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02AAD6" w14:textId="1312E563" w:rsidR="00BB0E85" w:rsidRDefault="00BB0E85"/>
    <w:p w14:paraId="62489F1B" w14:textId="4BCBA5EF" w:rsidR="00F15196" w:rsidRPr="00F15196" w:rsidRDefault="00F15196" w:rsidP="00F15196"/>
    <w:p w14:paraId="52154F06" w14:textId="045D3E36" w:rsidR="00F15196" w:rsidRDefault="00F15196" w:rsidP="00C8613A">
      <w:pPr>
        <w:tabs>
          <w:tab w:val="left" w:pos="2770"/>
        </w:tabs>
      </w:pPr>
    </w:p>
    <w:p w14:paraId="08285BBD" w14:textId="0F540508" w:rsidR="00895501" w:rsidRDefault="00895501" w:rsidP="00C8613A">
      <w:pPr>
        <w:tabs>
          <w:tab w:val="left" w:pos="2770"/>
        </w:tabs>
      </w:pPr>
    </w:p>
    <w:p w14:paraId="2551AD32" w14:textId="2169DF26" w:rsidR="00895501" w:rsidRDefault="00895501" w:rsidP="00C8613A">
      <w:pPr>
        <w:tabs>
          <w:tab w:val="left" w:pos="2770"/>
        </w:tabs>
      </w:pPr>
    </w:p>
    <w:p w14:paraId="4E2CE989" w14:textId="1128523F" w:rsidR="00F15196" w:rsidRDefault="00F15196" w:rsidP="00F15196">
      <w:pPr>
        <w:tabs>
          <w:tab w:val="left" w:pos="2770"/>
        </w:tabs>
        <w:jc w:val="center"/>
      </w:pPr>
    </w:p>
    <w:p w14:paraId="52E7F7CD" w14:textId="0790FA4F" w:rsidR="005C3E41" w:rsidRDefault="005C3E41" w:rsidP="00F15196">
      <w:pPr>
        <w:tabs>
          <w:tab w:val="left" w:pos="2770"/>
        </w:tabs>
        <w:jc w:val="center"/>
      </w:pPr>
    </w:p>
    <w:p w14:paraId="1BBAF829" w14:textId="12E51C19" w:rsidR="004E0FAC" w:rsidRDefault="002B60D8" w:rsidP="00B11116">
      <w:pPr>
        <w:tabs>
          <w:tab w:val="left" w:pos="2770"/>
        </w:tabs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E166BF" wp14:editId="40928593">
                <wp:simplePos x="0" y="0"/>
                <wp:positionH relativeFrom="column">
                  <wp:posOffset>510913</wp:posOffset>
                </wp:positionH>
                <wp:positionV relativeFrom="paragraph">
                  <wp:posOffset>799540</wp:posOffset>
                </wp:positionV>
                <wp:extent cx="506167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8EC27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62.95pt" to="438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22FCF2" wp14:editId="2FAD45FB">
                <wp:simplePos x="0" y="0"/>
                <wp:positionH relativeFrom="column">
                  <wp:posOffset>524479</wp:posOffset>
                </wp:positionH>
                <wp:positionV relativeFrom="paragraph">
                  <wp:posOffset>3560</wp:posOffset>
                </wp:positionV>
                <wp:extent cx="506167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F137" id="Straight Connector 8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3pt" to="439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284695">
        <w:rPr>
          <w:rFonts w:ascii="Times New Roman" w:hAnsi="Times New Roman" w:cs="Times New Roman"/>
          <w:sz w:val="100"/>
          <w:szCs w:val="100"/>
        </w:rPr>
        <w:t>i</w:t>
      </w:r>
      <w:r w:rsidR="00427BBF">
        <w:rPr>
          <w:rFonts w:ascii="Times New Roman" w:hAnsi="Times New Roman" w:cs="Times New Roman"/>
          <w:sz w:val="100"/>
          <w:szCs w:val="100"/>
        </w:rPr>
        <w:t>BGP</w:t>
      </w:r>
    </w:p>
    <w:p w14:paraId="4D02124A" w14:textId="289B9FEF" w:rsidR="00B45EF7" w:rsidRDefault="00B45EF7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6A848158" w14:textId="41545D16" w:rsidR="00B87D3D" w:rsidRDefault="00F5083C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CCNP</w:t>
      </w:r>
      <w:r w:rsidR="00EC2830">
        <w:rPr>
          <w:rFonts w:ascii="Times New Roman" w:hAnsi="Times New Roman" w:cs="Times New Roman"/>
          <w:sz w:val="48"/>
          <w:szCs w:val="48"/>
        </w:rPr>
        <w:t xml:space="preserve"> L</w:t>
      </w:r>
      <w:r w:rsidR="004F26E7">
        <w:rPr>
          <w:rFonts w:ascii="Times New Roman" w:hAnsi="Times New Roman" w:cs="Times New Roman"/>
          <w:sz w:val="48"/>
          <w:szCs w:val="48"/>
        </w:rPr>
        <w:t>ab</w:t>
      </w:r>
      <w:r w:rsidR="00EC2830">
        <w:rPr>
          <w:rFonts w:ascii="Times New Roman" w:hAnsi="Times New Roman" w:cs="Times New Roman"/>
          <w:sz w:val="48"/>
          <w:szCs w:val="48"/>
        </w:rPr>
        <w:t xml:space="preserve"> </w:t>
      </w:r>
      <w:r w:rsidR="00284695">
        <w:rPr>
          <w:rFonts w:ascii="Times New Roman" w:hAnsi="Times New Roman" w:cs="Times New Roman"/>
          <w:sz w:val="48"/>
          <w:szCs w:val="48"/>
        </w:rPr>
        <w:t>5</w:t>
      </w:r>
    </w:p>
    <w:p w14:paraId="3EE82264" w14:textId="67A7290F" w:rsidR="00462ABF" w:rsidRDefault="00F5083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Jason Liu</w:t>
      </w:r>
    </w:p>
    <w:p w14:paraId="3F29B445" w14:textId="4CC54D70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8C2827B" w14:textId="680806D7" w:rsidR="0022434C" w:rsidRDefault="0022434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268C65E" w14:textId="39F97773" w:rsidR="005C3E41" w:rsidRDefault="005C3E4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5B526E45" w14:textId="224083C4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744EFF0" w14:textId="54AF045C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083E3C9" w14:textId="1B91976D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8DE94BA" w14:textId="5DDE5195" w:rsidR="00F32A7A" w:rsidRDefault="007276E5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CCNP – Mr. Mason</w:t>
      </w:r>
      <w:r w:rsidR="00582D27">
        <w:rPr>
          <w:rFonts w:ascii="Times New Roman" w:hAnsi="Times New Roman" w:cs="Times New Roman"/>
          <w:sz w:val="32"/>
          <w:szCs w:val="32"/>
        </w:rPr>
        <w:t xml:space="preserve"> &amp;</w:t>
      </w:r>
      <w:r>
        <w:rPr>
          <w:rFonts w:ascii="Times New Roman" w:hAnsi="Times New Roman" w:cs="Times New Roman"/>
          <w:sz w:val="32"/>
          <w:szCs w:val="32"/>
        </w:rPr>
        <w:t xml:space="preserve"> Mr. Hansen</w:t>
      </w:r>
    </w:p>
    <w:p w14:paraId="4534A4D1" w14:textId="30D63A4C" w:rsidR="00476384" w:rsidRPr="007276E5" w:rsidRDefault="00D2064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A7D3B" wp14:editId="1290B27A">
            <wp:simplePos x="0" y="0"/>
            <wp:positionH relativeFrom="margin">
              <wp:align>center</wp:align>
            </wp:positionH>
            <wp:positionV relativeFrom="paragraph">
              <wp:posOffset>345607</wp:posOffset>
            </wp:positionV>
            <wp:extent cx="1668481" cy="529652"/>
            <wp:effectExtent l="0" t="0" r="8255" b="3810"/>
            <wp:wrapNone/>
            <wp:docPr id="3" name="Picture 3" descr="Download Wedding Flourish Png - Flourish Design Png PNG Image with No 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edding Flourish Png - Flourish Design Png PNG Image with No 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68481" cy="5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384">
        <w:rPr>
          <w:rFonts w:ascii="Times New Roman" w:hAnsi="Times New Roman" w:cs="Times New Roman"/>
          <w:sz w:val="32"/>
          <w:szCs w:val="32"/>
        </w:rPr>
        <w:t>Period 6, 7, 8</w:t>
      </w:r>
    </w:p>
    <w:p w14:paraId="78D49A63" w14:textId="6F09486B" w:rsidR="00F32A7A" w:rsidRDefault="00F508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03FFE2A" w14:textId="69B7BC87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Lab </w:t>
      </w:r>
      <w:r w:rsidR="00284695">
        <w:rPr>
          <w:rFonts w:ascii="Times New Roman" w:hAnsi="Times New Roman" w:cs="Times New Roman"/>
          <w:i/>
          <w:iCs/>
          <w:sz w:val="28"/>
          <w:szCs w:val="28"/>
          <w:u w:val="single"/>
        </w:rPr>
        <w:t>5</w:t>
      </w: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: </w:t>
      </w:r>
      <w:r w:rsidR="00427BBF">
        <w:rPr>
          <w:rFonts w:ascii="Times New Roman" w:hAnsi="Times New Roman" w:cs="Times New Roman"/>
          <w:i/>
          <w:iCs/>
          <w:sz w:val="28"/>
          <w:szCs w:val="28"/>
          <w:u w:val="single"/>
        </w:rPr>
        <w:t>BGP</w:t>
      </w:r>
      <w:r w:rsidR="0028469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with iBGP</w:t>
      </w:r>
    </w:p>
    <w:p w14:paraId="72067AC1" w14:textId="77777777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DA034B9" w14:textId="016B3463" w:rsidR="001203E6" w:rsidRPr="008A0704" w:rsidRDefault="001203E6" w:rsidP="001203E6">
      <w:pPr>
        <w:tabs>
          <w:tab w:val="left" w:pos="2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tab w:relativeTo="margin" w:alignment="left" w:leader="none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198F">
        <w:rPr>
          <w:rFonts w:ascii="Times New Roman" w:hAnsi="Times New Roman" w:cs="Times New Roman"/>
          <w:sz w:val="25"/>
          <w:szCs w:val="25"/>
        </w:rPr>
        <w:t xml:space="preserve">The objective of the lab was to understand and configure </w:t>
      </w:r>
      <w:r w:rsidR="003F4E53">
        <w:rPr>
          <w:rFonts w:ascii="Times New Roman" w:hAnsi="Times New Roman" w:cs="Times New Roman"/>
          <w:sz w:val="25"/>
          <w:szCs w:val="25"/>
        </w:rPr>
        <w:t xml:space="preserve">the </w:t>
      </w:r>
      <w:r w:rsidR="00284695">
        <w:rPr>
          <w:rFonts w:ascii="Times New Roman" w:hAnsi="Times New Roman" w:cs="Times New Roman"/>
          <w:sz w:val="25"/>
          <w:szCs w:val="25"/>
        </w:rPr>
        <w:t>Internal</w:t>
      </w:r>
      <w:r w:rsidR="003F4E53">
        <w:rPr>
          <w:rFonts w:ascii="Times New Roman" w:hAnsi="Times New Roman" w:cs="Times New Roman"/>
          <w:sz w:val="25"/>
          <w:szCs w:val="25"/>
        </w:rPr>
        <w:t xml:space="preserve"> Border Gateway Protocol (</w:t>
      </w:r>
      <w:r w:rsidR="00284695">
        <w:rPr>
          <w:rFonts w:ascii="Times New Roman" w:hAnsi="Times New Roman" w:cs="Times New Roman"/>
          <w:sz w:val="25"/>
          <w:szCs w:val="25"/>
        </w:rPr>
        <w:t>i</w:t>
      </w:r>
      <w:r w:rsidR="00A84B08">
        <w:rPr>
          <w:rFonts w:ascii="Times New Roman" w:hAnsi="Times New Roman" w:cs="Times New Roman"/>
          <w:sz w:val="25"/>
          <w:szCs w:val="25"/>
        </w:rPr>
        <w:t>BGP</w:t>
      </w:r>
      <w:r w:rsidR="003F4E53">
        <w:rPr>
          <w:rFonts w:ascii="Times New Roman" w:hAnsi="Times New Roman" w:cs="Times New Roman"/>
          <w:sz w:val="25"/>
          <w:szCs w:val="25"/>
        </w:rPr>
        <w:t>)</w:t>
      </w:r>
      <w:r w:rsidR="00A6677F">
        <w:rPr>
          <w:rFonts w:ascii="Times New Roman" w:hAnsi="Times New Roman" w:cs="Times New Roman"/>
          <w:sz w:val="25"/>
          <w:szCs w:val="25"/>
        </w:rPr>
        <w:t xml:space="preserve"> </w:t>
      </w:r>
      <w:r w:rsidR="00284695">
        <w:rPr>
          <w:rFonts w:ascii="Times New Roman" w:hAnsi="Times New Roman" w:cs="Times New Roman"/>
          <w:sz w:val="25"/>
          <w:szCs w:val="25"/>
        </w:rPr>
        <w:t>within a transit</w:t>
      </w:r>
      <w:r w:rsidR="00A6677F">
        <w:rPr>
          <w:rFonts w:ascii="Times New Roman" w:hAnsi="Times New Roman" w:cs="Times New Roman"/>
          <w:sz w:val="25"/>
          <w:szCs w:val="25"/>
        </w:rPr>
        <w:t xml:space="preserve"> Autonomous System</w:t>
      </w:r>
      <w:r w:rsidR="00F87C56">
        <w:rPr>
          <w:rFonts w:ascii="Times New Roman" w:hAnsi="Times New Roman" w:cs="Times New Roman"/>
          <w:sz w:val="25"/>
          <w:szCs w:val="25"/>
        </w:rPr>
        <w:t xml:space="preserve"> </w:t>
      </w:r>
      <w:r w:rsidR="00FB08FF">
        <w:rPr>
          <w:rFonts w:ascii="Times New Roman" w:hAnsi="Times New Roman" w:cs="Times New Roman"/>
          <w:sz w:val="25"/>
          <w:szCs w:val="25"/>
        </w:rPr>
        <w:t xml:space="preserve">(AS) </w:t>
      </w:r>
      <w:r w:rsidR="00F87C56">
        <w:rPr>
          <w:rFonts w:ascii="Times New Roman" w:hAnsi="Times New Roman" w:cs="Times New Roman"/>
          <w:sz w:val="25"/>
          <w:szCs w:val="25"/>
        </w:rPr>
        <w:t>for both IPv4 and IPv6</w:t>
      </w:r>
      <w:r w:rsidR="00A6677F">
        <w:rPr>
          <w:rFonts w:ascii="Times New Roman" w:hAnsi="Times New Roman" w:cs="Times New Roman"/>
          <w:sz w:val="25"/>
          <w:szCs w:val="25"/>
        </w:rPr>
        <w:t>.</w:t>
      </w:r>
      <w:r w:rsidR="00E16BA5">
        <w:rPr>
          <w:rFonts w:ascii="Times New Roman" w:hAnsi="Times New Roman" w:cs="Times New Roman"/>
          <w:sz w:val="25"/>
          <w:szCs w:val="25"/>
        </w:rPr>
        <w:t xml:space="preserve"> </w:t>
      </w:r>
      <w:r w:rsidR="00961EB7">
        <w:rPr>
          <w:rFonts w:ascii="Times New Roman" w:hAnsi="Times New Roman" w:cs="Times New Roman"/>
          <w:sz w:val="25"/>
          <w:szCs w:val="25"/>
        </w:rPr>
        <w:t xml:space="preserve">The transit </w:t>
      </w:r>
      <w:r w:rsidR="00FB08FF">
        <w:rPr>
          <w:rFonts w:ascii="Times New Roman" w:hAnsi="Times New Roman" w:cs="Times New Roman"/>
          <w:sz w:val="25"/>
          <w:szCs w:val="25"/>
        </w:rPr>
        <w:t xml:space="preserve">AS </w:t>
      </w:r>
      <w:r w:rsidR="00981524">
        <w:rPr>
          <w:rFonts w:ascii="Times New Roman" w:hAnsi="Times New Roman" w:cs="Times New Roman"/>
          <w:sz w:val="25"/>
          <w:szCs w:val="25"/>
        </w:rPr>
        <w:t xml:space="preserve">serves as BGP continuation between </w:t>
      </w:r>
      <w:r w:rsidR="001F01CF">
        <w:rPr>
          <w:rFonts w:ascii="Times New Roman" w:hAnsi="Times New Roman" w:cs="Times New Roman"/>
          <w:sz w:val="25"/>
          <w:szCs w:val="25"/>
        </w:rPr>
        <w:t>two</w:t>
      </w:r>
      <w:r w:rsidR="00B70B6C">
        <w:rPr>
          <w:rFonts w:ascii="Times New Roman" w:hAnsi="Times New Roman" w:cs="Times New Roman"/>
          <w:sz w:val="25"/>
          <w:szCs w:val="25"/>
        </w:rPr>
        <w:t xml:space="preserve"> connected</w:t>
      </w:r>
      <w:r w:rsidR="001F01CF">
        <w:rPr>
          <w:rFonts w:ascii="Times New Roman" w:hAnsi="Times New Roman" w:cs="Times New Roman"/>
          <w:sz w:val="25"/>
          <w:szCs w:val="25"/>
        </w:rPr>
        <w:t xml:space="preserve"> individual AS’s, with the goal to distribute BGP routes </w:t>
      </w:r>
      <w:r w:rsidR="0095472F">
        <w:rPr>
          <w:rFonts w:ascii="Times New Roman" w:hAnsi="Times New Roman" w:cs="Times New Roman"/>
          <w:sz w:val="25"/>
          <w:szCs w:val="25"/>
        </w:rPr>
        <w:t xml:space="preserve">throughout all 3 </w:t>
      </w:r>
      <w:r w:rsidR="00680593">
        <w:rPr>
          <w:rFonts w:ascii="Times New Roman" w:hAnsi="Times New Roman" w:cs="Times New Roman"/>
          <w:sz w:val="25"/>
          <w:szCs w:val="25"/>
        </w:rPr>
        <w:t xml:space="preserve">AS’s </w:t>
      </w:r>
      <w:r w:rsidR="001F01CF">
        <w:rPr>
          <w:rFonts w:ascii="Times New Roman" w:hAnsi="Times New Roman" w:cs="Times New Roman"/>
          <w:sz w:val="25"/>
          <w:szCs w:val="25"/>
        </w:rPr>
        <w:t xml:space="preserve">without </w:t>
      </w:r>
      <w:r w:rsidR="00D60D35">
        <w:rPr>
          <w:rFonts w:ascii="Times New Roman" w:hAnsi="Times New Roman" w:cs="Times New Roman"/>
          <w:sz w:val="25"/>
          <w:szCs w:val="25"/>
        </w:rPr>
        <w:t>redistributing any Internal Gateway Protocols</w:t>
      </w:r>
      <w:r w:rsidR="0095472F">
        <w:rPr>
          <w:rFonts w:ascii="Times New Roman" w:hAnsi="Times New Roman" w:cs="Times New Roman"/>
          <w:sz w:val="25"/>
          <w:szCs w:val="25"/>
        </w:rPr>
        <w:t xml:space="preserve"> </w:t>
      </w:r>
      <w:r w:rsidR="00680593">
        <w:rPr>
          <w:rFonts w:ascii="Times New Roman" w:hAnsi="Times New Roman" w:cs="Times New Roman"/>
          <w:sz w:val="25"/>
          <w:szCs w:val="25"/>
        </w:rPr>
        <w:t>(</w:t>
      </w:r>
      <w:r w:rsidR="0095472F">
        <w:rPr>
          <w:rFonts w:ascii="Times New Roman" w:hAnsi="Times New Roman" w:cs="Times New Roman"/>
          <w:sz w:val="25"/>
          <w:szCs w:val="25"/>
        </w:rPr>
        <w:t>OSPFv3 and EIGRP</w:t>
      </w:r>
      <w:r w:rsidR="00680593">
        <w:rPr>
          <w:rFonts w:ascii="Times New Roman" w:hAnsi="Times New Roman" w:cs="Times New Roman"/>
          <w:sz w:val="25"/>
          <w:szCs w:val="25"/>
        </w:rPr>
        <w:t xml:space="preserve">) through the transit </w:t>
      </w:r>
      <w:r w:rsidR="00B70B6C">
        <w:rPr>
          <w:rFonts w:ascii="Times New Roman" w:hAnsi="Times New Roman" w:cs="Times New Roman"/>
          <w:sz w:val="25"/>
          <w:szCs w:val="25"/>
        </w:rPr>
        <w:t>AS</w:t>
      </w:r>
      <w:r w:rsidR="0095472F">
        <w:rPr>
          <w:rFonts w:ascii="Times New Roman" w:hAnsi="Times New Roman" w:cs="Times New Roman"/>
          <w:sz w:val="25"/>
          <w:szCs w:val="25"/>
        </w:rPr>
        <w:t>.</w:t>
      </w:r>
      <w:r w:rsidR="00CD55D1">
        <w:rPr>
          <w:rFonts w:ascii="Times New Roman" w:hAnsi="Times New Roman" w:cs="Times New Roman"/>
          <w:sz w:val="25"/>
          <w:szCs w:val="25"/>
        </w:rPr>
        <w:t xml:space="preserve"> </w:t>
      </w:r>
      <w:r w:rsidR="00F845A2">
        <w:rPr>
          <w:rFonts w:ascii="Times New Roman" w:hAnsi="Times New Roman" w:cs="Times New Roman"/>
          <w:sz w:val="25"/>
          <w:szCs w:val="25"/>
        </w:rPr>
        <w:t xml:space="preserve">This is done because of iBGP. </w:t>
      </w:r>
      <w:r w:rsidR="00CD55D1">
        <w:rPr>
          <w:rFonts w:ascii="Times New Roman" w:hAnsi="Times New Roman" w:cs="Times New Roman"/>
          <w:sz w:val="25"/>
          <w:szCs w:val="25"/>
        </w:rPr>
        <w:t xml:space="preserve">Another objective was to understand its applications </w:t>
      </w:r>
      <w:r w:rsidR="00F40023">
        <w:rPr>
          <w:rFonts w:ascii="Times New Roman" w:hAnsi="Times New Roman" w:cs="Times New Roman"/>
          <w:sz w:val="25"/>
          <w:szCs w:val="25"/>
        </w:rPr>
        <w:t>for</w:t>
      </w:r>
      <w:r w:rsidR="00CD55D1">
        <w:rPr>
          <w:rFonts w:ascii="Times New Roman" w:hAnsi="Times New Roman" w:cs="Times New Roman"/>
          <w:sz w:val="25"/>
          <w:szCs w:val="25"/>
        </w:rPr>
        <w:t xml:space="preserve"> the internet</w:t>
      </w:r>
      <w:r w:rsidR="005E16C7">
        <w:rPr>
          <w:rFonts w:ascii="Times New Roman" w:hAnsi="Times New Roman" w:cs="Times New Roman"/>
          <w:sz w:val="25"/>
          <w:szCs w:val="25"/>
        </w:rPr>
        <w:t xml:space="preserve"> </w:t>
      </w:r>
      <w:r w:rsidR="0031037E">
        <w:rPr>
          <w:rFonts w:ascii="Times New Roman" w:hAnsi="Times New Roman" w:cs="Times New Roman"/>
          <w:sz w:val="25"/>
          <w:szCs w:val="25"/>
        </w:rPr>
        <w:t>and its purpose in</w:t>
      </w:r>
      <w:r w:rsidR="00CD55D1">
        <w:rPr>
          <w:rFonts w:ascii="Times New Roman" w:hAnsi="Times New Roman" w:cs="Times New Roman"/>
          <w:sz w:val="25"/>
          <w:szCs w:val="25"/>
        </w:rPr>
        <w:t xml:space="preserve"> real life scenarios. </w:t>
      </w:r>
    </w:p>
    <w:p w14:paraId="06138BBB" w14:textId="77777777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t>Background Information</w:t>
      </w:r>
    </w:p>
    <w:p w14:paraId="51E68988" w14:textId="0A83ADE8" w:rsidR="00A87AD4" w:rsidRDefault="0003417E" w:rsidP="000B6244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B6244">
        <w:rPr>
          <w:rFonts w:ascii="Times New Roman" w:hAnsi="Times New Roman" w:cs="Times New Roman"/>
          <w:sz w:val="25"/>
          <w:szCs w:val="25"/>
        </w:rPr>
        <w:t>In</w:t>
      </w:r>
      <w:r w:rsidR="00AF31F7">
        <w:rPr>
          <w:rFonts w:ascii="Times New Roman" w:hAnsi="Times New Roman" w:cs="Times New Roman"/>
          <w:sz w:val="25"/>
          <w:szCs w:val="25"/>
        </w:rPr>
        <w:t>t</w:t>
      </w:r>
      <w:r w:rsidR="00785723">
        <w:rPr>
          <w:rFonts w:ascii="Times New Roman" w:hAnsi="Times New Roman" w:cs="Times New Roman"/>
          <w:sz w:val="25"/>
          <w:szCs w:val="25"/>
        </w:rPr>
        <w:t>ernal Border Gateway Protocol</w:t>
      </w:r>
      <w:r w:rsidR="00973A46" w:rsidRPr="00D347D5">
        <w:rPr>
          <w:rFonts w:ascii="Times New Roman" w:hAnsi="Times New Roman" w:cs="Times New Roman"/>
          <w:sz w:val="25"/>
          <w:szCs w:val="25"/>
        </w:rPr>
        <w:t xml:space="preserve"> (</w:t>
      </w:r>
      <w:r w:rsidR="000B6244">
        <w:rPr>
          <w:rFonts w:ascii="Times New Roman" w:hAnsi="Times New Roman" w:cs="Times New Roman"/>
          <w:sz w:val="25"/>
          <w:szCs w:val="25"/>
        </w:rPr>
        <w:t>i</w:t>
      </w:r>
      <w:r w:rsidR="00785723">
        <w:rPr>
          <w:rFonts w:ascii="Times New Roman" w:hAnsi="Times New Roman" w:cs="Times New Roman"/>
          <w:sz w:val="25"/>
          <w:szCs w:val="25"/>
        </w:rPr>
        <w:t>BGP</w:t>
      </w:r>
      <w:r w:rsidR="00973A46" w:rsidRPr="00D347D5">
        <w:rPr>
          <w:rFonts w:ascii="Times New Roman" w:hAnsi="Times New Roman" w:cs="Times New Roman"/>
          <w:sz w:val="25"/>
          <w:szCs w:val="25"/>
        </w:rPr>
        <w:t>)</w:t>
      </w:r>
      <w:r w:rsidR="001203E6" w:rsidRPr="00D347D5">
        <w:rPr>
          <w:rFonts w:ascii="Times New Roman" w:hAnsi="Times New Roman" w:cs="Times New Roman"/>
          <w:sz w:val="25"/>
          <w:szCs w:val="25"/>
        </w:rPr>
        <w:t xml:space="preserve"> is a</w:t>
      </w:r>
      <w:r w:rsidR="008425B8">
        <w:rPr>
          <w:rFonts w:ascii="Times New Roman" w:hAnsi="Times New Roman" w:cs="Times New Roman"/>
          <w:sz w:val="25"/>
          <w:szCs w:val="25"/>
        </w:rPr>
        <w:t xml:space="preserve"> unique property of BGP where it can</w:t>
      </w:r>
      <w:r w:rsidR="00785723">
        <w:rPr>
          <w:rFonts w:ascii="Times New Roman" w:hAnsi="Times New Roman" w:cs="Times New Roman"/>
          <w:sz w:val="25"/>
          <w:szCs w:val="25"/>
        </w:rPr>
        <w:t xml:space="preserve"> </w:t>
      </w:r>
      <w:r w:rsidR="009B2E40">
        <w:rPr>
          <w:rFonts w:ascii="Times New Roman" w:hAnsi="Times New Roman" w:cs="Times New Roman"/>
          <w:sz w:val="25"/>
          <w:szCs w:val="25"/>
        </w:rPr>
        <w:t xml:space="preserve">exchange routing and relationship information </w:t>
      </w:r>
      <w:r w:rsidR="008425B8">
        <w:rPr>
          <w:rFonts w:ascii="Times New Roman" w:hAnsi="Times New Roman" w:cs="Times New Roman"/>
          <w:sz w:val="25"/>
          <w:szCs w:val="25"/>
        </w:rPr>
        <w:t>on top of</w:t>
      </w:r>
      <w:r w:rsidR="007F5ED5">
        <w:rPr>
          <w:rFonts w:ascii="Times New Roman" w:hAnsi="Times New Roman" w:cs="Times New Roman"/>
          <w:sz w:val="25"/>
          <w:szCs w:val="25"/>
        </w:rPr>
        <w:t xml:space="preserve"> an existing </w:t>
      </w:r>
      <w:r w:rsidR="00322BA5">
        <w:rPr>
          <w:rFonts w:ascii="Times New Roman" w:hAnsi="Times New Roman" w:cs="Times New Roman"/>
          <w:sz w:val="25"/>
          <w:szCs w:val="25"/>
        </w:rPr>
        <w:t>I</w:t>
      </w:r>
      <w:r w:rsidR="007F5ED5">
        <w:rPr>
          <w:rFonts w:ascii="Times New Roman" w:hAnsi="Times New Roman" w:cs="Times New Roman"/>
          <w:sz w:val="25"/>
          <w:szCs w:val="25"/>
        </w:rPr>
        <w:t xml:space="preserve">nternal </w:t>
      </w:r>
      <w:r w:rsidR="00322BA5">
        <w:rPr>
          <w:rFonts w:ascii="Times New Roman" w:hAnsi="Times New Roman" w:cs="Times New Roman"/>
          <w:sz w:val="25"/>
          <w:szCs w:val="25"/>
        </w:rPr>
        <w:t>G</w:t>
      </w:r>
      <w:r w:rsidR="007F5ED5">
        <w:rPr>
          <w:rFonts w:ascii="Times New Roman" w:hAnsi="Times New Roman" w:cs="Times New Roman"/>
          <w:sz w:val="25"/>
          <w:szCs w:val="25"/>
        </w:rPr>
        <w:t xml:space="preserve">ateway </w:t>
      </w:r>
      <w:r w:rsidR="00322BA5">
        <w:rPr>
          <w:rFonts w:ascii="Times New Roman" w:hAnsi="Times New Roman" w:cs="Times New Roman"/>
          <w:sz w:val="25"/>
          <w:szCs w:val="25"/>
        </w:rPr>
        <w:t>P</w:t>
      </w:r>
      <w:r w:rsidR="007F5ED5">
        <w:rPr>
          <w:rFonts w:ascii="Times New Roman" w:hAnsi="Times New Roman" w:cs="Times New Roman"/>
          <w:sz w:val="25"/>
          <w:szCs w:val="25"/>
        </w:rPr>
        <w:t xml:space="preserve">rotocol </w:t>
      </w:r>
      <w:r w:rsidR="006F3572">
        <w:rPr>
          <w:rFonts w:ascii="Times New Roman" w:hAnsi="Times New Roman" w:cs="Times New Roman"/>
          <w:sz w:val="25"/>
          <w:szCs w:val="25"/>
        </w:rPr>
        <w:t>through a transit AS.</w:t>
      </w:r>
      <w:r w:rsidR="009B2E40">
        <w:rPr>
          <w:rFonts w:ascii="Times New Roman" w:hAnsi="Times New Roman" w:cs="Times New Roman"/>
          <w:sz w:val="25"/>
          <w:szCs w:val="25"/>
        </w:rPr>
        <w:t xml:space="preserve"> </w:t>
      </w:r>
      <w:r w:rsidR="006A3393">
        <w:rPr>
          <w:rFonts w:ascii="Times New Roman" w:hAnsi="Times New Roman" w:cs="Times New Roman"/>
          <w:sz w:val="25"/>
          <w:szCs w:val="25"/>
        </w:rPr>
        <w:t xml:space="preserve">It is used to connect </w:t>
      </w:r>
      <w:r w:rsidR="009B2E40">
        <w:rPr>
          <w:rFonts w:ascii="Times New Roman" w:hAnsi="Times New Roman" w:cs="Times New Roman"/>
          <w:sz w:val="25"/>
          <w:szCs w:val="25"/>
        </w:rPr>
        <w:t>independent Autonomous Systems</w:t>
      </w:r>
      <w:r w:rsidR="006A3393">
        <w:rPr>
          <w:rFonts w:ascii="Times New Roman" w:hAnsi="Times New Roman" w:cs="Times New Roman"/>
          <w:sz w:val="25"/>
          <w:szCs w:val="25"/>
        </w:rPr>
        <w:t xml:space="preserve"> </w:t>
      </w:r>
      <w:r w:rsidR="00322BA5">
        <w:rPr>
          <w:rFonts w:ascii="Times New Roman" w:hAnsi="Times New Roman" w:cs="Times New Roman"/>
          <w:sz w:val="25"/>
          <w:szCs w:val="25"/>
        </w:rPr>
        <w:t xml:space="preserve">through </w:t>
      </w:r>
      <w:r w:rsidR="001B37F8">
        <w:rPr>
          <w:rFonts w:ascii="Times New Roman" w:hAnsi="Times New Roman" w:cs="Times New Roman"/>
          <w:sz w:val="25"/>
          <w:szCs w:val="25"/>
        </w:rPr>
        <w:t>said transit</w:t>
      </w:r>
      <w:r w:rsidR="00322BA5">
        <w:rPr>
          <w:rFonts w:ascii="Times New Roman" w:hAnsi="Times New Roman" w:cs="Times New Roman"/>
          <w:sz w:val="25"/>
          <w:szCs w:val="25"/>
        </w:rPr>
        <w:t xml:space="preserve"> </w:t>
      </w:r>
      <w:r w:rsidR="00401BAC">
        <w:rPr>
          <w:rFonts w:ascii="Times New Roman" w:hAnsi="Times New Roman" w:cs="Times New Roman"/>
          <w:sz w:val="25"/>
          <w:szCs w:val="25"/>
        </w:rPr>
        <w:t>AS</w:t>
      </w:r>
      <w:r w:rsidR="00322BA5">
        <w:rPr>
          <w:rFonts w:ascii="Times New Roman" w:hAnsi="Times New Roman" w:cs="Times New Roman"/>
          <w:sz w:val="25"/>
          <w:szCs w:val="25"/>
        </w:rPr>
        <w:t xml:space="preserve">s </w:t>
      </w:r>
      <w:r w:rsidR="009B2E40">
        <w:rPr>
          <w:rFonts w:ascii="Times New Roman" w:hAnsi="Times New Roman" w:cs="Times New Roman"/>
          <w:sz w:val="25"/>
          <w:szCs w:val="25"/>
        </w:rPr>
        <w:t>for both IPv4 and IPv6 routing</w:t>
      </w:r>
      <w:r w:rsidR="00401BAC">
        <w:rPr>
          <w:rFonts w:ascii="Times New Roman" w:hAnsi="Times New Roman" w:cs="Times New Roman"/>
          <w:sz w:val="25"/>
          <w:szCs w:val="25"/>
        </w:rPr>
        <w:t xml:space="preserve"> without requiring </w:t>
      </w:r>
      <w:r w:rsidR="00340A2F">
        <w:rPr>
          <w:rFonts w:ascii="Times New Roman" w:hAnsi="Times New Roman" w:cs="Times New Roman"/>
          <w:sz w:val="25"/>
          <w:szCs w:val="25"/>
        </w:rPr>
        <w:t xml:space="preserve">redistributing through </w:t>
      </w:r>
      <w:r w:rsidR="00CC284B">
        <w:rPr>
          <w:rFonts w:ascii="Times New Roman" w:hAnsi="Times New Roman" w:cs="Times New Roman"/>
          <w:sz w:val="25"/>
          <w:szCs w:val="25"/>
        </w:rPr>
        <w:t>the various</w:t>
      </w:r>
      <w:r w:rsidR="00340A2F">
        <w:rPr>
          <w:rFonts w:ascii="Times New Roman" w:hAnsi="Times New Roman" w:cs="Times New Roman"/>
          <w:sz w:val="25"/>
          <w:szCs w:val="25"/>
        </w:rPr>
        <w:t xml:space="preserve"> IGP’s</w:t>
      </w:r>
      <w:r w:rsidR="00CC284B">
        <w:rPr>
          <w:rFonts w:ascii="Times New Roman" w:hAnsi="Times New Roman" w:cs="Times New Roman"/>
          <w:sz w:val="25"/>
          <w:szCs w:val="25"/>
        </w:rPr>
        <w:t xml:space="preserve"> of</w:t>
      </w:r>
      <w:r w:rsidR="00317427">
        <w:rPr>
          <w:rFonts w:ascii="Times New Roman" w:hAnsi="Times New Roman" w:cs="Times New Roman"/>
          <w:sz w:val="25"/>
          <w:szCs w:val="25"/>
        </w:rPr>
        <w:t xml:space="preserve"> those</w:t>
      </w:r>
      <w:r w:rsidR="00CC284B">
        <w:rPr>
          <w:rFonts w:ascii="Times New Roman" w:hAnsi="Times New Roman" w:cs="Times New Roman"/>
          <w:sz w:val="25"/>
          <w:szCs w:val="25"/>
        </w:rPr>
        <w:t xml:space="preserve"> networks</w:t>
      </w:r>
      <w:r w:rsidR="00340A2F">
        <w:rPr>
          <w:rFonts w:ascii="Times New Roman" w:hAnsi="Times New Roman" w:cs="Times New Roman"/>
          <w:sz w:val="25"/>
          <w:szCs w:val="25"/>
        </w:rPr>
        <w:t xml:space="preserve">. </w:t>
      </w:r>
      <w:r w:rsidR="001C251A">
        <w:rPr>
          <w:rFonts w:ascii="Times New Roman" w:hAnsi="Times New Roman" w:cs="Times New Roman"/>
          <w:sz w:val="25"/>
          <w:szCs w:val="25"/>
        </w:rPr>
        <w:t>In other words, the</w:t>
      </w:r>
      <w:r w:rsidR="00340A2F">
        <w:rPr>
          <w:rFonts w:ascii="Times New Roman" w:hAnsi="Times New Roman" w:cs="Times New Roman"/>
          <w:sz w:val="25"/>
          <w:szCs w:val="25"/>
        </w:rPr>
        <w:t xml:space="preserve"> purpose of i</w:t>
      </w:r>
      <w:r w:rsidR="00340A2F" w:rsidRPr="00340A2F">
        <w:rPr>
          <w:rFonts w:ascii="Times New Roman" w:hAnsi="Times New Roman" w:cs="Times New Roman"/>
          <w:sz w:val="25"/>
          <w:szCs w:val="25"/>
        </w:rPr>
        <w:t xml:space="preserve">BGP </w:t>
      </w:r>
      <w:r w:rsidR="00340A2F">
        <w:rPr>
          <w:rFonts w:ascii="Times New Roman" w:hAnsi="Times New Roman" w:cs="Times New Roman"/>
          <w:sz w:val="25"/>
          <w:szCs w:val="25"/>
        </w:rPr>
        <w:t xml:space="preserve">is </w:t>
      </w:r>
      <w:r w:rsidR="00340A2F" w:rsidRPr="00340A2F">
        <w:rPr>
          <w:rFonts w:ascii="Times New Roman" w:hAnsi="Times New Roman" w:cs="Times New Roman"/>
          <w:sz w:val="25"/>
          <w:szCs w:val="25"/>
        </w:rPr>
        <w:t xml:space="preserve">to </w:t>
      </w:r>
      <w:r w:rsidR="00317427">
        <w:rPr>
          <w:rFonts w:ascii="Times New Roman" w:hAnsi="Times New Roman" w:cs="Times New Roman"/>
          <w:sz w:val="25"/>
          <w:szCs w:val="25"/>
        </w:rPr>
        <w:t xml:space="preserve">directly </w:t>
      </w:r>
      <w:r w:rsidR="006A1B45">
        <w:rPr>
          <w:rFonts w:ascii="Times New Roman" w:hAnsi="Times New Roman" w:cs="Times New Roman"/>
          <w:sz w:val="25"/>
          <w:szCs w:val="25"/>
        </w:rPr>
        <w:t>allow e</w:t>
      </w:r>
      <w:r w:rsidR="00340A2F" w:rsidRPr="00340A2F">
        <w:rPr>
          <w:rFonts w:ascii="Times New Roman" w:hAnsi="Times New Roman" w:cs="Times New Roman"/>
          <w:sz w:val="25"/>
          <w:szCs w:val="25"/>
        </w:rPr>
        <w:t xml:space="preserve">BGP route advertisements </w:t>
      </w:r>
      <w:r w:rsidR="006A1B45">
        <w:rPr>
          <w:rFonts w:ascii="Times New Roman" w:hAnsi="Times New Roman" w:cs="Times New Roman"/>
          <w:sz w:val="25"/>
          <w:szCs w:val="25"/>
        </w:rPr>
        <w:t>to</w:t>
      </w:r>
      <w:r w:rsidR="00340A2F" w:rsidRPr="00340A2F">
        <w:rPr>
          <w:rFonts w:ascii="Times New Roman" w:hAnsi="Times New Roman" w:cs="Times New Roman"/>
          <w:sz w:val="25"/>
          <w:szCs w:val="25"/>
        </w:rPr>
        <w:t xml:space="preserve"> be forwarded throughout the network</w:t>
      </w:r>
      <w:r w:rsidR="006A1B45">
        <w:rPr>
          <w:rFonts w:ascii="Times New Roman" w:hAnsi="Times New Roman" w:cs="Times New Roman"/>
          <w:sz w:val="25"/>
          <w:szCs w:val="25"/>
        </w:rPr>
        <w:t>.</w:t>
      </w:r>
    </w:p>
    <w:p w14:paraId="4EB98785" w14:textId="401325E6" w:rsidR="001C251A" w:rsidRDefault="001C251A" w:rsidP="000B6244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CE2FD9">
        <w:rPr>
          <w:rFonts w:ascii="Times New Roman" w:hAnsi="Times New Roman" w:cs="Times New Roman"/>
          <w:sz w:val="25"/>
          <w:szCs w:val="25"/>
        </w:rPr>
        <w:t>iBGP</w:t>
      </w:r>
      <w:r w:rsidR="0097760A">
        <w:rPr>
          <w:rFonts w:ascii="Times New Roman" w:hAnsi="Times New Roman" w:cs="Times New Roman"/>
          <w:sz w:val="25"/>
          <w:szCs w:val="25"/>
        </w:rPr>
        <w:t xml:space="preserve"> is enabled when</w:t>
      </w:r>
      <w:r w:rsidR="00CE2FD9" w:rsidRPr="00CE2FD9">
        <w:rPr>
          <w:rFonts w:ascii="Times New Roman" w:hAnsi="Times New Roman" w:cs="Times New Roman"/>
          <w:sz w:val="25"/>
          <w:szCs w:val="25"/>
        </w:rPr>
        <w:t xml:space="preserve"> BGP devices are</w:t>
      </w:r>
      <w:r w:rsidR="00F56F48">
        <w:rPr>
          <w:rFonts w:ascii="Times New Roman" w:hAnsi="Times New Roman" w:cs="Times New Roman"/>
          <w:sz w:val="25"/>
          <w:szCs w:val="25"/>
        </w:rPr>
        <w:t xml:space="preserve"> peered together</w:t>
      </w:r>
      <w:r w:rsidR="00CE2FD9" w:rsidRPr="00CE2FD9">
        <w:rPr>
          <w:rFonts w:ascii="Times New Roman" w:hAnsi="Times New Roman" w:cs="Times New Roman"/>
          <w:sz w:val="25"/>
          <w:szCs w:val="25"/>
        </w:rPr>
        <w:t xml:space="preserve"> in the same autonomous system</w:t>
      </w:r>
      <w:r w:rsidR="00F56F48">
        <w:rPr>
          <w:rFonts w:ascii="Times New Roman" w:hAnsi="Times New Roman" w:cs="Times New Roman"/>
          <w:sz w:val="25"/>
          <w:szCs w:val="25"/>
        </w:rPr>
        <w:t>.</w:t>
      </w:r>
      <w:r w:rsidR="00CE2FD9" w:rsidRPr="00CE2FD9">
        <w:rPr>
          <w:rFonts w:ascii="Times New Roman" w:hAnsi="Times New Roman" w:cs="Times New Roman"/>
          <w:sz w:val="25"/>
          <w:szCs w:val="25"/>
        </w:rPr>
        <w:t xml:space="preserve"> BGP uses the same message types on </w:t>
      </w:r>
      <w:r w:rsidR="00AE250E">
        <w:rPr>
          <w:rFonts w:ascii="Times New Roman" w:hAnsi="Times New Roman" w:cs="Times New Roman"/>
          <w:sz w:val="25"/>
          <w:szCs w:val="25"/>
        </w:rPr>
        <w:t>i</w:t>
      </w:r>
      <w:r w:rsidR="00CE2FD9" w:rsidRPr="00CE2FD9">
        <w:rPr>
          <w:rFonts w:ascii="Times New Roman" w:hAnsi="Times New Roman" w:cs="Times New Roman"/>
          <w:sz w:val="25"/>
          <w:szCs w:val="25"/>
        </w:rPr>
        <w:t>BGP and external BGP (</w:t>
      </w:r>
      <w:r w:rsidR="00AE250E">
        <w:rPr>
          <w:rFonts w:ascii="Times New Roman" w:hAnsi="Times New Roman" w:cs="Times New Roman"/>
          <w:sz w:val="25"/>
          <w:szCs w:val="25"/>
        </w:rPr>
        <w:t>e</w:t>
      </w:r>
      <w:r w:rsidR="00CE2FD9" w:rsidRPr="00CE2FD9">
        <w:rPr>
          <w:rFonts w:ascii="Times New Roman" w:hAnsi="Times New Roman" w:cs="Times New Roman"/>
          <w:sz w:val="25"/>
          <w:szCs w:val="25"/>
        </w:rPr>
        <w:t>BGP) sessions</w:t>
      </w:r>
      <w:r w:rsidR="00070567">
        <w:rPr>
          <w:rFonts w:ascii="Times New Roman" w:hAnsi="Times New Roman" w:cs="Times New Roman"/>
          <w:sz w:val="25"/>
          <w:szCs w:val="25"/>
        </w:rPr>
        <w:t>.</w:t>
      </w:r>
      <w:r w:rsidR="00C6410B">
        <w:rPr>
          <w:rFonts w:ascii="Times New Roman" w:hAnsi="Times New Roman" w:cs="Times New Roman"/>
          <w:sz w:val="25"/>
          <w:szCs w:val="25"/>
        </w:rPr>
        <w:t xml:space="preserve"> iBGP follows the same </w:t>
      </w:r>
      <w:r w:rsidR="00FF0F9E">
        <w:rPr>
          <w:rFonts w:ascii="Times New Roman" w:hAnsi="Times New Roman" w:cs="Times New Roman"/>
          <w:sz w:val="25"/>
          <w:szCs w:val="25"/>
        </w:rPr>
        <w:t>peering and route learning processes as eBGP.</w:t>
      </w:r>
      <w:r w:rsidR="008F2035">
        <w:rPr>
          <w:rFonts w:ascii="Times New Roman" w:hAnsi="Times New Roman" w:cs="Times New Roman"/>
          <w:sz w:val="25"/>
          <w:szCs w:val="25"/>
        </w:rPr>
        <w:t xml:space="preserve"> The differences are in the peering session properties and message</w:t>
      </w:r>
      <w:r w:rsidR="00D54C56">
        <w:rPr>
          <w:rFonts w:ascii="Times New Roman" w:hAnsi="Times New Roman" w:cs="Times New Roman"/>
          <w:sz w:val="25"/>
          <w:szCs w:val="25"/>
        </w:rPr>
        <w:t xml:space="preserve"> interpretation</w:t>
      </w:r>
      <w:r w:rsidR="00E3333B">
        <w:rPr>
          <w:rFonts w:ascii="Times New Roman" w:hAnsi="Times New Roman" w:cs="Times New Roman"/>
          <w:sz w:val="25"/>
          <w:szCs w:val="25"/>
        </w:rPr>
        <w:t>s.</w:t>
      </w:r>
    </w:p>
    <w:p w14:paraId="1DF41BD6" w14:textId="08D06EBA" w:rsidR="00A953F8" w:rsidRDefault="00A953F8" w:rsidP="000B6244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iBGP </w:t>
      </w:r>
      <w:r w:rsidR="002411F9">
        <w:rPr>
          <w:rFonts w:ascii="Times New Roman" w:hAnsi="Times New Roman" w:cs="Times New Roman"/>
          <w:sz w:val="25"/>
          <w:szCs w:val="25"/>
        </w:rPr>
        <w:t xml:space="preserve">neighbors have to be in fully meshed peering </w:t>
      </w:r>
      <w:r w:rsidR="00EB0E4C">
        <w:rPr>
          <w:rFonts w:ascii="Times New Roman" w:hAnsi="Times New Roman" w:cs="Times New Roman"/>
          <w:sz w:val="25"/>
          <w:szCs w:val="25"/>
        </w:rPr>
        <w:t xml:space="preserve">through logical routes </w:t>
      </w:r>
      <w:r w:rsidR="002411F9">
        <w:rPr>
          <w:rFonts w:ascii="Times New Roman" w:hAnsi="Times New Roman" w:cs="Times New Roman"/>
          <w:sz w:val="25"/>
          <w:szCs w:val="25"/>
        </w:rPr>
        <w:t xml:space="preserve">if not directly connected. </w:t>
      </w:r>
      <w:r w:rsidR="004027B6">
        <w:rPr>
          <w:rFonts w:ascii="Times New Roman" w:hAnsi="Times New Roman" w:cs="Times New Roman"/>
          <w:sz w:val="25"/>
          <w:szCs w:val="25"/>
        </w:rPr>
        <w:t xml:space="preserve">Readvertising </w:t>
      </w:r>
      <w:r w:rsidR="00AC21E6">
        <w:rPr>
          <w:rFonts w:ascii="Times New Roman" w:hAnsi="Times New Roman" w:cs="Times New Roman"/>
          <w:sz w:val="25"/>
          <w:szCs w:val="25"/>
        </w:rPr>
        <w:t>of iBGP</w:t>
      </w:r>
      <w:r w:rsidR="004D039F">
        <w:rPr>
          <w:rFonts w:ascii="Times New Roman" w:hAnsi="Times New Roman" w:cs="Times New Roman"/>
          <w:sz w:val="25"/>
          <w:szCs w:val="25"/>
        </w:rPr>
        <w:t xml:space="preserve">-learned </w:t>
      </w:r>
      <w:r w:rsidR="00AC21E6">
        <w:rPr>
          <w:rFonts w:ascii="Times New Roman" w:hAnsi="Times New Roman" w:cs="Times New Roman"/>
          <w:sz w:val="25"/>
          <w:szCs w:val="25"/>
        </w:rPr>
        <w:t>routes</w:t>
      </w:r>
      <w:r w:rsidR="00BD5701">
        <w:rPr>
          <w:rFonts w:ascii="Times New Roman" w:hAnsi="Times New Roman" w:cs="Times New Roman"/>
          <w:sz w:val="25"/>
          <w:szCs w:val="25"/>
        </w:rPr>
        <w:t xml:space="preserve"> in iBGP peering</w:t>
      </w:r>
      <w:r w:rsidR="00AC21E6">
        <w:rPr>
          <w:rFonts w:ascii="Times New Roman" w:hAnsi="Times New Roman" w:cs="Times New Roman"/>
          <w:sz w:val="25"/>
          <w:szCs w:val="25"/>
        </w:rPr>
        <w:t xml:space="preserve"> </w:t>
      </w:r>
      <w:r w:rsidR="00A5052F">
        <w:rPr>
          <w:rFonts w:ascii="Times New Roman" w:hAnsi="Times New Roman" w:cs="Times New Roman"/>
          <w:sz w:val="25"/>
          <w:szCs w:val="25"/>
        </w:rPr>
        <w:t>has been prevented</w:t>
      </w:r>
      <w:r w:rsidR="009E3BA0">
        <w:rPr>
          <w:rFonts w:ascii="Times New Roman" w:hAnsi="Times New Roman" w:cs="Times New Roman"/>
          <w:sz w:val="25"/>
          <w:szCs w:val="25"/>
        </w:rPr>
        <w:t xml:space="preserve"> </w:t>
      </w:r>
      <w:r w:rsidR="009B2DA8">
        <w:rPr>
          <w:rFonts w:ascii="Times New Roman" w:hAnsi="Times New Roman" w:cs="Times New Roman"/>
          <w:sz w:val="25"/>
          <w:szCs w:val="25"/>
        </w:rPr>
        <w:t xml:space="preserve">and full mesh </w:t>
      </w:r>
      <w:r w:rsidR="00A5052F">
        <w:rPr>
          <w:rFonts w:ascii="Times New Roman" w:hAnsi="Times New Roman" w:cs="Times New Roman"/>
          <w:sz w:val="25"/>
          <w:szCs w:val="25"/>
        </w:rPr>
        <w:t xml:space="preserve">peering </w:t>
      </w:r>
      <w:r w:rsidR="009B2DA8">
        <w:rPr>
          <w:rFonts w:ascii="Times New Roman" w:hAnsi="Times New Roman" w:cs="Times New Roman"/>
          <w:sz w:val="25"/>
          <w:szCs w:val="25"/>
        </w:rPr>
        <w:t>is required to prevent routing loops within the AS.</w:t>
      </w:r>
      <w:r w:rsidR="00F61A50">
        <w:rPr>
          <w:rFonts w:ascii="Times New Roman" w:hAnsi="Times New Roman" w:cs="Times New Roman"/>
          <w:sz w:val="25"/>
          <w:szCs w:val="25"/>
        </w:rPr>
        <w:t xml:space="preserve"> In other words, new routes learned from iBGP peering are only readvertised to eBGP peers</w:t>
      </w:r>
      <w:r w:rsidR="005573B5">
        <w:rPr>
          <w:rFonts w:ascii="Times New Roman" w:hAnsi="Times New Roman" w:cs="Times New Roman"/>
          <w:sz w:val="25"/>
          <w:szCs w:val="25"/>
        </w:rPr>
        <w:t>, not to iBGP peers.</w:t>
      </w:r>
    </w:p>
    <w:p w14:paraId="3F3495B6" w14:textId="27D16567" w:rsidR="004A33E1" w:rsidRDefault="004A33E1" w:rsidP="000B6244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9228F2">
        <w:rPr>
          <w:rFonts w:ascii="Times New Roman" w:hAnsi="Times New Roman" w:cs="Times New Roman"/>
          <w:sz w:val="25"/>
          <w:szCs w:val="25"/>
        </w:rPr>
        <w:t>An alternative to the</w:t>
      </w:r>
      <w:r w:rsidR="00990639">
        <w:rPr>
          <w:rFonts w:ascii="Times New Roman" w:hAnsi="Times New Roman" w:cs="Times New Roman"/>
          <w:sz w:val="25"/>
          <w:szCs w:val="25"/>
        </w:rPr>
        <w:t xml:space="preserve"> fully meshed convention is the use of Route Reflectors (RR). This is a method of internal scalability</w:t>
      </w:r>
      <w:r w:rsidR="008B0B02">
        <w:rPr>
          <w:rFonts w:ascii="Times New Roman" w:hAnsi="Times New Roman" w:cs="Times New Roman"/>
          <w:sz w:val="25"/>
          <w:szCs w:val="25"/>
        </w:rPr>
        <w:t xml:space="preserve"> </w:t>
      </w:r>
      <w:r w:rsidR="00A332EE">
        <w:rPr>
          <w:rFonts w:ascii="Times New Roman" w:hAnsi="Times New Roman" w:cs="Times New Roman"/>
          <w:sz w:val="25"/>
          <w:szCs w:val="25"/>
        </w:rPr>
        <w:t>where the RR acts as a concentrated node</w:t>
      </w:r>
      <w:r w:rsidR="00A16332">
        <w:rPr>
          <w:rFonts w:ascii="Times New Roman" w:hAnsi="Times New Roman" w:cs="Times New Roman"/>
          <w:sz w:val="25"/>
          <w:szCs w:val="25"/>
        </w:rPr>
        <w:t xml:space="preserve">, or a central point, where </w:t>
      </w:r>
      <w:r w:rsidR="00512F29">
        <w:rPr>
          <w:rFonts w:ascii="Times New Roman" w:hAnsi="Times New Roman" w:cs="Times New Roman"/>
          <w:sz w:val="25"/>
          <w:szCs w:val="25"/>
        </w:rPr>
        <w:t xml:space="preserve">multiple </w:t>
      </w:r>
      <w:r w:rsidR="00A16332">
        <w:rPr>
          <w:rFonts w:ascii="Times New Roman" w:hAnsi="Times New Roman" w:cs="Times New Roman"/>
          <w:sz w:val="25"/>
          <w:szCs w:val="25"/>
        </w:rPr>
        <w:t>iBGP routers can localize</w:t>
      </w:r>
      <w:r w:rsidR="00512F29">
        <w:rPr>
          <w:rFonts w:ascii="Times New Roman" w:hAnsi="Times New Roman" w:cs="Times New Roman"/>
          <w:sz w:val="25"/>
          <w:szCs w:val="25"/>
        </w:rPr>
        <w:t xml:space="preserve"> towards. Disadvantages include the lack of redundancy, as it is a </w:t>
      </w:r>
      <w:r w:rsidR="00CB5931">
        <w:rPr>
          <w:rFonts w:ascii="Times New Roman" w:hAnsi="Times New Roman" w:cs="Times New Roman"/>
          <w:sz w:val="25"/>
          <w:szCs w:val="25"/>
        </w:rPr>
        <w:t xml:space="preserve">can be a </w:t>
      </w:r>
      <w:r w:rsidR="00512F29">
        <w:rPr>
          <w:rFonts w:ascii="Times New Roman" w:hAnsi="Times New Roman" w:cs="Times New Roman"/>
          <w:sz w:val="25"/>
          <w:szCs w:val="25"/>
        </w:rPr>
        <w:t>single point of failure</w:t>
      </w:r>
      <w:r w:rsidR="00CB5931">
        <w:rPr>
          <w:rFonts w:ascii="Times New Roman" w:hAnsi="Times New Roman" w:cs="Times New Roman"/>
          <w:sz w:val="25"/>
          <w:szCs w:val="25"/>
        </w:rPr>
        <w:t xml:space="preserve"> in the network. </w:t>
      </w:r>
      <w:r w:rsidR="004F6907">
        <w:rPr>
          <w:rFonts w:ascii="Times New Roman" w:hAnsi="Times New Roman" w:cs="Times New Roman"/>
          <w:sz w:val="25"/>
          <w:szCs w:val="25"/>
        </w:rPr>
        <w:t xml:space="preserve">Another practice would be the implementation of BGP confederations, used for </w:t>
      </w:r>
      <w:r w:rsidR="00835BAB">
        <w:rPr>
          <w:rFonts w:ascii="Times New Roman" w:hAnsi="Times New Roman" w:cs="Times New Roman"/>
          <w:sz w:val="25"/>
          <w:szCs w:val="25"/>
        </w:rPr>
        <w:t>the simplification of</w:t>
      </w:r>
      <w:r w:rsidR="0089515E">
        <w:rPr>
          <w:rFonts w:ascii="Times New Roman" w:hAnsi="Times New Roman" w:cs="Times New Roman"/>
          <w:sz w:val="25"/>
          <w:szCs w:val="25"/>
        </w:rPr>
        <w:t xml:space="preserve"> AS naming in the grand scheme of the internet.</w:t>
      </w:r>
      <w:r w:rsidR="009227B8">
        <w:rPr>
          <w:rFonts w:ascii="Times New Roman" w:hAnsi="Times New Roman" w:cs="Times New Roman"/>
          <w:sz w:val="25"/>
          <w:szCs w:val="25"/>
        </w:rPr>
        <w:t xml:space="preserve"> It is composed of several manageable internal A</w:t>
      </w:r>
      <w:r w:rsidR="00755681">
        <w:rPr>
          <w:rFonts w:ascii="Times New Roman" w:hAnsi="Times New Roman" w:cs="Times New Roman"/>
          <w:sz w:val="25"/>
          <w:szCs w:val="25"/>
        </w:rPr>
        <w:t>S</w:t>
      </w:r>
      <w:r w:rsidR="00EA36B8">
        <w:rPr>
          <w:rFonts w:ascii="Times New Roman" w:hAnsi="Times New Roman" w:cs="Times New Roman"/>
          <w:sz w:val="25"/>
          <w:szCs w:val="25"/>
        </w:rPr>
        <w:t>s</w:t>
      </w:r>
      <w:r w:rsidR="00755681">
        <w:rPr>
          <w:rFonts w:ascii="Times New Roman" w:hAnsi="Times New Roman" w:cs="Times New Roman"/>
          <w:sz w:val="25"/>
          <w:szCs w:val="25"/>
        </w:rPr>
        <w:t xml:space="preserve"> </w:t>
      </w:r>
      <w:r w:rsidR="003D073F">
        <w:rPr>
          <w:rFonts w:ascii="Times New Roman" w:hAnsi="Times New Roman" w:cs="Times New Roman"/>
          <w:sz w:val="25"/>
          <w:szCs w:val="25"/>
        </w:rPr>
        <w:t xml:space="preserve">connected with each other under </w:t>
      </w:r>
      <w:r w:rsidR="00FE45E5">
        <w:rPr>
          <w:rFonts w:ascii="Times New Roman" w:hAnsi="Times New Roman" w:cs="Times New Roman"/>
          <w:sz w:val="25"/>
          <w:szCs w:val="25"/>
        </w:rPr>
        <w:t>the confederation whi</w:t>
      </w:r>
      <w:r w:rsidR="00820DF3">
        <w:rPr>
          <w:rFonts w:ascii="Times New Roman" w:hAnsi="Times New Roman" w:cs="Times New Roman"/>
          <w:sz w:val="25"/>
          <w:szCs w:val="25"/>
        </w:rPr>
        <w:t xml:space="preserve">ch is seen as </w:t>
      </w:r>
      <w:r w:rsidR="00D91096">
        <w:rPr>
          <w:rFonts w:ascii="Times New Roman" w:hAnsi="Times New Roman" w:cs="Times New Roman"/>
          <w:sz w:val="25"/>
          <w:szCs w:val="25"/>
        </w:rPr>
        <w:t>a single AS to the internet. ASs within the confederation</w:t>
      </w:r>
      <w:r w:rsidR="00633A57">
        <w:rPr>
          <w:rFonts w:ascii="Times New Roman" w:hAnsi="Times New Roman" w:cs="Times New Roman"/>
          <w:sz w:val="25"/>
          <w:szCs w:val="25"/>
        </w:rPr>
        <w:t xml:space="preserve"> exchange routing as if they used iBGP, meaning that the confederation then preserves </w:t>
      </w:r>
      <w:r w:rsidR="00A0572D">
        <w:rPr>
          <w:rFonts w:ascii="Times New Roman" w:hAnsi="Times New Roman" w:cs="Times New Roman"/>
          <w:sz w:val="25"/>
          <w:szCs w:val="25"/>
        </w:rPr>
        <w:t xml:space="preserve">all routing information. </w:t>
      </w:r>
    </w:p>
    <w:p w14:paraId="7858C2FF" w14:textId="3EEBAD2E" w:rsidR="00D429DF" w:rsidRPr="004241E0" w:rsidRDefault="00A0572D" w:rsidP="004241E0">
      <w:pPr>
        <w:tabs>
          <w:tab w:val="left" w:pos="2770"/>
        </w:tabs>
      </w:pPr>
      <w:r>
        <w:rPr>
          <w:rFonts w:ascii="Times New Roman" w:hAnsi="Times New Roman" w:cs="Times New Roman"/>
          <w:sz w:val="25"/>
          <w:szCs w:val="25"/>
        </w:rPr>
        <w:t xml:space="preserve">          Complex </w:t>
      </w:r>
      <w:r w:rsidR="003C0D92">
        <w:rPr>
          <w:rFonts w:ascii="Times New Roman" w:hAnsi="Times New Roman" w:cs="Times New Roman"/>
          <w:sz w:val="25"/>
          <w:szCs w:val="25"/>
        </w:rPr>
        <w:t xml:space="preserve">uses of iBGP were not used in this lab. This project served as a standard understanding of iBGP properties and </w:t>
      </w:r>
      <w:r w:rsidR="00466A6B">
        <w:rPr>
          <w:rFonts w:ascii="Times New Roman" w:hAnsi="Times New Roman" w:cs="Times New Roman"/>
          <w:sz w:val="25"/>
          <w:szCs w:val="25"/>
        </w:rPr>
        <w:t>basic structural visualization</w:t>
      </w:r>
      <w:r w:rsidR="00466A6B">
        <w:t xml:space="preserve">. </w:t>
      </w:r>
    </w:p>
    <w:p w14:paraId="1B52D59E" w14:textId="70A801C4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Summary</w:t>
      </w:r>
    </w:p>
    <w:p w14:paraId="3CD92795" w14:textId="2FE8B236" w:rsidR="00AC2F5C" w:rsidRDefault="001203E6" w:rsidP="00094DC8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A070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94DC8">
        <w:rPr>
          <w:rFonts w:ascii="Times New Roman" w:hAnsi="Times New Roman" w:cs="Times New Roman"/>
          <w:sz w:val="25"/>
          <w:szCs w:val="25"/>
        </w:rPr>
        <w:t xml:space="preserve">Seven </w:t>
      </w:r>
      <w:r w:rsidR="00E46439">
        <w:rPr>
          <w:rFonts w:ascii="Times New Roman" w:hAnsi="Times New Roman" w:cs="Times New Roman"/>
          <w:sz w:val="25"/>
          <w:szCs w:val="25"/>
        </w:rPr>
        <w:t xml:space="preserve">Cisco 4321 </w:t>
      </w:r>
      <w:r w:rsidR="00461523">
        <w:rPr>
          <w:rFonts w:ascii="Times New Roman" w:hAnsi="Times New Roman" w:cs="Times New Roman"/>
          <w:sz w:val="25"/>
          <w:szCs w:val="25"/>
        </w:rPr>
        <w:t>routers were</w:t>
      </w:r>
      <w:r w:rsidR="00653507">
        <w:rPr>
          <w:rFonts w:ascii="Times New Roman" w:hAnsi="Times New Roman" w:cs="Times New Roman"/>
          <w:sz w:val="25"/>
          <w:szCs w:val="25"/>
        </w:rPr>
        <w:t xml:space="preserve"> set up once again in </w:t>
      </w:r>
      <w:r w:rsidR="00524A56">
        <w:rPr>
          <w:rFonts w:ascii="Times New Roman" w:hAnsi="Times New Roman" w:cs="Times New Roman"/>
          <w:sz w:val="25"/>
          <w:szCs w:val="25"/>
        </w:rPr>
        <w:t xml:space="preserve">a </w:t>
      </w:r>
      <w:r w:rsidR="00653507">
        <w:rPr>
          <w:rFonts w:ascii="Times New Roman" w:hAnsi="Times New Roman" w:cs="Times New Roman"/>
          <w:sz w:val="25"/>
          <w:szCs w:val="25"/>
        </w:rPr>
        <w:t xml:space="preserve">bus-like topology, </w:t>
      </w:r>
      <w:r w:rsidR="00736C9E">
        <w:rPr>
          <w:rFonts w:ascii="Times New Roman" w:hAnsi="Times New Roman" w:cs="Times New Roman"/>
          <w:sz w:val="25"/>
          <w:szCs w:val="25"/>
        </w:rPr>
        <w:t xml:space="preserve">split into 3 groups. Two of these groups consist of </w:t>
      </w:r>
      <w:r w:rsidR="00AD563A">
        <w:rPr>
          <w:rFonts w:ascii="Times New Roman" w:hAnsi="Times New Roman" w:cs="Times New Roman"/>
          <w:sz w:val="25"/>
          <w:szCs w:val="25"/>
        </w:rPr>
        <w:t xml:space="preserve">2 routers each running OSPF. The last group </w:t>
      </w:r>
      <w:r w:rsidR="0028648E">
        <w:rPr>
          <w:rFonts w:ascii="Times New Roman" w:hAnsi="Times New Roman" w:cs="Times New Roman"/>
          <w:sz w:val="25"/>
          <w:szCs w:val="25"/>
        </w:rPr>
        <w:t>was</w:t>
      </w:r>
      <w:r w:rsidR="00AD563A">
        <w:rPr>
          <w:rFonts w:ascii="Times New Roman" w:hAnsi="Times New Roman" w:cs="Times New Roman"/>
          <w:sz w:val="25"/>
          <w:szCs w:val="25"/>
        </w:rPr>
        <w:t xml:space="preserve"> configured as EIGRP, </w:t>
      </w:r>
      <w:r w:rsidR="0020461F">
        <w:rPr>
          <w:rFonts w:ascii="Times New Roman" w:hAnsi="Times New Roman" w:cs="Times New Roman"/>
          <w:sz w:val="25"/>
          <w:szCs w:val="25"/>
        </w:rPr>
        <w:t>consisting of the 3</w:t>
      </w:r>
      <w:r w:rsidR="00C85EB0">
        <w:rPr>
          <w:rFonts w:ascii="Times New Roman" w:hAnsi="Times New Roman" w:cs="Times New Roman"/>
          <w:sz w:val="25"/>
          <w:szCs w:val="25"/>
        </w:rPr>
        <w:t xml:space="preserve"> other</w:t>
      </w:r>
      <w:r w:rsidR="0020461F">
        <w:rPr>
          <w:rFonts w:ascii="Times New Roman" w:hAnsi="Times New Roman" w:cs="Times New Roman"/>
          <w:sz w:val="25"/>
          <w:szCs w:val="25"/>
        </w:rPr>
        <w:t xml:space="preserve"> routers </w:t>
      </w:r>
      <w:r w:rsidR="00C85EB0">
        <w:rPr>
          <w:rFonts w:ascii="Times New Roman" w:hAnsi="Times New Roman" w:cs="Times New Roman"/>
          <w:sz w:val="25"/>
          <w:szCs w:val="25"/>
        </w:rPr>
        <w:t>and serving as the transit Au</w:t>
      </w:r>
      <w:r w:rsidR="00D54C66">
        <w:rPr>
          <w:rFonts w:ascii="Times New Roman" w:hAnsi="Times New Roman" w:cs="Times New Roman"/>
          <w:sz w:val="25"/>
          <w:szCs w:val="25"/>
        </w:rPr>
        <w:t>tonomous System that connects between the two OSPF AS’s (See Network Diagram with IP’s).</w:t>
      </w:r>
      <w:r w:rsidR="00132C68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44478C57" w14:textId="1C16772E" w:rsidR="003B401B" w:rsidRDefault="003B401B" w:rsidP="00094DC8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166CE6">
        <w:rPr>
          <w:rFonts w:ascii="Times New Roman" w:hAnsi="Times New Roman" w:cs="Times New Roman"/>
          <w:sz w:val="25"/>
          <w:szCs w:val="25"/>
        </w:rPr>
        <w:t>After the internal gateway protocols were set</w:t>
      </w:r>
      <w:r w:rsidR="00335ADA">
        <w:rPr>
          <w:rFonts w:ascii="Times New Roman" w:hAnsi="Times New Roman" w:cs="Times New Roman"/>
          <w:sz w:val="25"/>
          <w:szCs w:val="25"/>
        </w:rPr>
        <w:t xml:space="preserve"> </w:t>
      </w:r>
      <w:r w:rsidR="00166CE6">
        <w:rPr>
          <w:rFonts w:ascii="Times New Roman" w:hAnsi="Times New Roman" w:cs="Times New Roman"/>
          <w:sz w:val="25"/>
          <w:szCs w:val="25"/>
        </w:rPr>
        <w:t xml:space="preserve">up in respect to each one’s AS, </w:t>
      </w:r>
      <w:r w:rsidR="00335ADA">
        <w:rPr>
          <w:rFonts w:ascii="Times New Roman" w:hAnsi="Times New Roman" w:cs="Times New Roman"/>
          <w:sz w:val="25"/>
          <w:szCs w:val="25"/>
        </w:rPr>
        <w:t>BGP neighborin</w:t>
      </w:r>
      <w:r w:rsidR="00BB0B19">
        <w:rPr>
          <w:rFonts w:ascii="Times New Roman" w:hAnsi="Times New Roman" w:cs="Times New Roman"/>
          <w:sz w:val="25"/>
          <w:szCs w:val="25"/>
        </w:rPr>
        <w:t xml:space="preserve">g was done </w:t>
      </w:r>
      <w:r w:rsidR="00F14CB3">
        <w:rPr>
          <w:rFonts w:ascii="Times New Roman" w:hAnsi="Times New Roman" w:cs="Times New Roman"/>
          <w:sz w:val="25"/>
          <w:szCs w:val="25"/>
        </w:rPr>
        <w:t>between</w:t>
      </w:r>
      <w:r w:rsidR="00BB0B19">
        <w:rPr>
          <w:rFonts w:ascii="Times New Roman" w:hAnsi="Times New Roman" w:cs="Times New Roman"/>
          <w:sz w:val="25"/>
          <w:szCs w:val="25"/>
        </w:rPr>
        <w:t xml:space="preserve"> the border routers</w:t>
      </w:r>
      <w:r w:rsidR="00C97FF0">
        <w:rPr>
          <w:rFonts w:ascii="Times New Roman" w:hAnsi="Times New Roman" w:cs="Times New Roman"/>
          <w:sz w:val="25"/>
          <w:szCs w:val="25"/>
        </w:rPr>
        <w:t xml:space="preserve"> for eBGP connections. Within the transit AS, the 3 routers have a mesh BGP neighboring where each router sees </w:t>
      </w:r>
      <w:r w:rsidR="006428B3">
        <w:rPr>
          <w:rFonts w:ascii="Times New Roman" w:hAnsi="Times New Roman" w:cs="Times New Roman"/>
          <w:sz w:val="25"/>
          <w:szCs w:val="25"/>
        </w:rPr>
        <w:t xml:space="preserve">all the others. Because they are all within the same AS, this is considered iBGP. </w:t>
      </w:r>
      <w:r w:rsidR="00F834F0">
        <w:rPr>
          <w:rFonts w:ascii="Times New Roman" w:hAnsi="Times New Roman" w:cs="Times New Roman"/>
          <w:sz w:val="25"/>
          <w:szCs w:val="25"/>
        </w:rPr>
        <w:t>On the border routers of the OSPF domains, the router is configu</w:t>
      </w:r>
      <w:r w:rsidR="002C047F">
        <w:rPr>
          <w:rFonts w:ascii="Times New Roman" w:hAnsi="Times New Roman" w:cs="Times New Roman"/>
          <w:sz w:val="25"/>
          <w:szCs w:val="25"/>
        </w:rPr>
        <w:t xml:space="preserve">red to redistribute </w:t>
      </w:r>
      <w:r w:rsidR="00AE4A5D">
        <w:rPr>
          <w:rFonts w:ascii="Times New Roman" w:hAnsi="Times New Roman" w:cs="Times New Roman"/>
          <w:sz w:val="25"/>
          <w:szCs w:val="25"/>
        </w:rPr>
        <w:t>its BGP received routes to OSPF-visible ones.</w:t>
      </w:r>
      <w:r w:rsidR="007A1865">
        <w:rPr>
          <w:rFonts w:ascii="Times New Roman" w:hAnsi="Times New Roman" w:cs="Times New Roman"/>
          <w:sz w:val="25"/>
          <w:szCs w:val="25"/>
        </w:rPr>
        <w:t xml:space="preserve"> However, it is extremely important to clarify that redistributing cannot be done on the </w:t>
      </w:r>
      <w:r w:rsidR="00545708">
        <w:rPr>
          <w:rFonts w:ascii="Times New Roman" w:hAnsi="Times New Roman" w:cs="Times New Roman"/>
          <w:sz w:val="25"/>
          <w:szCs w:val="25"/>
        </w:rPr>
        <w:t xml:space="preserve">transit AS border routers or else it would undermine </w:t>
      </w:r>
      <w:r w:rsidR="00D60E85">
        <w:rPr>
          <w:rFonts w:ascii="Times New Roman" w:hAnsi="Times New Roman" w:cs="Times New Roman"/>
          <w:sz w:val="25"/>
          <w:szCs w:val="25"/>
        </w:rPr>
        <w:t>the use of iBGP.</w:t>
      </w:r>
      <w:r w:rsidR="00FA1D9D">
        <w:rPr>
          <w:rFonts w:ascii="Times New Roman" w:hAnsi="Times New Roman" w:cs="Times New Roman"/>
          <w:sz w:val="25"/>
          <w:szCs w:val="25"/>
        </w:rPr>
        <w:t xml:space="preserve"> No redistributing is done on </w:t>
      </w:r>
      <w:r w:rsidR="00D82FB8">
        <w:rPr>
          <w:rFonts w:ascii="Times New Roman" w:hAnsi="Times New Roman" w:cs="Times New Roman"/>
          <w:sz w:val="25"/>
          <w:szCs w:val="25"/>
        </w:rPr>
        <w:t xml:space="preserve">R3 nor R5. </w:t>
      </w:r>
    </w:p>
    <w:p w14:paraId="24E6DA88" w14:textId="2D920696" w:rsidR="00A12069" w:rsidRPr="00750041" w:rsidRDefault="00A12069" w:rsidP="0075004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When the entire network is functional</w:t>
      </w:r>
      <w:r w:rsidR="00D519AB">
        <w:rPr>
          <w:rFonts w:ascii="Times New Roman" w:hAnsi="Times New Roman" w:cs="Times New Roman"/>
          <w:sz w:val="25"/>
          <w:szCs w:val="25"/>
        </w:rPr>
        <w:t xml:space="preserve"> for both IPv4 and IPv6</w:t>
      </w:r>
      <w:r>
        <w:rPr>
          <w:rFonts w:ascii="Times New Roman" w:hAnsi="Times New Roman" w:cs="Times New Roman"/>
          <w:sz w:val="25"/>
          <w:szCs w:val="25"/>
        </w:rPr>
        <w:t xml:space="preserve">, OSPF domains of AS 1 and AS 3 will be able to </w:t>
      </w:r>
      <w:r w:rsidR="008A0929">
        <w:rPr>
          <w:rFonts w:ascii="Times New Roman" w:hAnsi="Times New Roman" w:cs="Times New Roman"/>
          <w:sz w:val="25"/>
          <w:szCs w:val="25"/>
        </w:rPr>
        <w:t xml:space="preserve">interact and see each other on the routing table. </w:t>
      </w:r>
      <w:r w:rsidR="006425AD">
        <w:rPr>
          <w:rFonts w:ascii="Times New Roman" w:hAnsi="Times New Roman" w:cs="Times New Roman"/>
          <w:sz w:val="25"/>
          <w:szCs w:val="25"/>
        </w:rPr>
        <w:t xml:space="preserve">To emphasize that the routes are discovered and shared through iBGP rather than protocol redistribution, </w:t>
      </w:r>
      <w:r w:rsidR="000E51D1">
        <w:rPr>
          <w:rFonts w:ascii="Times New Roman" w:hAnsi="Times New Roman" w:cs="Times New Roman"/>
          <w:sz w:val="25"/>
          <w:szCs w:val="25"/>
        </w:rPr>
        <w:t xml:space="preserve">various show commands can be used to determine </w:t>
      </w:r>
      <w:r w:rsidR="008D4923">
        <w:rPr>
          <w:rFonts w:ascii="Times New Roman" w:hAnsi="Times New Roman" w:cs="Times New Roman"/>
          <w:sz w:val="25"/>
          <w:szCs w:val="25"/>
        </w:rPr>
        <w:t xml:space="preserve">BGP </w:t>
      </w:r>
      <w:r w:rsidR="000E51D1">
        <w:rPr>
          <w:rFonts w:ascii="Times New Roman" w:hAnsi="Times New Roman" w:cs="Times New Roman"/>
          <w:sz w:val="25"/>
          <w:szCs w:val="25"/>
        </w:rPr>
        <w:t xml:space="preserve">internal link functionality (See </w:t>
      </w:r>
      <w:r w:rsidR="00D33C7B">
        <w:rPr>
          <w:rFonts w:ascii="Times New Roman" w:hAnsi="Times New Roman" w:cs="Times New Roman"/>
          <w:sz w:val="25"/>
          <w:szCs w:val="25"/>
        </w:rPr>
        <w:t xml:space="preserve">Verification Commands – Other Show Commands). </w:t>
      </w:r>
    </w:p>
    <w:p w14:paraId="1910EF75" w14:textId="418F9879" w:rsidR="00AC2F5C" w:rsidRDefault="00AC2F5C" w:rsidP="00AC2F5C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IP’s</w:t>
      </w:r>
    </w:p>
    <w:tbl>
      <w:tblPr>
        <w:tblStyle w:val="TableGrid"/>
        <w:tblW w:w="9632" w:type="dxa"/>
        <w:tblInd w:w="-247" w:type="dxa"/>
        <w:tblLook w:val="04A0" w:firstRow="1" w:lastRow="0" w:firstColumn="1" w:lastColumn="0" w:noHBand="0" w:noVBand="1"/>
      </w:tblPr>
      <w:tblGrid>
        <w:gridCol w:w="1044"/>
        <w:gridCol w:w="1188"/>
        <w:gridCol w:w="1248"/>
        <w:gridCol w:w="1248"/>
        <w:gridCol w:w="1248"/>
        <w:gridCol w:w="1248"/>
        <w:gridCol w:w="1248"/>
        <w:gridCol w:w="1248"/>
      </w:tblGrid>
      <w:tr w:rsidR="00A73D98" w14:paraId="15EB48B2" w14:textId="7A67BBD7" w:rsidTr="00D33C7B">
        <w:trPr>
          <w:trHeight w:val="345"/>
        </w:trPr>
        <w:tc>
          <w:tcPr>
            <w:tcW w:w="1083" w:type="dxa"/>
          </w:tcPr>
          <w:p w14:paraId="39BF1DE4" w14:textId="120DFE22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178" w:type="dxa"/>
          </w:tcPr>
          <w:p w14:paraId="73EA8B1E" w14:textId="18676245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1</w:t>
            </w:r>
          </w:p>
        </w:tc>
        <w:tc>
          <w:tcPr>
            <w:tcW w:w="1225" w:type="dxa"/>
          </w:tcPr>
          <w:p w14:paraId="07E7EF32" w14:textId="7765A6F8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2</w:t>
            </w:r>
          </w:p>
        </w:tc>
        <w:tc>
          <w:tcPr>
            <w:tcW w:w="1225" w:type="dxa"/>
          </w:tcPr>
          <w:p w14:paraId="67CFF6DA" w14:textId="10C00665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3</w:t>
            </w:r>
          </w:p>
        </w:tc>
        <w:tc>
          <w:tcPr>
            <w:tcW w:w="1225" w:type="dxa"/>
          </w:tcPr>
          <w:p w14:paraId="303DF10C" w14:textId="7BA251BB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4</w:t>
            </w:r>
          </w:p>
        </w:tc>
        <w:tc>
          <w:tcPr>
            <w:tcW w:w="1225" w:type="dxa"/>
          </w:tcPr>
          <w:p w14:paraId="535529C2" w14:textId="637B6128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5</w:t>
            </w:r>
          </w:p>
        </w:tc>
        <w:tc>
          <w:tcPr>
            <w:tcW w:w="1225" w:type="dxa"/>
          </w:tcPr>
          <w:p w14:paraId="052FCD80" w14:textId="5270A1CA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6</w:t>
            </w:r>
          </w:p>
        </w:tc>
        <w:tc>
          <w:tcPr>
            <w:tcW w:w="1246" w:type="dxa"/>
          </w:tcPr>
          <w:p w14:paraId="789E2728" w14:textId="45FBA716" w:rsidR="00A73D98" w:rsidRPr="000B3FAA" w:rsidRDefault="00A73D98" w:rsidP="00A73D98">
            <w:pPr>
              <w:tabs>
                <w:tab w:val="left" w:pos="2770"/>
              </w:tabs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Router 7</w:t>
            </w:r>
          </w:p>
        </w:tc>
      </w:tr>
      <w:tr w:rsidR="00A73D98" w14:paraId="4BFAB729" w14:textId="41C76180" w:rsidTr="00D33C7B">
        <w:trPr>
          <w:trHeight w:val="1796"/>
        </w:trPr>
        <w:tc>
          <w:tcPr>
            <w:tcW w:w="1083" w:type="dxa"/>
          </w:tcPr>
          <w:p w14:paraId="2C2144C7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Gig Interfaces (Ipv4)</w:t>
            </w:r>
          </w:p>
          <w:p w14:paraId="7E509A0B" w14:textId="13583E1E" w:rsidR="00A73D98" w:rsidRPr="00620799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All subnets are of /24</w:t>
            </w:r>
          </w:p>
        </w:tc>
        <w:tc>
          <w:tcPr>
            <w:tcW w:w="1178" w:type="dxa"/>
          </w:tcPr>
          <w:p w14:paraId="17AF5736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-----</w:t>
            </w:r>
          </w:p>
          <w:p w14:paraId="3CB17035" w14:textId="77777777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66CD42FA" w14:textId="48B1500D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05C51BD2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3BCC4B0A" w14:textId="408744F5" w:rsidR="00A73D98" w:rsidRPr="00E13BA6" w:rsidRDefault="00A73D98" w:rsidP="00A73D9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192.168.0.1</w:t>
            </w:r>
          </w:p>
        </w:tc>
        <w:tc>
          <w:tcPr>
            <w:tcW w:w="1225" w:type="dxa"/>
          </w:tcPr>
          <w:p w14:paraId="1B0DE31C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192.168.0.2</w:t>
            </w:r>
          </w:p>
          <w:p w14:paraId="7ECE6197" w14:textId="75C8E8B4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6BBAA06E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4E82D571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</w:t>
            </w:r>
          </w:p>
          <w:p w14:paraId="04484FD0" w14:textId="0C4325FF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192.168.1.1</w:t>
            </w:r>
          </w:p>
        </w:tc>
        <w:tc>
          <w:tcPr>
            <w:tcW w:w="1225" w:type="dxa"/>
          </w:tcPr>
          <w:p w14:paraId="5B4C4293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</w:t>
            </w:r>
          </w:p>
          <w:p w14:paraId="17A2E283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192.168.1.2</w:t>
            </w:r>
          </w:p>
          <w:p w14:paraId="5ED87EA6" w14:textId="71A98EAC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4F805FC1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78607790" w14:textId="327F95F3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192.168.2.1</w:t>
            </w:r>
          </w:p>
        </w:tc>
        <w:tc>
          <w:tcPr>
            <w:tcW w:w="1225" w:type="dxa"/>
          </w:tcPr>
          <w:p w14:paraId="4C30D91B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192.168.2.2</w:t>
            </w:r>
          </w:p>
          <w:p w14:paraId="3EDD1213" w14:textId="3793C8E3" w:rsidR="00A73D98" w:rsidRPr="00E61BCA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40E47C33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5C5D27E0" w14:textId="3EEFA048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192.168.3.1</w:t>
            </w:r>
          </w:p>
        </w:tc>
        <w:tc>
          <w:tcPr>
            <w:tcW w:w="1225" w:type="dxa"/>
          </w:tcPr>
          <w:p w14:paraId="2942AC11" w14:textId="45B63C86" w:rsidR="00A73D98" w:rsidRDefault="00A73D98" w:rsidP="00E61B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192.168.3.2</w:t>
            </w:r>
          </w:p>
          <w:p w14:paraId="24010083" w14:textId="557D5ECE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45AAEE09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796A4E88" w14:textId="7DCFCADC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192.168.4.1</w:t>
            </w:r>
          </w:p>
        </w:tc>
        <w:tc>
          <w:tcPr>
            <w:tcW w:w="1225" w:type="dxa"/>
          </w:tcPr>
          <w:p w14:paraId="31E825E0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192.168.4.2</w:t>
            </w:r>
          </w:p>
          <w:p w14:paraId="3201D6E5" w14:textId="497AAA02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73582B94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2E8C0078" w14:textId="0B9DE4D7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192.168.5.1</w:t>
            </w:r>
          </w:p>
        </w:tc>
        <w:tc>
          <w:tcPr>
            <w:tcW w:w="1246" w:type="dxa"/>
          </w:tcPr>
          <w:p w14:paraId="4360B0D2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192.168.5.2</w:t>
            </w:r>
          </w:p>
          <w:p w14:paraId="6F6C4246" w14:textId="188CD211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3002B446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18F43A8D" w14:textId="27377D67" w:rsidR="00A73D98" w:rsidRPr="000B3FAA" w:rsidRDefault="00A73D98" w:rsidP="00A73D9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-----</w:t>
            </w:r>
          </w:p>
        </w:tc>
      </w:tr>
      <w:tr w:rsidR="005A66E0" w14:paraId="32F6D3C8" w14:textId="08E6712E" w:rsidTr="00D33C7B">
        <w:trPr>
          <w:trHeight w:val="1779"/>
        </w:trPr>
        <w:tc>
          <w:tcPr>
            <w:tcW w:w="1083" w:type="dxa"/>
          </w:tcPr>
          <w:p w14:paraId="2ABFEEA7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Gig Interfaces (IPv6)</w:t>
            </w:r>
          </w:p>
          <w:p w14:paraId="6C51893E" w14:textId="20334161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All subnets are of /64</w:t>
            </w:r>
          </w:p>
        </w:tc>
        <w:tc>
          <w:tcPr>
            <w:tcW w:w="1178" w:type="dxa"/>
          </w:tcPr>
          <w:p w14:paraId="206ECDC8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-----</w:t>
            </w:r>
          </w:p>
          <w:p w14:paraId="55D922F5" w14:textId="77777777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65234762" w14:textId="51C1BC67" w:rsidR="00A73D98" w:rsidRPr="00E61BCA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7D40C348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01F421F7" w14:textId="6E20CFBD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192:168::1</w:t>
            </w:r>
          </w:p>
        </w:tc>
        <w:tc>
          <w:tcPr>
            <w:tcW w:w="1225" w:type="dxa"/>
          </w:tcPr>
          <w:p w14:paraId="3993E7D5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192:168::2</w:t>
            </w:r>
          </w:p>
          <w:p w14:paraId="1D6EB07C" w14:textId="62C4FDD8" w:rsidR="00A73D98" w:rsidRPr="00E61BCA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401FC62B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1DF4CA5C" w14:textId="5BCCCDD9" w:rsidR="00A73D98" w:rsidRPr="00294F28" w:rsidRDefault="00A73D98" w:rsidP="00A73D9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192:168:1::1</w:t>
            </w:r>
          </w:p>
        </w:tc>
        <w:tc>
          <w:tcPr>
            <w:tcW w:w="1225" w:type="dxa"/>
          </w:tcPr>
          <w:p w14:paraId="712EADFB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192:168:1::2</w:t>
            </w:r>
          </w:p>
          <w:p w14:paraId="55D09C22" w14:textId="75224C1B" w:rsidR="00A73D98" w:rsidRPr="00E61BCA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652A9090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02E0EAA8" w14:textId="64655A25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192:168:2::1</w:t>
            </w:r>
          </w:p>
        </w:tc>
        <w:tc>
          <w:tcPr>
            <w:tcW w:w="1225" w:type="dxa"/>
          </w:tcPr>
          <w:p w14:paraId="799BCD62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192:168:2::2</w:t>
            </w:r>
          </w:p>
          <w:p w14:paraId="5F727B04" w14:textId="7CF5253E" w:rsidR="00A73D98" w:rsidRPr="00E61BCA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2CBADB02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059FD9BA" w14:textId="05B8CEF6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192:168:3::1</w:t>
            </w:r>
          </w:p>
        </w:tc>
        <w:tc>
          <w:tcPr>
            <w:tcW w:w="1225" w:type="dxa"/>
          </w:tcPr>
          <w:p w14:paraId="79704A9C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192:168:3::2</w:t>
            </w:r>
          </w:p>
          <w:p w14:paraId="63EB39F5" w14:textId="1770AFF3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54619039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528707C9" w14:textId="521B4C70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192:168:4::1</w:t>
            </w:r>
          </w:p>
        </w:tc>
        <w:tc>
          <w:tcPr>
            <w:tcW w:w="1225" w:type="dxa"/>
          </w:tcPr>
          <w:p w14:paraId="2C2B41D9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192:168:4::2</w:t>
            </w:r>
          </w:p>
          <w:p w14:paraId="1289EABE" w14:textId="3DE6C87A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156B7846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7CCBD6A8" w14:textId="4FFF2462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G0/0/0: 192:168:5::1</w:t>
            </w:r>
          </w:p>
        </w:tc>
        <w:tc>
          <w:tcPr>
            <w:tcW w:w="1246" w:type="dxa"/>
          </w:tcPr>
          <w:p w14:paraId="0A23A7A2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G0/0/1: 192:168:5::2</w:t>
            </w:r>
          </w:p>
          <w:p w14:paraId="14E2B823" w14:textId="56F1D125" w:rsidR="00A73D98" w:rsidRDefault="00A73D98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  <w:p w14:paraId="4FDDDE6F" w14:textId="77777777" w:rsidR="00E61BCA" w:rsidRDefault="00E61BCA" w:rsidP="00A73D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0B90A677" w14:textId="58BED8BA" w:rsidR="00A73D98" w:rsidRPr="000B3FAA" w:rsidRDefault="00A73D98" w:rsidP="00A73D9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-----</w:t>
            </w:r>
          </w:p>
        </w:tc>
      </w:tr>
      <w:tr w:rsidR="00A73D98" w14:paraId="72512D6A" w14:textId="2FAF48FC" w:rsidTr="00D33C7B">
        <w:trPr>
          <w:trHeight w:val="713"/>
        </w:trPr>
        <w:tc>
          <w:tcPr>
            <w:tcW w:w="1083" w:type="dxa"/>
          </w:tcPr>
          <w:p w14:paraId="42277719" w14:textId="3FD2B923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Loopback Interfaces</w:t>
            </w:r>
          </w:p>
        </w:tc>
        <w:tc>
          <w:tcPr>
            <w:tcW w:w="1178" w:type="dxa"/>
          </w:tcPr>
          <w:p w14:paraId="53F44D49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1.0.0.1</w:t>
            </w:r>
          </w:p>
          <w:p w14:paraId="43797816" w14:textId="5E45D437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1::1</w:t>
            </w:r>
          </w:p>
        </w:tc>
        <w:tc>
          <w:tcPr>
            <w:tcW w:w="1225" w:type="dxa"/>
          </w:tcPr>
          <w:p w14:paraId="555CED82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2.0.0.1</w:t>
            </w:r>
          </w:p>
          <w:p w14:paraId="07B88C73" w14:textId="69106A04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2::1</w:t>
            </w:r>
          </w:p>
        </w:tc>
        <w:tc>
          <w:tcPr>
            <w:tcW w:w="1225" w:type="dxa"/>
          </w:tcPr>
          <w:p w14:paraId="25D22F21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3.0.0.1</w:t>
            </w:r>
          </w:p>
          <w:p w14:paraId="281460E9" w14:textId="0B66BEFC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3::1</w:t>
            </w:r>
          </w:p>
        </w:tc>
        <w:tc>
          <w:tcPr>
            <w:tcW w:w="1225" w:type="dxa"/>
          </w:tcPr>
          <w:p w14:paraId="0D6239CC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4.0.0.1</w:t>
            </w:r>
          </w:p>
          <w:p w14:paraId="3251DEAC" w14:textId="0C500F92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4::1</w:t>
            </w:r>
          </w:p>
        </w:tc>
        <w:tc>
          <w:tcPr>
            <w:tcW w:w="1225" w:type="dxa"/>
          </w:tcPr>
          <w:p w14:paraId="0D8EDC09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5.0.0.1</w:t>
            </w:r>
          </w:p>
          <w:p w14:paraId="483439A7" w14:textId="3C9C0961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5::1</w:t>
            </w:r>
          </w:p>
        </w:tc>
        <w:tc>
          <w:tcPr>
            <w:tcW w:w="1225" w:type="dxa"/>
          </w:tcPr>
          <w:p w14:paraId="0580B192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6.0.0.1</w:t>
            </w:r>
          </w:p>
          <w:p w14:paraId="5E18A3CF" w14:textId="3528DC59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6::1</w:t>
            </w:r>
          </w:p>
        </w:tc>
        <w:tc>
          <w:tcPr>
            <w:tcW w:w="1246" w:type="dxa"/>
          </w:tcPr>
          <w:p w14:paraId="7B99FF8C" w14:textId="77777777" w:rsidR="00A73D98" w:rsidRDefault="00A73D98" w:rsidP="00A73D9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7.0.0.1</w:t>
            </w:r>
          </w:p>
          <w:p w14:paraId="728FC828" w14:textId="5DED870F" w:rsidR="00A73D98" w:rsidRPr="000B3FAA" w:rsidRDefault="00A73D98" w:rsidP="00A73D9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7::1</w:t>
            </w:r>
          </w:p>
        </w:tc>
      </w:tr>
      <w:tr w:rsidR="00A73D98" w14:paraId="51BF50AF" w14:textId="33D4E5E8" w:rsidTr="00D33C7B">
        <w:trPr>
          <w:trHeight w:val="345"/>
        </w:trPr>
        <w:tc>
          <w:tcPr>
            <w:tcW w:w="1083" w:type="dxa"/>
          </w:tcPr>
          <w:p w14:paraId="2F4826F5" w14:textId="02967B02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Router-IDs </w:t>
            </w:r>
          </w:p>
        </w:tc>
        <w:tc>
          <w:tcPr>
            <w:tcW w:w="1178" w:type="dxa"/>
          </w:tcPr>
          <w:p w14:paraId="7E0B4AC2" w14:textId="410E4339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1225" w:type="dxa"/>
          </w:tcPr>
          <w:p w14:paraId="123FF8CE" w14:textId="36ED2118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1225" w:type="dxa"/>
          </w:tcPr>
          <w:p w14:paraId="3B38A1EC" w14:textId="2F51CC9E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3.3.3.3</w:t>
            </w:r>
          </w:p>
        </w:tc>
        <w:tc>
          <w:tcPr>
            <w:tcW w:w="1225" w:type="dxa"/>
          </w:tcPr>
          <w:p w14:paraId="06A89F39" w14:textId="1FD028A4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4.4.4.4</w:t>
            </w:r>
          </w:p>
        </w:tc>
        <w:tc>
          <w:tcPr>
            <w:tcW w:w="1225" w:type="dxa"/>
          </w:tcPr>
          <w:p w14:paraId="0DF101EF" w14:textId="00999812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5.5.5.5</w:t>
            </w:r>
          </w:p>
        </w:tc>
        <w:tc>
          <w:tcPr>
            <w:tcW w:w="1225" w:type="dxa"/>
          </w:tcPr>
          <w:p w14:paraId="71E3F873" w14:textId="001AFFCD" w:rsidR="00A73D98" w:rsidRDefault="00A73D98" w:rsidP="00A73D98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6.6.6.6</w:t>
            </w:r>
          </w:p>
        </w:tc>
        <w:tc>
          <w:tcPr>
            <w:tcW w:w="1246" w:type="dxa"/>
          </w:tcPr>
          <w:p w14:paraId="0984D412" w14:textId="26D40ADE" w:rsidR="00A73D98" w:rsidRPr="000B3FAA" w:rsidRDefault="00A73D98" w:rsidP="00A73D98">
            <w:pPr>
              <w:tabs>
                <w:tab w:val="left" w:pos="2770"/>
              </w:tabs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7.7.7.7</w:t>
            </w:r>
          </w:p>
        </w:tc>
      </w:tr>
    </w:tbl>
    <w:p w14:paraId="5E3371D1" w14:textId="4A8C6F18" w:rsidR="00571509" w:rsidRDefault="00571509" w:rsidP="00B824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4E2CA" w14:textId="5004AB1A" w:rsidR="00B824EA" w:rsidRDefault="00B978D9" w:rsidP="00CE16D7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0D224BDE" wp14:editId="05DE204F">
            <wp:simplePos x="0" y="0"/>
            <wp:positionH relativeFrom="column">
              <wp:posOffset>1862460</wp:posOffset>
            </wp:positionH>
            <wp:positionV relativeFrom="paragraph">
              <wp:posOffset>5643685</wp:posOffset>
            </wp:positionV>
            <wp:extent cx="727883" cy="335946"/>
            <wp:effectExtent l="157797" t="51753" r="153988" b="3968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79828">
                      <a:off x="0" y="0"/>
                      <a:ext cx="727883" cy="335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0518C2A3" wp14:editId="608B9890">
            <wp:simplePos x="0" y="0"/>
            <wp:positionH relativeFrom="column">
              <wp:posOffset>1830396</wp:posOffset>
            </wp:positionH>
            <wp:positionV relativeFrom="paragraph">
              <wp:posOffset>2289493</wp:posOffset>
            </wp:positionV>
            <wp:extent cx="771550" cy="356100"/>
            <wp:effectExtent l="169863" t="39687" r="179387" b="46038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510302">
                      <a:off x="0" y="0"/>
                      <a:ext cx="771550" cy="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1D9B554B" wp14:editId="4DA35F78">
            <wp:simplePos x="0" y="0"/>
            <wp:positionH relativeFrom="page">
              <wp:posOffset>-1029970</wp:posOffset>
            </wp:positionH>
            <wp:positionV relativeFrom="paragraph">
              <wp:posOffset>1314450</wp:posOffset>
            </wp:positionV>
            <wp:extent cx="8397240" cy="5775325"/>
            <wp:effectExtent l="0" t="3493" r="318" b="31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97240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6" behindDoc="0" locked="0" layoutInCell="1" allowOverlap="1" wp14:anchorId="2D154505" wp14:editId="30CF9CA4">
            <wp:simplePos x="0" y="0"/>
            <wp:positionH relativeFrom="margin">
              <wp:align>left</wp:align>
            </wp:positionH>
            <wp:positionV relativeFrom="paragraph">
              <wp:posOffset>3413450</wp:posOffset>
            </wp:positionV>
            <wp:extent cx="3738164" cy="1638993"/>
            <wp:effectExtent l="1587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38164" cy="1638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2D">
        <w:rPr>
          <w:noProof/>
        </w:rPr>
        <w:drawing>
          <wp:anchor distT="0" distB="0" distL="114300" distR="114300" simplePos="0" relativeHeight="251658247" behindDoc="0" locked="0" layoutInCell="1" allowOverlap="1" wp14:anchorId="6F1CCA7B" wp14:editId="323DF39A">
            <wp:simplePos x="0" y="0"/>
            <wp:positionH relativeFrom="margin">
              <wp:align>right</wp:align>
            </wp:positionH>
            <wp:positionV relativeFrom="paragraph">
              <wp:posOffset>3748862</wp:posOffset>
            </wp:positionV>
            <wp:extent cx="4929385" cy="720449"/>
            <wp:effectExtent l="889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29385" cy="720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9224B" w14:textId="2E03182B" w:rsidR="00951CE0" w:rsidRPr="00CE16D7" w:rsidRDefault="00CE16D7" w:rsidP="00CE16D7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Commands</w:t>
      </w:r>
    </w:p>
    <w:p w14:paraId="3FE066C9" w14:textId="6923EC9F" w:rsidR="001203E6" w:rsidRDefault="001203E6" w:rsidP="001203E6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Most commands were common network fundamentals.</w:t>
      </w:r>
      <w:r w:rsidR="00F63B54">
        <w:rPr>
          <w:rFonts w:ascii="Times New Roman" w:hAnsi="Times New Roman" w:cs="Times New Roman"/>
          <w:sz w:val="25"/>
          <w:szCs w:val="25"/>
        </w:rPr>
        <w:t xml:space="preserve"> Others were unique to configuring OSPF and EIGRP</w:t>
      </w:r>
      <w:r w:rsidR="00DE23A8">
        <w:rPr>
          <w:rFonts w:ascii="Times New Roman" w:hAnsi="Times New Roman" w:cs="Times New Roman"/>
          <w:sz w:val="25"/>
          <w:szCs w:val="25"/>
        </w:rPr>
        <w:t>, explained in previous labs.</w:t>
      </w:r>
      <w:r>
        <w:rPr>
          <w:rFonts w:ascii="Times New Roman" w:hAnsi="Times New Roman" w:cs="Times New Roman"/>
          <w:sz w:val="25"/>
          <w:szCs w:val="25"/>
        </w:rPr>
        <w:t xml:space="preserve"> Key commands to this lab include:</w:t>
      </w:r>
    </w:p>
    <w:p w14:paraId="6B2C144C" w14:textId="596B9685" w:rsidR="001F0D73" w:rsidRDefault="001F0D73" w:rsidP="001F0D73">
      <w:pPr>
        <w:tabs>
          <w:tab w:val="left" w:pos="2770"/>
        </w:tabs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 w:rsidRPr="00D24B5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router </w:t>
      </w:r>
      <w:r w:rsidR="004C4752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bgp</w:t>
      </w:r>
      <w:r w:rsidRPr="00D24B58">
        <w:rPr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 [</w:t>
      </w:r>
      <w:r w:rsidR="00F34BBF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autonomous-system-number</w:t>
      </w:r>
      <w:r w:rsidRPr="00D24B58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]</w:t>
      </w:r>
      <w:r>
        <w:rPr>
          <w:rStyle w:val="var"/>
          <w:rFonts w:ascii="Courier New" w:hAnsi="Courier New" w:cs="Courier New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–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Enables </w:t>
      </w:r>
      <w:r w:rsidR="004C4752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BGP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routing protocol on the router and enters the router configuration mode. </w:t>
      </w:r>
    </w:p>
    <w:p w14:paraId="2A003D1F" w14:textId="6911F3B7" w:rsidR="00127D1F" w:rsidRDefault="004B250A" w:rsidP="001F0D73">
      <w:pPr>
        <w:tabs>
          <w:tab w:val="left" w:pos="2770"/>
        </w:tabs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neighbor</w:t>
      </w:r>
      <w:r w:rsidR="00127D1F" w:rsidRPr="00D24B58">
        <w:rPr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 [</w:t>
      </w:r>
      <w:r w:rsidR="0002485D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neighbor</w:t>
      </w:r>
      <w:r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 xml:space="preserve"> address</w:t>
      </w:r>
      <w:r w:rsidR="00127D1F" w:rsidRPr="00D24B58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]</w:t>
      </w:r>
      <w:r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remote-as [</w:t>
      </w:r>
      <w:r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autonomous-system-number</w:t>
      </w:r>
      <w:r w:rsidRPr="00D24B58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]</w:t>
      </w:r>
      <w:r>
        <w:rPr>
          <w:rStyle w:val="var"/>
          <w:rFonts w:ascii="Courier New" w:hAnsi="Courier New" w:cs="Courier New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127D1F">
        <w:rPr>
          <w:rStyle w:val="var"/>
          <w:rFonts w:ascii="Times New Roman" w:hAnsi="Times New Roman" w:cs="Times New Roman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>–</w:t>
      </w:r>
      <w:r w:rsidR="00127D1F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A15BE1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Sets the BGP neighbor network for the </w:t>
      </w:r>
      <w:r w:rsidR="00C61CD9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BGP</w:t>
      </w:r>
      <w:r w:rsidR="00127D1F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B03B7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router to see</w:t>
      </w:r>
      <w:r w:rsidR="00A15BE1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  <w:r w:rsidR="00006A21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Neighbors of the same Autonomous System numbers are </w:t>
      </w:r>
      <w:r w:rsidR="0036783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considered iBGP peers.</w:t>
      </w:r>
    </w:p>
    <w:p w14:paraId="67F7B0F8" w14:textId="7713168E" w:rsidR="0017333D" w:rsidRPr="002677F3" w:rsidRDefault="00D40ECC" w:rsidP="002677F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network [network address] [wildcard mask]</w:t>
      </w:r>
      <w:r w:rsidR="001F0D73">
        <w:rPr>
          <w:rStyle w:val="var"/>
          <w:rFonts w:ascii="Times New Roman" w:hAnsi="Times New Roman" w:cs="Times New Roman"/>
          <w:b/>
          <w:bCs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– Enables said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network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to be advertised to the </w:t>
      </w:r>
      <w:r w:rsidR="00E527DA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respective protocol’s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database. </w:t>
      </w:r>
      <w:r w:rsidR="00A476E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In other words, enables</w:t>
      </w:r>
      <w:r w:rsidR="00AB656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that network for the </w:t>
      </w:r>
      <w:r w:rsidR="00BD7A8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BG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P topology</w:t>
      </w:r>
      <w:r w:rsidR="00AB656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7633FDE6" w14:textId="2DDB7109" w:rsidR="001F0D73" w:rsidRPr="00E57E81" w:rsidRDefault="00CC446C" w:rsidP="001F0D73">
      <w:pPr>
        <w:rPr>
          <w:rFonts w:ascii="Courier New" w:hAnsi="Courier New" w:cs="Courier New"/>
          <w:sz w:val="25"/>
          <w:szCs w:val="25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redistribute [</w:t>
      </w:r>
      <w:r w:rsidRPr="00CC446C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routing protocol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] </w:t>
      </w:r>
      <w:r w:rsidR="0043041E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[</w:t>
      </w:r>
      <w:r w:rsidR="0043041E" w:rsidRPr="00610CD0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routing protocol autonomous-system-number</w:t>
      </w:r>
      <w:r w:rsidR="0043041E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</w:t>
      </w:r>
      <w:r w:rsidR="009C2A4D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610CD0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metric [</w:t>
      </w:r>
      <w:r w:rsidR="00610CD0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metric numbers</w:t>
      </w:r>
      <w:r w:rsidR="00610CD0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 –</w:t>
      </w:r>
      <w:r w:rsidR="001F0D73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610CD0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Allows the protocol to </w:t>
      </w:r>
      <w:r w:rsidR="00507206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interpret and introduce the new </w:t>
      </w:r>
      <w:r w:rsidR="0010701E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routing protocol into their autonomous system.</w:t>
      </w:r>
    </w:p>
    <w:p w14:paraId="5CA78C8C" w14:textId="2584B95C" w:rsidR="00006208" w:rsidRDefault="009D2805" w:rsidP="00785B48">
      <w:pP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address-family ipv6</w:t>
      </w:r>
      <w:r w:rsidR="00785B48">
        <w:rPr>
          <w:rStyle w:val="kwd"/>
          <w:rFonts w:ascii="Courier New" w:hAnsi="Courier New" w:cs="Courier New"/>
          <w:b/>
          <w:bCs/>
          <w:i/>
          <w:iCs/>
          <w:color w:val="58585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85B4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Enters IPv6 sub-configuration</w:t>
      </w:r>
      <w:r w:rsidR="0021021B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of current protocol</w:t>
      </w:r>
      <w:r w:rsidR="00F22EB9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  <w:r w:rsidR="00006208" w:rsidRPr="0000620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</w:p>
    <w:p w14:paraId="52CFD7BE" w14:textId="77777777" w:rsidR="00080A5A" w:rsidRDefault="00006208" w:rsidP="00080A5A">
      <w:pP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show </w:t>
      </w:r>
      <w:r w:rsidR="008167E5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ip </w:t>
      </w:r>
      <w:r w:rsidR="00B75661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bgp</w:t>
      </w:r>
      <w:r w:rsidR="008167E5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// show bgp ipv6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– </w:t>
      </w:r>
      <w:r w:rsidR="00B47689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Displays entries in the BGP routing table.</w:t>
      </w:r>
      <w:r w:rsidR="00080A5A" w:rsidRPr="00080A5A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</w:p>
    <w:p w14:paraId="173D973E" w14:textId="3E469664" w:rsidR="000B3FF9" w:rsidRPr="00C02AF4" w:rsidRDefault="00080A5A" w:rsidP="00785B48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</w:t>
      </w:r>
      <w:r w:rsidR="0058468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how ip bgp neighbors </w:t>
      </w:r>
      <w:r w:rsidR="000B3FF9">
        <w:rPr>
          <w:rStyle w:val="kwd"/>
          <w:rFonts w:ascii="Courier New" w:hAnsi="Courier New" w:cs="Courier New"/>
          <w:b/>
          <w:bCs/>
          <w:color w:val="58585B"/>
          <w:sz w:val="24"/>
          <w:szCs w:val="24"/>
          <w:bdr w:val="none" w:sz="0" w:space="0" w:color="auto" w:frame="1"/>
          <w:shd w:val="clear" w:color="auto" w:fill="FFFFFF"/>
        </w:rPr>
        <w:t>// show bgp ipv6 unicast neighbors</w:t>
      </w:r>
      <w:r w:rsidR="00DB6C01">
        <w:rPr>
          <w:rStyle w:val="kwd"/>
          <w:rFonts w:ascii="Courier New" w:hAnsi="Courier New" w:cs="Courier New"/>
          <w:b/>
          <w:bCs/>
          <w:color w:val="58585B"/>
          <w:sz w:val="24"/>
          <w:szCs w:val="24"/>
          <w:bdr w:val="none" w:sz="0" w:space="0" w:color="auto" w:frame="1"/>
          <w:shd w:val="clear" w:color="auto" w:fill="FFFFFF"/>
        </w:rPr>
        <w:t xml:space="preserve"> | include BGP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Displays the status of BGP </w:t>
      </w:r>
      <w:r w:rsidR="00DB6C01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neighbor link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5DC559B4" w14:textId="18DD71F6" w:rsidR="00080A5A" w:rsidRDefault="008008D3" w:rsidP="00080A5A">
      <w:pP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show ip bgp summary</w:t>
      </w:r>
      <w:r w:rsidR="0058468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// show bgp ipv6 unicast summary</w:t>
      </w:r>
      <w:r w:rsidR="00D9085F">
        <w:rPr>
          <w:rStyle w:val="kwd"/>
          <w:rFonts w:ascii="Courier New" w:hAnsi="Courier New" w:cs="Courier New"/>
          <w:b/>
          <w:bCs/>
          <w:i/>
          <w:iCs/>
          <w:color w:val="58585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9085F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Displays </w:t>
      </w:r>
      <w:r w:rsidR="00921F55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the status of BGP routes.</w:t>
      </w:r>
      <w:r w:rsidR="00080A5A" w:rsidRPr="00080A5A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</w:p>
    <w:p w14:paraId="5FE75303" w14:textId="3787DAE6" w:rsidR="00D9085F" w:rsidRPr="00C02AF4" w:rsidRDefault="00D9085F" w:rsidP="00D9085F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</w:p>
    <w:p w14:paraId="286C5AE2" w14:textId="77777777" w:rsidR="00D9085F" w:rsidRDefault="00D9085F" w:rsidP="001F0D73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</w:p>
    <w:p w14:paraId="2959BB2F" w14:textId="77777777" w:rsidR="006D7464" w:rsidRDefault="006D74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85A2A5" w14:textId="1D964820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Configurations</w:t>
      </w:r>
    </w:p>
    <w:p w14:paraId="376BBAB7" w14:textId="493D1D5A" w:rsidR="00C65FD5" w:rsidRPr="008329E9" w:rsidRDefault="00C65FD5" w:rsidP="00C65FD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Show Running-Configurations:</w:t>
      </w:r>
    </w:p>
    <w:p w14:paraId="28C9CA47" w14:textId="2F36CEA8" w:rsidR="00C65FD5" w:rsidRDefault="00C65FD5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R1 </w:t>
      </w:r>
      <w:r w:rsidR="0094651A">
        <w:rPr>
          <w:rFonts w:ascii="Times New Roman" w:hAnsi="Times New Roman" w:cs="Times New Roman"/>
          <w:b/>
          <w:bCs/>
          <w:sz w:val="25"/>
          <w:szCs w:val="25"/>
          <w:u w:val="single"/>
        </w:rPr>
        <w:t>(OSPF)</w:t>
      </w:r>
    </w:p>
    <w:p w14:paraId="04CA8DEB" w14:textId="13384745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5E72ABE1" wp14:editId="7038B5AB">
                <wp:simplePos x="0" y="0"/>
                <wp:positionH relativeFrom="margin">
                  <wp:posOffset>3013075</wp:posOffset>
                </wp:positionH>
                <wp:positionV relativeFrom="paragraph">
                  <wp:posOffset>7620</wp:posOffset>
                </wp:positionV>
                <wp:extent cx="3013075" cy="1404620"/>
                <wp:effectExtent l="0" t="0" r="0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69201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shutdown</w:t>
                            </w:r>
                          </w:p>
                          <w:p w14:paraId="2F2C2255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GigabitEthernet0/2/0</w:t>
                            </w:r>
                          </w:p>
                          <w:p w14:paraId="4B2DD4EB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384E247F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28DAEFE9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723273F7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GigabitEthernet0/2/1</w:t>
                            </w:r>
                          </w:p>
                          <w:p w14:paraId="1497BF06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1C87F910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276A90EA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3E461A07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</w:t>
                            </w:r>
                          </w:p>
                          <w:p w14:paraId="22616127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forwarding </w:t>
                            </w: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Mgmt-intf</w:t>
                            </w:r>
                            <w:proofErr w:type="spellEnd"/>
                          </w:p>
                          <w:p w14:paraId="0CD8CA25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73CFB106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01C72D3E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511F52F4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9BE33A9" w14:textId="77777777" w:rsidR="00FF528C" w:rsidRPr="00DF3387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3387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ospfv3 10</w:t>
                            </w:r>
                          </w:p>
                          <w:p w14:paraId="50D09CC8" w14:textId="77777777" w:rsidR="00FF528C" w:rsidRPr="00DF3387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3387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1.1.1.1</w:t>
                            </w:r>
                          </w:p>
                          <w:p w14:paraId="6E1B7BF2" w14:textId="77777777" w:rsidR="00FF528C" w:rsidRPr="00DF3387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3387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ipv6 unicast</w:t>
                            </w:r>
                          </w:p>
                          <w:p w14:paraId="2F6EE435" w14:textId="77777777" w:rsidR="00FF528C" w:rsidRPr="00DF3387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3387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4C35914E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E144530" w14:textId="77777777" w:rsidR="00FF528C" w:rsidRPr="00DF3387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3387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 10</w:t>
                            </w:r>
                          </w:p>
                          <w:p w14:paraId="2AAF12D6" w14:textId="77777777" w:rsidR="00FF528C" w:rsidRPr="00DF3387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3387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1.1.1.1</w:t>
                            </w:r>
                          </w:p>
                          <w:p w14:paraId="197271C3" w14:textId="77777777" w:rsidR="00FF528C" w:rsidRPr="00DF3387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3387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1.0.0.0 0.0.0.255 area 1</w:t>
                            </w:r>
                          </w:p>
                          <w:p w14:paraId="56830D65" w14:textId="77777777" w:rsidR="00FF528C" w:rsidRPr="00DF3387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3387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192.168.0.0 0.0.0.255 area 1</w:t>
                            </w:r>
                          </w:p>
                          <w:p w14:paraId="7CA5C76F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EE0F52A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172A589A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4E95C7AA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631995AE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679014A4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1D74CF04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25369476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39EA3BB3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6A010AC8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450782CE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4C32051B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35FAC8B5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70F290CE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24AA32DD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</w:t>
                            </w:r>
                            <w:proofErr w:type="spellEnd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agent exec</w:t>
                            </w:r>
                          </w:p>
                          <w:p w14:paraId="306DFDDC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</w:t>
                            </w:r>
                            <w:proofErr w:type="spellEnd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agent config</w:t>
                            </w:r>
                          </w:p>
                          <w:p w14:paraId="06B0B5E5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</w:t>
                            </w:r>
                            <w:proofErr w:type="spellEnd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agent </w:t>
                            </w: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filesys</w:t>
                            </w:r>
                            <w:proofErr w:type="spellEnd"/>
                          </w:p>
                          <w:p w14:paraId="443EC4EB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</w:t>
                            </w:r>
                            <w:proofErr w:type="spellEnd"/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agent notify</w:t>
                            </w:r>
                          </w:p>
                          <w:p w14:paraId="37154416" w14:textId="77777777" w:rsidR="00FF528C" w:rsidRPr="004C7673" w:rsidRDefault="00FF528C" w:rsidP="00FF52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C767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72AB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25pt;margin-top:.6pt;width:237.25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" stroked="f">
                <v:textbox style="mso-fit-shape-to-text:t">
                  <w:txbxContent>
                    <w:p w14:paraId="57569201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shutdown</w:t>
                      </w:r>
                    </w:p>
                    <w:p w14:paraId="2F2C2255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GigabitEthernet0/2/0</w:t>
                      </w:r>
                    </w:p>
                    <w:p w14:paraId="4B2DD4EB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384E247F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28DAEFE9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723273F7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GigabitEthernet0/2/1</w:t>
                      </w:r>
                    </w:p>
                    <w:p w14:paraId="1497BF06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1C87F910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276A90EA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3E461A07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</w:t>
                      </w:r>
                    </w:p>
                    <w:p w14:paraId="22616127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forwarding </w:t>
                      </w: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Mgmt-intf</w:t>
                      </w:r>
                      <w:proofErr w:type="spellEnd"/>
                    </w:p>
                    <w:p w14:paraId="0CD8CA25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73CFB106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01C72D3E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511F52F4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9BE33A9" w14:textId="77777777" w:rsidR="00FF528C" w:rsidRPr="00DF3387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F3387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ospfv3 10</w:t>
                      </w:r>
                    </w:p>
                    <w:p w14:paraId="50D09CC8" w14:textId="77777777" w:rsidR="00FF528C" w:rsidRPr="00DF3387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F3387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1.1.1.1</w:t>
                      </w:r>
                    </w:p>
                    <w:p w14:paraId="6E1B7BF2" w14:textId="77777777" w:rsidR="00FF528C" w:rsidRPr="00DF3387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F3387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ipv6 unicast</w:t>
                      </w:r>
                    </w:p>
                    <w:p w14:paraId="2F6EE435" w14:textId="77777777" w:rsidR="00FF528C" w:rsidRPr="00DF3387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F3387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4C35914E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E144530" w14:textId="77777777" w:rsidR="00FF528C" w:rsidRPr="00DF3387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F3387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 10</w:t>
                      </w:r>
                    </w:p>
                    <w:p w14:paraId="2AAF12D6" w14:textId="77777777" w:rsidR="00FF528C" w:rsidRPr="00DF3387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F3387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1.1.1.1</w:t>
                      </w:r>
                    </w:p>
                    <w:p w14:paraId="197271C3" w14:textId="77777777" w:rsidR="00FF528C" w:rsidRPr="00DF3387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F3387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1.0.0.0 0.0.0.255 area 1</w:t>
                      </w:r>
                    </w:p>
                    <w:p w14:paraId="56830D65" w14:textId="77777777" w:rsidR="00FF528C" w:rsidRPr="00DF3387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DF3387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192.168.0.0 0.0.0.255 area 1</w:t>
                      </w:r>
                    </w:p>
                    <w:p w14:paraId="7CA5C76F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EE0F52A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172A589A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4E95C7AA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631995AE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679014A4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1D74CF04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25369476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39EA3BB3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6A010AC8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450782CE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4C32051B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35FAC8B5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70F290CE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24AA32DD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</w:t>
                      </w:r>
                      <w:proofErr w:type="spellEnd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agent exec</w:t>
                      </w:r>
                    </w:p>
                    <w:p w14:paraId="306DFDDC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</w:t>
                      </w:r>
                      <w:proofErr w:type="spellEnd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agent config</w:t>
                      </w:r>
                    </w:p>
                    <w:p w14:paraId="06B0B5E5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</w:t>
                      </w:r>
                      <w:proofErr w:type="spellEnd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agent </w:t>
                      </w: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filesys</w:t>
                      </w:r>
                      <w:proofErr w:type="spellEnd"/>
                    </w:p>
                    <w:p w14:paraId="443EC4EB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</w:t>
                      </w:r>
                      <w:proofErr w:type="spellEnd"/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agent notify</w:t>
                      </w:r>
                    </w:p>
                    <w:p w14:paraId="37154416" w14:textId="77777777" w:rsidR="00FF528C" w:rsidRPr="004C7673" w:rsidRDefault="00FF528C" w:rsidP="00FF528C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C767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3803">
        <w:rPr>
          <w:rFonts w:ascii="Courier New" w:hAnsi="Courier New" w:cs="Courier New"/>
          <w:b/>
          <w:bCs/>
          <w:sz w:val="16"/>
          <w:szCs w:val="16"/>
        </w:rPr>
        <w:t>R1#show run</w:t>
      </w:r>
    </w:p>
    <w:p w14:paraId="69B3129C" w14:textId="77777777" w:rsidR="00FF528C" w:rsidRPr="00452BF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Building configuration...</w:t>
      </w:r>
    </w:p>
    <w:p w14:paraId="15DDEB40" w14:textId="77777777" w:rsidR="00FF528C" w:rsidRPr="00452BF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Current configuration : 2277 bytes</w:t>
      </w:r>
    </w:p>
    <w:p w14:paraId="7D96C466" w14:textId="77777777" w:rsidR="00FF528C" w:rsidRPr="00452BF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version 15.5</w:t>
      </w:r>
    </w:p>
    <w:p w14:paraId="1BF96834" w14:textId="77777777" w:rsidR="00FF528C" w:rsidRPr="00452BF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4A1F6323" w14:textId="77777777" w:rsidR="00FF528C" w:rsidRPr="00452BF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312B2429" w14:textId="77777777" w:rsidR="00FF528C" w:rsidRPr="00452BF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5F1708B1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>hostname R1</w:t>
      </w:r>
    </w:p>
    <w:p w14:paraId="11B5594D" w14:textId="77777777" w:rsidR="00FF528C" w:rsidRPr="0066303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663035">
        <w:rPr>
          <w:rFonts w:ascii="Courier New" w:hAnsi="Courier New" w:cs="Courier New"/>
          <w:sz w:val="16"/>
          <w:szCs w:val="16"/>
        </w:rPr>
        <w:t>boot-start-marker</w:t>
      </w:r>
    </w:p>
    <w:p w14:paraId="752FA122" w14:textId="77777777" w:rsidR="00FF528C" w:rsidRPr="0066303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663035">
        <w:rPr>
          <w:rFonts w:ascii="Courier New" w:hAnsi="Courier New" w:cs="Courier New"/>
          <w:sz w:val="16"/>
          <w:szCs w:val="16"/>
        </w:rPr>
        <w:t>boot-end-marker</w:t>
      </w:r>
    </w:p>
    <w:p w14:paraId="3F457E1A" w14:textId="77777777" w:rsidR="00FF528C" w:rsidRPr="0066303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663035">
        <w:rPr>
          <w:rFonts w:ascii="Courier New" w:hAnsi="Courier New" w:cs="Courier New"/>
          <w:sz w:val="16"/>
          <w:szCs w:val="16"/>
        </w:rPr>
        <w:t>vrf</w:t>
      </w:r>
      <w:proofErr w:type="spellEnd"/>
      <w:r w:rsidRPr="00663035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663035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680382E2" w14:textId="77777777" w:rsidR="00FF528C" w:rsidRPr="0066303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663035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69C11754" w14:textId="77777777" w:rsidR="00FF528C" w:rsidRPr="0066303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663035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2FA8DBB1" w14:textId="77777777" w:rsidR="00FF528C" w:rsidRPr="0066303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663035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7C00D789" w14:textId="77777777" w:rsidR="00FF528C" w:rsidRPr="00663035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663035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4759927D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7C3803">
        <w:rPr>
          <w:rFonts w:ascii="Courier New" w:hAnsi="Courier New" w:cs="Courier New"/>
          <w:sz w:val="16"/>
          <w:szCs w:val="16"/>
        </w:rPr>
        <w:t>aaa</w:t>
      </w:r>
      <w:proofErr w:type="spellEnd"/>
      <w:r w:rsidRPr="007C3803">
        <w:rPr>
          <w:rFonts w:ascii="Courier New" w:hAnsi="Courier New" w:cs="Courier New"/>
          <w:sz w:val="16"/>
          <w:szCs w:val="16"/>
        </w:rPr>
        <w:t xml:space="preserve"> new-model</w:t>
      </w:r>
    </w:p>
    <w:p w14:paraId="525598A8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subscriber templating</w:t>
      </w:r>
    </w:p>
    <w:p w14:paraId="38CE374E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5A2C6FBF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75C7C601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7C3803">
        <w:rPr>
          <w:rFonts w:ascii="Courier New" w:hAnsi="Courier New" w:cs="Courier New"/>
          <w:sz w:val="16"/>
          <w:szCs w:val="16"/>
        </w:rPr>
        <w:t>udi</w:t>
      </w:r>
      <w:proofErr w:type="spellEnd"/>
      <w:r w:rsidRPr="007C380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3803">
        <w:rPr>
          <w:rFonts w:ascii="Courier New" w:hAnsi="Courier New" w:cs="Courier New"/>
          <w:sz w:val="16"/>
          <w:szCs w:val="16"/>
        </w:rPr>
        <w:t>pid</w:t>
      </w:r>
      <w:proofErr w:type="spellEnd"/>
      <w:r w:rsidRPr="007C3803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7C3803">
        <w:rPr>
          <w:rFonts w:ascii="Courier New" w:hAnsi="Courier New" w:cs="Courier New"/>
          <w:sz w:val="16"/>
          <w:szCs w:val="16"/>
        </w:rPr>
        <w:t>sn</w:t>
      </w:r>
      <w:proofErr w:type="spellEnd"/>
      <w:r w:rsidRPr="007C3803">
        <w:rPr>
          <w:rFonts w:ascii="Courier New" w:hAnsi="Courier New" w:cs="Courier New"/>
          <w:sz w:val="16"/>
          <w:szCs w:val="16"/>
        </w:rPr>
        <w:t xml:space="preserve"> FDO220523GF</w:t>
      </w:r>
    </w:p>
    <w:p w14:paraId="0C04097B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no license smart enable</w:t>
      </w:r>
    </w:p>
    <w:p w14:paraId="11EC6391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diagnostic bootup level minimal</w:t>
      </w:r>
    </w:p>
    <w:p w14:paraId="34B467C6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spanning-tree extend system-id</w:t>
      </w:r>
    </w:p>
    <w:p w14:paraId="07FDF651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redundancy</w:t>
      </w:r>
    </w:p>
    <w:p w14:paraId="34DF3DAB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mode none</w:t>
      </w:r>
    </w:p>
    <w:p w14:paraId="734DA475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04AB0675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302363FD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 address 1.0.0.1 255.255.255.0</w:t>
      </w:r>
    </w:p>
    <w:p w14:paraId="58BF9E33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ipv6 address 1::1/64</w:t>
      </w:r>
    </w:p>
    <w:p w14:paraId="4A24FAB2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07B25549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5F7E8418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139E7DDD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424F4567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76264A25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 address 192.168.0.1 255.255.255.0</w:t>
      </w:r>
    </w:p>
    <w:p w14:paraId="35F76374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6EAF3646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ipv6 address 192:168::1/64</w:t>
      </w:r>
    </w:p>
    <w:p w14:paraId="52C2132A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7A661649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3971DB2B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C3803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5FF1C2C8" w14:textId="77777777" w:rsidR="00FF528C" w:rsidRPr="007C3803" w:rsidRDefault="00FF528C" w:rsidP="00FF528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58CA5B68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interface GigabitEthernet0/0/1</w:t>
      </w:r>
    </w:p>
    <w:p w14:paraId="66217C12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DA1AFD5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shutdown</w:t>
      </w:r>
    </w:p>
    <w:p w14:paraId="2EE34A6F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60AB45CF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interface Serial0/1/0</w:t>
      </w:r>
    </w:p>
    <w:p w14:paraId="25A20CF6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4D80F62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shutdown</w:t>
      </w:r>
    </w:p>
    <w:p w14:paraId="7FD31085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interface Serial0/1/1</w:t>
      </w:r>
    </w:p>
    <w:p w14:paraId="5F2DAA10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5E20971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shutdown</w:t>
      </w:r>
    </w:p>
    <w:p w14:paraId="7B9127E3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interface GigabitEthernet0/2/0</w:t>
      </w:r>
    </w:p>
    <w:p w14:paraId="0AB428C7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C8D10C4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shutdown</w:t>
      </w:r>
    </w:p>
    <w:p w14:paraId="0AC90B12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5DBA592D" w14:textId="77777777" w:rsidR="00FF528C" w:rsidRPr="007C3803" w:rsidRDefault="00FF528C" w:rsidP="00FF528C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>interface GigabitEthernet0/2/1</w:t>
      </w:r>
    </w:p>
    <w:p w14:paraId="3C32727E" w14:textId="0AEBF01C" w:rsidR="00C65FD5" w:rsidRDefault="00FF528C" w:rsidP="00232C93">
      <w:pPr>
        <w:spacing w:after="0"/>
        <w:rPr>
          <w:rFonts w:ascii="Courier New" w:hAnsi="Courier New" w:cs="Courier New"/>
          <w:sz w:val="16"/>
          <w:szCs w:val="16"/>
        </w:rPr>
      </w:pPr>
      <w:r w:rsidRPr="007C380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18670B03" w14:textId="77777777" w:rsidR="00CB29BE" w:rsidRDefault="00CB29BE" w:rsidP="00232C93">
      <w:pPr>
        <w:spacing w:after="0"/>
        <w:rPr>
          <w:rFonts w:ascii="Courier New" w:hAnsi="Courier New" w:cs="Courier New"/>
          <w:sz w:val="16"/>
          <w:szCs w:val="16"/>
        </w:rPr>
      </w:pPr>
    </w:p>
    <w:p w14:paraId="765F1F3E" w14:textId="38F5A632" w:rsidR="00C65FD5" w:rsidRPr="00190D15" w:rsidRDefault="00A67647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A67647">
        <w:rPr>
          <w:rFonts w:ascii="Courier New" w:hAnsi="Courier New" w:cs="Courier New"/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0298" behindDoc="0" locked="0" layoutInCell="1" allowOverlap="1" wp14:anchorId="2832B1D5" wp14:editId="26299357">
                <wp:simplePos x="0" y="0"/>
                <wp:positionH relativeFrom="column">
                  <wp:posOffset>2981325</wp:posOffset>
                </wp:positionH>
                <wp:positionV relativeFrom="paragraph">
                  <wp:posOffset>278130</wp:posOffset>
                </wp:positionV>
                <wp:extent cx="310896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B9791" w14:textId="361511CB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</w:t>
                            </w:r>
                          </w:p>
                          <w:p w14:paraId="6B026E8A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forwarding </w:t>
                            </w:r>
                            <w:proofErr w:type="spellStart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Mgmt-intf</w:t>
                            </w:r>
                            <w:proofErr w:type="spellEnd"/>
                          </w:p>
                          <w:p w14:paraId="57578E4E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54FB2F03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4347566A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22CAEF8F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E550CA0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ospfv3 10</w:t>
                            </w:r>
                          </w:p>
                          <w:p w14:paraId="7FD2417E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2.2.2.2</w:t>
                            </w:r>
                          </w:p>
                          <w:p w14:paraId="40278A24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ipv4 unicast</w:t>
                            </w:r>
                          </w:p>
                          <w:p w14:paraId="47EB5B39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2B1772E0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ipv6 unicast</w:t>
                            </w:r>
                          </w:p>
                          <w:p w14:paraId="3D9EB4B2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bgp 1</w:t>
                            </w:r>
                          </w:p>
                          <w:p w14:paraId="0C86E8C8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2E9D0B83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9CF65AC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 10</w:t>
                            </w:r>
                          </w:p>
                          <w:p w14:paraId="047C6376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2.2.2.2</w:t>
                            </w:r>
                          </w:p>
                          <w:p w14:paraId="33004F87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redistribute bgp 1 subnets</w:t>
                            </w:r>
                          </w:p>
                          <w:p w14:paraId="2DF7C795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2.0.0.0 0.0.0.255 area 1</w:t>
                            </w:r>
                          </w:p>
                          <w:p w14:paraId="15B07B4B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192.168.0.0 0.0.0.255 area 1</w:t>
                            </w:r>
                          </w:p>
                          <w:p w14:paraId="2E76AFC2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192.168.1.0 0.0.0.255 area 1</w:t>
                            </w:r>
                          </w:p>
                          <w:p w14:paraId="1A417235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BC70EBA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bgp 1</w:t>
                            </w:r>
                          </w:p>
                          <w:p w14:paraId="7E8CED9A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bgp log-neighbor-changes</w:t>
                            </w:r>
                          </w:p>
                          <w:p w14:paraId="7F842CB2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192:168:1::2 remote-as 2</w:t>
                            </w:r>
                          </w:p>
                          <w:p w14:paraId="0CB39D55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192.168.1.2 remote-as 2</w:t>
                            </w:r>
                          </w:p>
                          <w:p w14:paraId="61A7724F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FD935E2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address-family ipv4</w:t>
                            </w:r>
                          </w:p>
                          <w:p w14:paraId="7AF52299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2.0.0.0</w:t>
                            </w:r>
                          </w:p>
                          <w:p w14:paraId="293D3F65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192.168.0.0</w:t>
                            </w:r>
                          </w:p>
                          <w:p w14:paraId="2DB5CA41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192.168.1.0</w:t>
                            </w:r>
                          </w:p>
                          <w:p w14:paraId="321CDACF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ospfv3 10</w:t>
                            </w:r>
                          </w:p>
                          <w:p w14:paraId="1802FDB6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ospf 10</w:t>
                            </w:r>
                          </w:p>
                          <w:p w14:paraId="45CBDFAC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192:168:1::2 activate</w:t>
                            </w:r>
                          </w:p>
                          <w:p w14:paraId="395097EF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192.168.1.2 activate</w:t>
                            </w:r>
                          </w:p>
                          <w:p w14:paraId="63E18C7B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5ED730A9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072A568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address-family ipv6</w:t>
                            </w:r>
                          </w:p>
                          <w:p w14:paraId="49402A5F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ospf 10</w:t>
                            </w:r>
                          </w:p>
                          <w:p w14:paraId="3DA66311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2::/64</w:t>
                            </w:r>
                          </w:p>
                          <w:p w14:paraId="33335F57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192:168::/64</w:t>
                            </w:r>
                          </w:p>
                          <w:p w14:paraId="54DD501D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192:168:1::/64</w:t>
                            </w:r>
                          </w:p>
                          <w:p w14:paraId="49575BA0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192:168:1::2 activate</w:t>
                            </w:r>
                          </w:p>
                          <w:p w14:paraId="3762E2F7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67A9EF66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D521BCE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5201A26C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23C0FB5A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3D7777AC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2B36E25E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739704AA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039AE9C5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6906CF5B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454DB704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5172EFF1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416BC213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5E011E5B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6BF65F86" w14:textId="77777777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7261DF24" w14:textId="5B786DB1" w:rsidR="00A67647" w:rsidRPr="00B428CB" w:rsidRDefault="00A67647" w:rsidP="00B428C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428C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2B1D5" id="_x0000_s1027" type="#_x0000_t202" style="position:absolute;margin-left:234.75pt;margin-top:21.9pt;width:244.8pt;height:110.6pt;z-index:25166029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" stroked="f">
                <v:textbox style="mso-fit-shape-to-text:t">
                  <w:txbxContent>
                    <w:p w14:paraId="2C4B9791" w14:textId="361511CB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</w:t>
                      </w:r>
                    </w:p>
                    <w:p w14:paraId="6B026E8A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forwarding </w:t>
                      </w:r>
                      <w:proofErr w:type="spellStart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Mgmt-intf</w:t>
                      </w:r>
                      <w:proofErr w:type="spellEnd"/>
                    </w:p>
                    <w:p w14:paraId="57578E4E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54FB2F03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4347566A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22CAEF8F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E550CA0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ospfv3 10</w:t>
                      </w:r>
                    </w:p>
                    <w:p w14:paraId="7FD2417E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2.2.2.2</w:t>
                      </w:r>
                    </w:p>
                    <w:p w14:paraId="40278A24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ipv4 unicast</w:t>
                      </w:r>
                    </w:p>
                    <w:p w14:paraId="47EB5B39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2B1772E0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ipv6 unicast</w:t>
                      </w:r>
                    </w:p>
                    <w:p w14:paraId="3D9EB4B2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bgp 1</w:t>
                      </w:r>
                    </w:p>
                    <w:p w14:paraId="0C86E8C8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2E9D0B83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9CF65AC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 10</w:t>
                      </w:r>
                    </w:p>
                    <w:p w14:paraId="047C6376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2.2.2.2</w:t>
                      </w:r>
                    </w:p>
                    <w:p w14:paraId="33004F87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redistribute bgp 1 subnets</w:t>
                      </w:r>
                    </w:p>
                    <w:p w14:paraId="2DF7C795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2.0.0.0 0.0.0.255 area 1</w:t>
                      </w:r>
                    </w:p>
                    <w:p w14:paraId="15B07B4B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192.168.0.0 0.0.0.255 area 1</w:t>
                      </w:r>
                    </w:p>
                    <w:p w14:paraId="2E76AFC2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192.168.1.0 0.0.0.255 area 1</w:t>
                      </w:r>
                    </w:p>
                    <w:p w14:paraId="1A417235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BC70EBA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bgp 1</w:t>
                      </w:r>
                    </w:p>
                    <w:p w14:paraId="7E8CED9A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bgp log-neighbor-changes</w:t>
                      </w:r>
                    </w:p>
                    <w:p w14:paraId="7F842CB2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192:168:1::2 remote-as 2</w:t>
                      </w:r>
                    </w:p>
                    <w:p w14:paraId="0CB39D55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192.168.1.2 remote-as 2</w:t>
                      </w:r>
                    </w:p>
                    <w:p w14:paraId="61A7724F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FD935E2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address-family ipv4</w:t>
                      </w:r>
                    </w:p>
                    <w:p w14:paraId="7AF52299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2.0.0.0</w:t>
                      </w:r>
                    </w:p>
                    <w:p w14:paraId="293D3F65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192.168.0.0</w:t>
                      </w:r>
                    </w:p>
                    <w:p w14:paraId="2DB5CA41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192.168.1.0</w:t>
                      </w:r>
                    </w:p>
                    <w:p w14:paraId="321CDACF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ospfv3 10</w:t>
                      </w:r>
                    </w:p>
                    <w:p w14:paraId="1802FDB6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ospf 10</w:t>
                      </w:r>
                    </w:p>
                    <w:p w14:paraId="45CBDFAC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192:168:1::2 activate</w:t>
                      </w:r>
                    </w:p>
                    <w:p w14:paraId="395097EF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192.168.1.2 activate</w:t>
                      </w:r>
                    </w:p>
                    <w:p w14:paraId="63E18C7B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5ED730A9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072A568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address-family ipv6</w:t>
                      </w:r>
                    </w:p>
                    <w:p w14:paraId="49402A5F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ospf 10</w:t>
                      </w:r>
                    </w:p>
                    <w:p w14:paraId="3DA66311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2::/64</w:t>
                      </w:r>
                    </w:p>
                    <w:p w14:paraId="33335F57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192:168::/64</w:t>
                      </w:r>
                    </w:p>
                    <w:p w14:paraId="54DD501D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192:168:1::/64</w:t>
                      </w:r>
                    </w:p>
                    <w:p w14:paraId="49575BA0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192:168:1::2 activate</w:t>
                      </w:r>
                    </w:p>
                    <w:p w14:paraId="3762E2F7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67A9EF66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D521BCE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5201A26C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23C0FB5A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3D7777AC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2B36E25E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739704AA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039AE9C5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6906CF5B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454DB704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5172EFF1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416BC213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5E011E5B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6BF65F86" w14:textId="77777777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7261DF24" w14:textId="5B786DB1" w:rsidR="00A67647" w:rsidRPr="00B428CB" w:rsidRDefault="00A67647" w:rsidP="00B428C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428C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FD5">
        <w:rPr>
          <w:rFonts w:ascii="Times New Roman" w:hAnsi="Times New Roman" w:cs="Times New Roman"/>
          <w:b/>
          <w:bCs/>
          <w:sz w:val="25"/>
          <w:szCs w:val="25"/>
          <w:u w:val="single"/>
        </w:rPr>
        <w:t>R2</w:t>
      </w:r>
      <w:r w:rsidR="0094651A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(OSPF</w:t>
      </w:r>
      <w:r w:rsidR="00D15217">
        <w:rPr>
          <w:rFonts w:ascii="Times New Roman" w:hAnsi="Times New Roman" w:cs="Times New Roman"/>
          <w:b/>
          <w:bCs/>
          <w:sz w:val="25"/>
          <w:szCs w:val="25"/>
          <w:u w:val="single"/>
        </w:rPr>
        <w:t>/</w:t>
      </w:r>
      <w:r w:rsidR="000A6352">
        <w:rPr>
          <w:rFonts w:ascii="Times New Roman" w:hAnsi="Times New Roman" w:cs="Times New Roman"/>
          <w:b/>
          <w:bCs/>
          <w:sz w:val="25"/>
          <w:szCs w:val="25"/>
          <w:u w:val="single"/>
        </w:rPr>
        <w:t>BGP</w:t>
      </w:r>
      <w:r w:rsidR="0094651A">
        <w:rPr>
          <w:rFonts w:ascii="Times New Roman" w:hAnsi="Times New Roman" w:cs="Times New Roman"/>
          <w:b/>
          <w:bCs/>
          <w:sz w:val="25"/>
          <w:szCs w:val="25"/>
          <w:u w:val="single"/>
        </w:rPr>
        <w:t>)</w:t>
      </w:r>
    </w:p>
    <w:p w14:paraId="7CF348D1" w14:textId="31A7A607" w:rsidR="00405B64" w:rsidRPr="007C3803" w:rsidRDefault="00C65FD5" w:rsidP="00405B6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>R2#show run</w:t>
      </w:r>
    </w:p>
    <w:p w14:paraId="1C3D7F73" w14:textId="77777777" w:rsidR="00405B64" w:rsidRPr="00452BF5" w:rsidRDefault="00405B64" w:rsidP="00405B64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Building configuration...</w:t>
      </w:r>
    </w:p>
    <w:p w14:paraId="7E4F2CA0" w14:textId="77777777" w:rsidR="00405B64" w:rsidRPr="00452BF5" w:rsidRDefault="00405B64" w:rsidP="00405B64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Current configuration : 2277 bytes</w:t>
      </w:r>
    </w:p>
    <w:p w14:paraId="3E6FEBC3" w14:textId="77777777" w:rsidR="00405B64" w:rsidRPr="00452BF5" w:rsidRDefault="00405B64" w:rsidP="00405B64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version 15.5</w:t>
      </w:r>
    </w:p>
    <w:p w14:paraId="66B47892" w14:textId="77777777" w:rsidR="00405B64" w:rsidRPr="00452BF5" w:rsidRDefault="00405B64" w:rsidP="00405B64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348265FC" w14:textId="56E0AD6E" w:rsidR="00405B64" w:rsidRPr="00452BF5" w:rsidRDefault="00405B64" w:rsidP="00405B64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098F5270" w14:textId="672B57D2" w:rsidR="00405B64" w:rsidRDefault="00405B64" w:rsidP="00405B64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5AD7D694" w14:textId="7E1DCCAF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>hostname R2</w:t>
      </w:r>
    </w:p>
    <w:p w14:paraId="254FC861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boot-start-marker</w:t>
      </w:r>
    </w:p>
    <w:p w14:paraId="7FE5C721" w14:textId="33C3648E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boot-end-marker</w:t>
      </w:r>
    </w:p>
    <w:p w14:paraId="2032F112" w14:textId="622E33E6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A67647">
        <w:rPr>
          <w:rFonts w:ascii="Courier New" w:hAnsi="Courier New" w:cs="Courier New"/>
          <w:sz w:val="16"/>
          <w:szCs w:val="16"/>
        </w:rPr>
        <w:t>vrf</w:t>
      </w:r>
      <w:proofErr w:type="spellEnd"/>
      <w:r w:rsidRPr="00A67647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A67647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5D570705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37EFBFD3" w14:textId="48D75645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39EC0D2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3E7C6CF4" w14:textId="1E87C58A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3629D18C" w14:textId="380D4963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A67647">
        <w:rPr>
          <w:rFonts w:ascii="Courier New" w:hAnsi="Courier New" w:cs="Courier New"/>
          <w:sz w:val="16"/>
          <w:szCs w:val="16"/>
        </w:rPr>
        <w:t>aaa</w:t>
      </w:r>
      <w:proofErr w:type="spellEnd"/>
      <w:r w:rsidRPr="00A67647">
        <w:rPr>
          <w:rFonts w:ascii="Courier New" w:hAnsi="Courier New" w:cs="Courier New"/>
          <w:sz w:val="16"/>
          <w:szCs w:val="16"/>
        </w:rPr>
        <w:t xml:space="preserve"> new-model</w:t>
      </w:r>
    </w:p>
    <w:p w14:paraId="13745DC0" w14:textId="60B75606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login on-success log</w:t>
      </w:r>
    </w:p>
    <w:p w14:paraId="723D382F" w14:textId="0377F3D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subscriber templating</w:t>
      </w:r>
    </w:p>
    <w:p w14:paraId="31A14E13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4CE316AD" w14:textId="3DB14131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3EE9CAAE" w14:textId="1AF31BE8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A67647">
        <w:rPr>
          <w:rFonts w:ascii="Courier New" w:hAnsi="Courier New" w:cs="Courier New"/>
          <w:sz w:val="16"/>
          <w:szCs w:val="16"/>
        </w:rPr>
        <w:t>udi</w:t>
      </w:r>
      <w:proofErr w:type="spellEnd"/>
      <w:r w:rsidRPr="00A676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67647">
        <w:rPr>
          <w:rFonts w:ascii="Courier New" w:hAnsi="Courier New" w:cs="Courier New"/>
          <w:sz w:val="16"/>
          <w:szCs w:val="16"/>
        </w:rPr>
        <w:t>pid</w:t>
      </w:r>
      <w:proofErr w:type="spellEnd"/>
      <w:r w:rsidRPr="00A67647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A67647">
        <w:rPr>
          <w:rFonts w:ascii="Courier New" w:hAnsi="Courier New" w:cs="Courier New"/>
          <w:sz w:val="16"/>
          <w:szCs w:val="16"/>
        </w:rPr>
        <w:t>sn</w:t>
      </w:r>
      <w:proofErr w:type="spellEnd"/>
      <w:r w:rsidRPr="00A67647">
        <w:rPr>
          <w:rFonts w:ascii="Courier New" w:hAnsi="Courier New" w:cs="Courier New"/>
          <w:sz w:val="16"/>
          <w:szCs w:val="16"/>
        </w:rPr>
        <w:t xml:space="preserve"> FDO21482DXE</w:t>
      </w:r>
    </w:p>
    <w:p w14:paraId="2A115B44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no license smart enable</w:t>
      </w:r>
    </w:p>
    <w:p w14:paraId="1750A343" w14:textId="35777A66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diagnostic bootup level minima</w:t>
      </w:r>
      <w:r>
        <w:rPr>
          <w:rFonts w:ascii="Courier New" w:hAnsi="Courier New" w:cs="Courier New"/>
          <w:sz w:val="16"/>
          <w:szCs w:val="16"/>
        </w:rPr>
        <w:t>l</w:t>
      </w:r>
    </w:p>
    <w:p w14:paraId="0B3BC6F1" w14:textId="1D951CEB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spanning-tree extend system-id</w:t>
      </w:r>
    </w:p>
    <w:p w14:paraId="0F4BC4A6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redundancy</w:t>
      </w:r>
    </w:p>
    <w:p w14:paraId="2A78AAC0" w14:textId="73E6F0B4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mode none</w:t>
      </w:r>
    </w:p>
    <w:p w14:paraId="723B5D2A" w14:textId="73E1D001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6A721728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 address 2.0.0.1 255.255.255.0</w:t>
      </w:r>
    </w:p>
    <w:p w14:paraId="35EF3FF6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address 2::1/64</w:t>
      </w:r>
    </w:p>
    <w:p w14:paraId="36757F75" w14:textId="6176F7B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54A78318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395D1685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4335CE3F" w14:textId="61A59818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0236303D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73E55678" w14:textId="4FE63C8A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 address 192.168.1.1 255.255.255.0</w:t>
      </w:r>
    </w:p>
    <w:p w14:paraId="40333048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06D0204A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address 192:168:1::1/64</w:t>
      </w:r>
    </w:p>
    <w:p w14:paraId="79735A19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59545928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13ED38EA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0EAD1345" w14:textId="28C8AA43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0C902A1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5A7695AE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 address 192.168.0.2 255.255.255.0</w:t>
      </w:r>
    </w:p>
    <w:p w14:paraId="12592116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0056F98D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address 192:168::2/64</w:t>
      </w:r>
    </w:p>
    <w:p w14:paraId="23B03E50" w14:textId="5EC3492B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3B533D5C" w14:textId="0F4E4C0D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ospf 10 area 1</w:t>
      </w:r>
    </w:p>
    <w:p w14:paraId="0365C06D" w14:textId="77777777" w:rsidR="00A67647" w:rsidRPr="00A67647" w:rsidRDefault="00A67647" w:rsidP="00A6764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764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7193CC71" w14:textId="35388224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</w:p>
    <w:p w14:paraId="4E1709C1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interface Serial0/1/0</w:t>
      </w:r>
    </w:p>
    <w:p w14:paraId="64DE10F2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C4E61B4" w14:textId="0D1D4BEE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shutdown</w:t>
      </w:r>
    </w:p>
    <w:p w14:paraId="46072296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interface Serial0/1/1</w:t>
      </w:r>
    </w:p>
    <w:p w14:paraId="1AC6B96C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5A8666F" w14:textId="6CB1B93A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shutdown</w:t>
      </w:r>
    </w:p>
    <w:p w14:paraId="286E6946" w14:textId="0DE0E640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interface GigabitEthernet0/2/0</w:t>
      </w:r>
    </w:p>
    <w:p w14:paraId="2EC957B5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D3673D9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shutdown</w:t>
      </w:r>
    </w:p>
    <w:p w14:paraId="0898AE14" w14:textId="72654F3F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645AD9D4" w14:textId="450CFC89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>interface GigabitEthernet0/2/1</w:t>
      </w:r>
    </w:p>
    <w:p w14:paraId="0C638C6F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620F3FCF" w14:textId="77777777" w:rsidR="00A67647" w:rsidRPr="00A67647" w:rsidRDefault="00A67647" w:rsidP="00A67647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shutdown</w:t>
      </w:r>
    </w:p>
    <w:p w14:paraId="6B16D254" w14:textId="5E4FE940" w:rsidR="000A6352" w:rsidRPr="00FF0D24" w:rsidRDefault="00A67647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A67647">
        <w:rPr>
          <w:rFonts w:ascii="Courier New" w:hAnsi="Courier New" w:cs="Courier New"/>
          <w:sz w:val="16"/>
          <w:szCs w:val="16"/>
        </w:rPr>
        <w:t xml:space="preserve"> negotiation aut</w:t>
      </w:r>
      <w:r>
        <w:rPr>
          <w:rFonts w:ascii="Courier New" w:hAnsi="Courier New" w:cs="Courier New"/>
          <w:sz w:val="16"/>
          <w:szCs w:val="16"/>
        </w:rPr>
        <w:t>o</w:t>
      </w:r>
    </w:p>
    <w:p w14:paraId="5E30CACC" w14:textId="05B18C37" w:rsidR="006059D3" w:rsidRPr="006059D3" w:rsidRDefault="00CC1604" w:rsidP="006059D3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CC1604">
        <w:rPr>
          <w:rFonts w:ascii="Courier New" w:hAnsi="Courier New" w:cs="Courier New"/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2346" behindDoc="0" locked="0" layoutInCell="1" allowOverlap="1" wp14:anchorId="5A78C796" wp14:editId="4968515E">
                <wp:simplePos x="0" y="0"/>
                <wp:positionH relativeFrom="column">
                  <wp:posOffset>3157220</wp:posOffset>
                </wp:positionH>
                <wp:positionV relativeFrom="paragraph">
                  <wp:posOffset>180975</wp:posOffset>
                </wp:positionV>
                <wp:extent cx="2889250" cy="1404620"/>
                <wp:effectExtent l="0" t="0" r="635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61C2E" w14:textId="74FF2FF0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interface GigabitEthernet0</w:t>
                            </w:r>
                          </w:p>
                          <w:p w14:paraId="3623D08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forwarding </w:t>
                            </w:r>
                            <w:proofErr w:type="spellStart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Mgmt-intf</w:t>
                            </w:r>
                            <w:proofErr w:type="spellEnd"/>
                          </w:p>
                          <w:p w14:paraId="170481C6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22F34686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69E541FE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1B2199C6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314F501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eigrp 2</w:t>
                            </w:r>
                          </w:p>
                          <w:p w14:paraId="06080A6C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3.0.0.0</w:t>
                            </w:r>
                          </w:p>
                          <w:p w14:paraId="7D8489C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192.168.1.0</w:t>
                            </w:r>
                          </w:p>
                          <w:p w14:paraId="60A782FE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</w:t>
                            </w:r>
                          </w:p>
                          <w:p w14:paraId="15593E7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3.3.3.3</w:t>
                            </w:r>
                          </w:p>
                          <w:p w14:paraId="1BBF10B0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BEFEA29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bgp 2</w:t>
                            </w:r>
                          </w:p>
                          <w:p w14:paraId="0DF6DF8B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bgp log-neighbor-changes</w:t>
                            </w:r>
                          </w:p>
                          <w:p w14:paraId="52EA9742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192:168:1::1 remote-as 1</w:t>
                            </w:r>
                          </w:p>
                          <w:p w14:paraId="0CB9AEEC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192:168:2::2 remote-as 2</w:t>
                            </w:r>
                          </w:p>
                          <w:p w14:paraId="4A785572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192:168:3::2 remote-as 2</w:t>
                            </w:r>
                          </w:p>
                          <w:p w14:paraId="0572DBB9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192.168.1.1 remote-as 1</w:t>
                            </w:r>
                          </w:p>
                          <w:p w14:paraId="2263EB80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192.168.2.2 remote-as 2</w:t>
                            </w:r>
                          </w:p>
                          <w:p w14:paraId="6E4E562E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192.168.3.2 remote-as 2</w:t>
                            </w:r>
                          </w:p>
                          <w:p w14:paraId="4E4D03E4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9B324B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ipv4</w:t>
                            </w:r>
                          </w:p>
                          <w:p w14:paraId="0BE559B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3.0.0.0</w:t>
                            </w:r>
                          </w:p>
                          <w:p w14:paraId="78B0701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192.168.1.0</w:t>
                            </w:r>
                          </w:p>
                          <w:p w14:paraId="23C9FB2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192.168.2.0</w:t>
                            </w:r>
                          </w:p>
                          <w:p w14:paraId="16B5C3E5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192:168:1::1 activate</w:t>
                            </w:r>
                          </w:p>
                          <w:p w14:paraId="5628D3CC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192:168:2::2 activate</w:t>
                            </w:r>
                          </w:p>
                          <w:p w14:paraId="77522E5E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192:168:3::2 activate</w:t>
                            </w:r>
                          </w:p>
                          <w:p w14:paraId="26C9D69E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192.168.1.1 activate</w:t>
                            </w:r>
                          </w:p>
                          <w:p w14:paraId="283B38A7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192.168.2.2 activate</w:t>
                            </w:r>
                          </w:p>
                          <w:p w14:paraId="02F91C90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192.168.3.2 activate</w:t>
                            </w:r>
                          </w:p>
                          <w:p w14:paraId="29C97523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309F9BBB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6262182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ipv6</w:t>
                            </w:r>
                          </w:p>
                          <w:p w14:paraId="2FE06A7E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3::/64</w:t>
                            </w:r>
                          </w:p>
                          <w:p w14:paraId="4F623DC3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192:168:1::/64</w:t>
                            </w:r>
                          </w:p>
                          <w:p w14:paraId="06E84174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192:168:2::/64</w:t>
                            </w:r>
                          </w:p>
                          <w:p w14:paraId="1723A9E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192:168:1::1 activate</w:t>
                            </w:r>
                          </w:p>
                          <w:p w14:paraId="4E3AB812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192:168:2::2 activate</w:t>
                            </w:r>
                          </w:p>
                          <w:p w14:paraId="3DB4759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192:168:3::2 activate</w:t>
                            </w:r>
                          </w:p>
                          <w:p w14:paraId="4F10D12A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53351CE3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7A20822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5E1EC7C2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5DE23B49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4B09493E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3E4BB4A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795F32E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431A562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2</w:t>
                            </w:r>
                          </w:p>
                          <w:p w14:paraId="0FA2810A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3.3.3.3</w:t>
                            </w:r>
                          </w:p>
                          <w:p w14:paraId="683D0757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84F82FB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6D6079A6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2927C46D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75A74B75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2E06BABF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5336F2F3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7E132BA4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407E2AD7" w14:textId="77777777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6A9ED889" w14:textId="32BF6E82" w:rsidR="00CC1604" w:rsidRPr="00CC1604" w:rsidRDefault="00CC1604" w:rsidP="00CC160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C160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8C796" id="_x0000_s1028" type="#_x0000_t202" style="position:absolute;margin-left:248.6pt;margin-top:14.25pt;width:227.5pt;height:110.6pt;z-index:2516623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" stroked="f">
                <v:textbox style="mso-fit-shape-to-text:t">
                  <w:txbxContent>
                    <w:p w14:paraId="08761C2E" w14:textId="74FF2FF0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interface GigabitEthernet0</w:t>
                      </w:r>
                    </w:p>
                    <w:p w14:paraId="3623D08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forwarding </w:t>
                      </w:r>
                      <w:proofErr w:type="spellStart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Mgmt-intf</w:t>
                      </w:r>
                      <w:proofErr w:type="spellEnd"/>
                    </w:p>
                    <w:p w14:paraId="170481C6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22F34686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69E541FE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1B2199C6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314F501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eigrp 2</w:t>
                      </w:r>
                    </w:p>
                    <w:p w14:paraId="06080A6C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3.0.0.0</w:t>
                      </w:r>
                    </w:p>
                    <w:p w14:paraId="7D8489C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192.168.1.0</w:t>
                      </w:r>
                    </w:p>
                    <w:p w14:paraId="60A782FE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</w:t>
                      </w:r>
                    </w:p>
                    <w:p w14:paraId="15593E7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3.3.3.3</w:t>
                      </w:r>
                    </w:p>
                    <w:p w14:paraId="1BBF10B0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BEFEA29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bgp 2</w:t>
                      </w:r>
                    </w:p>
                    <w:p w14:paraId="0DF6DF8B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bgp log-neighbor-changes</w:t>
                      </w:r>
                    </w:p>
                    <w:p w14:paraId="52EA9742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192:168:1::1 remote-as 1</w:t>
                      </w:r>
                    </w:p>
                    <w:p w14:paraId="0CB9AEEC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192:168:2::2 remote-as 2</w:t>
                      </w:r>
                    </w:p>
                    <w:p w14:paraId="4A785572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192:168:3::2 remote-as 2</w:t>
                      </w:r>
                    </w:p>
                    <w:p w14:paraId="0572DBB9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192.168.1.1 remote-as 1</w:t>
                      </w:r>
                    </w:p>
                    <w:p w14:paraId="2263EB80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192.168.2.2 remote-as 2</w:t>
                      </w:r>
                    </w:p>
                    <w:p w14:paraId="6E4E562E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192.168.3.2 remote-as 2</w:t>
                      </w:r>
                    </w:p>
                    <w:p w14:paraId="4E4D03E4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9B324B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ipv4</w:t>
                      </w:r>
                    </w:p>
                    <w:p w14:paraId="0BE559B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3.0.0.0</w:t>
                      </w:r>
                    </w:p>
                    <w:p w14:paraId="78B0701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192.168.1.0</w:t>
                      </w:r>
                    </w:p>
                    <w:p w14:paraId="23C9FB2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192.168.2.0</w:t>
                      </w:r>
                    </w:p>
                    <w:p w14:paraId="16B5C3E5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192:168:1::1 activate</w:t>
                      </w:r>
                    </w:p>
                    <w:p w14:paraId="5628D3CC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192:168:2::2 activate</w:t>
                      </w:r>
                    </w:p>
                    <w:p w14:paraId="77522E5E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192:168:3::2 activate</w:t>
                      </w:r>
                    </w:p>
                    <w:p w14:paraId="26C9D69E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192.168.1.1 activate</w:t>
                      </w:r>
                    </w:p>
                    <w:p w14:paraId="283B38A7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192.168.2.2 activate</w:t>
                      </w:r>
                    </w:p>
                    <w:p w14:paraId="02F91C90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192.168.3.2 activate</w:t>
                      </w:r>
                    </w:p>
                    <w:p w14:paraId="29C97523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309F9BBB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6262182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ipv6</w:t>
                      </w:r>
                    </w:p>
                    <w:p w14:paraId="2FE06A7E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3::/64</w:t>
                      </w:r>
                    </w:p>
                    <w:p w14:paraId="4F623DC3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192:168:1::/64</w:t>
                      </w:r>
                    </w:p>
                    <w:p w14:paraId="06E84174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192:168:2::/64</w:t>
                      </w:r>
                    </w:p>
                    <w:p w14:paraId="1723A9E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192:168:1::1 activate</w:t>
                      </w:r>
                    </w:p>
                    <w:p w14:paraId="4E3AB812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192:168:2::2 activate</w:t>
                      </w:r>
                    </w:p>
                    <w:p w14:paraId="3DB4759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192:168:3::2 activate</w:t>
                      </w:r>
                    </w:p>
                    <w:p w14:paraId="4F10D12A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53351CE3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7A20822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5E1EC7C2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5DE23B49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4B09493E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3E4BB4A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795F32E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431A562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2</w:t>
                      </w:r>
                    </w:p>
                    <w:p w14:paraId="0FA2810A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3.3.3.3</w:t>
                      </w:r>
                    </w:p>
                    <w:p w14:paraId="683D0757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84F82FB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6D6079A6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2927C46D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75A74B75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2E06BABF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5336F2F3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7E132BA4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407E2AD7" w14:textId="77777777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6A9ED889" w14:textId="32BF6E82" w:rsidR="00CC1604" w:rsidRPr="00CC1604" w:rsidRDefault="00CC1604" w:rsidP="00CC160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C160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FD5">
        <w:rPr>
          <w:rFonts w:ascii="Times New Roman" w:hAnsi="Times New Roman" w:cs="Times New Roman"/>
          <w:b/>
          <w:bCs/>
          <w:sz w:val="25"/>
          <w:szCs w:val="25"/>
          <w:u w:val="single"/>
        </w:rPr>
        <w:t>R3</w:t>
      </w:r>
      <w:r w:rsidR="00C34F4D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</w:t>
      </w:r>
      <w:r w:rsidR="000A6352">
        <w:rPr>
          <w:rFonts w:ascii="Times New Roman" w:hAnsi="Times New Roman" w:cs="Times New Roman"/>
          <w:b/>
          <w:bCs/>
          <w:sz w:val="25"/>
          <w:szCs w:val="25"/>
          <w:u w:val="single"/>
        </w:rPr>
        <w:t>EIGRP/BGP</w:t>
      </w:r>
      <w:r w:rsidR="00C34F4D">
        <w:rPr>
          <w:rFonts w:ascii="Times New Roman" w:hAnsi="Times New Roman" w:cs="Times New Roman"/>
          <w:b/>
          <w:bCs/>
          <w:sz w:val="25"/>
          <w:szCs w:val="25"/>
          <w:u w:val="single"/>
        </w:rPr>
        <w:t>)</w:t>
      </w:r>
    </w:p>
    <w:p w14:paraId="06866082" w14:textId="727064F7" w:rsidR="006059D3" w:rsidRPr="007C3803" w:rsidRDefault="006059D3" w:rsidP="006059D3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>R</w:t>
      </w:r>
      <w:r>
        <w:rPr>
          <w:rFonts w:ascii="Courier New" w:hAnsi="Courier New" w:cs="Courier New"/>
          <w:b/>
          <w:bCs/>
          <w:sz w:val="16"/>
          <w:szCs w:val="16"/>
        </w:rPr>
        <w:t>3</w:t>
      </w:r>
      <w:r w:rsidRPr="00FF0D24">
        <w:rPr>
          <w:rFonts w:ascii="Courier New" w:hAnsi="Courier New" w:cs="Courier New"/>
          <w:b/>
          <w:bCs/>
          <w:sz w:val="16"/>
          <w:szCs w:val="16"/>
        </w:rPr>
        <w:t>#show run</w:t>
      </w:r>
    </w:p>
    <w:p w14:paraId="6C31076F" w14:textId="77777777" w:rsidR="006059D3" w:rsidRPr="00452BF5" w:rsidRDefault="006059D3" w:rsidP="006059D3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Building configuration...</w:t>
      </w:r>
    </w:p>
    <w:p w14:paraId="2FF70D9C" w14:textId="77777777" w:rsidR="006059D3" w:rsidRPr="00452BF5" w:rsidRDefault="006059D3" w:rsidP="006059D3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Current configuration : 2277 bytes</w:t>
      </w:r>
    </w:p>
    <w:p w14:paraId="33D1DCE2" w14:textId="2C13EFEE" w:rsidR="006059D3" w:rsidRPr="00452BF5" w:rsidRDefault="006059D3" w:rsidP="006059D3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version 15.5</w:t>
      </w:r>
    </w:p>
    <w:p w14:paraId="1513A152" w14:textId="4D6CE508" w:rsidR="006059D3" w:rsidRPr="00452BF5" w:rsidRDefault="006059D3" w:rsidP="006059D3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2D208AC0" w14:textId="77777777" w:rsidR="006059D3" w:rsidRPr="00452BF5" w:rsidRDefault="006059D3" w:rsidP="006059D3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5477B7EC" w14:textId="5CDE39A9" w:rsidR="006059D3" w:rsidRDefault="006059D3" w:rsidP="006059D3">
      <w:pPr>
        <w:spacing w:after="0"/>
        <w:rPr>
          <w:rFonts w:ascii="Courier New" w:hAnsi="Courier New" w:cs="Courier New"/>
          <w:sz w:val="16"/>
          <w:szCs w:val="16"/>
        </w:rPr>
      </w:pPr>
      <w:r w:rsidRPr="00452BF5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0AF01D62" w14:textId="341730E5" w:rsidR="00FA4FF2" w:rsidRPr="00CC1604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C1604">
        <w:rPr>
          <w:rFonts w:ascii="Courier New" w:hAnsi="Courier New" w:cs="Courier New"/>
          <w:b/>
          <w:bCs/>
          <w:sz w:val="16"/>
          <w:szCs w:val="16"/>
        </w:rPr>
        <w:t>hostname R3</w:t>
      </w:r>
    </w:p>
    <w:p w14:paraId="38A3FF69" w14:textId="292F99A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boot-start-marker</w:t>
      </w:r>
    </w:p>
    <w:p w14:paraId="59354C4E" w14:textId="0F467B84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boot-end-marker</w:t>
      </w:r>
    </w:p>
    <w:p w14:paraId="2F296120" w14:textId="43E9DD03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A4FF2">
        <w:rPr>
          <w:rFonts w:ascii="Courier New" w:hAnsi="Courier New" w:cs="Courier New"/>
          <w:sz w:val="16"/>
          <w:szCs w:val="16"/>
        </w:rPr>
        <w:t>vrf</w:t>
      </w:r>
      <w:proofErr w:type="spellEnd"/>
      <w:r w:rsidRPr="00FA4FF2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FA4FF2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617FD1FA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52B5375C" w14:textId="394A1AD9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exit-address-famil</w:t>
      </w:r>
      <w:r>
        <w:rPr>
          <w:rFonts w:ascii="Courier New" w:hAnsi="Courier New" w:cs="Courier New"/>
          <w:sz w:val="16"/>
          <w:szCs w:val="16"/>
        </w:rPr>
        <w:t>y</w:t>
      </w:r>
    </w:p>
    <w:p w14:paraId="0D19B365" w14:textId="1E76D55F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529B0417" w14:textId="35C0947E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414FF7B3" w14:textId="70CE2E8C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FA4FF2">
        <w:rPr>
          <w:rFonts w:ascii="Courier New" w:hAnsi="Courier New" w:cs="Courier New"/>
          <w:sz w:val="16"/>
          <w:szCs w:val="16"/>
        </w:rPr>
        <w:t>aaa</w:t>
      </w:r>
      <w:proofErr w:type="spellEnd"/>
      <w:r w:rsidRPr="00FA4FF2">
        <w:rPr>
          <w:rFonts w:ascii="Courier New" w:hAnsi="Courier New" w:cs="Courier New"/>
          <w:sz w:val="16"/>
          <w:szCs w:val="16"/>
        </w:rPr>
        <w:t xml:space="preserve"> new-model</w:t>
      </w:r>
    </w:p>
    <w:p w14:paraId="7E55EA3E" w14:textId="07E67E39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login on-success log</w:t>
      </w:r>
    </w:p>
    <w:p w14:paraId="41083A6F" w14:textId="0FE3D48D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subscriber templating</w:t>
      </w:r>
    </w:p>
    <w:p w14:paraId="73B690DC" w14:textId="55751D1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A4FF2">
        <w:rPr>
          <w:rFonts w:ascii="Courier New" w:hAnsi="Courier New" w:cs="Courier New"/>
          <w:sz w:val="16"/>
          <w:szCs w:val="16"/>
        </w:rPr>
        <w:t>vtp</w:t>
      </w:r>
      <w:proofErr w:type="spellEnd"/>
      <w:r w:rsidRPr="00FA4FF2">
        <w:rPr>
          <w:rFonts w:ascii="Courier New" w:hAnsi="Courier New" w:cs="Courier New"/>
          <w:sz w:val="16"/>
          <w:szCs w:val="16"/>
        </w:rPr>
        <w:t xml:space="preserve"> domain cisco</w:t>
      </w:r>
    </w:p>
    <w:p w14:paraId="3DE02E46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A4FF2">
        <w:rPr>
          <w:rFonts w:ascii="Courier New" w:hAnsi="Courier New" w:cs="Courier New"/>
          <w:sz w:val="16"/>
          <w:szCs w:val="16"/>
        </w:rPr>
        <w:t>vtp</w:t>
      </w:r>
      <w:proofErr w:type="spellEnd"/>
      <w:r w:rsidRPr="00FA4FF2">
        <w:rPr>
          <w:rFonts w:ascii="Courier New" w:hAnsi="Courier New" w:cs="Courier New"/>
          <w:sz w:val="16"/>
          <w:szCs w:val="16"/>
        </w:rPr>
        <w:t xml:space="preserve"> mode transparent</w:t>
      </w:r>
    </w:p>
    <w:p w14:paraId="5C5C1210" w14:textId="4CE19036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21A16E05" w14:textId="4F86CC1A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490689E3" w14:textId="2B3460E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FA4FF2">
        <w:rPr>
          <w:rFonts w:ascii="Courier New" w:hAnsi="Courier New" w:cs="Courier New"/>
          <w:sz w:val="16"/>
          <w:szCs w:val="16"/>
        </w:rPr>
        <w:t>udi</w:t>
      </w:r>
      <w:proofErr w:type="spellEnd"/>
      <w:r w:rsidRPr="00FA4FF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A4FF2">
        <w:rPr>
          <w:rFonts w:ascii="Courier New" w:hAnsi="Courier New" w:cs="Courier New"/>
          <w:sz w:val="16"/>
          <w:szCs w:val="16"/>
        </w:rPr>
        <w:t>pid</w:t>
      </w:r>
      <w:proofErr w:type="spellEnd"/>
      <w:r w:rsidRPr="00FA4FF2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FA4FF2">
        <w:rPr>
          <w:rFonts w:ascii="Courier New" w:hAnsi="Courier New" w:cs="Courier New"/>
          <w:sz w:val="16"/>
          <w:szCs w:val="16"/>
        </w:rPr>
        <w:t>sn</w:t>
      </w:r>
      <w:proofErr w:type="spellEnd"/>
      <w:r w:rsidRPr="00FA4FF2">
        <w:rPr>
          <w:rFonts w:ascii="Courier New" w:hAnsi="Courier New" w:cs="Courier New"/>
          <w:sz w:val="16"/>
          <w:szCs w:val="16"/>
        </w:rPr>
        <w:t xml:space="preserve"> FDO21500G1N</w:t>
      </w:r>
    </w:p>
    <w:p w14:paraId="1AE49BAA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no license smart enable</w:t>
      </w:r>
    </w:p>
    <w:p w14:paraId="2D0D2A45" w14:textId="468B4764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diagnostic bootup level minimal</w:t>
      </w:r>
    </w:p>
    <w:p w14:paraId="481E288A" w14:textId="0446190A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spanning-tree extend system-id</w:t>
      </w:r>
    </w:p>
    <w:p w14:paraId="4806094E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redundancy</w:t>
      </w:r>
    </w:p>
    <w:p w14:paraId="4DAE1C1C" w14:textId="63C42440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mode none</w:t>
      </w:r>
    </w:p>
    <w:p w14:paraId="1698E2F3" w14:textId="111C654F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</w:p>
    <w:p w14:paraId="0247416C" w14:textId="77777777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02A5881B" w14:textId="0B327693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 address 3.0.0.1 255.255.255.0</w:t>
      </w:r>
    </w:p>
    <w:p w14:paraId="23632C4F" w14:textId="028E992C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ipv6 address 3::1/64</w:t>
      </w:r>
    </w:p>
    <w:p w14:paraId="2EA79B87" w14:textId="78D93E91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6F064B27" w14:textId="392298DA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ipv6 eigrp 2</w:t>
      </w:r>
    </w:p>
    <w:p w14:paraId="5F7E1173" w14:textId="5091BB2D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02705368" w14:textId="7FBCE7F7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2A3C5C1A" w14:textId="2AA1466F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 address 192.168.2.1 255.255.255.0</w:t>
      </w:r>
    </w:p>
    <w:p w14:paraId="68A62870" w14:textId="77777777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496A3D1C" w14:textId="77777777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ipv6 address 192:168:2::1/64</w:t>
      </w:r>
    </w:p>
    <w:p w14:paraId="0BB72EA5" w14:textId="244C4E85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0D8530C2" w14:textId="77777777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ipv6 eigrp 2</w:t>
      </w:r>
    </w:p>
    <w:p w14:paraId="49AC3A86" w14:textId="3E8F2AF8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6F4DFB6C" w14:textId="77777777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1DB348C9" w14:textId="77777777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 address 192.168.1.2 255.255.255.0</w:t>
      </w:r>
    </w:p>
    <w:p w14:paraId="01FC05E3" w14:textId="77777777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3C7A9827" w14:textId="235ABF42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ipv6 address 192:168:1::2/64</w:t>
      </w:r>
    </w:p>
    <w:p w14:paraId="462BDCF9" w14:textId="77777777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1BC90DE8" w14:textId="67BD5D42" w:rsidR="00FA4FF2" w:rsidRPr="00FA4FF2" w:rsidRDefault="00FA4FF2" w:rsidP="00FA4FF2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A4FF2">
        <w:rPr>
          <w:rFonts w:ascii="Courier New" w:hAnsi="Courier New" w:cs="Courier New"/>
          <w:b/>
          <w:bCs/>
          <w:sz w:val="16"/>
          <w:szCs w:val="16"/>
        </w:rPr>
        <w:t xml:space="preserve"> ipv6 eigrp 2</w:t>
      </w:r>
    </w:p>
    <w:p w14:paraId="0B2741C5" w14:textId="0F256581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</w:p>
    <w:p w14:paraId="7C12D6CA" w14:textId="7B65AEDA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interface Serial0/1/0</w:t>
      </w:r>
    </w:p>
    <w:p w14:paraId="79C6F45F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9D023EC" w14:textId="355C392E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shutdown</w:t>
      </w:r>
    </w:p>
    <w:p w14:paraId="10FEC43E" w14:textId="04FA325A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interface Serial0/1/1</w:t>
      </w:r>
    </w:p>
    <w:p w14:paraId="18BB3825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1546B9E9" w14:textId="60713D96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shutdown</w:t>
      </w:r>
    </w:p>
    <w:p w14:paraId="5556E63A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interface GigabitEthernet0/2/0</w:t>
      </w:r>
    </w:p>
    <w:p w14:paraId="01CB1CF6" w14:textId="32EC6256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6822AD55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shutdown</w:t>
      </w:r>
    </w:p>
    <w:p w14:paraId="30BEC21B" w14:textId="2A14B0D1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21294A25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>interface GigabitEthernet0/2/1</w:t>
      </w:r>
    </w:p>
    <w:p w14:paraId="480E3A18" w14:textId="77777777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64D77D96" w14:textId="5D8A9939" w:rsidR="00FA4FF2" w:rsidRPr="00FA4FF2" w:rsidRDefault="00FA4FF2" w:rsidP="00FA4FF2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shutdown</w:t>
      </w:r>
    </w:p>
    <w:p w14:paraId="5BE08243" w14:textId="025F963C" w:rsidR="000A6352" w:rsidRPr="00036970" w:rsidRDefault="00FA4FF2" w:rsidP="00036970">
      <w:pPr>
        <w:spacing w:after="0"/>
        <w:rPr>
          <w:rFonts w:ascii="Courier New" w:hAnsi="Courier New" w:cs="Courier New"/>
          <w:sz w:val="16"/>
          <w:szCs w:val="16"/>
        </w:rPr>
      </w:pPr>
      <w:r w:rsidRPr="00FA4FF2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242723B7" w14:textId="7F8E8607" w:rsidR="00C65FD5" w:rsidRDefault="00C65FD5" w:rsidP="00C65FD5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</w:t>
      </w:r>
      <w:r w:rsidR="000A6352">
        <w:rPr>
          <w:rFonts w:ascii="Times New Roman" w:hAnsi="Times New Roman" w:cs="Times New Roman"/>
          <w:b/>
          <w:bCs/>
          <w:sz w:val="25"/>
          <w:szCs w:val="25"/>
          <w:u w:val="single"/>
        </w:rPr>
        <w:t>EIGRP/BGP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>)</w:t>
      </w:r>
    </w:p>
    <w:p w14:paraId="2CF4D4F3" w14:textId="054F2658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94" behindDoc="0" locked="0" layoutInCell="1" allowOverlap="1" wp14:anchorId="140C5037" wp14:editId="5FB1712C">
                <wp:simplePos x="0" y="0"/>
                <wp:positionH relativeFrom="column">
                  <wp:posOffset>3364230</wp:posOffset>
                </wp:positionH>
                <wp:positionV relativeFrom="paragraph">
                  <wp:posOffset>6985</wp:posOffset>
                </wp:positionV>
                <wp:extent cx="2700020" cy="1404620"/>
                <wp:effectExtent l="0" t="0" r="508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456F" w14:textId="29B306A0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eigrp 2</w:t>
                            </w:r>
                          </w:p>
                          <w:p w14:paraId="74A183A5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4.0.0.0</w:t>
                            </w:r>
                          </w:p>
                          <w:p w14:paraId="7344465A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</w:t>
                            </w:r>
                          </w:p>
                          <w:p w14:paraId="1D4BDCD0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192.168.3.0</w:t>
                            </w:r>
                          </w:p>
                          <w:p w14:paraId="0262E39E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4.4.4.4</w:t>
                            </w:r>
                          </w:p>
                          <w:p w14:paraId="26C2E5E3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DFA05DE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bgp 2</w:t>
                            </w:r>
                          </w:p>
                          <w:p w14:paraId="1BBFDC4F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bgp log-neighbor-changes</w:t>
                            </w:r>
                          </w:p>
                          <w:p w14:paraId="2A738131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192:168:2::1 remote-as 2</w:t>
                            </w:r>
                          </w:p>
                          <w:p w14:paraId="2C2FFB03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192:168:3::2 remote-as 2</w:t>
                            </w:r>
                          </w:p>
                          <w:p w14:paraId="47BD5D22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192.168.2.1 remote-as 2</w:t>
                            </w:r>
                          </w:p>
                          <w:p w14:paraId="46AAC049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192.168.3.2 remote-as 2</w:t>
                            </w:r>
                          </w:p>
                          <w:p w14:paraId="1F9F8FAE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757D3E9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ipv4</w:t>
                            </w:r>
                          </w:p>
                          <w:p w14:paraId="0F697959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4.0.0.0</w:t>
                            </w:r>
                          </w:p>
                          <w:p w14:paraId="5C610DCB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192.168.2.0</w:t>
                            </w:r>
                          </w:p>
                          <w:p w14:paraId="125B0302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192.168.3.0</w:t>
                            </w:r>
                          </w:p>
                          <w:p w14:paraId="488F2A89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192:168:2::1 activate</w:t>
                            </w:r>
                          </w:p>
                          <w:p w14:paraId="375F9632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192:168:3::2 activate</w:t>
                            </w:r>
                          </w:p>
                          <w:p w14:paraId="6911E07E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192.168.2.1 activate</w:t>
                            </w:r>
                          </w:p>
                          <w:p w14:paraId="6DDE23ED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192.168.3.2 activate</w:t>
                            </w:r>
                          </w:p>
                          <w:p w14:paraId="7E153959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0F460E16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D97141F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ipv6</w:t>
                            </w:r>
                          </w:p>
                          <w:p w14:paraId="77EBB097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4::/64</w:t>
                            </w:r>
                          </w:p>
                          <w:p w14:paraId="27E28E10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192:168:2::/64</w:t>
                            </w:r>
                          </w:p>
                          <w:p w14:paraId="3970C35F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192:168:3::/64</w:t>
                            </w:r>
                          </w:p>
                          <w:p w14:paraId="3603D8E5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192:168:2::1 activate</w:t>
                            </w:r>
                          </w:p>
                          <w:p w14:paraId="4CA4AAAC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192:168:3::2 activate</w:t>
                            </w:r>
                          </w:p>
                          <w:p w14:paraId="64346E63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4A7BA701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4C29F71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396B6FDE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69AF6BDE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09CA03C9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25FFEB38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5EF9BD5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2</w:t>
                            </w:r>
                          </w:p>
                          <w:p w14:paraId="343A2813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4.4.4.4</w:t>
                            </w:r>
                          </w:p>
                          <w:p w14:paraId="362037BF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D0761DF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6F42666D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61604933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45E50F0E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7F7F6AA4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562B1E9F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4F429C24" w14:textId="77777777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138DBB9C" w14:textId="35842603" w:rsidR="00EA7256" w:rsidRPr="00EA7256" w:rsidRDefault="00EA7256" w:rsidP="00EA725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A725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C5037" id="_x0000_s1029" type="#_x0000_t202" style="position:absolute;margin-left:264.9pt;margin-top:.55pt;width:212.6pt;height:110.6pt;z-index:25166439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" stroked="f">
                <v:textbox style="mso-fit-shape-to-text:t">
                  <w:txbxContent>
                    <w:p w14:paraId="1F11456F" w14:textId="29B306A0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eigrp 2</w:t>
                      </w:r>
                    </w:p>
                    <w:p w14:paraId="74A183A5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4.0.0.0</w:t>
                      </w:r>
                    </w:p>
                    <w:p w14:paraId="7344465A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</w:t>
                      </w:r>
                    </w:p>
                    <w:p w14:paraId="1D4BDCD0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192.168.3.0</w:t>
                      </w:r>
                    </w:p>
                    <w:p w14:paraId="0262E39E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4.4.4.4</w:t>
                      </w:r>
                    </w:p>
                    <w:p w14:paraId="26C2E5E3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DFA05DE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bgp 2</w:t>
                      </w:r>
                    </w:p>
                    <w:p w14:paraId="1BBFDC4F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bgp log-neighbor-changes</w:t>
                      </w:r>
                    </w:p>
                    <w:p w14:paraId="2A738131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192:168:2::1 remote-as 2</w:t>
                      </w:r>
                    </w:p>
                    <w:p w14:paraId="2C2FFB03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192:168:3::2 remote-as 2</w:t>
                      </w:r>
                    </w:p>
                    <w:p w14:paraId="47BD5D22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192.168.2.1 remote-as 2</w:t>
                      </w:r>
                    </w:p>
                    <w:p w14:paraId="46AAC049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192.168.3.2 remote-as 2</w:t>
                      </w:r>
                    </w:p>
                    <w:p w14:paraId="1F9F8FAE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757D3E9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ipv4</w:t>
                      </w:r>
                    </w:p>
                    <w:p w14:paraId="0F697959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4.0.0.0</w:t>
                      </w:r>
                    </w:p>
                    <w:p w14:paraId="5C610DCB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192.168.2.0</w:t>
                      </w:r>
                    </w:p>
                    <w:p w14:paraId="125B0302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192.168.3.0</w:t>
                      </w:r>
                    </w:p>
                    <w:p w14:paraId="488F2A89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192:168:2::1 activate</w:t>
                      </w:r>
                    </w:p>
                    <w:p w14:paraId="375F9632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192:168:3::2 activate</w:t>
                      </w:r>
                    </w:p>
                    <w:p w14:paraId="6911E07E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192.168.2.1 activate</w:t>
                      </w:r>
                    </w:p>
                    <w:p w14:paraId="6DDE23ED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192.168.3.2 activate</w:t>
                      </w:r>
                    </w:p>
                    <w:p w14:paraId="7E153959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0F460E16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D97141F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ipv6</w:t>
                      </w:r>
                    </w:p>
                    <w:p w14:paraId="77EBB097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4::/64</w:t>
                      </w:r>
                    </w:p>
                    <w:p w14:paraId="27E28E10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192:168:2::/64</w:t>
                      </w:r>
                    </w:p>
                    <w:p w14:paraId="3970C35F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192:168:3::/64</w:t>
                      </w:r>
                    </w:p>
                    <w:p w14:paraId="3603D8E5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192:168:2::1 activate</w:t>
                      </w:r>
                    </w:p>
                    <w:p w14:paraId="4CA4AAAC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192:168:3::2 activate</w:t>
                      </w:r>
                    </w:p>
                    <w:p w14:paraId="64346E63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4A7BA701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4C29F71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396B6FDE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69AF6BDE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09CA03C9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25FFEB38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5EF9BD5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2</w:t>
                      </w:r>
                    </w:p>
                    <w:p w14:paraId="343A2813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4.4.4.4</w:t>
                      </w:r>
                    </w:p>
                    <w:p w14:paraId="362037BF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D0761DF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6F42666D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61604933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45E50F0E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7F7F6AA4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562B1E9F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4F429C24" w14:textId="77777777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138DBB9C" w14:textId="35842603" w:rsidR="00EA7256" w:rsidRPr="00EA7256" w:rsidRDefault="00EA7256" w:rsidP="00EA725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A725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7256">
        <w:rPr>
          <w:rFonts w:ascii="Courier New" w:hAnsi="Courier New" w:cs="Courier New"/>
          <w:b/>
          <w:bCs/>
          <w:sz w:val="16"/>
          <w:szCs w:val="16"/>
        </w:rPr>
        <w:t>R4#show run</w:t>
      </w:r>
    </w:p>
    <w:p w14:paraId="5E00AC17" w14:textId="03A2CB1C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Building configuration...</w:t>
      </w:r>
    </w:p>
    <w:p w14:paraId="7F018887" w14:textId="27DA51CB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Current configuration : 2278 bytes</w:t>
      </w:r>
    </w:p>
    <w:p w14:paraId="78DFA291" w14:textId="0985B8B1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version 15.5</w:t>
      </w:r>
    </w:p>
    <w:p w14:paraId="366C9AE0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7F7E4323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722E6641" w14:textId="141F3AD9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5247991F" w14:textId="6398132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>hostname R4</w:t>
      </w:r>
    </w:p>
    <w:p w14:paraId="1FCA11B5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boot-start-marker</w:t>
      </w:r>
    </w:p>
    <w:p w14:paraId="34B7E99F" w14:textId="1B8E9D29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boot-end-marker</w:t>
      </w:r>
    </w:p>
    <w:p w14:paraId="69174C11" w14:textId="0D2AF196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EA7256">
        <w:rPr>
          <w:rFonts w:ascii="Courier New" w:hAnsi="Courier New" w:cs="Courier New"/>
          <w:sz w:val="16"/>
          <w:szCs w:val="16"/>
        </w:rPr>
        <w:t>vrf</w:t>
      </w:r>
      <w:proofErr w:type="spellEnd"/>
      <w:r w:rsidRPr="00EA7256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EA7256">
        <w:rPr>
          <w:rFonts w:ascii="Courier New" w:hAnsi="Courier New" w:cs="Courier New"/>
          <w:sz w:val="16"/>
          <w:szCs w:val="16"/>
        </w:rPr>
        <w:t>Mgmt-intf</w:t>
      </w:r>
      <w:proofErr w:type="spellEnd"/>
      <w:r w:rsidRPr="00EA7256">
        <w:rPr>
          <w:rFonts w:ascii="Courier New" w:hAnsi="Courier New" w:cs="Courier New"/>
          <w:sz w:val="16"/>
          <w:szCs w:val="16"/>
        </w:rPr>
        <w:t xml:space="preserve"> </w:t>
      </w:r>
    </w:p>
    <w:p w14:paraId="3DCE19D8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04849F40" w14:textId="4DA5AF61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6EDE0628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36720BA0" w14:textId="0A776EE1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F81002E" w14:textId="4897290B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EA7256">
        <w:rPr>
          <w:rFonts w:ascii="Courier New" w:hAnsi="Courier New" w:cs="Courier New"/>
          <w:sz w:val="16"/>
          <w:szCs w:val="16"/>
        </w:rPr>
        <w:t>aaa</w:t>
      </w:r>
      <w:proofErr w:type="spellEnd"/>
      <w:r w:rsidRPr="00EA7256">
        <w:rPr>
          <w:rFonts w:ascii="Courier New" w:hAnsi="Courier New" w:cs="Courier New"/>
          <w:sz w:val="16"/>
          <w:szCs w:val="16"/>
        </w:rPr>
        <w:t xml:space="preserve"> new-model</w:t>
      </w:r>
    </w:p>
    <w:p w14:paraId="3F79AF20" w14:textId="56C914A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3A402CB3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subscriber templating</w:t>
      </w:r>
    </w:p>
    <w:p w14:paraId="257296DD" w14:textId="241237DA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34847B3E" w14:textId="4DAD2FC2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EA7256">
        <w:rPr>
          <w:rFonts w:ascii="Courier New" w:hAnsi="Courier New" w:cs="Courier New"/>
          <w:sz w:val="16"/>
          <w:szCs w:val="16"/>
        </w:rPr>
        <w:t>udi</w:t>
      </w:r>
      <w:proofErr w:type="spellEnd"/>
      <w:r w:rsidRPr="00EA72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A7256">
        <w:rPr>
          <w:rFonts w:ascii="Courier New" w:hAnsi="Courier New" w:cs="Courier New"/>
          <w:sz w:val="16"/>
          <w:szCs w:val="16"/>
        </w:rPr>
        <w:t>pid</w:t>
      </w:r>
      <w:proofErr w:type="spellEnd"/>
      <w:r w:rsidRPr="00EA7256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EA7256">
        <w:rPr>
          <w:rFonts w:ascii="Courier New" w:hAnsi="Courier New" w:cs="Courier New"/>
          <w:sz w:val="16"/>
          <w:szCs w:val="16"/>
        </w:rPr>
        <w:t>sn</w:t>
      </w:r>
      <w:proofErr w:type="spellEnd"/>
      <w:r w:rsidRPr="00EA7256">
        <w:rPr>
          <w:rFonts w:ascii="Courier New" w:hAnsi="Courier New" w:cs="Courier New"/>
          <w:sz w:val="16"/>
          <w:szCs w:val="16"/>
        </w:rPr>
        <w:t xml:space="preserve"> FDO21441WDF</w:t>
      </w:r>
    </w:p>
    <w:p w14:paraId="43BDD2AE" w14:textId="554BB918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spanning-tree extend system-id</w:t>
      </w:r>
    </w:p>
    <w:p w14:paraId="644842BD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redundancy</w:t>
      </w:r>
    </w:p>
    <w:p w14:paraId="34D0567D" w14:textId="06AF502B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mode none</w:t>
      </w:r>
    </w:p>
    <w:p w14:paraId="3792B8E0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EA7256">
        <w:rPr>
          <w:rFonts w:ascii="Courier New" w:hAnsi="Courier New" w:cs="Courier New"/>
          <w:sz w:val="16"/>
          <w:szCs w:val="16"/>
        </w:rPr>
        <w:t>vlan</w:t>
      </w:r>
      <w:proofErr w:type="spellEnd"/>
      <w:r w:rsidRPr="00EA7256">
        <w:rPr>
          <w:rFonts w:ascii="Courier New" w:hAnsi="Courier New" w:cs="Courier New"/>
          <w:sz w:val="16"/>
          <w:szCs w:val="16"/>
        </w:rPr>
        <w:t xml:space="preserve"> internal allocation policy ascending</w:t>
      </w:r>
    </w:p>
    <w:p w14:paraId="68857346" w14:textId="1A3BFBBE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62A43C8A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51B35A7D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 address 4.0.0.1 255.255.255.0</w:t>
      </w:r>
    </w:p>
    <w:p w14:paraId="68A35DE0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ipv6 address 4::1/64</w:t>
      </w:r>
    </w:p>
    <w:p w14:paraId="5E554CDD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0972A91C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ipv6 eigrp 2</w:t>
      </w:r>
    </w:p>
    <w:p w14:paraId="0ECE3D17" w14:textId="0A3554FC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190A4B63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3AFAD900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 address 192.168.3.1 255.255.255.0</w:t>
      </w:r>
    </w:p>
    <w:p w14:paraId="4463AC24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3ECFC46F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ipv6 address 192:168:3::1/64</w:t>
      </w:r>
    </w:p>
    <w:p w14:paraId="43AFAA9E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45315680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ipv6 eigrp 2</w:t>
      </w:r>
    </w:p>
    <w:p w14:paraId="10D043F2" w14:textId="3B09FA6C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0CB4D6B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3265C5AF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 address 192.168.2.2 255.255.255.0</w:t>
      </w:r>
    </w:p>
    <w:p w14:paraId="055D8CD1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70EFD0EA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ipv6 address 192:168:2::2/64</w:t>
      </w:r>
    </w:p>
    <w:p w14:paraId="3B2E9A8B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394AEDBF" w14:textId="056A9A63" w:rsid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A7256">
        <w:rPr>
          <w:rFonts w:ascii="Courier New" w:hAnsi="Courier New" w:cs="Courier New"/>
          <w:b/>
          <w:bCs/>
          <w:sz w:val="16"/>
          <w:szCs w:val="16"/>
        </w:rPr>
        <w:t xml:space="preserve"> ipv6 eigrp 2</w:t>
      </w:r>
    </w:p>
    <w:p w14:paraId="65B17213" w14:textId="77777777" w:rsidR="00EA7256" w:rsidRPr="00EA7256" w:rsidRDefault="00EA7256" w:rsidP="00EA725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0A8F8365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interface Serial0/1/0</w:t>
      </w:r>
    </w:p>
    <w:p w14:paraId="3EB06659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66005E95" w14:textId="67623F02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shutdown</w:t>
      </w:r>
    </w:p>
    <w:p w14:paraId="373972FD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interface Serial0/1/1</w:t>
      </w:r>
    </w:p>
    <w:p w14:paraId="31FD2D3A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EB75363" w14:textId="656C5035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shutdown</w:t>
      </w:r>
    </w:p>
    <w:p w14:paraId="3A06EEEE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interface GigabitEthernet0</w:t>
      </w:r>
    </w:p>
    <w:p w14:paraId="370904DE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A7256">
        <w:rPr>
          <w:rFonts w:ascii="Courier New" w:hAnsi="Courier New" w:cs="Courier New"/>
          <w:sz w:val="16"/>
          <w:szCs w:val="16"/>
        </w:rPr>
        <w:t>vrf</w:t>
      </w:r>
      <w:proofErr w:type="spellEnd"/>
      <w:r w:rsidRPr="00EA7256">
        <w:rPr>
          <w:rFonts w:ascii="Courier New" w:hAnsi="Courier New" w:cs="Courier New"/>
          <w:sz w:val="16"/>
          <w:szCs w:val="16"/>
        </w:rPr>
        <w:t xml:space="preserve"> forwarding </w:t>
      </w:r>
      <w:proofErr w:type="spellStart"/>
      <w:r w:rsidRPr="00EA7256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700C7B68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9E73EEB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shutdown</w:t>
      </w:r>
    </w:p>
    <w:p w14:paraId="7A1A0154" w14:textId="134692DB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52B1E7E1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>interface Vlan1</w:t>
      </w:r>
    </w:p>
    <w:p w14:paraId="0E198007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351457E" w14:textId="77777777" w:rsidR="00EA7256" w:rsidRPr="00EA7256" w:rsidRDefault="00EA7256" w:rsidP="00EA7256">
      <w:pPr>
        <w:spacing w:after="0"/>
        <w:rPr>
          <w:rFonts w:ascii="Courier New" w:hAnsi="Courier New" w:cs="Courier New"/>
          <w:sz w:val="16"/>
          <w:szCs w:val="16"/>
        </w:rPr>
      </w:pPr>
      <w:r w:rsidRPr="00EA7256">
        <w:rPr>
          <w:rFonts w:ascii="Courier New" w:hAnsi="Courier New" w:cs="Courier New"/>
          <w:sz w:val="16"/>
          <w:szCs w:val="16"/>
        </w:rPr>
        <w:t xml:space="preserve"> shutdown</w:t>
      </w:r>
    </w:p>
    <w:p w14:paraId="540264C4" w14:textId="52F0C789" w:rsidR="005738F7" w:rsidRDefault="005738F7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7A23C734" w14:textId="788E5B0F" w:rsidR="00EA7256" w:rsidRDefault="00EA7256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08483F5F" w14:textId="56B3C8CC" w:rsidR="00B84B06" w:rsidRDefault="00B84B06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4A2B172C" w14:textId="77777777" w:rsidR="00B84B06" w:rsidRPr="00A608F3" w:rsidRDefault="00B84B06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32415E02" w14:textId="572D818A" w:rsidR="00C65FD5" w:rsidRDefault="00B84B06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73146A">
        <w:rPr>
          <w:rFonts w:ascii="Courier New" w:hAnsi="Courier New" w:cs="Courier New"/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6442" behindDoc="0" locked="0" layoutInCell="1" allowOverlap="1" wp14:anchorId="124F7143" wp14:editId="604B81E5">
                <wp:simplePos x="0" y="0"/>
                <wp:positionH relativeFrom="margin">
                  <wp:posOffset>3191414</wp:posOffset>
                </wp:positionH>
                <wp:positionV relativeFrom="paragraph">
                  <wp:posOffset>189625</wp:posOffset>
                </wp:positionV>
                <wp:extent cx="2907030" cy="1404620"/>
                <wp:effectExtent l="0" t="0" r="7620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FBEC4" w14:textId="3DC4966E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F362A97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eigrp 2</w:t>
                            </w:r>
                          </w:p>
                          <w:p w14:paraId="7C0C9DF8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5.0.0.0</w:t>
                            </w:r>
                          </w:p>
                          <w:p w14:paraId="0B153F5D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192.168.3.0</w:t>
                            </w:r>
                          </w:p>
                          <w:p w14:paraId="492C8776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192.168.4.0</w:t>
                            </w:r>
                          </w:p>
                          <w:p w14:paraId="4C5587F1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5.5.5.5</w:t>
                            </w:r>
                          </w:p>
                          <w:p w14:paraId="084D0CBC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EEE3628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bgp 2</w:t>
                            </w:r>
                          </w:p>
                          <w:p w14:paraId="63A0564D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bgp log-neighbor-changes</w:t>
                            </w:r>
                          </w:p>
                          <w:p w14:paraId="191BA38A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192:168:2::1 remote-as 2</w:t>
                            </w:r>
                          </w:p>
                          <w:p w14:paraId="545D9742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192:168:3::1 remote-as 2</w:t>
                            </w:r>
                          </w:p>
                          <w:p w14:paraId="2580ACAC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192:168:4::2 remote-as 3</w:t>
                            </w:r>
                          </w:p>
                          <w:p w14:paraId="546D1953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192.168.2.1 remote-as 2</w:t>
                            </w:r>
                          </w:p>
                          <w:p w14:paraId="787172FE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192.168.3.1 remote-as 2</w:t>
                            </w:r>
                          </w:p>
                          <w:p w14:paraId="3355856B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192.168.4.2 remote-as 3</w:t>
                            </w:r>
                          </w:p>
                          <w:p w14:paraId="72EC192F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68F0C91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ipv4</w:t>
                            </w:r>
                          </w:p>
                          <w:p w14:paraId="18E2177B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5.0.0.0</w:t>
                            </w:r>
                          </w:p>
                          <w:p w14:paraId="34AB8660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192.168.3.0</w:t>
                            </w:r>
                          </w:p>
                          <w:p w14:paraId="334EEFA9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192.168.4.0</w:t>
                            </w:r>
                          </w:p>
                          <w:p w14:paraId="764CF79D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192:168:2::1 activate</w:t>
                            </w:r>
                          </w:p>
                          <w:p w14:paraId="01C43E58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192:168:3::1 activate</w:t>
                            </w:r>
                          </w:p>
                          <w:p w14:paraId="609876A1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192:168:4::2 activate</w:t>
                            </w:r>
                          </w:p>
                          <w:p w14:paraId="540BF553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192.168.2.1 activate</w:t>
                            </w:r>
                          </w:p>
                          <w:p w14:paraId="69CF6524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192.168.3.1 activate</w:t>
                            </w:r>
                          </w:p>
                          <w:p w14:paraId="5467F6CF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192.168.4.2 activate</w:t>
                            </w:r>
                          </w:p>
                          <w:p w14:paraId="33745025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10337954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1C255D9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ipv6</w:t>
                            </w:r>
                          </w:p>
                          <w:p w14:paraId="37642080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5::/64</w:t>
                            </w:r>
                          </w:p>
                          <w:p w14:paraId="173FB0F5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192:168:3::/64</w:t>
                            </w:r>
                          </w:p>
                          <w:p w14:paraId="01747469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192:168:4::/64</w:t>
                            </w:r>
                          </w:p>
                          <w:p w14:paraId="6BA2859B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192:168:2::1 activate</w:t>
                            </w:r>
                          </w:p>
                          <w:p w14:paraId="54EC849E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192:168:3::1 activate</w:t>
                            </w:r>
                          </w:p>
                          <w:p w14:paraId="10A889C7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192:168:4::2 activate</w:t>
                            </w:r>
                          </w:p>
                          <w:p w14:paraId="2CBA4BBF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01F89790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8DB1321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4779AC16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21CBA355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1C45B777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399C23ED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61B10D1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2</w:t>
                            </w:r>
                          </w:p>
                          <w:p w14:paraId="4760F3F9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5.5.5.5</w:t>
                            </w:r>
                          </w:p>
                          <w:p w14:paraId="6D7C6D53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97AE922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5B4EB16A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74F91735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12FC3515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708D1E99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70DBC7B8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3A89CCAA" w14:textId="77777777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1C890274" w14:textId="4567E4E2" w:rsidR="0073146A" w:rsidRPr="0073146A" w:rsidRDefault="0073146A" w:rsidP="00731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F7143" id="_x0000_s1030" type="#_x0000_t202" style="position:absolute;margin-left:251.3pt;margin-top:14.95pt;width:228.9pt;height:110.6pt;z-index:2516664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iZ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" stroked="f">
                <v:textbox style="mso-fit-shape-to-text:t">
                  <w:txbxContent>
                    <w:p w14:paraId="06AFBEC4" w14:textId="3DC4966E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F362A97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eigrp 2</w:t>
                      </w:r>
                    </w:p>
                    <w:p w14:paraId="7C0C9DF8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5.0.0.0</w:t>
                      </w:r>
                    </w:p>
                    <w:p w14:paraId="0B153F5D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192.168.3.0</w:t>
                      </w:r>
                    </w:p>
                    <w:p w14:paraId="492C8776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192.168.4.0</w:t>
                      </w:r>
                    </w:p>
                    <w:p w14:paraId="4C5587F1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5.5.5.5</w:t>
                      </w:r>
                    </w:p>
                    <w:p w14:paraId="084D0CBC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EEE3628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bgp 2</w:t>
                      </w:r>
                    </w:p>
                    <w:p w14:paraId="63A0564D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bgp log-neighbor-changes</w:t>
                      </w:r>
                    </w:p>
                    <w:p w14:paraId="191BA38A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192:168:2::1 remote-as 2</w:t>
                      </w:r>
                    </w:p>
                    <w:p w14:paraId="545D9742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192:168:3::1 remote-as 2</w:t>
                      </w:r>
                    </w:p>
                    <w:p w14:paraId="2580ACAC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192:168:4::2 remote-as 3</w:t>
                      </w:r>
                    </w:p>
                    <w:p w14:paraId="546D1953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192.168.2.1 remote-as 2</w:t>
                      </w:r>
                    </w:p>
                    <w:p w14:paraId="787172FE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192.168.3.1 remote-as 2</w:t>
                      </w:r>
                    </w:p>
                    <w:p w14:paraId="3355856B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192.168.4.2 remote-as 3</w:t>
                      </w:r>
                    </w:p>
                    <w:p w14:paraId="72EC192F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68F0C91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ipv4</w:t>
                      </w:r>
                    </w:p>
                    <w:p w14:paraId="18E2177B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5.0.0.0</w:t>
                      </w:r>
                    </w:p>
                    <w:p w14:paraId="34AB8660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192.168.3.0</w:t>
                      </w:r>
                    </w:p>
                    <w:p w14:paraId="334EEFA9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192.168.4.0</w:t>
                      </w:r>
                    </w:p>
                    <w:p w14:paraId="764CF79D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192:168:2::1 activate</w:t>
                      </w:r>
                    </w:p>
                    <w:p w14:paraId="01C43E58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192:168:3::1 activate</w:t>
                      </w:r>
                    </w:p>
                    <w:p w14:paraId="609876A1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192:168:4::2 activate</w:t>
                      </w:r>
                    </w:p>
                    <w:p w14:paraId="540BF553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192.168.2.1 activate</w:t>
                      </w:r>
                    </w:p>
                    <w:p w14:paraId="69CF6524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192.168.3.1 activate</w:t>
                      </w:r>
                    </w:p>
                    <w:p w14:paraId="5467F6CF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192.168.4.2 activate</w:t>
                      </w:r>
                    </w:p>
                    <w:p w14:paraId="33745025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10337954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1C255D9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ipv6</w:t>
                      </w:r>
                    </w:p>
                    <w:p w14:paraId="37642080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5::/64</w:t>
                      </w:r>
                    </w:p>
                    <w:p w14:paraId="173FB0F5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192:168:3::/64</w:t>
                      </w:r>
                    </w:p>
                    <w:p w14:paraId="01747469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192:168:4::/64</w:t>
                      </w:r>
                    </w:p>
                    <w:p w14:paraId="6BA2859B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192:168:2::1 activate</w:t>
                      </w:r>
                    </w:p>
                    <w:p w14:paraId="54EC849E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192:168:3::1 activate</w:t>
                      </w:r>
                    </w:p>
                    <w:p w14:paraId="10A889C7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192:168:4::2 activate</w:t>
                      </w:r>
                    </w:p>
                    <w:p w14:paraId="2CBA4BBF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01F89790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8DB1321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4779AC16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21CBA355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1C45B777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399C23ED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61B10D1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2</w:t>
                      </w:r>
                    </w:p>
                    <w:p w14:paraId="4760F3F9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5.5.5.5</w:t>
                      </w:r>
                    </w:p>
                    <w:p w14:paraId="6D7C6D53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97AE922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5B4EB16A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74F91735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12FC3515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708D1E99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70DBC7B8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3A89CCAA" w14:textId="77777777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1C890274" w14:textId="4567E4E2" w:rsidR="0073146A" w:rsidRPr="0073146A" w:rsidRDefault="0073146A" w:rsidP="00731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FD5">
        <w:rPr>
          <w:rFonts w:ascii="Times New Roman" w:hAnsi="Times New Roman" w:cs="Times New Roman"/>
          <w:b/>
          <w:bCs/>
          <w:sz w:val="25"/>
          <w:szCs w:val="25"/>
          <w:u w:val="single"/>
        </w:rPr>
        <w:t>R5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(EIGRP</w:t>
      </w:r>
      <w:r w:rsidR="000A6352">
        <w:rPr>
          <w:rFonts w:ascii="Times New Roman" w:hAnsi="Times New Roman" w:cs="Times New Roman"/>
          <w:b/>
          <w:bCs/>
          <w:sz w:val="25"/>
          <w:szCs w:val="25"/>
          <w:u w:val="single"/>
        </w:rPr>
        <w:t>/BGP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>)</w:t>
      </w:r>
    </w:p>
    <w:p w14:paraId="680EA72F" w14:textId="77E6A1E0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>R5#show run</w:t>
      </w:r>
    </w:p>
    <w:p w14:paraId="209D72BE" w14:textId="77FD9AEE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</w:t>
      </w:r>
      <w:r w:rsidRPr="0073146A">
        <w:rPr>
          <w:rFonts w:ascii="Courier New" w:hAnsi="Courier New" w:cs="Courier New"/>
          <w:sz w:val="16"/>
          <w:szCs w:val="16"/>
        </w:rPr>
        <w:t>uilding configuration...</w:t>
      </w:r>
    </w:p>
    <w:p w14:paraId="66D772CB" w14:textId="45195BD6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Current configuration : 2448 bytes</w:t>
      </w:r>
    </w:p>
    <w:p w14:paraId="725BBB32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version 15.5</w:t>
      </w:r>
    </w:p>
    <w:p w14:paraId="44296B1E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03FF44C7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203CD23F" w14:textId="56853B51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22931D14" w14:textId="28B3D153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>hostname R5</w:t>
      </w:r>
    </w:p>
    <w:p w14:paraId="00CF3E98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boot-start-marker</w:t>
      </w:r>
    </w:p>
    <w:p w14:paraId="63D3C984" w14:textId="200B3439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boot-end-marker</w:t>
      </w:r>
    </w:p>
    <w:p w14:paraId="04A0389B" w14:textId="656BE9F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3146A">
        <w:rPr>
          <w:rFonts w:ascii="Courier New" w:hAnsi="Courier New" w:cs="Courier New"/>
          <w:sz w:val="16"/>
          <w:szCs w:val="16"/>
        </w:rPr>
        <w:t>vrf</w:t>
      </w:r>
      <w:proofErr w:type="spellEnd"/>
      <w:r w:rsidRPr="0073146A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73146A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11A84ABC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5A970979" w14:textId="2AEB0074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6F534DE8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7B8DFDF1" w14:textId="7A68A456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77C52157" w14:textId="6AADB403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73146A">
        <w:rPr>
          <w:rFonts w:ascii="Courier New" w:hAnsi="Courier New" w:cs="Courier New"/>
          <w:sz w:val="16"/>
          <w:szCs w:val="16"/>
        </w:rPr>
        <w:t>aaa</w:t>
      </w:r>
      <w:proofErr w:type="spellEnd"/>
      <w:r w:rsidRPr="0073146A">
        <w:rPr>
          <w:rFonts w:ascii="Courier New" w:hAnsi="Courier New" w:cs="Courier New"/>
          <w:sz w:val="16"/>
          <w:szCs w:val="16"/>
        </w:rPr>
        <w:t xml:space="preserve"> new-model</w:t>
      </w:r>
    </w:p>
    <w:p w14:paraId="6EAEFCFE" w14:textId="2DAF0DE4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4A2C8699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subscriber templating</w:t>
      </w:r>
    </w:p>
    <w:p w14:paraId="127AF0A4" w14:textId="74673A35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58162C05" w14:textId="47DF198C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73146A">
        <w:rPr>
          <w:rFonts w:ascii="Courier New" w:hAnsi="Courier New" w:cs="Courier New"/>
          <w:sz w:val="16"/>
          <w:szCs w:val="16"/>
        </w:rPr>
        <w:t>udi</w:t>
      </w:r>
      <w:proofErr w:type="spellEnd"/>
      <w:r w:rsidRPr="0073146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146A">
        <w:rPr>
          <w:rFonts w:ascii="Courier New" w:hAnsi="Courier New" w:cs="Courier New"/>
          <w:sz w:val="16"/>
          <w:szCs w:val="16"/>
        </w:rPr>
        <w:t>pid</w:t>
      </w:r>
      <w:proofErr w:type="spellEnd"/>
      <w:r w:rsidRPr="0073146A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73146A">
        <w:rPr>
          <w:rFonts w:ascii="Courier New" w:hAnsi="Courier New" w:cs="Courier New"/>
          <w:sz w:val="16"/>
          <w:szCs w:val="16"/>
        </w:rPr>
        <w:t>sn</w:t>
      </w:r>
      <w:proofErr w:type="spellEnd"/>
      <w:r w:rsidRPr="0073146A">
        <w:rPr>
          <w:rFonts w:ascii="Courier New" w:hAnsi="Courier New" w:cs="Courier New"/>
          <w:sz w:val="16"/>
          <w:szCs w:val="16"/>
        </w:rPr>
        <w:t xml:space="preserve"> FDO215009QY</w:t>
      </w:r>
    </w:p>
    <w:p w14:paraId="2D318D8F" w14:textId="3693E9BE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spanning-tree extend system-id</w:t>
      </w:r>
    </w:p>
    <w:p w14:paraId="61107758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redundancy</w:t>
      </w:r>
    </w:p>
    <w:p w14:paraId="1F0C1600" w14:textId="19B87438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mode none</w:t>
      </w:r>
    </w:p>
    <w:p w14:paraId="2DB4B945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3146A">
        <w:rPr>
          <w:rFonts w:ascii="Courier New" w:hAnsi="Courier New" w:cs="Courier New"/>
          <w:sz w:val="16"/>
          <w:szCs w:val="16"/>
        </w:rPr>
        <w:t>vlan</w:t>
      </w:r>
      <w:proofErr w:type="spellEnd"/>
      <w:r w:rsidRPr="0073146A">
        <w:rPr>
          <w:rFonts w:ascii="Courier New" w:hAnsi="Courier New" w:cs="Courier New"/>
          <w:sz w:val="16"/>
          <w:szCs w:val="16"/>
        </w:rPr>
        <w:t xml:space="preserve"> internal allocation policy ascending</w:t>
      </w:r>
    </w:p>
    <w:p w14:paraId="5F7B8D39" w14:textId="1F07853A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1E5A26B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0194AD21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 address 5.0.0.1 255.255.255.0</w:t>
      </w:r>
    </w:p>
    <w:p w14:paraId="3FC27EB0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ipv6 address 5::1/64</w:t>
      </w:r>
    </w:p>
    <w:p w14:paraId="23830C84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7583FC71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ipv6 eigrp 2</w:t>
      </w:r>
    </w:p>
    <w:p w14:paraId="637868BE" w14:textId="7E8ED1B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1D573E3B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36FB24EB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 address 192.168.4.1 255.255.255.0</w:t>
      </w:r>
    </w:p>
    <w:p w14:paraId="5BC409C9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0AB849A0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ipv6 address 192:168:4::1/64</w:t>
      </w:r>
    </w:p>
    <w:p w14:paraId="5AED3E4A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5A7B7B71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ipv6 eigrp 2</w:t>
      </w:r>
    </w:p>
    <w:p w14:paraId="4E3B80BB" w14:textId="48105CE8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5BC6683D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6599D1FC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 address 192.168.3.2 255.255.255.0</w:t>
      </w:r>
    </w:p>
    <w:p w14:paraId="5919AAFA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48C13161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ipv6 address 192:168:3::2/64</w:t>
      </w:r>
    </w:p>
    <w:p w14:paraId="36903A0B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560F8FBC" w14:textId="77777777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73146A">
        <w:rPr>
          <w:rFonts w:ascii="Courier New" w:hAnsi="Courier New" w:cs="Courier New"/>
          <w:b/>
          <w:bCs/>
          <w:sz w:val="16"/>
          <w:szCs w:val="16"/>
        </w:rPr>
        <w:t xml:space="preserve"> ipv6 eigrp 2</w:t>
      </w:r>
    </w:p>
    <w:p w14:paraId="2E0A1409" w14:textId="36C8FAD6" w:rsidR="0073146A" w:rsidRPr="0073146A" w:rsidRDefault="0073146A" w:rsidP="0073146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53AF76F5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interface Serial0/1/0</w:t>
      </w:r>
    </w:p>
    <w:p w14:paraId="0D737F1B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323CEBF" w14:textId="23C9C683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shutdown</w:t>
      </w:r>
    </w:p>
    <w:p w14:paraId="0FBF21D3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interface Serial0/1/1</w:t>
      </w:r>
    </w:p>
    <w:p w14:paraId="3281441E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469B527" w14:textId="2F13C3F5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shutdown</w:t>
      </w:r>
    </w:p>
    <w:p w14:paraId="76577DDE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interface GigabitEthernet0</w:t>
      </w:r>
    </w:p>
    <w:p w14:paraId="1584B2A6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146A">
        <w:rPr>
          <w:rFonts w:ascii="Courier New" w:hAnsi="Courier New" w:cs="Courier New"/>
          <w:sz w:val="16"/>
          <w:szCs w:val="16"/>
        </w:rPr>
        <w:t>vrf</w:t>
      </w:r>
      <w:proofErr w:type="spellEnd"/>
      <w:r w:rsidRPr="0073146A">
        <w:rPr>
          <w:rFonts w:ascii="Courier New" w:hAnsi="Courier New" w:cs="Courier New"/>
          <w:sz w:val="16"/>
          <w:szCs w:val="16"/>
        </w:rPr>
        <w:t xml:space="preserve"> forwarding </w:t>
      </w:r>
      <w:proofErr w:type="spellStart"/>
      <w:r w:rsidRPr="0073146A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1EC64DAB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89E57E9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shutdown</w:t>
      </w:r>
    </w:p>
    <w:p w14:paraId="575B1B7E" w14:textId="2173526D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5D3A9134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>interface Vlan1</w:t>
      </w:r>
    </w:p>
    <w:p w14:paraId="2AE16F54" w14:textId="77777777" w:rsidR="0073146A" w:rsidRPr="0073146A" w:rsidRDefault="0073146A" w:rsidP="0073146A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9A2A6BD" w14:textId="7957BF52" w:rsidR="00C65FD5" w:rsidRPr="0073146A" w:rsidRDefault="0073146A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73146A">
        <w:rPr>
          <w:rFonts w:ascii="Courier New" w:hAnsi="Courier New" w:cs="Courier New"/>
          <w:sz w:val="16"/>
          <w:szCs w:val="16"/>
        </w:rPr>
        <w:t xml:space="preserve"> shutdown</w:t>
      </w:r>
    </w:p>
    <w:p w14:paraId="3653B024" w14:textId="77777777" w:rsidR="0073146A" w:rsidRPr="0073146A" w:rsidRDefault="0073146A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FE3836B" w14:textId="77777777" w:rsidR="00C65FD5" w:rsidRPr="006D7464" w:rsidRDefault="00C65FD5" w:rsidP="00C65FD5">
      <w:pPr>
        <w:spacing w:after="0"/>
        <w:rPr>
          <w:rFonts w:ascii="Courier New" w:hAnsi="Courier New" w:cs="Courier New"/>
          <w:sz w:val="14"/>
          <w:szCs w:val="14"/>
        </w:rPr>
      </w:pPr>
    </w:p>
    <w:p w14:paraId="463562C8" w14:textId="1D7C51CE" w:rsidR="00C65FD5" w:rsidRDefault="00475714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75714">
        <w:rPr>
          <w:rFonts w:ascii="Courier New" w:hAnsi="Courier New" w:cs="Courier New"/>
          <w:b/>
          <w:bCs/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8490" behindDoc="0" locked="0" layoutInCell="1" allowOverlap="1" wp14:anchorId="7043D77A" wp14:editId="66CF89BE">
                <wp:simplePos x="0" y="0"/>
                <wp:positionH relativeFrom="margin">
                  <wp:posOffset>3182788</wp:posOffset>
                </wp:positionH>
                <wp:positionV relativeFrom="paragraph">
                  <wp:posOffset>276009</wp:posOffset>
                </wp:positionV>
                <wp:extent cx="2984500" cy="1404620"/>
                <wp:effectExtent l="0" t="0" r="635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2C99F" w14:textId="4F708BBD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ospfv3 30</w:t>
                            </w:r>
                          </w:p>
                          <w:p w14:paraId="297DD7EB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6.6.6.6</w:t>
                            </w:r>
                          </w:p>
                          <w:p w14:paraId="5BD10F49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ipv4 unicast</w:t>
                            </w:r>
                          </w:p>
                          <w:p w14:paraId="7E445735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1ED2777B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ipv6 unicast</w:t>
                            </w:r>
                          </w:p>
                          <w:p w14:paraId="0B3E5A77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bgp 3</w:t>
                            </w:r>
                          </w:p>
                          <w:p w14:paraId="72214438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01431301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53CCE2E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 30</w:t>
                            </w:r>
                          </w:p>
                          <w:p w14:paraId="08BE72C3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6.6.6.6</w:t>
                            </w:r>
                          </w:p>
                          <w:p w14:paraId="0D455CB8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redistribute bgp 3 subnets</w:t>
                            </w:r>
                          </w:p>
                          <w:p w14:paraId="3902CA0E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6.0.0.0 0.0.0.255 area 3</w:t>
                            </w:r>
                          </w:p>
                          <w:p w14:paraId="3B0E447F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192.168.4.0 0.0.0.255 area 3</w:t>
                            </w:r>
                          </w:p>
                          <w:p w14:paraId="2D669E25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192.168.5.0 0.0.0.255 area 3</w:t>
                            </w:r>
                          </w:p>
                          <w:p w14:paraId="54CDBB65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39AF63E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bgp 3</w:t>
                            </w:r>
                          </w:p>
                          <w:p w14:paraId="1AE59F96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bgp log-neighbor-changes</w:t>
                            </w:r>
                          </w:p>
                          <w:p w14:paraId="76280918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192:168:4::1 remote-as 2</w:t>
                            </w:r>
                          </w:p>
                          <w:p w14:paraId="78F1C21F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192.168.4.1 remote-as 2</w:t>
                            </w:r>
                          </w:p>
                          <w:p w14:paraId="6DB10862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9B91CF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address-family ipv4</w:t>
                            </w:r>
                          </w:p>
                          <w:p w14:paraId="5A3595ED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6.0.0.0</w:t>
                            </w:r>
                          </w:p>
                          <w:p w14:paraId="54C59C3C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192.168.4.0</w:t>
                            </w:r>
                          </w:p>
                          <w:p w14:paraId="3C077C4B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192.168.5.0</w:t>
                            </w:r>
                          </w:p>
                          <w:p w14:paraId="06382291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ospfv3 30</w:t>
                            </w:r>
                          </w:p>
                          <w:p w14:paraId="3292B592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ospf 30</w:t>
                            </w:r>
                          </w:p>
                          <w:p w14:paraId="414C71EA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192:168:4::1 activate</w:t>
                            </w:r>
                          </w:p>
                          <w:p w14:paraId="2CBAE99D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192.168.4.1 activate</w:t>
                            </w:r>
                          </w:p>
                          <w:p w14:paraId="19A0EA14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4D40C407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8AD1450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address-family ipv6</w:t>
                            </w:r>
                          </w:p>
                          <w:p w14:paraId="32F11DC0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ospf 30</w:t>
                            </w:r>
                          </w:p>
                          <w:p w14:paraId="670F1CAC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6::/64</w:t>
                            </w:r>
                          </w:p>
                          <w:p w14:paraId="49CBEF17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192:168:4::/64</w:t>
                            </w:r>
                          </w:p>
                          <w:p w14:paraId="2FA021D1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192:168:5::/64</w:t>
                            </w:r>
                          </w:p>
                          <w:p w14:paraId="2D3E2E50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192:168:4::1 activate</w:t>
                            </w:r>
                          </w:p>
                          <w:p w14:paraId="45836F4E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5E51DEAC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5D85670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5778B405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4C9EF989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3725FDCB" w14:textId="4F5B30D1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478634BB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02A1B790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110BC9AF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0C45052A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4EE3C46B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12F32480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14CBFDFF" w14:textId="77777777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45061232" w14:textId="347A35D9" w:rsidR="00475714" w:rsidRPr="00475714" w:rsidRDefault="00475714" w:rsidP="004757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7571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3D77A" id="_x0000_s1031" type="#_x0000_t202" style="position:absolute;margin-left:250.6pt;margin-top:21.75pt;width:235pt;height:110.6pt;z-index:25166849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" stroked="f">
                <v:textbox style="mso-fit-shape-to-text:t">
                  <w:txbxContent>
                    <w:p w14:paraId="7982C99F" w14:textId="4F708BBD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ospfv3 30</w:t>
                      </w:r>
                    </w:p>
                    <w:p w14:paraId="297DD7EB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6.6.6.6</w:t>
                      </w:r>
                    </w:p>
                    <w:p w14:paraId="5BD10F49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ipv4 unicast</w:t>
                      </w:r>
                    </w:p>
                    <w:p w14:paraId="7E445735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1ED2777B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ipv6 unicast</w:t>
                      </w:r>
                    </w:p>
                    <w:p w14:paraId="0B3E5A77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bgp 3</w:t>
                      </w:r>
                    </w:p>
                    <w:p w14:paraId="72214438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01431301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53CCE2E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 30</w:t>
                      </w:r>
                    </w:p>
                    <w:p w14:paraId="08BE72C3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6.6.6.6</w:t>
                      </w:r>
                    </w:p>
                    <w:p w14:paraId="0D455CB8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redistribute bgp 3 subnets</w:t>
                      </w:r>
                    </w:p>
                    <w:p w14:paraId="3902CA0E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6.0.0.0 0.0.0.255 area 3</w:t>
                      </w:r>
                    </w:p>
                    <w:p w14:paraId="3B0E447F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192.168.4.0 0.0.0.255 area 3</w:t>
                      </w:r>
                    </w:p>
                    <w:p w14:paraId="2D669E25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192.168.5.0 0.0.0.255 area 3</w:t>
                      </w:r>
                    </w:p>
                    <w:p w14:paraId="54CDBB65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39AF63E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bgp 3</w:t>
                      </w:r>
                    </w:p>
                    <w:p w14:paraId="1AE59F96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bgp log-neighbor-changes</w:t>
                      </w:r>
                    </w:p>
                    <w:p w14:paraId="76280918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192:168:4::1 remote-as 2</w:t>
                      </w:r>
                    </w:p>
                    <w:p w14:paraId="78F1C21F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192.168.4.1 remote-as 2</w:t>
                      </w:r>
                    </w:p>
                    <w:p w14:paraId="6DB10862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9B91CF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address-family ipv4</w:t>
                      </w:r>
                    </w:p>
                    <w:p w14:paraId="5A3595ED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6.0.0.0</w:t>
                      </w:r>
                    </w:p>
                    <w:p w14:paraId="54C59C3C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192.168.4.0</w:t>
                      </w:r>
                    </w:p>
                    <w:p w14:paraId="3C077C4B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192.168.5.0</w:t>
                      </w:r>
                    </w:p>
                    <w:p w14:paraId="06382291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ospfv3 30</w:t>
                      </w:r>
                    </w:p>
                    <w:p w14:paraId="3292B592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ospf 30</w:t>
                      </w:r>
                    </w:p>
                    <w:p w14:paraId="414C71EA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192:168:4::1 activate</w:t>
                      </w:r>
                    </w:p>
                    <w:p w14:paraId="2CBAE99D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192.168.4.1 activate</w:t>
                      </w:r>
                    </w:p>
                    <w:p w14:paraId="19A0EA14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4D40C407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8AD1450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address-family ipv6</w:t>
                      </w:r>
                    </w:p>
                    <w:p w14:paraId="32F11DC0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ospf 30</w:t>
                      </w:r>
                    </w:p>
                    <w:p w14:paraId="670F1CAC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6::/64</w:t>
                      </w:r>
                    </w:p>
                    <w:p w14:paraId="49CBEF17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192:168:4::/64</w:t>
                      </w:r>
                    </w:p>
                    <w:p w14:paraId="2FA021D1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192:168:5::/64</w:t>
                      </w:r>
                    </w:p>
                    <w:p w14:paraId="2D3E2E50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192:168:4::1 activate</w:t>
                      </w:r>
                    </w:p>
                    <w:p w14:paraId="45836F4E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5E51DEAC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5D85670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5778B405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4C9EF989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3725FDCB" w14:textId="4F5B30D1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478634BB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02A1B790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110BC9AF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0C45052A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4EE3C46B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12F32480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14CBFDFF" w14:textId="77777777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45061232" w14:textId="347A35D9" w:rsidR="00475714" w:rsidRPr="00475714" w:rsidRDefault="00475714" w:rsidP="00475714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7571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FD5">
        <w:rPr>
          <w:rFonts w:ascii="Times New Roman" w:hAnsi="Times New Roman" w:cs="Times New Roman"/>
          <w:b/>
          <w:bCs/>
          <w:sz w:val="25"/>
          <w:szCs w:val="25"/>
          <w:u w:val="single"/>
        </w:rPr>
        <w:t>R6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</w:t>
      </w:r>
      <w:r w:rsidR="000A6352">
        <w:rPr>
          <w:rFonts w:ascii="Times New Roman" w:hAnsi="Times New Roman" w:cs="Times New Roman"/>
          <w:b/>
          <w:bCs/>
          <w:sz w:val="25"/>
          <w:szCs w:val="25"/>
          <w:u w:val="single"/>
        </w:rPr>
        <w:t>OSPF</w:t>
      </w:r>
      <w:r w:rsidR="005738F7">
        <w:rPr>
          <w:rFonts w:ascii="Times New Roman" w:hAnsi="Times New Roman" w:cs="Times New Roman"/>
          <w:b/>
          <w:bCs/>
          <w:sz w:val="25"/>
          <w:szCs w:val="25"/>
          <w:u w:val="single"/>
        </w:rPr>
        <w:t>/BGP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>)</w:t>
      </w:r>
    </w:p>
    <w:p w14:paraId="66BA61A7" w14:textId="3A4C5597" w:rsidR="001A260C" w:rsidRPr="00475714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475714">
        <w:rPr>
          <w:rFonts w:ascii="Courier New" w:hAnsi="Courier New" w:cs="Courier New"/>
          <w:b/>
          <w:bCs/>
          <w:sz w:val="16"/>
          <w:szCs w:val="16"/>
        </w:rPr>
        <w:t>R6#show run</w:t>
      </w:r>
    </w:p>
    <w:p w14:paraId="1E2F6883" w14:textId="1E5E317C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Building configuration...</w:t>
      </w:r>
    </w:p>
    <w:p w14:paraId="07CB1841" w14:textId="30624CE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Current configuration : 2478 bytes</w:t>
      </w:r>
    </w:p>
    <w:p w14:paraId="156E2F16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version 15.5</w:t>
      </w:r>
    </w:p>
    <w:p w14:paraId="3F111EAE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0ED2E230" w14:textId="64F4E1A8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5A6F68FE" w14:textId="0CDCBF58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6866C7D9" w14:textId="36A04513" w:rsidR="001A260C" w:rsidRPr="001A260C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A260C">
        <w:rPr>
          <w:rFonts w:ascii="Courier New" w:hAnsi="Courier New" w:cs="Courier New"/>
          <w:b/>
          <w:bCs/>
          <w:sz w:val="16"/>
          <w:szCs w:val="16"/>
        </w:rPr>
        <w:t>hostname R6</w:t>
      </w:r>
    </w:p>
    <w:p w14:paraId="4A0DAF37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boot-start-marker</w:t>
      </w:r>
    </w:p>
    <w:p w14:paraId="51D31AF7" w14:textId="494F46F1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boot-end-marker</w:t>
      </w:r>
    </w:p>
    <w:p w14:paraId="6113B050" w14:textId="512E1AD4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1A260C">
        <w:rPr>
          <w:rFonts w:ascii="Courier New" w:hAnsi="Courier New" w:cs="Courier New"/>
          <w:sz w:val="16"/>
          <w:szCs w:val="16"/>
        </w:rPr>
        <w:t>vrf</w:t>
      </w:r>
      <w:proofErr w:type="spellEnd"/>
      <w:r w:rsidRPr="001A260C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1A260C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4B5FE579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637206A2" w14:textId="04F0D52B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287568D8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6CDE63D2" w14:textId="1EA2295F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8CA1BA4" w14:textId="576FCEF9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1A260C">
        <w:rPr>
          <w:rFonts w:ascii="Courier New" w:hAnsi="Courier New" w:cs="Courier New"/>
          <w:sz w:val="16"/>
          <w:szCs w:val="16"/>
        </w:rPr>
        <w:t>aaa</w:t>
      </w:r>
      <w:proofErr w:type="spellEnd"/>
      <w:r w:rsidRPr="001A260C">
        <w:rPr>
          <w:rFonts w:ascii="Courier New" w:hAnsi="Courier New" w:cs="Courier New"/>
          <w:sz w:val="16"/>
          <w:szCs w:val="16"/>
        </w:rPr>
        <w:t xml:space="preserve"> new-model</w:t>
      </w:r>
    </w:p>
    <w:p w14:paraId="695A1843" w14:textId="6EF10B35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A260C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4061B5F4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subscriber templating</w:t>
      </w:r>
    </w:p>
    <w:p w14:paraId="335FA54C" w14:textId="5BBA34C9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19D56419" w14:textId="0535D5EE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1A260C">
        <w:rPr>
          <w:rFonts w:ascii="Courier New" w:hAnsi="Courier New" w:cs="Courier New"/>
          <w:sz w:val="16"/>
          <w:szCs w:val="16"/>
        </w:rPr>
        <w:t>udi</w:t>
      </w:r>
      <w:proofErr w:type="spellEnd"/>
      <w:r w:rsidRPr="001A26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A260C">
        <w:rPr>
          <w:rFonts w:ascii="Courier New" w:hAnsi="Courier New" w:cs="Courier New"/>
          <w:sz w:val="16"/>
          <w:szCs w:val="16"/>
        </w:rPr>
        <w:t>pid</w:t>
      </w:r>
      <w:proofErr w:type="spellEnd"/>
      <w:r w:rsidRPr="001A260C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1A260C">
        <w:rPr>
          <w:rFonts w:ascii="Courier New" w:hAnsi="Courier New" w:cs="Courier New"/>
          <w:sz w:val="16"/>
          <w:szCs w:val="16"/>
        </w:rPr>
        <w:t>sn</w:t>
      </w:r>
      <w:proofErr w:type="spellEnd"/>
      <w:r w:rsidRPr="001A260C">
        <w:rPr>
          <w:rFonts w:ascii="Courier New" w:hAnsi="Courier New" w:cs="Courier New"/>
          <w:sz w:val="16"/>
          <w:szCs w:val="16"/>
        </w:rPr>
        <w:t xml:space="preserve"> FDO214420HM</w:t>
      </w:r>
    </w:p>
    <w:p w14:paraId="6F91B4A1" w14:textId="168C0F60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spanning-tree extend system-id</w:t>
      </w:r>
    </w:p>
    <w:p w14:paraId="43CB6B24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redundancy</w:t>
      </w:r>
    </w:p>
    <w:p w14:paraId="4A9A19D8" w14:textId="374797B6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mode none</w:t>
      </w:r>
    </w:p>
    <w:p w14:paraId="14DE5986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1A260C">
        <w:rPr>
          <w:rFonts w:ascii="Courier New" w:hAnsi="Courier New" w:cs="Courier New"/>
          <w:sz w:val="16"/>
          <w:szCs w:val="16"/>
        </w:rPr>
        <w:t>vlan</w:t>
      </w:r>
      <w:proofErr w:type="spellEnd"/>
      <w:r w:rsidRPr="001A260C">
        <w:rPr>
          <w:rFonts w:ascii="Courier New" w:hAnsi="Courier New" w:cs="Courier New"/>
          <w:sz w:val="16"/>
          <w:szCs w:val="16"/>
        </w:rPr>
        <w:t xml:space="preserve"> internal allocation policy ascending</w:t>
      </w:r>
    </w:p>
    <w:p w14:paraId="509FDDE1" w14:textId="6003AD5A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</w:p>
    <w:p w14:paraId="200FD423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1A49FC90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 address 6.0.0.1 255.255.255.0</w:t>
      </w:r>
    </w:p>
    <w:p w14:paraId="236ADC7B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address 6::1/64</w:t>
      </w:r>
    </w:p>
    <w:p w14:paraId="55992F0D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70AEF3CA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ospf 30 area 3</w:t>
      </w:r>
    </w:p>
    <w:p w14:paraId="02CB8612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54E3136A" w14:textId="081E493D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66CB02A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32AEFFE5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 address 192.168.5.1 255.255.255.0</w:t>
      </w:r>
    </w:p>
    <w:p w14:paraId="7E9BB659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36AF8372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address 192:168:5::1/64</w:t>
      </w:r>
    </w:p>
    <w:p w14:paraId="065283DC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2699416D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ospf 30 area 3</w:t>
      </w:r>
    </w:p>
    <w:p w14:paraId="606FB668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38B59C62" w14:textId="0CEC6016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A3D24F5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06BF9E2E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 address 192.168.4.2 255.255.255.0</w:t>
      </w:r>
    </w:p>
    <w:p w14:paraId="0023EFA8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7DADA232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address 192:168:4::2/64</w:t>
      </w:r>
    </w:p>
    <w:p w14:paraId="093451C7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ospf 30 area 3</w:t>
      </w:r>
    </w:p>
    <w:p w14:paraId="3731F9AA" w14:textId="77777777" w:rsidR="001A260C" w:rsidRPr="00622D07" w:rsidRDefault="001A260C" w:rsidP="001A260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2D0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1343B558" w14:textId="632EE4F0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</w:p>
    <w:p w14:paraId="2790A87E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interface Serial0/1/0</w:t>
      </w:r>
    </w:p>
    <w:p w14:paraId="739CB419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0886CDA" w14:textId="52DB7585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shutdown</w:t>
      </w:r>
    </w:p>
    <w:p w14:paraId="7CC4BB90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interface Serial0/1/1</w:t>
      </w:r>
    </w:p>
    <w:p w14:paraId="225C7162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127F09D9" w14:textId="7C3DDB52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shutdown</w:t>
      </w:r>
    </w:p>
    <w:p w14:paraId="2EA98600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interface GigabitEthernet0</w:t>
      </w:r>
    </w:p>
    <w:p w14:paraId="3886825F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A260C">
        <w:rPr>
          <w:rFonts w:ascii="Courier New" w:hAnsi="Courier New" w:cs="Courier New"/>
          <w:sz w:val="16"/>
          <w:szCs w:val="16"/>
        </w:rPr>
        <w:t>vrf</w:t>
      </w:r>
      <w:proofErr w:type="spellEnd"/>
      <w:r w:rsidRPr="001A260C">
        <w:rPr>
          <w:rFonts w:ascii="Courier New" w:hAnsi="Courier New" w:cs="Courier New"/>
          <w:sz w:val="16"/>
          <w:szCs w:val="16"/>
        </w:rPr>
        <w:t xml:space="preserve"> forwarding </w:t>
      </w:r>
      <w:proofErr w:type="spellStart"/>
      <w:r w:rsidRPr="001A260C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1B443E38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413BDAB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shutdown</w:t>
      </w:r>
    </w:p>
    <w:p w14:paraId="11534C4B" w14:textId="6DDA6B3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43A286E1" w14:textId="77777777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>interface Vlan1</w:t>
      </w:r>
    </w:p>
    <w:p w14:paraId="4D1D30F7" w14:textId="233401FD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3EC5BA7" w14:textId="186A6081" w:rsidR="001A260C" w:rsidRPr="001A260C" w:rsidRDefault="001A260C" w:rsidP="001A260C">
      <w:pPr>
        <w:spacing w:after="0"/>
        <w:rPr>
          <w:rFonts w:ascii="Courier New" w:hAnsi="Courier New" w:cs="Courier New"/>
          <w:sz w:val="16"/>
          <w:szCs w:val="16"/>
        </w:rPr>
      </w:pPr>
      <w:r w:rsidRPr="001A260C">
        <w:rPr>
          <w:rFonts w:ascii="Courier New" w:hAnsi="Courier New" w:cs="Courier New"/>
          <w:sz w:val="16"/>
          <w:szCs w:val="16"/>
        </w:rPr>
        <w:t xml:space="preserve"> shutdown</w:t>
      </w:r>
    </w:p>
    <w:p w14:paraId="61961F80" w14:textId="11926A58" w:rsidR="000A6352" w:rsidRDefault="000A6352" w:rsidP="00072B5A">
      <w:pPr>
        <w:spacing w:after="0"/>
        <w:rPr>
          <w:rFonts w:ascii="Courier New" w:hAnsi="Courier New" w:cs="Courier New"/>
          <w:sz w:val="16"/>
          <w:szCs w:val="16"/>
        </w:rPr>
      </w:pPr>
    </w:p>
    <w:p w14:paraId="39066B5D" w14:textId="77777777" w:rsidR="005C11EE" w:rsidRPr="00577856" w:rsidRDefault="005C11EE" w:rsidP="00072B5A">
      <w:pPr>
        <w:spacing w:after="0"/>
        <w:rPr>
          <w:rFonts w:ascii="Courier New" w:hAnsi="Courier New" w:cs="Courier New"/>
          <w:sz w:val="16"/>
          <w:szCs w:val="16"/>
        </w:rPr>
      </w:pPr>
    </w:p>
    <w:p w14:paraId="29D50475" w14:textId="26742A74" w:rsidR="000A6352" w:rsidRDefault="00B77235" w:rsidP="000A6352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77235">
        <w:rPr>
          <w:rFonts w:ascii="Courier New" w:hAnsi="Courier New" w:cs="Courier New"/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70538" behindDoc="0" locked="0" layoutInCell="1" allowOverlap="1" wp14:anchorId="75B7033B" wp14:editId="5188533E">
                <wp:simplePos x="0" y="0"/>
                <wp:positionH relativeFrom="column">
                  <wp:posOffset>3200029</wp:posOffset>
                </wp:positionH>
                <wp:positionV relativeFrom="paragraph">
                  <wp:posOffset>275434</wp:posOffset>
                </wp:positionV>
                <wp:extent cx="286385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B100D" w14:textId="21179410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ospfv3 30</w:t>
                            </w:r>
                          </w:p>
                          <w:p w14:paraId="4FF3BEA7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7.7.7.7</w:t>
                            </w:r>
                          </w:p>
                          <w:p w14:paraId="54E5F74A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54CBDEF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ipv6 unicast</w:t>
                            </w:r>
                          </w:p>
                          <w:p w14:paraId="3C1F2A74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12AC7990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DC03F7B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 30</w:t>
                            </w:r>
                          </w:p>
                          <w:p w14:paraId="53505E66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7.7.7.7</w:t>
                            </w:r>
                          </w:p>
                          <w:p w14:paraId="4D424DB0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7.0.0.0 0.0.0.255 area 3</w:t>
                            </w:r>
                          </w:p>
                          <w:p w14:paraId="03AB4297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192.168.5.0 0.0.0.255 area 3</w:t>
                            </w:r>
                          </w:p>
                          <w:p w14:paraId="5C2652AD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53E9D0D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0E1BCC46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5B785705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15885FC2" w14:textId="5EFC25B9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2BCE450F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233C110A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52667623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3FCEFDD2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02EC4AB8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3DFB17C3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64CB600B" w14:textId="77777777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5480239B" w14:textId="43369C50" w:rsidR="00B77235" w:rsidRPr="00B77235" w:rsidRDefault="00B77235" w:rsidP="00B772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7723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7033B" id="_x0000_s1032" type="#_x0000_t202" style="position:absolute;margin-left:251.95pt;margin-top:21.7pt;width:225.5pt;height:110.6pt;z-index:25167053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VqEw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" stroked="f">
                <v:textbox style="mso-fit-shape-to-text:t">
                  <w:txbxContent>
                    <w:p w14:paraId="768B100D" w14:textId="21179410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ospfv3 30</w:t>
                      </w:r>
                    </w:p>
                    <w:p w14:paraId="4FF3BEA7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7.7.7.7</w:t>
                      </w:r>
                    </w:p>
                    <w:p w14:paraId="54E5F74A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54CBDEF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ipv6 unicast</w:t>
                      </w:r>
                    </w:p>
                    <w:p w14:paraId="3C1F2A74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12AC7990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DC03F7B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 30</w:t>
                      </w:r>
                    </w:p>
                    <w:p w14:paraId="53505E66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7.7.7.7</w:t>
                      </w:r>
                    </w:p>
                    <w:p w14:paraId="4D424DB0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7.0.0.0 0.0.0.255 area 3</w:t>
                      </w:r>
                    </w:p>
                    <w:p w14:paraId="03AB4297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192.168.5.0 0.0.0.255 area 3</w:t>
                      </w:r>
                    </w:p>
                    <w:p w14:paraId="5C2652AD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53E9D0D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0E1BCC46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5B785705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15885FC2" w14:textId="5EFC25B9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2BCE450F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233C110A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52667623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3FCEFDD2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02EC4AB8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3DFB17C3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64CB600B" w14:textId="77777777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5480239B" w14:textId="43369C50" w:rsidR="00B77235" w:rsidRPr="00B77235" w:rsidRDefault="00B77235" w:rsidP="00B7723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7723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352">
        <w:rPr>
          <w:rFonts w:ascii="Times New Roman" w:hAnsi="Times New Roman" w:cs="Times New Roman"/>
          <w:b/>
          <w:bCs/>
          <w:sz w:val="25"/>
          <w:szCs w:val="25"/>
          <w:u w:val="single"/>
        </w:rPr>
        <w:t>R7 (OSPF)</w:t>
      </w:r>
    </w:p>
    <w:p w14:paraId="58324887" w14:textId="55C29FAA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>R7#show run</w:t>
      </w:r>
    </w:p>
    <w:p w14:paraId="7C99928E" w14:textId="0CDE6AC3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Building configuration...</w:t>
      </w:r>
    </w:p>
    <w:p w14:paraId="75CF4F2C" w14:textId="019A9B8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Current configuration : 1739 bytes</w:t>
      </w:r>
    </w:p>
    <w:p w14:paraId="2D1D2FB1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version 15.5</w:t>
      </w:r>
    </w:p>
    <w:p w14:paraId="53BB5192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543537B0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3BEA4077" w14:textId="6B01728F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3DF6E73F" w14:textId="0546F6BF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>hostname R</w:t>
      </w:r>
      <w:r w:rsidR="00B77235" w:rsidRPr="00B77235">
        <w:rPr>
          <w:rFonts w:ascii="Courier New" w:hAnsi="Courier New" w:cs="Courier New"/>
          <w:b/>
          <w:bCs/>
          <w:sz w:val="16"/>
          <w:szCs w:val="16"/>
        </w:rPr>
        <w:t>7</w:t>
      </w:r>
    </w:p>
    <w:p w14:paraId="44124191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boot-start-marker</w:t>
      </w:r>
    </w:p>
    <w:p w14:paraId="6DE91844" w14:textId="69B66A86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boot-end-marker</w:t>
      </w:r>
    </w:p>
    <w:p w14:paraId="2F35A108" w14:textId="27AF48FF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C11EE">
        <w:rPr>
          <w:rFonts w:ascii="Courier New" w:hAnsi="Courier New" w:cs="Courier New"/>
          <w:sz w:val="16"/>
          <w:szCs w:val="16"/>
        </w:rPr>
        <w:t>vrf</w:t>
      </w:r>
      <w:proofErr w:type="spellEnd"/>
      <w:r w:rsidRPr="005C11EE">
        <w:rPr>
          <w:rFonts w:ascii="Courier New" w:hAnsi="Courier New" w:cs="Courier New"/>
          <w:sz w:val="16"/>
          <w:szCs w:val="16"/>
        </w:rPr>
        <w:t xml:space="preserve"> definition </w:t>
      </w:r>
      <w:proofErr w:type="spellStart"/>
      <w:r w:rsidRPr="005C11EE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376F8BC5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5707E1E3" w14:textId="41900600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647199CE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750DF024" w14:textId="2FF20C3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89D5798" w14:textId="0BE0D628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no </w:t>
      </w:r>
      <w:proofErr w:type="spellStart"/>
      <w:r w:rsidRPr="005C11EE">
        <w:rPr>
          <w:rFonts w:ascii="Courier New" w:hAnsi="Courier New" w:cs="Courier New"/>
          <w:sz w:val="16"/>
          <w:szCs w:val="16"/>
        </w:rPr>
        <w:t>aaa</w:t>
      </w:r>
      <w:proofErr w:type="spellEnd"/>
      <w:r w:rsidRPr="005C11EE">
        <w:rPr>
          <w:rFonts w:ascii="Courier New" w:hAnsi="Courier New" w:cs="Courier New"/>
          <w:sz w:val="16"/>
          <w:szCs w:val="16"/>
        </w:rPr>
        <w:t xml:space="preserve"> new-model</w:t>
      </w:r>
    </w:p>
    <w:p w14:paraId="722C24DA" w14:textId="53BF6CC8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228EBDD4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subscriber templating</w:t>
      </w:r>
    </w:p>
    <w:p w14:paraId="4A444023" w14:textId="015C7E3B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13998B92" w14:textId="7177FA74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license </w:t>
      </w:r>
      <w:proofErr w:type="spellStart"/>
      <w:r w:rsidRPr="005C11EE">
        <w:rPr>
          <w:rFonts w:ascii="Courier New" w:hAnsi="Courier New" w:cs="Courier New"/>
          <w:sz w:val="16"/>
          <w:szCs w:val="16"/>
        </w:rPr>
        <w:t>udi</w:t>
      </w:r>
      <w:proofErr w:type="spellEnd"/>
      <w:r w:rsidRPr="005C11E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11EE">
        <w:rPr>
          <w:rFonts w:ascii="Courier New" w:hAnsi="Courier New" w:cs="Courier New"/>
          <w:sz w:val="16"/>
          <w:szCs w:val="16"/>
        </w:rPr>
        <w:t>pid</w:t>
      </w:r>
      <w:proofErr w:type="spellEnd"/>
      <w:r w:rsidRPr="005C11EE">
        <w:rPr>
          <w:rFonts w:ascii="Courier New" w:hAnsi="Courier New" w:cs="Courier New"/>
          <w:sz w:val="16"/>
          <w:szCs w:val="16"/>
        </w:rPr>
        <w:t xml:space="preserve"> ISR4321/K9 </w:t>
      </w:r>
      <w:proofErr w:type="spellStart"/>
      <w:r w:rsidRPr="005C11EE">
        <w:rPr>
          <w:rFonts w:ascii="Courier New" w:hAnsi="Courier New" w:cs="Courier New"/>
          <w:sz w:val="16"/>
          <w:szCs w:val="16"/>
        </w:rPr>
        <w:t>sn</w:t>
      </w:r>
      <w:proofErr w:type="spellEnd"/>
      <w:r w:rsidRPr="005C11EE">
        <w:rPr>
          <w:rFonts w:ascii="Courier New" w:hAnsi="Courier New" w:cs="Courier New"/>
          <w:sz w:val="16"/>
          <w:szCs w:val="16"/>
        </w:rPr>
        <w:t xml:space="preserve"> FDO214414DZ</w:t>
      </w:r>
    </w:p>
    <w:p w14:paraId="2E8FC0DD" w14:textId="1A53445F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spanning-tree extend system-id</w:t>
      </w:r>
    </w:p>
    <w:p w14:paraId="5BE6B859" w14:textId="33F58CFF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redundancy</w:t>
      </w:r>
    </w:p>
    <w:p w14:paraId="2DCCC4D6" w14:textId="6DB5F7FF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mode none</w:t>
      </w:r>
    </w:p>
    <w:p w14:paraId="23A806EF" w14:textId="784DC2F9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C11EE">
        <w:rPr>
          <w:rFonts w:ascii="Courier New" w:hAnsi="Courier New" w:cs="Courier New"/>
          <w:sz w:val="16"/>
          <w:szCs w:val="16"/>
        </w:rPr>
        <w:t>vlan</w:t>
      </w:r>
      <w:proofErr w:type="spellEnd"/>
      <w:r w:rsidRPr="005C11EE">
        <w:rPr>
          <w:rFonts w:ascii="Courier New" w:hAnsi="Courier New" w:cs="Courier New"/>
          <w:sz w:val="16"/>
          <w:szCs w:val="16"/>
        </w:rPr>
        <w:t xml:space="preserve"> internal allocation policy ascending</w:t>
      </w:r>
    </w:p>
    <w:p w14:paraId="6C74A5FC" w14:textId="4B8F234C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</w:p>
    <w:p w14:paraId="5210AADC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64778C91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 address 7.0.0.1 255.255.255.0</w:t>
      </w:r>
    </w:p>
    <w:p w14:paraId="59587DED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ipv6 address 7::1/64</w:t>
      </w:r>
    </w:p>
    <w:p w14:paraId="32E3D27A" w14:textId="6C2A874A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690E62F1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ipv6 ospf 30 area 3</w:t>
      </w:r>
    </w:p>
    <w:p w14:paraId="67F6A279" w14:textId="27257342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7BC3DD83" w14:textId="3925F50E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</w:p>
    <w:p w14:paraId="2415D776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interface GigabitEthernet0/0/0</w:t>
      </w:r>
    </w:p>
    <w:p w14:paraId="74F7A0DB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AE2ED57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shutdown</w:t>
      </w:r>
    </w:p>
    <w:p w14:paraId="4EB7FF24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03C3EE6F" w14:textId="415A8439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</w:p>
    <w:p w14:paraId="0E9ED073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7DAF811F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 address 192.168.5.2 255.255.255.0</w:t>
      </w:r>
    </w:p>
    <w:p w14:paraId="50F98F0D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10F1CB41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ipv6 address 192:168:5::2/64</w:t>
      </w:r>
    </w:p>
    <w:p w14:paraId="270F34D0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0D69CBE2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ipv6 ospf 30 area 3</w:t>
      </w:r>
    </w:p>
    <w:p w14:paraId="2EBF590C" w14:textId="77777777" w:rsidR="005C11EE" w:rsidRPr="00B77235" w:rsidRDefault="005C11EE" w:rsidP="005C11E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B77235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7DC7E0D2" w14:textId="488F4524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</w:p>
    <w:p w14:paraId="7808D2B8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interface Serial0/1/0</w:t>
      </w:r>
    </w:p>
    <w:p w14:paraId="0588D58F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DF17A19" w14:textId="5A577EED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shutdown</w:t>
      </w:r>
    </w:p>
    <w:p w14:paraId="43E60299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interface Serial0/1/1</w:t>
      </w:r>
    </w:p>
    <w:p w14:paraId="69FE8889" w14:textId="65988BFE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BEA324A" w14:textId="33460201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shutdown</w:t>
      </w:r>
    </w:p>
    <w:p w14:paraId="3297E5F9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interface GigabitEthernet0</w:t>
      </w:r>
    </w:p>
    <w:p w14:paraId="085E57EE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11EE">
        <w:rPr>
          <w:rFonts w:ascii="Courier New" w:hAnsi="Courier New" w:cs="Courier New"/>
          <w:sz w:val="16"/>
          <w:szCs w:val="16"/>
        </w:rPr>
        <w:t>vrf</w:t>
      </w:r>
      <w:proofErr w:type="spellEnd"/>
      <w:r w:rsidRPr="005C11EE">
        <w:rPr>
          <w:rFonts w:ascii="Courier New" w:hAnsi="Courier New" w:cs="Courier New"/>
          <w:sz w:val="16"/>
          <w:szCs w:val="16"/>
        </w:rPr>
        <w:t xml:space="preserve"> forwarding </w:t>
      </w:r>
      <w:proofErr w:type="spellStart"/>
      <w:r w:rsidRPr="005C11EE">
        <w:rPr>
          <w:rFonts w:ascii="Courier New" w:hAnsi="Courier New" w:cs="Courier New"/>
          <w:sz w:val="16"/>
          <w:szCs w:val="16"/>
        </w:rPr>
        <w:t>Mgmt-intf</w:t>
      </w:r>
      <w:proofErr w:type="spellEnd"/>
    </w:p>
    <w:p w14:paraId="265FEA1A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8A4BA77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shutdown</w:t>
      </w:r>
    </w:p>
    <w:p w14:paraId="71529023" w14:textId="70FA69A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077087BA" w14:textId="77777777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>interface Vlan1</w:t>
      </w:r>
    </w:p>
    <w:p w14:paraId="0313AB8A" w14:textId="5F23CCAB" w:rsidR="005C11EE" w:rsidRPr="005C11EE" w:rsidRDefault="005C11EE" w:rsidP="005C11EE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411DF0C" w14:textId="4561B79C" w:rsidR="00A07601" w:rsidRPr="00B77235" w:rsidRDefault="005C11EE" w:rsidP="00B77235">
      <w:pPr>
        <w:spacing w:after="0"/>
        <w:rPr>
          <w:rFonts w:ascii="Courier New" w:hAnsi="Courier New" w:cs="Courier New"/>
          <w:sz w:val="16"/>
          <w:szCs w:val="16"/>
        </w:rPr>
      </w:pPr>
      <w:r w:rsidRPr="005C11EE">
        <w:rPr>
          <w:rFonts w:ascii="Courier New" w:hAnsi="Courier New" w:cs="Courier New"/>
          <w:sz w:val="16"/>
          <w:szCs w:val="16"/>
        </w:rPr>
        <w:t xml:space="preserve"> shutdown</w:t>
      </w:r>
      <w:r w:rsidR="000A6352">
        <w:rPr>
          <w:rFonts w:ascii="Times New Roman" w:hAnsi="Times New Roman" w:cs="Times New Roman"/>
          <w:sz w:val="25"/>
          <w:szCs w:val="25"/>
        </w:rPr>
        <w:br w:type="page"/>
      </w:r>
    </w:p>
    <w:p w14:paraId="0DD89F7B" w14:textId="77719483" w:rsidR="00540E16" w:rsidRDefault="00540E16" w:rsidP="00540E16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Show IP Routes:</w:t>
      </w:r>
    </w:p>
    <w:p w14:paraId="4A6AE502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>Codes: L - local, C - connected, S - static, R - RIP, M - mobile, B - BGP</w:t>
      </w:r>
    </w:p>
    <w:p w14:paraId="01E067D4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14:paraId="18FBEB49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14:paraId="137E1D00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E1 - OSPF external type 1, E2 - OSPF external type 2</w:t>
      </w:r>
    </w:p>
    <w:p w14:paraId="682B4C6F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B65871">
        <w:rPr>
          <w:rFonts w:ascii="Courier New" w:hAnsi="Courier New" w:cs="Courier New"/>
          <w:sz w:val="18"/>
          <w:szCs w:val="18"/>
        </w:rPr>
        <w:t>i</w:t>
      </w:r>
      <w:proofErr w:type="spellEnd"/>
      <w:r w:rsidRPr="00B65871">
        <w:rPr>
          <w:rFonts w:ascii="Courier New" w:hAnsi="Courier New" w:cs="Courier New"/>
          <w:sz w:val="18"/>
          <w:szCs w:val="18"/>
        </w:rPr>
        <w:t xml:space="preserve"> - IS-IS, su - IS-IS summary, L1 - IS-IS level-1, L2 - IS-IS level-2</w:t>
      </w:r>
    </w:p>
    <w:p w14:paraId="60202A72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B65871">
        <w:rPr>
          <w:rFonts w:ascii="Courier New" w:hAnsi="Courier New" w:cs="Courier New"/>
          <w:sz w:val="18"/>
          <w:szCs w:val="18"/>
        </w:rPr>
        <w:t>ia</w:t>
      </w:r>
      <w:proofErr w:type="spellEnd"/>
      <w:r w:rsidRPr="00B65871">
        <w:rPr>
          <w:rFonts w:ascii="Courier New" w:hAnsi="Courier New" w:cs="Courier New"/>
          <w:sz w:val="18"/>
          <w:szCs w:val="18"/>
        </w:rPr>
        <w:t xml:space="preserve"> - IS-IS inter area, * - candidate default, U - per-user static route</w:t>
      </w:r>
    </w:p>
    <w:p w14:paraId="4D093560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o - ODR, P - periodic downloaded static route, H - NHRP, l - LISP</w:t>
      </w:r>
    </w:p>
    <w:p w14:paraId="7551752B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a - application route</w:t>
      </w:r>
    </w:p>
    <w:p w14:paraId="5108F5E5" w14:textId="77777777" w:rsidR="00540E16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+ - replicated route, % - next hop override, p - overrides from </w:t>
      </w:r>
      <w:proofErr w:type="spellStart"/>
      <w:r w:rsidRPr="00B65871">
        <w:rPr>
          <w:rFonts w:ascii="Courier New" w:hAnsi="Courier New" w:cs="Courier New"/>
          <w:sz w:val="18"/>
          <w:szCs w:val="18"/>
        </w:rPr>
        <w:t>PfR</w:t>
      </w:r>
      <w:proofErr w:type="spellEnd"/>
    </w:p>
    <w:p w14:paraId="5FCE3505" w14:textId="77777777" w:rsidR="00540E16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D4F110" w14:textId="77777777" w:rsidR="00540E16" w:rsidRDefault="00540E16" w:rsidP="00540E16">
      <w:pPr>
        <w:tabs>
          <w:tab w:val="left" w:pos="2770"/>
        </w:tabs>
        <w:spacing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Gateway of last resort is not set</w:t>
      </w:r>
    </w:p>
    <w:p w14:paraId="37187A50" w14:textId="77777777" w:rsidR="00DA2F65" w:rsidRDefault="005738F7" w:rsidP="00DA2F6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 (OSPF)</w:t>
      </w:r>
    </w:p>
    <w:p w14:paraId="5C4C785A" w14:textId="5DE799A8" w:rsidR="00DA2F65" w:rsidRPr="006919CD" w:rsidRDefault="00A64B9A" w:rsidP="006919CD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DA2F65" w:rsidRPr="006919CD">
        <w:rPr>
          <w:rFonts w:ascii="Courier New" w:hAnsi="Courier New" w:cs="Courier New"/>
          <w:sz w:val="16"/>
          <w:szCs w:val="16"/>
        </w:rPr>
        <w:t>1.0.0.0/8 is variably subnetted, 2 subnets, 2 masks</w:t>
      </w:r>
    </w:p>
    <w:p w14:paraId="7CB204EF" w14:textId="77777777" w:rsidR="00DA2F65" w:rsidRPr="006919CD" w:rsidRDefault="00DA2F65" w:rsidP="006919CD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>C        1.0.0.0/24 is directly connected, Loopback0</w:t>
      </w:r>
    </w:p>
    <w:p w14:paraId="547448C6" w14:textId="77777777" w:rsidR="00DA2F65" w:rsidRPr="006919CD" w:rsidRDefault="00DA2F65" w:rsidP="006919CD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>L        1.0.0.1/32 is directly connected, Loopback0</w:t>
      </w:r>
    </w:p>
    <w:p w14:paraId="0C18A8D4" w14:textId="77777777" w:rsidR="00DA2F65" w:rsidRPr="006919CD" w:rsidRDefault="00DA2F65" w:rsidP="00DA2F65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 xml:space="preserve">      2.0.0.0/32 is subnetted, 1 subnets</w:t>
      </w:r>
    </w:p>
    <w:p w14:paraId="291178C7" w14:textId="77777777" w:rsidR="00DA2F65" w:rsidRPr="006919CD" w:rsidRDefault="00DA2F65" w:rsidP="00DA2F65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>O        2.0.0.1 [110/2] via 192.168.0.2, 00:13:24, GigabitEthernet0/0/0</w:t>
      </w:r>
    </w:p>
    <w:p w14:paraId="1E5320C5" w14:textId="77777777" w:rsidR="00DA2F65" w:rsidRPr="006919CD" w:rsidRDefault="00DA2F65" w:rsidP="00DA2F65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 xml:space="preserve">      6.0.0.0/24 is subnetted, 1 subnets</w:t>
      </w:r>
    </w:p>
    <w:p w14:paraId="761CDB10" w14:textId="77777777" w:rsidR="00DA2F65" w:rsidRPr="006919CD" w:rsidRDefault="00DA2F65" w:rsidP="00DA2F65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>O E2     6.0.0.0 [110/1] via 192.168.0.2, 00:08:29, GigabitEthernet0/0/0</w:t>
      </w:r>
    </w:p>
    <w:p w14:paraId="4C0CE92D" w14:textId="77777777" w:rsidR="00DA2F65" w:rsidRPr="006919CD" w:rsidRDefault="00DA2F65" w:rsidP="00DA2F65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 xml:space="preserve">      7.0.0.0/32 is subnetted, 1 subnets</w:t>
      </w:r>
    </w:p>
    <w:p w14:paraId="265A40A3" w14:textId="77777777" w:rsidR="00DA2F65" w:rsidRPr="006919CD" w:rsidRDefault="00DA2F65" w:rsidP="00DA2F65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>O E2     7.0.0.1 [110/1] via 192.168.0.2, 00:08:29, GigabitEthernet0/0/0</w:t>
      </w:r>
    </w:p>
    <w:p w14:paraId="6F6E6628" w14:textId="77777777" w:rsidR="00DA2F65" w:rsidRPr="006919CD" w:rsidRDefault="00DA2F65" w:rsidP="00DA2F65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 xml:space="preserve">      192.168.0.0/24 is variably subnetted, 2 subnets, 2 masks</w:t>
      </w:r>
    </w:p>
    <w:p w14:paraId="79520E87" w14:textId="77777777" w:rsidR="00DA2F65" w:rsidRPr="006919CD" w:rsidRDefault="00DA2F65" w:rsidP="00DA2F65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>C        192.168.0.0/24 is directly connected, GigabitEthernet0/0/0</w:t>
      </w:r>
    </w:p>
    <w:p w14:paraId="5C0456F0" w14:textId="77777777" w:rsidR="00DA2F65" w:rsidRPr="006919CD" w:rsidRDefault="00DA2F65" w:rsidP="00DA2F65">
      <w:pPr>
        <w:spacing w:after="0"/>
        <w:rPr>
          <w:rFonts w:ascii="Courier New" w:hAnsi="Courier New" w:cs="Courier New"/>
          <w:sz w:val="16"/>
          <w:szCs w:val="16"/>
        </w:rPr>
      </w:pPr>
      <w:r w:rsidRPr="006919CD">
        <w:rPr>
          <w:rFonts w:ascii="Courier New" w:hAnsi="Courier New" w:cs="Courier New"/>
          <w:sz w:val="16"/>
          <w:szCs w:val="16"/>
        </w:rPr>
        <w:t>L        192.168.0.1/32 is directly connected, GigabitEthernet0/0/0</w:t>
      </w:r>
    </w:p>
    <w:p w14:paraId="2D8825CE" w14:textId="77777777" w:rsidR="00DA2F65" w:rsidRPr="00E85B87" w:rsidRDefault="00DA2F65" w:rsidP="00DA2F65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O     192.168.1.0/24 [110/2] </w:t>
      </w:r>
      <w:proofErr w:type="spellStart"/>
      <w:r w:rsidRPr="00E85B87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 192.168.0.2, 00:12:27, GigabitEthernet0/0/0</w:t>
      </w:r>
    </w:p>
    <w:p w14:paraId="5B1F29E6" w14:textId="77777777" w:rsidR="00DA2F65" w:rsidRPr="00E85B87" w:rsidRDefault="00DA2F65" w:rsidP="00DA2F65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E85B87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E85B87">
        <w:rPr>
          <w:rFonts w:ascii="Courier New" w:hAnsi="Courier New" w:cs="Courier New"/>
          <w:sz w:val="16"/>
          <w:szCs w:val="16"/>
          <w:lang w:val="es-ES"/>
        </w:rPr>
        <w:t>2  192.168.2.0</w:t>
      </w:r>
      <w:proofErr w:type="gramEnd"/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/24 [110/1] </w:t>
      </w:r>
      <w:proofErr w:type="spellStart"/>
      <w:r w:rsidRPr="00E85B87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 192.168.0.2, 00:09:00, GigabitEthernet0/0/0</w:t>
      </w:r>
    </w:p>
    <w:p w14:paraId="55974321" w14:textId="77777777" w:rsidR="00DA2F65" w:rsidRPr="00E85B87" w:rsidRDefault="00DA2F65" w:rsidP="00DA2F65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E85B87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E85B87">
        <w:rPr>
          <w:rFonts w:ascii="Courier New" w:hAnsi="Courier New" w:cs="Courier New"/>
          <w:sz w:val="16"/>
          <w:szCs w:val="16"/>
          <w:lang w:val="es-ES"/>
        </w:rPr>
        <w:t>2  192.168.3.0</w:t>
      </w:r>
      <w:proofErr w:type="gramEnd"/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/24 [110/1] </w:t>
      </w:r>
      <w:proofErr w:type="spellStart"/>
      <w:r w:rsidRPr="00E85B87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 192.168.0.2, 00:08:29, GigabitEthernet0/0/0</w:t>
      </w:r>
    </w:p>
    <w:p w14:paraId="26F73C61" w14:textId="77777777" w:rsidR="00DA2F65" w:rsidRPr="00E85B87" w:rsidRDefault="00DA2F65" w:rsidP="00DA2F65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E85B87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E85B87">
        <w:rPr>
          <w:rFonts w:ascii="Courier New" w:hAnsi="Courier New" w:cs="Courier New"/>
          <w:sz w:val="16"/>
          <w:szCs w:val="16"/>
          <w:lang w:val="es-ES"/>
        </w:rPr>
        <w:t>2  192.168.4.0</w:t>
      </w:r>
      <w:proofErr w:type="gramEnd"/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/24 [110/1] </w:t>
      </w:r>
      <w:proofErr w:type="spellStart"/>
      <w:r w:rsidRPr="00E85B87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 192.168.0.2, 00:08:29, GigabitEthernet0/0/0</w:t>
      </w:r>
    </w:p>
    <w:p w14:paraId="2A9911D4" w14:textId="75D42496" w:rsidR="005738F7" w:rsidRPr="00E85B87" w:rsidRDefault="00DA2F65" w:rsidP="00DA2F65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E85B87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E85B87">
        <w:rPr>
          <w:rFonts w:ascii="Courier New" w:hAnsi="Courier New" w:cs="Courier New"/>
          <w:sz w:val="16"/>
          <w:szCs w:val="16"/>
          <w:lang w:val="es-ES"/>
        </w:rPr>
        <w:t>2  192.168.5.0</w:t>
      </w:r>
      <w:proofErr w:type="gramEnd"/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/24 [110/1] </w:t>
      </w:r>
      <w:proofErr w:type="spellStart"/>
      <w:r w:rsidRPr="00E85B87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E85B87">
        <w:rPr>
          <w:rFonts w:ascii="Courier New" w:hAnsi="Courier New" w:cs="Courier New"/>
          <w:sz w:val="16"/>
          <w:szCs w:val="16"/>
          <w:lang w:val="es-ES"/>
        </w:rPr>
        <w:t xml:space="preserve"> 192.168.0.2, 00:08:29, GigabitEthernet0/0/0</w:t>
      </w:r>
    </w:p>
    <w:p w14:paraId="4D4DB560" w14:textId="77777777" w:rsidR="005738F7" w:rsidRPr="00E85B87" w:rsidRDefault="005738F7" w:rsidP="005738F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</w:p>
    <w:p w14:paraId="39340907" w14:textId="77777777" w:rsidR="005738F7" w:rsidRPr="00913F57" w:rsidRDefault="005738F7" w:rsidP="005738F7">
      <w:pPr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913F57">
        <w:rPr>
          <w:rFonts w:ascii="Times New Roman" w:hAnsi="Times New Roman" w:cs="Times New Roman"/>
          <w:b/>
          <w:sz w:val="25"/>
          <w:szCs w:val="25"/>
          <w:u w:val="single"/>
        </w:rPr>
        <w:t>R2 (OSPF/BGP)</w:t>
      </w:r>
    </w:p>
    <w:p w14:paraId="3AE2CFCA" w14:textId="1067F196" w:rsidR="00153994" w:rsidRPr="00153994" w:rsidRDefault="00A64B9A" w:rsidP="00A64B9A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 </w:t>
      </w:r>
      <w:r w:rsidR="00153994" w:rsidRPr="00153994">
        <w:rPr>
          <w:rFonts w:ascii="Courier New" w:hAnsi="Courier New" w:cs="Courier New"/>
          <w:sz w:val="16"/>
          <w:szCs w:val="16"/>
        </w:rPr>
        <w:t>1.0.0.0/32 is subnetted, 1 subnets</w:t>
      </w:r>
    </w:p>
    <w:p w14:paraId="2A4A4569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>O        1.0.0.1 [110/2] via 192.168.0.1, 00:08:17, GigabitEthernet0/0/1</w:t>
      </w:r>
    </w:p>
    <w:p w14:paraId="7E559C7D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 xml:space="preserve">      2.0.0.0/8 is variably subnetted, 2 subnets, 2 masks</w:t>
      </w:r>
    </w:p>
    <w:p w14:paraId="35617553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>C        2.0.0.0/24 is directly connected, Loopback0</w:t>
      </w:r>
    </w:p>
    <w:p w14:paraId="76DECC30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>L        2.0.0.1/32 is directly connected, Loopback0</w:t>
      </w:r>
    </w:p>
    <w:p w14:paraId="5C4C41E0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 xml:space="preserve">      6.0.0.0/24 is subnetted, 1 subnets</w:t>
      </w:r>
    </w:p>
    <w:p w14:paraId="748812B3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>B        6.0.0.0 [20/0] via 192.168.1.2, 00:03:22</w:t>
      </w:r>
    </w:p>
    <w:p w14:paraId="2342658C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 xml:space="preserve">      7.0.0.0/32 is subnetted, 1 subnets</w:t>
      </w:r>
    </w:p>
    <w:p w14:paraId="453E83E6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>B        7.0.0.1 [20/0] via 192.168.1.2, 00:03:22</w:t>
      </w:r>
    </w:p>
    <w:p w14:paraId="0A56F8CE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 xml:space="preserve">      192.168.0.0/24 is variably subnetted, 2 subnets, 2 masks</w:t>
      </w:r>
    </w:p>
    <w:p w14:paraId="4593C00A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>C        192.168.0.0/24 is directly connected, GigabitEthernet0/0/1</w:t>
      </w:r>
    </w:p>
    <w:p w14:paraId="503B2B3B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>L        192.168.0.2/32 is directly connected, GigabitEthernet0/0/1</w:t>
      </w:r>
    </w:p>
    <w:p w14:paraId="08F649FB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 xml:space="preserve">      192.168.1.0/24 is variably subnetted, 2 subnets, 2 masks</w:t>
      </w:r>
    </w:p>
    <w:p w14:paraId="6B80E9F6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>C        192.168.1.0/24 is directly connected, GigabitEthernet0/0/0</w:t>
      </w:r>
    </w:p>
    <w:p w14:paraId="4B9C8305" w14:textId="77777777" w:rsidR="00153994" w:rsidRPr="00153994" w:rsidRDefault="00153994" w:rsidP="00153994">
      <w:pPr>
        <w:spacing w:after="0"/>
        <w:rPr>
          <w:rFonts w:ascii="Courier New" w:hAnsi="Courier New" w:cs="Courier New"/>
          <w:sz w:val="16"/>
          <w:szCs w:val="16"/>
        </w:rPr>
      </w:pPr>
      <w:r w:rsidRPr="00153994">
        <w:rPr>
          <w:rFonts w:ascii="Courier New" w:hAnsi="Courier New" w:cs="Courier New"/>
          <w:sz w:val="16"/>
          <w:szCs w:val="16"/>
        </w:rPr>
        <w:t>L        192.168.1.1/32 is directly connected, GigabitEthernet0/0/0</w:t>
      </w:r>
    </w:p>
    <w:p w14:paraId="4E5B2C02" w14:textId="77777777" w:rsidR="00153994" w:rsidRPr="001B37F8" w:rsidRDefault="00153994" w:rsidP="00153994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192.168.2.0/24 [20/0]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192.168.1.2, 00:03:52</w:t>
      </w:r>
    </w:p>
    <w:p w14:paraId="1AB436B9" w14:textId="77777777" w:rsidR="00153994" w:rsidRPr="001B37F8" w:rsidRDefault="00153994" w:rsidP="00153994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192.168.3.0/24 [20/0]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192.168.1.2, 00:03:22</w:t>
      </w:r>
    </w:p>
    <w:p w14:paraId="0EA42390" w14:textId="77777777" w:rsidR="00153994" w:rsidRPr="001B37F8" w:rsidRDefault="00153994" w:rsidP="00153994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192.168.4.0/24 [20/0]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192.168.1.2, 00:03:22</w:t>
      </w:r>
    </w:p>
    <w:p w14:paraId="0C08520D" w14:textId="49F5024F" w:rsidR="005738F7" w:rsidRPr="001B37F8" w:rsidRDefault="00153994" w:rsidP="00153994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192.168.5.0/24 [20/0]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192.168.1.2, 00:03:22</w:t>
      </w:r>
    </w:p>
    <w:p w14:paraId="364076CB" w14:textId="77777777" w:rsidR="005738F7" w:rsidRPr="001B37F8" w:rsidRDefault="005738F7" w:rsidP="005738F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</w:p>
    <w:p w14:paraId="706D96D1" w14:textId="77777777" w:rsidR="00F103CE" w:rsidRPr="001B37F8" w:rsidRDefault="00F103CE">
      <w:pPr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1B37F8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br w:type="page"/>
      </w:r>
    </w:p>
    <w:p w14:paraId="621A1AD1" w14:textId="16665F95" w:rsidR="005738F7" w:rsidRPr="001B37F8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1B37F8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lastRenderedPageBreak/>
        <w:t>R3 (EIGRP/BGP)</w:t>
      </w:r>
    </w:p>
    <w:p w14:paraId="0AC62BD2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1B37F8">
        <w:rPr>
          <w:rFonts w:ascii="Courier New" w:hAnsi="Courier New" w:cs="Courier New"/>
          <w:b/>
          <w:bCs/>
          <w:sz w:val="16"/>
          <w:szCs w:val="16"/>
          <w:lang w:val="es-ES"/>
        </w:rPr>
        <w:t xml:space="preserve">      </w:t>
      </w:r>
      <w:r w:rsidRPr="002F3A13">
        <w:rPr>
          <w:rFonts w:ascii="Courier New" w:hAnsi="Courier New" w:cs="Courier New"/>
          <w:sz w:val="16"/>
          <w:szCs w:val="16"/>
        </w:rPr>
        <w:t>1.0.0.0/32 is subnetted, 1 subnets</w:t>
      </w:r>
    </w:p>
    <w:p w14:paraId="6F8BC511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B        1.0.0.1 [20/2] via 192.168.1.1, 00:02:38</w:t>
      </w:r>
    </w:p>
    <w:p w14:paraId="60141CB4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 xml:space="preserve">      2.0.0.0/24 is subnetted, 1 subnets</w:t>
      </w:r>
    </w:p>
    <w:p w14:paraId="7E9E0538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B        2.0.0.0 [20/0] via 192.168.1.1, 00:02:38</w:t>
      </w:r>
    </w:p>
    <w:p w14:paraId="0F3B41C3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 xml:space="preserve">      3.0.0.0/8 is variably subnetted, 2 subnets, 2 masks</w:t>
      </w:r>
    </w:p>
    <w:p w14:paraId="6F569899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C        3.0.0.0/24 is directly connected, Loopback0</w:t>
      </w:r>
    </w:p>
    <w:p w14:paraId="68291FB7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L        3.0.0.1/32 is directly connected, Loopback0</w:t>
      </w:r>
    </w:p>
    <w:p w14:paraId="0CB28C52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 xml:space="preserve">      4.0.0.0/24 is subnetted, 1 subnets</w:t>
      </w:r>
    </w:p>
    <w:p w14:paraId="38BDDB4A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D        4.0.0.0 [90/130816] via 192.168.2.2, 00:00:19, GigabitEthernet0/0/0</w:t>
      </w:r>
    </w:p>
    <w:p w14:paraId="669273E2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 xml:space="preserve">      5.0.0.0/24 is subnetted, 1 subnets</w:t>
      </w:r>
    </w:p>
    <w:p w14:paraId="1B748251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D        5.0.0.0 [90/131072] via 192.168.2.2, 00:00:19, GigabitEthernet0/0/0</w:t>
      </w:r>
    </w:p>
    <w:p w14:paraId="5FB80F67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 xml:space="preserve">      6.0.0.0/24 is subnetted, 1 subnets</w:t>
      </w:r>
    </w:p>
    <w:p w14:paraId="3333C22D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B        6.0.0.0 [200/0] via 192.168.4.2, 00:00:18</w:t>
      </w:r>
    </w:p>
    <w:p w14:paraId="63AD176E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 xml:space="preserve">      7.0.0.0/32 is subnetted, 1 subnets</w:t>
      </w:r>
    </w:p>
    <w:p w14:paraId="0268C410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B        7.0.0.1 [200/2] via 192.168.4.2, 00:00:18</w:t>
      </w:r>
    </w:p>
    <w:p w14:paraId="083638E9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B     192.168.0.0/24 [20/0] via 192.168.1.1, 00:02:38</w:t>
      </w:r>
    </w:p>
    <w:p w14:paraId="233204BC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 xml:space="preserve">      192.168.1.0/24 is variably subnetted, 2 subnets, 2 masks</w:t>
      </w:r>
    </w:p>
    <w:p w14:paraId="50EC72B5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C        192.168.1.0/24 is directly connected, GigabitEthernet0/0/1</w:t>
      </w:r>
    </w:p>
    <w:p w14:paraId="19F97338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L        192.168.1.2/32 is directly connected, GigabitEthernet0/0/1</w:t>
      </w:r>
    </w:p>
    <w:p w14:paraId="11C5E4E4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6FEAC57C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C        192.168.2.0/24 is directly connected, GigabitEthernet0/0/0</w:t>
      </w:r>
    </w:p>
    <w:p w14:paraId="1CA70AE7" w14:textId="77777777" w:rsidR="002F3A13" w:rsidRPr="002F3A13" w:rsidRDefault="002F3A13" w:rsidP="002F3A13">
      <w:pPr>
        <w:spacing w:after="0"/>
        <w:rPr>
          <w:rFonts w:ascii="Courier New" w:hAnsi="Courier New" w:cs="Courier New"/>
          <w:sz w:val="16"/>
          <w:szCs w:val="16"/>
        </w:rPr>
      </w:pPr>
      <w:r w:rsidRPr="002F3A13">
        <w:rPr>
          <w:rFonts w:ascii="Courier New" w:hAnsi="Courier New" w:cs="Courier New"/>
          <w:sz w:val="16"/>
          <w:szCs w:val="16"/>
        </w:rPr>
        <w:t>L        192.168.2.1/32 is directly connected, GigabitEthernet0/0/0</w:t>
      </w:r>
    </w:p>
    <w:p w14:paraId="4F5A0646" w14:textId="77777777" w:rsidR="002F3A13" w:rsidRPr="001B37F8" w:rsidRDefault="002F3A13" w:rsidP="002F3A13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D     192.168.3.0/24 [90/3072]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192.168.2.2, 00:00:19, GigabitEthernet0/0/0</w:t>
      </w:r>
    </w:p>
    <w:p w14:paraId="4BAF9AC6" w14:textId="77777777" w:rsidR="002F3A13" w:rsidRPr="001B37F8" w:rsidRDefault="002F3A13" w:rsidP="002F3A13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D     192.168.4.0/24 [90/3328]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192.168.2.2, 00:00:19, GigabitEthernet0/0/0</w:t>
      </w:r>
    </w:p>
    <w:p w14:paraId="073E75CF" w14:textId="2AD174A0" w:rsidR="005738F7" w:rsidRPr="001B37F8" w:rsidRDefault="002F3A13" w:rsidP="002F3A13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192.168.5.0/24 [200/0]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192.168.4.2, 00:00:18</w:t>
      </w:r>
    </w:p>
    <w:p w14:paraId="023A47FE" w14:textId="77777777" w:rsidR="005738F7" w:rsidRPr="001B37F8" w:rsidRDefault="005738F7" w:rsidP="005738F7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1B37F8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t>R4 (EIGRP/BGP)</w:t>
      </w:r>
    </w:p>
    <w:p w14:paraId="210DCBC8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2E5EAE">
        <w:rPr>
          <w:rFonts w:ascii="Courier New" w:hAnsi="Courier New" w:cs="Courier New"/>
          <w:sz w:val="16"/>
          <w:szCs w:val="16"/>
        </w:rPr>
        <w:t>1.0.0.0/32 is subnetted, 1 subnets</w:t>
      </w:r>
    </w:p>
    <w:p w14:paraId="294F6BBC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B        1.0.0.1 [200/2] via 192.168.1.1, 00:08:51</w:t>
      </w:r>
    </w:p>
    <w:p w14:paraId="66E4C7FD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2.0.0.0/24 is subnetted, 1 subnets</w:t>
      </w:r>
    </w:p>
    <w:p w14:paraId="71D913B1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B        2.0.0.0 [200/0] via 192.168.1.1, 00:08:51</w:t>
      </w:r>
    </w:p>
    <w:p w14:paraId="2FD564E3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3.0.0.0/24 is subnetted, 1 subnets</w:t>
      </w:r>
    </w:p>
    <w:p w14:paraId="288C2E69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D        3.0.0.0 [90/130816] via 192.168.2.1, 00:08:56, GigabitEthernet0/0/1</w:t>
      </w:r>
    </w:p>
    <w:p w14:paraId="24DD32BC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4.0.0.0/8 is variably subnetted, 2 subnets, 2 masks</w:t>
      </w:r>
    </w:p>
    <w:p w14:paraId="54F01FCD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C        4.0.0.0/24 is directly connected, Loopback0</w:t>
      </w:r>
    </w:p>
    <w:p w14:paraId="1B00DC95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L        4.0.0.1/32 is directly connected, Loopback0</w:t>
      </w:r>
    </w:p>
    <w:p w14:paraId="0B1B0331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5.0.0.0/24 is subnetted, 1 subnets</w:t>
      </w:r>
    </w:p>
    <w:p w14:paraId="26563815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D        5.0.0.0 [90/130816] via 192.168.3.2, 00:08:56, GigabitEthernet0/0/0</w:t>
      </w:r>
    </w:p>
    <w:p w14:paraId="54B249D4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6.0.0.0/24 is subnetted, 1 subnets</w:t>
      </w:r>
    </w:p>
    <w:p w14:paraId="56C73FCD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B        6.0.0.0 [200/0] via 192.168.4.2, 00:08:56</w:t>
      </w:r>
    </w:p>
    <w:p w14:paraId="34E789FE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7.0.0.0/32 is subnetted, 1 subnets</w:t>
      </w:r>
    </w:p>
    <w:p w14:paraId="31A5AC0B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B        7.0.0.1 [200/2] via 192.168.4.2, 00:08:56</w:t>
      </w:r>
    </w:p>
    <w:p w14:paraId="3BC5E283" w14:textId="77777777" w:rsidR="002E5EAE" w:rsidRPr="001B37F8" w:rsidRDefault="002E5EAE" w:rsidP="002E5EA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192.168.0.0/24 [200/0]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192.168.1.1, 00:08:51</w:t>
      </w:r>
    </w:p>
    <w:p w14:paraId="318F7E21" w14:textId="77777777" w:rsidR="002E5EAE" w:rsidRPr="001B37F8" w:rsidRDefault="002E5EAE" w:rsidP="002E5EA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D     192.168.1.0/24 [90/3072]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192.168.2.1, 00:08:56, GigabitEthernet0/0/1</w:t>
      </w:r>
    </w:p>
    <w:p w14:paraId="68E676DA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2E5EAE">
        <w:rPr>
          <w:rFonts w:ascii="Courier New" w:hAnsi="Courier New" w:cs="Courier New"/>
          <w:sz w:val="16"/>
          <w:szCs w:val="16"/>
        </w:rPr>
        <w:t>192.168.2.0/24 is variably subnetted, 2 subnets, 2 masks</w:t>
      </w:r>
    </w:p>
    <w:p w14:paraId="6C6A723E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C        192.168.2.0/24 is directly connected, GigabitEthernet0/0/1</w:t>
      </w:r>
    </w:p>
    <w:p w14:paraId="4AADA7B0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L        192.168.2.2/32 is directly connected, GigabitEthernet0/0/1</w:t>
      </w:r>
    </w:p>
    <w:p w14:paraId="0306EBD3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192.168.3.0/24 is variably subnetted, 2 subnets, 2 masks</w:t>
      </w:r>
    </w:p>
    <w:p w14:paraId="3B91ABCF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C        192.168.3.0/24 is directly connected, GigabitEthernet0/0/0</w:t>
      </w:r>
    </w:p>
    <w:p w14:paraId="5E78F9D8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L        192.168.3.1/32 is directly connected, GigabitEthernet0/0/0</w:t>
      </w:r>
    </w:p>
    <w:p w14:paraId="6215B58C" w14:textId="77777777" w:rsidR="002E5EAE" w:rsidRPr="001B37F8" w:rsidRDefault="002E5EAE" w:rsidP="002E5EA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D     192.168.4.0/24 [90/3072]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192.168.3.2, 00:08:56, GigabitEthernet0/0/0</w:t>
      </w:r>
    </w:p>
    <w:p w14:paraId="41BC8FD3" w14:textId="14FF72E1" w:rsidR="005738F7" w:rsidRPr="001B37F8" w:rsidRDefault="002E5EAE" w:rsidP="002E5EA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192.168.5.0/24 [200/0]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192.168.4.2, 00:08:56</w:t>
      </w:r>
    </w:p>
    <w:p w14:paraId="26E6CC86" w14:textId="77777777" w:rsidR="002E5EAE" w:rsidRPr="001B37F8" w:rsidRDefault="002E5EAE" w:rsidP="002E5EA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</w:p>
    <w:p w14:paraId="79E671B5" w14:textId="77777777" w:rsidR="005738F7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R5 (EIGRP/BGP)</w:t>
      </w:r>
    </w:p>
    <w:p w14:paraId="55825201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b/>
          <w:bCs/>
          <w:sz w:val="16"/>
          <w:szCs w:val="16"/>
        </w:rPr>
        <w:t xml:space="preserve">      </w:t>
      </w:r>
      <w:r w:rsidRPr="002E5EAE">
        <w:rPr>
          <w:rFonts w:ascii="Courier New" w:hAnsi="Courier New" w:cs="Courier New"/>
          <w:sz w:val="16"/>
          <w:szCs w:val="16"/>
        </w:rPr>
        <w:t>1.0.0.0/32 is subnetted, 1 subnets</w:t>
      </w:r>
    </w:p>
    <w:p w14:paraId="0390C9FB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B        1.0.0.1 [200/2] via 192.168.1.1, 01:08:13</w:t>
      </w:r>
    </w:p>
    <w:p w14:paraId="64A15EF3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2.0.0.0/24 is subnetted, 1 subnets</w:t>
      </w:r>
    </w:p>
    <w:p w14:paraId="1DC47608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B        2.0.0.0 [200/0] via 192.168.1.1, 01:08:13</w:t>
      </w:r>
    </w:p>
    <w:p w14:paraId="14F0DE03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3.0.0.0/24 is subnetted, 1 subnets</w:t>
      </w:r>
    </w:p>
    <w:p w14:paraId="7781C90A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D        3.0.0.0 [90/131072] via 192.168.3.1, 01:08:46, GigabitEthernet0/0/1</w:t>
      </w:r>
    </w:p>
    <w:p w14:paraId="490A8E6D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4.0.0.0/24 is subnetted, 1 subnets</w:t>
      </w:r>
    </w:p>
    <w:p w14:paraId="3506C6F0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D        4.0.0.0 [90/130816] via 192.168.3.1, 01:08:51, GigabitEthernet0/0/1</w:t>
      </w:r>
    </w:p>
    <w:p w14:paraId="600AA8C5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lastRenderedPageBreak/>
        <w:t xml:space="preserve">      5.0.0.0/8 is variably subnetted, 2 subnets, 2 masks</w:t>
      </w:r>
    </w:p>
    <w:p w14:paraId="13F987A1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C        5.0.0.0/24 is directly connected, Loopback0</w:t>
      </w:r>
    </w:p>
    <w:p w14:paraId="66D4DAD7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L        5.0.0.1/32 is directly connected, Loopback0</w:t>
      </w:r>
    </w:p>
    <w:p w14:paraId="0EDC6285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6.0.0.0/24 is subnetted, 1 subnets</w:t>
      </w:r>
    </w:p>
    <w:p w14:paraId="37BC37D2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B        6.0.0.0 [20/0] via 192.168.4.2, 01:10:27</w:t>
      </w:r>
    </w:p>
    <w:p w14:paraId="4AB65346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7.0.0.0/32 is subnetted, 1 subnets</w:t>
      </w:r>
    </w:p>
    <w:p w14:paraId="4FA5720E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B        7.0.0.1 [20/2] via 192.168.4.2, 01:10:27</w:t>
      </w:r>
    </w:p>
    <w:p w14:paraId="191563D2" w14:textId="77777777" w:rsidR="002E5EAE" w:rsidRPr="001B37F8" w:rsidRDefault="002E5EAE" w:rsidP="002E5EA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192.168.0.0/24 [200/0]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192.168.1.1, 01:08:13</w:t>
      </w:r>
    </w:p>
    <w:p w14:paraId="64A335DF" w14:textId="77777777" w:rsidR="002E5EAE" w:rsidRPr="001B37F8" w:rsidRDefault="002E5EAE" w:rsidP="002E5EA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D     192.168.1.0/24 [90/3328]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192.168.3.1, 01:08:46, GigabitEthernet0/0/1</w:t>
      </w:r>
    </w:p>
    <w:p w14:paraId="645689E5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D     192.168.2.0/24 [90/3072] via 192.168.3.1, 01:08:51, GigabitEthernet0/0/1</w:t>
      </w:r>
    </w:p>
    <w:p w14:paraId="66F506E2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192.168.3.0/24 is variably subnetted, 2 subnets, 2 masks</w:t>
      </w:r>
    </w:p>
    <w:p w14:paraId="6115ED22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C        192.168.3.0/24 is directly connected, GigabitEthernet0/0/1</w:t>
      </w:r>
    </w:p>
    <w:p w14:paraId="213713CF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L        192.168.3.2/32 is directly connected, GigabitEthernet0/0/1</w:t>
      </w:r>
    </w:p>
    <w:p w14:paraId="58FFB999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 xml:space="preserve">      192.168.4.0/24 is variably subnetted, 2 subnets, 2 masks</w:t>
      </w:r>
    </w:p>
    <w:p w14:paraId="658014C5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C        192.168.4.0/24 is directly connected, GigabitEthernet0/0/0</w:t>
      </w:r>
    </w:p>
    <w:p w14:paraId="7DA9C2DF" w14:textId="77777777" w:rsidR="002E5EAE" w:rsidRPr="002E5EAE" w:rsidRDefault="002E5EAE" w:rsidP="002E5EAE">
      <w:pPr>
        <w:spacing w:after="0"/>
        <w:rPr>
          <w:rFonts w:ascii="Courier New" w:hAnsi="Courier New" w:cs="Courier New"/>
          <w:sz w:val="16"/>
          <w:szCs w:val="16"/>
        </w:rPr>
      </w:pPr>
      <w:r w:rsidRPr="002E5EAE">
        <w:rPr>
          <w:rFonts w:ascii="Courier New" w:hAnsi="Courier New" w:cs="Courier New"/>
          <w:sz w:val="16"/>
          <w:szCs w:val="16"/>
        </w:rPr>
        <w:t>L        192.168.4.1/32 is directly connected, GigabitEthernet0/0/0</w:t>
      </w:r>
    </w:p>
    <w:p w14:paraId="12F14DCE" w14:textId="74A5E822" w:rsidR="005738F7" w:rsidRPr="001B37F8" w:rsidRDefault="002E5EAE" w:rsidP="002E5EA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192.168.5.0/24 [20/0]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192.168.4.2, 01:10:27</w:t>
      </w:r>
    </w:p>
    <w:p w14:paraId="4E42A5C3" w14:textId="77777777" w:rsidR="005738F7" w:rsidRPr="001B37F8" w:rsidRDefault="005738F7" w:rsidP="005738F7">
      <w:pPr>
        <w:spacing w:after="0"/>
        <w:rPr>
          <w:rFonts w:ascii="Courier New" w:hAnsi="Courier New" w:cs="Courier New"/>
          <w:sz w:val="14"/>
          <w:szCs w:val="14"/>
          <w:lang w:val="es-ES"/>
        </w:rPr>
      </w:pPr>
    </w:p>
    <w:p w14:paraId="6DDE0014" w14:textId="77777777" w:rsidR="005738F7" w:rsidRPr="001B37F8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1B37F8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t>R6 (OSPF/BGP)</w:t>
      </w:r>
    </w:p>
    <w:p w14:paraId="1FD60440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4020F9">
        <w:rPr>
          <w:rFonts w:ascii="Courier New" w:hAnsi="Courier New" w:cs="Courier New"/>
          <w:sz w:val="16"/>
          <w:szCs w:val="16"/>
        </w:rPr>
        <w:t>1.0.0.0/32 is subnetted, 1 subnets</w:t>
      </w:r>
    </w:p>
    <w:p w14:paraId="706DC159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B        1.0.0.1 [20/0] via 192.168.4.1, 01:18:19</w:t>
      </w:r>
    </w:p>
    <w:p w14:paraId="3D9F69B8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 xml:space="preserve">      2.0.0.0/24 is subnetted, 1 subnets</w:t>
      </w:r>
    </w:p>
    <w:p w14:paraId="27A79163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B        2.0.0.0 [20/0] via 192.168.4.1, 01:18:19</w:t>
      </w:r>
    </w:p>
    <w:p w14:paraId="628138C3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 xml:space="preserve">      6.0.0.0/8 is variably subnetted, 2 subnets, 2 masks</w:t>
      </w:r>
    </w:p>
    <w:p w14:paraId="126B7AB7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C        6.0.0.0/24 is directly connected, Loopback0</w:t>
      </w:r>
    </w:p>
    <w:p w14:paraId="404F8B35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L        6.0.0.1/32 is directly connected, Loopback0</w:t>
      </w:r>
    </w:p>
    <w:p w14:paraId="469C4A18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 xml:space="preserve">      7.0.0.0/32 is subnetted, 1 subnets</w:t>
      </w:r>
    </w:p>
    <w:p w14:paraId="74D34C63" w14:textId="77777777" w:rsidR="004020F9" w:rsidRPr="001B37F8" w:rsidRDefault="004020F9" w:rsidP="004020F9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O        7.0.0.1 [110/2]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192.168.5.2, 01:22:41, GigabitEthernet0/0/0</w:t>
      </w:r>
    </w:p>
    <w:p w14:paraId="692671B7" w14:textId="77777777" w:rsidR="004020F9" w:rsidRPr="001B37F8" w:rsidRDefault="004020F9" w:rsidP="004020F9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192.168.0.0/24 [20/0]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192.168.4.1, 01:18:19</w:t>
      </w:r>
    </w:p>
    <w:p w14:paraId="02E56E26" w14:textId="77777777" w:rsidR="004020F9" w:rsidRPr="001B37F8" w:rsidRDefault="004020F9" w:rsidP="004020F9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192.168.1.0/24 [20/0]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192.168.4.1, 01:18:19</w:t>
      </w:r>
    </w:p>
    <w:p w14:paraId="36BF542A" w14:textId="77777777" w:rsidR="004020F9" w:rsidRPr="001B37F8" w:rsidRDefault="004020F9" w:rsidP="004020F9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192.168.2.0/24 [20/0]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192.168.4.1, 01:18:19</w:t>
      </w:r>
    </w:p>
    <w:p w14:paraId="650C971D" w14:textId="77777777" w:rsidR="004020F9" w:rsidRPr="001B37F8" w:rsidRDefault="004020F9" w:rsidP="004020F9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  192.168.3.0/24 [20/0]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192.168.4.1, 01:18:55</w:t>
      </w:r>
    </w:p>
    <w:p w14:paraId="2F0E2BCC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4020F9">
        <w:rPr>
          <w:rFonts w:ascii="Courier New" w:hAnsi="Courier New" w:cs="Courier New"/>
          <w:sz w:val="16"/>
          <w:szCs w:val="16"/>
        </w:rPr>
        <w:t>192.168.4.0/24 is variably subnetted, 2 subnets, 2 masks</w:t>
      </w:r>
    </w:p>
    <w:p w14:paraId="4DB2F90A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C        192.168.4.0/24 is directly connected, GigabitEthernet0/0/1</w:t>
      </w:r>
    </w:p>
    <w:p w14:paraId="6608DCDB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L        192.168.4.2/32 is directly connected, GigabitEthernet0/0/1</w:t>
      </w:r>
    </w:p>
    <w:p w14:paraId="7D0DB0CB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 xml:space="preserve">      192.168.5.0/24 is variably subnetted, 2 subnets, 2 masks</w:t>
      </w:r>
    </w:p>
    <w:p w14:paraId="114469E3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C        192.168.5.0/24 is directly connected, GigabitEthernet0/0/0</w:t>
      </w:r>
    </w:p>
    <w:p w14:paraId="797B0BE3" w14:textId="54DBF533" w:rsidR="005738F7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L        192.168.5.1/32 is directly connected, GigabitEthernet0/0/0</w:t>
      </w:r>
    </w:p>
    <w:p w14:paraId="155A8EF4" w14:textId="77777777" w:rsidR="004020F9" w:rsidRPr="00577856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</w:p>
    <w:p w14:paraId="0083F416" w14:textId="77777777" w:rsidR="005738F7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R7 (OSPF)</w:t>
      </w:r>
    </w:p>
    <w:p w14:paraId="5063E4D7" w14:textId="2C16AAD9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 xml:space="preserve">      1.0.0.0/32 is subnetted, 1 subnets</w:t>
      </w:r>
    </w:p>
    <w:p w14:paraId="234EEABE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O E2     1.0.0.1 [110/1] via 192.168.5.1, 00:01:27, GigabitEthernet0/0/1</w:t>
      </w:r>
    </w:p>
    <w:p w14:paraId="25903E50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 xml:space="preserve">      2.0.0.0/24 is subnetted, 1 subnets</w:t>
      </w:r>
    </w:p>
    <w:p w14:paraId="29B33AE3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O E2     2.0.0.0 [110/1] via 192.168.5.1, 00:01:27, GigabitEthernet0/0/1</w:t>
      </w:r>
    </w:p>
    <w:p w14:paraId="5BE6D64D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 xml:space="preserve">      6.0.0.0/32 is subnetted, 1 subnets</w:t>
      </w:r>
    </w:p>
    <w:p w14:paraId="41B83EE2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O        6.0.0.1 [110/2] via 192.168.5.1, 00:04:09, GigabitEthernet0/0/1</w:t>
      </w:r>
    </w:p>
    <w:p w14:paraId="5451480E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 xml:space="preserve">      7.0.0.0/8 is variably subnetted, 2 subnets, 2 masks</w:t>
      </w:r>
    </w:p>
    <w:p w14:paraId="4D4626C3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C        7.0.0.0/24 is directly connected, Loopback0</w:t>
      </w:r>
    </w:p>
    <w:p w14:paraId="1749F357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L        7.0.0.1/32 is directly connected, Loopback0</w:t>
      </w:r>
    </w:p>
    <w:p w14:paraId="0B0904AF" w14:textId="77777777" w:rsidR="004020F9" w:rsidRPr="001B37F8" w:rsidRDefault="004020F9" w:rsidP="004020F9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2  192.168.0.0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/24 [110/1]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192.168.5.1, 00:01:27, GigabitEthernet0/0/1</w:t>
      </w:r>
    </w:p>
    <w:p w14:paraId="74056A43" w14:textId="77777777" w:rsidR="004020F9" w:rsidRPr="001B37F8" w:rsidRDefault="004020F9" w:rsidP="004020F9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2  192.168.1.0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/24 [110/1]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192.168.5.1, 00:01:27, GigabitEthernet0/0/1</w:t>
      </w:r>
    </w:p>
    <w:p w14:paraId="0ECA917E" w14:textId="77777777" w:rsidR="004020F9" w:rsidRPr="001B37F8" w:rsidRDefault="004020F9" w:rsidP="004020F9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2  192.168.2.0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/24 [110/1]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192.168.5.1, 00:01:27, GigabitEthernet0/0/1</w:t>
      </w:r>
    </w:p>
    <w:p w14:paraId="0C3C39B6" w14:textId="77777777" w:rsidR="004020F9" w:rsidRPr="001B37F8" w:rsidRDefault="004020F9" w:rsidP="004020F9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2  192.168.3.0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/24 [110/1]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192.168.5.1, 00:01:27, GigabitEthernet0/0/1</w:t>
      </w:r>
    </w:p>
    <w:p w14:paraId="7D7EB1A9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O     192.168.4.0/24 [110/2] via 192.168.5.1, 00:03:07, GigabitEthernet0/0/1</w:t>
      </w:r>
    </w:p>
    <w:p w14:paraId="0072A998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 xml:space="preserve">      192.168.5.0/24 is variably subnetted, 2 subnets, 2 masks</w:t>
      </w:r>
    </w:p>
    <w:p w14:paraId="49E0CFCF" w14:textId="77777777" w:rsidR="004020F9" w:rsidRPr="004020F9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C        192.168.5.0/24 is directly connected, GigabitEthernet0/0/1</w:t>
      </w:r>
    </w:p>
    <w:p w14:paraId="6137A3C4" w14:textId="50911CC1" w:rsidR="005738F7" w:rsidRPr="00577856" w:rsidRDefault="004020F9" w:rsidP="004020F9">
      <w:pPr>
        <w:spacing w:after="0"/>
        <w:rPr>
          <w:rFonts w:ascii="Courier New" w:hAnsi="Courier New" w:cs="Courier New"/>
          <w:sz w:val="16"/>
          <w:szCs w:val="16"/>
        </w:rPr>
      </w:pPr>
      <w:r w:rsidRPr="004020F9">
        <w:rPr>
          <w:rFonts w:ascii="Courier New" w:hAnsi="Courier New" w:cs="Courier New"/>
          <w:sz w:val="16"/>
          <w:szCs w:val="16"/>
        </w:rPr>
        <w:t>L        192.168.5.2/32 is directly connected, GigabitEthernet0/0/1</w:t>
      </w:r>
    </w:p>
    <w:p w14:paraId="2E9283C0" w14:textId="77777777" w:rsidR="005738F7" w:rsidRPr="008E3173" w:rsidRDefault="005738F7" w:rsidP="005738F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14:paraId="2550A172" w14:textId="2675274B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</w:p>
    <w:p w14:paraId="7DACC6AA" w14:textId="77777777" w:rsidR="00726CE8" w:rsidRDefault="00726CE8" w:rsidP="00C6126E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15491A5A" w14:textId="22BD7680" w:rsidR="00241283" w:rsidRDefault="00241283" w:rsidP="00D2636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Show IP</w:t>
      </w:r>
      <w:r w:rsidR="00F328E7">
        <w:rPr>
          <w:rFonts w:ascii="Times New Roman" w:hAnsi="Times New Roman" w:cs="Times New Roman"/>
          <w:sz w:val="25"/>
          <w:szCs w:val="25"/>
        </w:rPr>
        <w:t>v6</w:t>
      </w:r>
      <w:r>
        <w:rPr>
          <w:rFonts w:ascii="Times New Roman" w:hAnsi="Times New Roman" w:cs="Times New Roman"/>
          <w:sz w:val="25"/>
          <w:szCs w:val="25"/>
        </w:rPr>
        <w:t xml:space="preserve"> Routes:</w:t>
      </w:r>
    </w:p>
    <w:p w14:paraId="0B324261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>IPv6 Routing Table - default - 16 entries</w:t>
      </w:r>
    </w:p>
    <w:p w14:paraId="22293B36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14:paraId="22D15465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B - BGP, R - RIP, I1 - ISIS L1, I2 - ISIS L2</w:t>
      </w:r>
    </w:p>
    <w:p w14:paraId="539F6EFF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IA - ISIS interarea, IS - ISIS summary, D - EIGRP, EX - EIGRP external</w:t>
      </w:r>
    </w:p>
    <w:p w14:paraId="26721158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ND - ND Default,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NDp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- ND Prefix, DCE - Destination,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NDr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- Redirect</w:t>
      </w:r>
    </w:p>
    <w:p w14:paraId="0110153E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O - OSPF Intra, OI - OSPF Inter, OE1 - OSPF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ext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1, OE2 - OSPF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ext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2</w:t>
      </w:r>
    </w:p>
    <w:p w14:paraId="3F9AA8C2" w14:textId="129777F0" w:rsidR="00241283" w:rsidRDefault="00C53211" w:rsidP="0085628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ON1 - OSPF NSSA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ext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1, ON2 - OSPF NSSA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ext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2, a </w:t>
      </w:r>
      <w:r w:rsidR="00856289">
        <w:rPr>
          <w:rFonts w:ascii="Courier New" w:hAnsi="Courier New" w:cs="Courier New"/>
          <w:sz w:val="18"/>
          <w:szCs w:val="18"/>
        </w:rPr>
        <w:t>–</w:t>
      </w:r>
      <w:r w:rsidRPr="00C53211">
        <w:rPr>
          <w:rFonts w:ascii="Courier New" w:hAnsi="Courier New" w:cs="Courier New"/>
          <w:sz w:val="18"/>
          <w:szCs w:val="18"/>
        </w:rPr>
        <w:t xml:space="preserve"> Application</w:t>
      </w:r>
    </w:p>
    <w:p w14:paraId="3CEDF9C5" w14:textId="57E0EA75" w:rsidR="00856289" w:rsidRDefault="00856289" w:rsidP="0085628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7408AA" w14:textId="23ADEBA6" w:rsidR="005738F7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 (OSPF)</w:t>
      </w:r>
    </w:p>
    <w:p w14:paraId="30D509E2" w14:textId="35147FD5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C   1::/64 [0/0]</w:t>
      </w:r>
    </w:p>
    <w:p w14:paraId="77E8E63C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3CD58269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L   1::1/128 [0/0]</w:t>
      </w:r>
    </w:p>
    <w:p w14:paraId="65F8BE4C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12A966BE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   2::/64 [110/2]</w:t>
      </w:r>
    </w:p>
    <w:p w14:paraId="07D7478A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FE80::521C:B0FF:FE2C:5101, GigabitEthernet0/0/0</w:t>
      </w:r>
    </w:p>
    <w:p w14:paraId="68E03BAB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OE2 3::/64 [110/1]</w:t>
      </w:r>
    </w:p>
    <w:p w14:paraId="7D5DF459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FE80::521C:B0FF:FE2C:5101, GigabitEthernet0/0/0</w:t>
      </w:r>
    </w:p>
    <w:p w14:paraId="1873E362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OE2 4::/64 [110/1]</w:t>
      </w:r>
    </w:p>
    <w:p w14:paraId="30E6F38E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FE80::521C:B0FF:FE2C:5101, GigabitEthernet0/0/0</w:t>
      </w:r>
    </w:p>
    <w:p w14:paraId="271A56F8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OE2 5::/64 [110/1]</w:t>
      </w:r>
    </w:p>
    <w:p w14:paraId="38872D67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FE80::521C:B0FF:FE2C:5101, GigabitEthernet0/0/0</w:t>
      </w:r>
    </w:p>
    <w:p w14:paraId="34E5A2EF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OE2 6::/64 [110/1]</w:t>
      </w:r>
    </w:p>
    <w:p w14:paraId="68A86E7B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20A365B6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OE2 7::/64 [110/1]</w:t>
      </w:r>
    </w:p>
    <w:p w14:paraId="3781C8B7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08FDE6E8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C   192:168::/64 [0/0]</w:t>
      </w:r>
    </w:p>
    <w:p w14:paraId="0F8FFE44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221A4215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L   192:168::1/128 [0/0]</w:t>
      </w:r>
    </w:p>
    <w:p w14:paraId="6465EF20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3593941D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   192:168:1::/64 [110/2]</w:t>
      </w:r>
    </w:p>
    <w:p w14:paraId="79A5EF2E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FE80::521C:B0FF:FE2C:5101, GigabitEthernet0/0/0</w:t>
      </w:r>
    </w:p>
    <w:p w14:paraId="6DD59EF6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OE2 192:168:2::/64 [110/1]</w:t>
      </w:r>
    </w:p>
    <w:p w14:paraId="374028E5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FE80::521C:B0FF:FE2C:5101, GigabitEthernet0/0/0</w:t>
      </w:r>
    </w:p>
    <w:p w14:paraId="336DB7D4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OE2 192:168:3::/64 [110/1]</w:t>
      </w:r>
    </w:p>
    <w:p w14:paraId="1332034E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FE80::521C:B0FF:FE2C:5101, GigabitEthernet0/0/0</w:t>
      </w:r>
    </w:p>
    <w:p w14:paraId="00B57F29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OE2 192:168:4::/64 [110/1]</w:t>
      </w:r>
    </w:p>
    <w:p w14:paraId="4DDC07BC" w14:textId="77777777" w:rsidR="00CD027F" w:rsidRPr="00913F57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FE80::521C:B0FF:FE2C:5101, GigabitEthernet0/0/0</w:t>
      </w:r>
    </w:p>
    <w:p w14:paraId="0D2187D9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OE2 192:168:5::/64 [110/1]</w:t>
      </w:r>
    </w:p>
    <w:p w14:paraId="5A6558E3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7D0FDA1F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L   FF00::/8 [0/0]</w:t>
      </w:r>
    </w:p>
    <w:p w14:paraId="7F039B69" w14:textId="642FD969" w:rsidR="007C3803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0C48749C" w14:textId="77777777" w:rsidR="005738F7" w:rsidRDefault="005738F7" w:rsidP="005738F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2AE487B" w14:textId="77777777" w:rsidR="005738F7" w:rsidRPr="00190D15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R2 (OSPF/BGP)</w:t>
      </w:r>
    </w:p>
    <w:p w14:paraId="1407BA4B" w14:textId="6DF813E1" w:rsidR="00CD027F" w:rsidRPr="001B37F8" w:rsidRDefault="00CD027F" w:rsidP="00CD027F">
      <w:pPr>
        <w:spacing w:after="0"/>
        <w:rPr>
          <w:rFonts w:ascii="Courier New" w:hAnsi="Courier New" w:cs="Courier New"/>
          <w:b/>
          <w:bCs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O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1::/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[110/2]</w:t>
      </w:r>
    </w:p>
    <w:p w14:paraId="0782996E" w14:textId="77777777" w:rsidR="00CD027F" w:rsidRPr="001B37F8" w:rsidRDefault="00CD027F" w:rsidP="00CD027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FE80::272:78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FF:FED6:D4A0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, GigabitEthernet0/0/1</w:t>
      </w:r>
    </w:p>
    <w:p w14:paraId="3844C932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C   2::/64 [0/0]</w:t>
      </w:r>
    </w:p>
    <w:p w14:paraId="41E75626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62E0BCD4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L   2::1/128 [0/0]</w:t>
      </w:r>
    </w:p>
    <w:p w14:paraId="62B906BA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6F43F51E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B   3::/64 [20/0]</w:t>
      </w:r>
    </w:p>
    <w:p w14:paraId="1D1F8127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5CAA7561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B   4::/64 [20/0]</w:t>
      </w:r>
    </w:p>
    <w:p w14:paraId="1265FDA2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6DBFD8D6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B   5::/64 [20/0]</w:t>
      </w:r>
    </w:p>
    <w:p w14:paraId="73EE714A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1D7D2549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B   6::/64 [20/0]</w:t>
      </w:r>
    </w:p>
    <w:p w14:paraId="650C2FAB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1F8D9E45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B   7::/64 [20/0]</w:t>
      </w:r>
    </w:p>
    <w:p w14:paraId="16FD8D2B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lastRenderedPageBreak/>
        <w:t xml:space="preserve">     via FE80::521C:B0FF:FE63:3831, GigabitEthernet0/0/0</w:t>
      </w:r>
    </w:p>
    <w:p w14:paraId="181D64C5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C   192:168::/64 [0/0]</w:t>
      </w:r>
    </w:p>
    <w:p w14:paraId="3AAF8B3F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7B7DB3C5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L   192:168::2/128 [0/0]</w:t>
      </w:r>
    </w:p>
    <w:p w14:paraId="20667C23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16B51007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C   192:168:1::/64 [0/0]</w:t>
      </w:r>
    </w:p>
    <w:p w14:paraId="3B3490B2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6A9FC052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L   192:168:1::1/128 [0/0]</w:t>
      </w:r>
    </w:p>
    <w:p w14:paraId="0DA20AD2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1C85C586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B   192:168:2::/64 [20/0]</w:t>
      </w:r>
    </w:p>
    <w:p w14:paraId="52F7781A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7AC74FCA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B   192:168:3::/64 [20/0]</w:t>
      </w:r>
    </w:p>
    <w:p w14:paraId="4B4CEA20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60BE9D46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B   192:168:4::/64 [20/0]</w:t>
      </w:r>
    </w:p>
    <w:p w14:paraId="0BA4637F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3C89A32E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B   192:168:5::/64 [20/0]</w:t>
      </w:r>
    </w:p>
    <w:p w14:paraId="0745DD5A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1E497DAB" w14:textId="77777777" w:rsidR="00CD027F" w:rsidRPr="00CD027F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>L   FF00::/8 [0/0]</w:t>
      </w:r>
    </w:p>
    <w:p w14:paraId="6A62DCDF" w14:textId="0466D6E7" w:rsidR="005738F7" w:rsidRDefault="00CD027F" w:rsidP="00CD027F">
      <w:pPr>
        <w:spacing w:after="0"/>
        <w:rPr>
          <w:rFonts w:ascii="Courier New" w:hAnsi="Courier New" w:cs="Courier New"/>
          <w:sz w:val="16"/>
          <w:szCs w:val="16"/>
        </w:rPr>
      </w:pPr>
      <w:r w:rsidRPr="00CD027F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6DC0508C" w14:textId="77777777" w:rsidR="005738F7" w:rsidRPr="00FF0D24" w:rsidRDefault="005738F7" w:rsidP="005738F7">
      <w:pPr>
        <w:spacing w:after="0"/>
        <w:rPr>
          <w:rFonts w:ascii="Courier New" w:hAnsi="Courier New" w:cs="Courier New"/>
          <w:sz w:val="16"/>
          <w:szCs w:val="16"/>
        </w:rPr>
      </w:pPr>
    </w:p>
    <w:p w14:paraId="05DEED2B" w14:textId="77777777" w:rsidR="005738F7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R3 (EIGRP/BGP)</w:t>
      </w:r>
    </w:p>
    <w:p w14:paraId="037F118E" w14:textId="636568A2" w:rsidR="0088081F" w:rsidRPr="0088081F" w:rsidRDefault="0088081F" w:rsidP="0088081F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B   1::/64 [20/2]</w:t>
      </w:r>
    </w:p>
    <w:p w14:paraId="3CD113FB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FE80::521C:B0FF:FE2C:5100, GigabitEthernet0/0/1</w:t>
      </w:r>
    </w:p>
    <w:p w14:paraId="3BF86225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B   2::/64 [20/0]</w:t>
      </w:r>
    </w:p>
    <w:p w14:paraId="42D9F6BD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FE80::521C:B0FF:FE2C:5100, GigabitEthernet0/0/1</w:t>
      </w:r>
    </w:p>
    <w:p w14:paraId="3EDB8D92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C   3::/64 [0/0]</w:t>
      </w:r>
    </w:p>
    <w:p w14:paraId="07D2FCE0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443BC0E4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L   3::1/128 [0/0]</w:t>
      </w:r>
    </w:p>
    <w:p w14:paraId="4363C86A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660C5F53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D   4::/64 [90/130816]</w:t>
      </w:r>
    </w:p>
    <w:p w14:paraId="03B1E4AC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</w:t>
      </w:r>
      <w:r w:rsidRPr="00913F57">
        <w:rPr>
          <w:rFonts w:ascii="Courier New" w:hAnsi="Courier New" w:cs="Courier New"/>
          <w:sz w:val="16"/>
          <w:szCs w:val="16"/>
        </w:rPr>
        <w:t>via FE80::B6A8:B9FF:FE47:9231, GigabitEthernet0/0/0</w:t>
      </w:r>
    </w:p>
    <w:p w14:paraId="5A9E5514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D   5::/64 [90/131072]</w:t>
      </w:r>
    </w:p>
    <w:p w14:paraId="0732BBC2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via FE80::B6A8:B9FF:FE47:9231, GigabitEthernet0/0/0</w:t>
      </w:r>
    </w:p>
    <w:p w14:paraId="4059ACA3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B   6::/64 [200/0]</w:t>
      </w:r>
    </w:p>
    <w:p w14:paraId="4B40B4AB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via 192:168:4::2</w:t>
      </w:r>
    </w:p>
    <w:p w14:paraId="0C5FDA98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B   7::/64 [200/2]</w:t>
      </w:r>
    </w:p>
    <w:p w14:paraId="54519DDC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via 192:168:4::2</w:t>
      </w:r>
    </w:p>
    <w:p w14:paraId="5A21D3F1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B   192:168::/64 [20/0]</w:t>
      </w:r>
    </w:p>
    <w:p w14:paraId="5ECCA847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</w:t>
      </w:r>
      <w:r w:rsidRPr="0088081F">
        <w:rPr>
          <w:rFonts w:ascii="Courier New" w:hAnsi="Courier New" w:cs="Courier New"/>
          <w:sz w:val="16"/>
          <w:szCs w:val="16"/>
        </w:rPr>
        <w:t>via FE80::521C:B0FF:FE2C:5100, GigabitEthernet0/0/1</w:t>
      </w:r>
    </w:p>
    <w:p w14:paraId="6C60A2ED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C   192:168:1::/64 [0/0]</w:t>
      </w:r>
    </w:p>
    <w:p w14:paraId="525756F5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7BAFCE64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L   192:168:1::2/128 [0/0]</w:t>
      </w:r>
    </w:p>
    <w:p w14:paraId="228DC6EB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3414F120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C   192:168:2::/64 [0/0]</w:t>
      </w:r>
    </w:p>
    <w:p w14:paraId="2273249B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365008D4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L   192:168:2::1/128 [0/0]</w:t>
      </w:r>
    </w:p>
    <w:p w14:paraId="376F8189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4BC93A6A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D   192:168:3::/64 [90/3072]</w:t>
      </w:r>
    </w:p>
    <w:p w14:paraId="01D2BF97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8081F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8081F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0D0CB77C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D   192:168:4::/64 [90/3328]</w:t>
      </w:r>
    </w:p>
    <w:p w14:paraId="3BE7C94C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8081F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8081F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46222A63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B   192:168:5::/64 [200/0]</w:t>
      </w:r>
    </w:p>
    <w:p w14:paraId="27C0F4F4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192:168:4::2</w:t>
      </w:r>
    </w:p>
    <w:p w14:paraId="3081F814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L   FF00::/8 [0/0]</w:t>
      </w:r>
    </w:p>
    <w:p w14:paraId="4E500210" w14:textId="0516DD07" w:rsidR="005738F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6E6BF202" w14:textId="77777777" w:rsidR="005738F7" w:rsidRPr="00036970" w:rsidRDefault="005738F7" w:rsidP="005738F7">
      <w:pPr>
        <w:spacing w:after="0"/>
        <w:rPr>
          <w:rFonts w:ascii="Courier New" w:hAnsi="Courier New" w:cs="Courier New"/>
          <w:sz w:val="16"/>
          <w:szCs w:val="16"/>
        </w:rPr>
      </w:pPr>
    </w:p>
    <w:p w14:paraId="2B32EEE7" w14:textId="77777777" w:rsidR="00CD027F" w:rsidRDefault="00CD027F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3E301A88" w14:textId="6E78CBE4" w:rsidR="005738F7" w:rsidRDefault="005738F7" w:rsidP="005738F7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 (EIGRP/BGP)</w:t>
      </w:r>
    </w:p>
    <w:p w14:paraId="2E1E279C" w14:textId="31C03FC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B   1::/64 [200/2]</w:t>
      </w:r>
    </w:p>
    <w:p w14:paraId="55E24FD1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via 192:168:1::1</w:t>
      </w:r>
    </w:p>
    <w:p w14:paraId="661CF9B3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B   2::/64 [200/0]</w:t>
      </w:r>
    </w:p>
    <w:p w14:paraId="00A4386D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via 192:168:1::1</w:t>
      </w:r>
    </w:p>
    <w:p w14:paraId="37154C65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D   3::/64 [90/130816]</w:t>
      </w:r>
    </w:p>
    <w:p w14:paraId="47208B45" w14:textId="77777777" w:rsidR="0088081F" w:rsidRPr="00913F57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468BAD6F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C   4::/64 [0/0]</w:t>
      </w:r>
    </w:p>
    <w:p w14:paraId="77894D38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69644BA3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L   4::1/128 [0/0]</w:t>
      </w:r>
    </w:p>
    <w:p w14:paraId="47B69471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Loopback0,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receive</w:t>
      </w:r>
      <w:proofErr w:type="spellEnd"/>
    </w:p>
    <w:p w14:paraId="42697FED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D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5::/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[90/130816]</w:t>
      </w:r>
    </w:p>
    <w:p w14:paraId="645D8EDF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CE8E:71FF:FE1E:22E1, GigabitEthernet0/0/0</w:t>
      </w:r>
    </w:p>
    <w:p w14:paraId="743EF0CD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6::/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[200/0]</w:t>
      </w:r>
    </w:p>
    <w:p w14:paraId="2DA8E8FA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192:168:4::2</w:t>
      </w:r>
    </w:p>
    <w:p w14:paraId="43FE8614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7::/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[200/2]</w:t>
      </w:r>
    </w:p>
    <w:p w14:paraId="166A7D24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192:168:4::2</w:t>
      </w:r>
    </w:p>
    <w:p w14:paraId="0E4F99AF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192:168::/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[200/0]</w:t>
      </w:r>
    </w:p>
    <w:p w14:paraId="1EC78C9E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192:168:1::1</w:t>
      </w:r>
    </w:p>
    <w:p w14:paraId="686A4C28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D   192:168:1::/64 [90/3072]</w:t>
      </w:r>
    </w:p>
    <w:p w14:paraId="50F894AA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6B6C1A71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C   192:168:2::/64 [0/0]</w:t>
      </w:r>
    </w:p>
    <w:p w14:paraId="2D3F5557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71B9C0D8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L   192:168:2::2/128 [0/0]</w:t>
      </w:r>
    </w:p>
    <w:p w14:paraId="7E28214A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649219C7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C   192:168:3::/64 [0/0]</w:t>
      </w:r>
    </w:p>
    <w:p w14:paraId="53F3D7E9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4CAEDFB5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L   192:168:3::1/128 [0/0]</w:t>
      </w:r>
    </w:p>
    <w:p w14:paraId="6BC90954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GigabitEthernet0/0/0,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receive</w:t>
      </w:r>
      <w:proofErr w:type="spellEnd"/>
    </w:p>
    <w:p w14:paraId="1A77CEE8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D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192:168:4::/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[90/3072]</w:t>
      </w:r>
    </w:p>
    <w:p w14:paraId="014969A2" w14:textId="77777777" w:rsidR="0088081F" w:rsidRPr="001B37F8" w:rsidRDefault="0088081F" w:rsidP="0088081F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CE8E:71FF:FE1E:22E1, GigabitEthernet0/0/0</w:t>
      </w:r>
    </w:p>
    <w:p w14:paraId="78662D09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B   192:168:5::/64 [200/0]</w:t>
      </w:r>
    </w:p>
    <w:p w14:paraId="02DAB387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192:168:4::2</w:t>
      </w:r>
    </w:p>
    <w:p w14:paraId="1B25E76F" w14:textId="77777777" w:rsidR="0088081F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>L   FF00::/8 [0/0]</w:t>
      </w:r>
    </w:p>
    <w:p w14:paraId="5676AB25" w14:textId="182C594E" w:rsidR="005738F7" w:rsidRPr="0088081F" w:rsidRDefault="0088081F" w:rsidP="0088081F">
      <w:pPr>
        <w:spacing w:after="0"/>
        <w:rPr>
          <w:rFonts w:ascii="Courier New" w:hAnsi="Courier New" w:cs="Courier New"/>
          <w:sz w:val="16"/>
          <w:szCs w:val="16"/>
        </w:rPr>
      </w:pPr>
      <w:r w:rsidRPr="0088081F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21909F2F" w14:textId="77777777" w:rsidR="005738F7" w:rsidRPr="00A608F3" w:rsidRDefault="005738F7" w:rsidP="005738F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44378166" w14:textId="77777777" w:rsidR="005738F7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R5 (EIGRP/BGP)</w:t>
      </w:r>
    </w:p>
    <w:p w14:paraId="0AA99CE3" w14:textId="4DD4A95B" w:rsidR="0030735F" w:rsidRPr="00913F57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B</w:t>
      </w:r>
      <w:r w:rsidRPr="00913F57">
        <w:rPr>
          <w:rFonts w:ascii="Courier New" w:hAnsi="Courier New" w:cs="Courier New"/>
          <w:b/>
          <w:bCs/>
          <w:sz w:val="16"/>
          <w:szCs w:val="16"/>
        </w:rPr>
        <w:t xml:space="preserve">   </w:t>
      </w:r>
      <w:r w:rsidRPr="00913F57">
        <w:rPr>
          <w:rFonts w:ascii="Courier New" w:hAnsi="Courier New" w:cs="Courier New"/>
          <w:sz w:val="16"/>
          <w:szCs w:val="16"/>
        </w:rPr>
        <w:t>1::/64 [200/2]</w:t>
      </w:r>
    </w:p>
    <w:p w14:paraId="27F461C5" w14:textId="77777777" w:rsidR="0030735F" w:rsidRPr="00913F57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via 192:168:1::1</w:t>
      </w:r>
    </w:p>
    <w:p w14:paraId="655789F9" w14:textId="77777777" w:rsidR="0030735F" w:rsidRPr="00913F57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B   2::/64 [200/0]</w:t>
      </w:r>
    </w:p>
    <w:p w14:paraId="6A54F344" w14:textId="77777777" w:rsidR="0030735F" w:rsidRPr="00913F57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via 192:168:1::1</w:t>
      </w:r>
    </w:p>
    <w:p w14:paraId="5805616D" w14:textId="77777777" w:rsidR="0030735F" w:rsidRPr="00913F57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>D   3::/64 [90/131072]</w:t>
      </w:r>
    </w:p>
    <w:p w14:paraId="617777C0" w14:textId="77777777" w:rsidR="0030735F" w:rsidRPr="00913F57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913F57">
        <w:rPr>
          <w:rFonts w:ascii="Courier New" w:hAnsi="Courier New" w:cs="Courier New"/>
          <w:sz w:val="16"/>
          <w:szCs w:val="16"/>
        </w:rPr>
        <w:t xml:space="preserve">     via FE80::B6A8:B9FF:FE47:9230, GigabitEthernet0/0/1</w:t>
      </w:r>
    </w:p>
    <w:p w14:paraId="3F39E2D5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D   4::/64 [90/130816]</w:t>
      </w:r>
    </w:p>
    <w:p w14:paraId="2ABFD64E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30735F">
        <w:rPr>
          <w:rFonts w:ascii="Courier New" w:hAnsi="Courier New" w:cs="Courier New"/>
          <w:sz w:val="16"/>
          <w:szCs w:val="16"/>
        </w:rPr>
        <w:t>80::</w:t>
      </w:r>
      <w:proofErr w:type="gramEnd"/>
      <w:r w:rsidRPr="0030735F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1C8D2868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C   5::/64 [0/0]</w:t>
      </w:r>
    </w:p>
    <w:p w14:paraId="6E53EEDA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24FF0F91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L   5::1/128 [0/0]</w:t>
      </w:r>
    </w:p>
    <w:p w14:paraId="6804F694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217481DB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B   6::/64 [20/0]</w:t>
      </w:r>
    </w:p>
    <w:p w14:paraId="0DA66C3A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30735F">
        <w:rPr>
          <w:rFonts w:ascii="Courier New" w:hAnsi="Courier New" w:cs="Courier New"/>
          <w:sz w:val="16"/>
          <w:szCs w:val="16"/>
        </w:rPr>
        <w:t>80::</w:t>
      </w:r>
      <w:proofErr w:type="gramEnd"/>
      <w:r w:rsidRPr="0030735F">
        <w:rPr>
          <w:rFonts w:ascii="Courier New" w:hAnsi="Courier New" w:cs="Courier New"/>
          <w:sz w:val="16"/>
          <w:szCs w:val="16"/>
        </w:rPr>
        <w:t>B6A8:B9FF:FE47:9351, GigabitEthernet0/0/0</w:t>
      </w:r>
    </w:p>
    <w:p w14:paraId="4492B35A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B   7::/64 [20/2]</w:t>
      </w:r>
    </w:p>
    <w:p w14:paraId="4AF76C12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30735F">
        <w:rPr>
          <w:rFonts w:ascii="Courier New" w:hAnsi="Courier New" w:cs="Courier New"/>
          <w:sz w:val="16"/>
          <w:szCs w:val="16"/>
        </w:rPr>
        <w:t>80::</w:t>
      </w:r>
      <w:proofErr w:type="gramEnd"/>
      <w:r w:rsidRPr="0030735F">
        <w:rPr>
          <w:rFonts w:ascii="Courier New" w:hAnsi="Courier New" w:cs="Courier New"/>
          <w:sz w:val="16"/>
          <w:szCs w:val="16"/>
        </w:rPr>
        <w:t>B6A8:B9FF:FE47:9351, GigabitEthernet0/0/0</w:t>
      </w:r>
    </w:p>
    <w:p w14:paraId="10F9C95B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B   192:168::/64 [200/0]</w:t>
      </w:r>
    </w:p>
    <w:p w14:paraId="59AE613A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192:168:1::1</w:t>
      </w:r>
    </w:p>
    <w:p w14:paraId="11D4DE9E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D   192:168:1::/64 [90/3328]</w:t>
      </w:r>
    </w:p>
    <w:p w14:paraId="2E6D0022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30735F">
        <w:rPr>
          <w:rFonts w:ascii="Courier New" w:hAnsi="Courier New" w:cs="Courier New"/>
          <w:sz w:val="16"/>
          <w:szCs w:val="16"/>
        </w:rPr>
        <w:t>80::</w:t>
      </w:r>
      <w:proofErr w:type="gramEnd"/>
      <w:r w:rsidRPr="0030735F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26AADCB0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D   192:168:2::/64 [90/3072]</w:t>
      </w:r>
    </w:p>
    <w:p w14:paraId="03E11898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30735F">
        <w:rPr>
          <w:rFonts w:ascii="Courier New" w:hAnsi="Courier New" w:cs="Courier New"/>
          <w:sz w:val="16"/>
          <w:szCs w:val="16"/>
        </w:rPr>
        <w:t>80::</w:t>
      </w:r>
      <w:proofErr w:type="gramEnd"/>
      <w:r w:rsidRPr="0030735F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6D792BB9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C   192:168:3::/64 [0/0]</w:t>
      </w:r>
    </w:p>
    <w:p w14:paraId="5C8F545D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01A44CE1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L   192:168:3::2/128 [0/0]</w:t>
      </w:r>
    </w:p>
    <w:p w14:paraId="17260618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28C47C98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lastRenderedPageBreak/>
        <w:t>C   192:168:4::/64 [0/0]</w:t>
      </w:r>
    </w:p>
    <w:p w14:paraId="14ECA934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5623E0C8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L   192:168:4::1/128 [0/0]</w:t>
      </w:r>
    </w:p>
    <w:p w14:paraId="39733348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1383326B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B   192:168:5::/64 [20/0]</w:t>
      </w:r>
    </w:p>
    <w:p w14:paraId="2B31DD82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30735F">
        <w:rPr>
          <w:rFonts w:ascii="Courier New" w:hAnsi="Courier New" w:cs="Courier New"/>
          <w:sz w:val="16"/>
          <w:szCs w:val="16"/>
        </w:rPr>
        <w:t>80::</w:t>
      </w:r>
      <w:proofErr w:type="gramEnd"/>
      <w:r w:rsidRPr="0030735F">
        <w:rPr>
          <w:rFonts w:ascii="Courier New" w:hAnsi="Courier New" w:cs="Courier New"/>
          <w:sz w:val="16"/>
          <w:szCs w:val="16"/>
        </w:rPr>
        <w:t>B6A8:B9FF:FE47:9351, GigabitEthernet0/0/0</w:t>
      </w:r>
    </w:p>
    <w:p w14:paraId="330B8544" w14:textId="77777777" w:rsidR="0030735F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>L   FF00::/8 [0/0]</w:t>
      </w:r>
    </w:p>
    <w:p w14:paraId="206C1028" w14:textId="5C044EA7" w:rsidR="005738F7" w:rsidRPr="0030735F" w:rsidRDefault="0030735F" w:rsidP="0030735F">
      <w:pPr>
        <w:spacing w:after="0"/>
        <w:rPr>
          <w:rFonts w:ascii="Courier New" w:hAnsi="Courier New" w:cs="Courier New"/>
          <w:sz w:val="16"/>
          <w:szCs w:val="16"/>
        </w:rPr>
      </w:pPr>
      <w:r w:rsidRPr="0030735F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6CB489CC" w14:textId="77777777" w:rsidR="005738F7" w:rsidRPr="005C60A8" w:rsidRDefault="005738F7" w:rsidP="005738F7">
      <w:pPr>
        <w:spacing w:after="0"/>
        <w:rPr>
          <w:rFonts w:ascii="Courier New" w:hAnsi="Courier New" w:cs="Courier New"/>
          <w:sz w:val="16"/>
          <w:szCs w:val="16"/>
        </w:rPr>
      </w:pPr>
    </w:p>
    <w:p w14:paraId="65174AF2" w14:textId="77777777" w:rsidR="005738F7" w:rsidRPr="006D7464" w:rsidRDefault="005738F7" w:rsidP="005738F7">
      <w:pPr>
        <w:spacing w:after="0"/>
        <w:rPr>
          <w:rFonts w:ascii="Courier New" w:hAnsi="Courier New" w:cs="Courier New"/>
          <w:sz w:val="14"/>
          <w:szCs w:val="14"/>
        </w:rPr>
      </w:pPr>
    </w:p>
    <w:p w14:paraId="49A31F39" w14:textId="77777777" w:rsidR="005738F7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R6 (OSPF/BGP)</w:t>
      </w:r>
    </w:p>
    <w:p w14:paraId="2F1C5DF8" w14:textId="0B54CE0A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1::/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[20/0]</w:t>
      </w:r>
    </w:p>
    <w:p w14:paraId="6E4DC5F6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38B06A86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2::/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[20/0]</w:t>
      </w:r>
    </w:p>
    <w:p w14:paraId="62F36FC5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3013B148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3::/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[20/0]</w:t>
      </w:r>
    </w:p>
    <w:p w14:paraId="7E84F364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4D7A342B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4::/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[20/0]</w:t>
      </w:r>
    </w:p>
    <w:p w14:paraId="643044BD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2AC9EED0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5::/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[20/0]</w:t>
      </w:r>
    </w:p>
    <w:p w14:paraId="1FDB6779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3F1D527E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>C   6::/64 [0/0]</w:t>
      </w:r>
    </w:p>
    <w:p w14:paraId="62F274D4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0A78C6AE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>L   6::1/128 [0/0]</w:t>
      </w:r>
    </w:p>
    <w:p w14:paraId="566AB6A2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56ED523F" w14:textId="77777777" w:rsidR="00E03B0E" w:rsidRPr="00913F57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   7::/64 [110/2]</w:t>
      </w:r>
    </w:p>
    <w:p w14:paraId="69791C37" w14:textId="77777777" w:rsidR="00E03B0E" w:rsidRPr="00913F57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FE80::227:90FF:FED5:F801, GigabitEthernet0/0/0</w:t>
      </w:r>
    </w:p>
    <w:p w14:paraId="663C684F" w14:textId="77777777" w:rsidR="00E03B0E" w:rsidRPr="00913F57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B   192:168::/64 [20/0]</w:t>
      </w:r>
    </w:p>
    <w:p w14:paraId="367A81FB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14D94783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192:168:1::/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[20/0]</w:t>
      </w:r>
    </w:p>
    <w:p w14:paraId="6E993172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060ADFD9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192:168:2::/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[20/0]</w:t>
      </w:r>
    </w:p>
    <w:p w14:paraId="6A3A3E01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576992B7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B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192:168:3::/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[20/0]</w:t>
      </w:r>
    </w:p>
    <w:p w14:paraId="082E54F8" w14:textId="77777777" w:rsidR="00E03B0E" w:rsidRPr="001B37F8" w:rsidRDefault="00E03B0E" w:rsidP="00E03B0E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proofErr w:type="spellStart"/>
      <w:r w:rsidRPr="001B37F8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747E6371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>C   192:168:4::/64 [0/0]</w:t>
      </w:r>
    </w:p>
    <w:p w14:paraId="2FB9CC7B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05E649DA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>L   192:168:4::2/128 [0/0]</w:t>
      </w:r>
    </w:p>
    <w:p w14:paraId="6EABE864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53FF2702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>C   192:168:5::/64 [0/0]</w:t>
      </w:r>
    </w:p>
    <w:p w14:paraId="7E885A1B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4FF5AA9B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>L   192:168:5::1/128 [0/0]</w:t>
      </w:r>
    </w:p>
    <w:p w14:paraId="1E9ECC42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4D0ED28C" w14:textId="77777777" w:rsidR="00E03B0E" w:rsidRPr="00E03B0E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>L   FF00::/8 [0/0]</w:t>
      </w:r>
    </w:p>
    <w:p w14:paraId="11F1AA79" w14:textId="4CB02524" w:rsidR="005738F7" w:rsidRDefault="00E03B0E" w:rsidP="00E03B0E">
      <w:pPr>
        <w:spacing w:after="0"/>
        <w:rPr>
          <w:rFonts w:ascii="Courier New" w:hAnsi="Courier New" w:cs="Courier New"/>
          <w:sz w:val="16"/>
          <w:szCs w:val="16"/>
        </w:rPr>
      </w:pPr>
      <w:r w:rsidRPr="00E03B0E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7F25927C" w14:textId="77777777" w:rsidR="005738F7" w:rsidRPr="00577856" w:rsidRDefault="005738F7" w:rsidP="005738F7">
      <w:pPr>
        <w:spacing w:after="0"/>
        <w:rPr>
          <w:rFonts w:ascii="Courier New" w:hAnsi="Courier New" w:cs="Courier New"/>
          <w:sz w:val="16"/>
          <w:szCs w:val="16"/>
        </w:rPr>
      </w:pPr>
    </w:p>
    <w:p w14:paraId="5F719788" w14:textId="77777777" w:rsidR="005738F7" w:rsidRDefault="005738F7" w:rsidP="005738F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R7 (OSPF)</w:t>
      </w:r>
    </w:p>
    <w:p w14:paraId="671BBB33" w14:textId="28419A24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OE2 1::/64 [110/1]</w:t>
      </w:r>
    </w:p>
    <w:p w14:paraId="2DE975D6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C6BA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C6BA1">
        <w:rPr>
          <w:rFonts w:ascii="Courier New" w:hAnsi="Courier New" w:cs="Courier New"/>
          <w:sz w:val="16"/>
          <w:szCs w:val="16"/>
        </w:rPr>
        <w:t>B6A8:B9FF:FE47:9350, GigabitEthernet0/0/1</w:t>
      </w:r>
    </w:p>
    <w:p w14:paraId="705A5234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OE2 2::/64 [110/1]</w:t>
      </w:r>
    </w:p>
    <w:p w14:paraId="54108F53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C6BA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C6BA1">
        <w:rPr>
          <w:rFonts w:ascii="Courier New" w:hAnsi="Courier New" w:cs="Courier New"/>
          <w:sz w:val="16"/>
          <w:szCs w:val="16"/>
        </w:rPr>
        <w:t>B6A8:B9FF:FE47:9350, GigabitEthernet0/0/1</w:t>
      </w:r>
    </w:p>
    <w:p w14:paraId="1A573580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OE2 3::/64 [110/1]</w:t>
      </w:r>
    </w:p>
    <w:p w14:paraId="1EAC3AE1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C6BA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C6BA1">
        <w:rPr>
          <w:rFonts w:ascii="Courier New" w:hAnsi="Courier New" w:cs="Courier New"/>
          <w:sz w:val="16"/>
          <w:szCs w:val="16"/>
        </w:rPr>
        <w:t>B6A8:B9FF:FE47:9350, GigabitEthernet0/0/1</w:t>
      </w:r>
    </w:p>
    <w:p w14:paraId="505B993D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OE2 4::/64 [110/1]</w:t>
      </w:r>
    </w:p>
    <w:p w14:paraId="65128848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C6BA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C6BA1">
        <w:rPr>
          <w:rFonts w:ascii="Courier New" w:hAnsi="Courier New" w:cs="Courier New"/>
          <w:sz w:val="16"/>
          <w:szCs w:val="16"/>
        </w:rPr>
        <w:t>B6A8:B9FF:FE47:9350, GigabitEthernet0/0/1</w:t>
      </w:r>
    </w:p>
    <w:p w14:paraId="13032B2B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OE2 5::/64 [110/1]</w:t>
      </w:r>
    </w:p>
    <w:p w14:paraId="7B9BD181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C6BA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C6BA1">
        <w:rPr>
          <w:rFonts w:ascii="Courier New" w:hAnsi="Courier New" w:cs="Courier New"/>
          <w:sz w:val="16"/>
          <w:szCs w:val="16"/>
        </w:rPr>
        <w:t>B6A8:B9FF:FE47:9350, GigabitEthernet0/0/1</w:t>
      </w:r>
    </w:p>
    <w:p w14:paraId="23C14D9B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O   6::/64 [110/2]</w:t>
      </w:r>
    </w:p>
    <w:p w14:paraId="49CB0402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C6BA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C6BA1">
        <w:rPr>
          <w:rFonts w:ascii="Courier New" w:hAnsi="Courier New" w:cs="Courier New"/>
          <w:sz w:val="16"/>
          <w:szCs w:val="16"/>
        </w:rPr>
        <w:t>B6A8:B9FF:FE47:9350, GigabitEthernet0/0/1</w:t>
      </w:r>
    </w:p>
    <w:p w14:paraId="0C658C42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C   7::/64 [0/0]</w:t>
      </w:r>
    </w:p>
    <w:p w14:paraId="2EC2770D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755DF49A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L   7::1/128 [0/0]</w:t>
      </w:r>
    </w:p>
    <w:p w14:paraId="307DB1B4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611726AC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lastRenderedPageBreak/>
        <w:t>OE2 192:168::/64 [110/1]</w:t>
      </w:r>
    </w:p>
    <w:p w14:paraId="50337DFC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C6BA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C6BA1">
        <w:rPr>
          <w:rFonts w:ascii="Courier New" w:hAnsi="Courier New" w:cs="Courier New"/>
          <w:sz w:val="16"/>
          <w:szCs w:val="16"/>
        </w:rPr>
        <w:t>B6A8:B9FF:FE47:9350, GigabitEthernet0/0/1</w:t>
      </w:r>
    </w:p>
    <w:p w14:paraId="6274FCCB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OE2 192:168:1::/64 [110/1]</w:t>
      </w:r>
    </w:p>
    <w:p w14:paraId="3D12E631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C6BA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C6BA1">
        <w:rPr>
          <w:rFonts w:ascii="Courier New" w:hAnsi="Courier New" w:cs="Courier New"/>
          <w:sz w:val="16"/>
          <w:szCs w:val="16"/>
        </w:rPr>
        <w:t>B6A8:B9FF:FE47:9350, GigabitEthernet0/0/1</w:t>
      </w:r>
    </w:p>
    <w:p w14:paraId="1915B59A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OE2 192:168:2::/64 [110/1]</w:t>
      </w:r>
    </w:p>
    <w:p w14:paraId="70E49994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8C6BA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C6BA1">
        <w:rPr>
          <w:rFonts w:ascii="Courier New" w:hAnsi="Courier New" w:cs="Courier New"/>
          <w:sz w:val="16"/>
          <w:szCs w:val="16"/>
        </w:rPr>
        <w:t>B6A8:B9FF:FE47:9350, GigabitEthernet0/0/1</w:t>
      </w:r>
    </w:p>
    <w:p w14:paraId="0CE4AB4B" w14:textId="77777777" w:rsidR="008C6BA1" w:rsidRPr="00913F57" w:rsidRDefault="008C6BA1" w:rsidP="008C6BA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>OE2 192:168:3::/64 [110/1]</w:t>
      </w:r>
    </w:p>
    <w:p w14:paraId="3B8C1EB5" w14:textId="77777777" w:rsidR="008C6BA1" w:rsidRPr="00913F57" w:rsidRDefault="008C6BA1" w:rsidP="008C6BA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13F57">
        <w:rPr>
          <w:rFonts w:ascii="Courier New" w:hAnsi="Courier New" w:cs="Courier New"/>
          <w:sz w:val="16"/>
          <w:szCs w:val="16"/>
          <w:lang w:val="es-ES"/>
        </w:rPr>
        <w:t xml:space="preserve">     via FE80::B6A8:B9FF:FE47:9350, GigabitEthernet0/0/1</w:t>
      </w:r>
    </w:p>
    <w:p w14:paraId="0982E404" w14:textId="77777777" w:rsidR="008C6BA1" w:rsidRPr="001B37F8" w:rsidRDefault="008C6BA1" w:rsidP="008C6BA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O   </w:t>
      </w:r>
      <w:proofErr w:type="gramStart"/>
      <w:r w:rsidRPr="001B37F8">
        <w:rPr>
          <w:rFonts w:ascii="Courier New" w:hAnsi="Courier New" w:cs="Courier New"/>
          <w:sz w:val="16"/>
          <w:szCs w:val="16"/>
          <w:lang w:val="es-ES"/>
        </w:rPr>
        <w:t>192:168:4::/</w:t>
      </w:r>
      <w:proofErr w:type="gramEnd"/>
      <w:r w:rsidRPr="001B37F8">
        <w:rPr>
          <w:rFonts w:ascii="Courier New" w:hAnsi="Courier New" w:cs="Courier New"/>
          <w:sz w:val="16"/>
          <w:szCs w:val="16"/>
          <w:lang w:val="es-ES"/>
        </w:rPr>
        <w:t>64 [110/2]</w:t>
      </w:r>
    </w:p>
    <w:p w14:paraId="7D723442" w14:textId="77777777" w:rsidR="008C6BA1" w:rsidRPr="00913F57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1B37F8">
        <w:rPr>
          <w:rFonts w:ascii="Courier New" w:hAnsi="Courier New" w:cs="Courier New"/>
          <w:sz w:val="16"/>
          <w:szCs w:val="16"/>
          <w:lang w:val="es-ES"/>
        </w:rPr>
        <w:t xml:space="preserve">     </w:t>
      </w:r>
      <w:r w:rsidRPr="00913F57">
        <w:rPr>
          <w:rFonts w:ascii="Courier New" w:hAnsi="Courier New" w:cs="Courier New"/>
          <w:sz w:val="16"/>
          <w:szCs w:val="16"/>
        </w:rPr>
        <w:t>via FE80::B6A8:B9FF:FE47:9350, GigabitEthernet0/0/1</w:t>
      </w:r>
    </w:p>
    <w:p w14:paraId="214BBAC5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C   192:168:5::/64 [0/0]</w:t>
      </w:r>
    </w:p>
    <w:p w14:paraId="7148D588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1234A491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L   192:168:5::2/128 [0/0]</w:t>
      </w:r>
    </w:p>
    <w:p w14:paraId="089A005B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170C66F2" w14:textId="77777777" w:rsidR="008C6BA1" w:rsidRPr="008C6BA1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>L   FF00::/8 [0/0]</w:t>
      </w:r>
    </w:p>
    <w:p w14:paraId="23CF193F" w14:textId="51D61B1E" w:rsidR="005738F7" w:rsidRPr="00577856" w:rsidRDefault="008C6BA1" w:rsidP="008C6BA1">
      <w:pPr>
        <w:spacing w:after="0"/>
        <w:rPr>
          <w:rFonts w:ascii="Courier New" w:hAnsi="Courier New" w:cs="Courier New"/>
          <w:sz w:val="16"/>
          <w:szCs w:val="16"/>
        </w:rPr>
      </w:pPr>
      <w:r w:rsidRPr="008C6BA1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6E19AA18" w14:textId="0EB07CCE" w:rsidR="008E3173" w:rsidRDefault="005738F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14:paraId="67BE670F" w14:textId="1405F9C2" w:rsidR="00AE3AD1" w:rsidRDefault="004F41A6" w:rsidP="00BC552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Verification Command</w:t>
      </w:r>
      <w:r w:rsidR="004767A3">
        <w:rPr>
          <w:rFonts w:ascii="Times New Roman" w:hAnsi="Times New Roman" w:cs="Times New Roman"/>
          <w:sz w:val="25"/>
          <w:szCs w:val="25"/>
        </w:rPr>
        <w:t>s – Pings</w:t>
      </w:r>
      <w:r w:rsidR="005738F7">
        <w:rPr>
          <w:rFonts w:ascii="Times New Roman" w:hAnsi="Times New Roman" w:cs="Times New Roman"/>
          <w:sz w:val="25"/>
          <w:szCs w:val="25"/>
        </w:rPr>
        <w:t>/Traceroutes</w:t>
      </w:r>
      <w:r w:rsidR="004E1A22">
        <w:rPr>
          <w:rFonts w:ascii="Times New Roman" w:hAnsi="Times New Roman" w:cs="Times New Roman"/>
          <w:sz w:val="25"/>
          <w:szCs w:val="25"/>
        </w:rPr>
        <w:t xml:space="preserve"> from Edge to Edge of Topology</w:t>
      </w:r>
      <w:r w:rsidR="004767A3">
        <w:rPr>
          <w:rFonts w:ascii="Times New Roman" w:hAnsi="Times New Roman" w:cs="Times New Roman"/>
          <w:sz w:val="25"/>
          <w:szCs w:val="25"/>
        </w:rPr>
        <w:t>:</w:t>
      </w:r>
    </w:p>
    <w:p w14:paraId="46C56AE7" w14:textId="417C06F1" w:rsidR="000C3B2F" w:rsidRPr="0051737F" w:rsidRDefault="000C3B2F" w:rsidP="000C3B2F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</w:t>
      </w:r>
      <w:r w:rsidR="00E005E1">
        <w:rPr>
          <w:rFonts w:ascii="Times New Roman" w:hAnsi="Times New Roman" w:cs="Times New Roman"/>
          <w:b/>
          <w:bCs/>
          <w:sz w:val="25"/>
          <w:szCs w:val="25"/>
          <w:u w:val="single"/>
        </w:rPr>
        <w:t>1</w:t>
      </w:r>
    </w:p>
    <w:p w14:paraId="036BFE16" w14:textId="2BC715D6" w:rsidR="008F52AE" w:rsidRPr="008F52AE" w:rsidRDefault="009B5723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482D78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672A2D19" wp14:editId="71FE569B">
                <wp:simplePos x="0" y="0"/>
                <wp:positionH relativeFrom="column">
                  <wp:posOffset>2861945</wp:posOffset>
                </wp:positionH>
                <wp:positionV relativeFrom="paragraph">
                  <wp:posOffset>9525</wp:posOffset>
                </wp:positionV>
                <wp:extent cx="3347085" cy="4062730"/>
                <wp:effectExtent l="0" t="0" r="571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406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1021A" w14:textId="77777777" w:rsidR="009B5723" w:rsidRPr="009B5723" w:rsidRDefault="009B5723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B57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R1#ping 192.168.5.2</w:t>
                            </w:r>
                          </w:p>
                          <w:p w14:paraId="79A22F21" w14:textId="6BF96DAA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Type escape sequence to abort.</w:t>
                            </w:r>
                          </w:p>
                          <w:p w14:paraId="5DF6ED5D" w14:textId="77777777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Sending 5, 100-byte ICMP </w:t>
                            </w:r>
                            <w:proofErr w:type="spellStart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Echos</w:t>
                            </w:r>
                            <w:proofErr w:type="spellEnd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to 192.168.5.2, timeout is 2 seconds:</w:t>
                            </w:r>
                          </w:p>
                          <w:p w14:paraId="64FCFA99" w14:textId="0585F718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826BC69" w14:textId="72658C99" w:rsid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Success rate is 100 percent (5/5), round-trip min/avg/max = 1/1/1 </w:t>
                            </w:r>
                            <w:proofErr w:type="spellStart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</w:p>
                          <w:p w14:paraId="3CCFCF1B" w14:textId="77777777" w:rsidR="009B5723" w:rsidRPr="00482D78" w:rsidRDefault="009B5723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116F982" w14:textId="77777777" w:rsidR="00482D78" w:rsidRPr="009B5723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B57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R1#ping 7.0.0.1</w:t>
                            </w:r>
                          </w:p>
                          <w:p w14:paraId="496EE99C" w14:textId="77777777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Type escape sequence to abort.</w:t>
                            </w:r>
                          </w:p>
                          <w:p w14:paraId="3F04E967" w14:textId="77777777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Sending 5, 100-byte ICMP </w:t>
                            </w:r>
                            <w:proofErr w:type="spellStart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Echos</w:t>
                            </w:r>
                            <w:proofErr w:type="spellEnd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to 7.0.0.1, timeout is 2 seconds:</w:t>
                            </w:r>
                          </w:p>
                          <w:p w14:paraId="3A7AE531" w14:textId="706C6128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7B75B4D" w14:textId="12EF20B7" w:rsid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Success rate is 100 percent (5/5), round-trip min/avg/max = 1/1/1 </w:t>
                            </w:r>
                            <w:proofErr w:type="spellStart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</w:p>
                          <w:p w14:paraId="7AC6D9A7" w14:textId="77777777" w:rsidR="009B5723" w:rsidRPr="00482D78" w:rsidRDefault="009B5723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0364BEC" w14:textId="77777777" w:rsidR="00482D78" w:rsidRPr="009B5723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B57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R1#ping 192:168:5::2</w:t>
                            </w:r>
                          </w:p>
                          <w:p w14:paraId="6E0B8A5A" w14:textId="77777777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Type escape sequence to abort.</w:t>
                            </w:r>
                          </w:p>
                          <w:p w14:paraId="4BC79502" w14:textId="77777777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Sending 5, 100-byte ICMP </w:t>
                            </w:r>
                            <w:proofErr w:type="spellStart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Echos</w:t>
                            </w:r>
                            <w:proofErr w:type="spellEnd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to 192:168:5::2, timeout is 2 seconds:</w:t>
                            </w:r>
                          </w:p>
                          <w:p w14:paraId="42AC405F" w14:textId="7175FAFE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52E63C3" w14:textId="6AEA7649" w:rsid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Success rate is 100 percent (5/5), round-trip min/avg/max = 1/1/1 </w:t>
                            </w:r>
                            <w:proofErr w:type="spellStart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</w:p>
                          <w:p w14:paraId="3FC8BC5D" w14:textId="77777777" w:rsidR="009B5723" w:rsidRPr="00482D78" w:rsidRDefault="009B5723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FB61538" w14:textId="77777777" w:rsidR="00482D78" w:rsidRPr="009B5723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B57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R1#ping 7::1</w:t>
                            </w:r>
                          </w:p>
                          <w:p w14:paraId="4758D5F7" w14:textId="77777777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Type escape sequence to abort.</w:t>
                            </w:r>
                          </w:p>
                          <w:p w14:paraId="36154FA7" w14:textId="77777777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Sending 5, 100-byte ICMP </w:t>
                            </w:r>
                            <w:proofErr w:type="spellStart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Echos</w:t>
                            </w:r>
                            <w:proofErr w:type="spellEnd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to 7::1, timeout is 2 seconds:</w:t>
                            </w:r>
                          </w:p>
                          <w:p w14:paraId="6A9D9B39" w14:textId="6238721E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1C97290" w14:textId="5711F699" w:rsidR="00482D78" w:rsidRPr="00482D78" w:rsidRDefault="00482D78" w:rsidP="00482D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Success rate is 100 percent (5/5), round-trip min/avg/max = 1/1/1 </w:t>
                            </w:r>
                            <w:proofErr w:type="spellStart"/>
                            <w:r w:rsidRPr="00482D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2D19" id="_x0000_s1033" type="#_x0000_t202" style="position:absolute;margin-left:225.35pt;margin-top:.75pt;width:263.55pt;height:319.9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" stroked="f">
                <v:textbox>
                  <w:txbxContent>
                    <w:p w14:paraId="5AF1021A" w14:textId="77777777" w:rsidR="009B5723" w:rsidRPr="009B5723" w:rsidRDefault="009B5723" w:rsidP="00482D7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9B57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R1#ping 192.168.5.2</w:t>
                      </w:r>
                    </w:p>
                    <w:p w14:paraId="79A22F21" w14:textId="6BF96DAA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Type escape sequence to abort.</w:t>
                      </w:r>
                    </w:p>
                    <w:p w14:paraId="5DF6ED5D" w14:textId="77777777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Sending 5, 100-byte ICMP </w:t>
                      </w:r>
                      <w:proofErr w:type="spellStart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Echos</w:t>
                      </w:r>
                      <w:proofErr w:type="spellEnd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to 192.168.5.2, timeout is 2 seconds:</w:t>
                      </w:r>
                    </w:p>
                    <w:p w14:paraId="64FCFA99" w14:textId="0585F718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826BC69" w14:textId="72658C99" w:rsid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Success rate is 100 percent (5/5), round-trip min/avg/max = 1/1/1 </w:t>
                      </w:r>
                      <w:proofErr w:type="spellStart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ms</w:t>
                      </w:r>
                      <w:proofErr w:type="spellEnd"/>
                    </w:p>
                    <w:p w14:paraId="3CCFCF1B" w14:textId="77777777" w:rsidR="009B5723" w:rsidRPr="00482D78" w:rsidRDefault="009B5723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116F982" w14:textId="77777777" w:rsidR="00482D78" w:rsidRPr="009B5723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9B57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R1#ping 7.0.0.1</w:t>
                      </w:r>
                    </w:p>
                    <w:p w14:paraId="496EE99C" w14:textId="77777777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Type escape sequence to abort.</w:t>
                      </w:r>
                    </w:p>
                    <w:p w14:paraId="3F04E967" w14:textId="77777777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Sending 5, 100-byte ICMP </w:t>
                      </w:r>
                      <w:proofErr w:type="spellStart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Echos</w:t>
                      </w:r>
                      <w:proofErr w:type="spellEnd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to 7.0.0.1, timeout is 2 seconds:</w:t>
                      </w:r>
                    </w:p>
                    <w:p w14:paraId="3A7AE531" w14:textId="706C6128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7B75B4D" w14:textId="12EF20B7" w:rsid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Success rate is 100 percent (5/5), round-trip min/avg/max = 1/1/1 </w:t>
                      </w:r>
                      <w:proofErr w:type="spellStart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ms</w:t>
                      </w:r>
                      <w:proofErr w:type="spellEnd"/>
                    </w:p>
                    <w:p w14:paraId="7AC6D9A7" w14:textId="77777777" w:rsidR="009B5723" w:rsidRPr="00482D78" w:rsidRDefault="009B5723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0364BEC" w14:textId="77777777" w:rsidR="00482D78" w:rsidRPr="009B5723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9B57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R1#ping 192:168:5::2</w:t>
                      </w:r>
                    </w:p>
                    <w:p w14:paraId="6E0B8A5A" w14:textId="77777777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Type escape sequence to abort.</w:t>
                      </w:r>
                    </w:p>
                    <w:p w14:paraId="4BC79502" w14:textId="77777777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Sending 5, 100-byte ICMP </w:t>
                      </w:r>
                      <w:proofErr w:type="spellStart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Echos</w:t>
                      </w:r>
                      <w:proofErr w:type="spellEnd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to 192:168:5::2, timeout is 2 seconds:</w:t>
                      </w:r>
                    </w:p>
                    <w:p w14:paraId="42AC405F" w14:textId="7175FAFE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52E63C3" w14:textId="6AEA7649" w:rsid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Success rate is 100 percent (5/5), round-trip min/avg/max = 1/1/1 </w:t>
                      </w:r>
                      <w:proofErr w:type="spellStart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ms</w:t>
                      </w:r>
                      <w:proofErr w:type="spellEnd"/>
                    </w:p>
                    <w:p w14:paraId="3FC8BC5D" w14:textId="77777777" w:rsidR="009B5723" w:rsidRPr="00482D78" w:rsidRDefault="009B5723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FB61538" w14:textId="77777777" w:rsidR="00482D78" w:rsidRPr="009B5723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9B57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R1#ping 7::1</w:t>
                      </w:r>
                    </w:p>
                    <w:p w14:paraId="4758D5F7" w14:textId="77777777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Type escape sequence to abort.</w:t>
                      </w:r>
                    </w:p>
                    <w:p w14:paraId="36154FA7" w14:textId="77777777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Sending 5, 100-byte ICMP </w:t>
                      </w:r>
                      <w:proofErr w:type="spellStart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Echos</w:t>
                      </w:r>
                      <w:proofErr w:type="spellEnd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to 7::1, timeout is 2 seconds:</w:t>
                      </w:r>
                    </w:p>
                    <w:p w14:paraId="6A9D9B39" w14:textId="6238721E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1C97290" w14:textId="5711F699" w:rsidR="00482D78" w:rsidRPr="00482D78" w:rsidRDefault="00482D78" w:rsidP="00482D78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Success rate is 100 percent (5/5), round-trip min/avg/max = 1/1/1 </w:t>
                      </w:r>
                      <w:proofErr w:type="spellStart"/>
                      <w:r w:rsidRPr="00482D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52AE" w:rsidRPr="008F52AE">
        <w:rPr>
          <w:rFonts w:ascii="Courier New" w:hAnsi="Courier New" w:cs="Courier New"/>
          <w:b/>
          <w:bCs/>
          <w:sz w:val="16"/>
          <w:szCs w:val="16"/>
        </w:rPr>
        <w:t>R1#traceroute 192.168.5.2</w:t>
      </w:r>
    </w:p>
    <w:p w14:paraId="60FF38F5" w14:textId="4F0FCA0C" w:rsidR="008F52AE" w:rsidRPr="008F52AE" w:rsidRDefault="008F52AE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F52AE">
        <w:rPr>
          <w:rFonts w:ascii="Courier New" w:hAnsi="Courier New" w:cs="Courier New"/>
          <w:sz w:val="16"/>
          <w:szCs w:val="16"/>
        </w:rPr>
        <w:t>Type escape sequence to abort.</w:t>
      </w:r>
    </w:p>
    <w:p w14:paraId="3A38EADB" w14:textId="1B2C896F" w:rsidR="008F52AE" w:rsidRPr="008F52AE" w:rsidRDefault="008F52AE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F52AE">
        <w:rPr>
          <w:rFonts w:ascii="Courier New" w:hAnsi="Courier New" w:cs="Courier New"/>
          <w:sz w:val="16"/>
          <w:szCs w:val="16"/>
        </w:rPr>
        <w:t>Tracing the route to 192.168.5.2</w:t>
      </w:r>
    </w:p>
    <w:p w14:paraId="3496B8A3" w14:textId="0D9520CB" w:rsidR="008F52AE" w:rsidRPr="008F52AE" w:rsidRDefault="008F52AE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F52AE">
        <w:rPr>
          <w:rFonts w:ascii="Courier New" w:hAnsi="Courier New" w:cs="Courier New"/>
          <w:sz w:val="16"/>
          <w:szCs w:val="16"/>
        </w:rPr>
        <w:t>VRF info: (</w:t>
      </w:r>
      <w:proofErr w:type="spellStart"/>
      <w:r w:rsidRPr="008F52AE">
        <w:rPr>
          <w:rFonts w:ascii="Courier New" w:hAnsi="Courier New" w:cs="Courier New"/>
          <w:sz w:val="16"/>
          <w:szCs w:val="16"/>
        </w:rPr>
        <w:t>vrf</w:t>
      </w:r>
      <w:proofErr w:type="spellEnd"/>
      <w:r w:rsidRPr="008F52AE">
        <w:rPr>
          <w:rFonts w:ascii="Courier New" w:hAnsi="Courier New" w:cs="Courier New"/>
          <w:sz w:val="16"/>
          <w:szCs w:val="16"/>
        </w:rPr>
        <w:t xml:space="preserve"> in name/id, </w:t>
      </w:r>
      <w:proofErr w:type="spellStart"/>
      <w:r w:rsidRPr="008F52AE">
        <w:rPr>
          <w:rFonts w:ascii="Courier New" w:hAnsi="Courier New" w:cs="Courier New"/>
          <w:sz w:val="16"/>
          <w:szCs w:val="16"/>
        </w:rPr>
        <w:t>vrf</w:t>
      </w:r>
      <w:proofErr w:type="spellEnd"/>
      <w:r w:rsidRPr="008F52AE">
        <w:rPr>
          <w:rFonts w:ascii="Courier New" w:hAnsi="Courier New" w:cs="Courier New"/>
          <w:sz w:val="16"/>
          <w:szCs w:val="16"/>
        </w:rPr>
        <w:t xml:space="preserve"> out name/id)</w:t>
      </w:r>
    </w:p>
    <w:p w14:paraId="15362055" w14:textId="4CF3E1D0" w:rsidR="008F52AE" w:rsidRPr="008F52AE" w:rsidRDefault="008F52AE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F52AE">
        <w:rPr>
          <w:rFonts w:ascii="Courier New" w:hAnsi="Courier New" w:cs="Courier New"/>
          <w:sz w:val="16"/>
          <w:szCs w:val="16"/>
        </w:rPr>
        <w:t xml:space="preserve">  1 192.168.0.2 1 msec 1 msec 1 msec</w:t>
      </w:r>
    </w:p>
    <w:p w14:paraId="58830B8F" w14:textId="28696FBC" w:rsidR="008F52AE" w:rsidRPr="008F52AE" w:rsidRDefault="008F52AE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F52AE">
        <w:rPr>
          <w:rFonts w:ascii="Courier New" w:hAnsi="Courier New" w:cs="Courier New"/>
          <w:sz w:val="16"/>
          <w:szCs w:val="16"/>
        </w:rPr>
        <w:t xml:space="preserve">  2 192.168.1.2 1 msec 1 msec 1 msec</w:t>
      </w:r>
    </w:p>
    <w:p w14:paraId="365F4D02" w14:textId="77777777" w:rsidR="008F52AE" w:rsidRPr="008F52AE" w:rsidRDefault="008F52AE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F52AE">
        <w:rPr>
          <w:rFonts w:ascii="Courier New" w:hAnsi="Courier New" w:cs="Courier New"/>
          <w:sz w:val="16"/>
          <w:szCs w:val="16"/>
        </w:rPr>
        <w:t xml:space="preserve">  3 192.168.2.2 1 msec 1 msec 1 msec</w:t>
      </w:r>
    </w:p>
    <w:p w14:paraId="011A1A53" w14:textId="4CD9A807" w:rsidR="008F52AE" w:rsidRPr="008F52AE" w:rsidRDefault="008F52AE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F52AE">
        <w:rPr>
          <w:rFonts w:ascii="Courier New" w:hAnsi="Courier New" w:cs="Courier New"/>
          <w:sz w:val="16"/>
          <w:szCs w:val="16"/>
        </w:rPr>
        <w:t xml:space="preserve">  4 192.168.3.2 1 msec 1 msec 1 msec</w:t>
      </w:r>
    </w:p>
    <w:p w14:paraId="61709866" w14:textId="7FF4D2A6" w:rsidR="008F52AE" w:rsidRPr="008F52AE" w:rsidRDefault="008F52AE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F52AE">
        <w:rPr>
          <w:rFonts w:ascii="Courier New" w:hAnsi="Courier New" w:cs="Courier New"/>
          <w:sz w:val="16"/>
          <w:szCs w:val="16"/>
        </w:rPr>
        <w:t xml:space="preserve">  5 192.168.4.2 1 msec 1 msec 1 msec</w:t>
      </w:r>
    </w:p>
    <w:p w14:paraId="0DB85377" w14:textId="19782CF2" w:rsidR="008F52AE" w:rsidRDefault="008F52AE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F52AE">
        <w:rPr>
          <w:rFonts w:ascii="Courier New" w:hAnsi="Courier New" w:cs="Courier New"/>
          <w:sz w:val="16"/>
          <w:szCs w:val="16"/>
        </w:rPr>
        <w:t xml:space="preserve">  6 192.168.5.2 1 msec 2 msec *</w:t>
      </w:r>
    </w:p>
    <w:p w14:paraId="2FE27B88" w14:textId="77777777" w:rsidR="00531DDF" w:rsidRPr="008F52AE" w:rsidRDefault="00531DDF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7F71CDCD" w14:textId="72214C9A" w:rsidR="00BC4A9C" w:rsidRPr="00213342" w:rsidRDefault="00BC4A9C" w:rsidP="008F52AE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213342">
        <w:rPr>
          <w:rFonts w:ascii="Courier New" w:hAnsi="Courier New" w:cs="Courier New"/>
          <w:b/>
          <w:bCs/>
          <w:sz w:val="16"/>
          <w:szCs w:val="16"/>
        </w:rPr>
        <w:t>R1#traceroute 7.0.0.1</w:t>
      </w:r>
    </w:p>
    <w:p w14:paraId="4BF13053" w14:textId="36823C6C" w:rsidR="00BC4A9C" w:rsidRPr="002A6E33" w:rsidRDefault="00BC4A9C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>Type escape sequence to abort.</w:t>
      </w:r>
    </w:p>
    <w:p w14:paraId="7ED7CDEB" w14:textId="77777777" w:rsidR="00BC4A9C" w:rsidRPr="002A6E33" w:rsidRDefault="00BC4A9C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>Tracing the route to 7.0.0.1</w:t>
      </w:r>
    </w:p>
    <w:p w14:paraId="3803B48C" w14:textId="77777777" w:rsidR="00BC4A9C" w:rsidRPr="002A6E33" w:rsidRDefault="00BC4A9C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>VRF info: (</w:t>
      </w:r>
      <w:proofErr w:type="spellStart"/>
      <w:r w:rsidRPr="002A6E33">
        <w:rPr>
          <w:rFonts w:ascii="Courier New" w:hAnsi="Courier New" w:cs="Courier New"/>
          <w:sz w:val="16"/>
          <w:szCs w:val="16"/>
        </w:rPr>
        <w:t>vrf</w:t>
      </w:r>
      <w:proofErr w:type="spellEnd"/>
      <w:r w:rsidRPr="002A6E33">
        <w:rPr>
          <w:rFonts w:ascii="Courier New" w:hAnsi="Courier New" w:cs="Courier New"/>
          <w:sz w:val="16"/>
          <w:szCs w:val="16"/>
        </w:rPr>
        <w:t xml:space="preserve"> in name/id, </w:t>
      </w:r>
      <w:proofErr w:type="spellStart"/>
      <w:r w:rsidRPr="002A6E33">
        <w:rPr>
          <w:rFonts w:ascii="Courier New" w:hAnsi="Courier New" w:cs="Courier New"/>
          <w:sz w:val="16"/>
          <w:szCs w:val="16"/>
        </w:rPr>
        <w:t>vrf</w:t>
      </w:r>
      <w:proofErr w:type="spellEnd"/>
      <w:r w:rsidRPr="002A6E33">
        <w:rPr>
          <w:rFonts w:ascii="Courier New" w:hAnsi="Courier New" w:cs="Courier New"/>
          <w:sz w:val="16"/>
          <w:szCs w:val="16"/>
        </w:rPr>
        <w:t xml:space="preserve"> out name/id)</w:t>
      </w:r>
    </w:p>
    <w:p w14:paraId="01322239" w14:textId="77777777" w:rsidR="00BC4A9C" w:rsidRPr="002A6E33" w:rsidRDefault="00BC4A9C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1 192.168.0.2 1 msec 1 msec 1 msec</w:t>
      </w:r>
    </w:p>
    <w:p w14:paraId="7B57A37E" w14:textId="7ADA556C" w:rsidR="00BC4A9C" w:rsidRPr="002A6E33" w:rsidRDefault="00BC4A9C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2 192.168.1.2 1 msec 1 msec 1 msec</w:t>
      </w:r>
    </w:p>
    <w:p w14:paraId="6C282137" w14:textId="3D9D72D7" w:rsidR="00BC4A9C" w:rsidRPr="002A6E33" w:rsidRDefault="00BC4A9C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3 192.168.2.2 1 msec 1 msec 0 msec</w:t>
      </w:r>
    </w:p>
    <w:p w14:paraId="5A8F3DE1" w14:textId="77777777" w:rsidR="00BC4A9C" w:rsidRPr="002A6E33" w:rsidRDefault="00BC4A9C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4 192.168.3.2 1 msec 1 msec 1 msec</w:t>
      </w:r>
    </w:p>
    <w:p w14:paraId="4445C72A" w14:textId="77777777" w:rsidR="00BC4A9C" w:rsidRPr="002A6E33" w:rsidRDefault="00BC4A9C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5 192.168.4.2 1 msec 1 msec 1 msec</w:t>
      </w:r>
    </w:p>
    <w:p w14:paraId="43F67BB6" w14:textId="3EE8C5A9" w:rsidR="00BC4A9C" w:rsidRDefault="00BC4A9C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6 192.168.5.2 1 msec 2 msec *</w:t>
      </w:r>
    </w:p>
    <w:p w14:paraId="02F3C881" w14:textId="77777777" w:rsidR="00531DDF" w:rsidRPr="002A6E33" w:rsidRDefault="00531DDF" w:rsidP="00BC4A9C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06CD4A21" w14:textId="77777777" w:rsidR="00217E17" w:rsidRPr="00217E17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217E17">
        <w:rPr>
          <w:rFonts w:ascii="Courier New" w:hAnsi="Courier New" w:cs="Courier New"/>
          <w:b/>
          <w:bCs/>
          <w:sz w:val="16"/>
          <w:szCs w:val="16"/>
        </w:rPr>
        <w:t>R1#traceroute 192:168:5::2</w:t>
      </w:r>
    </w:p>
    <w:p w14:paraId="0CA17C27" w14:textId="43653AA0" w:rsidR="00217E17" w:rsidRPr="00217E17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17E17">
        <w:rPr>
          <w:rFonts w:ascii="Courier New" w:hAnsi="Courier New" w:cs="Courier New"/>
          <w:sz w:val="16"/>
          <w:szCs w:val="16"/>
        </w:rPr>
        <w:t>Type escape sequence to abort.</w:t>
      </w:r>
    </w:p>
    <w:p w14:paraId="5AEB4ED1" w14:textId="4AB119F3" w:rsidR="00217E17" w:rsidRPr="00217E17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17E17">
        <w:rPr>
          <w:rFonts w:ascii="Courier New" w:hAnsi="Courier New" w:cs="Courier New"/>
          <w:sz w:val="16"/>
          <w:szCs w:val="16"/>
        </w:rPr>
        <w:t>Tracing the route to 192:168:5::2</w:t>
      </w:r>
    </w:p>
    <w:p w14:paraId="103B8A4F" w14:textId="6642FA2A" w:rsidR="00217E17" w:rsidRPr="00217E17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17E17">
        <w:rPr>
          <w:rFonts w:ascii="Courier New" w:hAnsi="Courier New" w:cs="Courier New"/>
          <w:sz w:val="16"/>
          <w:szCs w:val="16"/>
        </w:rPr>
        <w:t xml:space="preserve">  1 192:168::2 1 msec 1 msec 0 msec</w:t>
      </w:r>
    </w:p>
    <w:p w14:paraId="5735BF21" w14:textId="77777777" w:rsidR="00217E17" w:rsidRPr="00217E17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17E17">
        <w:rPr>
          <w:rFonts w:ascii="Courier New" w:hAnsi="Courier New" w:cs="Courier New"/>
          <w:sz w:val="16"/>
          <w:szCs w:val="16"/>
        </w:rPr>
        <w:t xml:space="preserve">  2 192:168:1::2 1 msec 2 msec 1 msec</w:t>
      </w:r>
    </w:p>
    <w:p w14:paraId="43F24B4D" w14:textId="04586241" w:rsidR="00217E17" w:rsidRPr="00217E17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17E17">
        <w:rPr>
          <w:rFonts w:ascii="Courier New" w:hAnsi="Courier New" w:cs="Courier New"/>
          <w:sz w:val="16"/>
          <w:szCs w:val="16"/>
        </w:rPr>
        <w:t xml:space="preserve">  3 192:168:2::2 1 msec 2 msec 1 msec</w:t>
      </w:r>
    </w:p>
    <w:p w14:paraId="413F9B8B" w14:textId="77777777" w:rsidR="00217E17" w:rsidRPr="00217E17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17E17">
        <w:rPr>
          <w:rFonts w:ascii="Courier New" w:hAnsi="Courier New" w:cs="Courier New"/>
          <w:sz w:val="16"/>
          <w:szCs w:val="16"/>
        </w:rPr>
        <w:t xml:space="preserve">  4 192:168:3::2 1 msec 2 msec 1 msec</w:t>
      </w:r>
    </w:p>
    <w:p w14:paraId="403F03C7" w14:textId="2EC28886" w:rsidR="00217E17" w:rsidRPr="00217E17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17E17">
        <w:rPr>
          <w:rFonts w:ascii="Courier New" w:hAnsi="Courier New" w:cs="Courier New"/>
          <w:sz w:val="16"/>
          <w:szCs w:val="16"/>
        </w:rPr>
        <w:t xml:space="preserve">  5 192:168:4::2 1 msec 1 msec 2 msec</w:t>
      </w:r>
    </w:p>
    <w:p w14:paraId="3919E102" w14:textId="00B8D4C7" w:rsidR="00531DDF" w:rsidRPr="00217E17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17E17">
        <w:rPr>
          <w:rFonts w:ascii="Courier New" w:hAnsi="Courier New" w:cs="Courier New"/>
          <w:sz w:val="16"/>
          <w:szCs w:val="16"/>
        </w:rPr>
        <w:t xml:space="preserve">  6 192:168:5::2 1 msec 2 msec 1 msec</w:t>
      </w:r>
    </w:p>
    <w:p w14:paraId="3ED84FB8" w14:textId="77777777" w:rsidR="00217E17" w:rsidRPr="002A6E33" w:rsidRDefault="00217E17" w:rsidP="00217E1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0E87F188" w14:textId="31B06369" w:rsidR="00213342" w:rsidRPr="00213342" w:rsidRDefault="00213342" w:rsidP="00213342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213342">
        <w:rPr>
          <w:rFonts w:ascii="Courier New" w:hAnsi="Courier New" w:cs="Courier New"/>
          <w:b/>
          <w:bCs/>
          <w:sz w:val="16"/>
          <w:szCs w:val="16"/>
        </w:rPr>
        <w:t>R1#traceroute 7::1</w:t>
      </w:r>
    </w:p>
    <w:p w14:paraId="10499991" w14:textId="77777777" w:rsidR="00213342" w:rsidRPr="002A6E33" w:rsidRDefault="00213342" w:rsidP="002133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>Type escape sequence to abort.</w:t>
      </w:r>
    </w:p>
    <w:p w14:paraId="5D3E9774" w14:textId="3E4EE919" w:rsidR="00213342" w:rsidRPr="002A6E33" w:rsidRDefault="00213342" w:rsidP="002133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>Tracing the route to 7::1</w:t>
      </w:r>
    </w:p>
    <w:p w14:paraId="45452EA8" w14:textId="3306CD3B" w:rsidR="00213342" w:rsidRPr="002A6E33" w:rsidRDefault="00213342" w:rsidP="002133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1 192:168::2 1 msec 1 msec 1 msec</w:t>
      </w:r>
    </w:p>
    <w:p w14:paraId="0A1BC3FE" w14:textId="77777777" w:rsidR="00213342" w:rsidRPr="002A6E33" w:rsidRDefault="00213342" w:rsidP="002133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2 192:168:1::2 2 msec 2 msec 1 msec</w:t>
      </w:r>
    </w:p>
    <w:p w14:paraId="663A9C65" w14:textId="74B3BACE" w:rsidR="00213342" w:rsidRPr="002A6E33" w:rsidRDefault="00213342" w:rsidP="002133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3 192:168:2::2 2 msec 1 msec 1 msec</w:t>
      </w:r>
    </w:p>
    <w:p w14:paraId="718EC693" w14:textId="77777777" w:rsidR="00213342" w:rsidRPr="002A6E33" w:rsidRDefault="00213342" w:rsidP="002133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4 192:168:3::2 1 msec 2 msec 1 msec</w:t>
      </w:r>
    </w:p>
    <w:p w14:paraId="0D64E739" w14:textId="15C7723A" w:rsidR="00213342" w:rsidRPr="002A6E33" w:rsidRDefault="00213342" w:rsidP="002133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5 192:168:4::2 1 msec 1 msec 1 msec</w:t>
      </w:r>
    </w:p>
    <w:p w14:paraId="2241B6C1" w14:textId="1C53BD40" w:rsidR="00786B39" w:rsidRPr="002A6E33" w:rsidRDefault="00213342" w:rsidP="002133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A6E33">
        <w:rPr>
          <w:rFonts w:ascii="Courier New" w:hAnsi="Courier New" w:cs="Courier New"/>
          <w:sz w:val="16"/>
          <w:szCs w:val="16"/>
        </w:rPr>
        <w:t xml:space="preserve">  6 192:168:5::2 2 msec 2 msec 1 msec</w:t>
      </w:r>
    </w:p>
    <w:p w14:paraId="4FEC7F9F" w14:textId="6A5D6069" w:rsidR="00531DDF" w:rsidRDefault="00531DDF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471E0F52" w14:textId="575529A7" w:rsidR="000C3B2F" w:rsidRDefault="000C3B2F" w:rsidP="000C3B2F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</w:t>
      </w:r>
      <w:r w:rsidR="00E005E1">
        <w:rPr>
          <w:rFonts w:ascii="Times New Roman" w:hAnsi="Times New Roman" w:cs="Times New Roman"/>
          <w:b/>
          <w:bCs/>
          <w:sz w:val="25"/>
          <w:szCs w:val="25"/>
          <w:u w:val="single"/>
        </w:rPr>
        <w:t>7</w:t>
      </w:r>
    </w:p>
    <w:p w14:paraId="49D103C1" w14:textId="271D7F7E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440E7A">
        <w:rPr>
          <w:rFonts w:ascii="Courier New" w:hAnsi="Courier New" w:cs="Courier New"/>
          <w:b/>
          <w:bCs/>
          <w:sz w:val="16"/>
          <w:szCs w:val="16"/>
        </w:rPr>
        <w:t>R7#traceroute 192.168.0.1</w:t>
      </w:r>
    </w:p>
    <w:p w14:paraId="7289D049" w14:textId="792BCC06" w:rsidR="00440E7A" w:rsidRPr="00440E7A" w:rsidRDefault="00482D78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5AD7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6B976BB" wp14:editId="203EF2A6">
                <wp:simplePos x="0" y="0"/>
                <wp:positionH relativeFrom="margin">
                  <wp:align>right</wp:align>
                </wp:positionH>
                <wp:positionV relativeFrom="paragraph">
                  <wp:posOffset>8035</wp:posOffset>
                </wp:positionV>
                <wp:extent cx="2997200" cy="40468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404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DCDC4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R7#ping 192.168.0.1</w:t>
                            </w:r>
                          </w:p>
                          <w:p w14:paraId="048BC17B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Type escape sequence to abort.</w:t>
                            </w:r>
                          </w:p>
                          <w:p w14:paraId="008A4708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Sending 5, 100-byte ICMP </w:t>
                            </w:r>
                            <w:proofErr w:type="spellStart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Echos</w:t>
                            </w:r>
                            <w:proofErr w:type="spellEnd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to 192.168.0.1, timeout is 2 seconds:</w:t>
                            </w:r>
                          </w:p>
                          <w:p w14:paraId="53D3ABFC" w14:textId="20431E36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A79D795" w14:textId="26ED05BB" w:rsid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Success rate is 100 percent (5/5), round-trip min/avg/max = 1/17/81 </w:t>
                            </w:r>
                            <w:proofErr w:type="spellStart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</w:p>
                          <w:p w14:paraId="6E01A382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F507028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R7#ping 1.0.0.1</w:t>
                            </w:r>
                          </w:p>
                          <w:p w14:paraId="3BEB8047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Type escape sequence to abort.</w:t>
                            </w:r>
                          </w:p>
                          <w:p w14:paraId="54A50426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Sending 5, 100-byte ICMP </w:t>
                            </w:r>
                            <w:proofErr w:type="spellStart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Echos</w:t>
                            </w:r>
                            <w:proofErr w:type="spellEnd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to 1.0.0.1, timeout is 2 seconds:</w:t>
                            </w:r>
                          </w:p>
                          <w:p w14:paraId="599D1645" w14:textId="7B555EFD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A6C478E" w14:textId="4FEAA47E" w:rsid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Success rate is 100 percent (5/5), round-trip min/avg/max = 1/1/2 </w:t>
                            </w:r>
                            <w:proofErr w:type="spellStart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</w:p>
                          <w:p w14:paraId="77B54FC2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7020168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R7#ping 192:168::1</w:t>
                            </w:r>
                          </w:p>
                          <w:p w14:paraId="12FCBF23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Type escape sequence to abort.</w:t>
                            </w:r>
                          </w:p>
                          <w:p w14:paraId="053D58B7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Sending 5, 100-byte ICMP </w:t>
                            </w:r>
                            <w:proofErr w:type="spellStart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Echos</w:t>
                            </w:r>
                            <w:proofErr w:type="spellEnd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to 192:168::1, timeout is 2 seconds:</w:t>
                            </w:r>
                          </w:p>
                          <w:p w14:paraId="1D812466" w14:textId="54273C2A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E5E0E34" w14:textId="01C1CB74" w:rsid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Success rate is 100 percent (5/5), round-trip min/avg/max = 1/1/2 </w:t>
                            </w:r>
                            <w:proofErr w:type="spellStart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</w:p>
                          <w:p w14:paraId="02A6CBEE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953E716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R7#ping 1::1</w:t>
                            </w:r>
                          </w:p>
                          <w:p w14:paraId="22D51D1F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Type escape sequence to abort.</w:t>
                            </w:r>
                          </w:p>
                          <w:p w14:paraId="64CAF7EA" w14:textId="77777777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Sending 5, 100-byte ICMP </w:t>
                            </w:r>
                            <w:proofErr w:type="spellStart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Echos</w:t>
                            </w:r>
                            <w:proofErr w:type="spellEnd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to 1::1, timeout is 2 seconds:</w:t>
                            </w:r>
                          </w:p>
                          <w:p w14:paraId="5995BB0D" w14:textId="26B4A421" w:rsidR="00531DDF" w:rsidRPr="00531DDF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34ED676" w14:textId="6035C2E7" w:rsidR="006C5AD7" w:rsidRPr="00906073" w:rsidRDefault="00531DDF" w:rsidP="00531D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Success rate is 100 percent (5/5), round-trip min/avg/max = 1/1/2 </w:t>
                            </w:r>
                            <w:proofErr w:type="spellStart"/>
                            <w:r w:rsidRPr="00531D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76BB" id="_x0000_s1034" type="#_x0000_t202" style="position:absolute;margin-left:184.8pt;margin-top:.65pt;width:236pt;height:318.65pt;z-index:251658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" stroked="f">
                <v:textbox>
                  <w:txbxContent>
                    <w:p w14:paraId="58BDCDC4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R7#ping 192.168.0.1</w:t>
                      </w:r>
                    </w:p>
                    <w:p w14:paraId="048BC17B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Type escape sequence to abort.</w:t>
                      </w:r>
                    </w:p>
                    <w:p w14:paraId="008A4708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Sending 5, 100-byte ICMP </w:t>
                      </w:r>
                      <w:proofErr w:type="spellStart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Echos</w:t>
                      </w:r>
                      <w:proofErr w:type="spellEnd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to 192.168.0.1, timeout is 2 seconds:</w:t>
                      </w:r>
                    </w:p>
                    <w:p w14:paraId="53D3ABFC" w14:textId="20431E36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A79D795" w14:textId="26ED05BB" w:rsid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Success rate is 100 percent (5/5), round-trip min/avg/max = 1/17/81 </w:t>
                      </w:r>
                      <w:proofErr w:type="spellStart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ms</w:t>
                      </w:r>
                      <w:proofErr w:type="spellEnd"/>
                    </w:p>
                    <w:p w14:paraId="6E01A382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F507028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R7#ping 1.0.0.1</w:t>
                      </w:r>
                    </w:p>
                    <w:p w14:paraId="3BEB8047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Type escape sequence to abort.</w:t>
                      </w:r>
                    </w:p>
                    <w:p w14:paraId="54A50426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Sending 5, 100-byte ICMP </w:t>
                      </w:r>
                      <w:proofErr w:type="spellStart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Echos</w:t>
                      </w:r>
                      <w:proofErr w:type="spellEnd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to 1.0.0.1, timeout is 2 seconds:</w:t>
                      </w:r>
                    </w:p>
                    <w:p w14:paraId="599D1645" w14:textId="7B555EFD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A6C478E" w14:textId="4FEAA47E" w:rsid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Success rate is 100 percent (5/5), round-trip min/avg/max = 1/1/2 </w:t>
                      </w:r>
                      <w:proofErr w:type="spellStart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ms</w:t>
                      </w:r>
                      <w:proofErr w:type="spellEnd"/>
                    </w:p>
                    <w:p w14:paraId="77B54FC2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7020168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R7#ping 192:168::1</w:t>
                      </w:r>
                    </w:p>
                    <w:p w14:paraId="12FCBF23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Type escape sequence to abort.</w:t>
                      </w:r>
                    </w:p>
                    <w:p w14:paraId="053D58B7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Sending 5, 100-byte ICMP </w:t>
                      </w:r>
                      <w:proofErr w:type="spellStart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Echos</w:t>
                      </w:r>
                      <w:proofErr w:type="spellEnd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to 192:168::1, timeout is 2 seconds:</w:t>
                      </w:r>
                    </w:p>
                    <w:p w14:paraId="1D812466" w14:textId="54273C2A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E5E0E34" w14:textId="01C1CB74" w:rsid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Success rate is 100 percent (5/5), round-trip min/avg/max = 1/1/2 </w:t>
                      </w:r>
                      <w:proofErr w:type="spellStart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ms</w:t>
                      </w:r>
                      <w:proofErr w:type="spellEnd"/>
                    </w:p>
                    <w:p w14:paraId="02A6CBEE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953E716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R7#ping 1::1</w:t>
                      </w:r>
                    </w:p>
                    <w:p w14:paraId="22D51D1F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Type escape sequence to abort.</w:t>
                      </w:r>
                    </w:p>
                    <w:p w14:paraId="64CAF7EA" w14:textId="77777777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Sending 5, 100-byte ICMP </w:t>
                      </w:r>
                      <w:proofErr w:type="spellStart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Echos</w:t>
                      </w:r>
                      <w:proofErr w:type="spellEnd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to 1::1, timeout is 2 seconds:</w:t>
                      </w:r>
                    </w:p>
                    <w:p w14:paraId="5995BB0D" w14:textId="26B4A421" w:rsidR="00531DDF" w:rsidRPr="00531DDF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34ED676" w14:textId="6035C2E7" w:rsidR="006C5AD7" w:rsidRPr="00906073" w:rsidRDefault="00531DDF" w:rsidP="00531DD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Success rate is 100 percent (5/5), round-trip min/avg/max = 1/1/2 </w:t>
                      </w:r>
                      <w:proofErr w:type="spellStart"/>
                      <w:r w:rsidRPr="00531D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E7A" w:rsidRPr="00440E7A">
        <w:rPr>
          <w:rFonts w:ascii="Courier New" w:hAnsi="Courier New" w:cs="Courier New"/>
          <w:sz w:val="16"/>
          <w:szCs w:val="16"/>
        </w:rPr>
        <w:t>Type escape sequence to abort.</w:t>
      </w:r>
    </w:p>
    <w:p w14:paraId="2C08842C" w14:textId="55D6C550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>Tracing the route to 192.168.0.1</w:t>
      </w:r>
    </w:p>
    <w:p w14:paraId="5DC34501" w14:textId="19F2519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>VRF info: (</w:t>
      </w:r>
      <w:proofErr w:type="spellStart"/>
      <w:r w:rsidRPr="00440E7A">
        <w:rPr>
          <w:rFonts w:ascii="Courier New" w:hAnsi="Courier New" w:cs="Courier New"/>
          <w:sz w:val="16"/>
          <w:szCs w:val="16"/>
        </w:rPr>
        <w:t>vrf</w:t>
      </w:r>
      <w:proofErr w:type="spellEnd"/>
      <w:r w:rsidRPr="00440E7A">
        <w:rPr>
          <w:rFonts w:ascii="Courier New" w:hAnsi="Courier New" w:cs="Courier New"/>
          <w:sz w:val="16"/>
          <w:szCs w:val="16"/>
        </w:rPr>
        <w:t xml:space="preserve"> in name/id, </w:t>
      </w:r>
      <w:proofErr w:type="spellStart"/>
      <w:r w:rsidRPr="00440E7A">
        <w:rPr>
          <w:rFonts w:ascii="Courier New" w:hAnsi="Courier New" w:cs="Courier New"/>
          <w:sz w:val="16"/>
          <w:szCs w:val="16"/>
        </w:rPr>
        <w:t>vrf</w:t>
      </w:r>
      <w:proofErr w:type="spellEnd"/>
      <w:r w:rsidRPr="00440E7A">
        <w:rPr>
          <w:rFonts w:ascii="Courier New" w:hAnsi="Courier New" w:cs="Courier New"/>
          <w:sz w:val="16"/>
          <w:szCs w:val="16"/>
        </w:rPr>
        <w:t xml:space="preserve"> out name/id)</w:t>
      </w:r>
    </w:p>
    <w:p w14:paraId="273B19F9" w14:textId="7F4896B5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1 192.168.5.1 3 msec 0 msec 1 msec</w:t>
      </w:r>
    </w:p>
    <w:p w14:paraId="21601A6F" w14:textId="4AC76A60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2 192.168.4.1 0 msec 1 msec 0 msec</w:t>
      </w:r>
    </w:p>
    <w:p w14:paraId="7EE2D7E8" w14:textId="1B14B3D2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3 192.168.3.1 1 msec 0 msec 1 msec</w:t>
      </w:r>
    </w:p>
    <w:p w14:paraId="5F81D956" w14:textId="3EBC14D9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4 192.168.2.1 1 msec 1 msec 1 msec</w:t>
      </w:r>
    </w:p>
    <w:p w14:paraId="137BB467" w14:textId="76FED653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5 192.168.1.1 1 msec 2 msec 1 msec</w:t>
      </w:r>
    </w:p>
    <w:p w14:paraId="0BC48613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6 192.168.0.1 1 msec 1 msec *</w:t>
      </w:r>
    </w:p>
    <w:p w14:paraId="0D58324A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440E7A">
        <w:rPr>
          <w:rFonts w:ascii="Courier New" w:hAnsi="Courier New" w:cs="Courier New"/>
          <w:b/>
          <w:bCs/>
          <w:sz w:val="16"/>
          <w:szCs w:val="16"/>
        </w:rPr>
        <w:t>R7#traceroute 1.0.0.1</w:t>
      </w:r>
    </w:p>
    <w:p w14:paraId="0B8DFAE1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>Type escape sequence to abort.</w:t>
      </w:r>
    </w:p>
    <w:p w14:paraId="60DE53D7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>Tracing the route to 1.0.0.1</w:t>
      </w:r>
    </w:p>
    <w:p w14:paraId="4C435198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>VRF info: (</w:t>
      </w:r>
      <w:proofErr w:type="spellStart"/>
      <w:r w:rsidRPr="00440E7A">
        <w:rPr>
          <w:rFonts w:ascii="Courier New" w:hAnsi="Courier New" w:cs="Courier New"/>
          <w:sz w:val="16"/>
          <w:szCs w:val="16"/>
        </w:rPr>
        <w:t>vrf</w:t>
      </w:r>
      <w:proofErr w:type="spellEnd"/>
      <w:r w:rsidRPr="00440E7A">
        <w:rPr>
          <w:rFonts w:ascii="Courier New" w:hAnsi="Courier New" w:cs="Courier New"/>
          <w:sz w:val="16"/>
          <w:szCs w:val="16"/>
        </w:rPr>
        <w:t xml:space="preserve"> in name/id, </w:t>
      </w:r>
      <w:proofErr w:type="spellStart"/>
      <w:r w:rsidRPr="00440E7A">
        <w:rPr>
          <w:rFonts w:ascii="Courier New" w:hAnsi="Courier New" w:cs="Courier New"/>
          <w:sz w:val="16"/>
          <w:szCs w:val="16"/>
        </w:rPr>
        <w:t>vrf</w:t>
      </w:r>
      <w:proofErr w:type="spellEnd"/>
      <w:r w:rsidRPr="00440E7A">
        <w:rPr>
          <w:rFonts w:ascii="Courier New" w:hAnsi="Courier New" w:cs="Courier New"/>
          <w:sz w:val="16"/>
          <w:szCs w:val="16"/>
        </w:rPr>
        <w:t xml:space="preserve"> out name/id)</w:t>
      </w:r>
    </w:p>
    <w:p w14:paraId="4D9E230A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1 192.168.5.1 1 msec 0 msec 0 msec</w:t>
      </w:r>
    </w:p>
    <w:p w14:paraId="46B302E9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2 192.168.4.1 0 msec 1 msec 0 msec</w:t>
      </w:r>
    </w:p>
    <w:p w14:paraId="5C837B09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3 192.168.3.1 1 msec 1 msec 1 msec</w:t>
      </w:r>
    </w:p>
    <w:p w14:paraId="3B13F2AB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4 192.168.2.1 1 msec 1 msec 1 msec</w:t>
      </w:r>
    </w:p>
    <w:p w14:paraId="07516144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5 192.168.1.1 1 msec 2 msec 1 msec</w:t>
      </w:r>
    </w:p>
    <w:p w14:paraId="580D2AB2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6 192.168.0.1 1 msec 1 msec *</w:t>
      </w:r>
    </w:p>
    <w:p w14:paraId="0C2BC2F6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440E7A">
        <w:rPr>
          <w:rFonts w:ascii="Courier New" w:hAnsi="Courier New" w:cs="Courier New"/>
          <w:b/>
          <w:bCs/>
          <w:sz w:val="16"/>
          <w:szCs w:val="16"/>
        </w:rPr>
        <w:t>R7#traceroute 192:168::1</w:t>
      </w:r>
    </w:p>
    <w:p w14:paraId="05E3181C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>Type escape sequence to abort.</w:t>
      </w:r>
    </w:p>
    <w:p w14:paraId="74209B3F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>Tracing the route to 192:168::1</w:t>
      </w:r>
    </w:p>
    <w:p w14:paraId="21F0BF1E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BE0A5DC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1 192:168:5::1 5 msec 0 msec 0 msec</w:t>
      </w:r>
    </w:p>
    <w:p w14:paraId="6447B918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2 192:168:4::1 1 msec 2 msec 0 msec</w:t>
      </w:r>
    </w:p>
    <w:p w14:paraId="2E94B532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3 192:168:3::1 1 msec 1 msec 0 msec</w:t>
      </w:r>
    </w:p>
    <w:p w14:paraId="19F81316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4 192:168:2::1 2 msec 2 msec 1 msec</w:t>
      </w:r>
    </w:p>
    <w:p w14:paraId="5D00F740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5 192:168:1::1 2 msec 2 msec 1 msec</w:t>
      </w:r>
    </w:p>
    <w:p w14:paraId="091A3E4D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6 192:168::1 19 msec 1 msec 2 msec</w:t>
      </w:r>
    </w:p>
    <w:p w14:paraId="4ED4C09A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440E7A">
        <w:rPr>
          <w:rFonts w:ascii="Courier New" w:hAnsi="Courier New" w:cs="Courier New"/>
          <w:b/>
          <w:bCs/>
          <w:sz w:val="16"/>
          <w:szCs w:val="16"/>
        </w:rPr>
        <w:t>R7#traceroute 1::1</w:t>
      </w:r>
    </w:p>
    <w:p w14:paraId="52EDA95D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>Type escape sequence to abort.</w:t>
      </w:r>
    </w:p>
    <w:p w14:paraId="02873153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>Tracing the route to 1::1</w:t>
      </w:r>
    </w:p>
    <w:p w14:paraId="177BFD25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AAB2C92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1 192:168:5::1 1 msec 1 msec 0 msec</w:t>
      </w:r>
    </w:p>
    <w:p w14:paraId="63D98307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2 192:168:4::1 1 msec 1 msec 1 msec</w:t>
      </w:r>
    </w:p>
    <w:p w14:paraId="2A8480E8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3 192:168:3::1 1 msec 2 msec 0 msec</w:t>
      </w:r>
    </w:p>
    <w:p w14:paraId="38520432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4 192:168:2::1 1 msec 2 msec 1 msec</w:t>
      </w:r>
    </w:p>
    <w:p w14:paraId="3D77C9AE" w14:textId="77777777" w:rsidR="00440E7A" w:rsidRPr="00440E7A" w:rsidRDefault="00440E7A" w:rsidP="00440E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5 192:168:1::1 1 msec 2 msec 1 msec</w:t>
      </w:r>
    </w:p>
    <w:p w14:paraId="462EE523" w14:textId="3780F80C" w:rsidR="00BD3D71" w:rsidRPr="00440E7A" w:rsidRDefault="00440E7A" w:rsidP="00440E7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0E7A">
        <w:rPr>
          <w:rFonts w:ascii="Courier New" w:hAnsi="Courier New" w:cs="Courier New"/>
          <w:sz w:val="16"/>
          <w:szCs w:val="16"/>
        </w:rPr>
        <w:t xml:space="preserve">  6 192:168::1 2 msec 2 msec 1 msec</w:t>
      </w:r>
    </w:p>
    <w:p w14:paraId="6D56F54B" w14:textId="77777777" w:rsidR="009D3242" w:rsidRDefault="009D324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14:paraId="13F4A773" w14:textId="7D953E6D" w:rsidR="007162D1" w:rsidRDefault="000039EA" w:rsidP="007162D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Verification Commands – </w:t>
      </w:r>
      <w:r w:rsidR="00DE673C">
        <w:rPr>
          <w:rFonts w:ascii="Times New Roman" w:hAnsi="Times New Roman" w:cs="Times New Roman"/>
          <w:sz w:val="25"/>
          <w:szCs w:val="25"/>
        </w:rPr>
        <w:t xml:space="preserve">Other </w:t>
      </w:r>
      <w:r>
        <w:rPr>
          <w:rFonts w:ascii="Times New Roman" w:hAnsi="Times New Roman" w:cs="Times New Roman"/>
          <w:sz w:val="25"/>
          <w:szCs w:val="25"/>
        </w:rPr>
        <w:t>Show Commands</w:t>
      </w:r>
    </w:p>
    <w:p w14:paraId="11F0053E" w14:textId="4FEF8215" w:rsidR="00D94AA6" w:rsidRDefault="00D87E03" w:rsidP="007162D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Commands include</w:t>
      </w:r>
      <w:r w:rsidR="00374449">
        <w:rPr>
          <w:rFonts w:ascii="Times New Roman" w:hAnsi="Times New Roman" w:cs="Times New Roman"/>
          <w:sz w:val="25"/>
          <w:szCs w:val="25"/>
        </w:rPr>
        <w:t xml:space="preserve">: </w:t>
      </w:r>
      <w:r w:rsidR="00374449" w:rsidRPr="00D94AA6">
        <w:rPr>
          <w:rFonts w:ascii="Times New Roman" w:hAnsi="Times New Roman" w:cs="Times New Roman"/>
          <w:b/>
          <w:bCs/>
          <w:sz w:val="25"/>
          <w:szCs w:val="25"/>
        </w:rPr>
        <w:t>Show ip bgp (ipv6)</w:t>
      </w:r>
      <w:r w:rsidR="00C22D54">
        <w:rPr>
          <w:rFonts w:ascii="Times New Roman" w:hAnsi="Times New Roman" w:cs="Times New Roman"/>
          <w:b/>
          <w:bCs/>
          <w:sz w:val="25"/>
          <w:szCs w:val="25"/>
        </w:rPr>
        <w:t xml:space="preserve"> \\</w:t>
      </w:r>
      <w:r w:rsidR="00374449">
        <w:rPr>
          <w:rFonts w:ascii="Times New Roman" w:hAnsi="Times New Roman" w:cs="Times New Roman"/>
          <w:sz w:val="25"/>
          <w:szCs w:val="25"/>
        </w:rPr>
        <w:t xml:space="preserve"> </w:t>
      </w:r>
      <w:r w:rsidR="001F3A63" w:rsidRPr="001F3A63">
        <w:rPr>
          <w:rFonts w:ascii="Times New Roman" w:hAnsi="Times New Roman" w:cs="Times New Roman"/>
          <w:b/>
          <w:bCs/>
          <w:sz w:val="25"/>
          <w:szCs w:val="25"/>
        </w:rPr>
        <w:t>Show bgp ipv6 unicast summary</w:t>
      </w:r>
      <w:r w:rsidR="00C22D54">
        <w:rPr>
          <w:rFonts w:ascii="Times New Roman" w:hAnsi="Times New Roman" w:cs="Times New Roman"/>
          <w:b/>
          <w:bCs/>
          <w:sz w:val="25"/>
          <w:szCs w:val="25"/>
        </w:rPr>
        <w:t xml:space="preserve"> \\</w:t>
      </w:r>
    </w:p>
    <w:p w14:paraId="24F08AAE" w14:textId="5BB6981E" w:rsidR="005C72CE" w:rsidRPr="005C1B27" w:rsidRDefault="00374449" w:rsidP="005C1B27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94AA6">
        <w:rPr>
          <w:rFonts w:ascii="Times New Roman" w:hAnsi="Times New Roman" w:cs="Times New Roman"/>
          <w:b/>
          <w:bCs/>
          <w:sz w:val="25"/>
          <w:szCs w:val="25"/>
        </w:rPr>
        <w:t>show bgp ipv6 unicast</w:t>
      </w:r>
      <w:r w:rsidR="00D94AA6" w:rsidRPr="00D94AA6">
        <w:rPr>
          <w:rFonts w:ascii="Times New Roman" w:hAnsi="Times New Roman" w:cs="Times New Roman"/>
          <w:b/>
          <w:bCs/>
          <w:sz w:val="25"/>
          <w:szCs w:val="25"/>
        </w:rPr>
        <w:t xml:space="preserve"> neighbors | include BGP</w:t>
      </w:r>
      <w:r w:rsidR="00C22D54">
        <w:rPr>
          <w:rFonts w:ascii="Times New Roman" w:hAnsi="Times New Roman" w:cs="Times New Roman"/>
          <w:b/>
          <w:bCs/>
          <w:sz w:val="25"/>
          <w:szCs w:val="25"/>
        </w:rPr>
        <w:t xml:space="preserve"> \\</w:t>
      </w:r>
      <w:r w:rsidR="00D94AA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1F3A63">
        <w:rPr>
          <w:rFonts w:ascii="Times New Roman" w:hAnsi="Times New Roman" w:cs="Times New Roman"/>
          <w:b/>
          <w:bCs/>
          <w:sz w:val="25"/>
          <w:szCs w:val="25"/>
        </w:rPr>
        <w:t>S</w:t>
      </w:r>
      <w:r w:rsidR="00D94AA6">
        <w:rPr>
          <w:rFonts w:ascii="Times New Roman" w:hAnsi="Times New Roman" w:cs="Times New Roman"/>
          <w:b/>
          <w:bCs/>
          <w:sz w:val="25"/>
          <w:szCs w:val="25"/>
        </w:rPr>
        <w:t>how ip bgp neighbors | include BGP</w:t>
      </w:r>
    </w:p>
    <w:p w14:paraId="3B04FD25" w14:textId="77777777" w:rsidR="005C72CE" w:rsidRPr="00190D15" w:rsidRDefault="005C72CE" w:rsidP="005C72CE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R2 (OSPF/BGP)</w:t>
      </w:r>
    </w:p>
    <w:p w14:paraId="70A7084F" w14:textId="65F073A7" w:rsidR="00EB71BC" w:rsidRPr="00EB71BC" w:rsidRDefault="00EB71BC" w:rsidP="00EB71B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B71BC">
        <w:rPr>
          <w:rFonts w:ascii="Courier New" w:hAnsi="Courier New" w:cs="Courier New"/>
          <w:b/>
          <w:bCs/>
          <w:sz w:val="16"/>
          <w:szCs w:val="16"/>
        </w:rPr>
        <w:t>R2#sh ip bgp</w:t>
      </w:r>
    </w:p>
    <w:p w14:paraId="52F6B396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>BGP table version is 13, local router ID is 2.0.0.1</w:t>
      </w:r>
    </w:p>
    <w:p w14:paraId="5D54691E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i</w:t>
      </w:r>
      <w:proofErr w:type="spellEnd"/>
      <w:r w:rsidRPr="00EB71BC">
        <w:rPr>
          <w:rFonts w:ascii="Courier New" w:hAnsi="Courier New" w:cs="Courier New"/>
          <w:sz w:val="16"/>
          <w:szCs w:val="16"/>
        </w:rPr>
        <w:t xml:space="preserve"> - internal,</w:t>
      </w:r>
    </w:p>
    <w:p w14:paraId="0A5185C2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74851F7E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EB71BC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EB71BC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32161192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             t secondary path, L long-lived-stale,</w:t>
      </w:r>
    </w:p>
    <w:p w14:paraId="13ACDDFE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i</w:t>
      </w:r>
      <w:proofErr w:type="spellEnd"/>
      <w:r w:rsidRPr="00EB71BC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69CD057B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79581FF7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</w:p>
    <w:p w14:paraId="44CF303B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EB71BC">
        <w:rPr>
          <w:rFonts w:ascii="Courier New" w:hAnsi="Courier New" w:cs="Courier New"/>
          <w:sz w:val="16"/>
          <w:szCs w:val="16"/>
        </w:rPr>
        <w:t xml:space="preserve"> Weight Path</w:t>
      </w:r>
    </w:p>
    <w:p w14:paraId="5B7A17AE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1.0.0.1/32       192.168.0.1              2         32768 ?</w:t>
      </w:r>
    </w:p>
    <w:p w14:paraId="75EB5CA7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2.0.0.0/24       0.0.0.0                  0         32768 ?</w:t>
      </w:r>
    </w:p>
    <w:p w14:paraId="614E68D4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6.0.0.0/24       192.168.1.2                            0 2 3 ?</w:t>
      </w:r>
    </w:p>
    <w:p w14:paraId="18187817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7.0.0.1/32       192.168.1.2                            0 2 3 ?</w:t>
      </w:r>
    </w:p>
    <w:p w14:paraId="7DC3D37B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192.168.0.0      0.0.0.0                  0         32768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C9520AD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    192.168.1.0      192.168.1.2              0             0 2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0136496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                 0.0.0.0                  0         32768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306C33B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192.168.2.0      192.168.1.2              0             0 2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57C8820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192.168.3.0      192.168.1.2                            0 2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57EF75C" w14:textId="77777777" w:rsidR="00EB71BC" w:rsidRPr="00EB71BC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192.168.4.0      192.168.1.2                            0 2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0E01B36" w14:textId="52E4660D" w:rsidR="005C72CE" w:rsidRDefault="00EB71BC" w:rsidP="00EB71BC">
      <w:pPr>
        <w:spacing w:after="0"/>
        <w:rPr>
          <w:rFonts w:ascii="Courier New" w:hAnsi="Courier New" w:cs="Courier New"/>
          <w:sz w:val="16"/>
          <w:szCs w:val="16"/>
        </w:rPr>
      </w:pPr>
      <w:r w:rsidRPr="00EB71BC">
        <w:rPr>
          <w:rFonts w:ascii="Courier New" w:hAnsi="Courier New" w:cs="Courier New"/>
          <w:sz w:val="16"/>
          <w:szCs w:val="16"/>
        </w:rPr>
        <w:t xml:space="preserve"> *&gt;   192.168.5.0      192.168.1.2                            0 2 3 </w:t>
      </w:r>
      <w:proofErr w:type="spellStart"/>
      <w:r w:rsidRPr="00EB71BC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080CE64" w14:textId="5491ACFA" w:rsidR="005C72CE" w:rsidRDefault="005C72CE" w:rsidP="005C72CE">
      <w:pPr>
        <w:spacing w:after="0"/>
        <w:rPr>
          <w:rFonts w:ascii="Courier New" w:hAnsi="Courier New" w:cs="Courier New"/>
          <w:sz w:val="16"/>
          <w:szCs w:val="16"/>
        </w:rPr>
      </w:pPr>
    </w:p>
    <w:p w14:paraId="444E0732" w14:textId="53F79210" w:rsidR="00EB71BC" w:rsidRDefault="00EB71BC" w:rsidP="005C72CE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\\</w:t>
      </w:r>
    </w:p>
    <w:p w14:paraId="5BAB54F7" w14:textId="56E769CF" w:rsidR="00EB71BC" w:rsidRDefault="00EB71BC" w:rsidP="005C72CE">
      <w:pPr>
        <w:spacing w:after="0"/>
        <w:rPr>
          <w:rFonts w:ascii="Courier New" w:hAnsi="Courier New" w:cs="Courier New"/>
          <w:sz w:val="16"/>
          <w:szCs w:val="16"/>
        </w:rPr>
      </w:pPr>
    </w:p>
    <w:p w14:paraId="1B89ECE7" w14:textId="6E3CC098" w:rsidR="00674FBD" w:rsidRPr="00674FBD" w:rsidRDefault="00674FBD" w:rsidP="00674FB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74FBD">
        <w:rPr>
          <w:rFonts w:ascii="Courier New" w:hAnsi="Courier New" w:cs="Courier New"/>
          <w:b/>
          <w:bCs/>
          <w:sz w:val="16"/>
          <w:szCs w:val="16"/>
        </w:rPr>
        <w:t>R2#sh bgp ipv6</w:t>
      </w:r>
    </w:p>
    <w:p w14:paraId="1552121E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>BGP table version is 19, local router ID is 2.0.0.1</w:t>
      </w:r>
    </w:p>
    <w:p w14:paraId="088DC538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  <w:r w:rsidRPr="00674FBD">
        <w:rPr>
          <w:rFonts w:ascii="Courier New" w:hAnsi="Courier New" w:cs="Courier New"/>
          <w:sz w:val="16"/>
          <w:szCs w:val="16"/>
        </w:rPr>
        <w:t xml:space="preserve"> - internal,</w:t>
      </w:r>
    </w:p>
    <w:p w14:paraId="41D3B149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71452358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674FBD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674FBD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0469E168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            t secondary path, L long-lived-stale,</w:t>
      </w:r>
    </w:p>
    <w:p w14:paraId="6CF8FEC3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  <w:r w:rsidRPr="00674FBD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27527095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20B5D3C8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</w:p>
    <w:p w14:paraId="7A8A565A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674FBD">
        <w:rPr>
          <w:rFonts w:ascii="Courier New" w:hAnsi="Courier New" w:cs="Courier New"/>
          <w:sz w:val="16"/>
          <w:szCs w:val="16"/>
        </w:rPr>
        <w:t xml:space="preserve"> Weight Path</w:t>
      </w:r>
    </w:p>
    <w:p w14:paraId="281FAB77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1::/64           FE80::272:78FF:FED6:D4A0</w:t>
      </w:r>
    </w:p>
    <w:p w14:paraId="6201B5F1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                                              2         32768 ?</w:t>
      </w:r>
    </w:p>
    <w:p w14:paraId="76ADC3DA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2::/64           ::                       0         32768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33F7238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3::/64           192:168:1::2             0             0 2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40D70BD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4::/64           192:168:1::2                           0 2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2AAC474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5::/64           192:168:1::2                           0 2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C3F4CB0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6::/64           192:168:1::2                           0 2 3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36DDEC5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7::/64           192:168:1::2                           0 2 3 ?</w:t>
      </w:r>
    </w:p>
    <w:p w14:paraId="39080C73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192:168::/64     ::                       0         32768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4D26C4D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    192:168:1::/64   192:168:1::2             0             0 2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7917541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                 ::                       0         32768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424C09B1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192:168:2::/64   192:168:1::2             0             0 2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A1CA549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192:168:3::/64   192:168:1::2                           0 2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7FDE77E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674FBD">
        <w:rPr>
          <w:rFonts w:ascii="Courier New" w:hAnsi="Courier New" w:cs="Courier New"/>
          <w:sz w:val="16"/>
          <w:szCs w:val="16"/>
        </w:rPr>
        <w:t xml:space="preserve"> Weight Path</w:t>
      </w:r>
    </w:p>
    <w:p w14:paraId="22A69DEC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192:168:4::/64   192:168:1::2                           0 2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6D3217D" w14:textId="2BB578F6" w:rsidR="00EB71BC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*&gt;   192:168:5::/64   192:168:1::2                           0 2 3 </w:t>
      </w:r>
      <w:proofErr w:type="spellStart"/>
      <w:r w:rsidRPr="00674FBD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BEE4503" w14:textId="2EDA8784" w:rsid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</w:p>
    <w:p w14:paraId="108D9D83" w14:textId="26714A34" w:rsid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\\</w:t>
      </w:r>
    </w:p>
    <w:p w14:paraId="63386E27" w14:textId="06E6B007" w:rsid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</w:p>
    <w:p w14:paraId="787B9027" w14:textId="77777777" w:rsidR="00674FBD" w:rsidRDefault="00674FBD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6D11E948" w14:textId="49345A5D" w:rsidR="00674FBD" w:rsidRPr="00674FBD" w:rsidRDefault="00674FBD" w:rsidP="00674FB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74FBD">
        <w:rPr>
          <w:rFonts w:ascii="Courier New" w:hAnsi="Courier New" w:cs="Courier New"/>
          <w:b/>
          <w:bCs/>
          <w:sz w:val="16"/>
          <w:szCs w:val="16"/>
        </w:rPr>
        <w:lastRenderedPageBreak/>
        <w:t>R2#sh bgp ipv6 unicast neighbors | include BGP</w:t>
      </w:r>
    </w:p>
    <w:p w14:paraId="632F5D13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>BGP neighbor is 192:168:1::2,  remote AS 2, external link</w:t>
      </w:r>
    </w:p>
    <w:p w14:paraId="2B128DBA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BGP version 4, remote router ID 3.0.0.1</w:t>
      </w:r>
    </w:p>
    <w:p w14:paraId="01D3DAA9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BGP state = Established, up for 00:09:10</w:t>
      </w:r>
    </w:p>
    <w:p w14:paraId="377840D0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BGP table version 19, neighbor version 19/0</w:t>
      </w:r>
    </w:p>
    <w:p w14:paraId="1B5B46FB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External BGP neighbor configured for connected checks (single-hop no-disable-connected-check)</w:t>
      </w:r>
    </w:p>
    <w:p w14:paraId="17BEC661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</w:p>
    <w:p w14:paraId="0CCD3DC0" w14:textId="2AE5422B" w:rsidR="00674FBD" w:rsidRPr="00674FBD" w:rsidRDefault="002112BB" w:rsidP="00674FBD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\\</w:t>
      </w:r>
    </w:p>
    <w:p w14:paraId="38C69F4E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</w:p>
    <w:p w14:paraId="36DA41C9" w14:textId="77777777" w:rsidR="00674FBD" w:rsidRPr="00674FBD" w:rsidRDefault="00674FBD" w:rsidP="00674FB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74FBD">
        <w:rPr>
          <w:rFonts w:ascii="Courier New" w:hAnsi="Courier New" w:cs="Courier New"/>
          <w:b/>
          <w:bCs/>
          <w:sz w:val="16"/>
          <w:szCs w:val="16"/>
        </w:rPr>
        <w:t>R2#sh ip bgp neighbors | include BGP</w:t>
      </w:r>
    </w:p>
    <w:p w14:paraId="6E1A9CAD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>BGP neighbor is 192.168.1.2,  remote AS 2, external link</w:t>
      </w:r>
    </w:p>
    <w:p w14:paraId="0DF97ED4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BGP version 4, remote router ID 3.0.0.1</w:t>
      </w:r>
    </w:p>
    <w:p w14:paraId="378346BC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BGP state = Established, up for 00:09:41</w:t>
      </w:r>
    </w:p>
    <w:p w14:paraId="423D6B38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BGP table version 13, neighbor version 13/0</w:t>
      </w:r>
    </w:p>
    <w:p w14:paraId="5AFBB88F" w14:textId="3756175D" w:rsid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External BGP neighbor configured for connected checks (single-hop no-disable-connected-check)</w:t>
      </w:r>
    </w:p>
    <w:p w14:paraId="7CCB138A" w14:textId="15B97D49" w:rsid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</w:p>
    <w:p w14:paraId="08081F95" w14:textId="249766DE" w:rsid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\\</w:t>
      </w:r>
    </w:p>
    <w:p w14:paraId="5F522764" w14:textId="6DBE11E0" w:rsid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</w:p>
    <w:p w14:paraId="54A5BF89" w14:textId="77777777" w:rsidR="00674FBD" w:rsidRPr="006A2716" w:rsidRDefault="00674FBD" w:rsidP="00674FB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A2716">
        <w:rPr>
          <w:rFonts w:ascii="Courier New" w:hAnsi="Courier New" w:cs="Courier New"/>
          <w:b/>
          <w:bCs/>
          <w:sz w:val="16"/>
          <w:szCs w:val="16"/>
        </w:rPr>
        <w:t>R2#sh bgp ipv6 unicast neighbors | include BGP</w:t>
      </w:r>
    </w:p>
    <w:p w14:paraId="75B1D384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>BGP neighbor is 192:168:1::2,  remote AS 2, external link</w:t>
      </w:r>
    </w:p>
    <w:p w14:paraId="420C6C9C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BGP version 4, remote router ID 3.0.0.1</w:t>
      </w:r>
    </w:p>
    <w:p w14:paraId="71AF67AC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BGP state = Established, up for 00:09:10</w:t>
      </w:r>
    </w:p>
    <w:p w14:paraId="71292ADE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BGP table version 19, neighbor version 19/0</w:t>
      </w:r>
    </w:p>
    <w:p w14:paraId="535E6A61" w14:textId="77777777" w:rsidR="00674FBD" w:rsidRPr="00674FBD" w:rsidRDefault="00674FBD" w:rsidP="00674FBD">
      <w:pPr>
        <w:spacing w:after="0"/>
        <w:rPr>
          <w:rFonts w:ascii="Courier New" w:hAnsi="Courier New" w:cs="Courier New"/>
          <w:sz w:val="16"/>
          <w:szCs w:val="16"/>
        </w:rPr>
      </w:pPr>
      <w:r w:rsidRPr="00674FBD">
        <w:rPr>
          <w:rFonts w:ascii="Courier New" w:hAnsi="Courier New" w:cs="Courier New"/>
          <w:sz w:val="16"/>
          <w:szCs w:val="16"/>
        </w:rPr>
        <w:t xml:space="preserve">  External BGP neighbor configured for connected checks (single-hop no-disable-connected-check)</w:t>
      </w:r>
    </w:p>
    <w:p w14:paraId="4CE0FAE3" w14:textId="1A4834BC" w:rsidR="002112BB" w:rsidRDefault="002112BB" w:rsidP="00674FBD">
      <w:pPr>
        <w:spacing w:after="0"/>
        <w:rPr>
          <w:rFonts w:ascii="Courier New" w:hAnsi="Courier New" w:cs="Courier New"/>
          <w:sz w:val="16"/>
          <w:szCs w:val="16"/>
        </w:rPr>
      </w:pPr>
    </w:p>
    <w:p w14:paraId="6B6630B6" w14:textId="7FF3E9EF" w:rsidR="002112BB" w:rsidRDefault="002112BB" w:rsidP="00674FBD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\\</w:t>
      </w:r>
    </w:p>
    <w:p w14:paraId="4B627C2C" w14:textId="1C4271B0" w:rsidR="002112BB" w:rsidRDefault="002112BB" w:rsidP="00674FBD">
      <w:pPr>
        <w:spacing w:after="0"/>
        <w:rPr>
          <w:rFonts w:ascii="Courier New" w:hAnsi="Courier New" w:cs="Courier New"/>
          <w:sz w:val="16"/>
          <w:szCs w:val="16"/>
        </w:rPr>
      </w:pPr>
    </w:p>
    <w:p w14:paraId="0F6FAED9" w14:textId="77777777" w:rsidR="002112BB" w:rsidRPr="006A2716" w:rsidRDefault="002112BB" w:rsidP="002112B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A2716">
        <w:rPr>
          <w:rFonts w:ascii="Courier New" w:hAnsi="Courier New" w:cs="Courier New"/>
          <w:b/>
          <w:bCs/>
          <w:sz w:val="16"/>
          <w:szCs w:val="16"/>
        </w:rPr>
        <w:t>R2#sh ip bgp summary</w:t>
      </w:r>
    </w:p>
    <w:p w14:paraId="4A938636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BGP router identifier 2.0.0.1, local AS number 1</w:t>
      </w:r>
    </w:p>
    <w:p w14:paraId="1890951E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BGP table version is 13, main routing table version 13</w:t>
      </w:r>
    </w:p>
    <w:p w14:paraId="7DB56F05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10 network entries using 2480 bytes of memory</w:t>
      </w:r>
    </w:p>
    <w:p w14:paraId="34710BD4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11 path entries using 1496 bytes of memory</w:t>
      </w:r>
    </w:p>
    <w:p w14:paraId="6FDF84FA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7/7 BGP path/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attribute entries using 1960 bytes of memory</w:t>
      </w:r>
    </w:p>
    <w:p w14:paraId="6CFD572A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2 BGP AS-PATH entries using 64 bytes of memory</w:t>
      </w:r>
    </w:p>
    <w:p w14:paraId="4E05D946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516D2560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633FB0A2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BGP using 6000 total bytes of memory</w:t>
      </w:r>
    </w:p>
    <w:p w14:paraId="1D68321C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BGP activity 25/2 prefixes, 29/4 paths, scan interval 60 secs</w:t>
      </w:r>
    </w:p>
    <w:p w14:paraId="41572E4B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</w:p>
    <w:p w14:paraId="4897D015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InQ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0316917F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192.168.1.2     4            2      20      17       13    0    0 00:10:49        7</w:t>
      </w:r>
    </w:p>
    <w:p w14:paraId="13D85CC7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</w:p>
    <w:p w14:paraId="6E6BF524" w14:textId="3902C9FB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\\</w:t>
      </w:r>
    </w:p>
    <w:p w14:paraId="3EA8556C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</w:p>
    <w:p w14:paraId="5AE1E713" w14:textId="77777777" w:rsidR="002112BB" w:rsidRPr="006A2716" w:rsidRDefault="002112BB" w:rsidP="002112B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A2716">
        <w:rPr>
          <w:rFonts w:ascii="Courier New" w:hAnsi="Courier New" w:cs="Courier New"/>
          <w:b/>
          <w:bCs/>
          <w:sz w:val="16"/>
          <w:szCs w:val="16"/>
        </w:rPr>
        <w:t>R2#sh bgp ipv6 unicast summary</w:t>
      </w:r>
    </w:p>
    <w:p w14:paraId="276AB1C0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BGP router identifier 2.0.0.1, local AS number 1</w:t>
      </w:r>
    </w:p>
    <w:p w14:paraId="4331D12A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BGP table version is 19, main routing table version 19</w:t>
      </w:r>
    </w:p>
    <w:p w14:paraId="69321DDC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13 network entries using 3536 bytes of memory</w:t>
      </w:r>
    </w:p>
    <w:p w14:paraId="42B06673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14 path entries using 2128 bytes of memory</w:t>
      </w:r>
    </w:p>
    <w:p w14:paraId="04572857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6/6 BGP path/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attribute entries using 1680 bytes of memory</w:t>
      </w:r>
    </w:p>
    <w:p w14:paraId="1EB34DED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2 BGP AS-PATH entries using 64 bytes of memory</w:t>
      </w:r>
    </w:p>
    <w:p w14:paraId="5FC1390A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12B61A77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6F21F4EF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BGP using 7408 total bytes of memory</w:t>
      </w:r>
    </w:p>
    <w:p w14:paraId="04BE6D63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BGP activity 25/2 prefixes, 29/4 paths, scan interval 60 secs</w:t>
      </w:r>
    </w:p>
    <w:p w14:paraId="18772C7C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</w:p>
    <w:p w14:paraId="2EF24965" w14:textId="77777777" w:rsidR="002112BB" w:rsidRPr="002112BB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InQ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2112BB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2112BB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3C102E47" w14:textId="1FF671F3" w:rsidR="002112BB" w:rsidRPr="00FF0D24" w:rsidRDefault="002112BB" w:rsidP="002112BB">
      <w:pPr>
        <w:spacing w:after="0"/>
        <w:rPr>
          <w:rFonts w:ascii="Courier New" w:hAnsi="Courier New" w:cs="Courier New"/>
          <w:sz w:val="16"/>
          <w:szCs w:val="16"/>
        </w:rPr>
      </w:pPr>
      <w:r w:rsidRPr="002112BB">
        <w:rPr>
          <w:rFonts w:ascii="Courier New" w:hAnsi="Courier New" w:cs="Courier New"/>
          <w:sz w:val="16"/>
          <w:szCs w:val="16"/>
        </w:rPr>
        <w:t>192:168:1::2    4            2      20      17       19    0    0 00:11:19       10</w:t>
      </w:r>
    </w:p>
    <w:p w14:paraId="72CC5135" w14:textId="77777777" w:rsidR="00142773" w:rsidRDefault="00142773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487AC232" w14:textId="1C3D32A3" w:rsidR="005C72CE" w:rsidRDefault="005C72CE" w:rsidP="005C72CE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R3 (EIGRP/BGP)</w:t>
      </w:r>
    </w:p>
    <w:p w14:paraId="2F4105B4" w14:textId="52825B34" w:rsidR="00DA13D9" w:rsidRPr="006A2716" w:rsidRDefault="00DA13D9" w:rsidP="00DA13D9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A2716">
        <w:rPr>
          <w:rFonts w:ascii="Courier New" w:hAnsi="Courier New" w:cs="Courier New"/>
          <w:b/>
          <w:bCs/>
          <w:sz w:val="16"/>
          <w:szCs w:val="16"/>
        </w:rPr>
        <w:t>R3#sh ip bgp</w:t>
      </w:r>
    </w:p>
    <w:p w14:paraId="6C84A9B2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table version is 17, local router ID is 3.0.0.1</w:t>
      </w:r>
    </w:p>
    <w:p w14:paraId="386F13AA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- internal,</w:t>
      </w:r>
    </w:p>
    <w:p w14:paraId="1852404B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2679476D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DA13D9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DA13D9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15B5F3B2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          t secondary path, L long-lived-stale,</w:t>
      </w:r>
    </w:p>
    <w:p w14:paraId="0052B801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0069A4A8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6FDE6D8A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431D2B4D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Weight Path</w:t>
      </w:r>
    </w:p>
    <w:p w14:paraId="5112F792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1.0.0.1/32       192.168.1.1              2             0 1 ?</w:t>
      </w:r>
    </w:p>
    <w:p w14:paraId="5FB08AA2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2.0.0.0/24       192.168.1.1              0             0 1 ?</w:t>
      </w:r>
    </w:p>
    <w:p w14:paraId="12C34697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6.0.0.0/24       192.168.4.2              0    100      0 3 ?</w:t>
      </w:r>
    </w:p>
    <w:p w14:paraId="6877CB3F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7.0.0.1/32       192.168.4.2              2    100      0 3 ?</w:t>
      </w:r>
    </w:p>
    <w:p w14:paraId="56BD1929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192.168.0.0      192.168.1.1              0             0 1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2F7B1B9A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    192.168.1.0      192.168.1.1              0             0 1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20DEB764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                 0.0.0.0                  0         32768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B2E4601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192.168.2.0      192.168.2.2              0    100      0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9406390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                 0.0.0.0                  0         32768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63864EE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r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192.168.3.0      192.168.3.2              0    100      0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C84BB3B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                 192.168.2.2              0    100      0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B0F85D2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192.168.4.0      192.168.3.2              0    100      0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9895897" w14:textId="6221BBBC" w:rsid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192.168.5.0      192.168.4.2              0    100      0 3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432BFFED" w14:textId="0A05FEC4" w:rsidR="006A2716" w:rsidRDefault="006A2716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230B6C9D" w14:textId="5F31AA68" w:rsidR="006A2716" w:rsidRDefault="006A2716" w:rsidP="00DA13D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\\</w:t>
      </w:r>
    </w:p>
    <w:p w14:paraId="69F75577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7D107B4A" w14:textId="462060DC" w:rsidR="00DA13D9" w:rsidRPr="00DA13D9" w:rsidRDefault="00DA13D9" w:rsidP="00DA13D9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A13D9">
        <w:rPr>
          <w:rFonts w:ascii="Courier New" w:hAnsi="Courier New" w:cs="Courier New"/>
          <w:b/>
          <w:bCs/>
          <w:sz w:val="16"/>
          <w:szCs w:val="16"/>
        </w:rPr>
        <w:t>R3#sh bgp ipv6</w:t>
      </w:r>
    </w:p>
    <w:p w14:paraId="7C56C1D0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table version is 19, local router ID is 3.0.0.1</w:t>
      </w:r>
    </w:p>
    <w:p w14:paraId="27563330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- internal,</w:t>
      </w:r>
    </w:p>
    <w:p w14:paraId="30F67E32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7B54221F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DA13D9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DA13D9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65ADF6EC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          t secondary path, L long-lived-stale,</w:t>
      </w:r>
    </w:p>
    <w:p w14:paraId="5DE698B8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727DB4A4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5B87E3B3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07372811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Weight Path</w:t>
      </w:r>
    </w:p>
    <w:p w14:paraId="6A08C613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1::/64           192:168:1::1             2             0 1 ?</w:t>
      </w:r>
    </w:p>
    <w:p w14:paraId="6DA3C60E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2::/64           192:168:1::1             0             0 1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EF1EA4B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3::/64           ::                       0         32768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1B6059A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4::/64           192:168:2::2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F01D44B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5::/64           192:168:3::2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2439F194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6::/64           192:168:4::2             0    100      0 3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DF5744F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7::/64           192:168:4::2             2    100      0 3 ?</w:t>
      </w:r>
    </w:p>
    <w:p w14:paraId="2C7BE7B9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192:168::/64     192:168:1::1             0             0 1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287562B3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    192:168:1::/64   192:168:1::1             0             0 1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A58333C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                 ::                       0         32768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4B26634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192:168:2::/64   192:168:2::2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2B07B7D4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                    ::                       0         32768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223F8CF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r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192:168:3::/64   192:168:3::2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90D1144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Weight Path</w:t>
      </w:r>
    </w:p>
    <w:p w14:paraId="255C1F0B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                 192:168:2::2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A1FAB75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192:168:4::/64   192:168:3::2             0    100      0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2637A85" w14:textId="05804774" w:rsid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192:168:5::/64   192:168:4::2             0    100      0 3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2541D17C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26AAF251" w14:textId="520496A9" w:rsid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//</w:t>
      </w:r>
    </w:p>
    <w:p w14:paraId="1514A82A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7C492962" w14:textId="77777777" w:rsidR="00ED76C7" w:rsidRPr="00DA13D9" w:rsidRDefault="00ED76C7" w:rsidP="00ED76C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A13D9">
        <w:rPr>
          <w:rFonts w:ascii="Courier New" w:hAnsi="Courier New" w:cs="Courier New"/>
          <w:b/>
          <w:bCs/>
          <w:sz w:val="16"/>
          <w:szCs w:val="16"/>
        </w:rPr>
        <w:t>R3#sh ip bgp neighbors | include BGP</w:t>
      </w:r>
    </w:p>
    <w:p w14:paraId="1DC59D33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neighbor is 192.168.1.1,  remote AS 1, external link</w:t>
      </w:r>
    </w:p>
    <w:p w14:paraId="412C6619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version 4, remote router ID 2.0.0.1</w:t>
      </w:r>
    </w:p>
    <w:p w14:paraId="5F55AC3D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state = Established, up for 00:05:27</w:t>
      </w:r>
    </w:p>
    <w:p w14:paraId="74BD9439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table version 17, neighbor version 17/0</w:t>
      </w:r>
    </w:p>
    <w:p w14:paraId="27EC3669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External BGP neighbor configured for connected checks (single-hop no-disable-connected-check)</w:t>
      </w:r>
    </w:p>
    <w:p w14:paraId="2BF01C9C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neighbor is 192.168.2.2,  remote AS 2, internal link</w:t>
      </w:r>
    </w:p>
    <w:p w14:paraId="35864492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lastRenderedPageBreak/>
        <w:t xml:space="preserve">  BGP version 4, remote router ID 4.0.0.1</w:t>
      </w:r>
    </w:p>
    <w:p w14:paraId="7B015BD8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state = Established, up for 00:02:02</w:t>
      </w:r>
    </w:p>
    <w:p w14:paraId="7E2D6041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table version 17, neighbor version 17/0</w:t>
      </w:r>
    </w:p>
    <w:p w14:paraId="2DD2A84F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from iBGP peer:              5        n/a</w:t>
      </w:r>
    </w:p>
    <w:p w14:paraId="058F9A92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neighbor is 192.168.3.2,  remote AS 2, internal link</w:t>
      </w:r>
    </w:p>
    <w:p w14:paraId="71298B88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version 4, remote router ID 5.0.0.1</w:t>
      </w:r>
    </w:p>
    <w:p w14:paraId="61DADEF5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state = Established, up for 00:02:00</w:t>
      </w:r>
    </w:p>
    <w:p w14:paraId="24A85544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table version 17, neighbor version 17/0</w:t>
      </w:r>
    </w:p>
    <w:p w14:paraId="68DBD9A2" w14:textId="55390413" w:rsidR="00ED76C7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from iBGP peer:              5        n/a</w:t>
      </w:r>
    </w:p>
    <w:p w14:paraId="075E4025" w14:textId="45CF8CDB" w:rsidR="00ED76C7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</w:p>
    <w:p w14:paraId="465B76FD" w14:textId="14AF267C" w:rsidR="00ED76C7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</w:p>
    <w:p w14:paraId="1E642343" w14:textId="77777777" w:rsidR="00ED76C7" w:rsidRPr="00DA13D9" w:rsidRDefault="00ED76C7" w:rsidP="00ED76C7">
      <w:pPr>
        <w:spacing w:after="0"/>
        <w:rPr>
          <w:rFonts w:ascii="Courier New" w:hAnsi="Courier New" w:cs="Courier New"/>
          <w:sz w:val="16"/>
          <w:szCs w:val="16"/>
        </w:rPr>
      </w:pPr>
    </w:p>
    <w:p w14:paraId="071ED5F6" w14:textId="77777777" w:rsidR="00DA13D9" w:rsidRPr="00DA13D9" w:rsidRDefault="00DA13D9" w:rsidP="00DA13D9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A13D9">
        <w:rPr>
          <w:rFonts w:ascii="Courier New" w:hAnsi="Courier New" w:cs="Courier New"/>
          <w:b/>
          <w:bCs/>
          <w:sz w:val="16"/>
          <w:szCs w:val="16"/>
        </w:rPr>
        <w:t>R3#sh bgp ipv6 unicast neighbors | include BGP</w:t>
      </w:r>
    </w:p>
    <w:p w14:paraId="4502EB40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neighbor is 192:168:1::1,  remote AS 1, external link</w:t>
      </w:r>
    </w:p>
    <w:p w14:paraId="1C07C886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version 4, remote router ID 2.0.0.1</w:t>
      </w:r>
    </w:p>
    <w:p w14:paraId="71A48116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state = Established, up for 00:05:09</w:t>
      </w:r>
    </w:p>
    <w:p w14:paraId="4EF922FA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table version 19, neighbor version 19/0</w:t>
      </w:r>
    </w:p>
    <w:p w14:paraId="46BF9F92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External BGP neighbor configured for connected checks (single-hop no-disable-connected-check)</w:t>
      </w:r>
    </w:p>
    <w:p w14:paraId="40597A35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neighbor is 192:168:2::2,  remote AS 2, internal link</w:t>
      </w:r>
    </w:p>
    <w:p w14:paraId="43B218BF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version 4, remote router ID 4.0.0.1</w:t>
      </w:r>
    </w:p>
    <w:p w14:paraId="226C3AE5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state = Established, up for 00:01:42</w:t>
      </w:r>
    </w:p>
    <w:p w14:paraId="2D1C1F10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table version 19, neighbor version 19/0</w:t>
      </w:r>
    </w:p>
    <w:p w14:paraId="2AE0614F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from iBGP peer:              5        n/a</w:t>
      </w:r>
    </w:p>
    <w:p w14:paraId="7D01EBE3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neighbor is 192:168:3::2,  remote AS 2, internal link</w:t>
      </w:r>
    </w:p>
    <w:p w14:paraId="4DC35BA6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version 4, remote router ID 5.0.0.1</w:t>
      </w:r>
    </w:p>
    <w:p w14:paraId="5A9FD6A1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state = Established, up for 00:01:36</w:t>
      </w:r>
    </w:p>
    <w:p w14:paraId="40F9CAD6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BGP table version 19, neighbor version 19/0</w:t>
      </w:r>
    </w:p>
    <w:p w14:paraId="49E7403E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from iBGP peer:              5        n/a</w:t>
      </w:r>
    </w:p>
    <w:p w14:paraId="1F40961B" w14:textId="410663BA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0BCB5364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//</w:t>
      </w:r>
    </w:p>
    <w:p w14:paraId="124AE50B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5E4195EF" w14:textId="77777777" w:rsidR="00DA13D9" w:rsidRPr="00DA13D9" w:rsidRDefault="00DA13D9" w:rsidP="00DA13D9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A13D9">
        <w:rPr>
          <w:rFonts w:ascii="Courier New" w:hAnsi="Courier New" w:cs="Courier New"/>
          <w:b/>
          <w:bCs/>
          <w:sz w:val="16"/>
          <w:szCs w:val="16"/>
        </w:rPr>
        <w:t>R3#sh ip bgp summary</w:t>
      </w:r>
    </w:p>
    <w:p w14:paraId="1521E1D8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router identifier 3.0.0.1, local AS number 2</w:t>
      </w:r>
    </w:p>
    <w:p w14:paraId="4FE1E426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table version is 17, main routing table version 17</w:t>
      </w:r>
    </w:p>
    <w:p w14:paraId="27FA66FD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10 network entries using 2480 bytes of memory</w:t>
      </w:r>
    </w:p>
    <w:p w14:paraId="4C4DC1F0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13 path entries using 1768 bytes of memory</w:t>
      </w:r>
    </w:p>
    <w:p w14:paraId="5E15FFB5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8/8 BGP path/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attribute entries using 2240 bytes of memory</w:t>
      </w:r>
    </w:p>
    <w:p w14:paraId="0CFFB5B3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2 BGP AS-PATH entries using 48 bytes of memory</w:t>
      </w:r>
    </w:p>
    <w:p w14:paraId="48EA3991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5CAF4997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4BA6FE7F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using 6536 total bytes of memory</w:t>
      </w:r>
    </w:p>
    <w:p w14:paraId="607E2367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activity 25/2 prefixes, 31/2 paths, scan interval 60 secs</w:t>
      </w:r>
    </w:p>
    <w:p w14:paraId="62211B61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2B2446D6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InQ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29BE371E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192.168.1.1     4            1      12      14       17    0    0 00:05:42        4</w:t>
      </w:r>
    </w:p>
    <w:p w14:paraId="0155364B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192.168.2.2     4            2       7      10       17    0    0 00:02:16        2</w:t>
      </w:r>
    </w:p>
    <w:p w14:paraId="3D109E28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192.168.3.2     4            2      12      12       17    0    0 00:02:15        5</w:t>
      </w:r>
    </w:p>
    <w:p w14:paraId="4190463D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56E37211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//</w:t>
      </w:r>
    </w:p>
    <w:p w14:paraId="6E9BE332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6D67DA04" w14:textId="77777777" w:rsidR="00DA13D9" w:rsidRPr="00DA13D9" w:rsidRDefault="00DA13D9" w:rsidP="00DA13D9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A13D9">
        <w:rPr>
          <w:rFonts w:ascii="Courier New" w:hAnsi="Courier New" w:cs="Courier New"/>
          <w:b/>
          <w:bCs/>
          <w:sz w:val="16"/>
          <w:szCs w:val="16"/>
        </w:rPr>
        <w:t>R3#sh bgp ipv6 unicast summary</w:t>
      </w:r>
    </w:p>
    <w:p w14:paraId="4423B82D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router identifier 3.0.0.1, local AS number 2</w:t>
      </w:r>
    </w:p>
    <w:p w14:paraId="295D5F68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table version is 19, main routing table version 19</w:t>
      </w:r>
    </w:p>
    <w:p w14:paraId="7E21D013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13 network entries using 3536 bytes of memory</w:t>
      </w:r>
    </w:p>
    <w:p w14:paraId="72386B0D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16 path entries using 2432 bytes of memory</w:t>
      </w:r>
    </w:p>
    <w:p w14:paraId="796FBF31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6/6 BGP path/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attribute entries using 1680 bytes of memory</w:t>
      </w:r>
    </w:p>
    <w:p w14:paraId="4F06A32D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2 BGP AS-PATH entries using 48 bytes of memory</w:t>
      </w:r>
    </w:p>
    <w:p w14:paraId="4CAED03C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6977744C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26B57408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using 7696 total bytes of memory</w:t>
      </w:r>
    </w:p>
    <w:p w14:paraId="1A312A61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BGP activity 25/2 prefixes, 31/2 paths, scan interval 60 secs</w:t>
      </w:r>
    </w:p>
    <w:p w14:paraId="6B338C0D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</w:p>
    <w:p w14:paraId="3390AD22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InQ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DA13D9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DA13D9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504EC618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192:168:1::1    4            1      11      14       19    0    0 00:06:12        4</w:t>
      </w:r>
    </w:p>
    <w:p w14:paraId="79127143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192:168:2::2    4            2       8      10       19    0    0 00:02:45        3</w:t>
      </w:r>
    </w:p>
    <w:p w14:paraId="539022C8" w14:textId="77777777" w:rsidR="00DA13D9" w:rsidRPr="00DA13D9" w:rsidRDefault="00DA13D9" w:rsidP="00DA13D9">
      <w:pPr>
        <w:spacing w:after="0"/>
        <w:rPr>
          <w:rFonts w:ascii="Courier New" w:hAnsi="Courier New" w:cs="Courier New"/>
          <w:sz w:val="16"/>
          <w:szCs w:val="16"/>
        </w:rPr>
      </w:pPr>
      <w:r w:rsidRPr="00DA13D9">
        <w:rPr>
          <w:rFonts w:ascii="Courier New" w:hAnsi="Courier New" w:cs="Courier New"/>
          <w:sz w:val="16"/>
          <w:szCs w:val="16"/>
        </w:rPr>
        <w:t>192:168:3::2    4            2      14      11       19    0    0 00:02:39        6</w:t>
      </w:r>
    </w:p>
    <w:p w14:paraId="3F34157E" w14:textId="52F0B19F" w:rsidR="005C72CE" w:rsidRDefault="005C72CE" w:rsidP="005C72CE">
      <w:pPr>
        <w:spacing w:after="0"/>
        <w:rPr>
          <w:rFonts w:ascii="Courier New" w:hAnsi="Courier New" w:cs="Courier New"/>
          <w:sz w:val="16"/>
          <w:szCs w:val="16"/>
        </w:rPr>
      </w:pPr>
    </w:p>
    <w:p w14:paraId="4C294C0E" w14:textId="77777777" w:rsidR="005C72CE" w:rsidRPr="00036970" w:rsidRDefault="005C72CE" w:rsidP="005C72CE">
      <w:pPr>
        <w:spacing w:after="0"/>
        <w:rPr>
          <w:rFonts w:ascii="Courier New" w:hAnsi="Courier New" w:cs="Courier New"/>
          <w:sz w:val="16"/>
          <w:szCs w:val="16"/>
        </w:rPr>
      </w:pPr>
    </w:p>
    <w:p w14:paraId="67578149" w14:textId="77777777" w:rsidR="005C72CE" w:rsidRDefault="005C72CE" w:rsidP="005C72CE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R4 (EIGRP/BGP)</w:t>
      </w:r>
    </w:p>
    <w:p w14:paraId="22AE5C22" w14:textId="3C3DE8D0" w:rsidR="00E20BB7" w:rsidRPr="00E20BB7" w:rsidRDefault="00E20BB7" w:rsidP="00E20BB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20BB7">
        <w:rPr>
          <w:rFonts w:ascii="Courier New" w:hAnsi="Courier New" w:cs="Courier New"/>
          <w:b/>
          <w:bCs/>
          <w:sz w:val="16"/>
          <w:szCs w:val="16"/>
        </w:rPr>
        <w:t>R4#show ip bgp</w:t>
      </w:r>
    </w:p>
    <w:p w14:paraId="1611583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table version is 15, local router ID is 4.0.0.1</w:t>
      </w:r>
    </w:p>
    <w:p w14:paraId="327159D2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- internal,</w:t>
      </w:r>
    </w:p>
    <w:p w14:paraId="418F9718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3CA44A56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E20BB7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E20BB7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05C49E3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62F53BDA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7505FEAC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0207FC95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Weight Path</w:t>
      </w:r>
    </w:p>
    <w:p w14:paraId="0771896B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1.0.0.1/32       192.168.1.1              2    100      0 1 ?</w:t>
      </w:r>
    </w:p>
    <w:p w14:paraId="29B1849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2.0.0.0/24       192.168.1.1              0    100      0 1 ?</w:t>
      </w:r>
    </w:p>
    <w:p w14:paraId="1A37B67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6.0.0.0/24       192.168.4.2              0    100      0 3 ?</w:t>
      </w:r>
    </w:p>
    <w:p w14:paraId="665EB65F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7.0.0.1/32       192.168.4.2              2    100      0 3 ?</w:t>
      </w:r>
    </w:p>
    <w:p w14:paraId="5A874E3D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192.168.0.0      192.168.1.1              0    100      0 1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3D155BA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192.168.1.0      192.168.2.1              0    100      0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0D272B2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192.168.2.0      192.168.2.1              0    100      0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487045D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                   0.0.0.0                  0         32768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4ABF144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192.168.3.0      192.168.3.2              0    100      0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F793C3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                   0.0.0.0                  0         32768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906BBDB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192.168.4.0      192.168.3.2              0    100      0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2617FCC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192.168.5.0      192.168.4.2              0    100      0 3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1709AA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67E93DC6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\\</w:t>
      </w:r>
    </w:p>
    <w:p w14:paraId="79F3B79B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15D7BDFB" w14:textId="77777777" w:rsidR="00E20BB7" w:rsidRPr="00E20BB7" w:rsidRDefault="00E20BB7" w:rsidP="00E20BB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20BB7">
        <w:rPr>
          <w:rFonts w:ascii="Courier New" w:hAnsi="Courier New" w:cs="Courier New"/>
          <w:b/>
          <w:bCs/>
          <w:sz w:val="16"/>
          <w:szCs w:val="16"/>
        </w:rPr>
        <w:t>R4#show bgp ipv6</w:t>
      </w:r>
    </w:p>
    <w:p w14:paraId="6605855F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- internal,</w:t>
      </w:r>
    </w:p>
    <w:p w14:paraId="7CDA8611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66564457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E20BB7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E20BB7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1688BBB6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1696037F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1410D277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6466E2F7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Weight Path</w:t>
      </w:r>
    </w:p>
    <w:p w14:paraId="5A1DFF5C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1::/64           192:168:1::1             2    100      0 1 ?</w:t>
      </w:r>
    </w:p>
    <w:p w14:paraId="4BDA604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2::/64           192:168:1::1             0    100      0 1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3ABBD2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3::/64           192:168:2::1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E83B68A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  4::/64           ::                       0         32768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DFEA944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5::/64           192:168:3::2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DB08D71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6::/64           192:168:4::2             0    100      0 3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492EE591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7::/64           192:168:4::2             2    100      0 3 ?</w:t>
      </w:r>
    </w:p>
    <w:p w14:paraId="2729CA6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192:168::/64     192:168:1::1             0    100      0 1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9460239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192:168:1::/64   192:168:2::1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DCFF868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192:168:2::/64   192:168:2::1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E79945D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                   ::                       0         32768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93D5A72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192:168:3::/64   192:168:3::2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1C3BD2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                   ::                       0         32768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D3B5C2C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192:168:4::/64   192:168:3::2             0    100      0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2477751E" w14:textId="60C90164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192:168:5::/64   192:168:4::2             0    100      0 3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5D4C4AF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1E8A3DAD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\\</w:t>
      </w:r>
    </w:p>
    <w:p w14:paraId="386CCFFE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7723660D" w14:textId="77777777" w:rsidR="00570975" w:rsidRPr="00570975" w:rsidRDefault="00570975" w:rsidP="005709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0975">
        <w:rPr>
          <w:rFonts w:ascii="Courier New" w:hAnsi="Courier New" w:cs="Courier New"/>
          <w:b/>
          <w:bCs/>
          <w:sz w:val="16"/>
          <w:szCs w:val="16"/>
        </w:rPr>
        <w:t>R4#show ip bgp neighbors | include BGP</w:t>
      </w:r>
    </w:p>
    <w:p w14:paraId="240EF949" w14:textId="77777777" w:rsidR="00570975" w:rsidRPr="00E20BB7" w:rsidRDefault="00570975" w:rsidP="00570975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neighbor is 192.168.2.1,  remote AS 2, internal link</w:t>
      </w:r>
    </w:p>
    <w:p w14:paraId="6D7E2309" w14:textId="77777777" w:rsidR="00570975" w:rsidRPr="00E20BB7" w:rsidRDefault="00570975" w:rsidP="00570975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version 4, remote router ID 3.0.0.1</w:t>
      </w:r>
    </w:p>
    <w:p w14:paraId="1B12EEFB" w14:textId="77777777" w:rsidR="00570975" w:rsidRPr="00E20BB7" w:rsidRDefault="00570975" w:rsidP="00570975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state = Established, up for 00:10:40</w:t>
      </w:r>
    </w:p>
    <w:p w14:paraId="4066DD70" w14:textId="77777777" w:rsidR="00570975" w:rsidRPr="00E20BB7" w:rsidRDefault="00570975" w:rsidP="00570975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table version 15, neighbor version 15/0</w:t>
      </w:r>
    </w:p>
    <w:p w14:paraId="4549EBC0" w14:textId="77777777" w:rsidR="00570975" w:rsidRPr="00E20BB7" w:rsidRDefault="00570975" w:rsidP="00570975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from iBGP peer:              4        n/a</w:t>
      </w:r>
    </w:p>
    <w:p w14:paraId="3FE60B54" w14:textId="77777777" w:rsidR="00570975" w:rsidRPr="00E20BB7" w:rsidRDefault="00570975" w:rsidP="00570975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neighbor is 192.168.3.2,  remote AS 2, internal link</w:t>
      </w:r>
    </w:p>
    <w:p w14:paraId="774D628A" w14:textId="77777777" w:rsidR="00570975" w:rsidRPr="00E20BB7" w:rsidRDefault="00570975" w:rsidP="00570975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version 4, remote router ID 5.0.0.1</w:t>
      </w:r>
    </w:p>
    <w:p w14:paraId="6ECA3DD8" w14:textId="77777777" w:rsidR="00570975" w:rsidRPr="00E20BB7" w:rsidRDefault="00570975" w:rsidP="00570975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state = Established, up for 00:10:44</w:t>
      </w:r>
    </w:p>
    <w:p w14:paraId="5FB36F18" w14:textId="77777777" w:rsidR="00570975" w:rsidRPr="00E20BB7" w:rsidRDefault="00570975" w:rsidP="00570975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table version 15, neighbor version 15/0</w:t>
      </w:r>
    </w:p>
    <w:p w14:paraId="0DF0E959" w14:textId="45D3C787" w:rsidR="00570975" w:rsidRDefault="00570975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from iBGP peer:              4        n/a</w:t>
      </w:r>
    </w:p>
    <w:p w14:paraId="689A5FBB" w14:textId="06E4DB8B" w:rsidR="00570975" w:rsidRPr="00570975" w:rsidRDefault="00570975" w:rsidP="00E20BB7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\\</w:t>
      </w:r>
    </w:p>
    <w:p w14:paraId="78287597" w14:textId="77777777" w:rsidR="00570975" w:rsidRDefault="00570975" w:rsidP="00E20BB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41741B50" w14:textId="501342A7" w:rsidR="00E20BB7" w:rsidRPr="00E20BB7" w:rsidRDefault="00E20BB7" w:rsidP="00E20BB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20BB7">
        <w:rPr>
          <w:rFonts w:ascii="Courier New" w:hAnsi="Courier New" w:cs="Courier New"/>
          <w:b/>
          <w:bCs/>
          <w:sz w:val="16"/>
          <w:szCs w:val="16"/>
        </w:rPr>
        <w:t>R4#</w:t>
      </w:r>
      <w:r w:rsidR="00570975">
        <w:rPr>
          <w:rFonts w:ascii="Courier New" w:hAnsi="Courier New" w:cs="Courier New"/>
          <w:b/>
          <w:bCs/>
          <w:sz w:val="16"/>
          <w:szCs w:val="16"/>
        </w:rPr>
        <w:t>s</w:t>
      </w:r>
      <w:r w:rsidRPr="00E20BB7">
        <w:rPr>
          <w:rFonts w:ascii="Courier New" w:hAnsi="Courier New" w:cs="Courier New"/>
          <w:b/>
          <w:bCs/>
          <w:sz w:val="16"/>
          <w:szCs w:val="16"/>
        </w:rPr>
        <w:t>how bgp ipv6 unicast neighbors | include BGP</w:t>
      </w:r>
    </w:p>
    <w:p w14:paraId="1E48B65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neighbor is 192:168:2::1,  remote AS 2, internal link</w:t>
      </w:r>
    </w:p>
    <w:p w14:paraId="6686E444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version 4, remote router ID 3.0.0.1</w:t>
      </w:r>
    </w:p>
    <w:p w14:paraId="5FEFF04C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state = Established, up for 00:10:02</w:t>
      </w:r>
    </w:p>
    <w:p w14:paraId="12E28D85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table version 20, neighbor version 20/0</w:t>
      </w:r>
    </w:p>
    <w:p w14:paraId="185BEF1A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from iBGP peer:              5        n/a</w:t>
      </w:r>
    </w:p>
    <w:p w14:paraId="19F06C6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neighbor is 192:168:3::2,  remote AS 2, internal link</w:t>
      </w:r>
    </w:p>
    <w:p w14:paraId="377A4DA2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version 4, remote router ID 5.0.0.1</w:t>
      </w:r>
    </w:p>
    <w:p w14:paraId="6A01008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state = Established, up for 00:10:04</w:t>
      </w:r>
    </w:p>
    <w:p w14:paraId="437D986D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BGP table version 20, neighbor version 20/0</w:t>
      </w:r>
    </w:p>
    <w:p w14:paraId="444D6A95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from iBGP peer:              5        n/a</w:t>
      </w:r>
    </w:p>
    <w:p w14:paraId="68FEBFED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4D7CABF1" w14:textId="6A533274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\\</w:t>
      </w:r>
    </w:p>
    <w:p w14:paraId="42DD269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391DB011" w14:textId="77777777" w:rsidR="00E20BB7" w:rsidRPr="00570975" w:rsidRDefault="00E20BB7" w:rsidP="00E20BB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0975">
        <w:rPr>
          <w:rFonts w:ascii="Courier New" w:hAnsi="Courier New" w:cs="Courier New"/>
          <w:b/>
          <w:bCs/>
          <w:sz w:val="16"/>
          <w:szCs w:val="16"/>
        </w:rPr>
        <w:t>R4#show ip bgp summary</w:t>
      </w:r>
    </w:p>
    <w:p w14:paraId="42F84DC6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router identifier 4.0.0.1, local AS number 2</w:t>
      </w:r>
    </w:p>
    <w:p w14:paraId="4ACC775A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table version is 15, main routing table version 15</w:t>
      </w:r>
    </w:p>
    <w:p w14:paraId="210B8A0B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10 network entries using 2480 bytes of memory</w:t>
      </w:r>
    </w:p>
    <w:p w14:paraId="52BB936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12 path entries using 1440 bytes of memory</w:t>
      </w:r>
    </w:p>
    <w:p w14:paraId="01119961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8/8 BGP path/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attribute entries using 1984 bytes of memory</w:t>
      </w:r>
    </w:p>
    <w:p w14:paraId="1B35C70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2 BGP AS-PATH entries using 48 bytes of memory</w:t>
      </w:r>
    </w:p>
    <w:p w14:paraId="79201DA5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601E35B1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01FEBB5E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using 5952 total bytes of memory</w:t>
      </w:r>
    </w:p>
    <w:p w14:paraId="2466C67D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activity 23/0 prefixes, 27/0 paths, scan interval 60 secs</w:t>
      </w:r>
    </w:p>
    <w:p w14:paraId="15D96BE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510C3F46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InQ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5DE44488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192.168.2.1     4            2      20      16       15    0    0 00:10:58        5</w:t>
      </w:r>
    </w:p>
    <w:p w14:paraId="19260906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192.168.3.2     4            2      20      16       15    0    0 00:11:02        5</w:t>
      </w:r>
    </w:p>
    <w:p w14:paraId="6334E912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7FDE32B9" w14:textId="14C379C4" w:rsid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\\</w:t>
      </w:r>
    </w:p>
    <w:p w14:paraId="2A22FDB7" w14:textId="77777777" w:rsidR="00570975" w:rsidRPr="00E20BB7" w:rsidRDefault="00570975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0A4CE596" w14:textId="77777777" w:rsidR="00E20BB7" w:rsidRPr="00570975" w:rsidRDefault="00E20BB7" w:rsidP="00E20BB7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0975">
        <w:rPr>
          <w:rFonts w:ascii="Courier New" w:hAnsi="Courier New" w:cs="Courier New"/>
          <w:b/>
          <w:bCs/>
          <w:sz w:val="16"/>
          <w:szCs w:val="16"/>
        </w:rPr>
        <w:t>R4#show bgp ipv6 unicast summary</w:t>
      </w:r>
    </w:p>
    <w:p w14:paraId="43106111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router identifier 4.0.0.1, local AS number 2</w:t>
      </w:r>
    </w:p>
    <w:p w14:paraId="66689E24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table version is 20, main routing table version 20</w:t>
      </w:r>
    </w:p>
    <w:p w14:paraId="5687CA88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13 network entries using 3536 bytes of memory</w:t>
      </w:r>
    </w:p>
    <w:p w14:paraId="32719C1F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15 path entries using 2160 bytes of memory</w:t>
      </w:r>
    </w:p>
    <w:p w14:paraId="4B7F2D80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6/6 BGP path/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attribute entries using 1488 bytes of memory</w:t>
      </w:r>
    </w:p>
    <w:p w14:paraId="690151FA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2 BGP AS-PATH entries using 48 bytes of memory</w:t>
      </w:r>
    </w:p>
    <w:p w14:paraId="72B2D2C9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514D6999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21D8E0BC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using 7232 total bytes of memory</w:t>
      </w:r>
    </w:p>
    <w:p w14:paraId="18325115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BGP activity 23/0 prefixes, 27/0 paths, scan interval 60 secs</w:t>
      </w:r>
    </w:p>
    <w:p w14:paraId="5D5D62BA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</w:p>
    <w:p w14:paraId="62A15A13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InQ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E20BB7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E20BB7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6309894E" w14:textId="77777777" w:rsidR="00E20BB7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192:168:2::1    4            2      19      18       20    0    0 00:11:13        6</w:t>
      </w:r>
    </w:p>
    <w:p w14:paraId="2307C34F" w14:textId="7FE55F95" w:rsidR="005C72CE" w:rsidRPr="00E20BB7" w:rsidRDefault="00E20BB7" w:rsidP="00E20BB7">
      <w:pPr>
        <w:spacing w:after="0"/>
        <w:rPr>
          <w:rFonts w:ascii="Courier New" w:hAnsi="Courier New" w:cs="Courier New"/>
          <w:sz w:val="16"/>
          <w:szCs w:val="16"/>
        </w:rPr>
      </w:pPr>
      <w:r w:rsidRPr="00E20BB7">
        <w:rPr>
          <w:rFonts w:ascii="Courier New" w:hAnsi="Courier New" w:cs="Courier New"/>
          <w:sz w:val="16"/>
          <w:szCs w:val="16"/>
        </w:rPr>
        <w:t>192:168:3::2    4            2      26      18       20    0    0 00:11:15        6</w:t>
      </w:r>
    </w:p>
    <w:p w14:paraId="7BDC75DA" w14:textId="77777777" w:rsidR="005C72CE" w:rsidRPr="00A608F3" w:rsidRDefault="005C72CE" w:rsidP="005C72CE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1E3E0709" w14:textId="77777777" w:rsidR="00570975" w:rsidRDefault="0057097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53A22953" w14:textId="1B6C2116" w:rsidR="005C72CE" w:rsidRDefault="005C72CE" w:rsidP="005C72CE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R5 (EIGRP/BGP)</w:t>
      </w:r>
    </w:p>
    <w:p w14:paraId="67AF329E" w14:textId="60ED40B1" w:rsidR="000A56D5" w:rsidRPr="000A56D5" w:rsidRDefault="000A56D5" w:rsidP="000A56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A56D5">
        <w:rPr>
          <w:rFonts w:ascii="Courier New" w:hAnsi="Courier New" w:cs="Courier New"/>
          <w:b/>
          <w:bCs/>
          <w:sz w:val="16"/>
          <w:szCs w:val="16"/>
        </w:rPr>
        <w:t>R5#show ip bgp</w:t>
      </w:r>
    </w:p>
    <w:p w14:paraId="4735C9F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table version is 16, local router ID is 5.0.0.1</w:t>
      </w:r>
    </w:p>
    <w:p w14:paraId="7591D82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- internal,</w:t>
      </w:r>
    </w:p>
    <w:p w14:paraId="771E3EAF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5E57BCC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0A56D5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0A56D5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66F20C36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6ECB5F5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0B16544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72AB9AA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Weight Path</w:t>
      </w:r>
    </w:p>
    <w:p w14:paraId="3C59E738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1.0.0.1/32       192.168.1.1              2    100      0 1 ?</w:t>
      </w:r>
    </w:p>
    <w:p w14:paraId="6008194C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2.0.0.0/24       192.168.1.1              0    100      0 1 ?</w:t>
      </w:r>
    </w:p>
    <w:p w14:paraId="31BF5D2A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6.0.0.0/24       192.168.4.2              0             0 3 ?</w:t>
      </w:r>
    </w:p>
    <w:p w14:paraId="1565E4F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7.0.0.1/32       192.168.4.2              2             0 3 ?</w:t>
      </w:r>
    </w:p>
    <w:p w14:paraId="010D568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192.168.0.0      192.168.1.1              0    100      0 1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7BD7CD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192.168.1.0      192.168.2.1              0    100      0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B6B315A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192.168.2.0      192.168.3.1              0    100      0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A5128A2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r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                 192.168.2.1              0    100      0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69087A6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192.168.3.0      192.168.3.1              0    100      0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1B0B901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                 0.0.0.0                  0         32768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3B64310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   192.168.4.0      192.168.4.2              0             0 3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237A5A4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                 0.0.0.0                  0         32768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BDA3C7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192.168.5.0      192.168.4.2              0             0 3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E4EDB20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32394D7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\\</w:t>
      </w:r>
    </w:p>
    <w:p w14:paraId="5B5E9FC8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5824A0A9" w14:textId="77777777" w:rsidR="000A56D5" w:rsidRPr="000A56D5" w:rsidRDefault="000A56D5" w:rsidP="000A56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A56D5">
        <w:rPr>
          <w:rFonts w:ascii="Courier New" w:hAnsi="Courier New" w:cs="Courier New"/>
          <w:b/>
          <w:bCs/>
          <w:sz w:val="16"/>
          <w:szCs w:val="16"/>
        </w:rPr>
        <w:t>R5#show bgp ipv6</w:t>
      </w:r>
    </w:p>
    <w:p w14:paraId="1034478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table version is 37, local router ID is 5.0.0.1</w:t>
      </w:r>
    </w:p>
    <w:p w14:paraId="40A9524C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- internal,</w:t>
      </w:r>
    </w:p>
    <w:p w14:paraId="3AC70D4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0155CE5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0A56D5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0A56D5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53DA90A3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02EBA8A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25B252D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45207D63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Weight Path</w:t>
      </w:r>
    </w:p>
    <w:p w14:paraId="0A771EC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1::/64           192:168:1::1             2    100      0 1 ?</w:t>
      </w:r>
    </w:p>
    <w:p w14:paraId="16E55E2A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2::/64           192:168:1::1             0    100      0 1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85A33D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3::/64           192:168:2::1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784B7D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4::/64           192:168:3::1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98DBE6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5::/64           ::                       0         32768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4DCE1C3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6::/64           192:168:4::2             0             0 3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71DE0D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7::/64           192:168:4::2             2             0 3 ?</w:t>
      </w:r>
    </w:p>
    <w:p w14:paraId="504891E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192:168::/64     192:168:1::1             0    100      0 1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B11D1B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192:168:1::/64   192:168:2::1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45A80771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r&gt;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192:168:2::/64   192:168:3::1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A32545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r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                 192:168:2::1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7DA62B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192:168:3::/64   192:168:3::1             0    100      0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00A3A3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                 ::                       0         32768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368E04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   192:168:4::/64   192:168:4::2             0             0 3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EF26043" w14:textId="07D7641A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                 ::                       0         32768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363CE5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*&gt;  192:168:5::/64   192:168:4::2             0             0 3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6F0D8E0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264407CC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\\</w:t>
      </w:r>
    </w:p>
    <w:p w14:paraId="1AEBD59C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646E737F" w14:textId="77777777" w:rsidR="000A56D5" w:rsidRPr="000A56D5" w:rsidRDefault="000A56D5" w:rsidP="000A56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A56D5">
        <w:rPr>
          <w:rFonts w:ascii="Courier New" w:hAnsi="Courier New" w:cs="Courier New"/>
          <w:b/>
          <w:bCs/>
          <w:sz w:val="16"/>
          <w:szCs w:val="16"/>
        </w:rPr>
        <w:t>R5#show ip bgp neighbors | include BGP</w:t>
      </w:r>
    </w:p>
    <w:p w14:paraId="7C51C751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neighbor is 192.168.2.1,  remote AS 2, internal link</w:t>
      </w:r>
    </w:p>
    <w:p w14:paraId="68587C1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version 4, remote router ID 3.0.0.1</w:t>
      </w:r>
    </w:p>
    <w:p w14:paraId="259E50F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state = Established, up for 01:10:30</w:t>
      </w:r>
    </w:p>
    <w:p w14:paraId="45949A7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table version 16, neighbor version 16/0</w:t>
      </w:r>
    </w:p>
    <w:p w14:paraId="70F6FB21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from iBGP peer:              1        n/a</w:t>
      </w:r>
    </w:p>
    <w:p w14:paraId="4E0D25C3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neighbor is 192.168.3.1,  remote AS 2, internal link</w:t>
      </w:r>
    </w:p>
    <w:p w14:paraId="696E7E9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version 4, remote router ID 4.0.0.1</w:t>
      </w:r>
    </w:p>
    <w:p w14:paraId="4EFB04A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state = Established, up for 01:10:37</w:t>
      </w:r>
    </w:p>
    <w:p w14:paraId="0EEF45E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table version 16, neighbor version 16/0</w:t>
      </w:r>
    </w:p>
    <w:p w14:paraId="0C5A703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from iBGP peer:              1        n/a</w:t>
      </w:r>
    </w:p>
    <w:p w14:paraId="048F9CAA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neighbor is 192.168.4.2,  remote AS 3, external link</w:t>
      </w:r>
    </w:p>
    <w:p w14:paraId="1479DF7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version 4, remote router ID 6.0.0.1</w:t>
      </w:r>
    </w:p>
    <w:p w14:paraId="227E39B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state = Established, up for 01:13:23</w:t>
      </w:r>
    </w:p>
    <w:p w14:paraId="5F79BDE8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table version 16, neighbor version 16/0</w:t>
      </w:r>
    </w:p>
    <w:p w14:paraId="5C775A9A" w14:textId="69DBA04E" w:rsid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External BGP neighbor configured for connected checks (single-hop no-disable-connected-check)</w:t>
      </w:r>
    </w:p>
    <w:p w14:paraId="29A1D2CA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60BCABF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\\</w:t>
      </w:r>
    </w:p>
    <w:p w14:paraId="411F05F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5E34B4A3" w14:textId="77777777" w:rsidR="000A56D5" w:rsidRPr="000A56D5" w:rsidRDefault="000A56D5" w:rsidP="000A56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A56D5">
        <w:rPr>
          <w:rFonts w:ascii="Courier New" w:hAnsi="Courier New" w:cs="Courier New"/>
          <w:b/>
          <w:bCs/>
          <w:sz w:val="16"/>
          <w:szCs w:val="16"/>
        </w:rPr>
        <w:t>R5#show bgp ipv6 unicast neighbors | include BGP</w:t>
      </w:r>
    </w:p>
    <w:p w14:paraId="2702BE3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neighbor is 192:168:2::1,  remote AS 2, internal link</w:t>
      </w:r>
    </w:p>
    <w:p w14:paraId="2F48E8A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version 4, remote router ID 3.0.0.1</w:t>
      </w:r>
    </w:p>
    <w:p w14:paraId="1B1214E1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state = Established, up for 01:10:08</w:t>
      </w:r>
    </w:p>
    <w:p w14:paraId="1FB7B6C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table version 37, neighbor version 37/0</w:t>
      </w:r>
    </w:p>
    <w:p w14:paraId="65EBF59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from iBGP peer:              2        n/a</w:t>
      </w:r>
    </w:p>
    <w:p w14:paraId="28398104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neighbor is 192:168:3::1,  remote AS 2, internal link</w:t>
      </w:r>
    </w:p>
    <w:p w14:paraId="4117442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version 4, remote router ID 4.0.0.1</w:t>
      </w:r>
    </w:p>
    <w:p w14:paraId="349E73DF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state = Established, up for 01:10:15</w:t>
      </w:r>
    </w:p>
    <w:p w14:paraId="3DCFF47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table version 37, neighbor version 37/0</w:t>
      </w:r>
    </w:p>
    <w:p w14:paraId="6DE2A43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from iBGP peer:              2        n/a</w:t>
      </w:r>
    </w:p>
    <w:p w14:paraId="2AC2BF2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neighbor is 192:168:4::2,  remote AS 3, external link</w:t>
      </w:r>
    </w:p>
    <w:p w14:paraId="0C2C07AC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version 4, remote router ID 6.0.0.1</w:t>
      </w:r>
    </w:p>
    <w:p w14:paraId="102F166C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state = Established, up for 01:13:02</w:t>
      </w:r>
    </w:p>
    <w:p w14:paraId="797BE4E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BGP table version 37, neighbor version 37/0</w:t>
      </w:r>
    </w:p>
    <w:p w14:paraId="2109708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  External BGP neighbor configured for connected checks (single-hop no-disable-connected-check)</w:t>
      </w:r>
    </w:p>
    <w:p w14:paraId="26641A2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694CE7D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\\</w:t>
      </w:r>
    </w:p>
    <w:p w14:paraId="4668205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23AD8AA4" w14:textId="77777777" w:rsidR="000A56D5" w:rsidRPr="000A56D5" w:rsidRDefault="000A56D5" w:rsidP="000A56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A56D5">
        <w:rPr>
          <w:rFonts w:ascii="Courier New" w:hAnsi="Courier New" w:cs="Courier New"/>
          <w:b/>
          <w:bCs/>
          <w:sz w:val="16"/>
          <w:szCs w:val="16"/>
        </w:rPr>
        <w:t>R5#show ip bgp summary</w:t>
      </w:r>
    </w:p>
    <w:p w14:paraId="53AC71A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router identifier 5.0.0.1, local AS number 2</w:t>
      </w:r>
    </w:p>
    <w:p w14:paraId="1991A0E3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table version is 16, main routing table version 16</w:t>
      </w:r>
    </w:p>
    <w:p w14:paraId="02D5F04C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10 network entries using 2480 bytes of memory</w:t>
      </w:r>
    </w:p>
    <w:p w14:paraId="64704031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13 path entries using 1560 bytes of memory</w:t>
      </w:r>
    </w:p>
    <w:p w14:paraId="415B7491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8/8 BGP path/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attribute entries using 1984 bytes of memory</w:t>
      </w:r>
    </w:p>
    <w:p w14:paraId="6C93A435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2 BGP AS-PATH entries using 48 bytes of memory</w:t>
      </w:r>
    </w:p>
    <w:p w14:paraId="770F74A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26FBC83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243CEF2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using 6072 total bytes of memory</w:t>
      </w:r>
    </w:p>
    <w:p w14:paraId="50B05B3A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activity 25/2 prefixes, 31/2 paths, scan interval 60 secs</w:t>
      </w:r>
    </w:p>
    <w:p w14:paraId="18A89DA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17B50ADA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InQ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176E185A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192.168.2.1     4            2      90      92       16    0    0 01:14:31        5</w:t>
      </w:r>
    </w:p>
    <w:p w14:paraId="75A8EF4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192.168.3.1     4            2      86      90       16    0    0 01:14:38        2</w:t>
      </w:r>
    </w:p>
    <w:p w14:paraId="6CF0C55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192.168.4.2     4            3      91      97       16    0    0 01:17:24        4</w:t>
      </w:r>
    </w:p>
    <w:p w14:paraId="6BD09F1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3D74C7A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\\</w:t>
      </w:r>
    </w:p>
    <w:p w14:paraId="441CC483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1EABA3D1" w14:textId="77777777" w:rsidR="000A56D5" w:rsidRPr="000A56D5" w:rsidRDefault="000A56D5" w:rsidP="000A56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A56D5">
        <w:rPr>
          <w:rFonts w:ascii="Courier New" w:hAnsi="Courier New" w:cs="Courier New"/>
          <w:b/>
          <w:bCs/>
          <w:sz w:val="16"/>
          <w:szCs w:val="16"/>
        </w:rPr>
        <w:t>R5#show bgp ipv6 unicast summary</w:t>
      </w:r>
    </w:p>
    <w:p w14:paraId="39B854AE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router identifier 5.0.0.1, local AS number 2</w:t>
      </w:r>
    </w:p>
    <w:p w14:paraId="6F956330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table version is 37, main routing table version 37</w:t>
      </w:r>
    </w:p>
    <w:p w14:paraId="510B0952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13 network entries using 3536 bytes of memory</w:t>
      </w:r>
    </w:p>
    <w:p w14:paraId="2F716362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16 path entries using 2304 bytes of memory</w:t>
      </w:r>
    </w:p>
    <w:p w14:paraId="2BFE833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6/6 BGP path/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attribute entries using 1488 bytes of memory</w:t>
      </w:r>
    </w:p>
    <w:p w14:paraId="5DFC9BF0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2 BGP AS-PATH entries using 48 bytes of memory</w:t>
      </w:r>
    </w:p>
    <w:p w14:paraId="3EF7208D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29A89D50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44A7C29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using 7376 total bytes of memory</w:t>
      </w:r>
    </w:p>
    <w:p w14:paraId="72E18527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BGP activity 25/2 prefixes, 31/2 paths, scan interval 60 secs</w:t>
      </w:r>
    </w:p>
    <w:p w14:paraId="50BE28FF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</w:p>
    <w:p w14:paraId="2A3793FB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InQ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0A56D5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0A56D5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3134D9C1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192:168:2::1    4            2      89      97       37    0    0 01:15:35        6</w:t>
      </w:r>
    </w:p>
    <w:p w14:paraId="53928539" w14:textId="77777777" w:rsidR="000A56D5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192:168:3::1    4            2      89      95       37    0    0 01:15:41        3</w:t>
      </w:r>
    </w:p>
    <w:p w14:paraId="0F183C2F" w14:textId="083C4DEF" w:rsidR="005C72CE" w:rsidRPr="000A56D5" w:rsidRDefault="000A56D5" w:rsidP="000A56D5">
      <w:pPr>
        <w:spacing w:after="0"/>
        <w:rPr>
          <w:rFonts w:ascii="Courier New" w:hAnsi="Courier New" w:cs="Courier New"/>
          <w:sz w:val="16"/>
          <w:szCs w:val="16"/>
        </w:rPr>
      </w:pPr>
      <w:r w:rsidRPr="000A56D5">
        <w:rPr>
          <w:rFonts w:ascii="Courier New" w:hAnsi="Courier New" w:cs="Courier New"/>
          <w:sz w:val="16"/>
          <w:szCs w:val="16"/>
        </w:rPr>
        <w:t>192:168:4::2    4            3      95      97       37    0    0 01:18:29        4</w:t>
      </w:r>
    </w:p>
    <w:p w14:paraId="2FC9812F" w14:textId="77777777" w:rsidR="005C72CE" w:rsidRPr="005C60A8" w:rsidRDefault="005C72CE" w:rsidP="005C72CE">
      <w:pPr>
        <w:spacing w:after="0"/>
        <w:rPr>
          <w:rFonts w:ascii="Courier New" w:hAnsi="Courier New" w:cs="Courier New"/>
          <w:sz w:val="16"/>
          <w:szCs w:val="16"/>
        </w:rPr>
      </w:pPr>
    </w:p>
    <w:p w14:paraId="606DC50F" w14:textId="77777777" w:rsidR="005C72CE" w:rsidRPr="006D7464" w:rsidRDefault="005C72CE" w:rsidP="005C72CE">
      <w:pPr>
        <w:spacing w:after="0"/>
        <w:rPr>
          <w:rFonts w:ascii="Courier New" w:hAnsi="Courier New" w:cs="Courier New"/>
          <w:sz w:val="14"/>
          <w:szCs w:val="14"/>
        </w:rPr>
      </w:pPr>
    </w:p>
    <w:p w14:paraId="6E2DBA3F" w14:textId="77777777" w:rsidR="005C72CE" w:rsidRDefault="005C72CE" w:rsidP="005C72CE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R6 (OSPF/BGP)</w:t>
      </w:r>
    </w:p>
    <w:p w14:paraId="6C2CDF9F" w14:textId="7B31864C" w:rsidR="004E4CBB" w:rsidRPr="004E4CBB" w:rsidRDefault="004E4CBB" w:rsidP="004E4CB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4E4CBB">
        <w:rPr>
          <w:rFonts w:ascii="Courier New" w:hAnsi="Courier New" w:cs="Courier New"/>
          <w:b/>
          <w:bCs/>
          <w:sz w:val="16"/>
          <w:szCs w:val="16"/>
        </w:rPr>
        <w:t>R6#show ip bgp</w:t>
      </w:r>
    </w:p>
    <w:p w14:paraId="108BD4F2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table version is 11, local router ID is 6.0.0.1</w:t>
      </w:r>
    </w:p>
    <w:p w14:paraId="5F74F6E4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- internal,</w:t>
      </w:r>
    </w:p>
    <w:p w14:paraId="253084C3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5161F0F3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4E4CBB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4E4CBB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35657863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10C84D34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6F467232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7C97CBBE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Weight Path</w:t>
      </w:r>
    </w:p>
    <w:p w14:paraId="6670214C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1.0.0.1/32       192.168.4.1                            0 2 1 ?</w:t>
      </w:r>
    </w:p>
    <w:p w14:paraId="76BA4263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2.0.0.0/24       192.168.4.1                            0 2 1 ?</w:t>
      </w:r>
    </w:p>
    <w:p w14:paraId="6291D1BD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6.0.0.0/24       0.0.0.0                  0         32768 ?</w:t>
      </w:r>
    </w:p>
    <w:p w14:paraId="0F283095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7.0.0.1/32       192.168.5.2              2         32768 ?</w:t>
      </w:r>
    </w:p>
    <w:p w14:paraId="13DC6D58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192.168.0.0      192.168.4.1                            0 2 1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A5B78B4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192.168.1.0      192.168.4.1               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232398D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192.168.2.0      192.168.4.1               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BD6BDDA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192.168.3.0      192.168.4.1              0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483E0FC3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   192.168.4.0      192.168.4.1              0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0FEF9531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                 0.0.0.0                  0         32768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53B3B1C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192.168.5.0      0.0.0.0                  0         32768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C5797DB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4769A1F9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\\</w:t>
      </w:r>
    </w:p>
    <w:p w14:paraId="3A779936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193D7899" w14:textId="77777777" w:rsidR="004E4CBB" w:rsidRPr="004E4CBB" w:rsidRDefault="004E4CBB" w:rsidP="004E4CB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4E4CBB">
        <w:rPr>
          <w:rFonts w:ascii="Courier New" w:hAnsi="Courier New" w:cs="Courier New"/>
          <w:b/>
          <w:bCs/>
          <w:sz w:val="16"/>
          <w:szCs w:val="16"/>
        </w:rPr>
        <w:t>R6#show bgp ipv6</w:t>
      </w:r>
    </w:p>
    <w:p w14:paraId="66484019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table version is 33, local router ID is 6.0.0.1</w:t>
      </w:r>
    </w:p>
    <w:p w14:paraId="7CCFF9F6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Status codes: s suppressed, d damped, h history, * valid, &gt; best,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- internal,</w:t>
      </w:r>
    </w:p>
    <w:p w14:paraId="51B54E5F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338C8407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spellStart"/>
      <w:proofErr w:type="gramStart"/>
      <w:r w:rsidRPr="004E4CBB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4E4CBB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30B1E180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Origin codes: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- IGP, e - EGP, ? - incomplete</w:t>
      </w:r>
    </w:p>
    <w:p w14:paraId="3324C6FD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24F2A96F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0C5AD2C8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   Network          Next Hop            Metric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LocPrf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Weight Path</w:t>
      </w:r>
    </w:p>
    <w:p w14:paraId="1354F2C3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1::/64           192:168:4::1                           0 2 1 ?</w:t>
      </w:r>
    </w:p>
    <w:p w14:paraId="3CF1EDD8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2::/64           192:168:4::1                           0 2 1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283E4A7E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3::/64           192:168:4::1              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8BC8123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4::/64           192:168:4::1              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2B312D9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5::/64           192:168:4::1             0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AE707D7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6::/64           ::                       0         32768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C24AA6E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7::/64           FE80::227:90FF:FED5:F801</w:t>
      </w:r>
    </w:p>
    <w:p w14:paraId="55AB2A4E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                                              2         32768 ?</w:t>
      </w:r>
    </w:p>
    <w:p w14:paraId="2282E55A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192:168::/64     192:168:4::1                           0 2 1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2A58092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192:168:1::/64   192:168:4::1              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2421077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192:168:2::/64   192:168:4::1              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B7EA49B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192:168:3::/64   192:168:4::1             0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47DC66A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   192:168:4::/64   192:168:4::1             0             0 2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831D74E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                 ::                       0         32768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58B87AE3" w14:textId="08E4C9A6" w:rsid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*&gt;  192:168:5::/64   ::                       0         32768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4C189974" w14:textId="6B4C0A0A" w:rsid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5F2A2308" w14:textId="2ADC8211" w:rsidR="00271ACC" w:rsidRDefault="00271ACC" w:rsidP="004E4CB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\\</w:t>
      </w:r>
    </w:p>
    <w:p w14:paraId="3D2D85D2" w14:textId="77777777" w:rsidR="00271ACC" w:rsidRPr="004E4CBB" w:rsidRDefault="00271ACC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33A30AF1" w14:textId="77777777" w:rsidR="00271ACC" w:rsidRPr="00271ACC" w:rsidRDefault="00271ACC" w:rsidP="00271AC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71ACC">
        <w:rPr>
          <w:rFonts w:ascii="Courier New" w:hAnsi="Courier New" w:cs="Courier New"/>
          <w:b/>
          <w:bCs/>
          <w:sz w:val="16"/>
          <w:szCs w:val="16"/>
        </w:rPr>
        <w:t>R6#show ip bgp neighbors | include BGP</w:t>
      </w:r>
    </w:p>
    <w:p w14:paraId="10E789CF" w14:textId="77777777" w:rsidR="00271ACC" w:rsidRPr="004E4CBB" w:rsidRDefault="00271ACC" w:rsidP="00271ACC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neighbor is 192.168.4.1,  remote AS 2, external link</w:t>
      </w:r>
    </w:p>
    <w:p w14:paraId="1D9E7DE7" w14:textId="77777777" w:rsidR="00271ACC" w:rsidRPr="004E4CBB" w:rsidRDefault="00271ACC" w:rsidP="00271ACC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BGP version 4, remote router ID 5.0.0.1</w:t>
      </w:r>
    </w:p>
    <w:p w14:paraId="6450C721" w14:textId="77777777" w:rsidR="00271ACC" w:rsidRPr="004E4CBB" w:rsidRDefault="00271ACC" w:rsidP="00271ACC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BGP state = Established, up for 01:33:26</w:t>
      </w:r>
    </w:p>
    <w:p w14:paraId="09F43062" w14:textId="77777777" w:rsidR="00271ACC" w:rsidRPr="004E4CBB" w:rsidRDefault="00271ACC" w:rsidP="00271ACC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BGP table version 11, neighbor version 11/0</w:t>
      </w:r>
    </w:p>
    <w:p w14:paraId="77F0C896" w14:textId="39235ACA" w:rsidR="00271ACC" w:rsidRDefault="00271ACC" w:rsidP="00271ACC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External BGP neighbor configured for connected checks (single-hop no-disable-connected-check)</w:t>
      </w:r>
    </w:p>
    <w:p w14:paraId="1C5EC430" w14:textId="77777777" w:rsidR="00271ACC" w:rsidRPr="004E4CBB" w:rsidRDefault="00271ACC" w:rsidP="00271ACC">
      <w:pPr>
        <w:spacing w:after="0"/>
        <w:rPr>
          <w:rFonts w:ascii="Courier New" w:hAnsi="Courier New" w:cs="Courier New"/>
          <w:sz w:val="16"/>
          <w:szCs w:val="16"/>
        </w:rPr>
      </w:pPr>
    </w:p>
    <w:p w14:paraId="384F45F5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\\</w:t>
      </w:r>
    </w:p>
    <w:p w14:paraId="543BACA2" w14:textId="2347836F" w:rsidR="00271ACC" w:rsidRDefault="00271AC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989FAD1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105A9A85" w14:textId="77777777" w:rsidR="004E4CBB" w:rsidRPr="00271ACC" w:rsidRDefault="004E4CBB" w:rsidP="004E4CB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71ACC">
        <w:rPr>
          <w:rFonts w:ascii="Courier New" w:hAnsi="Courier New" w:cs="Courier New"/>
          <w:b/>
          <w:bCs/>
          <w:sz w:val="16"/>
          <w:szCs w:val="16"/>
        </w:rPr>
        <w:t>R6#show bgp ipv6 unicast neighbors | include BGP</w:t>
      </w:r>
    </w:p>
    <w:p w14:paraId="7EE6A7B8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neighbor is 192:168:4::1,  remote AS 2, external link</w:t>
      </w:r>
    </w:p>
    <w:p w14:paraId="71BD4204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BGP version 4, remote router ID 5.0.0.1</w:t>
      </w:r>
    </w:p>
    <w:p w14:paraId="049A7D2E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BGP state = Established, up for 01:32:45</w:t>
      </w:r>
    </w:p>
    <w:p w14:paraId="35C10C94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BGP table version 33, neighbor version 33/0</w:t>
      </w:r>
    </w:p>
    <w:p w14:paraId="6DC6F455" w14:textId="37352665" w:rsidR="00271ACC" w:rsidRDefault="004E4CBB" w:rsidP="00271ACC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  External BGP neighbor configured for connected checks (single-hop no-disable-connected-check)</w:t>
      </w:r>
    </w:p>
    <w:p w14:paraId="0D0EB2DB" w14:textId="635A8720" w:rsidR="00271ACC" w:rsidRDefault="00271ACC" w:rsidP="00271ACC">
      <w:pPr>
        <w:spacing w:after="0"/>
        <w:rPr>
          <w:rFonts w:ascii="Courier New" w:hAnsi="Courier New" w:cs="Courier New"/>
          <w:sz w:val="16"/>
          <w:szCs w:val="16"/>
        </w:rPr>
      </w:pPr>
    </w:p>
    <w:p w14:paraId="22FEBE7A" w14:textId="614D4EDC" w:rsidR="00271ACC" w:rsidRPr="00271ACC" w:rsidRDefault="00271ACC" w:rsidP="00271AC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\\</w:t>
      </w:r>
    </w:p>
    <w:p w14:paraId="5B46A050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3F810583" w14:textId="77777777" w:rsidR="004E4CBB" w:rsidRPr="00271ACC" w:rsidRDefault="004E4CBB" w:rsidP="004E4CB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71ACC">
        <w:rPr>
          <w:rFonts w:ascii="Courier New" w:hAnsi="Courier New" w:cs="Courier New"/>
          <w:b/>
          <w:bCs/>
          <w:sz w:val="16"/>
          <w:szCs w:val="16"/>
        </w:rPr>
        <w:t>R6#show ip bgp summary</w:t>
      </w:r>
    </w:p>
    <w:p w14:paraId="53BD545F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router identifier 6.0.0.1, local AS number 3</w:t>
      </w:r>
    </w:p>
    <w:p w14:paraId="215A9BED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table version is 11, main routing table version 11</w:t>
      </w:r>
    </w:p>
    <w:p w14:paraId="2C1C9DA7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10 network entries using 2480 bytes of memory</w:t>
      </w:r>
    </w:p>
    <w:p w14:paraId="60D8DF3D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11 path entries using 1320 bytes of memory</w:t>
      </w:r>
    </w:p>
    <w:p w14:paraId="7AF9239D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7/7 BGP path/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attribute entries using 1736 bytes of memory</w:t>
      </w:r>
    </w:p>
    <w:p w14:paraId="42D832EC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2 BGP AS-PATH entries using 64 bytes of memory</w:t>
      </w:r>
    </w:p>
    <w:p w14:paraId="7B266F5B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0C8AFE48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4B49CC53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using 5600 total bytes of memory</w:t>
      </w:r>
    </w:p>
    <w:p w14:paraId="69306085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activity 23/0 prefixes, 27/2 paths, scan interval 60 secs</w:t>
      </w:r>
    </w:p>
    <w:p w14:paraId="7FF3BC62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448EF549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InQ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3B64CAC2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192.168.4.1     4            2     115     109       11    0    0 01:33:41        7</w:t>
      </w:r>
    </w:p>
    <w:p w14:paraId="24C35B21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758BD4FB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\\</w:t>
      </w:r>
    </w:p>
    <w:p w14:paraId="107692C7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2FE99DDB" w14:textId="77777777" w:rsidR="004E4CBB" w:rsidRPr="00271ACC" w:rsidRDefault="004E4CBB" w:rsidP="004E4CB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71ACC">
        <w:rPr>
          <w:rFonts w:ascii="Courier New" w:hAnsi="Courier New" w:cs="Courier New"/>
          <w:b/>
          <w:bCs/>
          <w:sz w:val="16"/>
          <w:szCs w:val="16"/>
        </w:rPr>
        <w:t>R6#show bgp ipv6 unicast summary</w:t>
      </w:r>
    </w:p>
    <w:p w14:paraId="3059B1ED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router identifier 6.0.0.1, local AS number 3</w:t>
      </w:r>
    </w:p>
    <w:p w14:paraId="7C0BA2FE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table version is 33, main routing table version 33</w:t>
      </w:r>
    </w:p>
    <w:p w14:paraId="6578D891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13 network entries using 3536 bytes of memory</w:t>
      </w:r>
    </w:p>
    <w:p w14:paraId="68191AE6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14 path entries using 2016 bytes of memory</w:t>
      </w:r>
    </w:p>
    <w:p w14:paraId="2629DCCC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6/6 BGP path/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bestpath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attribute entries using 1488 bytes of memory</w:t>
      </w:r>
    </w:p>
    <w:p w14:paraId="2F083F86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2 BGP AS-PATH entries using 64 bytes of memory</w:t>
      </w:r>
    </w:p>
    <w:p w14:paraId="6A79C11B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5BF2294F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7427A93E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using 7104 total bytes of memory</w:t>
      </w:r>
    </w:p>
    <w:p w14:paraId="30949ECB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BGP activity 23/0 prefixes, 27/2 paths, scan interval 60 secs</w:t>
      </w:r>
    </w:p>
    <w:p w14:paraId="509CA18B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</w:p>
    <w:p w14:paraId="23EE3C7F" w14:textId="77777777" w:rsidR="004E4CBB" w:rsidRPr="004E4CBB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 xml:space="preserve">Neighbor        V           AS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MsgRcvd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MsgSent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TblVer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InQ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OutQ</w:t>
      </w:r>
      <w:proofErr w:type="spellEnd"/>
      <w:r w:rsidRPr="004E4CBB">
        <w:rPr>
          <w:rFonts w:ascii="Courier New" w:hAnsi="Courier New" w:cs="Courier New"/>
          <w:sz w:val="16"/>
          <w:szCs w:val="16"/>
        </w:rPr>
        <w:t xml:space="preserve"> Up/Down  State/</w:t>
      </w:r>
      <w:proofErr w:type="spellStart"/>
      <w:r w:rsidRPr="004E4CBB">
        <w:rPr>
          <w:rFonts w:ascii="Courier New" w:hAnsi="Courier New" w:cs="Courier New"/>
          <w:sz w:val="16"/>
          <w:szCs w:val="16"/>
        </w:rPr>
        <w:t>PfxRcd</w:t>
      </w:r>
      <w:proofErr w:type="spellEnd"/>
    </w:p>
    <w:p w14:paraId="6B4EEF02" w14:textId="0593964D" w:rsidR="005C72CE" w:rsidRDefault="004E4CBB" w:rsidP="004E4CBB">
      <w:pPr>
        <w:spacing w:after="0"/>
        <w:rPr>
          <w:rFonts w:ascii="Courier New" w:hAnsi="Courier New" w:cs="Courier New"/>
          <w:sz w:val="16"/>
          <w:szCs w:val="16"/>
        </w:rPr>
      </w:pPr>
      <w:r w:rsidRPr="004E4CBB">
        <w:rPr>
          <w:rFonts w:ascii="Courier New" w:hAnsi="Courier New" w:cs="Courier New"/>
          <w:sz w:val="16"/>
          <w:szCs w:val="16"/>
        </w:rPr>
        <w:t>192:168:4::1    4            2     114     112       33    0    0 01:33:56       10</w:t>
      </w:r>
    </w:p>
    <w:p w14:paraId="4E33FDC3" w14:textId="77777777" w:rsidR="005C72CE" w:rsidRPr="00577856" w:rsidRDefault="005C72CE" w:rsidP="005C72CE">
      <w:pPr>
        <w:spacing w:after="0"/>
        <w:rPr>
          <w:rFonts w:ascii="Courier New" w:hAnsi="Courier New" w:cs="Courier New"/>
          <w:sz w:val="16"/>
          <w:szCs w:val="16"/>
        </w:rPr>
      </w:pPr>
    </w:p>
    <w:p w14:paraId="15C7263C" w14:textId="77777777" w:rsidR="009F3C10" w:rsidRDefault="009F3C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CFC4CF" w14:textId="7E015FDA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Problems</w:t>
      </w:r>
    </w:p>
    <w:p w14:paraId="01AFA238" w14:textId="0A895B2D" w:rsidR="00E6217C" w:rsidRPr="00D347D5" w:rsidRDefault="001203E6" w:rsidP="003F003F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952BF3" w:rsidRPr="00D347D5">
        <w:rPr>
          <w:rFonts w:ascii="Times New Roman" w:hAnsi="Times New Roman" w:cs="Times New Roman"/>
          <w:sz w:val="25"/>
          <w:szCs w:val="25"/>
        </w:rPr>
        <w:t>There were several issues relat</w:t>
      </w:r>
      <w:r w:rsidR="00173086">
        <w:rPr>
          <w:rFonts w:ascii="Times New Roman" w:hAnsi="Times New Roman" w:cs="Times New Roman"/>
          <w:sz w:val="25"/>
          <w:szCs w:val="25"/>
        </w:rPr>
        <w:t xml:space="preserve">ing to </w:t>
      </w:r>
      <w:r w:rsidR="00396215">
        <w:rPr>
          <w:rFonts w:ascii="Times New Roman" w:hAnsi="Times New Roman" w:cs="Times New Roman"/>
          <w:sz w:val="25"/>
          <w:szCs w:val="25"/>
        </w:rPr>
        <w:t xml:space="preserve">configuration </w:t>
      </w:r>
      <w:r w:rsidR="00486B70">
        <w:rPr>
          <w:rFonts w:ascii="Times New Roman" w:hAnsi="Times New Roman" w:cs="Times New Roman"/>
          <w:sz w:val="25"/>
          <w:szCs w:val="25"/>
        </w:rPr>
        <w:t>of iBGP as we were</w:t>
      </w:r>
      <w:r w:rsidR="00D17513">
        <w:rPr>
          <w:rFonts w:ascii="Times New Roman" w:hAnsi="Times New Roman" w:cs="Times New Roman"/>
          <w:sz w:val="25"/>
          <w:szCs w:val="25"/>
        </w:rPr>
        <w:t xml:space="preserve"> foreign to its properties</w:t>
      </w:r>
      <w:r w:rsidR="0007600F">
        <w:rPr>
          <w:rFonts w:ascii="Times New Roman" w:hAnsi="Times New Roman" w:cs="Times New Roman"/>
          <w:sz w:val="25"/>
          <w:szCs w:val="25"/>
        </w:rPr>
        <w:t>.</w:t>
      </w:r>
      <w:r w:rsidR="00D17513">
        <w:rPr>
          <w:rFonts w:ascii="Times New Roman" w:hAnsi="Times New Roman" w:cs="Times New Roman"/>
          <w:sz w:val="25"/>
          <w:szCs w:val="25"/>
        </w:rPr>
        <w:t xml:space="preserve"> </w:t>
      </w:r>
      <w:r w:rsidR="00BE1C91">
        <w:rPr>
          <w:rFonts w:ascii="Times New Roman" w:hAnsi="Times New Roman" w:cs="Times New Roman"/>
          <w:sz w:val="25"/>
          <w:szCs w:val="25"/>
        </w:rPr>
        <w:t xml:space="preserve">In the prior lab, we were reliant to redistributing routes on all border routers. </w:t>
      </w:r>
      <w:r w:rsidR="00A218A0">
        <w:rPr>
          <w:rFonts w:ascii="Times New Roman" w:hAnsi="Times New Roman" w:cs="Times New Roman"/>
          <w:sz w:val="25"/>
          <w:szCs w:val="25"/>
        </w:rPr>
        <w:t xml:space="preserve">Now that redistributing </w:t>
      </w:r>
      <w:r w:rsidR="009C46A4">
        <w:rPr>
          <w:rFonts w:ascii="Times New Roman" w:hAnsi="Times New Roman" w:cs="Times New Roman"/>
          <w:sz w:val="25"/>
          <w:szCs w:val="25"/>
        </w:rPr>
        <w:t>was no longer</w:t>
      </w:r>
      <w:r w:rsidR="00F6081B">
        <w:rPr>
          <w:rFonts w:ascii="Times New Roman" w:hAnsi="Times New Roman" w:cs="Times New Roman"/>
          <w:sz w:val="25"/>
          <w:szCs w:val="25"/>
        </w:rPr>
        <w:t xml:space="preserve"> an option on the transit AS border routers, they were many configuration complications. </w:t>
      </w:r>
      <w:r w:rsidR="00274E1C">
        <w:rPr>
          <w:rFonts w:ascii="Times New Roman" w:hAnsi="Times New Roman" w:cs="Times New Roman"/>
          <w:sz w:val="25"/>
          <w:szCs w:val="25"/>
        </w:rPr>
        <w:t>Luckily, we discovered a new strategy to combat configuration nuances</w:t>
      </w:r>
      <w:r w:rsidR="00E757D0">
        <w:rPr>
          <w:rFonts w:ascii="Times New Roman" w:hAnsi="Times New Roman" w:cs="Times New Roman"/>
          <w:sz w:val="25"/>
          <w:szCs w:val="25"/>
        </w:rPr>
        <w:t>. This strategy was to compare pasted running</w:t>
      </w:r>
      <w:r w:rsidR="00C773E8">
        <w:rPr>
          <w:rFonts w:ascii="Times New Roman" w:hAnsi="Times New Roman" w:cs="Times New Roman"/>
          <w:sz w:val="25"/>
          <w:szCs w:val="25"/>
        </w:rPr>
        <w:t xml:space="preserve">-configurations </w:t>
      </w:r>
      <w:r w:rsidR="00973105">
        <w:rPr>
          <w:rFonts w:ascii="Times New Roman" w:hAnsi="Times New Roman" w:cs="Times New Roman"/>
          <w:sz w:val="25"/>
          <w:szCs w:val="25"/>
        </w:rPr>
        <w:t xml:space="preserve">side-by-side </w:t>
      </w:r>
      <w:r w:rsidR="00C773E8">
        <w:rPr>
          <w:rFonts w:ascii="Times New Roman" w:hAnsi="Times New Roman" w:cs="Times New Roman"/>
          <w:sz w:val="25"/>
          <w:szCs w:val="25"/>
        </w:rPr>
        <w:t xml:space="preserve">on </w:t>
      </w:r>
      <w:r w:rsidR="00EC6F62">
        <w:rPr>
          <w:rFonts w:ascii="Times New Roman" w:hAnsi="Times New Roman" w:cs="Times New Roman"/>
          <w:sz w:val="25"/>
          <w:szCs w:val="25"/>
        </w:rPr>
        <w:t xml:space="preserve">a </w:t>
      </w:r>
      <w:r w:rsidR="00C773E8">
        <w:rPr>
          <w:rFonts w:ascii="Times New Roman" w:hAnsi="Times New Roman" w:cs="Times New Roman"/>
          <w:sz w:val="25"/>
          <w:szCs w:val="25"/>
        </w:rPr>
        <w:t>notepad application to check for parallel accuracy.</w:t>
      </w:r>
      <w:r w:rsidR="00E03A6C">
        <w:rPr>
          <w:rFonts w:ascii="Times New Roman" w:hAnsi="Times New Roman" w:cs="Times New Roman"/>
          <w:sz w:val="25"/>
          <w:szCs w:val="25"/>
        </w:rPr>
        <w:t xml:space="preserve"> This method is incredibly efficient since the layout of the running-configuration is </w:t>
      </w:r>
      <w:r w:rsidR="00E34DFE">
        <w:rPr>
          <w:rFonts w:ascii="Times New Roman" w:hAnsi="Times New Roman" w:cs="Times New Roman"/>
          <w:sz w:val="25"/>
          <w:szCs w:val="25"/>
        </w:rPr>
        <w:t xml:space="preserve">the exact same across </w:t>
      </w:r>
      <w:r w:rsidR="00FE4B5A">
        <w:rPr>
          <w:rFonts w:ascii="Times New Roman" w:hAnsi="Times New Roman" w:cs="Times New Roman"/>
          <w:sz w:val="25"/>
          <w:szCs w:val="25"/>
        </w:rPr>
        <w:t>identical</w:t>
      </w:r>
      <w:r w:rsidR="00E34DFE">
        <w:rPr>
          <w:rFonts w:ascii="Times New Roman" w:hAnsi="Times New Roman" w:cs="Times New Roman"/>
          <w:sz w:val="25"/>
          <w:szCs w:val="25"/>
        </w:rPr>
        <w:t xml:space="preserve"> routers, </w:t>
      </w:r>
      <w:r w:rsidR="00973105">
        <w:rPr>
          <w:rFonts w:ascii="Times New Roman" w:hAnsi="Times New Roman" w:cs="Times New Roman"/>
          <w:sz w:val="25"/>
          <w:szCs w:val="25"/>
        </w:rPr>
        <w:t xml:space="preserve">allowing </w:t>
      </w:r>
      <w:r w:rsidR="00E34DFE">
        <w:rPr>
          <w:rFonts w:ascii="Times New Roman" w:hAnsi="Times New Roman" w:cs="Times New Roman"/>
          <w:sz w:val="25"/>
          <w:szCs w:val="25"/>
        </w:rPr>
        <w:t>slight nuances and missing commands to</w:t>
      </w:r>
      <w:r w:rsidR="00973105">
        <w:rPr>
          <w:rFonts w:ascii="Times New Roman" w:hAnsi="Times New Roman" w:cs="Times New Roman"/>
          <w:sz w:val="25"/>
          <w:szCs w:val="25"/>
        </w:rPr>
        <w:t xml:space="preserve"> quickly</w:t>
      </w:r>
      <w:r w:rsidR="00E34DFE">
        <w:rPr>
          <w:rFonts w:ascii="Times New Roman" w:hAnsi="Times New Roman" w:cs="Times New Roman"/>
          <w:sz w:val="25"/>
          <w:szCs w:val="25"/>
        </w:rPr>
        <w:t xml:space="preserve"> </w:t>
      </w:r>
      <w:r w:rsidR="003D454E">
        <w:rPr>
          <w:rFonts w:ascii="Times New Roman" w:hAnsi="Times New Roman" w:cs="Times New Roman"/>
          <w:sz w:val="25"/>
          <w:szCs w:val="25"/>
        </w:rPr>
        <w:t>catch the eye.</w:t>
      </w:r>
      <w:r w:rsidR="008A692D">
        <w:rPr>
          <w:rFonts w:ascii="Times New Roman" w:hAnsi="Times New Roman" w:cs="Times New Roman"/>
          <w:sz w:val="25"/>
          <w:szCs w:val="25"/>
        </w:rPr>
        <w:t xml:space="preserve"> This was also</w:t>
      </w:r>
      <w:r w:rsidR="00274E1C">
        <w:rPr>
          <w:rFonts w:ascii="Times New Roman" w:hAnsi="Times New Roman" w:cs="Times New Roman"/>
          <w:sz w:val="25"/>
          <w:szCs w:val="25"/>
        </w:rPr>
        <w:t xml:space="preserve"> a way to share and check </w:t>
      </w:r>
      <w:r w:rsidR="008A692D">
        <w:rPr>
          <w:rFonts w:ascii="Times New Roman" w:hAnsi="Times New Roman" w:cs="Times New Roman"/>
          <w:sz w:val="25"/>
          <w:szCs w:val="25"/>
        </w:rPr>
        <w:t>the other partner’s work.</w:t>
      </w:r>
      <w:r w:rsidR="00CC6EDA">
        <w:rPr>
          <w:rFonts w:ascii="Times New Roman" w:hAnsi="Times New Roman" w:cs="Times New Roman"/>
          <w:sz w:val="25"/>
          <w:szCs w:val="25"/>
        </w:rPr>
        <w:t xml:space="preserve"> With this method, </w:t>
      </w:r>
      <w:r w:rsidR="00FF3E3B">
        <w:rPr>
          <w:rFonts w:ascii="Times New Roman" w:hAnsi="Times New Roman" w:cs="Times New Roman"/>
          <w:sz w:val="25"/>
          <w:szCs w:val="25"/>
        </w:rPr>
        <w:t>we were able to root out missing network commands, incorrect</w:t>
      </w:r>
      <w:r w:rsidR="00AA6D29">
        <w:rPr>
          <w:rFonts w:ascii="Times New Roman" w:hAnsi="Times New Roman" w:cs="Times New Roman"/>
          <w:sz w:val="25"/>
          <w:szCs w:val="25"/>
        </w:rPr>
        <w:t xml:space="preserve"> </w:t>
      </w:r>
      <w:r w:rsidR="00FF3E3B">
        <w:rPr>
          <w:rFonts w:ascii="Times New Roman" w:hAnsi="Times New Roman" w:cs="Times New Roman"/>
          <w:sz w:val="25"/>
          <w:szCs w:val="25"/>
        </w:rPr>
        <w:t>remote AS numbers</w:t>
      </w:r>
      <w:r w:rsidR="00AA6D29">
        <w:rPr>
          <w:rFonts w:ascii="Times New Roman" w:hAnsi="Times New Roman" w:cs="Times New Roman"/>
          <w:sz w:val="25"/>
          <w:szCs w:val="25"/>
        </w:rPr>
        <w:t xml:space="preserve"> on neighbor commands, and </w:t>
      </w:r>
      <w:r w:rsidR="00F65E0E">
        <w:rPr>
          <w:rFonts w:ascii="Times New Roman" w:hAnsi="Times New Roman" w:cs="Times New Roman"/>
          <w:sz w:val="25"/>
          <w:szCs w:val="25"/>
        </w:rPr>
        <w:t xml:space="preserve">simple addressing </w:t>
      </w:r>
      <w:r w:rsidR="005A647E">
        <w:rPr>
          <w:rFonts w:ascii="Times New Roman" w:hAnsi="Times New Roman" w:cs="Times New Roman"/>
          <w:sz w:val="25"/>
          <w:szCs w:val="25"/>
        </w:rPr>
        <w:t>errors</w:t>
      </w:r>
      <w:r w:rsidR="00F65E0E">
        <w:rPr>
          <w:rFonts w:ascii="Times New Roman" w:hAnsi="Times New Roman" w:cs="Times New Roman"/>
          <w:sz w:val="25"/>
          <w:szCs w:val="25"/>
        </w:rPr>
        <w:t xml:space="preserve">. This fixed </w:t>
      </w:r>
      <w:r w:rsidR="001646ED">
        <w:rPr>
          <w:rFonts w:ascii="Times New Roman" w:hAnsi="Times New Roman" w:cs="Times New Roman"/>
          <w:sz w:val="25"/>
          <w:szCs w:val="25"/>
        </w:rPr>
        <w:t xml:space="preserve">their corresponding </w:t>
      </w:r>
      <w:r w:rsidR="005A647E">
        <w:rPr>
          <w:rFonts w:ascii="Times New Roman" w:hAnsi="Times New Roman" w:cs="Times New Roman"/>
          <w:sz w:val="25"/>
          <w:szCs w:val="25"/>
        </w:rPr>
        <w:t>problems, such as idle BGP sessions an</w:t>
      </w:r>
      <w:r w:rsidR="006C19AC">
        <w:rPr>
          <w:rFonts w:ascii="Times New Roman" w:hAnsi="Times New Roman" w:cs="Times New Roman"/>
          <w:sz w:val="25"/>
          <w:szCs w:val="25"/>
        </w:rPr>
        <w:t>d fragmented routing tables.</w:t>
      </w:r>
    </w:p>
    <w:p w14:paraId="300C1987" w14:textId="7BC1E885" w:rsidR="000A2453" w:rsidRPr="002A023D" w:rsidRDefault="000A2453" w:rsidP="00486B70">
      <w:pPr>
        <w:tabs>
          <w:tab w:val="left" w:pos="277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Another problem that </w:t>
      </w:r>
      <w:r w:rsidR="006207B9">
        <w:rPr>
          <w:rFonts w:ascii="Times New Roman" w:hAnsi="Times New Roman" w:cs="Times New Roman"/>
          <w:sz w:val="25"/>
          <w:szCs w:val="25"/>
        </w:rPr>
        <w:t>led to a completely new finding was the</w:t>
      </w:r>
      <w:r w:rsidR="00631482">
        <w:rPr>
          <w:rFonts w:ascii="Times New Roman" w:hAnsi="Times New Roman" w:cs="Times New Roman"/>
          <w:sz w:val="25"/>
          <w:szCs w:val="25"/>
        </w:rPr>
        <w:t xml:space="preserve"> improper </w:t>
      </w:r>
      <w:r w:rsidR="00DB65A1">
        <w:rPr>
          <w:rFonts w:ascii="Times New Roman" w:hAnsi="Times New Roman" w:cs="Times New Roman"/>
          <w:sz w:val="25"/>
          <w:szCs w:val="25"/>
        </w:rPr>
        <w:t>re</w:t>
      </w:r>
      <w:r w:rsidR="00631482">
        <w:rPr>
          <w:rFonts w:ascii="Times New Roman" w:hAnsi="Times New Roman" w:cs="Times New Roman"/>
          <w:sz w:val="25"/>
          <w:szCs w:val="25"/>
        </w:rPr>
        <w:t xml:space="preserve">distribution of </w:t>
      </w:r>
      <w:r w:rsidR="00DB65A1">
        <w:rPr>
          <w:rFonts w:ascii="Times New Roman" w:hAnsi="Times New Roman" w:cs="Times New Roman"/>
          <w:sz w:val="25"/>
          <w:szCs w:val="25"/>
        </w:rPr>
        <w:t xml:space="preserve">OSPF on the </w:t>
      </w:r>
      <w:r w:rsidR="00250E91">
        <w:rPr>
          <w:rFonts w:ascii="Times New Roman" w:hAnsi="Times New Roman" w:cs="Times New Roman"/>
          <w:sz w:val="25"/>
          <w:szCs w:val="25"/>
        </w:rPr>
        <w:t>edge Autonomous Systems. At this point, all BGP affiliated routers were fully peered</w:t>
      </w:r>
      <w:r w:rsidR="00C16526">
        <w:rPr>
          <w:rFonts w:ascii="Times New Roman" w:hAnsi="Times New Roman" w:cs="Times New Roman"/>
          <w:sz w:val="25"/>
          <w:szCs w:val="25"/>
        </w:rPr>
        <w:t>, including the edge routers on the OSPF Autonomous Systems</w:t>
      </w:r>
      <w:r w:rsidR="0045162F">
        <w:rPr>
          <w:rFonts w:ascii="Times New Roman" w:hAnsi="Times New Roman" w:cs="Times New Roman"/>
          <w:sz w:val="25"/>
          <w:szCs w:val="25"/>
        </w:rPr>
        <w:t xml:space="preserve"> (AS 1 and AS 3). However,</w:t>
      </w:r>
      <w:r w:rsidR="00476C46">
        <w:rPr>
          <w:rFonts w:ascii="Times New Roman" w:hAnsi="Times New Roman" w:cs="Times New Roman"/>
          <w:sz w:val="25"/>
          <w:szCs w:val="25"/>
        </w:rPr>
        <w:t xml:space="preserve"> routers 1 and 7 were still not connected </w:t>
      </w:r>
      <w:r w:rsidR="0058762B">
        <w:rPr>
          <w:rFonts w:ascii="Times New Roman" w:hAnsi="Times New Roman" w:cs="Times New Roman"/>
          <w:sz w:val="25"/>
          <w:szCs w:val="25"/>
        </w:rPr>
        <w:t xml:space="preserve">via IPv6 </w:t>
      </w:r>
      <w:r w:rsidR="00476C46">
        <w:rPr>
          <w:rFonts w:ascii="Times New Roman" w:hAnsi="Times New Roman" w:cs="Times New Roman"/>
          <w:sz w:val="25"/>
          <w:szCs w:val="25"/>
        </w:rPr>
        <w:t>with the rest of the network, and we deduced it to be a redistributing error.</w:t>
      </w:r>
      <w:r w:rsidR="008E0ADA">
        <w:rPr>
          <w:rFonts w:ascii="Times New Roman" w:hAnsi="Times New Roman" w:cs="Times New Roman"/>
          <w:sz w:val="25"/>
          <w:szCs w:val="25"/>
        </w:rPr>
        <w:t xml:space="preserve"> IPv4 was fully operational. </w:t>
      </w:r>
      <w:r w:rsidR="0058762B">
        <w:rPr>
          <w:rFonts w:ascii="Times New Roman" w:hAnsi="Times New Roman" w:cs="Times New Roman"/>
          <w:sz w:val="25"/>
          <w:szCs w:val="25"/>
        </w:rPr>
        <w:t>We originally used OSPFv3 and OSPF concurrently to visual distinguish between</w:t>
      </w:r>
      <w:r w:rsidR="00B10F4C">
        <w:rPr>
          <w:rFonts w:ascii="Times New Roman" w:hAnsi="Times New Roman" w:cs="Times New Roman"/>
          <w:sz w:val="25"/>
          <w:szCs w:val="25"/>
        </w:rPr>
        <w:t xml:space="preserve"> the two address families, but </w:t>
      </w:r>
      <w:r w:rsidR="00344A2D">
        <w:rPr>
          <w:rFonts w:ascii="Times New Roman" w:hAnsi="Times New Roman" w:cs="Times New Roman"/>
          <w:sz w:val="25"/>
          <w:szCs w:val="25"/>
        </w:rPr>
        <w:t xml:space="preserve">even after many attempts, we could not </w:t>
      </w:r>
      <w:r w:rsidR="00FF0A75">
        <w:rPr>
          <w:rFonts w:ascii="Times New Roman" w:hAnsi="Times New Roman" w:cs="Times New Roman"/>
          <w:sz w:val="25"/>
          <w:szCs w:val="25"/>
        </w:rPr>
        <w:t>redistribute IPv6 on the OSPFv3 using the standard redistribute command used on</w:t>
      </w:r>
      <w:r w:rsidR="00E46CBD">
        <w:rPr>
          <w:rFonts w:ascii="Times New Roman" w:hAnsi="Times New Roman" w:cs="Times New Roman"/>
          <w:sz w:val="25"/>
          <w:szCs w:val="25"/>
        </w:rPr>
        <w:t xml:space="preserve"> “router ospf” mode nor </w:t>
      </w:r>
      <w:r w:rsidR="00F26AFD">
        <w:rPr>
          <w:rFonts w:ascii="Times New Roman" w:hAnsi="Times New Roman" w:cs="Times New Roman"/>
          <w:sz w:val="25"/>
          <w:szCs w:val="25"/>
        </w:rPr>
        <w:t xml:space="preserve">other BGP modes. It took further investigation to realize that OSPFv3 </w:t>
      </w:r>
      <w:r w:rsidR="009E3CB8">
        <w:rPr>
          <w:rFonts w:ascii="Times New Roman" w:hAnsi="Times New Roman" w:cs="Times New Roman"/>
          <w:sz w:val="25"/>
          <w:szCs w:val="25"/>
        </w:rPr>
        <w:t>had address-famil</w:t>
      </w:r>
      <w:r w:rsidR="00AC739E">
        <w:rPr>
          <w:rFonts w:ascii="Times New Roman" w:hAnsi="Times New Roman" w:cs="Times New Roman"/>
          <w:sz w:val="25"/>
          <w:szCs w:val="25"/>
        </w:rPr>
        <w:t>ies. This meant that we could</w:t>
      </w:r>
      <w:r w:rsidR="00C828D1">
        <w:rPr>
          <w:rFonts w:ascii="Times New Roman" w:hAnsi="Times New Roman" w:cs="Times New Roman"/>
          <w:sz w:val="25"/>
          <w:szCs w:val="25"/>
        </w:rPr>
        <w:t xml:space="preserve"> run</w:t>
      </w:r>
      <w:r w:rsidR="00AC739E">
        <w:rPr>
          <w:rFonts w:ascii="Times New Roman" w:hAnsi="Times New Roman" w:cs="Times New Roman"/>
          <w:sz w:val="25"/>
          <w:szCs w:val="25"/>
        </w:rPr>
        <w:t xml:space="preserve"> IPv4 and IPv6 </w:t>
      </w:r>
      <w:r w:rsidR="00C828D1">
        <w:rPr>
          <w:rFonts w:ascii="Times New Roman" w:hAnsi="Times New Roman" w:cs="Times New Roman"/>
          <w:sz w:val="25"/>
          <w:szCs w:val="25"/>
        </w:rPr>
        <w:t>simultaneously with only OSPFv3</w:t>
      </w:r>
      <w:r w:rsidR="000E6064">
        <w:rPr>
          <w:rFonts w:ascii="Times New Roman" w:hAnsi="Times New Roman" w:cs="Times New Roman"/>
          <w:sz w:val="25"/>
          <w:szCs w:val="25"/>
        </w:rPr>
        <w:t xml:space="preserve"> </w:t>
      </w:r>
      <w:r w:rsidR="00C828D1">
        <w:rPr>
          <w:rFonts w:ascii="Times New Roman" w:hAnsi="Times New Roman" w:cs="Times New Roman"/>
          <w:sz w:val="25"/>
          <w:szCs w:val="25"/>
        </w:rPr>
        <w:t>and can remove OSPF</w:t>
      </w:r>
      <w:r w:rsidR="002249BB">
        <w:rPr>
          <w:rFonts w:ascii="Times New Roman" w:hAnsi="Times New Roman" w:cs="Times New Roman"/>
          <w:sz w:val="25"/>
          <w:szCs w:val="25"/>
        </w:rPr>
        <w:t>v2</w:t>
      </w:r>
      <w:r w:rsidR="00C828D1">
        <w:rPr>
          <w:rFonts w:ascii="Times New Roman" w:hAnsi="Times New Roman" w:cs="Times New Roman"/>
          <w:sz w:val="25"/>
          <w:szCs w:val="25"/>
        </w:rPr>
        <w:t xml:space="preserve"> for concision</w:t>
      </w:r>
      <w:r w:rsidR="002249BB">
        <w:rPr>
          <w:rFonts w:ascii="Times New Roman" w:hAnsi="Times New Roman" w:cs="Times New Roman"/>
          <w:sz w:val="25"/>
          <w:szCs w:val="25"/>
        </w:rPr>
        <w:t>.</w:t>
      </w:r>
      <w:r w:rsidR="00341552">
        <w:rPr>
          <w:rFonts w:ascii="Times New Roman" w:hAnsi="Times New Roman" w:cs="Times New Roman"/>
          <w:sz w:val="25"/>
          <w:szCs w:val="25"/>
        </w:rPr>
        <w:t xml:space="preserve"> We will practice this in future OSPF-related projects. </w:t>
      </w:r>
    </w:p>
    <w:p w14:paraId="546CF210" w14:textId="77777777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12D06BD" w14:textId="4085E392" w:rsidR="003515FF" w:rsidRDefault="00C70917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9755D1">
        <w:rPr>
          <w:rFonts w:ascii="Times New Roman" w:hAnsi="Times New Roman" w:cs="Times New Roman"/>
          <w:sz w:val="25"/>
          <w:szCs w:val="25"/>
        </w:rPr>
        <w:t>Looking back, c</w:t>
      </w:r>
      <w:r w:rsidR="001E2792">
        <w:rPr>
          <w:rFonts w:ascii="Times New Roman" w:hAnsi="Times New Roman" w:cs="Times New Roman"/>
          <w:sz w:val="25"/>
          <w:szCs w:val="25"/>
        </w:rPr>
        <w:t>onfiguring iBGP was a</w:t>
      </w:r>
      <w:r w:rsidR="005F4F42">
        <w:rPr>
          <w:rFonts w:ascii="Times New Roman" w:hAnsi="Times New Roman" w:cs="Times New Roman"/>
          <w:sz w:val="25"/>
          <w:szCs w:val="25"/>
        </w:rPr>
        <w:t xml:space="preserve"> minefield of errors and fixes</w:t>
      </w:r>
      <w:r w:rsidR="009755D1">
        <w:rPr>
          <w:rFonts w:ascii="Times New Roman" w:hAnsi="Times New Roman" w:cs="Times New Roman"/>
          <w:sz w:val="25"/>
          <w:szCs w:val="25"/>
        </w:rPr>
        <w:t xml:space="preserve"> that pushed us to discover new ways of</w:t>
      </w:r>
      <w:r w:rsidR="00541EE7">
        <w:rPr>
          <w:rFonts w:ascii="Times New Roman" w:hAnsi="Times New Roman" w:cs="Times New Roman"/>
          <w:sz w:val="25"/>
          <w:szCs w:val="25"/>
        </w:rPr>
        <w:t xml:space="preserve"> managing configurations.</w:t>
      </w:r>
      <w:r w:rsidR="00940C7C">
        <w:rPr>
          <w:rFonts w:ascii="Times New Roman" w:hAnsi="Times New Roman" w:cs="Times New Roman"/>
          <w:sz w:val="25"/>
          <w:szCs w:val="25"/>
        </w:rPr>
        <w:t xml:space="preserve"> These crucial aspects of </w:t>
      </w:r>
      <w:r w:rsidR="00D01EB6">
        <w:rPr>
          <w:rFonts w:ascii="Times New Roman" w:hAnsi="Times New Roman" w:cs="Times New Roman"/>
          <w:sz w:val="25"/>
          <w:szCs w:val="25"/>
        </w:rPr>
        <w:t xml:space="preserve">organization will become essential as labs become </w:t>
      </w:r>
      <w:r w:rsidR="00175DDE">
        <w:rPr>
          <w:rFonts w:ascii="Times New Roman" w:hAnsi="Times New Roman" w:cs="Times New Roman"/>
          <w:sz w:val="25"/>
          <w:szCs w:val="25"/>
        </w:rPr>
        <w:t>increasingly</w:t>
      </w:r>
      <w:r w:rsidR="00D01EB6">
        <w:rPr>
          <w:rFonts w:ascii="Times New Roman" w:hAnsi="Times New Roman" w:cs="Times New Roman"/>
          <w:sz w:val="25"/>
          <w:szCs w:val="25"/>
        </w:rPr>
        <w:t xml:space="preserve"> advanced and teamwork</w:t>
      </w:r>
      <w:r w:rsidR="00175DDE">
        <w:rPr>
          <w:rFonts w:ascii="Times New Roman" w:hAnsi="Times New Roman" w:cs="Times New Roman"/>
          <w:sz w:val="25"/>
          <w:szCs w:val="25"/>
        </w:rPr>
        <w:t xml:space="preserve"> efficiency</w:t>
      </w:r>
      <w:r w:rsidR="00C145BD">
        <w:rPr>
          <w:rFonts w:ascii="Times New Roman" w:hAnsi="Times New Roman" w:cs="Times New Roman"/>
          <w:sz w:val="25"/>
          <w:szCs w:val="25"/>
        </w:rPr>
        <w:t xml:space="preserve"> is, and will always be, </w:t>
      </w:r>
      <w:r w:rsidR="006E0BE5">
        <w:rPr>
          <w:rFonts w:ascii="Times New Roman" w:hAnsi="Times New Roman" w:cs="Times New Roman"/>
          <w:sz w:val="25"/>
          <w:szCs w:val="25"/>
        </w:rPr>
        <w:t xml:space="preserve">of great importance. Internal BGP </w:t>
      </w:r>
      <w:r w:rsidR="002D7D8B">
        <w:rPr>
          <w:rFonts w:ascii="Times New Roman" w:hAnsi="Times New Roman" w:cs="Times New Roman"/>
          <w:sz w:val="25"/>
          <w:szCs w:val="25"/>
        </w:rPr>
        <w:t xml:space="preserve">as a concept was a fascinating </w:t>
      </w:r>
      <w:r w:rsidR="000D31FC">
        <w:rPr>
          <w:rFonts w:ascii="Times New Roman" w:hAnsi="Times New Roman" w:cs="Times New Roman"/>
          <w:sz w:val="25"/>
          <w:szCs w:val="25"/>
        </w:rPr>
        <w:t>system</w:t>
      </w:r>
      <w:r w:rsidR="002D7D8B">
        <w:rPr>
          <w:rFonts w:ascii="Times New Roman" w:hAnsi="Times New Roman" w:cs="Times New Roman"/>
          <w:sz w:val="25"/>
          <w:szCs w:val="25"/>
        </w:rPr>
        <w:t xml:space="preserve"> to understand </w:t>
      </w:r>
      <w:r w:rsidR="000D31FC">
        <w:rPr>
          <w:rFonts w:ascii="Times New Roman" w:hAnsi="Times New Roman" w:cs="Times New Roman"/>
          <w:sz w:val="25"/>
          <w:szCs w:val="25"/>
        </w:rPr>
        <w:t>in its relevancy to the internet</w:t>
      </w:r>
      <w:r w:rsidR="00B36337">
        <w:rPr>
          <w:rFonts w:ascii="Times New Roman" w:hAnsi="Times New Roman" w:cs="Times New Roman"/>
          <w:sz w:val="25"/>
          <w:szCs w:val="25"/>
        </w:rPr>
        <w:t xml:space="preserve">, as well as understanding </w:t>
      </w:r>
      <w:r w:rsidR="008B37B4">
        <w:rPr>
          <w:rFonts w:ascii="Times New Roman" w:hAnsi="Times New Roman" w:cs="Times New Roman"/>
          <w:sz w:val="25"/>
          <w:szCs w:val="25"/>
        </w:rPr>
        <w:t xml:space="preserve">why standard redistributing cannot be used </w:t>
      </w:r>
      <w:r w:rsidR="00B36337">
        <w:rPr>
          <w:rFonts w:ascii="Times New Roman" w:hAnsi="Times New Roman" w:cs="Times New Roman"/>
          <w:sz w:val="25"/>
          <w:szCs w:val="25"/>
        </w:rPr>
        <w:t>since all the routes would be overwhelming</w:t>
      </w:r>
      <w:r w:rsidR="00C10FCF">
        <w:rPr>
          <w:rFonts w:ascii="Times New Roman" w:hAnsi="Times New Roman" w:cs="Times New Roman"/>
          <w:sz w:val="25"/>
          <w:szCs w:val="25"/>
        </w:rPr>
        <w:t xml:space="preserve"> to the routing table</w:t>
      </w:r>
      <w:r w:rsidR="00B36337">
        <w:rPr>
          <w:rFonts w:ascii="Times New Roman" w:hAnsi="Times New Roman" w:cs="Times New Roman"/>
          <w:sz w:val="25"/>
          <w:szCs w:val="25"/>
        </w:rPr>
        <w:t xml:space="preserve">. </w:t>
      </w:r>
      <w:r w:rsidR="00090101">
        <w:rPr>
          <w:rFonts w:ascii="Times New Roman" w:hAnsi="Times New Roman" w:cs="Times New Roman"/>
          <w:sz w:val="25"/>
          <w:szCs w:val="25"/>
        </w:rPr>
        <w:t>This lab wa</w:t>
      </w:r>
      <w:r w:rsidR="0027256E">
        <w:rPr>
          <w:rFonts w:ascii="Times New Roman" w:hAnsi="Times New Roman" w:cs="Times New Roman"/>
          <w:sz w:val="25"/>
          <w:szCs w:val="25"/>
        </w:rPr>
        <w:t>s</w:t>
      </w:r>
      <w:r w:rsidR="00090101">
        <w:rPr>
          <w:rFonts w:ascii="Times New Roman" w:hAnsi="Times New Roman" w:cs="Times New Roman"/>
          <w:sz w:val="25"/>
          <w:szCs w:val="25"/>
        </w:rPr>
        <w:t xml:space="preserve"> a</w:t>
      </w:r>
      <w:r w:rsidR="00C10FCF">
        <w:rPr>
          <w:rFonts w:ascii="Times New Roman" w:hAnsi="Times New Roman" w:cs="Times New Roman"/>
          <w:sz w:val="25"/>
          <w:szCs w:val="25"/>
        </w:rPr>
        <w:t>lso a</w:t>
      </w:r>
      <w:r w:rsidR="0027256E">
        <w:rPr>
          <w:rFonts w:ascii="Times New Roman" w:hAnsi="Times New Roman" w:cs="Times New Roman"/>
          <w:sz w:val="25"/>
          <w:szCs w:val="25"/>
        </w:rPr>
        <w:t xml:space="preserve"> good review of all the</w:t>
      </w:r>
      <w:r w:rsidR="00090101">
        <w:rPr>
          <w:rFonts w:ascii="Times New Roman" w:hAnsi="Times New Roman" w:cs="Times New Roman"/>
          <w:sz w:val="25"/>
          <w:szCs w:val="25"/>
        </w:rPr>
        <w:t xml:space="preserve"> </w:t>
      </w:r>
      <w:r w:rsidR="0027256E">
        <w:rPr>
          <w:rFonts w:ascii="Times New Roman" w:hAnsi="Times New Roman" w:cs="Times New Roman"/>
          <w:sz w:val="25"/>
          <w:szCs w:val="25"/>
        </w:rPr>
        <w:t xml:space="preserve">routing protocols </w:t>
      </w:r>
      <w:r w:rsidR="00090101">
        <w:rPr>
          <w:rFonts w:ascii="Times New Roman" w:hAnsi="Times New Roman" w:cs="Times New Roman"/>
          <w:sz w:val="25"/>
          <w:szCs w:val="25"/>
        </w:rPr>
        <w:t xml:space="preserve">used </w:t>
      </w:r>
      <w:r w:rsidR="0027256E">
        <w:rPr>
          <w:rFonts w:ascii="Times New Roman" w:hAnsi="Times New Roman" w:cs="Times New Roman"/>
          <w:sz w:val="25"/>
          <w:szCs w:val="25"/>
        </w:rPr>
        <w:t xml:space="preserve">so far, since it did not require any </w:t>
      </w:r>
      <w:r w:rsidR="00F300CA">
        <w:rPr>
          <w:rFonts w:ascii="Times New Roman" w:hAnsi="Times New Roman" w:cs="Times New Roman"/>
          <w:sz w:val="25"/>
          <w:szCs w:val="25"/>
        </w:rPr>
        <w:t>jarring differen</w:t>
      </w:r>
      <w:r w:rsidR="009A2FFD">
        <w:rPr>
          <w:rFonts w:ascii="Times New Roman" w:hAnsi="Times New Roman" w:cs="Times New Roman"/>
          <w:sz w:val="25"/>
          <w:szCs w:val="25"/>
        </w:rPr>
        <w:t xml:space="preserve">ces </w:t>
      </w:r>
      <w:r w:rsidR="0085048A">
        <w:rPr>
          <w:rFonts w:ascii="Times New Roman" w:hAnsi="Times New Roman" w:cs="Times New Roman"/>
          <w:sz w:val="25"/>
          <w:szCs w:val="25"/>
        </w:rPr>
        <w:t xml:space="preserve">in command use and syntax structure. One mention would be </w:t>
      </w:r>
      <w:r w:rsidR="00F55557">
        <w:rPr>
          <w:rFonts w:ascii="Times New Roman" w:hAnsi="Times New Roman" w:cs="Times New Roman"/>
          <w:sz w:val="25"/>
          <w:szCs w:val="25"/>
        </w:rPr>
        <w:t xml:space="preserve">the </w:t>
      </w:r>
      <w:r w:rsidR="00531466">
        <w:rPr>
          <w:rFonts w:ascii="Times New Roman" w:hAnsi="Times New Roman" w:cs="Times New Roman"/>
          <w:sz w:val="25"/>
          <w:szCs w:val="25"/>
        </w:rPr>
        <w:t>helpful organizational command in OSPFv3 and BGP</w:t>
      </w:r>
      <w:r w:rsidR="00F55557">
        <w:rPr>
          <w:rFonts w:ascii="Times New Roman" w:hAnsi="Times New Roman" w:cs="Times New Roman"/>
          <w:sz w:val="25"/>
          <w:szCs w:val="25"/>
        </w:rPr>
        <w:t xml:space="preserve">, the “address-family </w:t>
      </w:r>
      <w:r w:rsidR="00F55557">
        <w:rPr>
          <w:rFonts w:ascii="Times New Roman" w:hAnsi="Times New Roman" w:cs="Times New Roman"/>
          <w:i/>
          <w:iCs/>
          <w:sz w:val="25"/>
          <w:szCs w:val="25"/>
        </w:rPr>
        <w:t>ipv4/ipv6</w:t>
      </w:r>
      <w:r w:rsidR="00F55557">
        <w:rPr>
          <w:rFonts w:ascii="Times New Roman" w:hAnsi="Times New Roman" w:cs="Times New Roman"/>
          <w:sz w:val="25"/>
          <w:szCs w:val="25"/>
        </w:rPr>
        <w:t>” command</w:t>
      </w:r>
      <w:r w:rsidR="00E51D03">
        <w:rPr>
          <w:rFonts w:ascii="Times New Roman" w:hAnsi="Times New Roman" w:cs="Times New Roman"/>
          <w:sz w:val="25"/>
          <w:szCs w:val="25"/>
        </w:rPr>
        <w:t xml:space="preserve"> that we </w:t>
      </w:r>
      <w:r w:rsidR="00BA32A0">
        <w:rPr>
          <w:rFonts w:ascii="Times New Roman" w:hAnsi="Times New Roman" w:cs="Times New Roman"/>
          <w:sz w:val="25"/>
          <w:szCs w:val="25"/>
        </w:rPr>
        <w:t xml:space="preserve">recently </w:t>
      </w:r>
      <w:r w:rsidR="00E51D03">
        <w:rPr>
          <w:rFonts w:ascii="Times New Roman" w:hAnsi="Times New Roman" w:cs="Times New Roman"/>
          <w:sz w:val="25"/>
          <w:szCs w:val="25"/>
        </w:rPr>
        <w:t>discovered was applicable in OSPF.</w:t>
      </w:r>
      <w:r w:rsidR="00BA32A0">
        <w:rPr>
          <w:rFonts w:ascii="Times New Roman" w:hAnsi="Times New Roman" w:cs="Times New Roman"/>
          <w:sz w:val="25"/>
          <w:szCs w:val="25"/>
        </w:rPr>
        <w:t xml:space="preserve"> In conclusion, this</w:t>
      </w:r>
      <w:r w:rsidR="0036622C">
        <w:rPr>
          <w:rFonts w:ascii="Times New Roman" w:hAnsi="Times New Roman" w:cs="Times New Roman"/>
          <w:sz w:val="25"/>
          <w:szCs w:val="25"/>
        </w:rPr>
        <w:t xml:space="preserve"> assignment</w:t>
      </w:r>
      <w:r w:rsidR="00BA32A0">
        <w:rPr>
          <w:rFonts w:ascii="Times New Roman" w:hAnsi="Times New Roman" w:cs="Times New Roman"/>
          <w:sz w:val="25"/>
          <w:szCs w:val="25"/>
        </w:rPr>
        <w:t xml:space="preserve"> ran smoothly and helped further all the skills </w:t>
      </w:r>
      <w:r w:rsidR="0036622C">
        <w:rPr>
          <w:rFonts w:ascii="Times New Roman" w:hAnsi="Times New Roman" w:cs="Times New Roman"/>
          <w:sz w:val="25"/>
          <w:szCs w:val="25"/>
        </w:rPr>
        <w:t>required</w:t>
      </w:r>
      <w:r w:rsidR="00BA32A0">
        <w:rPr>
          <w:rFonts w:ascii="Times New Roman" w:hAnsi="Times New Roman" w:cs="Times New Roman"/>
          <w:sz w:val="25"/>
          <w:szCs w:val="25"/>
        </w:rPr>
        <w:t xml:space="preserve"> in the CCNP lab</w:t>
      </w:r>
      <w:r w:rsidR="0036622C">
        <w:rPr>
          <w:rFonts w:ascii="Times New Roman" w:hAnsi="Times New Roman" w:cs="Times New Roman"/>
          <w:sz w:val="25"/>
          <w:szCs w:val="25"/>
        </w:rPr>
        <w:t>.</w:t>
      </w:r>
    </w:p>
    <w:p w14:paraId="145B9DCD" w14:textId="2D294607" w:rsidR="003515FF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14:paraId="2CBB655E" w14:textId="064E2844" w:rsidR="003515FF" w:rsidRPr="00222702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</w:p>
    <w:sectPr w:rsidR="003515FF" w:rsidRPr="00222702" w:rsidSect="00913F5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144" w:footer="720" w:gutter="0"/>
      <w:pgBorders w:display="firstPage" w:offsetFrom="page">
        <w:top w:val="double" w:sz="4" w:space="24" w:color="833C0B" w:themeColor="accent2" w:themeShade="80"/>
        <w:left w:val="double" w:sz="4" w:space="24" w:color="833C0B" w:themeColor="accent2" w:themeShade="80"/>
        <w:bottom w:val="double" w:sz="4" w:space="24" w:color="833C0B" w:themeColor="accent2" w:themeShade="80"/>
        <w:right w:val="double" w:sz="4" w:space="24" w:color="833C0B" w:themeColor="accent2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E46B" w14:textId="77777777" w:rsidR="009F2D6D" w:rsidRDefault="009F2D6D" w:rsidP="00006179">
      <w:pPr>
        <w:spacing w:after="0" w:line="240" w:lineRule="auto"/>
      </w:pPr>
      <w:r>
        <w:separator/>
      </w:r>
    </w:p>
  </w:endnote>
  <w:endnote w:type="continuationSeparator" w:id="0">
    <w:p w14:paraId="424FABE7" w14:textId="77777777" w:rsidR="009F2D6D" w:rsidRDefault="009F2D6D" w:rsidP="00006179">
      <w:pPr>
        <w:spacing w:after="0" w:line="240" w:lineRule="auto"/>
      </w:pPr>
      <w:r>
        <w:continuationSeparator/>
      </w:r>
    </w:p>
  </w:endnote>
  <w:endnote w:type="continuationNotice" w:id="1">
    <w:p w14:paraId="7FEC6A7A" w14:textId="77777777" w:rsidR="009F2D6D" w:rsidRDefault="009F2D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5545" w14:textId="77777777" w:rsidR="00913F57" w:rsidRDefault="00913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5777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0AC466B" w14:textId="7DCFF70C" w:rsidR="00913F57" w:rsidRPr="00913F57" w:rsidRDefault="00913F5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13F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13F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13F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13F5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13F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AD95CE" w14:textId="77777777" w:rsidR="0000688A" w:rsidRDefault="0000688A" w:rsidP="002943BA">
    <w:pPr>
      <w:pStyle w:val="Footer"/>
      <w:tabs>
        <w:tab w:val="clear" w:pos="4680"/>
        <w:tab w:val="clear" w:pos="9360"/>
        <w:tab w:val="left" w:pos="37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C08" w14:textId="77777777" w:rsidR="00913F57" w:rsidRDefault="0091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BEBC" w14:textId="77777777" w:rsidR="009F2D6D" w:rsidRDefault="009F2D6D" w:rsidP="00006179">
      <w:pPr>
        <w:spacing w:after="0" w:line="240" w:lineRule="auto"/>
      </w:pPr>
      <w:r>
        <w:separator/>
      </w:r>
    </w:p>
  </w:footnote>
  <w:footnote w:type="continuationSeparator" w:id="0">
    <w:p w14:paraId="54E8F770" w14:textId="77777777" w:rsidR="009F2D6D" w:rsidRDefault="009F2D6D" w:rsidP="00006179">
      <w:pPr>
        <w:spacing w:after="0" w:line="240" w:lineRule="auto"/>
      </w:pPr>
      <w:r>
        <w:continuationSeparator/>
      </w:r>
    </w:p>
  </w:footnote>
  <w:footnote w:type="continuationNotice" w:id="1">
    <w:p w14:paraId="4DF0AD4F" w14:textId="77777777" w:rsidR="009F2D6D" w:rsidRDefault="009F2D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8055" w14:textId="77777777" w:rsidR="00913F57" w:rsidRDefault="00913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AD1D" w14:textId="2EA0300F" w:rsidR="00006179" w:rsidRDefault="00006179" w:rsidP="0000617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384B" w14:textId="77777777" w:rsidR="00913F57" w:rsidRDefault="00913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5"/>
    <w:rsid w:val="00002B60"/>
    <w:rsid w:val="0000357A"/>
    <w:rsid w:val="000039EA"/>
    <w:rsid w:val="000050E9"/>
    <w:rsid w:val="00006179"/>
    <w:rsid w:val="00006208"/>
    <w:rsid w:val="0000688A"/>
    <w:rsid w:val="00006A21"/>
    <w:rsid w:val="0000718C"/>
    <w:rsid w:val="00011118"/>
    <w:rsid w:val="000118B0"/>
    <w:rsid w:val="000129E4"/>
    <w:rsid w:val="000172B4"/>
    <w:rsid w:val="00020E47"/>
    <w:rsid w:val="00022359"/>
    <w:rsid w:val="00022CB4"/>
    <w:rsid w:val="0002312D"/>
    <w:rsid w:val="0002485D"/>
    <w:rsid w:val="00025E6B"/>
    <w:rsid w:val="000265DD"/>
    <w:rsid w:val="00027236"/>
    <w:rsid w:val="00027822"/>
    <w:rsid w:val="00031050"/>
    <w:rsid w:val="0003220B"/>
    <w:rsid w:val="00032C9E"/>
    <w:rsid w:val="000333D1"/>
    <w:rsid w:val="0003417E"/>
    <w:rsid w:val="00036970"/>
    <w:rsid w:val="000436E6"/>
    <w:rsid w:val="00044309"/>
    <w:rsid w:val="00046542"/>
    <w:rsid w:val="00051E34"/>
    <w:rsid w:val="0005564B"/>
    <w:rsid w:val="0005655A"/>
    <w:rsid w:val="00060EE3"/>
    <w:rsid w:val="00062398"/>
    <w:rsid w:val="00062AC2"/>
    <w:rsid w:val="00063B17"/>
    <w:rsid w:val="00070567"/>
    <w:rsid w:val="00072B5A"/>
    <w:rsid w:val="00074FD4"/>
    <w:rsid w:val="0007562C"/>
    <w:rsid w:val="0007600F"/>
    <w:rsid w:val="00080A5A"/>
    <w:rsid w:val="00083DBB"/>
    <w:rsid w:val="00086A1D"/>
    <w:rsid w:val="00086EB5"/>
    <w:rsid w:val="000874EA"/>
    <w:rsid w:val="00087F5A"/>
    <w:rsid w:val="00090101"/>
    <w:rsid w:val="00094D1D"/>
    <w:rsid w:val="00094DC8"/>
    <w:rsid w:val="00096E71"/>
    <w:rsid w:val="000A2453"/>
    <w:rsid w:val="000A4002"/>
    <w:rsid w:val="000A56D5"/>
    <w:rsid w:val="000A61B1"/>
    <w:rsid w:val="000A6352"/>
    <w:rsid w:val="000A6B3F"/>
    <w:rsid w:val="000A6CB4"/>
    <w:rsid w:val="000B0D12"/>
    <w:rsid w:val="000B108D"/>
    <w:rsid w:val="000B16AF"/>
    <w:rsid w:val="000B1DF2"/>
    <w:rsid w:val="000B1F81"/>
    <w:rsid w:val="000B3C69"/>
    <w:rsid w:val="000B3FAA"/>
    <w:rsid w:val="000B3FF9"/>
    <w:rsid w:val="000B4075"/>
    <w:rsid w:val="000B6244"/>
    <w:rsid w:val="000B6F6D"/>
    <w:rsid w:val="000B7711"/>
    <w:rsid w:val="000C025D"/>
    <w:rsid w:val="000C0D21"/>
    <w:rsid w:val="000C399F"/>
    <w:rsid w:val="000C3B2F"/>
    <w:rsid w:val="000C4257"/>
    <w:rsid w:val="000C5731"/>
    <w:rsid w:val="000C6DC8"/>
    <w:rsid w:val="000D31FC"/>
    <w:rsid w:val="000D4977"/>
    <w:rsid w:val="000D7845"/>
    <w:rsid w:val="000E41B3"/>
    <w:rsid w:val="000E42D6"/>
    <w:rsid w:val="000E51D1"/>
    <w:rsid w:val="000E533C"/>
    <w:rsid w:val="000E6064"/>
    <w:rsid w:val="000F621E"/>
    <w:rsid w:val="000F75BA"/>
    <w:rsid w:val="00101FEA"/>
    <w:rsid w:val="00103C32"/>
    <w:rsid w:val="001055D3"/>
    <w:rsid w:val="00106F38"/>
    <w:rsid w:val="0010701E"/>
    <w:rsid w:val="001123A6"/>
    <w:rsid w:val="00113EB5"/>
    <w:rsid w:val="001142A4"/>
    <w:rsid w:val="001203E6"/>
    <w:rsid w:val="00121CC8"/>
    <w:rsid w:val="001231C0"/>
    <w:rsid w:val="001262D7"/>
    <w:rsid w:val="00126E42"/>
    <w:rsid w:val="001274CD"/>
    <w:rsid w:val="00127D1F"/>
    <w:rsid w:val="00131870"/>
    <w:rsid w:val="00132C68"/>
    <w:rsid w:val="00134275"/>
    <w:rsid w:val="00136F9B"/>
    <w:rsid w:val="001424CB"/>
    <w:rsid w:val="00142773"/>
    <w:rsid w:val="00143560"/>
    <w:rsid w:val="00145A09"/>
    <w:rsid w:val="00146677"/>
    <w:rsid w:val="00146E21"/>
    <w:rsid w:val="00147FAB"/>
    <w:rsid w:val="001502E9"/>
    <w:rsid w:val="00152F1E"/>
    <w:rsid w:val="00153994"/>
    <w:rsid w:val="00155F2A"/>
    <w:rsid w:val="0015670C"/>
    <w:rsid w:val="00157127"/>
    <w:rsid w:val="0016326A"/>
    <w:rsid w:val="001646ED"/>
    <w:rsid w:val="00164985"/>
    <w:rsid w:val="00164C7F"/>
    <w:rsid w:val="00165FE0"/>
    <w:rsid w:val="00166CE6"/>
    <w:rsid w:val="00170742"/>
    <w:rsid w:val="00172755"/>
    <w:rsid w:val="00173086"/>
    <w:rsid w:val="0017322D"/>
    <w:rsid w:val="0017333D"/>
    <w:rsid w:val="00175DDE"/>
    <w:rsid w:val="001775BB"/>
    <w:rsid w:val="001821CB"/>
    <w:rsid w:val="00182EF3"/>
    <w:rsid w:val="00184B1B"/>
    <w:rsid w:val="001863F0"/>
    <w:rsid w:val="00187C5B"/>
    <w:rsid w:val="00190D15"/>
    <w:rsid w:val="001915BD"/>
    <w:rsid w:val="00192EC8"/>
    <w:rsid w:val="001931C4"/>
    <w:rsid w:val="00196094"/>
    <w:rsid w:val="001A028D"/>
    <w:rsid w:val="001A260C"/>
    <w:rsid w:val="001A3894"/>
    <w:rsid w:val="001A3C3C"/>
    <w:rsid w:val="001B1717"/>
    <w:rsid w:val="001B37F8"/>
    <w:rsid w:val="001B45A1"/>
    <w:rsid w:val="001C251A"/>
    <w:rsid w:val="001C62B6"/>
    <w:rsid w:val="001C65D7"/>
    <w:rsid w:val="001D449E"/>
    <w:rsid w:val="001D4D65"/>
    <w:rsid w:val="001D5027"/>
    <w:rsid w:val="001D5164"/>
    <w:rsid w:val="001D7E64"/>
    <w:rsid w:val="001E0736"/>
    <w:rsid w:val="001E23C3"/>
    <w:rsid w:val="001E2792"/>
    <w:rsid w:val="001E5262"/>
    <w:rsid w:val="001E56BD"/>
    <w:rsid w:val="001E70C0"/>
    <w:rsid w:val="001F01CF"/>
    <w:rsid w:val="001F0D73"/>
    <w:rsid w:val="001F14FC"/>
    <w:rsid w:val="001F3A63"/>
    <w:rsid w:val="001F4269"/>
    <w:rsid w:val="001F667B"/>
    <w:rsid w:val="0020041B"/>
    <w:rsid w:val="00203D76"/>
    <w:rsid w:val="0020421B"/>
    <w:rsid w:val="0020461F"/>
    <w:rsid w:val="00205958"/>
    <w:rsid w:val="0020693A"/>
    <w:rsid w:val="0020730A"/>
    <w:rsid w:val="00207C8A"/>
    <w:rsid w:val="0021021B"/>
    <w:rsid w:val="00210AF6"/>
    <w:rsid w:val="002112BB"/>
    <w:rsid w:val="00213342"/>
    <w:rsid w:val="00214CE6"/>
    <w:rsid w:val="00215020"/>
    <w:rsid w:val="00215437"/>
    <w:rsid w:val="00217E17"/>
    <w:rsid w:val="00222702"/>
    <w:rsid w:val="00223A65"/>
    <w:rsid w:val="0022434C"/>
    <w:rsid w:val="002249BB"/>
    <w:rsid w:val="0023298B"/>
    <w:rsid w:val="00232C93"/>
    <w:rsid w:val="00234E8A"/>
    <w:rsid w:val="002370F4"/>
    <w:rsid w:val="00240486"/>
    <w:rsid w:val="002411F9"/>
    <w:rsid w:val="00241283"/>
    <w:rsid w:val="00242DF8"/>
    <w:rsid w:val="00246CB8"/>
    <w:rsid w:val="00250E91"/>
    <w:rsid w:val="0025281A"/>
    <w:rsid w:val="00254701"/>
    <w:rsid w:val="00256371"/>
    <w:rsid w:val="002603EF"/>
    <w:rsid w:val="00262CBC"/>
    <w:rsid w:val="00263D88"/>
    <w:rsid w:val="00264FFF"/>
    <w:rsid w:val="002677F3"/>
    <w:rsid w:val="002701C7"/>
    <w:rsid w:val="002716E8"/>
    <w:rsid w:val="00271ACC"/>
    <w:rsid w:val="0027256E"/>
    <w:rsid w:val="0027333B"/>
    <w:rsid w:val="00274B6F"/>
    <w:rsid w:val="00274E1C"/>
    <w:rsid w:val="00277C55"/>
    <w:rsid w:val="00280302"/>
    <w:rsid w:val="00284695"/>
    <w:rsid w:val="00286293"/>
    <w:rsid w:val="0028648E"/>
    <w:rsid w:val="00290E12"/>
    <w:rsid w:val="00291E9A"/>
    <w:rsid w:val="00293983"/>
    <w:rsid w:val="002941B6"/>
    <w:rsid w:val="002943BA"/>
    <w:rsid w:val="0029455F"/>
    <w:rsid w:val="00294983"/>
    <w:rsid w:val="00294F28"/>
    <w:rsid w:val="0029569E"/>
    <w:rsid w:val="002A023D"/>
    <w:rsid w:val="002A16C1"/>
    <w:rsid w:val="002A6DEE"/>
    <w:rsid w:val="002A6E33"/>
    <w:rsid w:val="002B0D40"/>
    <w:rsid w:val="002B3F58"/>
    <w:rsid w:val="002B5FCE"/>
    <w:rsid w:val="002B60D8"/>
    <w:rsid w:val="002B6133"/>
    <w:rsid w:val="002B7EEB"/>
    <w:rsid w:val="002C047F"/>
    <w:rsid w:val="002C12D5"/>
    <w:rsid w:val="002C42F0"/>
    <w:rsid w:val="002C5DF3"/>
    <w:rsid w:val="002C78D4"/>
    <w:rsid w:val="002D09AC"/>
    <w:rsid w:val="002D0AC0"/>
    <w:rsid w:val="002D4E2D"/>
    <w:rsid w:val="002D60B3"/>
    <w:rsid w:val="002D65B1"/>
    <w:rsid w:val="002D7D8B"/>
    <w:rsid w:val="002E1893"/>
    <w:rsid w:val="002E5EAE"/>
    <w:rsid w:val="002F2CA2"/>
    <w:rsid w:val="002F36EC"/>
    <w:rsid w:val="002F3889"/>
    <w:rsid w:val="002F3A13"/>
    <w:rsid w:val="002F3E15"/>
    <w:rsid w:val="002F3FFC"/>
    <w:rsid w:val="002F62F8"/>
    <w:rsid w:val="002F755F"/>
    <w:rsid w:val="0030028E"/>
    <w:rsid w:val="00301670"/>
    <w:rsid w:val="00305502"/>
    <w:rsid w:val="0030735F"/>
    <w:rsid w:val="003079BC"/>
    <w:rsid w:val="00307F9D"/>
    <w:rsid w:val="0031037E"/>
    <w:rsid w:val="00311E12"/>
    <w:rsid w:val="00315FAD"/>
    <w:rsid w:val="00317427"/>
    <w:rsid w:val="00317552"/>
    <w:rsid w:val="00317E92"/>
    <w:rsid w:val="00321929"/>
    <w:rsid w:val="00322BA5"/>
    <w:rsid w:val="00327C10"/>
    <w:rsid w:val="0033076F"/>
    <w:rsid w:val="003345E4"/>
    <w:rsid w:val="00334A95"/>
    <w:rsid w:val="00335ADA"/>
    <w:rsid w:val="00340A2F"/>
    <w:rsid w:val="00340EE9"/>
    <w:rsid w:val="00341552"/>
    <w:rsid w:val="00344A2D"/>
    <w:rsid w:val="00345002"/>
    <w:rsid w:val="0034719B"/>
    <w:rsid w:val="00350646"/>
    <w:rsid w:val="00350CDB"/>
    <w:rsid w:val="003515FF"/>
    <w:rsid w:val="00356800"/>
    <w:rsid w:val="00360E7F"/>
    <w:rsid w:val="003616D9"/>
    <w:rsid w:val="0036297C"/>
    <w:rsid w:val="003629CD"/>
    <w:rsid w:val="00364B7C"/>
    <w:rsid w:val="00365ABF"/>
    <w:rsid w:val="00365E28"/>
    <w:rsid w:val="0036622C"/>
    <w:rsid w:val="0036783B"/>
    <w:rsid w:val="00373261"/>
    <w:rsid w:val="003739D3"/>
    <w:rsid w:val="00374026"/>
    <w:rsid w:val="00374449"/>
    <w:rsid w:val="00377569"/>
    <w:rsid w:val="00383D44"/>
    <w:rsid w:val="00386006"/>
    <w:rsid w:val="003928CD"/>
    <w:rsid w:val="003932F9"/>
    <w:rsid w:val="0039332C"/>
    <w:rsid w:val="00393D59"/>
    <w:rsid w:val="00396215"/>
    <w:rsid w:val="003967C9"/>
    <w:rsid w:val="003A2C15"/>
    <w:rsid w:val="003A6FA7"/>
    <w:rsid w:val="003A7FDC"/>
    <w:rsid w:val="003B10B0"/>
    <w:rsid w:val="003B401B"/>
    <w:rsid w:val="003B4316"/>
    <w:rsid w:val="003B6A1D"/>
    <w:rsid w:val="003C0791"/>
    <w:rsid w:val="003C0D92"/>
    <w:rsid w:val="003C193F"/>
    <w:rsid w:val="003C2583"/>
    <w:rsid w:val="003C34F0"/>
    <w:rsid w:val="003C4708"/>
    <w:rsid w:val="003C544A"/>
    <w:rsid w:val="003C575D"/>
    <w:rsid w:val="003D073F"/>
    <w:rsid w:val="003D2BAC"/>
    <w:rsid w:val="003D3ED2"/>
    <w:rsid w:val="003D454E"/>
    <w:rsid w:val="003E126F"/>
    <w:rsid w:val="003E3A28"/>
    <w:rsid w:val="003F003F"/>
    <w:rsid w:val="003F17CD"/>
    <w:rsid w:val="003F1ABC"/>
    <w:rsid w:val="003F2057"/>
    <w:rsid w:val="003F354B"/>
    <w:rsid w:val="003F41AF"/>
    <w:rsid w:val="003F4E53"/>
    <w:rsid w:val="003F69E2"/>
    <w:rsid w:val="00401322"/>
    <w:rsid w:val="00401BAC"/>
    <w:rsid w:val="004020F9"/>
    <w:rsid w:val="00402672"/>
    <w:rsid w:val="004027B6"/>
    <w:rsid w:val="0040486E"/>
    <w:rsid w:val="00405B64"/>
    <w:rsid w:val="0040659A"/>
    <w:rsid w:val="0040789A"/>
    <w:rsid w:val="00415A6C"/>
    <w:rsid w:val="00417E51"/>
    <w:rsid w:val="0042348D"/>
    <w:rsid w:val="00423F18"/>
    <w:rsid w:val="004241E0"/>
    <w:rsid w:val="00425644"/>
    <w:rsid w:val="00426E70"/>
    <w:rsid w:val="00427BBF"/>
    <w:rsid w:val="00427D1D"/>
    <w:rsid w:val="0043041E"/>
    <w:rsid w:val="004317CA"/>
    <w:rsid w:val="00432093"/>
    <w:rsid w:val="00432FFC"/>
    <w:rsid w:val="0043616D"/>
    <w:rsid w:val="004364EF"/>
    <w:rsid w:val="00440E01"/>
    <w:rsid w:val="00440E7A"/>
    <w:rsid w:val="00442A29"/>
    <w:rsid w:val="0044790B"/>
    <w:rsid w:val="00447DBA"/>
    <w:rsid w:val="0045162F"/>
    <w:rsid w:val="004528CA"/>
    <w:rsid w:val="00452BF5"/>
    <w:rsid w:val="00452D96"/>
    <w:rsid w:val="004545E6"/>
    <w:rsid w:val="0045468E"/>
    <w:rsid w:val="00457012"/>
    <w:rsid w:val="004571F9"/>
    <w:rsid w:val="00460C19"/>
    <w:rsid w:val="00460D0C"/>
    <w:rsid w:val="00461523"/>
    <w:rsid w:val="00462293"/>
    <w:rsid w:val="00462868"/>
    <w:rsid w:val="00462ABF"/>
    <w:rsid w:val="00466A6B"/>
    <w:rsid w:val="004706D8"/>
    <w:rsid w:val="00471BE9"/>
    <w:rsid w:val="00472D87"/>
    <w:rsid w:val="00473D10"/>
    <w:rsid w:val="00475714"/>
    <w:rsid w:val="004760E2"/>
    <w:rsid w:val="00476384"/>
    <w:rsid w:val="004767A3"/>
    <w:rsid w:val="0047695F"/>
    <w:rsid w:val="00476C46"/>
    <w:rsid w:val="004812F6"/>
    <w:rsid w:val="00482D78"/>
    <w:rsid w:val="00484176"/>
    <w:rsid w:val="00486B70"/>
    <w:rsid w:val="0048713A"/>
    <w:rsid w:val="00491636"/>
    <w:rsid w:val="00492675"/>
    <w:rsid w:val="00496FFC"/>
    <w:rsid w:val="004A24C2"/>
    <w:rsid w:val="004A33E1"/>
    <w:rsid w:val="004B0A8E"/>
    <w:rsid w:val="004B250A"/>
    <w:rsid w:val="004B2ACD"/>
    <w:rsid w:val="004B379E"/>
    <w:rsid w:val="004B4AA8"/>
    <w:rsid w:val="004B7696"/>
    <w:rsid w:val="004C0819"/>
    <w:rsid w:val="004C3A3F"/>
    <w:rsid w:val="004C3A59"/>
    <w:rsid w:val="004C4752"/>
    <w:rsid w:val="004C4F22"/>
    <w:rsid w:val="004C5138"/>
    <w:rsid w:val="004C5462"/>
    <w:rsid w:val="004C72C9"/>
    <w:rsid w:val="004C7673"/>
    <w:rsid w:val="004D039F"/>
    <w:rsid w:val="004D1847"/>
    <w:rsid w:val="004D38EA"/>
    <w:rsid w:val="004D725E"/>
    <w:rsid w:val="004D754F"/>
    <w:rsid w:val="004D7776"/>
    <w:rsid w:val="004E0FAC"/>
    <w:rsid w:val="004E1A22"/>
    <w:rsid w:val="004E2892"/>
    <w:rsid w:val="004E2BB5"/>
    <w:rsid w:val="004E4CBB"/>
    <w:rsid w:val="004E673B"/>
    <w:rsid w:val="004E6CBB"/>
    <w:rsid w:val="004E71FB"/>
    <w:rsid w:val="004E795C"/>
    <w:rsid w:val="004F0300"/>
    <w:rsid w:val="004F040A"/>
    <w:rsid w:val="004F26E7"/>
    <w:rsid w:val="004F41A6"/>
    <w:rsid w:val="004F6907"/>
    <w:rsid w:val="004F7A10"/>
    <w:rsid w:val="004F7B79"/>
    <w:rsid w:val="00500518"/>
    <w:rsid w:val="005006F9"/>
    <w:rsid w:val="00500802"/>
    <w:rsid w:val="00504B37"/>
    <w:rsid w:val="00507206"/>
    <w:rsid w:val="00507AFD"/>
    <w:rsid w:val="00512F29"/>
    <w:rsid w:val="00514631"/>
    <w:rsid w:val="0051474F"/>
    <w:rsid w:val="00514D62"/>
    <w:rsid w:val="00517293"/>
    <w:rsid w:val="0051737F"/>
    <w:rsid w:val="005216B3"/>
    <w:rsid w:val="00521777"/>
    <w:rsid w:val="00523EA0"/>
    <w:rsid w:val="00524A56"/>
    <w:rsid w:val="00525EB9"/>
    <w:rsid w:val="00526C87"/>
    <w:rsid w:val="00530CA5"/>
    <w:rsid w:val="00531466"/>
    <w:rsid w:val="00531DDF"/>
    <w:rsid w:val="0053232F"/>
    <w:rsid w:val="0053352C"/>
    <w:rsid w:val="00540E16"/>
    <w:rsid w:val="00541EE7"/>
    <w:rsid w:val="00544A6A"/>
    <w:rsid w:val="005450F1"/>
    <w:rsid w:val="00545708"/>
    <w:rsid w:val="005470DA"/>
    <w:rsid w:val="005512F7"/>
    <w:rsid w:val="00555414"/>
    <w:rsid w:val="005573B5"/>
    <w:rsid w:val="00557420"/>
    <w:rsid w:val="00564448"/>
    <w:rsid w:val="00570975"/>
    <w:rsid w:val="00571509"/>
    <w:rsid w:val="005738F7"/>
    <w:rsid w:val="00574DE8"/>
    <w:rsid w:val="00574E4E"/>
    <w:rsid w:val="00576817"/>
    <w:rsid w:val="00577856"/>
    <w:rsid w:val="00580842"/>
    <w:rsid w:val="00581BC7"/>
    <w:rsid w:val="00582D27"/>
    <w:rsid w:val="00584688"/>
    <w:rsid w:val="0058762B"/>
    <w:rsid w:val="00591A43"/>
    <w:rsid w:val="00591BB1"/>
    <w:rsid w:val="0059508A"/>
    <w:rsid w:val="0059607E"/>
    <w:rsid w:val="00597049"/>
    <w:rsid w:val="005A05BC"/>
    <w:rsid w:val="005A504F"/>
    <w:rsid w:val="005A6019"/>
    <w:rsid w:val="005A647E"/>
    <w:rsid w:val="005A66E0"/>
    <w:rsid w:val="005B0170"/>
    <w:rsid w:val="005B242C"/>
    <w:rsid w:val="005B3C31"/>
    <w:rsid w:val="005B61A8"/>
    <w:rsid w:val="005C11EE"/>
    <w:rsid w:val="005C14FA"/>
    <w:rsid w:val="005C1B27"/>
    <w:rsid w:val="005C25C7"/>
    <w:rsid w:val="005C3E41"/>
    <w:rsid w:val="005C4671"/>
    <w:rsid w:val="005C599C"/>
    <w:rsid w:val="005C60A8"/>
    <w:rsid w:val="005C72CE"/>
    <w:rsid w:val="005D6F03"/>
    <w:rsid w:val="005D768B"/>
    <w:rsid w:val="005E16C7"/>
    <w:rsid w:val="005E2A6D"/>
    <w:rsid w:val="005E60D5"/>
    <w:rsid w:val="005F0597"/>
    <w:rsid w:val="005F08B1"/>
    <w:rsid w:val="005F1D99"/>
    <w:rsid w:val="005F240B"/>
    <w:rsid w:val="005F3264"/>
    <w:rsid w:val="005F3F8C"/>
    <w:rsid w:val="005F4F42"/>
    <w:rsid w:val="005F7163"/>
    <w:rsid w:val="00600B9F"/>
    <w:rsid w:val="006059D3"/>
    <w:rsid w:val="0060682D"/>
    <w:rsid w:val="00607B6C"/>
    <w:rsid w:val="00610604"/>
    <w:rsid w:val="00610B2B"/>
    <w:rsid w:val="00610CD0"/>
    <w:rsid w:val="006120A4"/>
    <w:rsid w:val="00620799"/>
    <w:rsid w:val="006207B9"/>
    <w:rsid w:val="00622D07"/>
    <w:rsid w:val="00626533"/>
    <w:rsid w:val="006275FF"/>
    <w:rsid w:val="0063129D"/>
    <w:rsid w:val="00631482"/>
    <w:rsid w:val="00633A57"/>
    <w:rsid w:val="00634E76"/>
    <w:rsid w:val="0063623B"/>
    <w:rsid w:val="0064097E"/>
    <w:rsid w:val="006425AD"/>
    <w:rsid w:val="006428B3"/>
    <w:rsid w:val="00642A1A"/>
    <w:rsid w:val="0064344F"/>
    <w:rsid w:val="006442CA"/>
    <w:rsid w:val="00644490"/>
    <w:rsid w:val="00644B39"/>
    <w:rsid w:val="00646A29"/>
    <w:rsid w:val="00652B8E"/>
    <w:rsid w:val="00653507"/>
    <w:rsid w:val="0065464C"/>
    <w:rsid w:val="00656603"/>
    <w:rsid w:val="0066197A"/>
    <w:rsid w:val="00663035"/>
    <w:rsid w:val="006636F0"/>
    <w:rsid w:val="006671C3"/>
    <w:rsid w:val="00667E7D"/>
    <w:rsid w:val="00672961"/>
    <w:rsid w:val="00674FBD"/>
    <w:rsid w:val="006759AD"/>
    <w:rsid w:val="00676F39"/>
    <w:rsid w:val="00680593"/>
    <w:rsid w:val="006807D7"/>
    <w:rsid w:val="00681977"/>
    <w:rsid w:val="00681CC7"/>
    <w:rsid w:val="00685E1C"/>
    <w:rsid w:val="006919CD"/>
    <w:rsid w:val="00691C04"/>
    <w:rsid w:val="0069209E"/>
    <w:rsid w:val="00694DAF"/>
    <w:rsid w:val="006970CD"/>
    <w:rsid w:val="006973A9"/>
    <w:rsid w:val="006A0805"/>
    <w:rsid w:val="006A16A1"/>
    <w:rsid w:val="006A1B45"/>
    <w:rsid w:val="006A2716"/>
    <w:rsid w:val="006A3393"/>
    <w:rsid w:val="006A383C"/>
    <w:rsid w:val="006A7AC5"/>
    <w:rsid w:val="006B18C8"/>
    <w:rsid w:val="006C1625"/>
    <w:rsid w:val="006C19AC"/>
    <w:rsid w:val="006C32A0"/>
    <w:rsid w:val="006C38A3"/>
    <w:rsid w:val="006C4A25"/>
    <w:rsid w:val="006C5AD7"/>
    <w:rsid w:val="006C5E3B"/>
    <w:rsid w:val="006C5E61"/>
    <w:rsid w:val="006D1E2F"/>
    <w:rsid w:val="006D6765"/>
    <w:rsid w:val="006D7464"/>
    <w:rsid w:val="006E0BE5"/>
    <w:rsid w:val="006E4BDB"/>
    <w:rsid w:val="006E7D6F"/>
    <w:rsid w:val="006F0BD8"/>
    <w:rsid w:val="006F111D"/>
    <w:rsid w:val="006F1444"/>
    <w:rsid w:val="006F3572"/>
    <w:rsid w:val="006F5222"/>
    <w:rsid w:val="006F54A1"/>
    <w:rsid w:val="006F64DE"/>
    <w:rsid w:val="006F6ADA"/>
    <w:rsid w:val="007032B7"/>
    <w:rsid w:val="00706E55"/>
    <w:rsid w:val="00707565"/>
    <w:rsid w:val="0071026E"/>
    <w:rsid w:val="00714B73"/>
    <w:rsid w:val="00714EF9"/>
    <w:rsid w:val="007150AB"/>
    <w:rsid w:val="007162D1"/>
    <w:rsid w:val="0071631C"/>
    <w:rsid w:val="00717C2F"/>
    <w:rsid w:val="00721574"/>
    <w:rsid w:val="007215A2"/>
    <w:rsid w:val="0072196C"/>
    <w:rsid w:val="00723E73"/>
    <w:rsid w:val="00726CE8"/>
    <w:rsid w:val="0072732B"/>
    <w:rsid w:val="007276E5"/>
    <w:rsid w:val="0073123A"/>
    <w:rsid w:val="0073146A"/>
    <w:rsid w:val="00732D75"/>
    <w:rsid w:val="00732E61"/>
    <w:rsid w:val="00736C9E"/>
    <w:rsid w:val="0073716F"/>
    <w:rsid w:val="00737850"/>
    <w:rsid w:val="00737E21"/>
    <w:rsid w:val="007434EF"/>
    <w:rsid w:val="00745370"/>
    <w:rsid w:val="0074666A"/>
    <w:rsid w:val="00746B5F"/>
    <w:rsid w:val="00750041"/>
    <w:rsid w:val="00752520"/>
    <w:rsid w:val="0075537D"/>
    <w:rsid w:val="00755681"/>
    <w:rsid w:val="007619A0"/>
    <w:rsid w:val="00763830"/>
    <w:rsid w:val="0076682F"/>
    <w:rsid w:val="00766C9F"/>
    <w:rsid w:val="00766CAF"/>
    <w:rsid w:val="007704D8"/>
    <w:rsid w:val="00774E6B"/>
    <w:rsid w:val="00776005"/>
    <w:rsid w:val="00780334"/>
    <w:rsid w:val="00783117"/>
    <w:rsid w:val="0078331F"/>
    <w:rsid w:val="00784B3B"/>
    <w:rsid w:val="00785723"/>
    <w:rsid w:val="00785B48"/>
    <w:rsid w:val="007862A0"/>
    <w:rsid w:val="00786B39"/>
    <w:rsid w:val="0079214B"/>
    <w:rsid w:val="007938F9"/>
    <w:rsid w:val="007940CC"/>
    <w:rsid w:val="007A1865"/>
    <w:rsid w:val="007A1934"/>
    <w:rsid w:val="007A24D6"/>
    <w:rsid w:val="007A40C9"/>
    <w:rsid w:val="007A4E35"/>
    <w:rsid w:val="007A75F5"/>
    <w:rsid w:val="007B0203"/>
    <w:rsid w:val="007B0FFB"/>
    <w:rsid w:val="007B4A4C"/>
    <w:rsid w:val="007B6B87"/>
    <w:rsid w:val="007C3803"/>
    <w:rsid w:val="007C44C0"/>
    <w:rsid w:val="007C636B"/>
    <w:rsid w:val="007C6D1F"/>
    <w:rsid w:val="007D432D"/>
    <w:rsid w:val="007D61CE"/>
    <w:rsid w:val="007D646F"/>
    <w:rsid w:val="007D7282"/>
    <w:rsid w:val="007E080E"/>
    <w:rsid w:val="007E1566"/>
    <w:rsid w:val="007E33B9"/>
    <w:rsid w:val="007F0308"/>
    <w:rsid w:val="007F3D76"/>
    <w:rsid w:val="007F5ED5"/>
    <w:rsid w:val="008008D3"/>
    <w:rsid w:val="00802928"/>
    <w:rsid w:val="00806EC2"/>
    <w:rsid w:val="00813B74"/>
    <w:rsid w:val="00815E9E"/>
    <w:rsid w:val="008167E5"/>
    <w:rsid w:val="008169E7"/>
    <w:rsid w:val="00817AC1"/>
    <w:rsid w:val="008202AA"/>
    <w:rsid w:val="00820DF3"/>
    <w:rsid w:val="0082119E"/>
    <w:rsid w:val="00821F0C"/>
    <w:rsid w:val="00822DB3"/>
    <w:rsid w:val="00822F02"/>
    <w:rsid w:val="00827961"/>
    <w:rsid w:val="0083255C"/>
    <w:rsid w:val="008329E9"/>
    <w:rsid w:val="0083465E"/>
    <w:rsid w:val="00835199"/>
    <w:rsid w:val="00835BAB"/>
    <w:rsid w:val="0083727E"/>
    <w:rsid w:val="0083730D"/>
    <w:rsid w:val="00841A18"/>
    <w:rsid w:val="008425B8"/>
    <w:rsid w:val="00842789"/>
    <w:rsid w:val="00845295"/>
    <w:rsid w:val="00846D05"/>
    <w:rsid w:val="0085048A"/>
    <w:rsid w:val="00852619"/>
    <w:rsid w:val="00855380"/>
    <w:rsid w:val="00856289"/>
    <w:rsid w:val="00856584"/>
    <w:rsid w:val="00862094"/>
    <w:rsid w:val="00864AEF"/>
    <w:rsid w:val="00867F0C"/>
    <w:rsid w:val="00870E54"/>
    <w:rsid w:val="00870F3C"/>
    <w:rsid w:val="008726A3"/>
    <w:rsid w:val="00873428"/>
    <w:rsid w:val="008734E5"/>
    <w:rsid w:val="00874661"/>
    <w:rsid w:val="00876C84"/>
    <w:rsid w:val="00877687"/>
    <w:rsid w:val="0088081F"/>
    <w:rsid w:val="00887ADD"/>
    <w:rsid w:val="00887C00"/>
    <w:rsid w:val="0089515E"/>
    <w:rsid w:val="00895501"/>
    <w:rsid w:val="00895949"/>
    <w:rsid w:val="008968D3"/>
    <w:rsid w:val="008A013C"/>
    <w:rsid w:val="008A0929"/>
    <w:rsid w:val="008A295B"/>
    <w:rsid w:val="008A3922"/>
    <w:rsid w:val="008A692D"/>
    <w:rsid w:val="008A7711"/>
    <w:rsid w:val="008B0B02"/>
    <w:rsid w:val="008B1818"/>
    <w:rsid w:val="008B1C9D"/>
    <w:rsid w:val="008B37B4"/>
    <w:rsid w:val="008B4E60"/>
    <w:rsid w:val="008B6798"/>
    <w:rsid w:val="008C1ACE"/>
    <w:rsid w:val="008C46E1"/>
    <w:rsid w:val="008C6BA1"/>
    <w:rsid w:val="008D21E8"/>
    <w:rsid w:val="008D4923"/>
    <w:rsid w:val="008D6462"/>
    <w:rsid w:val="008E0ADA"/>
    <w:rsid w:val="008E2391"/>
    <w:rsid w:val="008E3173"/>
    <w:rsid w:val="008F1846"/>
    <w:rsid w:val="008F2035"/>
    <w:rsid w:val="008F4C3A"/>
    <w:rsid w:val="008F4E52"/>
    <w:rsid w:val="008F52AE"/>
    <w:rsid w:val="00900309"/>
    <w:rsid w:val="00901922"/>
    <w:rsid w:val="0090228D"/>
    <w:rsid w:val="00906073"/>
    <w:rsid w:val="00906E7F"/>
    <w:rsid w:val="00906F14"/>
    <w:rsid w:val="00907FE2"/>
    <w:rsid w:val="00911DCA"/>
    <w:rsid w:val="00913F57"/>
    <w:rsid w:val="0091692B"/>
    <w:rsid w:val="00920A2C"/>
    <w:rsid w:val="00921F55"/>
    <w:rsid w:val="009227B8"/>
    <w:rsid w:val="009228F2"/>
    <w:rsid w:val="0092315D"/>
    <w:rsid w:val="00924557"/>
    <w:rsid w:val="00932054"/>
    <w:rsid w:val="0093555E"/>
    <w:rsid w:val="00936A42"/>
    <w:rsid w:val="00936AE4"/>
    <w:rsid w:val="00937960"/>
    <w:rsid w:val="00940C7C"/>
    <w:rsid w:val="00941241"/>
    <w:rsid w:val="00943577"/>
    <w:rsid w:val="00945047"/>
    <w:rsid w:val="0094651A"/>
    <w:rsid w:val="0094741E"/>
    <w:rsid w:val="00950CD9"/>
    <w:rsid w:val="00951CE0"/>
    <w:rsid w:val="00952BF3"/>
    <w:rsid w:val="009531E9"/>
    <w:rsid w:val="00953D59"/>
    <w:rsid w:val="0095472F"/>
    <w:rsid w:val="00954BEB"/>
    <w:rsid w:val="00961EB7"/>
    <w:rsid w:val="00962965"/>
    <w:rsid w:val="00965A5E"/>
    <w:rsid w:val="00970B95"/>
    <w:rsid w:val="00971C73"/>
    <w:rsid w:val="0097247F"/>
    <w:rsid w:val="00973105"/>
    <w:rsid w:val="00973515"/>
    <w:rsid w:val="00973A46"/>
    <w:rsid w:val="009755D1"/>
    <w:rsid w:val="009771F7"/>
    <w:rsid w:val="0097760A"/>
    <w:rsid w:val="00980616"/>
    <w:rsid w:val="009812AD"/>
    <w:rsid w:val="009813EF"/>
    <w:rsid w:val="00981524"/>
    <w:rsid w:val="00981F7D"/>
    <w:rsid w:val="00982543"/>
    <w:rsid w:val="00983145"/>
    <w:rsid w:val="0098728A"/>
    <w:rsid w:val="00990068"/>
    <w:rsid w:val="00990153"/>
    <w:rsid w:val="00990639"/>
    <w:rsid w:val="00992503"/>
    <w:rsid w:val="00992FBA"/>
    <w:rsid w:val="009A0327"/>
    <w:rsid w:val="009A0E4E"/>
    <w:rsid w:val="009A18C9"/>
    <w:rsid w:val="009A2D83"/>
    <w:rsid w:val="009A2FFD"/>
    <w:rsid w:val="009A7E39"/>
    <w:rsid w:val="009B2DA8"/>
    <w:rsid w:val="009B2E40"/>
    <w:rsid w:val="009B461B"/>
    <w:rsid w:val="009B5723"/>
    <w:rsid w:val="009C2A4D"/>
    <w:rsid w:val="009C2D44"/>
    <w:rsid w:val="009C3CAB"/>
    <w:rsid w:val="009C46A4"/>
    <w:rsid w:val="009C537F"/>
    <w:rsid w:val="009D06DC"/>
    <w:rsid w:val="009D0705"/>
    <w:rsid w:val="009D2805"/>
    <w:rsid w:val="009D3242"/>
    <w:rsid w:val="009D7AE2"/>
    <w:rsid w:val="009E3BA0"/>
    <w:rsid w:val="009E3CB8"/>
    <w:rsid w:val="009E7729"/>
    <w:rsid w:val="009F1B41"/>
    <w:rsid w:val="009F2D6D"/>
    <w:rsid w:val="009F3C10"/>
    <w:rsid w:val="009F413C"/>
    <w:rsid w:val="009F70C6"/>
    <w:rsid w:val="00A01D8C"/>
    <w:rsid w:val="00A02BA7"/>
    <w:rsid w:val="00A038AC"/>
    <w:rsid w:val="00A0572D"/>
    <w:rsid w:val="00A07601"/>
    <w:rsid w:val="00A10DE2"/>
    <w:rsid w:val="00A12069"/>
    <w:rsid w:val="00A13A65"/>
    <w:rsid w:val="00A15BE1"/>
    <w:rsid w:val="00A15D09"/>
    <w:rsid w:val="00A16332"/>
    <w:rsid w:val="00A1650E"/>
    <w:rsid w:val="00A1654E"/>
    <w:rsid w:val="00A16A91"/>
    <w:rsid w:val="00A16AA4"/>
    <w:rsid w:val="00A218A0"/>
    <w:rsid w:val="00A26793"/>
    <w:rsid w:val="00A26CF5"/>
    <w:rsid w:val="00A316C7"/>
    <w:rsid w:val="00A332EE"/>
    <w:rsid w:val="00A34738"/>
    <w:rsid w:val="00A347B5"/>
    <w:rsid w:val="00A4233D"/>
    <w:rsid w:val="00A42CA9"/>
    <w:rsid w:val="00A46B19"/>
    <w:rsid w:val="00A476EB"/>
    <w:rsid w:val="00A47797"/>
    <w:rsid w:val="00A5052F"/>
    <w:rsid w:val="00A5342A"/>
    <w:rsid w:val="00A535FF"/>
    <w:rsid w:val="00A53834"/>
    <w:rsid w:val="00A54DAC"/>
    <w:rsid w:val="00A608F3"/>
    <w:rsid w:val="00A62F7B"/>
    <w:rsid w:val="00A64B9A"/>
    <w:rsid w:val="00A6677F"/>
    <w:rsid w:val="00A67647"/>
    <w:rsid w:val="00A6783C"/>
    <w:rsid w:val="00A67E3D"/>
    <w:rsid w:val="00A73C2F"/>
    <w:rsid w:val="00A73D98"/>
    <w:rsid w:val="00A73F42"/>
    <w:rsid w:val="00A77D6E"/>
    <w:rsid w:val="00A80902"/>
    <w:rsid w:val="00A82E4D"/>
    <w:rsid w:val="00A836BA"/>
    <w:rsid w:val="00A84430"/>
    <w:rsid w:val="00A84B08"/>
    <w:rsid w:val="00A859A8"/>
    <w:rsid w:val="00A87AD4"/>
    <w:rsid w:val="00A9017D"/>
    <w:rsid w:val="00A90BEC"/>
    <w:rsid w:val="00A91DC6"/>
    <w:rsid w:val="00A953F8"/>
    <w:rsid w:val="00A962B9"/>
    <w:rsid w:val="00AA09F5"/>
    <w:rsid w:val="00AA3D5F"/>
    <w:rsid w:val="00AA421C"/>
    <w:rsid w:val="00AA4C34"/>
    <w:rsid w:val="00AA655A"/>
    <w:rsid w:val="00AA6D29"/>
    <w:rsid w:val="00AA70DF"/>
    <w:rsid w:val="00AA7D27"/>
    <w:rsid w:val="00AB49D9"/>
    <w:rsid w:val="00AB4BB7"/>
    <w:rsid w:val="00AB656E"/>
    <w:rsid w:val="00AB78A5"/>
    <w:rsid w:val="00AC21E6"/>
    <w:rsid w:val="00AC22B5"/>
    <w:rsid w:val="00AC2F5C"/>
    <w:rsid w:val="00AC5E0D"/>
    <w:rsid w:val="00AC617E"/>
    <w:rsid w:val="00AC7346"/>
    <w:rsid w:val="00AC739E"/>
    <w:rsid w:val="00AD32CB"/>
    <w:rsid w:val="00AD3532"/>
    <w:rsid w:val="00AD563A"/>
    <w:rsid w:val="00AD601A"/>
    <w:rsid w:val="00AD6D4E"/>
    <w:rsid w:val="00AD7919"/>
    <w:rsid w:val="00AE088C"/>
    <w:rsid w:val="00AE1FEC"/>
    <w:rsid w:val="00AE250E"/>
    <w:rsid w:val="00AE3AD1"/>
    <w:rsid w:val="00AE4A5D"/>
    <w:rsid w:val="00AE5AFC"/>
    <w:rsid w:val="00AE6EF6"/>
    <w:rsid w:val="00AE7C1B"/>
    <w:rsid w:val="00AF1AB8"/>
    <w:rsid w:val="00AF31F7"/>
    <w:rsid w:val="00AF7BD8"/>
    <w:rsid w:val="00B00A48"/>
    <w:rsid w:val="00B0260B"/>
    <w:rsid w:val="00B03B7B"/>
    <w:rsid w:val="00B07949"/>
    <w:rsid w:val="00B07E30"/>
    <w:rsid w:val="00B10978"/>
    <w:rsid w:val="00B10F4C"/>
    <w:rsid w:val="00B11116"/>
    <w:rsid w:val="00B12D30"/>
    <w:rsid w:val="00B13060"/>
    <w:rsid w:val="00B15170"/>
    <w:rsid w:val="00B15C9C"/>
    <w:rsid w:val="00B17B53"/>
    <w:rsid w:val="00B17E36"/>
    <w:rsid w:val="00B22A7D"/>
    <w:rsid w:val="00B23362"/>
    <w:rsid w:val="00B23619"/>
    <w:rsid w:val="00B23868"/>
    <w:rsid w:val="00B27194"/>
    <w:rsid w:val="00B27671"/>
    <w:rsid w:val="00B314CC"/>
    <w:rsid w:val="00B32137"/>
    <w:rsid w:val="00B33EEE"/>
    <w:rsid w:val="00B34F0C"/>
    <w:rsid w:val="00B36337"/>
    <w:rsid w:val="00B428CB"/>
    <w:rsid w:val="00B45EF7"/>
    <w:rsid w:val="00B47689"/>
    <w:rsid w:val="00B47C92"/>
    <w:rsid w:val="00B57458"/>
    <w:rsid w:val="00B574D3"/>
    <w:rsid w:val="00B6202B"/>
    <w:rsid w:val="00B640C3"/>
    <w:rsid w:val="00B6489B"/>
    <w:rsid w:val="00B65871"/>
    <w:rsid w:val="00B70B6C"/>
    <w:rsid w:val="00B70D13"/>
    <w:rsid w:val="00B70F43"/>
    <w:rsid w:val="00B727AE"/>
    <w:rsid w:val="00B75661"/>
    <w:rsid w:val="00B77235"/>
    <w:rsid w:val="00B80C6F"/>
    <w:rsid w:val="00B824EA"/>
    <w:rsid w:val="00B83824"/>
    <w:rsid w:val="00B83840"/>
    <w:rsid w:val="00B83FE0"/>
    <w:rsid w:val="00B84B06"/>
    <w:rsid w:val="00B867AC"/>
    <w:rsid w:val="00B87D3D"/>
    <w:rsid w:val="00B87E16"/>
    <w:rsid w:val="00B9409A"/>
    <w:rsid w:val="00B95972"/>
    <w:rsid w:val="00B978D9"/>
    <w:rsid w:val="00BA059E"/>
    <w:rsid w:val="00BA10A0"/>
    <w:rsid w:val="00BA1FDA"/>
    <w:rsid w:val="00BA32A0"/>
    <w:rsid w:val="00BA4E1D"/>
    <w:rsid w:val="00BA5EB0"/>
    <w:rsid w:val="00BB0A9C"/>
    <w:rsid w:val="00BB0B19"/>
    <w:rsid w:val="00BB0E85"/>
    <w:rsid w:val="00BB231B"/>
    <w:rsid w:val="00BB2CD3"/>
    <w:rsid w:val="00BB33F6"/>
    <w:rsid w:val="00BB6C7C"/>
    <w:rsid w:val="00BB7D25"/>
    <w:rsid w:val="00BC2E56"/>
    <w:rsid w:val="00BC3843"/>
    <w:rsid w:val="00BC4A9C"/>
    <w:rsid w:val="00BC5527"/>
    <w:rsid w:val="00BC56BD"/>
    <w:rsid w:val="00BD0A5E"/>
    <w:rsid w:val="00BD3D71"/>
    <w:rsid w:val="00BD5701"/>
    <w:rsid w:val="00BD6AAD"/>
    <w:rsid w:val="00BD7A8E"/>
    <w:rsid w:val="00BE1C91"/>
    <w:rsid w:val="00BE4771"/>
    <w:rsid w:val="00BE640E"/>
    <w:rsid w:val="00BF0567"/>
    <w:rsid w:val="00BF05AE"/>
    <w:rsid w:val="00BF0C16"/>
    <w:rsid w:val="00BF1363"/>
    <w:rsid w:val="00BF34DA"/>
    <w:rsid w:val="00BF7086"/>
    <w:rsid w:val="00BF7C50"/>
    <w:rsid w:val="00C00498"/>
    <w:rsid w:val="00C0261D"/>
    <w:rsid w:val="00C02AF4"/>
    <w:rsid w:val="00C047CC"/>
    <w:rsid w:val="00C05068"/>
    <w:rsid w:val="00C10685"/>
    <w:rsid w:val="00C10FCF"/>
    <w:rsid w:val="00C118F5"/>
    <w:rsid w:val="00C11FEC"/>
    <w:rsid w:val="00C1356F"/>
    <w:rsid w:val="00C13ED7"/>
    <w:rsid w:val="00C145BD"/>
    <w:rsid w:val="00C16526"/>
    <w:rsid w:val="00C17F5A"/>
    <w:rsid w:val="00C22D54"/>
    <w:rsid w:val="00C232B7"/>
    <w:rsid w:val="00C23F3B"/>
    <w:rsid w:val="00C25593"/>
    <w:rsid w:val="00C31A6C"/>
    <w:rsid w:val="00C333F8"/>
    <w:rsid w:val="00C33500"/>
    <w:rsid w:val="00C34F4D"/>
    <w:rsid w:val="00C36B19"/>
    <w:rsid w:val="00C407B1"/>
    <w:rsid w:val="00C41BCA"/>
    <w:rsid w:val="00C4222F"/>
    <w:rsid w:val="00C43F6F"/>
    <w:rsid w:val="00C53211"/>
    <w:rsid w:val="00C55B2E"/>
    <w:rsid w:val="00C6126E"/>
    <w:rsid w:val="00C61CD9"/>
    <w:rsid w:val="00C6410B"/>
    <w:rsid w:val="00C65F2B"/>
    <w:rsid w:val="00C65FD5"/>
    <w:rsid w:val="00C668C9"/>
    <w:rsid w:val="00C669A6"/>
    <w:rsid w:val="00C66DEC"/>
    <w:rsid w:val="00C70917"/>
    <w:rsid w:val="00C70BCE"/>
    <w:rsid w:val="00C74384"/>
    <w:rsid w:val="00C743C7"/>
    <w:rsid w:val="00C7545E"/>
    <w:rsid w:val="00C75884"/>
    <w:rsid w:val="00C773E8"/>
    <w:rsid w:val="00C828D1"/>
    <w:rsid w:val="00C83124"/>
    <w:rsid w:val="00C840F7"/>
    <w:rsid w:val="00C84DB9"/>
    <w:rsid w:val="00C85EB0"/>
    <w:rsid w:val="00C8613A"/>
    <w:rsid w:val="00C86233"/>
    <w:rsid w:val="00C86AB5"/>
    <w:rsid w:val="00C934CE"/>
    <w:rsid w:val="00C947B0"/>
    <w:rsid w:val="00C951CF"/>
    <w:rsid w:val="00C95508"/>
    <w:rsid w:val="00C96671"/>
    <w:rsid w:val="00C97084"/>
    <w:rsid w:val="00C97B4B"/>
    <w:rsid w:val="00C97FF0"/>
    <w:rsid w:val="00CB29BE"/>
    <w:rsid w:val="00CB35FB"/>
    <w:rsid w:val="00CB5931"/>
    <w:rsid w:val="00CB5F43"/>
    <w:rsid w:val="00CC1604"/>
    <w:rsid w:val="00CC284B"/>
    <w:rsid w:val="00CC3665"/>
    <w:rsid w:val="00CC3E45"/>
    <w:rsid w:val="00CC446C"/>
    <w:rsid w:val="00CC5895"/>
    <w:rsid w:val="00CC6EDA"/>
    <w:rsid w:val="00CD027F"/>
    <w:rsid w:val="00CD295B"/>
    <w:rsid w:val="00CD30F4"/>
    <w:rsid w:val="00CD55D1"/>
    <w:rsid w:val="00CD64F8"/>
    <w:rsid w:val="00CD6F21"/>
    <w:rsid w:val="00CD7DA4"/>
    <w:rsid w:val="00CE16D7"/>
    <w:rsid w:val="00CE2C60"/>
    <w:rsid w:val="00CE2FD9"/>
    <w:rsid w:val="00CE3C87"/>
    <w:rsid w:val="00CE4679"/>
    <w:rsid w:val="00CE66B7"/>
    <w:rsid w:val="00CF59FD"/>
    <w:rsid w:val="00CF6E1F"/>
    <w:rsid w:val="00D01D00"/>
    <w:rsid w:val="00D01EB6"/>
    <w:rsid w:val="00D02EB0"/>
    <w:rsid w:val="00D0480A"/>
    <w:rsid w:val="00D05E22"/>
    <w:rsid w:val="00D075DE"/>
    <w:rsid w:val="00D119B0"/>
    <w:rsid w:val="00D11EB7"/>
    <w:rsid w:val="00D15217"/>
    <w:rsid w:val="00D17513"/>
    <w:rsid w:val="00D2064A"/>
    <w:rsid w:val="00D20A90"/>
    <w:rsid w:val="00D2368E"/>
    <w:rsid w:val="00D24071"/>
    <w:rsid w:val="00D26360"/>
    <w:rsid w:val="00D26F32"/>
    <w:rsid w:val="00D279F9"/>
    <w:rsid w:val="00D33C7B"/>
    <w:rsid w:val="00D347D5"/>
    <w:rsid w:val="00D35386"/>
    <w:rsid w:val="00D36A53"/>
    <w:rsid w:val="00D40ECC"/>
    <w:rsid w:val="00D419B0"/>
    <w:rsid w:val="00D41AA2"/>
    <w:rsid w:val="00D41B9A"/>
    <w:rsid w:val="00D42554"/>
    <w:rsid w:val="00D429DF"/>
    <w:rsid w:val="00D44180"/>
    <w:rsid w:val="00D454E1"/>
    <w:rsid w:val="00D50323"/>
    <w:rsid w:val="00D519AB"/>
    <w:rsid w:val="00D54C56"/>
    <w:rsid w:val="00D54C66"/>
    <w:rsid w:val="00D5568E"/>
    <w:rsid w:val="00D573AA"/>
    <w:rsid w:val="00D60D35"/>
    <w:rsid w:val="00D60E85"/>
    <w:rsid w:val="00D6263D"/>
    <w:rsid w:val="00D63FD1"/>
    <w:rsid w:val="00D700EE"/>
    <w:rsid w:val="00D7285A"/>
    <w:rsid w:val="00D740CE"/>
    <w:rsid w:val="00D77783"/>
    <w:rsid w:val="00D8169C"/>
    <w:rsid w:val="00D82FB8"/>
    <w:rsid w:val="00D85090"/>
    <w:rsid w:val="00D86853"/>
    <w:rsid w:val="00D87E03"/>
    <w:rsid w:val="00D9085F"/>
    <w:rsid w:val="00D90AB5"/>
    <w:rsid w:val="00D91096"/>
    <w:rsid w:val="00D9414F"/>
    <w:rsid w:val="00D94333"/>
    <w:rsid w:val="00D94AA6"/>
    <w:rsid w:val="00D9600C"/>
    <w:rsid w:val="00DA13D9"/>
    <w:rsid w:val="00DA26D8"/>
    <w:rsid w:val="00DA2F65"/>
    <w:rsid w:val="00DA4094"/>
    <w:rsid w:val="00DA6412"/>
    <w:rsid w:val="00DA7DCC"/>
    <w:rsid w:val="00DB062A"/>
    <w:rsid w:val="00DB2462"/>
    <w:rsid w:val="00DB3933"/>
    <w:rsid w:val="00DB65A1"/>
    <w:rsid w:val="00DB6C01"/>
    <w:rsid w:val="00DC1073"/>
    <w:rsid w:val="00DC2D39"/>
    <w:rsid w:val="00DC4C4D"/>
    <w:rsid w:val="00DC7794"/>
    <w:rsid w:val="00DC7851"/>
    <w:rsid w:val="00DD1D83"/>
    <w:rsid w:val="00DD4BF4"/>
    <w:rsid w:val="00DD51EA"/>
    <w:rsid w:val="00DD775C"/>
    <w:rsid w:val="00DE1C0E"/>
    <w:rsid w:val="00DE23A8"/>
    <w:rsid w:val="00DE2B0A"/>
    <w:rsid w:val="00DE3AA1"/>
    <w:rsid w:val="00DE5EEB"/>
    <w:rsid w:val="00DE62E0"/>
    <w:rsid w:val="00DE673C"/>
    <w:rsid w:val="00DF2DED"/>
    <w:rsid w:val="00DF3387"/>
    <w:rsid w:val="00DF3394"/>
    <w:rsid w:val="00DF458A"/>
    <w:rsid w:val="00DF6E5E"/>
    <w:rsid w:val="00DF75CD"/>
    <w:rsid w:val="00E005E1"/>
    <w:rsid w:val="00E02F9A"/>
    <w:rsid w:val="00E03A6C"/>
    <w:rsid w:val="00E03B0E"/>
    <w:rsid w:val="00E04664"/>
    <w:rsid w:val="00E0513A"/>
    <w:rsid w:val="00E063ED"/>
    <w:rsid w:val="00E11C88"/>
    <w:rsid w:val="00E129CC"/>
    <w:rsid w:val="00E12A87"/>
    <w:rsid w:val="00E12CFF"/>
    <w:rsid w:val="00E12DF1"/>
    <w:rsid w:val="00E13BA6"/>
    <w:rsid w:val="00E1433D"/>
    <w:rsid w:val="00E166C5"/>
    <w:rsid w:val="00E16BA5"/>
    <w:rsid w:val="00E20BB7"/>
    <w:rsid w:val="00E21688"/>
    <w:rsid w:val="00E265A5"/>
    <w:rsid w:val="00E3115A"/>
    <w:rsid w:val="00E318E4"/>
    <w:rsid w:val="00E3333B"/>
    <w:rsid w:val="00E34615"/>
    <w:rsid w:val="00E3468A"/>
    <w:rsid w:val="00E34DFE"/>
    <w:rsid w:val="00E35D87"/>
    <w:rsid w:val="00E40909"/>
    <w:rsid w:val="00E419A3"/>
    <w:rsid w:val="00E43D4F"/>
    <w:rsid w:val="00E45232"/>
    <w:rsid w:val="00E45E3D"/>
    <w:rsid w:val="00E46439"/>
    <w:rsid w:val="00E46CBD"/>
    <w:rsid w:val="00E47F1E"/>
    <w:rsid w:val="00E50053"/>
    <w:rsid w:val="00E50BFB"/>
    <w:rsid w:val="00E51D03"/>
    <w:rsid w:val="00E527DA"/>
    <w:rsid w:val="00E54BF6"/>
    <w:rsid w:val="00E57E81"/>
    <w:rsid w:val="00E60422"/>
    <w:rsid w:val="00E61618"/>
    <w:rsid w:val="00E61BCA"/>
    <w:rsid w:val="00E620E3"/>
    <w:rsid w:val="00E6217C"/>
    <w:rsid w:val="00E62869"/>
    <w:rsid w:val="00E757D0"/>
    <w:rsid w:val="00E77FFD"/>
    <w:rsid w:val="00E803F1"/>
    <w:rsid w:val="00E83466"/>
    <w:rsid w:val="00E837FA"/>
    <w:rsid w:val="00E85B87"/>
    <w:rsid w:val="00E9434B"/>
    <w:rsid w:val="00E94C5C"/>
    <w:rsid w:val="00EA1345"/>
    <w:rsid w:val="00EA36B8"/>
    <w:rsid w:val="00EA509E"/>
    <w:rsid w:val="00EA7256"/>
    <w:rsid w:val="00EA72B9"/>
    <w:rsid w:val="00EA7E5C"/>
    <w:rsid w:val="00EB0E4C"/>
    <w:rsid w:val="00EB185D"/>
    <w:rsid w:val="00EB1F9A"/>
    <w:rsid w:val="00EB6C05"/>
    <w:rsid w:val="00EB71BC"/>
    <w:rsid w:val="00EC2830"/>
    <w:rsid w:val="00EC31D4"/>
    <w:rsid w:val="00EC5284"/>
    <w:rsid w:val="00EC6F62"/>
    <w:rsid w:val="00EC7A62"/>
    <w:rsid w:val="00EC7B51"/>
    <w:rsid w:val="00ED1E17"/>
    <w:rsid w:val="00ED4D51"/>
    <w:rsid w:val="00ED76C7"/>
    <w:rsid w:val="00ED79F6"/>
    <w:rsid w:val="00EE0A36"/>
    <w:rsid w:val="00EE3980"/>
    <w:rsid w:val="00EF013F"/>
    <w:rsid w:val="00EF133B"/>
    <w:rsid w:val="00EF1FDF"/>
    <w:rsid w:val="00EF2985"/>
    <w:rsid w:val="00EF3152"/>
    <w:rsid w:val="00EF594B"/>
    <w:rsid w:val="00EF66F5"/>
    <w:rsid w:val="00EF6803"/>
    <w:rsid w:val="00F01E28"/>
    <w:rsid w:val="00F03FE1"/>
    <w:rsid w:val="00F04427"/>
    <w:rsid w:val="00F0484F"/>
    <w:rsid w:val="00F0770A"/>
    <w:rsid w:val="00F103CE"/>
    <w:rsid w:val="00F14CB3"/>
    <w:rsid w:val="00F15196"/>
    <w:rsid w:val="00F16362"/>
    <w:rsid w:val="00F17E81"/>
    <w:rsid w:val="00F21701"/>
    <w:rsid w:val="00F22EB9"/>
    <w:rsid w:val="00F24D14"/>
    <w:rsid w:val="00F26AFD"/>
    <w:rsid w:val="00F27559"/>
    <w:rsid w:val="00F300CA"/>
    <w:rsid w:val="00F30420"/>
    <w:rsid w:val="00F328E7"/>
    <w:rsid w:val="00F32A7A"/>
    <w:rsid w:val="00F34BBF"/>
    <w:rsid w:val="00F40023"/>
    <w:rsid w:val="00F42D52"/>
    <w:rsid w:val="00F5083C"/>
    <w:rsid w:val="00F5137C"/>
    <w:rsid w:val="00F55557"/>
    <w:rsid w:val="00F56F48"/>
    <w:rsid w:val="00F57042"/>
    <w:rsid w:val="00F6081B"/>
    <w:rsid w:val="00F618A9"/>
    <w:rsid w:val="00F61A50"/>
    <w:rsid w:val="00F63B54"/>
    <w:rsid w:val="00F65E0E"/>
    <w:rsid w:val="00F672C7"/>
    <w:rsid w:val="00F715B8"/>
    <w:rsid w:val="00F744FC"/>
    <w:rsid w:val="00F830CF"/>
    <w:rsid w:val="00F834F0"/>
    <w:rsid w:val="00F83D34"/>
    <w:rsid w:val="00F845A2"/>
    <w:rsid w:val="00F87C56"/>
    <w:rsid w:val="00F9047E"/>
    <w:rsid w:val="00F91382"/>
    <w:rsid w:val="00F92671"/>
    <w:rsid w:val="00F94563"/>
    <w:rsid w:val="00F96AD4"/>
    <w:rsid w:val="00F97EB4"/>
    <w:rsid w:val="00FA1D9D"/>
    <w:rsid w:val="00FA1ECE"/>
    <w:rsid w:val="00FA318B"/>
    <w:rsid w:val="00FA4272"/>
    <w:rsid w:val="00FA4906"/>
    <w:rsid w:val="00FA4FF2"/>
    <w:rsid w:val="00FB073F"/>
    <w:rsid w:val="00FB08FF"/>
    <w:rsid w:val="00FB0FF7"/>
    <w:rsid w:val="00FB27D7"/>
    <w:rsid w:val="00FB2A2D"/>
    <w:rsid w:val="00FB41CA"/>
    <w:rsid w:val="00FB6335"/>
    <w:rsid w:val="00FB69DE"/>
    <w:rsid w:val="00FB76C0"/>
    <w:rsid w:val="00FC0A23"/>
    <w:rsid w:val="00FC25B7"/>
    <w:rsid w:val="00FC2F8A"/>
    <w:rsid w:val="00FC3107"/>
    <w:rsid w:val="00FC37B5"/>
    <w:rsid w:val="00FC38C8"/>
    <w:rsid w:val="00FC6D83"/>
    <w:rsid w:val="00FC7523"/>
    <w:rsid w:val="00FD30E5"/>
    <w:rsid w:val="00FD4593"/>
    <w:rsid w:val="00FE45E5"/>
    <w:rsid w:val="00FE4B5A"/>
    <w:rsid w:val="00FE5261"/>
    <w:rsid w:val="00FE5471"/>
    <w:rsid w:val="00FE6D3F"/>
    <w:rsid w:val="00FF0A75"/>
    <w:rsid w:val="00FF0D24"/>
    <w:rsid w:val="00FF0F9E"/>
    <w:rsid w:val="00FF3E3B"/>
    <w:rsid w:val="00FF528C"/>
    <w:rsid w:val="00FF5957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F7804"/>
  <w15:chartTrackingRefBased/>
  <w15:docId w15:val="{6A51D9E6-F524-4546-B5E2-1021D6A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6"/>
  </w:style>
  <w:style w:type="paragraph" w:styleId="Heading1">
    <w:name w:val="heading 1"/>
    <w:basedOn w:val="Normal"/>
    <w:next w:val="Normal"/>
    <w:link w:val="Heading1Char"/>
    <w:uiPriority w:val="9"/>
    <w:qFormat/>
    <w:rsid w:val="00F151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51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51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15196"/>
    <w:rPr>
      <w:b/>
      <w:bCs/>
    </w:rPr>
  </w:style>
  <w:style w:type="character" w:styleId="Emphasis">
    <w:name w:val="Emphasis"/>
    <w:basedOn w:val="DefaultParagraphFont"/>
    <w:uiPriority w:val="20"/>
    <w:qFormat/>
    <w:rsid w:val="00F15196"/>
    <w:rPr>
      <w:i/>
      <w:iCs/>
    </w:rPr>
  </w:style>
  <w:style w:type="paragraph" w:styleId="NoSpacing">
    <w:name w:val="No Spacing"/>
    <w:uiPriority w:val="1"/>
    <w:qFormat/>
    <w:rsid w:val="00F15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1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151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51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1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51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151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79"/>
  </w:style>
  <w:style w:type="paragraph" w:styleId="Footer">
    <w:name w:val="footer"/>
    <w:basedOn w:val="Normal"/>
    <w:link w:val="Foot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79"/>
  </w:style>
  <w:style w:type="character" w:customStyle="1" w:styleId="kwd">
    <w:name w:val="kwd"/>
    <w:basedOn w:val="DefaultParagraphFont"/>
    <w:rsid w:val="001203E6"/>
  </w:style>
  <w:style w:type="character" w:customStyle="1" w:styleId="var">
    <w:name w:val="var"/>
    <w:basedOn w:val="DefaultParagraphFont"/>
    <w:rsid w:val="001203E6"/>
  </w:style>
  <w:style w:type="character" w:customStyle="1" w:styleId="synph">
    <w:name w:val="synph"/>
    <w:basedOn w:val="DefaultParagraphFont"/>
    <w:rsid w:val="001203E6"/>
  </w:style>
  <w:style w:type="paragraph" w:styleId="NormalWeb">
    <w:name w:val="Normal (Web)"/>
    <w:basedOn w:val="Normal"/>
    <w:uiPriority w:val="99"/>
    <w:semiHidden/>
    <w:unhideWhenUsed/>
    <w:rsid w:val="005F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1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41f72130372b8f8e7abdb6da620120f5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4ef21e8c4c3974b4d17d1ddf84ca14df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AD5A-F22D-4239-B01B-188DBCC9E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E89879-D3C7-4365-9633-C4EBC2314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DC1558-5064-4BFC-9624-AA0463987E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B9FE4A-9379-4432-8FD0-4331BC2A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4729</TotalTime>
  <Pages>33</Pages>
  <Words>10090</Words>
  <Characters>57515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Jason K (Student)</dc:creator>
  <cp:keywords/>
  <dc:description/>
  <cp:lastModifiedBy>Liu, Jason K (Student)</cp:lastModifiedBy>
  <cp:revision>194</cp:revision>
  <dcterms:created xsi:type="dcterms:W3CDTF">2021-12-09T21:39:00Z</dcterms:created>
  <dcterms:modified xsi:type="dcterms:W3CDTF">2022-06-16T06:06:00Z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  <property fmtid="{D5CDD505-2E9C-101B-9397-08002B2CF9AE}" pid="3" name="Order">
    <vt:r8>143900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