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102AAD6" w14:textId="1312E563" w:rsidR="00BB0E85" w:rsidRDefault="00BB0E85"/>
    <w:p w14:paraId="62489F1B" w14:textId="4BCBA5EF" w:rsidR="00F15196" w:rsidRPr="00F15196" w:rsidRDefault="00F15196" w:rsidP="00F15196"/>
    <w:p w14:paraId="52154F06" w14:textId="045D3E36" w:rsidR="00F15196" w:rsidRDefault="00F15196" w:rsidP="00C8613A">
      <w:pPr>
        <w:tabs>
          <w:tab w:val="left" w:pos="2770"/>
        </w:tabs>
      </w:pPr>
    </w:p>
    <w:p w14:paraId="08285BBD" w14:textId="0F540508" w:rsidR="00895501" w:rsidRDefault="00895501" w:rsidP="00C8613A">
      <w:pPr>
        <w:tabs>
          <w:tab w:val="left" w:pos="2770"/>
        </w:tabs>
      </w:pPr>
    </w:p>
    <w:p w14:paraId="2551AD32" w14:textId="2169DF26" w:rsidR="00895501" w:rsidRDefault="00895501" w:rsidP="00C8613A">
      <w:pPr>
        <w:tabs>
          <w:tab w:val="left" w:pos="2770"/>
        </w:tabs>
      </w:pPr>
    </w:p>
    <w:p w14:paraId="4E2CE989" w14:textId="1128523F" w:rsidR="00F15196" w:rsidRDefault="00F15196" w:rsidP="00F15196">
      <w:pPr>
        <w:tabs>
          <w:tab w:val="left" w:pos="2770"/>
        </w:tabs>
        <w:jc w:val="center"/>
      </w:pPr>
    </w:p>
    <w:p w14:paraId="52E7F7CD" w14:textId="0790FA4F" w:rsidR="005C3E41" w:rsidRDefault="005C3E41" w:rsidP="00F15196">
      <w:pPr>
        <w:tabs>
          <w:tab w:val="left" w:pos="2770"/>
        </w:tabs>
        <w:jc w:val="center"/>
      </w:pPr>
    </w:p>
    <w:p w14:paraId="1BBAF829" w14:textId="47CDC339" w:rsidR="004E0FAC" w:rsidRDefault="002B60D8" w:rsidP="00B11116">
      <w:pPr>
        <w:tabs>
          <w:tab w:val="left" w:pos="2770"/>
        </w:tabs>
        <w:jc w:val="center"/>
        <w:rPr>
          <w:rFonts w:ascii="Times New Roman" w:hAnsi="Times New Roman" w:cs="Times New Roman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FE166BF" wp14:editId="40928593">
                <wp:simplePos x="0" y="0"/>
                <wp:positionH relativeFrom="column">
                  <wp:posOffset>510913</wp:posOffset>
                </wp:positionH>
                <wp:positionV relativeFrom="paragraph">
                  <wp:posOffset>799540</wp:posOffset>
                </wp:positionV>
                <wp:extent cx="50616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3F94" id="Straight Connector 9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62.95pt" to="438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22FCF2" wp14:editId="2FAD45FB">
                <wp:simplePos x="0" y="0"/>
                <wp:positionH relativeFrom="column">
                  <wp:posOffset>524479</wp:posOffset>
                </wp:positionH>
                <wp:positionV relativeFrom="paragraph">
                  <wp:posOffset>3560</wp:posOffset>
                </wp:positionV>
                <wp:extent cx="506167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6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CB7E1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pt,.3pt" to="439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427BBF">
        <w:rPr>
          <w:rFonts w:ascii="Times New Roman" w:hAnsi="Times New Roman" w:cs="Times New Roman"/>
          <w:sz w:val="100"/>
          <w:szCs w:val="100"/>
        </w:rPr>
        <w:t>BGP</w:t>
      </w:r>
    </w:p>
    <w:p w14:paraId="4D02124A" w14:textId="289B9FEF" w:rsidR="00B45EF7" w:rsidRDefault="00B45EF7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</w:p>
    <w:p w14:paraId="6A848158" w14:textId="747D4D3E" w:rsidR="00B87D3D" w:rsidRDefault="00F5083C" w:rsidP="00B87D3D">
      <w:pPr>
        <w:tabs>
          <w:tab w:val="left" w:pos="2770"/>
        </w:tabs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CCNP</w:t>
      </w:r>
      <w:r w:rsidR="00EC2830">
        <w:rPr>
          <w:rFonts w:ascii="Times New Roman" w:hAnsi="Times New Roman" w:cs="Times New Roman"/>
          <w:sz w:val="48"/>
          <w:szCs w:val="48"/>
        </w:rPr>
        <w:t xml:space="preserve"> L</w:t>
      </w:r>
      <w:r w:rsidR="004F26E7">
        <w:rPr>
          <w:rFonts w:ascii="Times New Roman" w:hAnsi="Times New Roman" w:cs="Times New Roman"/>
          <w:sz w:val="48"/>
          <w:szCs w:val="48"/>
        </w:rPr>
        <w:t>ab</w:t>
      </w:r>
      <w:r w:rsidR="00EC2830">
        <w:rPr>
          <w:rFonts w:ascii="Times New Roman" w:hAnsi="Times New Roman" w:cs="Times New Roman"/>
          <w:sz w:val="48"/>
          <w:szCs w:val="48"/>
        </w:rPr>
        <w:t xml:space="preserve"> </w:t>
      </w:r>
      <w:r w:rsidR="00377569">
        <w:rPr>
          <w:rFonts w:ascii="Times New Roman" w:hAnsi="Times New Roman" w:cs="Times New Roman"/>
          <w:sz w:val="48"/>
          <w:szCs w:val="48"/>
        </w:rPr>
        <w:t>4</w:t>
      </w:r>
    </w:p>
    <w:p w14:paraId="3EE82264" w14:textId="67A7290F" w:rsidR="00462ABF" w:rsidRDefault="00F5083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Jason Liu</w:t>
      </w:r>
    </w:p>
    <w:p w14:paraId="3F29B445" w14:textId="4CC54D70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8C2827B" w14:textId="680806D7" w:rsidR="0022434C" w:rsidRDefault="0022434C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268C65E" w14:textId="39F97773" w:rsidR="005C3E41" w:rsidRDefault="005C3E4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B526E45" w14:textId="224083C4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744EFF0" w14:textId="54AF045C" w:rsidR="00895501" w:rsidRDefault="00895501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1083E3C9" w14:textId="1B91976D" w:rsidR="00F32A7A" w:rsidRDefault="00F32A7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08DE94BA" w14:textId="56A92C42" w:rsidR="00F32A7A" w:rsidRDefault="007276E5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CCNP – Mr. Mason, Mr. Hansen</w:t>
      </w:r>
    </w:p>
    <w:p w14:paraId="4534A4D1" w14:textId="30D63A4C" w:rsidR="00476384" w:rsidRPr="007276E5" w:rsidRDefault="00D2064A" w:rsidP="00F32A7A">
      <w:pPr>
        <w:tabs>
          <w:tab w:val="left" w:pos="277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A7D3B" wp14:editId="1290B27A">
            <wp:simplePos x="0" y="0"/>
            <wp:positionH relativeFrom="margin">
              <wp:align>center</wp:align>
            </wp:positionH>
            <wp:positionV relativeFrom="paragraph">
              <wp:posOffset>345607</wp:posOffset>
            </wp:positionV>
            <wp:extent cx="1668481" cy="529652"/>
            <wp:effectExtent l="0" t="0" r="8255" b="3810"/>
            <wp:wrapNone/>
            <wp:docPr id="3" name="Picture 3" descr="Download Wedding Flourish Png - Flourish Design Png PNG Image with No 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Wedding Flourish Png - Flourish Design Png PNG Image with No 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68481" cy="5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84">
        <w:rPr>
          <w:rFonts w:ascii="Times New Roman" w:hAnsi="Times New Roman" w:cs="Times New Roman"/>
          <w:sz w:val="32"/>
          <w:szCs w:val="32"/>
        </w:rPr>
        <w:t>Period 6, 7, 8</w:t>
      </w:r>
    </w:p>
    <w:p w14:paraId="78D49A63" w14:textId="6F09486B" w:rsidR="00F32A7A" w:rsidRDefault="00F508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03FFE2A" w14:textId="7809C5C6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Lab </w:t>
      </w:r>
      <w:r w:rsidR="00427BBF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05655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: </w:t>
      </w:r>
      <w:r w:rsidR="00427BBF">
        <w:rPr>
          <w:rFonts w:ascii="Times New Roman" w:hAnsi="Times New Roman" w:cs="Times New Roman"/>
          <w:i/>
          <w:iCs/>
          <w:sz w:val="28"/>
          <w:szCs w:val="28"/>
          <w:u w:val="single"/>
        </w:rPr>
        <w:t>BGP</w:t>
      </w:r>
    </w:p>
    <w:p w14:paraId="72067AC1" w14:textId="77777777" w:rsidR="001203E6" w:rsidRPr="0005655A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7DA034B9" w14:textId="7114CB07" w:rsidR="001203E6" w:rsidRPr="008A0704" w:rsidRDefault="001203E6" w:rsidP="001203E6">
      <w:pPr>
        <w:tabs>
          <w:tab w:val="left" w:pos="2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tab w:relativeTo="margin" w:alignment="left" w:leader="none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198F">
        <w:rPr>
          <w:rFonts w:ascii="Times New Roman" w:hAnsi="Times New Roman" w:cs="Times New Roman"/>
          <w:sz w:val="25"/>
          <w:szCs w:val="25"/>
        </w:rPr>
        <w:t xml:space="preserve">The objective of the lab was to understand and configure </w:t>
      </w:r>
      <w:r w:rsidR="003F4E53">
        <w:rPr>
          <w:rFonts w:ascii="Times New Roman" w:hAnsi="Times New Roman" w:cs="Times New Roman"/>
          <w:sz w:val="25"/>
          <w:szCs w:val="25"/>
        </w:rPr>
        <w:t>the External Border Gateway Protocol (E</w:t>
      </w:r>
      <w:r w:rsidR="00A84B08">
        <w:rPr>
          <w:rFonts w:ascii="Times New Roman" w:hAnsi="Times New Roman" w:cs="Times New Roman"/>
          <w:sz w:val="25"/>
          <w:szCs w:val="25"/>
        </w:rPr>
        <w:t>BGP</w:t>
      </w:r>
      <w:r w:rsidR="003F4E53">
        <w:rPr>
          <w:rFonts w:ascii="Times New Roman" w:hAnsi="Times New Roman" w:cs="Times New Roman"/>
          <w:sz w:val="25"/>
          <w:szCs w:val="25"/>
        </w:rPr>
        <w:t>)</w:t>
      </w:r>
      <w:r w:rsidR="00A6677F">
        <w:rPr>
          <w:rFonts w:ascii="Times New Roman" w:hAnsi="Times New Roman" w:cs="Times New Roman"/>
          <w:sz w:val="25"/>
          <w:szCs w:val="25"/>
        </w:rPr>
        <w:t xml:space="preserve"> </w:t>
      </w:r>
      <w:r w:rsidR="00E16BA5">
        <w:rPr>
          <w:rFonts w:ascii="Times New Roman" w:hAnsi="Times New Roman" w:cs="Times New Roman"/>
          <w:sz w:val="25"/>
          <w:szCs w:val="25"/>
        </w:rPr>
        <w:t>between two distinct</w:t>
      </w:r>
      <w:r w:rsidR="00A6677F">
        <w:rPr>
          <w:rFonts w:ascii="Times New Roman" w:hAnsi="Times New Roman" w:cs="Times New Roman"/>
          <w:sz w:val="25"/>
          <w:szCs w:val="25"/>
        </w:rPr>
        <w:t xml:space="preserve"> Autonomous System</w:t>
      </w:r>
      <w:r w:rsidR="00E16BA5">
        <w:rPr>
          <w:rFonts w:ascii="Times New Roman" w:hAnsi="Times New Roman" w:cs="Times New Roman"/>
          <w:sz w:val="25"/>
          <w:szCs w:val="25"/>
        </w:rPr>
        <w:t>s</w:t>
      </w:r>
      <w:r w:rsidR="00F87C56">
        <w:rPr>
          <w:rFonts w:ascii="Times New Roman" w:hAnsi="Times New Roman" w:cs="Times New Roman"/>
          <w:sz w:val="25"/>
          <w:szCs w:val="25"/>
        </w:rPr>
        <w:t xml:space="preserve"> for both IPv4 and IPv6</w:t>
      </w:r>
      <w:r w:rsidR="00A6677F">
        <w:rPr>
          <w:rFonts w:ascii="Times New Roman" w:hAnsi="Times New Roman" w:cs="Times New Roman"/>
          <w:sz w:val="25"/>
          <w:szCs w:val="25"/>
        </w:rPr>
        <w:t>.</w:t>
      </w:r>
      <w:r w:rsidR="00E16BA5">
        <w:rPr>
          <w:rFonts w:ascii="Times New Roman" w:hAnsi="Times New Roman" w:cs="Times New Roman"/>
          <w:sz w:val="25"/>
          <w:szCs w:val="25"/>
        </w:rPr>
        <w:t xml:space="preserve"> The </w:t>
      </w:r>
      <w:r w:rsidR="00864AEF">
        <w:rPr>
          <w:rFonts w:ascii="Times New Roman" w:hAnsi="Times New Roman" w:cs="Times New Roman"/>
          <w:sz w:val="25"/>
          <w:szCs w:val="25"/>
        </w:rPr>
        <w:t>internal routing protocols will be different for the two Autonomous Systems, one being configured for OSPF and the other, EIGRP</w:t>
      </w:r>
      <w:r w:rsidR="008E2391">
        <w:rPr>
          <w:rFonts w:ascii="Times New Roman" w:hAnsi="Times New Roman" w:cs="Times New Roman"/>
          <w:sz w:val="25"/>
          <w:szCs w:val="25"/>
        </w:rPr>
        <w:t xml:space="preserve">. </w:t>
      </w:r>
      <w:r w:rsidR="00864AEF">
        <w:rPr>
          <w:rFonts w:ascii="Times New Roman" w:hAnsi="Times New Roman" w:cs="Times New Roman"/>
          <w:sz w:val="25"/>
          <w:szCs w:val="25"/>
        </w:rPr>
        <w:t xml:space="preserve">This simulates the </w:t>
      </w:r>
      <w:r w:rsidR="00CD55D1">
        <w:rPr>
          <w:rFonts w:ascii="Times New Roman" w:hAnsi="Times New Roman" w:cs="Times New Roman"/>
          <w:sz w:val="25"/>
          <w:szCs w:val="25"/>
        </w:rPr>
        <w:t xml:space="preserve">relationship between two distinct networks with completely separate </w:t>
      </w:r>
      <w:r w:rsidR="00EC7B51">
        <w:rPr>
          <w:rFonts w:ascii="Times New Roman" w:hAnsi="Times New Roman" w:cs="Times New Roman"/>
          <w:sz w:val="25"/>
          <w:szCs w:val="25"/>
        </w:rPr>
        <w:t>routing protocols</w:t>
      </w:r>
      <w:r w:rsidR="00F40023">
        <w:rPr>
          <w:rFonts w:ascii="Times New Roman" w:hAnsi="Times New Roman" w:cs="Times New Roman"/>
          <w:sz w:val="25"/>
          <w:szCs w:val="25"/>
        </w:rPr>
        <w:t>, as well as reviewing previous interior routing protocols</w:t>
      </w:r>
      <w:r w:rsidR="00CD55D1">
        <w:rPr>
          <w:rFonts w:ascii="Times New Roman" w:hAnsi="Times New Roman" w:cs="Times New Roman"/>
          <w:sz w:val="25"/>
          <w:szCs w:val="25"/>
        </w:rPr>
        <w:t xml:space="preserve">. Another objective was to understand its applications </w:t>
      </w:r>
      <w:r w:rsidR="00F40023">
        <w:rPr>
          <w:rFonts w:ascii="Times New Roman" w:hAnsi="Times New Roman" w:cs="Times New Roman"/>
          <w:sz w:val="25"/>
          <w:szCs w:val="25"/>
        </w:rPr>
        <w:t>for</w:t>
      </w:r>
      <w:r w:rsidR="00CD55D1">
        <w:rPr>
          <w:rFonts w:ascii="Times New Roman" w:hAnsi="Times New Roman" w:cs="Times New Roman"/>
          <w:sz w:val="25"/>
          <w:szCs w:val="25"/>
        </w:rPr>
        <w:t xml:space="preserve"> the internet</w:t>
      </w:r>
      <w:r w:rsidR="005E16C7">
        <w:rPr>
          <w:rFonts w:ascii="Times New Roman" w:hAnsi="Times New Roman" w:cs="Times New Roman"/>
          <w:sz w:val="25"/>
          <w:szCs w:val="25"/>
        </w:rPr>
        <w:t xml:space="preserve"> </w:t>
      </w:r>
      <w:r w:rsidR="0031037E">
        <w:rPr>
          <w:rFonts w:ascii="Times New Roman" w:hAnsi="Times New Roman" w:cs="Times New Roman"/>
          <w:sz w:val="25"/>
          <w:szCs w:val="25"/>
        </w:rPr>
        <w:t>and its purpose in</w:t>
      </w:r>
      <w:r w:rsidR="00CD55D1">
        <w:rPr>
          <w:rFonts w:ascii="Times New Roman" w:hAnsi="Times New Roman" w:cs="Times New Roman"/>
          <w:sz w:val="25"/>
          <w:szCs w:val="25"/>
        </w:rPr>
        <w:t xml:space="preserve"> real life scenarios. </w:t>
      </w:r>
    </w:p>
    <w:p w14:paraId="06138BBB" w14:textId="77777777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>Background Information</w:t>
      </w:r>
    </w:p>
    <w:p w14:paraId="0CE78E29" w14:textId="1ED4D264" w:rsidR="004C72C9" w:rsidRDefault="0003417E" w:rsidP="002B613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31F7">
        <w:rPr>
          <w:rFonts w:ascii="Times New Roman" w:hAnsi="Times New Roman" w:cs="Times New Roman"/>
          <w:sz w:val="25"/>
          <w:szCs w:val="25"/>
        </w:rPr>
        <w:t>Ext</w:t>
      </w:r>
      <w:r w:rsidR="00785723">
        <w:rPr>
          <w:rFonts w:ascii="Times New Roman" w:hAnsi="Times New Roman" w:cs="Times New Roman"/>
          <w:sz w:val="25"/>
          <w:szCs w:val="25"/>
        </w:rPr>
        <w:t>ernal Border Gateway Protocol</w:t>
      </w:r>
      <w:r w:rsidR="00973A46" w:rsidRPr="00D347D5">
        <w:rPr>
          <w:rFonts w:ascii="Times New Roman" w:hAnsi="Times New Roman" w:cs="Times New Roman"/>
          <w:sz w:val="25"/>
          <w:szCs w:val="25"/>
        </w:rPr>
        <w:t xml:space="preserve"> (</w:t>
      </w:r>
      <w:r w:rsidR="00785723">
        <w:rPr>
          <w:rFonts w:ascii="Times New Roman" w:hAnsi="Times New Roman" w:cs="Times New Roman"/>
          <w:sz w:val="25"/>
          <w:szCs w:val="25"/>
        </w:rPr>
        <w:t>eBGP</w:t>
      </w:r>
      <w:r w:rsidR="00973A46" w:rsidRPr="00D347D5">
        <w:rPr>
          <w:rFonts w:ascii="Times New Roman" w:hAnsi="Times New Roman" w:cs="Times New Roman"/>
          <w:sz w:val="25"/>
          <w:szCs w:val="25"/>
        </w:rPr>
        <w:t>)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 is a</w:t>
      </w:r>
      <w:r w:rsidR="000E42D6">
        <w:rPr>
          <w:rFonts w:ascii="Times New Roman" w:hAnsi="Times New Roman" w:cs="Times New Roman"/>
          <w:sz w:val="25"/>
          <w:szCs w:val="25"/>
        </w:rPr>
        <w:t>n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 </w:t>
      </w:r>
      <w:r w:rsidR="00785723">
        <w:rPr>
          <w:rFonts w:ascii="Times New Roman" w:hAnsi="Times New Roman" w:cs="Times New Roman"/>
          <w:sz w:val="25"/>
          <w:szCs w:val="25"/>
        </w:rPr>
        <w:t>exterior</w:t>
      </w:r>
      <w:r w:rsidR="0039332C" w:rsidRPr="00D347D5">
        <w:rPr>
          <w:rFonts w:ascii="Times New Roman" w:hAnsi="Times New Roman" w:cs="Times New Roman"/>
          <w:sz w:val="25"/>
          <w:szCs w:val="25"/>
        </w:rPr>
        <w:t xml:space="preserve"> </w:t>
      </w:r>
      <w:r w:rsidR="001203E6" w:rsidRPr="00D347D5">
        <w:rPr>
          <w:rFonts w:ascii="Times New Roman" w:hAnsi="Times New Roman" w:cs="Times New Roman"/>
          <w:sz w:val="25"/>
          <w:szCs w:val="25"/>
        </w:rPr>
        <w:t xml:space="preserve">routing protocol </w:t>
      </w:r>
      <w:r w:rsidR="00785723">
        <w:rPr>
          <w:rFonts w:ascii="Times New Roman" w:hAnsi="Times New Roman" w:cs="Times New Roman"/>
          <w:sz w:val="25"/>
          <w:szCs w:val="25"/>
        </w:rPr>
        <w:t xml:space="preserve">that </w:t>
      </w:r>
      <w:r w:rsidR="009B2E40">
        <w:rPr>
          <w:rFonts w:ascii="Times New Roman" w:hAnsi="Times New Roman" w:cs="Times New Roman"/>
          <w:sz w:val="25"/>
          <w:szCs w:val="25"/>
        </w:rPr>
        <w:t>exchanges routing and relationship information between independent Autonomous Systems, for both IPv4 and IPv6 routing.</w:t>
      </w:r>
      <w:r w:rsidR="00E620E3" w:rsidRPr="00D347D5">
        <w:rPr>
          <w:rFonts w:ascii="Times New Roman" w:hAnsi="Times New Roman" w:cs="Times New Roman"/>
          <w:sz w:val="25"/>
          <w:szCs w:val="25"/>
        </w:rPr>
        <w:t xml:space="preserve"> </w:t>
      </w:r>
      <w:r w:rsidR="00094D1D">
        <w:rPr>
          <w:rFonts w:ascii="Times New Roman" w:hAnsi="Times New Roman" w:cs="Times New Roman"/>
          <w:sz w:val="25"/>
          <w:szCs w:val="25"/>
        </w:rPr>
        <w:t xml:space="preserve">BGP is a path-vector routing protocol, which makes routing decisions based on paths, network policies, </w:t>
      </w:r>
      <w:r w:rsidR="00F17E81">
        <w:rPr>
          <w:rFonts w:ascii="Times New Roman" w:hAnsi="Times New Roman" w:cs="Times New Roman"/>
          <w:sz w:val="25"/>
          <w:szCs w:val="25"/>
        </w:rPr>
        <w:t xml:space="preserve">and rules configured by a network admin. It is </w:t>
      </w:r>
      <w:r w:rsidR="00783117">
        <w:rPr>
          <w:rFonts w:ascii="Times New Roman" w:hAnsi="Times New Roman" w:cs="Times New Roman"/>
          <w:sz w:val="25"/>
          <w:szCs w:val="25"/>
        </w:rPr>
        <w:t>the standardized and fundamental protocol for the Internet.</w:t>
      </w:r>
    </w:p>
    <w:p w14:paraId="000A9057" w14:textId="09DF5286" w:rsidR="00F57042" w:rsidRDefault="00F57042" w:rsidP="002B613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E3115A">
        <w:rPr>
          <w:rFonts w:ascii="Times New Roman" w:hAnsi="Times New Roman" w:cs="Times New Roman"/>
          <w:sz w:val="25"/>
          <w:szCs w:val="25"/>
        </w:rPr>
        <w:t>BGP r</w:t>
      </w:r>
      <w:r w:rsidR="005C14FA">
        <w:rPr>
          <w:rFonts w:ascii="Times New Roman" w:hAnsi="Times New Roman" w:cs="Times New Roman"/>
          <w:sz w:val="25"/>
          <w:szCs w:val="25"/>
        </w:rPr>
        <w:t xml:space="preserve">outers on the boundary of its Autonomous </w:t>
      </w:r>
      <w:r w:rsidR="00E3115A">
        <w:rPr>
          <w:rFonts w:ascii="Times New Roman" w:hAnsi="Times New Roman" w:cs="Times New Roman"/>
          <w:sz w:val="25"/>
          <w:szCs w:val="25"/>
        </w:rPr>
        <w:t>System</w:t>
      </w:r>
      <w:r w:rsidR="00AA3D5F">
        <w:rPr>
          <w:rFonts w:ascii="Times New Roman" w:hAnsi="Times New Roman" w:cs="Times New Roman"/>
          <w:sz w:val="25"/>
          <w:szCs w:val="25"/>
        </w:rPr>
        <w:t xml:space="preserve"> (AS)</w:t>
      </w:r>
      <w:r w:rsidR="00E3115A">
        <w:rPr>
          <w:rFonts w:ascii="Times New Roman" w:hAnsi="Times New Roman" w:cs="Times New Roman"/>
          <w:sz w:val="25"/>
          <w:szCs w:val="25"/>
        </w:rPr>
        <w:t xml:space="preserve"> exchange information</w:t>
      </w:r>
      <w:r w:rsidR="00AA3D5F">
        <w:rPr>
          <w:rFonts w:ascii="Times New Roman" w:hAnsi="Times New Roman" w:cs="Times New Roman"/>
          <w:sz w:val="25"/>
          <w:szCs w:val="25"/>
        </w:rPr>
        <w:t xml:space="preserve"> </w:t>
      </w:r>
      <w:r w:rsidR="007150AB">
        <w:rPr>
          <w:rFonts w:ascii="Times New Roman" w:hAnsi="Times New Roman" w:cs="Times New Roman"/>
          <w:sz w:val="25"/>
          <w:szCs w:val="25"/>
        </w:rPr>
        <w:t xml:space="preserve">to other </w:t>
      </w:r>
      <w:r w:rsidR="00D94333">
        <w:rPr>
          <w:rFonts w:ascii="Times New Roman" w:hAnsi="Times New Roman" w:cs="Times New Roman"/>
          <w:sz w:val="25"/>
          <w:szCs w:val="25"/>
        </w:rPr>
        <w:t>routers on the boundary of their Autonomous Systems. These routers are called Border Routers</w:t>
      </w:r>
      <w:r w:rsidR="00C31A6C">
        <w:rPr>
          <w:rFonts w:ascii="Times New Roman" w:hAnsi="Times New Roman" w:cs="Times New Roman"/>
          <w:sz w:val="25"/>
          <w:szCs w:val="25"/>
        </w:rPr>
        <w:t xml:space="preserve">, and when properly connected as neighbors, </w:t>
      </w:r>
      <w:r w:rsidR="003F41AF">
        <w:rPr>
          <w:rFonts w:ascii="Times New Roman" w:hAnsi="Times New Roman" w:cs="Times New Roman"/>
          <w:sz w:val="25"/>
          <w:szCs w:val="25"/>
        </w:rPr>
        <w:t>are also called eBGP peers. These connections are often connected directly</w:t>
      </w:r>
      <w:r w:rsidR="000A6CB4">
        <w:rPr>
          <w:rFonts w:ascii="Times New Roman" w:hAnsi="Times New Roman" w:cs="Times New Roman"/>
          <w:sz w:val="25"/>
          <w:szCs w:val="25"/>
        </w:rPr>
        <w:t xml:space="preserve">. These peer connections must be </w:t>
      </w:r>
      <w:r w:rsidR="00574DE8">
        <w:rPr>
          <w:rFonts w:ascii="Times New Roman" w:hAnsi="Times New Roman" w:cs="Times New Roman"/>
          <w:sz w:val="25"/>
          <w:szCs w:val="25"/>
        </w:rPr>
        <w:t>configured as a full mesh</w:t>
      </w:r>
      <w:r w:rsidR="000A6CB4">
        <w:rPr>
          <w:rFonts w:ascii="Times New Roman" w:hAnsi="Times New Roman" w:cs="Times New Roman"/>
          <w:sz w:val="25"/>
          <w:szCs w:val="25"/>
        </w:rPr>
        <w:t>, with each peer connecting to all others.</w:t>
      </w:r>
    </w:p>
    <w:p w14:paraId="388998A8" w14:textId="5AA637D2" w:rsidR="00350CDB" w:rsidRDefault="00350CDB" w:rsidP="002B613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To form a </w:t>
      </w:r>
      <w:r w:rsidR="006973A9">
        <w:rPr>
          <w:rFonts w:ascii="Times New Roman" w:hAnsi="Times New Roman" w:cs="Times New Roman"/>
          <w:sz w:val="25"/>
          <w:szCs w:val="25"/>
        </w:rPr>
        <w:t xml:space="preserve">BGP peer connection, the border routers negotiate through a series of </w:t>
      </w:r>
      <w:r w:rsidR="00F715B8">
        <w:rPr>
          <w:rFonts w:ascii="Times New Roman" w:hAnsi="Times New Roman" w:cs="Times New Roman"/>
          <w:sz w:val="25"/>
          <w:szCs w:val="25"/>
        </w:rPr>
        <w:t xml:space="preserve">messages called OPEN </w:t>
      </w:r>
      <w:r w:rsidR="00327C10">
        <w:rPr>
          <w:rFonts w:ascii="Times New Roman" w:hAnsi="Times New Roman" w:cs="Times New Roman"/>
          <w:sz w:val="25"/>
          <w:szCs w:val="25"/>
        </w:rPr>
        <w:t>messages and</w:t>
      </w:r>
      <w:r w:rsidR="00F715B8">
        <w:rPr>
          <w:rFonts w:ascii="Times New Roman" w:hAnsi="Times New Roman" w:cs="Times New Roman"/>
          <w:sz w:val="25"/>
          <w:szCs w:val="25"/>
        </w:rPr>
        <w:t xml:space="preserve"> undergoes 6</w:t>
      </w:r>
      <w:r w:rsidR="00DB3933">
        <w:rPr>
          <w:rFonts w:ascii="Times New Roman" w:hAnsi="Times New Roman" w:cs="Times New Roman"/>
          <w:sz w:val="25"/>
          <w:szCs w:val="25"/>
        </w:rPr>
        <w:t xml:space="preserve"> different</w:t>
      </w:r>
      <w:r w:rsidR="00F715B8">
        <w:rPr>
          <w:rFonts w:ascii="Times New Roman" w:hAnsi="Times New Roman" w:cs="Times New Roman"/>
          <w:sz w:val="25"/>
          <w:szCs w:val="25"/>
        </w:rPr>
        <w:t xml:space="preserve"> states. </w:t>
      </w:r>
      <w:r w:rsidR="00EA509E">
        <w:rPr>
          <w:rFonts w:ascii="Times New Roman" w:hAnsi="Times New Roman" w:cs="Times New Roman"/>
          <w:sz w:val="25"/>
          <w:szCs w:val="25"/>
        </w:rPr>
        <w:t xml:space="preserve">Namely, the states are: Idle, Connect, Active, OpenSent, </w:t>
      </w:r>
      <w:r w:rsidR="000E42D6">
        <w:rPr>
          <w:rFonts w:ascii="Times New Roman" w:hAnsi="Times New Roman" w:cs="Times New Roman"/>
          <w:sz w:val="25"/>
          <w:szCs w:val="25"/>
        </w:rPr>
        <w:t>OpenConfirm</w:t>
      </w:r>
      <w:r w:rsidR="00EA509E">
        <w:rPr>
          <w:rFonts w:ascii="Times New Roman" w:hAnsi="Times New Roman" w:cs="Times New Roman"/>
          <w:sz w:val="25"/>
          <w:szCs w:val="25"/>
        </w:rPr>
        <w:t xml:space="preserve">, and </w:t>
      </w:r>
      <w:r w:rsidR="000E42D6">
        <w:rPr>
          <w:rFonts w:ascii="Times New Roman" w:hAnsi="Times New Roman" w:cs="Times New Roman"/>
          <w:sz w:val="25"/>
          <w:szCs w:val="25"/>
        </w:rPr>
        <w:t xml:space="preserve">Established state. </w:t>
      </w:r>
      <w:r w:rsidR="00F715B8">
        <w:rPr>
          <w:rFonts w:ascii="Times New Roman" w:hAnsi="Times New Roman" w:cs="Times New Roman"/>
          <w:sz w:val="25"/>
          <w:szCs w:val="25"/>
        </w:rPr>
        <w:t xml:space="preserve">This peering handshake </w:t>
      </w:r>
      <w:r w:rsidR="00DB3933">
        <w:rPr>
          <w:rFonts w:ascii="Times New Roman" w:hAnsi="Times New Roman" w:cs="Times New Roman"/>
          <w:sz w:val="25"/>
          <w:szCs w:val="25"/>
        </w:rPr>
        <w:t>determines optional capabilities</w:t>
      </w:r>
      <w:r w:rsidR="0094741E">
        <w:rPr>
          <w:rFonts w:ascii="Times New Roman" w:hAnsi="Times New Roman" w:cs="Times New Roman"/>
          <w:sz w:val="25"/>
          <w:szCs w:val="25"/>
        </w:rPr>
        <w:t>, policies,</w:t>
      </w:r>
      <w:r w:rsidR="00DB3933">
        <w:rPr>
          <w:rFonts w:ascii="Times New Roman" w:hAnsi="Times New Roman" w:cs="Times New Roman"/>
          <w:sz w:val="25"/>
          <w:szCs w:val="25"/>
        </w:rPr>
        <w:t xml:space="preserve"> </w:t>
      </w:r>
      <w:r w:rsidR="00AC7346">
        <w:rPr>
          <w:rFonts w:ascii="Times New Roman" w:hAnsi="Times New Roman" w:cs="Times New Roman"/>
          <w:sz w:val="25"/>
          <w:szCs w:val="25"/>
        </w:rPr>
        <w:t>and restrictions of the BGP connection</w:t>
      </w:r>
      <w:r w:rsidR="0094741E">
        <w:rPr>
          <w:rFonts w:ascii="Times New Roman" w:hAnsi="Times New Roman" w:cs="Times New Roman"/>
          <w:sz w:val="25"/>
          <w:szCs w:val="25"/>
        </w:rPr>
        <w:t>.</w:t>
      </w:r>
      <w:r w:rsidR="000B7711">
        <w:rPr>
          <w:rFonts w:ascii="Times New Roman" w:hAnsi="Times New Roman" w:cs="Times New Roman"/>
          <w:sz w:val="25"/>
          <w:szCs w:val="25"/>
        </w:rPr>
        <w:t xml:space="preserve"> Default </w:t>
      </w:r>
      <w:r w:rsidR="00A26793">
        <w:rPr>
          <w:rFonts w:ascii="Times New Roman" w:hAnsi="Times New Roman" w:cs="Times New Roman"/>
          <w:sz w:val="25"/>
          <w:szCs w:val="25"/>
        </w:rPr>
        <w:t xml:space="preserve">peer connections were configured for basic BGP </w:t>
      </w:r>
      <w:r w:rsidR="00AE1FEC">
        <w:rPr>
          <w:rFonts w:ascii="Times New Roman" w:hAnsi="Times New Roman" w:cs="Times New Roman"/>
          <w:sz w:val="25"/>
          <w:szCs w:val="25"/>
        </w:rPr>
        <w:t>operation</w:t>
      </w:r>
      <w:r w:rsidR="00A26793">
        <w:rPr>
          <w:rFonts w:ascii="Times New Roman" w:hAnsi="Times New Roman" w:cs="Times New Roman"/>
          <w:sz w:val="25"/>
          <w:szCs w:val="25"/>
        </w:rPr>
        <w:t xml:space="preserve"> in the lab.</w:t>
      </w:r>
    </w:p>
    <w:p w14:paraId="6BC3EE8C" w14:textId="5224A0CF" w:rsidR="00E61618" w:rsidRDefault="00E61618" w:rsidP="002B613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These eBGP </w:t>
      </w:r>
      <w:r w:rsidR="00D9414F">
        <w:rPr>
          <w:rFonts w:ascii="Times New Roman" w:hAnsi="Times New Roman" w:cs="Times New Roman"/>
          <w:sz w:val="25"/>
          <w:szCs w:val="25"/>
        </w:rPr>
        <w:t>routers</w:t>
      </w:r>
      <w:r w:rsidR="004E795C">
        <w:rPr>
          <w:rFonts w:ascii="Times New Roman" w:hAnsi="Times New Roman" w:cs="Times New Roman"/>
          <w:sz w:val="25"/>
          <w:szCs w:val="25"/>
        </w:rPr>
        <w:t xml:space="preserve"> will </w:t>
      </w:r>
      <w:r w:rsidR="00D9414F">
        <w:rPr>
          <w:rFonts w:ascii="Times New Roman" w:hAnsi="Times New Roman" w:cs="Times New Roman"/>
          <w:sz w:val="25"/>
          <w:szCs w:val="25"/>
        </w:rPr>
        <w:t>propagate</w:t>
      </w:r>
      <w:r w:rsidR="004E795C">
        <w:rPr>
          <w:rFonts w:ascii="Times New Roman" w:hAnsi="Times New Roman" w:cs="Times New Roman"/>
          <w:sz w:val="25"/>
          <w:szCs w:val="25"/>
        </w:rPr>
        <w:t xml:space="preserve"> its known networks to all other BGP peers in the form of BGP routes</w:t>
      </w:r>
      <w:r w:rsidR="00841A18">
        <w:rPr>
          <w:rFonts w:ascii="Times New Roman" w:hAnsi="Times New Roman" w:cs="Times New Roman"/>
          <w:sz w:val="25"/>
          <w:szCs w:val="25"/>
        </w:rPr>
        <w:t>,</w:t>
      </w:r>
      <w:r w:rsidR="004E795C">
        <w:rPr>
          <w:rFonts w:ascii="Times New Roman" w:hAnsi="Times New Roman" w:cs="Times New Roman"/>
          <w:sz w:val="25"/>
          <w:szCs w:val="25"/>
        </w:rPr>
        <w:t xml:space="preserve"> w</w:t>
      </w:r>
      <w:r w:rsidR="00841A18">
        <w:rPr>
          <w:rFonts w:ascii="Times New Roman" w:hAnsi="Times New Roman" w:cs="Times New Roman"/>
          <w:sz w:val="25"/>
          <w:szCs w:val="25"/>
        </w:rPr>
        <w:t>hic</w:t>
      </w:r>
      <w:r w:rsidR="004E795C">
        <w:rPr>
          <w:rFonts w:ascii="Times New Roman" w:hAnsi="Times New Roman" w:cs="Times New Roman"/>
          <w:sz w:val="25"/>
          <w:szCs w:val="25"/>
        </w:rPr>
        <w:t>h can be seen in the</w:t>
      </w:r>
      <w:r w:rsidR="00600B9F">
        <w:rPr>
          <w:rFonts w:ascii="Times New Roman" w:hAnsi="Times New Roman" w:cs="Times New Roman"/>
          <w:sz w:val="25"/>
          <w:szCs w:val="25"/>
        </w:rPr>
        <w:t>ir</w:t>
      </w:r>
      <w:r w:rsidR="004E795C">
        <w:rPr>
          <w:rFonts w:ascii="Times New Roman" w:hAnsi="Times New Roman" w:cs="Times New Roman"/>
          <w:sz w:val="25"/>
          <w:szCs w:val="25"/>
        </w:rPr>
        <w:t xml:space="preserve"> </w:t>
      </w:r>
      <w:r w:rsidR="00D9414F">
        <w:rPr>
          <w:rFonts w:ascii="Times New Roman" w:hAnsi="Times New Roman" w:cs="Times New Roman"/>
          <w:sz w:val="25"/>
          <w:szCs w:val="25"/>
        </w:rPr>
        <w:t>corresponding routing table</w:t>
      </w:r>
      <w:r w:rsidR="00600B9F">
        <w:rPr>
          <w:rFonts w:ascii="Times New Roman" w:hAnsi="Times New Roman" w:cs="Times New Roman"/>
          <w:sz w:val="25"/>
          <w:szCs w:val="25"/>
        </w:rPr>
        <w:t xml:space="preserve"> </w:t>
      </w:r>
      <w:r w:rsidR="00D9414F">
        <w:rPr>
          <w:rFonts w:ascii="Times New Roman" w:hAnsi="Times New Roman" w:cs="Times New Roman"/>
          <w:sz w:val="25"/>
          <w:szCs w:val="25"/>
        </w:rPr>
        <w:t xml:space="preserve">or BGP routing topology. </w:t>
      </w:r>
      <w:r w:rsidR="005A05BC">
        <w:rPr>
          <w:rFonts w:ascii="Times New Roman" w:hAnsi="Times New Roman" w:cs="Times New Roman"/>
          <w:sz w:val="25"/>
          <w:szCs w:val="25"/>
        </w:rPr>
        <w:t xml:space="preserve">Configurations are made in a similar way to </w:t>
      </w:r>
      <w:r w:rsidR="00620799">
        <w:rPr>
          <w:rFonts w:ascii="Times New Roman" w:hAnsi="Times New Roman" w:cs="Times New Roman"/>
          <w:sz w:val="25"/>
          <w:szCs w:val="25"/>
        </w:rPr>
        <w:t>interior routing protocols, via a router configuration mode.</w:t>
      </w:r>
    </w:p>
    <w:p w14:paraId="51E68988" w14:textId="306A14AD" w:rsidR="00A87AD4" w:rsidRPr="00457012" w:rsidRDefault="00C23F3B" w:rsidP="00A46B19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Previous OSPFv3 and EIGRP interior routing protocols were discussed in </w:t>
      </w:r>
      <w:r w:rsidR="00D429DF">
        <w:rPr>
          <w:rFonts w:ascii="Times New Roman" w:hAnsi="Times New Roman" w:cs="Times New Roman"/>
          <w:sz w:val="25"/>
          <w:szCs w:val="25"/>
        </w:rPr>
        <w:t>earlier labs.</w:t>
      </w:r>
    </w:p>
    <w:p w14:paraId="7858C2FF" w14:textId="77777777" w:rsidR="00D429DF" w:rsidRDefault="00D429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52D59E" w14:textId="70A801C4" w:rsidR="001203E6" w:rsidRPr="008A0704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Summary</w:t>
      </w:r>
    </w:p>
    <w:p w14:paraId="310F0E87" w14:textId="434C3969" w:rsidR="00EB6C05" w:rsidRDefault="001203E6" w:rsidP="001F667B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 w:rsidRPr="008A070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53507">
        <w:rPr>
          <w:rFonts w:ascii="Times New Roman" w:hAnsi="Times New Roman" w:cs="Times New Roman"/>
          <w:sz w:val="25"/>
          <w:szCs w:val="25"/>
        </w:rPr>
        <w:t>Six</w:t>
      </w:r>
      <w:r w:rsidR="00461523">
        <w:rPr>
          <w:rFonts w:ascii="Times New Roman" w:hAnsi="Times New Roman" w:cs="Times New Roman"/>
          <w:sz w:val="25"/>
          <w:szCs w:val="25"/>
        </w:rPr>
        <w:t xml:space="preserve"> </w:t>
      </w:r>
      <w:r w:rsidR="00E46439">
        <w:rPr>
          <w:rFonts w:ascii="Times New Roman" w:hAnsi="Times New Roman" w:cs="Times New Roman"/>
          <w:sz w:val="25"/>
          <w:szCs w:val="25"/>
        </w:rPr>
        <w:t xml:space="preserve">Cisco 4321 </w:t>
      </w:r>
      <w:r w:rsidR="00461523">
        <w:rPr>
          <w:rFonts w:ascii="Times New Roman" w:hAnsi="Times New Roman" w:cs="Times New Roman"/>
          <w:sz w:val="25"/>
          <w:szCs w:val="25"/>
        </w:rPr>
        <w:t>routers were</w:t>
      </w:r>
      <w:r w:rsidR="00653507">
        <w:rPr>
          <w:rFonts w:ascii="Times New Roman" w:hAnsi="Times New Roman" w:cs="Times New Roman"/>
          <w:sz w:val="25"/>
          <w:szCs w:val="25"/>
        </w:rPr>
        <w:t xml:space="preserve"> set up once again in </w:t>
      </w:r>
      <w:r w:rsidR="00524A56">
        <w:rPr>
          <w:rFonts w:ascii="Times New Roman" w:hAnsi="Times New Roman" w:cs="Times New Roman"/>
          <w:sz w:val="25"/>
          <w:szCs w:val="25"/>
        </w:rPr>
        <w:t xml:space="preserve">a </w:t>
      </w:r>
      <w:r w:rsidR="00653507">
        <w:rPr>
          <w:rFonts w:ascii="Times New Roman" w:hAnsi="Times New Roman" w:cs="Times New Roman"/>
          <w:sz w:val="25"/>
          <w:szCs w:val="25"/>
        </w:rPr>
        <w:t xml:space="preserve">bus-like topology, </w:t>
      </w:r>
      <w:r w:rsidR="00132C68">
        <w:rPr>
          <w:rFonts w:ascii="Times New Roman" w:hAnsi="Times New Roman" w:cs="Times New Roman"/>
          <w:sz w:val="25"/>
          <w:szCs w:val="25"/>
        </w:rPr>
        <w:t xml:space="preserve">each chronologically </w:t>
      </w:r>
      <w:r w:rsidR="00653507">
        <w:rPr>
          <w:rFonts w:ascii="Times New Roman" w:hAnsi="Times New Roman" w:cs="Times New Roman"/>
          <w:sz w:val="25"/>
          <w:szCs w:val="25"/>
        </w:rPr>
        <w:t>following the other.</w:t>
      </w:r>
      <w:r w:rsidR="0031037E">
        <w:rPr>
          <w:rFonts w:ascii="Times New Roman" w:hAnsi="Times New Roman" w:cs="Times New Roman"/>
          <w:sz w:val="25"/>
          <w:szCs w:val="25"/>
        </w:rPr>
        <w:t xml:space="preserve"> The setup was split into </w:t>
      </w:r>
      <w:r w:rsidR="00574E4E">
        <w:rPr>
          <w:rFonts w:ascii="Times New Roman" w:hAnsi="Times New Roman" w:cs="Times New Roman"/>
          <w:sz w:val="25"/>
          <w:szCs w:val="25"/>
        </w:rPr>
        <w:t>two groups of 3 routers each.</w:t>
      </w:r>
      <w:r w:rsidR="00524A56">
        <w:rPr>
          <w:rFonts w:ascii="Times New Roman" w:hAnsi="Times New Roman" w:cs="Times New Roman"/>
          <w:sz w:val="25"/>
          <w:szCs w:val="25"/>
        </w:rPr>
        <w:t xml:space="preserve"> Each group was configured </w:t>
      </w:r>
      <w:r w:rsidR="00F03FE1">
        <w:rPr>
          <w:rFonts w:ascii="Times New Roman" w:hAnsi="Times New Roman" w:cs="Times New Roman"/>
          <w:sz w:val="25"/>
          <w:szCs w:val="25"/>
        </w:rPr>
        <w:t>with their</w:t>
      </w:r>
      <w:r w:rsidR="00524A56">
        <w:rPr>
          <w:rFonts w:ascii="Times New Roman" w:hAnsi="Times New Roman" w:cs="Times New Roman"/>
          <w:sz w:val="25"/>
          <w:szCs w:val="25"/>
        </w:rPr>
        <w:t xml:space="preserve"> distinct </w:t>
      </w:r>
      <w:r w:rsidR="00F03FE1">
        <w:rPr>
          <w:rFonts w:ascii="Times New Roman" w:hAnsi="Times New Roman" w:cs="Times New Roman"/>
          <w:sz w:val="25"/>
          <w:szCs w:val="25"/>
        </w:rPr>
        <w:t>interior routing protocol. The first group,  routers R1-R3</w:t>
      </w:r>
      <w:r w:rsidR="006C38A3">
        <w:rPr>
          <w:rFonts w:ascii="Times New Roman" w:hAnsi="Times New Roman" w:cs="Times New Roman"/>
          <w:sz w:val="25"/>
          <w:szCs w:val="25"/>
        </w:rPr>
        <w:t>, were configured with OSPFv3</w:t>
      </w:r>
      <w:r w:rsidR="00350646">
        <w:rPr>
          <w:rFonts w:ascii="Times New Roman" w:hAnsi="Times New Roman" w:cs="Times New Roman"/>
          <w:sz w:val="25"/>
          <w:szCs w:val="25"/>
        </w:rPr>
        <w:t>.</w:t>
      </w:r>
      <w:r w:rsidR="006C38A3">
        <w:rPr>
          <w:rFonts w:ascii="Times New Roman" w:hAnsi="Times New Roman" w:cs="Times New Roman"/>
          <w:sz w:val="25"/>
          <w:szCs w:val="25"/>
        </w:rPr>
        <w:t xml:space="preserve"> </w:t>
      </w:r>
      <w:r w:rsidR="006C1625">
        <w:rPr>
          <w:rFonts w:ascii="Times New Roman" w:hAnsi="Times New Roman" w:cs="Times New Roman"/>
          <w:sz w:val="25"/>
          <w:szCs w:val="25"/>
        </w:rPr>
        <w:t>T</w:t>
      </w:r>
      <w:r w:rsidR="006C38A3">
        <w:rPr>
          <w:rFonts w:ascii="Times New Roman" w:hAnsi="Times New Roman" w:cs="Times New Roman"/>
          <w:sz w:val="25"/>
          <w:szCs w:val="25"/>
        </w:rPr>
        <w:t>he second group, routers R4-R6</w:t>
      </w:r>
      <w:r w:rsidR="003A6FA7">
        <w:rPr>
          <w:rFonts w:ascii="Times New Roman" w:hAnsi="Times New Roman" w:cs="Times New Roman"/>
          <w:sz w:val="25"/>
          <w:szCs w:val="25"/>
        </w:rPr>
        <w:t xml:space="preserve">, </w:t>
      </w:r>
      <w:r w:rsidR="006C1625">
        <w:rPr>
          <w:rFonts w:ascii="Times New Roman" w:hAnsi="Times New Roman" w:cs="Times New Roman"/>
          <w:sz w:val="25"/>
          <w:szCs w:val="25"/>
        </w:rPr>
        <w:t>are configured with EIGRP</w:t>
      </w:r>
      <w:r w:rsidR="003A6FA7">
        <w:rPr>
          <w:rFonts w:ascii="Times New Roman" w:hAnsi="Times New Roman" w:cs="Times New Roman"/>
          <w:sz w:val="25"/>
          <w:szCs w:val="25"/>
        </w:rPr>
        <w:t xml:space="preserve">. </w:t>
      </w:r>
      <w:r w:rsidR="00447DBA">
        <w:rPr>
          <w:rFonts w:ascii="Times New Roman" w:hAnsi="Times New Roman" w:cs="Times New Roman"/>
          <w:sz w:val="25"/>
          <w:szCs w:val="25"/>
        </w:rPr>
        <w:t xml:space="preserve">The connections between these two groups must solely be via a BGP connection. Default routes, static routes, </w:t>
      </w:r>
      <w:r w:rsidR="00264FFF">
        <w:rPr>
          <w:rFonts w:ascii="Times New Roman" w:hAnsi="Times New Roman" w:cs="Times New Roman"/>
          <w:sz w:val="25"/>
          <w:szCs w:val="25"/>
        </w:rPr>
        <w:t xml:space="preserve">and intertwining of the interior routing protocols </w:t>
      </w:r>
      <w:r w:rsidR="00FC37B5">
        <w:rPr>
          <w:rFonts w:ascii="Times New Roman" w:hAnsi="Times New Roman" w:cs="Times New Roman"/>
          <w:sz w:val="25"/>
          <w:szCs w:val="25"/>
        </w:rPr>
        <w:t>are all</w:t>
      </w:r>
      <w:r w:rsidR="00264FFF">
        <w:rPr>
          <w:rFonts w:ascii="Times New Roman" w:hAnsi="Times New Roman" w:cs="Times New Roman"/>
          <w:sz w:val="25"/>
          <w:szCs w:val="25"/>
        </w:rPr>
        <w:t xml:space="preserve"> prohibited </w:t>
      </w:r>
      <w:r w:rsidR="006671C3">
        <w:rPr>
          <w:rFonts w:ascii="Times New Roman" w:hAnsi="Times New Roman" w:cs="Times New Roman"/>
          <w:sz w:val="25"/>
          <w:szCs w:val="25"/>
        </w:rPr>
        <w:t>to serve</w:t>
      </w:r>
      <w:r w:rsidR="00264FFF">
        <w:rPr>
          <w:rFonts w:ascii="Times New Roman" w:hAnsi="Times New Roman" w:cs="Times New Roman"/>
          <w:sz w:val="25"/>
          <w:szCs w:val="25"/>
        </w:rPr>
        <w:t xml:space="preserve"> the objective of the</w:t>
      </w:r>
      <w:r w:rsidR="006671C3">
        <w:rPr>
          <w:rFonts w:ascii="Times New Roman" w:hAnsi="Times New Roman" w:cs="Times New Roman"/>
          <w:sz w:val="25"/>
          <w:szCs w:val="25"/>
        </w:rPr>
        <w:t xml:space="preserve"> lab. Thus, </w:t>
      </w:r>
      <w:r w:rsidR="00911DCA">
        <w:rPr>
          <w:rFonts w:ascii="Times New Roman" w:hAnsi="Times New Roman" w:cs="Times New Roman"/>
          <w:sz w:val="25"/>
          <w:szCs w:val="25"/>
        </w:rPr>
        <w:t>R3 and R4 serve as the Autonomous System Border Routers</w:t>
      </w:r>
      <w:r w:rsidR="00FC37B5">
        <w:rPr>
          <w:rFonts w:ascii="Times New Roman" w:hAnsi="Times New Roman" w:cs="Times New Roman"/>
          <w:sz w:val="25"/>
          <w:szCs w:val="25"/>
        </w:rPr>
        <w:t xml:space="preserve"> (ASBRs)</w:t>
      </w:r>
      <w:r w:rsidR="00E50BFB">
        <w:rPr>
          <w:rFonts w:ascii="Times New Roman" w:hAnsi="Times New Roman" w:cs="Times New Roman"/>
          <w:sz w:val="25"/>
          <w:szCs w:val="25"/>
        </w:rPr>
        <w:t>,</w:t>
      </w:r>
      <w:r w:rsidR="00911DCA">
        <w:rPr>
          <w:rFonts w:ascii="Times New Roman" w:hAnsi="Times New Roman" w:cs="Times New Roman"/>
          <w:sz w:val="25"/>
          <w:szCs w:val="25"/>
        </w:rPr>
        <w:t xml:space="preserve"> </w:t>
      </w:r>
      <w:r w:rsidR="0000718C">
        <w:rPr>
          <w:rFonts w:ascii="Times New Roman" w:hAnsi="Times New Roman" w:cs="Times New Roman"/>
          <w:sz w:val="25"/>
          <w:szCs w:val="25"/>
        </w:rPr>
        <w:t xml:space="preserve">which </w:t>
      </w:r>
      <w:r w:rsidR="00B12D30">
        <w:rPr>
          <w:rFonts w:ascii="Times New Roman" w:hAnsi="Times New Roman" w:cs="Times New Roman"/>
          <w:sz w:val="25"/>
          <w:szCs w:val="25"/>
        </w:rPr>
        <w:t xml:space="preserve">use BGP to communicate with </w:t>
      </w:r>
      <w:r w:rsidR="009E7729">
        <w:rPr>
          <w:rFonts w:ascii="Times New Roman" w:hAnsi="Times New Roman" w:cs="Times New Roman"/>
          <w:sz w:val="25"/>
          <w:szCs w:val="25"/>
        </w:rPr>
        <w:t xml:space="preserve">the alternate group. </w:t>
      </w:r>
    </w:p>
    <w:p w14:paraId="0D03A8F2" w14:textId="5A35DD4E" w:rsidR="00215437" w:rsidRDefault="0072732B" w:rsidP="001F667B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EB6C05">
        <w:rPr>
          <w:rFonts w:ascii="Times New Roman" w:hAnsi="Times New Roman" w:cs="Times New Roman"/>
          <w:sz w:val="25"/>
          <w:szCs w:val="25"/>
        </w:rPr>
        <w:t xml:space="preserve">In terms of logical configuration, </w:t>
      </w:r>
      <w:r w:rsidR="00215437">
        <w:rPr>
          <w:rFonts w:ascii="Times New Roman" w:hAnsi="Times New Roman" w:cs="Times New Roman"/>
          <w:sz w:val="25"/>
          <w:szCs w:val="25"/>
        </w:rPr>
        <w:t>n</w:t>
      </w:r>
      <w:r w:rsidR="00FC6D83">
        <w:rPr>
          <w:rFonts w:ascii="Times New Roman" w:hAnsi="Times New Roman" w:cs="Times New Roman"/>
          <w:sz w:val="25"/>
          <w:szCs w:val="25"/>
        </w:rPr>
        <w:t>etwork</w:t>
      </w:r>
      <w:r w:rsidR="000B4075">
        <w:rPr>
          <w:rFonts w:ascii="Times New Roman" w:hAnsi="Times New Roman" w:cs="Times New Roman"/>
          <w:sz w:val="25"/>
          <w:szCs w:val="25"/>
        </w:rPr>
        <w:t xml:space="preserve"> and neighbor</w:t>
      </w:r>
      <w:r w:rsidR="00FC6D83">
        <w:rPr>
          <w:rFonts w:ascii="Times New Roman" w:hAnsi="Times New Roman" w:cs="Times New Roman"/>
          <w:sz w:val="25"/>
          <w:szCs w:val="25"/>
        </w:rPr>
        <w:t xml:space="preserve"> commands are entered in </w:t>
      </w:r>
      <w:r w:rsidR="0029569E">
        <w:rPr>
          <w:rFonts w:ascii="Times New Roman" w:hAnsi="Times New Roman" w:cs="Times New Roman"/>
          <w:sz w:val="25"/>
          <w:szCs w:val="25"/>
        </w:rPr>
        <w:t>“</w:t>
      </w:r>
      <w:r w:rsidR="00FC6D83">
        <w:rPr>
          <w:rFonts w:ascii="Times New Roman" w:hAnsi="Times New Roman" w:cs="Times New Roman"/>
          <w:sz w:val="25"/>
          <w:szCs w:val="25"/>
        </w:rPr>
        <w:t>Router BGP</w:t>
      </w:r>
      <w:r w:rsidR="0029569E">
        <w:rPr>
          <w:rFonts w:ascii="Times New Roman" w:hAnsi="Times New Roman" w:cs="Times New Roman"/>
          <w:sz w:val="25"/>
          <w:szCs w:val="25"/>
        </w:rPr>
        <w:t>” mode</w:t>
      </w:r>
      <w:r w:rsidR="00046542">
        <w:rPr>
          <w:rFonts w:ascii="Times New Roman" w:hAnsi="Times New Roman" w:cs="Times New Roman"/>
          <w:sz w:val="25"/>
          <w:szCs w:val="25"/>
        </w:rPr>
        <w:t xml:space="preserve"> of R3 and R4</w:t>
      </w:r>
      <w:r w:rsidR="0029569E">
        <w:rPr>
          <w:rFonts w:ascii="Times New Roman" w:hAnsi="Times New Roman" w:cs="Times New Roman"/>
          <w:sz w:val="25"/>
          <w:szCs w:val="25"/>
        </w:rPr>
        <w:t xml:space="preserve"> </w:t>
      </w:r>
      <w:r w:rsidR="00BE4771">
        <w:rPr>
          <w:rFonts w:ascii="Times New Roman" w:hAnsi="Times New Roman" w:cs="Times New Roman"/>
          <w:sz w:val="25"/>
          <w:szCs w:val="25"/>
        </w:rPr>
        <w:t>to share known</w:t>
      </w:r>
      <w:r w:rsidR="00A316C7">
        <w:rPr>
          <w:rFonts w:ascii="Times New Roman" w:hAnsi="Times New Roman" w:cs="Times New Roman"/>
          <w:sz w:val="25"/>
          <w:szCs w:val="25"/>
        </w:rPr>
        <w:t>,</w:t>
      </w:r>
      <w:r w:rsidR="00BE4771">
        <w:rPr>
          <w:rFonts w:ascii="Times New Roman" w:hAnsi="Times New Roman" w:cs="Times New Roman"/>
          <w:sz w:val="25"/>
          <w:szCs w:val="25"/>
        </w:rPr>
        <w:t xml:space="preserve"> connected networks to the</w:t>
      </w:r>
      <w:r w:rsidR="00046542">
        <w:rPr>
          <w:rFonts w:ascii="Times New Roman" w:hAnsi="Times New Roman" w:cs="Times New Roman"/>
          <w:sz w:val="25"/>
          <w:szCs w:val="25"/>
        </w:rPr>
        <w:t>ir</w:t>
      </w:r>
      <w:r w:rsidR="00BE4771">
        <w:rPr>
          <w:rFonts w:ascii="Times New Roman" w:hAnsi="Times New Roman" w:cs="Times New Roman"/>
          <w:sz w:val="25"/>
          <w:szCs w:val="25"/>
        </w:rPr>
        <w:t xml:space="preserve"> opposing BGP rout</w:t>
      </w:r>
      <w:r w:rsidR="003F2057">
        <w:rPr>
          <w:rFonts w:ascii="Times New Roman" w:hAnsi="Times New Roman" w:cs="Times New Roman"/>
          <w:sz w:val="25"/>
          <w:szCs w:val="25"/>
        </w:rPr>
        <w:t>er</w:t>
      </w:r>
      <w:r w:rsidR="00BE4771">
        <w:rPr>
          <w:rFonts w:ascii="Times New Roman" w:hAnsi="Times New Roman" w:cs="Times New Roman"/>
          <w:sz w:val="25"/>
          <w:szCs w:val="25"/>
        </w:rPr>
        <w:t xml:space="preserve">. Then, </w:t>
      </w:r>
      <w:r w:rsidR="0072196C">
        <w:rPr>
          <w:rFonts w:ascii="Times New Roman" w:hAnsi="Times New Roman" w:cs="Times New Roman"/>
          <w:sz w:val="25"/>
          <w:szCs w:val="25"/>
        </w:rPr>
        <w:t>“</w:t>
      </w:r>
      <w:r w:rsidR="00BE4771">
        <w:rPr>
          <w:rFonts w:ascii="Times New Roman" w:hAnsi="Times New Roman" w:cs="Times New Roman"/>
          <w:sz w:val="25"/>
          <w:szCs w:val="25"/>
        </w:rPr>
        <w:t>redistribute</w:t>
      </w:r>
      <w:r w:rsidR="0072196C">
        <w:rPr>
          <w:rFonts w:ascii="Times New Roman" w:hAnsi="Times New Roman" w:cs="Times New Roman"/>
          <w:sz w:val="25"/>
          <w:szCs w:val="25"/>
        </w:rPr>
        <w:t>”</w:t>
      </w:r>
      <w:r w:rsidR="00BE4771">
        <w:rPr>
          <w:rFonts w:ascii="Times New Roman" w:hAnsi="Times New Roman" w:cs="Times New Roman"/>
          <w:sz w:val="25"/>
          <w:szCs w:val="25"/>
        </w:rPr>
        <w:t xml:space="preserve"> commands</w:t>
      </w:r>
      <w:r w:rsidR="0072196C">
        <w:rPr>
          <w:rFonts w:ascii="Times New Roman" w:hAnsi="Times New Roman" w:cs="Times New Roman"/>
          <w:sz w:val="25"/>
          <w:szCs w:val="25"/>
        </w:rPr>
        <w:t xml:space="preserve"> on both </w:t>
      </w:r>
      <w:r w:rsidR="00BA059E">
        <w:rPr>
          <w:rFonts w:ascii="Times New Roman" w:hAnsi="Times New Roman" w:cs="Times New Roman"/>
          <w:sz w:val="25"/>
          <w:szCs w:val="25"/>
        </w:rPr>
        <w:t xml:space="preserve">the </w:t>
      </w:r>
      <w:r w:rsidR="0072196C">
        <w:rPr>
          <w:rFonts w:ascii="Times New Roman" w:hAnsi="Times New Roman" w:cs="Times New Roman"/>
          <w:sz w:val="25"/>
          <w:szCs w:val="25"/>
        </w:rPr>
        <w:t xml:space="preserve">BGP </w:t>
      </w:r>
      <w:r w:rsidR="00BA059E">
        <w:rPr>
          <w:rFonts w:ascii="Times New Roman" w:hAnsi="Times New Roman" w:cs="Times New Roman"/>
          <w:sz w:val="25"/>
          <w:szCs w:val="25"/>
        </w:rPr>
        <w:t xml:space="preserve">mode </w:t>
      </w:r>
      <w:r w:rsidR="0072196C">
        <w:rPr>
          <w:rFonts w:ascii="Times New Roman" w:hAnsi="Times New Roman" w:cs="Times New Roman"/>
          <w:sz w:val="25"/>
          <w:szCs w:val="25"/>
        </w:rPr>
        <w:t>and</w:t>
      </w:r>
      <w:r w:rsidR="00530CA5">
        <w:rPr>
          <w:rFonts w:ascii="Times New Roman" w:hAnsi="Times New Roman" w:cs="Times New Roman"/>
          <w:sz w:val="25"/>
          <w:szCs w:val="25"/>
        </w:rPr>
        <w:t xml:space="preserve"> its</w:t>
      </w:r>
      <w:r w:rsidR="0072196C">
        <w:rPr>
          <w:rFonts w:ascii="Times New Roman" w:hAnsi="Times New Roman" w:cs="Times New Roman"/>
          <w:sz w:val="25"/>
          <w:szCs w:val="25"/>
        </w:rPr>
        <w:t xml:space="preserve"> corresponding </w:t>
      </w:r>
      <w:r w:rsidR="00530CA5">
        <w:rPr>
          <w:rFonts w:ascii="Times New Roman" w:hAnsi="Times New Roman" w:cs="Times New Roman"/>
          <w:sz w:val="25"/>
          <w:szCs w:val="25"/>
        </w:rPr>
        <w:t>interior protocol</w:t>
      </w:r>
      <w:r w:rsidR="00BA059E">
        <w:rPr>
          <w:rFonts w:ascii="Times New Roman" w:hAnsi="Times New Roman" w:cs="Times New Roman"/>
          <w:sz w:val="25"/>
          <w:szCs w:val="25"/>
        </w:rPr>
        <w:t xml:space="preserve"> mode allow</w:t>
      </w:r>
      <w:r w:rsidR="00CD64F8">
        <w:rPr>
          <w:rFonts w:ascii="Times New Roman" w:hAnsi="Times New Roman" w:cs="Times New Roman"/>
          <w:sz w:val="25"/>
          <w:szCs w:val="25"/>
        </w:rPr>
        <w:t xml:space="preserve"> for</w:t>
      </w:r>
      <w:r w:rsidR="00BA059E">
        <w:rPr>
          <w:rFonts w:ascii="Times New Roman" w:hAnsi="Times New Roman" w:cs="Times New Roman"/>
          <w:sz w:val="25"/>
          <w:szCs w:val="25"/>
        </w:rPr>
        <w:t xml:space="preserve"> the </w:t>
      </w:r>
      <w:r w:rsidR="00AE088C">
        <w:rPr>
          <w:rFonts w:ascii="Times New Roman" w:hAnsi="Times New Roman" w:cs="Times New Roman"/>
          <w:sz w:val="25"/>
          <w:szCs w:val="25"/>
        </w:rPr>
        <w:t xml:space="preserve">external </w:t>
      </w:r>
      <w:r w:rsidR="00CD64F8">
        <w:rPr>
          <w:rFonts w:ascii="Times New Roman" w:hAnsi="Times New Roman" w:cs="Times New Roman"/>
          <w:sz w:val="25"/>
          <w:szCs w:val="25"/>
        </w:rPr>
        <w:t xml:space="preserve">routing </w:t>
      </w:r>
      <w:r w:rsidR="00E063ED">
        <w:rPr>
          <w:rFonts w:ascii="Times New Roman" w:hAnsi="Times New Roman" w:cs="Times New Roman"/>
          <w:sz w:val="25"/>
          <w:szCs w:val="25"/>
        </w:rPr>
        <w:t xml:space="preserve">communication to </w:t>
      </w:r>
      <w:r w:rsidR="00873428">
        <w:rPr>
          <w:rFonts w:ascii="Times New Roman" w:hAnsi="Times New Roman" w:cs="Times New Roman"/>
          <w:sz w:val="25"/>
          <w:szCs w:val="25"/>
        </w:rPr>
        <w:t>assimilate</w:t>
      </w:r>
      <w:r w:rsidR="00E063ED">
        <w:rPr>
          <w:rFonts w:ascii="Times New Roman" w:hAnsi="Times New Roman" w:cs="Times New Roman"/>
          <w:sz w:val="25"/>
          <w:szCs w:val="25"/>
        </w:rPr>
        <w:t xml:space="preserve"> </w:t>
      </w:r>
      <w:r w:rsidR="00CD64F8">
        <w:rPr>
          <w:rFonts w:ascii="Times New Roman" w:hAnsi="Times New Roman" w:cs="Times New Roman"/>
          <w:sz w:val="25"/>
          <w:szCs w:val="25"/>
        </w:rPr>
        <w:t>in</w:t>
      </w:r>
      <w:r w:rsidR="00873428">
        <w:rPr>
          <w:rFonts w:ascii="Times New Roman" w:hAnsi="Times New Roman" w:cs="Times New Roman"/>
          <w:sz w:val="25"/>
          <w:szCs w:val="25"/>
        </w:rPr>
        <w:t>to</w:t>
      </w:r>
      <w:r w:rsidR="00CD64F8">
        <w:rPr>
          <w:rFonts w:ascii="Times New Roman" w:hAnsi="Times New Roman" w:cs="Times New Roman"/>
          <w:sz w:val="25"/>
          <w:szCs w:val="25"/>
        </w:rPr>
        <w:t xml:space="preserve"> their </w:t>
      </w:r>
      <w:r w:rsidR="00AE088C">
        <w:rPr>
          <w:rFonts w:ascii="Times New Roman" w:hAnsi="Times New Roman" w:cs="Times New Roman"/>
          <w:sz w:val="25"/>
          <w:szCs w:val="25"/>
        </w:rPr>
        <w:t xml:space="preserve">internal </w:t>
      </w:r>
      <w:r w:rsidR="00CD64F8">
        <w:rPr>
          <w:rFonts w:ascii="Times New Roman" w:hAnsi="Times New Roman" w:cs="Times New Roman"/>
          <w:sz w:val="25"/>
          <w:szCs w:val="25"/>
        </w:rPr>
        <w:t>Autonomous System.</w:t>
      </w:r>
      <w:r w:rsidR="003932F9">
        <w:rPr>
          <w:rFonts w:ascii="Times New Roman" w:hAnsi="Times New Roman" w:cs="Times New Roman"/>
          <w:sz w:val="25"/>
          <w:szCs w:val="25"/>
        </w:rPr>
        <w:t xml:space="preserve"> The exterior routes are seen as BGP routes on the BGP </w:t>
      </w:r>
      <w:r w:rsidR="00DC7794">
        <w:rPr>
          <w:rFonts w:ascii="Times New Roman" w:hAnsi="Times New Roman" w:cs="Times New Roman"/>
          <w:sz w:val="25"/>
          <w:szCs w:val="25"/>
        </w:rPr>
        <w:t>routers and seen as</w:t>
      </w:r>
      <w:r w:rsidR="003932F9">
        <w:rPr>
          <w:rFonts w:ascii="Times New Roman" w:hAnsi="Times New Roman" w:cs="Times New Roman"/>
          <w:sz w:val="25"/>
          <w:szCs w:val="25"/>
        </w:rPr>
        <w:t xml:space="preserve"> external</w:t>
      </w:r>
      <w:r w:rsidR="00205958">
        <w:rPr>
          <w:rFonts w:ascii="Times New Roman" w:hAnsi="Times New Roman" w:cs="Times New Roman"/>
          <w:sz w:val="25"/>
          <w:szCs w:val="25"/>
        </w:rPr>
        <w:t xml:space="preserve"> (OSPF/EIGRP) route</w:t>
      </w:r>
      <w:r w:rsidR="00C669A6">
        <w:rPr>
          <w:rFonts w:ascii="Times New Roman" w:hAnsi="Times New Roman" w:cs="Times New Roman"/>
          <w:sz w:val="25"/>
          <w:szCs w:val="25"/>
        </w:rPr>
        <w:t>s</w:t>
      </w:r>
      <w:r w:rsidR="00205958">
        <w:rPr>
          <w:rFonts w:ascii="Times New Roman" w:hAnsi="Times New Roman" w:cs="Times New Roman"/>
          <w:sz w:val="25"/>
          <w:szCs w:val="25"/>
        </w:rPr>
        <w:t xml:space="preserve"> on the </w:t>
      </w:r>
      <w:r w:rsidR="00360E7F">
        <w:rPr>
          <w:rFonts w:ascii="Times New Roman" w:hAnsi="Times New Roman" w:cs="Times New Roman"/>
          <w:sz w:val="25"/>
          <w:szCs w:val="25"/>
        </w:rPr>
        <w:t>internal</w:t>
      </w:r>
      <w:r w:rsidR="00205958">
        <w:rPr>
          <w:rFonts w:ascii="Times New Roman" w:hAnsi="Times New Roman" w:cs="Times New Roman"/>
          <w:sz w:val="25"/>
          <w:szCs w:val="25"/>
        </w:rPr>
        <w:t xml:space="preserve"> routers. </w:t>
      </w:r>
      <w:r w:rsidR="007940CC">
        <w:rPr>
          <w:rFonts w:ascii="Times New Roman" w:hAnsi="Times New Roman" w:cs="Times New Roman"/>
          <w:sz w:val="25"/>
          <w:szCs w:val="25"/>
        </w:rPr>
        <w:t xml:space="preserve">This can be seen in </w:t>
      </w:r>
      <w:r w:rsidR="00360E7F">
        <w:rPr>
          <w:rFonts w:ascii="Times New Roman" w:hAnsi="Times New Roman" w:cs="Times New Roman"/>
          <w:sz w:val="25"/>
          <w:szCs w:val="25"/>
        </w:rPr>
        <w:t>the “Show IP Route</w:t>
      </w:r>
      <w:r w:rsidR="005B0170">
        <w:rPr>
          <w:rFonts w:ascii="Times New Roman" w:hAnsi="Times New Roman" w:cs="Times New Roman"/>
          <w:sz w:val="25"/>
          <w:szCs w:val="25"/>
        </w:rPr>
        <w:t>”</w:t>
      </w:r>
      <w:r w:rsidR="00360E7F">
        <w:rPr>
          <w:rFonts w:ascii="Times New Roman" w:hAnsi="Times New Roman" w:cs="Times New Roman"/>
          <w:sz w:val="25"/>
          <w:szCs w:val="25"/>
        </w:rPr>
        <w:t xml:space="preserve"> verification command.</w:t>
      </w:r>
      <w:r w:rsidR="00307F9D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3CD92795" w14:textId="77777777" w:rsidR="00AC2F5C" w:rsidRDefault="00215437" w:rsidP="00AC2F5C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Ipv6 for the routers are configured using a special sub-configuration, “address-family ipv6” in the BGP configuration mode. All BGP network configurations are repeated again for IPv6 in this mode.</w:t>
      </w:r>
      <w:r w:rsidR="00AC2F5C" w:rsidRPr="00AC2F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10EF75" w14:textId="418F9879" w:rsidR="00AC2F5C" w:rsidRDefault="00AC2F5C" w:rsidP="00AC2F5C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IP’s</w:t>
      </w:r>
    </w:p>
    <w:tbl>
      <w:tblPr>
        <w:tblStyle w:val="TableGrid"/>
        <w:tblW w:w="9494" w:type="dxa"/>
        <w:tblInd w:w="-5" w:type="dxa"/>
        <w:tblLook w:val="04A0" w:firstRow="1" w:lastRow="0" w:firstColumn="1" w:lastColumn="0" w:noHBand="0" w:noVBand="1"/>
      </w:tblPr>
      <w:tblGrid>
        <w:gridCol w:w="1328"/>
        <w:gridCol w:w="1361"/>
        <w:gridCol w:w="1361"/>
        <w:gridCol w:w="1361"/>
        <w:gridCol w:w="1361"/>
        <w:gridCol w:w="1361"/>
        <w:gridCol w:w="1361"/>
      </w:tblGrid>
      <w:tr w:rsidR="00AC2F5C" w14:paraId="15EB48B2" w14:textId="77777777" w:rsidTr="00280021">
        <w:tc>
          <w:tcPr>
            <w:tcW w:w="1440" w:type="dxa"/>
          </w:tcPr>
          <w:p w14:paraId="39BF1DE4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249" w:type="dxa"/>
          </w:tcPr>
          <w:p w14:paraId="73EA8B1E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1</w:t>
            </w:r>
          </w:p>
        </w:tc>
        <w:tc>
          <w:tcPr>
            <w:tcW w:w="1361" w:type="dxa"/>
          </w:tcPr>
          <w:p w14:paraId="07E7EF32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2</w:t>
            </w:r>
          </w:p>
        </w:tc>
        <w:tc>
          <w:tcPr>
            <w:tcW w:w="1361" w:type="dxa"/>
          </w:tcPr>
          <w:p w14:paraId="67CFF6DA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3</w:t>
            </w:r>
          </w:p>
        </w:tc>
        <w:tc>
          <w:tcPr>
            <w:tcW w:w="1361" w:type="dxa"/>
          </w:tcPr>
          <w:p w14:paraId="303DF10C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4</w:t>
            </w:r>
          </w:p>
        </w:tc>
        <w:tc>
          <w:tcPr>
            <w:tcW w:w="1361" w:type="dxa"/>
          </w:tcPr>
          <w:p w14:paraId="535529C2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5</w:t>
            </w:r>
          </w:p>
        </w:tc>
        <w:tc>
          <w:tcPr>
            <w:tcW w:w="1361" w:type="dxa"/>
          </w:tcPr>
          <w:p w14:paraId="052FCD80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 6</w:t>
            </w:r>
          </w:p>
        </w:tc>
      </w:tr>
      <w:tr w:rsidR="00AC2F5C" w14:paraId="4BFAB729" w14:textId="77777777" w:rsidTr="00280021">
        <w:tc>
          <w:tcPr>
            <w:tcW w:w="1440" w:type="dxa"/>
          </w:tcPr>
          <w:p w14:paraId="6625125D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Gig Interfaces (Ipv4)</w:t>
            </w:r>
          </w:p>
          <w:p w14:paraId="7E509A0B" w14:textId="255CA1C7" w:rsidR="00620799" w:rsidRPr="00620799" w:rsidRDefault="00620799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20799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All subnets are of /24</w:t>
            </w:r>
          </w:p>
        </w:tc>
        <w:tc>
          <w:tcPr>
            <w:tcW w:w="1249" w:type="dxa"/>
          </w:tcPr>
          <w:p w14:paraId="75329FD7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  <w:p w14:paraId="322AE116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3209C4B6" w14:textId="77777777" w:rsidR="00AC2F5C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3BCC4B0A" w14:textId="77777777" w:rsidR="00AC2F5C" w:rsidRPr="00E13BA6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G0/0/0: 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192.168.1.1</w:t>
            </w:r>
          </w:p>
        </w:tc>
        <w:tc>
          <w:tcPr>
            <w:tcW w:w="1361" w:type="dxa"/>
          </w:tcPr>
          <w:p w14:paraId="27679F11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192.168.1.2</w:t>
            </w:r>
          </w:p>
          <w:p w14:paraId="4D4E203F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4937FF41" w14:textId="77777777" w:rsidR="00AC2F5C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</w:t>
            </w:r>
          </w:p>
          <w:p w14:paraId="04484FD0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192.168.2.1</w:t>
            </w:r>
          </w:p>
        </w:tc>
        <w:tc>
          <w:tcPr>
            <w:tcW w:w="1361" w:type="dxa"/>
          </w:tcPr>
          <w:p w14:paraId="652A80F4" w14:textId="77777777" w:rsidR="00AC2F5C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</w:t>
            </w:r>
          </w:p>
          <w:p w14:paraId="2AA1F8CB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192.168.2.2</w:t>
            </w:r>
          </w:p>
          <w:p w14:paraId="22D249A8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78607790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 192.168.3.1</w:t>
            </w:r>
          </w:p>
        </w:tc>
        <w:tc>
          <w:tcPr>
            <w:tcW w:w="1361" w:type="dxa"/>
          </w:tcPr>
          <w:p w14:paraId="27D7BEBC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192.168.3.2</w:t>
            </w:r>
          </w:p>
          <w:p w14:paraId="1ABCE9AC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5C5D27E0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 192.168.4.1</w:t>
            </w:r>
          </w:p>
        </w:tc>
        <w:tc>
          <w:tcPr>
            <w:tcW w:w="1361" w:type="dxa"/>
          </w:tcPr>
          <w:p w14:paraId="7CCFA5A5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192.168.4.2</w:t>
            </w:r>
          </w:p>
          <w:p w14:paraId="4512B303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796A4E88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G0/0/0: 192.168.5.1</w:t>
            </w:r>
          </w:p>
        </w:tc>
        <w:tc>
          <w:tcPr>
            <w:tcW w:w="1361" w:type="dxa"/>
          </w:tcPr>
          <w:p w14:paraId="7E53AC71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G0/0/1: 192.168.5.2</w:t>
            </w:r>
          </w:p>
          <w:p w14:paraId="6B0B60C3" w14:textId="77777777" w:rsidR="00AC2F5C" w:rsidRPr="006636F0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2E8C0078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AC2F5C" w14:paraId="32F6D3C8" w14:textId="77777777" w:rsidTr="00280021">
        <w:tc>
          <w:tcPr>
            <w:tcW w:w="1440" w:type="dxa"/>
          </w:tcPr>
          <w:p w14:paraId="3411C0BD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Gig Interfaces (IPv6)</w:t>
            </w:r>
          </w:p>
          <w:p w14:paraId="6C51893E" w14:textId="3DC3966B" w:rsidR="00620799" w:rsidRDefault="00620799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799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All subnets are of /</w:t>
            </w:r>
            <w:r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64</w:t>
            </w:r>
          </w:p>
        </w:tc>
        <w:tc>
          <w:tcPr>
            <w:tcW w:w="1249" w:type="dxa"/>
          </w:tcPr>
          <w:p w14:paraId="0F0AF834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  <w:p w14:paraId="32E08CED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6B8B361D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56A7E474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G0/0:</w:t>
            </w:r>
          </w:p>
          <w:p w14:paraId="01F421F7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2001:db8:1::1</w:t>
            </w:r>
          </w:p>
        </w:tc>
        <w:tc>
          <w:tcPr>
            <w:tcW w:w="1361" w:type="dxa"/>
          </w:tcPr>
          <w:p w14:paraId="0DC7C2D2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G0/1:</w:t>
            </w:r>
          </w:p>
          <w:p w14:paraId="4389ADB6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2001:db8:1::2</w:t>
            </w:r>
          </w:p>
          <w:p w14:paraId="13D9EB2C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2A1FB879" w14:textId="77777777" w:rsidR="00AC2F5C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G0/0:</w:t>
            </w:r>
          </w:p>
          <w:p w14:paraId="1DF4CA5C" w14:textId="77777777" w:rsidR="00AC2F5C" w:rsidRPr="00294F28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2001:db8:2::1</w:t>
            </w:r>
          </w:p>
        </w:tc>
        <w:tc>
          <w:tcPr>
            <w:tcW w:w="1361" w:type="dxa"/>
          </w:tcPr>
          <w:p w14:paraId="5303DB13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G0/1:</w:t>
            </w:r>
          </w:p>
          <w:p w14:paraId="55F855D2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2001:db8:2::2</w:t>
            </w:r>
          </w:p>
          <w:p w14:paraId="33014509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52C24BC0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G0/0:</w:t>
            </w:r>
          </w:p>
          <w:p w14:paraId="02E0EAA8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2001:db8:3::1</w:t>
            </w:r>
          </w:p>
        </w:tc>
        <w:tc>
          <w:tcPr>
            <w:tcW w:w="1361" w:type="dxa"/>
          </w:tcPr>
          <w:p w14:paraId="0996E3B6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G0/1:</w:t>
            </w:r>
          </w:p>
          <w:p w14:paraId="7CAA64D4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2001:db8:3::2</w:t>
            </w:r>
          </w:p>
          <w:p w14:paraId="2FEB1431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687257D1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G0/0:</w:t>
            </w:r>
          </w:p>
          <w:p w14:paraId="059FD9BA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2001:db8:4::1</w:t>
            </w:r>
          </w:p>
        </w:tc>
        <w:tc>
          <w:tcPr>
            <w:tcW w:w="1361" w:type="dxa"/>
          </w:tcPr>
          <w:p w14:paraId="60705E27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G0/1:</w:t>
            </w:r>
          </w:p>
          <w:p w14:paraId="51D8F71A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2001:db8:4::2</w:t>
            </w:r>
          </w:p>
          <w:p w14:paraId="0B8C80BB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28334912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G0/0:</w:t>
            </w:r>
          </w:p>
          <w:p w14:paraId="528707C9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2001:db8:5::1</w:t>
            </w:r>
          </w:p>
        </w:tc>
        <w:tc>
          <w:tcPr>
            <w:tcW w:w="1361" w:type="dxa"/>
          </w:tcPr>
          <w:p w14:paraId="21429877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G0/1:</w:t>
            </w:r>
          </w:p>
          <w:p w14:paraId="12DFDD08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2001:db8:5::2</w:t>
            </w:r>
          </w:p>
          <w:p w14:paraId="312F408B" w14:textId="77777777" w:rsidR="00AC2F5C" w:rsidRPr="000B3FAA" w:rsidRDefault="00AC2F5C" w:rsidP="00280021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  <w:p w14:paraId="7CCBD6A8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36F0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-----</w:t>
            </w:r>
          </w:p>
        </w:tc>
      </w:tr>
      <w:tr w:rsidR="00AC2F5C" w14:paraId="72512D6A" w14:textId="77777777" w:rsidTr="00280021">
        <w:tc>
          <w:tcPr>
            <w:tcW w:w="1440" w:type="dxa"/>
          </w:tcPr>
          <w:p w14:paraId="42277719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Loopback</w:t>
            </w:r>
          </w:p>
        </w:tc>
        <w:tc>
          <w:tcPr>
            <w:tcW w:w="1249" w:type="dxa"/>
          </w:tcPr>
          <w:p w14:paraId="7F10D2F2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1.0.0.1</w:t>
            </w:r>
          </w:p>
          <w:p w14:paraId="43797816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</w:t>
            </w: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::1</w:t>
            </w:r>
          </w:p>
        </w:tc>
        <w:tc>
          <w:tcPr>
            <w:tcW w:w="1361" w:type="dxa"/>
          </w:tcPr>
          <w:p w14:paraId="2600CCAB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2.0.0.1</w:t>
            </w:r>
          </w:p>
          <w:p w14:paraId="07B88C73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2::1</w:t>
            </w:r>
          </w:p>
        </w:tc>
        <w:tc>
          <w:tcPr>
            <w:tcW w:w="1361" w:type="dxa"/>
          </w:tcPr>
          <w:p w14:paraId="4DF0C076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3.0.0.1</w:t>
            </w:r>
          </w:p>
          <w:p w14:paraId="281460E9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3::1</w:t>
            </w:r>
          </w:p>
        </w:tc>
        <w:tc>
          <w:tcPr>
            <w:tcW w:w="1361" w:type="dxa"/>
          </w:tcPr>
          <w:p w14:paraId="30D68FA8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4.0.0.1</w:t>
            </w:r>
          </w:p>
          <w:p w14:paraId="3251DEAC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4::1</w:t>
            </w:r>
          </w:p>
        </w:tc>
        <w:tc>
          <w:tcPr>
            <w:tcW w:w="1361" w:type="dxa"/>
          </w:tcPr>
          <w:p w14:paraId="09D840A2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5.0.0.1</w:t>
            </w:r>
          </w:p>
          <w:p w14:paraId="483439A7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5::1</w:t>
            </w:r>
          </w:p>
        </w:tc>
        <w:tc>
          <w:tcPr>
            <w:tcW w:w="1361" w:type="dxa"/>
          </w:tcPr>
          <w:p w14:paraId="16949B5B" w14:textId="77777777" w:rsidR="00AC2F5C" w:rsidRPr="000B3FAA" w:rsidRDefault="00AC2F5C" w:rsidP="0028002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6.0.0.1</w:t>
            </w:r>
          </w:p>
          <w:p w14:paraId="5E18A3CF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6::1</w:t>
            </w:r>
          </w:p>
        </w:tc>
      </w:tr>
      <w:tr w:rsidR="00AC2F5C" w14:paraId="51BF50AF" w14:textId="77777777" w:rsidTr="00280021">
        <w:tc>
          <w:tcPr>
            <w:tcW w:w="1440" w:type="dxa"/>
          </w:tcPr>
          <w:p w14:paraId="2F4826F5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Router-ID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 </w:t>
            </w:r>
          </w:p>
        </w:tc>
        <w:tc>
          <w:tcPr>
            <w:tcW w:w="1249" w:type="dxa"/>
          </w:tcPr>
          <w:p w14:paraId="7E0B4AC2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1.1.1.1</w:t>
            </w:r>
          </w:p>
        </w:tc>
        <w:tc>
          <w:tcPr>
            <w:tcW w:w="1361" w:type="dxa"/>
          </w:tcPr>
          <w:p w14:paraId="123FF8CE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2.2.2.2</w:t>
            </w:r>
          </w:p>
        </w:tc>
        <w:tc>
          <w:tcPr>
            <w:tcW w:w="1361" w:type="dxa"/>
          </w:tcPr>
          <w:p w14:paraId="3B38A1EC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3.3.3.3</w:t>
            </w:r>
          </w:p>
        </w:tc>
        <w:tc>
          <w:tcPr>
            <w:tcW w:w="1361" w:type="dxa"/>
          </w:tcPr>
          <w:p w14:paraId="06A89F39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4.4.4.4</w:t>
            </w:r>
          </w:p>
        </w:tc>
        <w:tc>
          <w:tcPr>
            <w:tcW w:w="1361" w:type="dxa"/>
          </w:tcPr>
          <w:p w14:paraId="0DF101EF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5.5.5.5</w:t>
            </w:r>
          </w:p>
        </w:tc>
        <w:tc>
          <w:tcPr>
            <w:tcW w:w="1361" w:type="dxa"/>
          </w:tcPr>
          <w:p w14:paraId="71E3F873" w14:textId="77777777" w:rsidR="00AC2F5C" w:rsidRDefault="00AC2F5C" w:rsidP="00280021">
            <w:pPr>
              <w:tabs>
                <w:tab w:val="left" w:pos="277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3FAA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6.6.6.6</w:t>
            </w:r>
          </w:p>
        </w:tc>
      </w:tr>
    </w:tbl>
    <w:p w14:paraId="58E9318B" w14:textId="33871B9F" w:rsidR="00307F9D" w:rsidRPr="001F667B" w:rsidRDefault="00307F9D" w:rsidP="001F667B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</w:p>
    <w:p w14:paraId="6CF5A8F8" w14:textId="77777777" w:rsidR="00CD30F4" w:rsidRDefault="00CD30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F7A2B4" w14:textId="489A7A32" w:rsidR="00CD30F4" w:rsidRDefault="00CB35FB" w:rsidP="00B57458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6D94530F" wp14:editId="79C4C6BE">
            <wp:simplePos x="0" y="0"/>
            <wp:positionH relativeFrom="margin">
              <wp:align>right</wp:align>
            </wp:positionH>
            <wp:positionV relativeFrom="paragraph">
              <wp:posOffset>1331913</wp:posOffset>
            </wp:positionV>
            <wp:extent cx="3117183" cy="455588"/>
            <wp:effectExtent l="0" t="2858" r="4763" b="476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7183" cy="455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C9C">
        <w:rPr>
          <w:noProof/>
        </w:rPr>
        <w:drawing>
          <wp:anchor distT="0" distB="0" distL="114300" distR="114300" simplePos="0" relativeHeight="251658245" behindDoc="0" locked="0" layoutInCell="1" allowOverlap="1" wp14:anchorId="1DBF2143" wp14:editId="2359845D">
            <wp:simplePos x="0" y="0"/>
            <wp:positionH relativeFrom="margin">
              <wp:align>right</wp:align>
            </wp:positionH>
            <wp:positionV relativeFrom="paragraph">
              <wp:posOffset>4987925</wp:posOffset>
            </wp:positionV>
            <wp:extent cx="4401820" cy="2065020"/>
            <wp:effectExtent l="6350" t="0" r="508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018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13017695" wp14:editId="7397A1E2">
            <wp:simplePos x="0" y="0"/>
            <wp:positionH relativeFrom="margin">
              <wp:align>left</wp:align>
            </wp:positionH>
            <wp:positionV relativeFrom="paragraph">
              <wp:posOffset>2209800</wp:posOffset>
            </wp:positionV>
            <wp:extent cx="8265795" cy="3858260"/>
            <wp:effectExtent l="0" t="6032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579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371D1" w14:textId="77777777" w:rsidR="00571509" w:rsidRDefault="00571509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9224B" w14:textId="79514844" w:rsidR="00951CE0" w:rsidRPr="00CE16D7" w:rsidRDefault="00CE16D7" w:rsidP="00CE16D7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704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Commands</w:t>
      </w:r>
    </w:p>
    <w:p w14:paraId="3FE066C9" w14:textId="1DAAAFD1" w:rsidR="001203E6" w:rsidRDefault="001203E6" w:rsidP="001203E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Most commands were common network fundamentals.</w:t>
      </w:r>
      <w:r w:rsidR="00F63B54">
        <w:rPr>
          <w:rFonts w:ascii="Times New Roman" w:hAnsi="Times New Roman" w:cs="Times New Roman"/>
          <w:sz w:val="25"/>
          <w:szCs w:val="25"/>
        </w:rPr>
        <w:t xml:space="preserve"> Others were unique to configuring OSPF and EIGRP</w:t>
      </w:r>
      <w:r w:rsidR="00DE23A8">
        <w:rPr>
          <w:rFonts w:ascii="Times New Roman" w:hAnsi="Times New Roman" w:cs="Times New Roman"/>
          <w:sz w:val="25"/>
          <w:szCs w:val="25"/>
        </w:rPr>
        <w:t>, explained in previous labs.</w:t>
      </w:r>
      <w:r>
        <w:rPr>
          <w:rFonts w:ascii="Times New Roman" w:hAnsi="Times New Roman" w:cs="Times New Roman"/>
          <w:sz w:val="25"/>
          <w:szCs w:val="25"/>
        </w:rPr>
        <w:t xml:space="preserve"> Key commands to this lab include:</w:t>
      </w:r>
    </w:p>
    <w:p w14:paraId="6B2C144C" w14:textId="42B10666" w:rsidR="001F0D73" w:rsidRDefault="001F0D73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 w:rsidRPr="00D24B5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router </w:t>
      </w:r>
      <w:r w:rsidR="004C4752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bgp</w:t>
      </w:r>
      <w:r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 w:rsidR="00F34BBF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autonomous-system-number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–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Enables </w:t>
      </w:r>
      <w:r w:rsidR="004C4752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BGP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routing protocol on the router and enters the router configuration mode. </w:t>
      </w:r>
      <w:r w:rsidR="0051474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Autonomous System Number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of </w:t>
      </w:r>
      <w:r w:rsidR="00676F3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100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was used</w:t>
      </w:r>
      <w:r w:rsidR="00676F3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on R3. Autonomous System Number of 200 was used of R4.</w:t>
      </w:r>
    </w:p>
    <w:p w14:paraId="2A003D1F" w14:textId="641ED174" w:rsidR="00127D1F" w:rsidRDefault="004B250A" w:rsidP="001F0D73">
      <w:pPr>
        <w:tabs>
          <w:tab w:val="left" w:pos="2770"/>
        </w:tabs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neighbor</w:t>
      </w:r>
      <w:r w:rsidR="00127D1F" w:rsidRPr="00D24B58">
        <w:rPr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 [</w:t>
      </w:r>
      <w:r w:rsidR="0002485D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neighbor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address</w:t>
      </w:r>
      <w:r w:rsidR="00127D1F"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remote-as [</w:t>
      </w:r>
      <w:r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autonomous-system-number</w:t>
      </w:r>
      <w:r w:rsidRPr="00D24B58">
        <w:rPr>
          <w:rStyle w:val="var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]</w:t>
      </w:r>
      <w:r>
        <w:rPr>
          <w:rStyle w:val="var"/>
          <w:rFonts w:ascii="Courier New" w:hAnsi="Courier New" w:cs="Courier New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127D1F">
        <w:rPr>
          <w:rStyle w:val="var"/>
          <w:rFonts w:ascii="Times New Roman" w:hAnsi="Times New Roman" w:cs="Times New Roman"/>
          <w:i/>
          <w:iCs/>
          <w:color w:val="58585B"/>
          <w:sz w:val="21"/>
          <w:szCs w:val="21"/>
          <w:bdr w:val="none" w:sz="0" w:space="0" w:color="auto" w:frame="1"/>
          <w:shd w:val="clear" w:color="auto" w:fill="FFFFFF"/>
        </w:rPr>
        <w:t>–</w:t>
      </w:r>
      <w:r w:rsidR="00127D1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A15BE1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Sets the BGP neighbor network for the </w:t>
      </w:r>
      <w:r w:rsidR="00C61CD9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BGP</w:t>
      </w:r>
      <w:r w:rsidR="00127D1F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B03B7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router to see</w:t>
      </w:r>
      <w:r w:rsidR="00A15BE1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67F7B0F8" w14:textId="0D200482" w:rsidR="0017333D" w:rsidRPr="002677F3" w:rsidRDefault="00D40ECC" w:rsidP="002677F3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network [network address] [wildcard mask]</w:t>
      </w:r>
      <w:r w:rsidR="001F0D73">
        <w:rPr>
          <w:rStyle w:val="var"/>
          <w:rFonts w:ascii="Times New Roman" w:hAnsi="Times New Roman" w:cs="Times New Roman"/>
          <w:b/>
          <w:bCs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– Enables said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network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to be advertised to the </w:t>
      </w:r>
      <w:r w:rsidR="00BD7A8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BGP</w:t>
      </w:r>
      <w:r w:rsidR="001F0D73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database. </w:t>
      </w:r>
      <w:r w:rsidR="00A476EB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In other words, enables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that network for the </w:t>
      </w:r>
      <w:r w:rsidR="00BD7A8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</w:t>
      </w:r>
      <w:r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P topology</w:t>
      </w:r>
      <w:r w:rsidR="00AB656E">
        <w:rPr>
          <w:rStyle w:val="var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7633FDE6" w14:textId="12EAC6EF" w:rsidR="001F0D73" w:rsidRPr="00E57E81" w:rsidRDefault="00CC446C" w:rsidP="001F0D73">
      <w:pPr>
        <w:rPr>
          <w:rFonts w:ascii="Courier New" w:hAnsi="Courier New" w:cs="Courier New"/>
          <w:sz w:val="25"/>
          <w:szCs w:val="25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redistribute [</w:t>
      </w:r>
      <w:r w:rsidRPr="00CC446C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routing protocol</w:t>
      </w: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] </w:t>
      </w:r>
      <w:r w:rsidR="0043041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[</w:t>
      </w:r>
      <w:r w:rsidR="0043041E" w:rsidRPr="00610CD0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routing protocol autonomous-system-number</w:t>
      </w:r>
      <w:r w:rsidR="0043041E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</w:t>
      </w:r>
      <w:r w:rsidR="009C2A4D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610CD0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metric [</w:t>
      </w:r>
      <w:r w:rsidR="00610CD0">
        <w:rPr>
          <w:rStyle w:val="kwd"/>
          <w:rFonts w:ascii="Courier New" w:hAnsi="Courier New" w:cs="Courier New"/>
          <w:b/>
          <w:bCs/>
          <w:i/>
          <w:iCs/>
          <w:color w:val="58585B"/>
          <w:bdr w:val="none" w:sz="0" w:space="0" w:color="auto" w:frame="1"/>
          <w:shd w:val="clear" w:color="auto" w:fill="FFFFFF"/>
        </w:rPr>
        <w:t>metric numbers</w:t>
      </w:r>
      <w:r w:rsidR="00610CD0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] –</w:t>
      </w:r>
      <w:r w:rsidR="001F0D7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610CD0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Allows the protocol to </w:t>
      </w:r>
      <w:r w:rsidR="00507206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interpret and introduce the new </w:t>
      </w:r>
      <w:r w:rsidR="0010701E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routing protocol into their autonomous system.</w:t>
      </w:r>
    </w:p>
    <w:p w14:paraId="2FD0E1CC" w14:textId="6A1C715B" w:rsidR="00785B48" w:rsidRPr="00C02AF4" w:rsidRDefault="009D2805" w:rsidP="00785B48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address-family ipv6</w:t>
      </w:r>
      <w:r w:rsidR="00785B48">
        <w:rPr>
          <w:rStyle w:val="kwd"/>
          <w:rFonts w:ascii="Courier New" w:hAnsi="Courier New" w:cs="Courier New"/>
          <w:b/>
          <w:bCs/>
          <w:i/>
          <w:i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85B48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Enters IPv6 sub-configuration </w:t>
      </w:r>
      <w:r w:rsidR="00BF7086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of BGP</w:t>
      </w:r>
      <w:r w:rsidR="00F22EB9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1E4B1CBF" w14:textId="2B3196A1" w:rsidR="00D9085F" w:rsidRDefault="00F22EB9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</w:t>
      </w:r>
      <w:r w:rsidR="00484176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ip</w:t>
      </w:r>
      <w:r w:rsidR="00D9085F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(v6)</w:t>
      </w:r>
      <w:r w:rsidR="00484176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protocols</w:t>
      </w:r>
      <w:r w:rsidR="0016326A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 </w:t>
      </w:r>
      <w:r w:rsidR="001F0D73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–</w:t>
      </w:r>
      <w:r w:rsidR="00D7285A" w:rsidRPr="00D7285A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Displays </w:t>
      </w:r>
      <w:r w:rsidR="00D9085F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(IPv4/IPv6) </w:t>
      </w:r>
      <w:r w:rsidR="00D7285A" w:rsidRPr="00D7285A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protocols enabled on the interface. Can be used to view </w:t>
      </w:r>
      <w:r w:rsidR="00D7285A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BGP</w:t>
      </w:r>
      <w:r w:rsidR="00822F02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configurations along with other active protocols.</w:t>
      </w:r>
      <w:r w:rsidR="00D9085F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5FE75303" w14:textId="6CBB2735" w:rsidR="00D9085F" w:rsidRPr="00C02AF4" w:rsidRDefault="008008D3" w:rsidP="00D9085F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>show ip bgp summary</w:t>
      </w:r>
      <w:r w:rsidR="00D9085F">
        <w:rPr>
          <w:rStyle w:val="kwd"/>
          <w:rFonts w:ascii="Courier New" w:hAnsi="Courier New" w:cs="Courier New"/>
          <w:b/>
          <w:bCs/>
          <w:i/>
          <w:iCs/>
          <w:color w:val="58585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9085F">
        <w:rPr>
          <w:rStyle w:val="kwd"/>
          <w:rFonts w:ascii="Courier New" w:hAnsi="Courier New" w:cs="Courier New"/>
          <w:b/>
          <w:bCs/>
          <w:color w:val="58585B"/>
          <w:bdr w:val="none" w:sz="0" w:space="0" w:color="auto" w:frame="1"/>
          <w:shd w:val="clear" w:color="auto" w:fill="FFFFFF"/>
        </w:rPr>
        <w:t xml:space="preserve">– </w:t>
      </w:r>
      <w: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 xml:space="preserve">Displays a summary of </w:t>
      </w:r>
      <w:r w:rsidR="007C44C0"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  <w:t>the contents of the BGP routing table.</w:t>
      </w:r>
    </w:p>
    <w:p w14:paraId="286C5AE2" w14:textId="77777777" w:rsidR="00D9085F" w:rsidRDefault="00D9085F" w:rsidP="001F0D73">
      <w:pPr>
        <w:rPr>
          <w:rStyle w:val="kwd"/>
          <w:rFonts w:ascii="Times New Roman" w:hAnsi="Times New Roman" w:cs="Times New Roman"/>
          <w:color w:val="58585B"/>
          <w:sz w:val="25"/>
          <w:szCs w:val="25"/>
          <w:bdr w:val="none" w:sz="0" w:space="0" w:color="auto" w:frame="1"/>
          <w:shd w:val="clear" w:color="auto" w:fill="FFFFFF"/>
        </w:rPr>
      </w:pPr>
    </w:p>
    <w:p w14:paraId="2959BB2F" w14:textId="77777777" w:rsidR="006D7464" w:rsidRDefault="006D74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85A2A5" w14:textId="1D964820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Configurations</w:t>
      </w:r>
    </w:p>
    <w:p w14:paraId="376BBAB7" w14:textId="493D1D5A" w:rsidR="00C65FD5" w:rsidRPr="008329E9" w:rsidRDefault="00C65FD5" w:rsidP="00C65FD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Running-Configurations:</w:t>
      </w:r>
    </w:p>
    <w:p w14:paraId="28C9CA47" w14:textId="2803AA5A" w:rsidR="00C65FD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R1 </w:t>
      </w:r>
      <w:r w:rsidR="0094651A">
        <w:rPr>
          <w:rFonts w:ascii="Times New Roman" w:hAnsi="Times New Roman" w:cs="Times New Roman"/>
          <w:b/>
          <w:bCs/>
          <w:sz w:val="25"/>
          <w:szCs w:val="25"/>
          <w:u w:val="single"/>
        </w:rPr>
        <w:t>(OSPF)</w:t>
      </w:r>
    </w:p>
    <w:p w14:paraId="337A4CD0" w14:textId="2FAB0641" w:rsidR="00B10978" w:rsidRPr="001D7E64" w:rsidRDefault="00AC5ABF" w:rsidP="00B1097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4B30A6A3" wp14:editId="4F1BB0FF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3013075" cy="1404620"/>
                <wp:effectExtent l="0" t="0" r="0" b="698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DFBE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shutdown</w:t>
                            </w:r>
                          </w:p>
                          <w:p w14:paraId="58A14394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3DAA7083" w14:textId="77777777" w:rsidR="00AC5ABF" w:rsidRPr="00FD7D5A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7D5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</w:t>
                            </w:r>
                          </w:p>
                          <w:p w14:paraId="4EAB3312" w14:textId="77777777" w:rsidR="00AC5ABF" w:rsidRPr="00FD7D5A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7D5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18D31F72" w14:textId="77777777" w:rsidR="00AC5ABF" w:rsidRPr="00FD7D5A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7D5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1.0.0.0 0.0.0.255 area 0</w:t>
                            </w:r>
                          </w:p>
                          <w:p w14:paraId="766A0D16" w14:textId="77777777" w:rsidR="00AC5ABF" w:rsidRPr="00FD7D5A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D7D5A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0.0.0.255 area 0</w:t>
                            </w:r>
                          </w:p>
                          <w:p w14:paraId="5D84F96E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5161D54A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31405A0A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0CCB0987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643935FD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01D922BA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ipv6 router ospf 1</w:t>
                            </w:r>
                          </w:p>
                          <w:p w14:paraId="0215D7B2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router-id 1.1.1.1</w:t>
                            </w:r>
                          </w:p>
                          <w:p w14:paraId="1B007BE5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7C9DBB74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4A2D3D56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4496F12C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6DAEF228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6B8CEC2E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184D8019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7037FB66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2EB45A5D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 agent exec</w:t>
                            </w:r>
                          </w:p>
                          <w:p w14:paraId="57FB6140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 agent config</w:t>
                            </w:r>
                          </w:p>
                          <w:p w14:paraId="61CEA851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 agent filesys</w:t>
                            </w:r>
                          </w:p>
                          <w:p w14:paraId="501C23FC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wsma agent notify</w:t>
                            </w:r>
                          </w:p>
                          <w:p w14:paraId="4B879321" w14:textId="629D5E59" w:rsidR="00AC5ABF" w:rsidRPr="004C7673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30A6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05pt;margin-top:.1pt;width:237.25pt;height:110.6pt;z-index:25166029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/7HwIAAB0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" stroked="f">
                <v:textbox style="mso-fit-shape-to-text:t">
                  <w:txbxContent>
                    <w:p w14:paraId="1171DFBE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shutdown</w:t>
                      </w:r>
                    </w:p>
                    <w:p w14:paraId="58A14394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3DAA7083" w14:textId="77777777" w:rsidR="00AC5ABF" w:rsidRPr="00FD7D5A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D7D5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</w:t>
                      </w:r>
                    </w:p>
                    <w:p w14:paraId="4EAB3312" w14:textId="77777777" w:rsidR="00AC5ABF" w:rsidRPr="00FD7D5A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D7D5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18D31F72" w14:textId="77777777" w:rsidR="00AC5ABF" w:rsidRPr="00FD7D5A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D7D5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1.0.0.0 0.0.0.255 area 0</w:t>
                      </w:r>
                    </w:p>
                    <w:p w14:paraId="766A0D16" w14:textId="77777777" w:rsidR="00AC5ABF" w:rsidRPr="00FD7D5A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FD7D5A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0.0.0.255 area 0</w:t>
                      </w:r>
                    </w:p>
                    <w:p w14:paraId="5D84F96E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5161D54A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31405A0A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0CCB0987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643935FD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01D922BA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ipv6 router ospf 1</w:t>
                      </w:r>
                    </w:p>
                    <w:p w14:paraId="0215D7B2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router-id 1.1.1.1</w:t>
                      </w:r>
                    </w:p>
                    <w:p w14:paraId="1B007BE5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7C9DBB74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4A2D3D56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4496F12C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6DAEF228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6B8CEC2E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184D8019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7037FB66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2EB45A5D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 agent exec</w:t>
                      </w:r>
                    </w:p>
                    <w:p w14:paraId="57FB6140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 agent config</w:t>
                      </w:r>
                    </w:p>
                    <w:p w14:paraId="61CEA851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 agent filesys</w:t>
                      </w:r>
                    </w:p>
                    <w:p w14:paraId="501C23FC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wsma agent notify</w:t>
                      </w:r>
                    </w:p>
                    <w:p w14:paraId="4B879321" w14:textId="629D5E59" w:rsidR="00AC5ABF" w:rsidRPr="004C7673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FD5" w:rsidRPr="001D7E64">
        <w:rPr>
          <w:rFonts w:ascii="Courier New" w:hAnsi="Courier New" w:cs="Courier New"/>
          <w:b/>
          <w:bCs/>
          <w:sz w:val="16"/>
          <w:szCs w:val="16"/>
        </w:rPr>
        <w:t>R1#sh</w:t>
      </w:r>
      <w:r w:rsidR="00B10978" w:rsidRPr="001D7E64">
        <w:rPr>
          <w:rFonts w:ascii="Courier New" w:hAnsi="Courier New" w:cs="Courier New"/>
          <w:b/>
          <w:bCs/>
          <w:sz w:val="16"/>
          <w:szCs w:val="16"/>
        </w:rPr>
        <w:t>o</w:t>
      </w:r>
      <w:r w:rsidR="00C65FD5" w:rsidRPr="001D7E64">
        <w:rPr>
          <w:rFonts w:ascii="Courier New" w:hAnsi="Courier New" w:cs="Courier New"/>
          <w:b/>
          <w:bCs/>
          <w:sz w:val="16"/>
          <w:szCs w:val="16"/>
        </w:rPr>
        <w:t>w run</w:t>
      </w:r>
    </w:p>
    <w:p w14:paraId="70F8C195" w14:textId="5D12C0C6" w:rsidR="00C65FD5" w:rsidRPr="001D7E64" w:rsidRDefault="00C65FD5" w:rsidP="00B10978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7E64">
        <w:rPr>
          <w:rFonts w:ascii="Courier New" w:hAnsi="Courier New" w:cs="Courier New"/>
          <w:sz w:val="16"/>
          <w:szCs w:val="16"/>
        </w:rPr>
        <w:t>Building configuration...</w:t>
      </w:r>
    </w:p>
    <w:p w14:paraId="05D5F7F4" w14:textId="57CBB3B2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Current configuration : 1918 bytes</w:t>
      </w:r>
    </w:p>
    <w:p w14:paraId="7C95F1DA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version 16.7</w:t>
      </w:r>
    </w:p>
    <w:p w14:paraId="1F6C2A77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13A5CADC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5A64132A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platform qfp utilization monitor load 80</w:t>
      </w:r>
    </w:p>
    <w:p w14:paraId="548F398A" w14:textId="6DD1D82E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1B881063" w14:textId="5CD738EF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hostname R1</w:t>
      </w:r>
    </w:p>
    <w:p w14:paraId="4DE9643B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boot-start-marker</w:t>
      </w:r>
    </w:p>
    <w:p w14:paraId="08AC6002" w14:textId="215B89CC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boot-end-marker</w:t>
      </w:r>
    </w:p>
    <w:p w14:paraId="11666126" w14:textId="0227E158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vrf definition Mgmt-intf</w:t>
      </w:r>
    </w:p>
    <w:p w14:paraId="1FA9AA86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4CCD9F61" w14:textId="4537BA06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7681D51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40394E12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38AB02EE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no aaa new-model</w:t>
      </w:r>
    </w:p>
    <w:p w14:paraId="44265B60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subscriber templating</w:t>
      </w:r>
    </w:p>
    <w:p w14:paraId="2DAECA51" w14:textId="5B779510" w:rsidR="00C65FD5" w:rsidRPr="001D7E64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D7E64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02477ABA" w14:textId="25AF7EF1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0B3BDA43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license udi pid ISR4321/K9 sn FDO220523GF</w:t>
      </w:r>
    </w:p>
    <w:p w14:paraId="1230E1A9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no license smart enable</w:t>
      </w:r>
    </w:p>
    <w:p w14:paraId="5AB313F5" w14:textId="5909BC6F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diagnostic bootup level minimal</w:t>
      </w:r>
    </w:p>
    <w:p w14:paraId="5FC29966" w14:textId="6B845370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spanning-tree extend system-id</w:t>
      </w:r>
    </w:p>
    <w:p w14:paraId="4783D437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redundancy</w:t>
      </w:r>
    </w:p>
    <w:p w14:paraId="10C7C2F1" w14:textId="36F4830F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mode none</w:t>
      </w:r>
    </w:p>
    <w:p w14:paraId="5A8E56DD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21A748C9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 address 1.0.0.1 255.255.255.0</w:t>
      </w:r>
    </w:p>
    <w:p w14:paraId="299FFB19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ipv6 address 1::1/64</w:t>
      </w:r>
    </w:p>
    <w:p w14:paraId="72544CB6" w14:textId="6AF40FB3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270FD9C8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26228448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 address 192.168.1.1 255.255.255.0</w:t>
      </w:r>
    </w:p>
    <w:p w14:paraId="15398198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5A2D69FA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ipv6 address 2001:DB8:1::1/64</w:t>
      </w:r>
    </w:p>
    <w:p w14:paraId="1B4779C8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017BEF5" w14:textId="77777777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4E2ECB0D" w14:textId="7413F4F4" w:rsidR="00C65FD5" w:rsidRPr="0094651A" w:rsidRDefault="00C65FD5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94651A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430A1F6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interface GigabitEthernet0/0/1</w:t>
      </w:r>
    </w:p>
    <w:p w14:paraId="08C25E52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3A91E52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shutdown</w:t>
      </w:r>
    </w:p>
    <w:p w14:paraId="6A3F247A" w14:textId="0EA27201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13675E8C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interface Serial0/1/0</w:t>
      </w:r>
    </w:p>
    <w:p w14:paraId="7FA2EEDB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AF92FB1" w14:textId="1154B229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shutdown</w:t>
      </w:r>
    </w:p>
    <w:p w14:paraId="24A77910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interface Serial0/1/1</w:t>
      </w:r>
    </w:p>
    <w:p w14:paraId="47DC1388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A9F5B52" w14:textId="033BB80F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shutdown</w:t>
      </w:r>
    </w:p>
    <w:p w14:paraId="4E7F413D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interface GigabitEthernet0/2/0</w:t>
      </w:r>
    </w:p>
    <w:p w14:paraId="02F6A318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ADB92B4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shutdown</w:t>
      </w:r>
    </w:p>
    <w:p w14:paraId="33482F81" w14:textId="3B168CC0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73532DD8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interface GigabitEthernet0/2/1</w:t>
      </w:r>
    </w:p>
    <w:p w14:paraId="5912AA55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C1D6A40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shutdown</w:t>
      </w:r>
    </w:p>
    <w:p w14:paraId="4903D7C2" w14:textId="37178B42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337906A4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>interface GigabitEthernet0</w:t>
      </w:r>
    </w:p>
    <w:p w14:paraId="4500A143" w14:textId="77777777" w:rsidR="00C65FD5" w:rsidRPr="001D7E6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3C32727E" w14:textId="36E02621" w:rsidR="00C65FD5" w:rsidRDefault="00C65FD5" w:rsidP="00AC5ABF">
      <w:pPr>
        <w:spacing w:after="0"/>
        <w:rPr>
          <w:rFonts w:ascii="Courier New" w:hAnsi="Courier New" w:cs="Courier New"/>
          <w:sz w:val="16"/>
          <w:szCs w:val="16"/>
        </w:rPr>
      </w:pPr>
      <w:r w:rsidRPr="001D7E6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65F1F3E" w14:textId="0F53CE02" w:rsidR="00C65FD5" w:rsidRPr="00190D1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R2</w:t>
      </w:r>
      <w:r w:rsidR="0094651A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3A3E74B3" w14:textId="56E9C97A" w:rsidR="00C65FD5" w:rsidRPr="00FF0D24" w:rsidRDefault="00AC5ABF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2341" behindDoc="0" locked="0" layoutInCell="1" allowOverlap="1" wp14:anchorId="4F2CD7F3" wp14:editId="61E33BE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13075" cy="140462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8385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negotiation auto</w:t>
                            </w:r>
                          </w:p>
                          <w:p w14:paraId="09D270EB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</w:t>
                            </w:r>
                          </w:p>
                          <w:p w14:paraId="6942948D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2.2.2.2</w:t>
                            </w:r>
                          </w:p>
                          <w:p w14:paraId="3A49D35E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2.0.0.0 0.0.0.255 area 0</w:t>
                            </w:r>
                          </w:p>
                          <w:p w14:paraId="3D3E9770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192.168.1.0 0.0.0.255 area 0</w:t>
                            </w:r>
                          </w:p>
                          <w:p w14:paraId="254478CF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0.0.0.255 area 0</w:t>
                            </w:r>
                          </w:p>
                          <w:p w14:paraId="4EDB5DDD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50ACB7C2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0D126A77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168B1AAB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718AD7E0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7688B0B2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ipv6 router ospf 1</w:t>
                            </w:r>
                          </w:p>
                          <w:p w14:paraId="74EF9479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router-id 2.2.2.2</w:t>
                            </w:r>
                          </w:p>
                          <w:p w14:paraId="261FD0E2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2D9D295F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0148EEFE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660532B4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70771894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23F6CE5E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4E57B581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15DAE909" w14:textId="77777777" w:rsidR="00AC5ABF" w:rsidRPr="00AC5ABF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63BD29D2" w14:textId="0A2AC993" w:rsidR="00AC5ABF" w:rsidRPr="004C7673" w:rsidRDefault="00AC5ABF" w:rsidP="00AC5AB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C5AB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2CD7F3" id="_x0000_s1027" type="#_x0000_t202" style="position:absolute;margin-left:186.05pt;margin-top:.75pt;width:237.25pt;height:110.6pt;z-index:2516623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" stroked="f">
                <v:textbox style="mso-fit-shape-to-text:t">
                  <w:txbxContent>
                    <w:p w14:paraId="76508385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negotiation auto</w:t>
                      </w:r>
                    </w:p>
                    <w:p w14:paraId="09D270EB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</w:t>
                      </w:r>
                    </w:p>
                    <w:p w14:paraId="6942948D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2.2.2.2</w:t>
                      </w:r>
                    </w:p>
                    <w:p w14:paraId="3A49D35E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2.0.0.0 0.0.0.255 area 0</w:t>
                      </w:r>
                    </w:p>
                    <w:p w14:paraId="3D3E9770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192.168.1.0 0.0.0.255 area 0</w:t>
                      </w:r>
                    </w:p>
                    <w:p w14:paraId="254478CF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0.0.0.255 area 0</w:t>
                      </w:r>
                    </w:p>
                    <w:p w14:paraId="4EDB5DDD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50ACB7C2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0D126A77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168B1AAB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718AD7E0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7688B0B2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ipv6 router ospf 1</w:t>
                      </w:r>
                    </w:p>
                    <w:p w14:paraId="74EF9479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router-id 2.2.2.2</w:t>
                      </w:r>
                    </w:p>
                    <w:p w14:paraId="261FD0E2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2D9D295F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0148EEFE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660532B4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70771894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23F6CE5E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4E57B581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15DAE909" w14:textId="77777777" w:rsidR="00AC5ABF" w:rsidRPr="00AC5ABF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63BD29D2" w14:textId="0A2AC993" w:rsidR="00AC5ABF" w:rsidRPr="004C7673" w:rsidRDefault="00AC5ABF" w:rsidP="00AC5ABF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C5AB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FD5" w:rsidRPr="00FF0D24">
        <w:rPr>
          <w:rFonts w:ascii="Courier New" w:hAnsi="Courier New" w:cs="Courier New"/>
          <w:b/>
          <w:bCs/>
          <w:sz w:val="16"/>
          <w:szCs w:val="16"/>
        </w:rPr>
        <w:t>R2#show run</w:t>
      </w:r>
    </w:p>
    <w:p w14:paraId="090FD584" w14:textId="01D15656" w:rsidR="00C65FD5" w:rsidRPr="00FF0D24" w:rsidRDefault="00C65FD5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Building configuration...</w:t>
      </w:r>
    </w:p>
    <w:p w14:paraId="3C990F57" w14:textId="55C15807" w:rsidR="00F24D14" w:rsidRPr="00FF0D24" w:rsidRDefault="00C65FD5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Current configuration : 4345 byte</w:t>
      </w:r>
      <w:r w:rsidR="00F24D14" w:rsidRPr="00FF0D24">
        <w:rPr>
          <w:sz w:val="24"/>
          <w:szCs w:val="24"/>
        </w:rPr>
        <w:t xml:space="preserve"> </w:t>
      </w:r>
      <w:r w:rsidR="00F24D14" w:rsidRPr="00FF0D24">
        <w:rPr>
          <w:rFonts w:ascii="Courier New" w:hAnsi="Courier New" w:cs="Courier New"/>
          <w:sz w:val="16"/>
          <w:szCs w:val="16"/>
        </w:rPr>
        <w:t>R2#show run</w:t>
      </w:r>
    </w:p>
    <w:p w14:paraId="090E43CD" w14:textId="1A737753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Building configuration...</w:t>
      </w:r>
    </w:p>
    <w:p w14:paraId="034BCF3E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*Nov 16 23:03:58.482: %SYS-5-CONFIG_I: Configured from console by console</w:t>
      </w:r>
    </w:p>
    <w:p w14:paraId="2EFAACE6" w14:textId="7143EA6B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Current configuration : 4192 bytes</w:t>
      </w:r>
    </w:p>
    <w:p w14:paraId="61C7BD0F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version 16.9</w:t>
      </w:r>
    </w:p>
    <w:p w14:paraId="46ACC98E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6DBD3602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0ECDDA60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platform qfp utilization monitor load 80</w:t>
      </w:r>
    </w:p>
    <w:p w14:paraId="36C20DA6" w14:textId="2FEEC01E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platform punt-keepalive disable-kernel-core</w:t>
      </w:r>
    </w:p>
    <w:p w14:paraId="027590DD" w14:textId="7B96CAAA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hostname R2</w:t>
      </w:r>
    </w:p>
    <w:p w14:paraId="734327C1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boot-start-marker</w:t>
      </w:r>
    </w:p>
    <w:p w14:paraId="0BE4A4E0" w14:textId="6904DE1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boot-end-marker</w:t>
      </w:r>
    </w:p>
    <w:p w14:paraId="5AE33B63" w14:textId="3B09031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vrf definition Mgmt-intf</w:t>
      </w:r>
    </w:p>
    <w:p w14:paraId="5A6A3E7F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63EFCA5D" w14:textId="3D8394C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1334B66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4186F733" w14:textId="56DE653B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71C63CE3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no aaa new-model</w:t>
      </w:r>
    </w:p>
    <w:p w14:paraId="6DF6B1D5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login on-success log</w:t>
      </w:r>
    </w:p>
    <w:p w14:paraId="592A72ED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subscriber templating</w:t>
      </w:r>
    </w:p>
    <w:p w14:paraId="4C87E289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140A85F4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33456F68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redundancy</w:t>
      </w:r>
    </w:p>
    <w:p w14:paraId="09CFC000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mode none</w:t>
      </w:r>
    </w:p>
    <w:p w14:paraId="7AC90BF2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0DDC4F68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 address 2.0.0.1 255.255.255.0</w:t>
      </w:r>
    </w:p>
    <w:p w14:paraId="57DF126F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address 2::1/64</w:t>
      </w:r>
    </w:p>
    <w:p w14:paraId="74CDC654" w14:textId="3B31CC2C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153E74E9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1817D3CE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 address 192.168.2.1 255.255.255.0</w:t>
      </w:r>
    </w:p>
    <w:p w14:paraId="65255269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63D77869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address 2001:DB8:2::1/64</w:t>
      </w:r>
    </w:p>
    <w:p w14:paraId="5C332E0F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27ACE17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591A51B9" w14:textId="28B1E5C0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61BE14CD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5430DA35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 address 192.168.1.2 255.255.255.0</w:t>
      </w:r>
    </w:p>
    <w:p w14:paraId="71300602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</w:t>
      </w:r>
      <w:r w:rsidRPr="00FF0D24">
        <w:rPr>
          <w:rFonts w:ascii="Courier New" w:hAnsi="Courier New" w:cs="Courier New"/>
          <w:b/>
          <w:bCs/>
          <w:sz w:val="16"/>
          <w:szCs w:val="16"/>
        </w:rPr>
        <w:t>negotiation auto</w:t>
      </w:r>
    </w:p>
    <w:p w14:paraId="5A636400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</w:t>
      </w:r>
      <w:r w:rsidRPr="00FF0D24">
        <w:rPr>
          <w:rFonts w:ascii="Courier New" w:hAnsi="Courier New" w:cs="Courier New"/>
          <w:b/>
          <w:bCs/>
          <w:sz w:val="16"/>
          <w:szCs w:val="16"/>
        </w:rPr>
        <w:t>ipv6 address 2001:DB8:1::2/64</w:t>
      </w:r>
    </w:p>
    <w:p w14:paraId="320035C8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4D1C1511" w14:textId="77777777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2DCC4E4B" w14:textId="5CCFDEAE" w:rsidR="00F24D14" w:rsidRPr="00FF0D24" w:rsidRDefault="00F24D14" w:rsidP="00F24D1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FF0D24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11E46958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interface Serial0/1/0</w:t>
      </w:r>
    </w:p>
    <w:p w14:paraId="02A9FD22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116E2E4" w14:textId="2202CD2F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shutdown</w:t>
      </w:r>
    </w:p>
    <w:p w14:paraId="160B3E37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interface Serial0/1/1</w:t>
      </w:r>
    </w:p>
    <w:p w14:paraId="485E8159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BCB524E" w14:textId="5FBF0795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shutdown</w:t>
      </w:r>
    </w:p>
    <w:p w14:paraId="322153BA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interface GigabitEthernet0/2/0</w:t>
      </w:r>
    </w:p>
    <w:p w14:paraId="4395D4CC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61161DC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shutdown</w:t>
      </w:r>
    </w:p>
    <w:p w14:paraId="22C31639" w14:textId="0B9C4A5B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31385D3A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interface GigabitEthernet0/2/1</w:t>
      </w:r>
    </w:p>
    <w:p w14:paraId="5A5D4FB6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8C7EA8F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shutdown</w:t>
      </w:r>
    </w:p>
    <w:p w14:paraId="5FE75BCB" w14:textId="378D80E3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49B97242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>interface GigabitEthernet0</w:t>
      </w:r>
    </w:p>
    <w:p w14:paraId="6A611CF3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2AA0815A" w14:textId="77777777" w:rsidR="00F24D14" w:rsidRPr="00FF0D24" w:rsidRDefault="00F24D14" w:rsidP="00F24D14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26C1A92" w14:textId="558621B8" w:rsidR="001262D7" w:rsidRPr="00AC5ABF" w:rsidRDefault="00F24D14" w:rsidP="00AC5ABF">
      <w:pPr>
        <w:spacing w:after="0"/>
        <w:rPr>
          <w:rFonts w:ascii="Courier New" w:hAnsi="Courier New" w:cs="Courier New"/>
          <w:sz w:val="16"/>
          <w:szCs w:val="16"/>
        </w:rPr>
      </w:pPr>
      <w:r w:rsidRPr="00FF0D24">
        <w:rPr>
          <w:rFonts w:ascii="Courier New" w:hAnsi="Courier New" w:cs="Courier New"/>
          <w:sz w:val="16"/>
          <w:szCs w:val="16"/>
        </w:rPr>
        <w:t xml:space="preserve"> shutdown</w:t>
      </w:r>
      <w:r w:rsidR="001262D7"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01231667" w14:textId="2D7185D6" w:rsidR="00C65FD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R3</w:t>
      </w:r>
      <w:r w:rsidR="00C34F4D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(BGP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>/OSPF</w:t>
      </w:r>
      <w:r w:rsidR="00C34F4D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5E30CACC" w14:textId="5BA0594D" w:rsidR="0017322D" w:rsidRPr="001262D7" w:rsidRDefault="00111079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9" behindDoc="0" locked="0" layoutInCell="1" allowOverlap="1" wp14:anchorId="6F655C1A" wp14:editId="3B911D1C">
                <wp:simplePos x="0" y="0"/>
                <wp:positionH relativeFrom="margin">
                  <wp:posOffset>2806995</wp:posOffset>
                </wp:positionH>
                <wp:positionV relativeFrom="paragraph">
                  <wp:posOffset>10544</wp:posOffset>
                </wp:positionV>
                <wp:extent cx="3013075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50343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address</w:t>
                            </w:r>
                          </w:p>
                          <w:p w14:paraId="2BBB1089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shutdown</w:t>
                            </w:r>
                          </w:p>
                          <w:p w14:paraId="42762086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negotiation auto</w:t>
                            </w:r>
                          </w:p>
                          <w:p w14:paraId="48CA9CD4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ospf 1</w:t>
                            </w:r>
                          </w:p>
                          <w:p w14:paraId="1FEF5D4A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router-id 3.3.3.3</w:t>
                            </w:r>
                          </w:p>
                          <w:p w14:paraId="3CDAA56B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redistribute bgp 100 subnets</w:t>
                            </w:r>
                          </w:p>
                          <w:p w14:paraId="2B08C2EE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3.0.0.0 0.0.0.255 area 0</w:t>
                            </w:r>
                          </w:p>
                          <w:p w14:paraId="0A2ADBC3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192.168.2.0 0.0.0.255 area 0</w:t>
                            </w:r>
                          </w:p>
                          <w:p w14:paraId="293D7D44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network 192.168.3.0 0.0.0.255 area 0</w:t>
                            </w:r>
                          </w:p>
                          <w:p w14:paraId="36FB60BC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router bgp 100</w:t>
                            </w:r>
                          </w:p>
                          <w:p w14:paraId="64BAEDA0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bgp log-neighbor-changes</w:t>
                            </w:r>
                          </w:p>
                          <w:p w14:paraId="723B1174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2001:DB8:3::2 remote-as 200</w:t>
                            </w:r>
                          </w:p>
                          <w:p w14:paraId="5F19726B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192.168.3.2 remote-as 200</w:t>
                            </w:r>
                          </w:p>
                          <w:p w14:paraId="6E4766A2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</w:t>
                            </w:r>
                          </w:p>
                          <w:p w14:paraId="4439470B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3.0.0.0</w:t>
                            </w:r>
                          </w:p>
                          <w:p w14:paraId="646743F1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192.168.2.0</w:t>
                            </w:r>
                          </w:p>
                          <w:p w14:paraId="68A6514F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192.168.3.0</w:t>
                            </w:r>
                          </w:p>
                          <w:p w14:paraId="4F8A3EF5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 1</w:t>
                            </w:r>
                          </w:p>
                          <w:p w14:paraId="059E0F21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2001:DB8:3::2 activate</w:t>
                            </w:r>
                          </w:p>
                          <w:p w14:paraId="1BB71B77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192.168.3.2 activate</w:t>
                            </w:r>
                          </w:p>
                          <w:p w14:paraId="5AA559BA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147028F0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ipv6</w:t>
                            </w:r>
                          </w:p>
                          <w:p w14:paraId="2DDF3609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ospf 1</w:t>
                            </w:r>
                          </w:p>
                          <w:p w14:paraId="6728CF9C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3::/64</w:t>
                            </w:r>
                          </w:p>
                          <w:p w14:paraId="23B1736F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2001:DB8:2::/64</w:t>
                            </w:r>
                          </w:p>
                          <w:p w14:paraId="69A6220B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2001:DB8:3::/64</w:t>
                            </w:r>
                          </w:p>
                          <w:p w14:paraId="2574ED18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2001:DB8:3::2 activate</w:t>
                            </w:r>
                          </w:p>
                          <w:p w14:paraId="11B8772E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6CC0E1CC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3EA330E4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server</w:t>
                            </w:r>
                          </w:p>
                          <w:p w14:paraId="15977652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authentication local</w:t>
                            </w:r>
                          </w:p>
                          <w:p w14:paraId="6EA2D2F2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http secure-server</w:t>
                            </w:r>
                          </w:p>
                          <w:p w14:paraId="77837FBA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0AC7FF7B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ipv6 router ospf 1</w:t>
                            </w:r>
                          </w:p>
                          <w:p w14:paraId="35A0BD5E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eigrp router-id 3.3.3.3</w:t>
                            </w:r>
                          </w:p>
                          <w:p w14:paraId="728D9503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redistribute bgp 100 metric 10000</w:t>
                            </w:r>
                          </w:p>
                          <w:p w14:paraId="3C9A9A70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12238864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83425AA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transport input none</w:t>
                            </w:r>
                          </w:p>
                          <w:p w14:paraId="0395D396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25E2D977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0ABD7802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21B1AD09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3847F09C" w14:textId="77777777" w:rsidR="00111079" w:rsidRPr="00111079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1594D75C" w14:textId="3AE66F4F" w:rsidR="00111079" w:rsidRPr="004C7673" w:rsidRDefault="00111079" w:rsidP="0011107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1107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55C1A" id="_x0000_s1028" type="#_x0000_t202" style="position:absolute;margin-left:221pt;margin-top:.85pt;width:237.25pt;height:110.6pt;z-index:2516643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" stroked="f">
                <v:textbox style="mso-fit-shape-to-text:t">
                  <w:txbxContent>
                    <w:p w14:paraId="4BE50343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address</w:t>
                      </w:r>
                    </w:p>
                    <w:p w14:paraId="2BBB1089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shutdown</w:t>
                      </w:r>
                    </w:p>
                    <w:p w14:paraId="42762086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negotiation auto</w:t>
                      </w:r>
                    </w:p>
                    <w:p w14:paraId="48CA9CD4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ospf 1</w:t>
                      </w:r>
                    </w:p>
                    <w:p w14:paraId="1FEF5D4A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router-id 3.3.3.3</w:t>
                      </w:r>
                    </w:p>
                    <w:p w14:paraId="3CDAA56B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redistribute bgp 100 subnets</w:t>
                      </w:r>
                    </w:p>
                    <w:p w14:paraId="2B08C2EE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3.0.0.0 0.0.0.255 area 0</w:t>
                      </w:r>
                    </w:p>
                    <w:p w14:paraId="0A2ADBC3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192.168.2.0 0.0.0.255 area 0</w:t>
                      </w:r>
                    </w:p>
                    <w:p w14:paraId="293D7D44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network 192.168.3.0 0.0.0.255 area 0</w:t>
                      </w:r>
                    </w:p>
                    <w:p w14:paraId="36FB60BC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router bgp 100</w:t>
                      </w:r>
                    </w:p>
                    <w:p w14:paraId="64BAEDA0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bgp log-neighbor-changes</w:t>
                      </w:r>
                    </w:p>
                    <w:p w14:paraId="723B1174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2001:DB8:3::2 remote-as 200</w:t>
                      </w:r>
                    </w:p>
                    <w:p w14:paraId="5F19726B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192.168.3.2 remote-as 200</w:t>
                      </w:r>
                    </w:p>
                    <w:p w14:paraId="6E4766A2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</w:t>
                      </w:r>
                    </w:p>
                    <w:p w14:paraId="4439470B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3.0.0.0</w:t>
                      </w:r>
                    </w:p>
                    <w:p w14:paraId="646743F1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192.168.2.0</w:t>
                      </w:r>
                    </w:p>
                    <w:p w14:paraId="68A6514F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192.168.3.0</w:t>
                      </w:r>
                    </w:p>
                    <w:p w14:paraId="4F8A3EF5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 1</w:t>
                      </w:r>
                    </w:p>
                    <w:p w14:paraId="059E0F21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2001:DB8:3::2 activate</w:t>
                      </w:r>
                    </w:p>
                    <w:p w14:paraId="1BB71B77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192.168.3.2 activate</w:t>
                      </w:r>
                    </w:p>
                    <w:p w14:paraId="5AA559BA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147028F0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ipv6</w:t>
                      </w:r>
                    </w:p>
                    <w:p w14:paraId="2DDF3609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ospf 1</w:t>
                      </w:r>
                    </w:p>
                    <w:p w14:paraId="6728CF9C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3::/64</w:t>
                      </w:r>
                    </w:p>
                    <w:p w14:paraId="23B1736F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2001:DB8:2::/64</w:t>
                      </w:r>
                    </w:p>
                    <w:p w14:paraId="69A6220B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2001:DB8:3::/64</w:t>
                      </w:r>
                    </w:p>
                    <w:p w14:paraId="2574ED18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2001:DB8:3::2 activate</w:t>
                      </w:r>
                    </w:p>
                    <w:p w14:paraId="11B8772E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6CC0E1CC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3EA330E4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server</w:t>
                      </w:r>
                    </w:p>
                    <w:p w14:paraId="15977652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authentication local</w:t>
                      </w:r>
                    </w:p>
                    <w:p w14:paraId="6EA2D2F2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http secure-server</w:t>
                      </w:r>
                    </w:p>
                    <w:p w14:paraId="77837FBA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0AC7FF7B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ipv6 router ospf 1</w:t>
                      </w:r>
                    </w:p>
                    <w:p w14:paraId="35A0BD5E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eigrp router-id 3.3.3.3</w:t>
                      </w:r>
                    </w:p>
                    <w:p w14:paraId="728D9503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redistribute bgp 100 metric 10000</w:t>
                      </w:r>
                    </w:p>
                    <w:p w14:paraId="3C9A9A70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12238864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83425AA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transport input none</w:t>
                      </w:r>
                    </w:p>
                    <w:p w14:paraId="0395D396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25E2D977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0ABD7802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21B1AD09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3847F09C" w14:textId="77777777" w:rsidR="00111079" w:rsidRPr="00111079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1594D75C" w14:textId="3AE66F4F" w:rsidR="00111079" w:rsidRPr="004C7673" w:rsidRDefault="00111079" w:rsidP="00111079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1107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322D" w:rsidRPr="001262D7">
        <w:rPr>
          <w:rFonts w:ascii="Courier New" w:hAnsi="Courier New" w:cs="Courier New"/>
          <w:b/>
          <w:bCs/>
          <w:sz w:val="16"/>
          <w:szCs w:val="16"/>
        </w:rPr>
        <w:t>R3#show run</w:t>
      </w:r>
    </w:p>
    <w:p w14:paraId="1310D060" w14:textId="0846B4D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Building configuration...</w:t>
      </w:r>
    </w:p>
    <w:p w14:paraId="0716BA96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Current configuration : 4780 bytes</w:t>
      </w:r>
    </w:p>
    <w:p w14:paraId="6CA379CD" w14:textId="41BED1B9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version 16.9</w:t>
      </w:r>
    </w:p>
    <w:p w14:paraId="56849F23" w14:textId="285EE5BD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38D9F0AF" w14:textId="7E6020BC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1BF343CA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platform qfp utilization monitor load 80</w:t>
      </w:r>
    </w:p>
    <w:p w14:paraId="660FCE8D" w14:textId="3C0BB150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platform punt-keepalive disable-kernel-core</w:t>
      </w:r>
    </w:p>
    <w:p w14:paraId="05723316" w14:textId="25913A1E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hostname R3</w:t>
      </w:r>
    </w:p>
    <w:p w14:paraId="091E84AC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boot-start-marker</w:t>
      </w:r>
    </w:p>
    <w:p w14:paraId="02941728" w14:textId="36D834F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boot-end-marker</w:t>
      </w:r>
    </w:p>
    <w:p w14:paraId="3B9EB63D" w14:textId="1911F580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vrf definition Mgmt-intf</w:t>
      </w:r>
    </w:p>
    <w:p w14:paraId="52C20D74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63C268E5" w14:textId="44F4EB43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343F0E9B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72201BFC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47B967E4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no aaa new-model</w:t>
      </w:r>
    </w:p>
    <w:p w14:paraId="178D4E90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login on-success log</w:t>
      </w:r>
    </w:p>
    <w:p w14:paraId="69EB728E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subscriber templating</w:t>
      </w:r>
    </w:p>
    <w:p w14:paraId="0896AA60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vtp domain cisco</w:t>
      </w:r>
    </w:p>
    <w:p w14:paraId="1712D0DC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vtp mode transparent</w:t>
      </w:r>
    </w:p>
    <w:p w14:paraId="47E3534D" w14:textId="77777777" w:rsidR="0017322D" w:rsidRPr="00A608F3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76FF8078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5D75767E" w14:textId="68306E1B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license udi pid ISR4321/K9 sn FDO21500G1N</w:t>
      </w:r>
    </w:p>
    <w:p w14:paraId="7E4FA260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no license smart enable</w:t>
      </w:r>
    </w:p>
    <w:p w14:paraId="5A0E776D" w14:textId="3D9DB4FB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diagnostic bootup level minimal</w:t>
      </w:r>
    </w:p>
    <w:p w14:paraId="78086B42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spanning-tree extend system-id</w:t>
      </w:r>
    </w:p>
    <w:p w14:paraId="016858C3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redundancy</w:t>
      </w:r>
    </w:p>
    <w:p w14:paraId="1B21D675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mode none</w:t>
      </w:r>
    </w:p>
    <w:p w14:paraId="455162CA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5E47A72A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 address 3.0.0.1 255.255.255.0</w:t>
      </w:r>
    </w:p>
    <w:p w14:paraId="7DE4D08B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address 3::1/64</w:t>
      </w:r>
    </w:p>
    <w:p w14:paraId="716BE0D8" w14:textId="2D4CF60E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529DB54E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07414E7A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 address 192.168.3.1 255.255.255.0</w:t>
      </w:r>
    </w:p>
    <w:p w14:paraId="6F6C4954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2845FF66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address 2001:DB8:3::1/64</w:t>
      </w:r>
    </w:p>
    <w:p w14:paraId="2063A47A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29A9AD8B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038646A5" w14:textId="705BF780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5150CB3B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2391857B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 address 192.168.2.2 255.255.255.0</w:t>
      </w:r>
    </w:p>
    <w:p w14:paraId="20BA7A81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2CFA70E5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address 2001:DB8:2::2/64</w:t>
      </w:r>
    </w:p>
    <w:p w14:paraId="1EC9C65A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DCB3746" w14:textId="77777777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ospf 1 area 0</w:t>
      </w:r>
    </w:p>
    <w:p w14:paraId="7C8E4ACA" w14:textId="269E6D22" w:rsidR="0017322D" w:rsidRPr="001262D7" w:rsidRDefault="0017322D" w:rsidP="0017322D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1262D7">
        <w:rPr>
          <w:rFonts w:ascii="Courier New" w:hAnsi="Courier New" w:cs="Courier New"/>
          <w:b/>
          <w:bCs/>
          <w:sz w:val="16"/>
          <w:szCs w:val="16"/>
        </w:rPr>
        <w:t xml:space="preserve"> ipv6 ospf network point-to-point</w:t>
      </w:r>
    </w:p>
    <w:p w14:paraId="79D82662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interface Serial0/1/0</w:t>
      </w:r>
    </w:p>
    <w:p w14:paraId="7445794E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879781E" w14:textId="60F183E9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shutdown</w:t>
      </w:r>
    </w:p>
    <w:p w14:paraId="67021E38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interface Serial0/1/1</w:t>
      </w:r>
    </w:p>
    <w:p w14:paraId="574E25FB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3909627" w14:textId="4E813A84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shutdown</w:t>
      </w:r>
    </w:p>
    <w:p w14:paraId="6CDD2D75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interface GigabitEthernet0/2/0</w:t>
      </w:r>
    </w:p>
    <w:p w14:paraId="7C25D2CB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214A829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shutdown</w:t>
      </w:r>
    </w:p>
    <w:p w14:paraId="4F1F93A8" w14:textId="0C585E41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09706615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interface GigabitEthernet0/2/1</w:t>
      </w:r>
    </w:p>
    <w:p w14:paraId="3808E322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7FE6F56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shutdown</w:t>
      </w:r>
    </w:p>
    <w:p w14:paraId="735B3C61" w14:textId="32045B96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0E284230" w14:textId="77777777" w:rsidR="0017322D" w:rsidRPr="003F354B" w:rsidRDefault="0017322D" w:rsidP="0017322D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>interface GigabitEthernet0</w:t>
      </w:r>
    </w:p>
    <w:p w14:paraId="3C0B9A31" w14:textId="6DC96A37" w:rsidR="00C65FD5" w:rsidRPr="00111079" w:rsidRDefault="0017322D" w:rsidP="00111079">
      <w:pPr>
        <w:spacing w:after="0"/>
        <w:rPr>
          <w:rFonts w:ascii="Courier New" w:hAnsi="Courier New" w:cs="Courier New"/>
          <w:sz w:val="16"/>
          <w:szCs w:val="16"/>
        </w:rPr>
      </w:pPr>
      <w:r w:rsidRPr="003F354B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242723B7" w14:textId="5875F6A5" w:rsidR="00C65FD5" w:rsidRDefault="00C65FD5" w:rsidP="00C65FD5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(BGP/EIGRP)</w:t>
      </w:r>
    </w:p>
    <w:p w14:paraId="0C91FC20" w14:textId="40840377" w:rsidR="00C65FD5" w:rsidRPr="00A608F3" w:rsidRDefault="000937F6" w:rsidP="00C65FD5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7" behindDoc="0" locked="0" layoutInCell="1" allowOverlap="1" wp14:anchorId="550BB33B" wp14:editId="1E4820CC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013075" cy="140462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CD102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neighbor 2001:DB8:3::1 remote-as 100</w:t>
                            </w:r>
                          </w:p>
                          <w:p w14:paraId="0ADAF872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neighbor 192.168.3.1 remote-as 100</w:t>
                            </w:r>
                          </w:p>
                          <w:p w14:paraId="0D79E22B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address-family ipv4</w:t>
                            </w:r>
                          </w:p>
                          <w:p w14:paraId="17E63A4E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4.0.0.0</w:t>
                            </w:r>
                          </w:p>
                          <w:p w14:paraId="76577C07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192.168.3.0</w:t>
                            </w:r>
                          </w:p>
                          <w:p w14:paraId="153E1381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192.168.4.0</w:t>
                            </w:r>
                          </w:p>
                          <w:p w14:paraId="097EF231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eigrp 10</w:t>
                            </w:r>
                          </w:p>
                          <w:p w14:paraId="661DE95C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no neighbor 2001:DB8:3::1 activate</w:t>
                            </w:r>
                          </w:p>
                          <w:p w14:paraId="248E6B08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192.168.3.1 activate</w:t>
                            </w:r>
                          </w:p>
                          <w:p w14:paraId="06ACC802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2D81ADC0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address-family ipv6</w:t>
                            </w:r>
                          </w:p>
                          <w:p w14:paraId="62F35AFE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redistribute eigrp 10</w:t>
                            </w:r>
                          </w:p>
                          <w:p w14:paraId="2CF69D9D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4::/64</w:t>
                            </w:r>
                          </w:p>
                          <w:p w14:paraId="0C0953A0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2001:DB8:3::/64</w:t>
                            </w:r>
                          </w:p>
                          <w:p w14:paraId="5CD9CE75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network 2001:DB8:4::/64</w:t>
                            </w:r>
                          </w:p>
                          <w:p w14:paraId="2AD23439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neighbor 2001:DB8:3::1 activate</w:t>
                            </w:r>
                          </w:p>
                          <w:p w14:paraId="5D2A40C1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exit-address-family</w:t>
                            </w:r>
                          </w:p>
                          <w:p w14:paraId="390301FB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forward-protocol nd</w:t>
                            </w:r>
                          </w:p>
                          <w:p w14:paraId="436FDA2B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server</w:t>
                            </w:r>
                          </w:p>
                          <w:p w14:paraId="3511713F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no ip http secure-server</w:t>
                            </w:r>
                          </w:p>
                          <w:p w14:paraId="79325E9E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1C64C059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6033CE01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eigrp router-id 4.4.4.4</w:t>
                            </w:r>
                          </w:p>
                          <w:p w14:paraId="3E72D4A1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redistribute bgp 200 metric 10000 100 255 1 1500</w:t>
                            </w:r>
                          </w:p>
                          <w:p w14:paraId="5653FD47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6F286FFF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7D5D765B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0592707B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5DF1D60E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21ADB9D8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20BF5662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4DF5839E" w14:textId="6761A8F1" w:rsidR="000937F6" w:rsidRPr="004C7673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BB33B" id="_x0000_s1029" type="#_x0000_t202" style="position:absolute;margin-left:186.05pt;margin-top:.2pt;width:237.25pt;height:110.6pt;z-index:251666437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" stroked="f">
                <v:textbox style="mso-fit-shape-to-text:t">
                  <w:txbxContent>
                    <w:p w14:paraId="12ACD102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neighbor 2001:DB8:3::1 remote-as 100</w:t>
                      </w:r>
                    </w:p>
                    <w:p w14:paraId="0ADAF872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neighbor 192.168.3.1 remote-as 100</w:t>
                      </w:r>
                    </w:p>
                    <w:p w14:paraId="0D79E22B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address-family ipv4</w:t>
                      </w:r>
                    </w:p>
                    <w:p w14:paraId="17E63A4E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4.0.0.0</w:t>
                      </w:r>
                    </w:p>
                    <w:p w14:paraId="76577C07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192.168.3.0</w:t>
                      </w:r>
                    </w:p>
                    <w:p w14:paraId="153E1381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192.168.4.0</w:t>
                      </w:r>
                    </w:p>
                    <w:p w14:paraId="097EF231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eigrp 10</w:t>
                      </w:r>
                    </w:p>
                    <w:p w14:paraId="661DE95C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no neighbor 2001:DB8:3::1 activate</w:t>
                      </w:r>
                    </w:p>
                    <w:p w14:paraId="248E6B08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192.168.3.1 activate</w:t>
                      </w:r>
                    </w:p>
                    <w:p w14:paraId="06ACC802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2D81ADC0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address-family ipv6</w:t>
                      </w:r>
                    </w:p>
                    <w:p w14:paraId="62F35AFE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redistribute eigrp 10</w:t>
                      </w:r>
                    </w:p>
                    <w:p w14:paraId="2CF69D9D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4::/64</w:t>
                      </w:r>
                    </w:p>
                    <w:p w14:paraId="0C0953A0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2001:DB8:3::/64</w:t>
                      </w:r>
                    </w:p>
                    <w:p w14:paraId="5CD9CE75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network 2001:DB8:4::/64</w:t>
                      </w:r>
                    </w:p>
                    <w:p w14:paraId="2AD23439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neighbor 2001:DB8:3::1 activate</w:t>
                      </w:r>
                    </w:p>
                    <w:p w14:paraId="5D2A40C1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exit-address-family</w:t>
                      </w:r>
                    </w:p>
                    <w:p w14:paraId="390301FB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forward-protocol nd</w:t>
                      </w:r>
                    </w:p>
                    <w:p w14:paraId="436FDA2B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server</w:t>
                      </w:r>
                    </w:p>
                    <w:p w14:paraId="3511713F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 ip http secure-server</w:t>
                      </w:r>
                    </w:p>
                    <w:p w14:paraId="79325E9E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1C64C059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ipv6 router eigrp 10</w:t>
                      </w:r>
                    </w:p>
                    <w:p w14:paraId="6033CE01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eigrp router-id 4.4.4.4</w:t>
                      </w:r>
                    </w:p>
                    <w:p w14:paraId="3E72D4A1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redistribute bgp 200 metric 10000 100 255 1 1500</w:t>
                      </w:r>
                    </w:p>
                    <w:p w14:paraId="5653FD47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6F286FFF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7D5D765B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0592707B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5DF1D60E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21ADB9D8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20BF5662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4DF5839E" w14:textId="6761A8F1" w:rsidR="000937F6" w:rsidRPr="004C7673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FD5" w:rsidRPr="00A608F3">
        <w:rPr>
          <w:rFonts w:ascii="Courier New" w:hAnsi="Courier New" w:cs="Courier New"/>
          <w:b/>
          <w:bCs/>
          <w:sz w:val="16"/>
          <w:szCs w:val="16"/>
        </w:rPr>
        <w:t>R4#show run</w:t>
      </w:r>
    </w:p>
    <w:p w14:paraId="113FC7F6" w14:textId="295627A1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Building configuration...</w:t>
      </w:r>
    </w:p>
    <w:p w14:paraId="43DE170F" w14:textId="7B33E11E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Current configuration : 2284 bytes</w:t>
      </w:r>
    </w:p>
    <w:p w14:paraId="3A2775B6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version 15.5</w:t>
      </w:r>
    </w:p>
    <w:p w14:paraId="16DBAA1A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041958E7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16840120" w14:textId="5C822E5D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6D25C668" w14:textId="6AD23C40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hostname R4</w:t>
      </w:r>
    </w:p>
    <w:p w14:paraId="5D396303" w14:textId="3E9A2BED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boot-start-marker</w:t>
      </w:r>
    </w:p>
    <w:p w14:paraId="733A4058" w14:textId="39E9B33E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boot-end-marker</w:t>
      </w:r>
    </w:p>
    <w:p w14:paraId="0D3AE1C5" w14:textId="598FEEC8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vrf definition Mgmt-intf</w:t>
      </w:r>
    </w:p>
    <w:p w14:paraId="26F40AF3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7FF94201" w14:textId="622F0CB1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18660A64" w14:textId="340DA4E9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5B29D44D" w14:textId="4F0F70BF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6EC2870E" w14:textId="4B50D409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no aaa new-model</w:t>
      </w:r>
    </w:p>
    <w:p w14:paraId="68BDB5DD" w14:textId="0EAD5931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7D785E43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subscriber templating</w:t>
      </w:r>
    </w:p>
    <w:p w14:paraId="0DC533FE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0C23E9BA" w14:textId="136787F8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license udi pid ISR4321/K9 sn FDO21441WDF</w:t>
      </w:r>
    </w:p>
    <w:p w14:paraId="58CA30A1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spanning-tree extend system-id</w:t>
      </w:r>
    </w:p>
    <w:p w14:paraId="094AAFC4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redundancy</w:t>
      </w:r>
    </w:p>
    <w:p w14:paraId="11459AF8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mode none</w:t>
      </w:r>
    </w:p>
    <w:p w14:paraId="74C29B00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58601B37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7A00F354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 address 4.0.0.1 255.255.255.0</w:t>
      </w:r>
    </w:p>
    <w:p w14:paraId="1183E25E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address 4::1/64</w:t>
      </w:r>
    </w:p>
    <w:p w14:paraId="0B8FE593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4C6226A8" w14:textId="4CB4E05B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6C71D2FF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65B863EA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 address 192.168.4.1 255.255.255.0</w:t>
      </w:r>
    </w:p>
    <w:p w14:paraId="6DDDFBC5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7810A6C1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address 2001:DB8:4::1/64</w:t>
      </w:r>
    </w:p>
    <w:p w14:paraId="31DA336C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0D5DF568" w14:textId="137449E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689C3E6B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4D136C15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 address 192.168.3.2 255.255.255.0</w:t>
      </w:r>
    </w:p>
    <w:p w14:paraId="7D2639F7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3E8ABEDA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address 2001:DB8:3::2/64</w:t>
      </w:r>
    </w:p>
    <w:p w14:paraId="6BC8906D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71742437" w14:textId="5D6B71D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0F9E491F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interface Serial0/1/0</w:t>
      </w:r>
    </w:p>
    <w:p w14:paraId="4667D68B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2B179C5" w14:textId="62EEE6E1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shutdown</w:t>
      </w:r>
    </w:p>
    <w:p w14:paraId="3D9924D4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interface Serial0/1/1</w:t>
      </w:r>
    </w:p>
    <w:p w14:paraId="37269D93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78A30E1" w14:textId="2621B5C2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shutdown</w:t>
      </w:r>
    </w:p>
    <w:p w14:paraId="2B81D84B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interface GigabitEthernet0</w:t>
      </w:r>
    </w:p>
    <w:p w14:paraId="2F5383B3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31F02453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64AE43C4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shutdown</w:t>
      </w:r>
    </w:p>
    <w:p w14:paraId="705E1992" w14:textId="72696DB3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6507DA97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>interface Vlan1</w:t>
      </w:r>
    </w:p>
    <w:p w14:paraId="7959CA10" w14:textId="77777777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7F6F3A4D" w14:textId="22C0698E" w:rsidR="00E318E4" w:rsidRPr="00A608F3" w:rsidRDefault="00E318E4" w:rsidP="00E318E4">
      <w:pPr>
        <w:spacing w:after="0"/>
        <w:rPr>
          <w:rFonts w:ascii="Courier New" w:hAnsi="Courier New" w:cs="Courier New"/>
          <w:sz w:val="16"/>
          <w:szCs w:val="16"/>
        </w:rPr>
      </w:pPr>
      <w:r w:rsidRPr="00A608F3">
        <w:rPr>
          <w:rFonts w:ascii="Courier New" w:hAnsi="Courier New" w:cs="Courier New"/>
          <w:sz w:val="16"/>
          <w:szCs w:val="16"/>
        </w:rPr>
        <w:t xml:space="preserve"> shutdown</w:t>
      </w:r>
    </w:p>
    <w:p w14:paraId="691C8672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router eigrp 10</w:t>
      </w:r>
    </w:p>
    <w:p w14:paraId="065EAFFD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network 4.0.0.0 0.0.0.255</w:t>
      </w:r>
    </w:p>
    <w:p w14:paraId="799237F3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network 192.168.3.0</w:t>
      </w:r>
    </w:p>
    <w:p w14:paraId="79796A92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network 192.168.4.0</w:t>
      </w:r>
    </w:p>
    <w:p w14:paraId="41FA68A3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redistribute bgp 200 metric 10000 100 255 1 1500</w:t>
      </w:r>
    </w:p>
    <w:p w14:paraId="43C3E68D" w14:textId="29B45641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eigrp router-id 4.4.4.4</w:t>
      </w:r>
    </w:p>
    <w:p w14:paraId="4D70944D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>router bgp 200</w:t>
      </w:r>
    </w:p>
    <w:p w14:paraId="72F62915" w14:textId="77777777" w:rsidR="00E318E4" w:rsidRPr="00A608F3" w:rsidRDefault="00E318E4" w:rsidP="00E318E4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608F3">
        <w:rPr>
          <w:rFonts w:ascii="Courier New" w:hAnsi="Courier New" w:cs="Courier New"/>
          <w:b/>
          <w:bCs/>
          <w:sz w:val="16"/>
          <w:szCs w:val="16"/>
        </w:rPr>
        <w:t xml:space="preserve"> bgp log-neighbor-changes</w:t>
      </w:r>
    </w:p>
    <w:p w14:paraId="32415E02" w14:textId="6EC50938" w:rsidR="00C65FD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R5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(EIGRP)</w:t>
      </w:r>
    </w:p>
    <w:p w14:paraId="53940592" w14:textId="1F0689C6" w:rsidR="005C60A8" w:rsidRPr="005C60A8" w:rsidRDefault="000937F6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5" behindDoc="0" locked="0" layoutInCell="1" allowOverlap="1" wp14:anchorId="71351A24" wp14:editId="58E03D35">
                <wp:simplePos x="0" y="0"/>
                <wp:positionH relativeFrom="margin">
                  <wp:align>right</wp:align>
                </wp:positionH>
                <wp:positionV relativeFrom="paragraph">
                  <wp:posOffset>6970</wp:posOffset>
                </wp:positionV>
                <wp:extent cx="3013075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C02A8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 tftp source-interface GigabitEthernet0</w:t>
                            </w:r>
                          </w:p>
                          <w:p w14:paraId="68AEB195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>ipv6 router eigrp 10</w:t>
                            </w:r>
                          </w:p>
                          <w:p w14:paraId="10DF9712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eigrp router-id 5.5.5.5</w:t>
                            </w:r>
                          </w:p>
                          <w:p w14:paraId="6CB33D44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33424E98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11CDDE7C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21DCF68B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34EAEE84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33CD0463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5B2E19E9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53A3A796" w14:textId="12A4F895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351A24" id="_x0000_s1030" type="#_x0000_t202" style="position:absolute;margin-left:186.05pt;margin-top:.55pt;width:237.25pt;height:110.6pt;z-index:251668485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" stroked="f">
                <v:textbox style="mso-fit-shape-to-text:t">
                  <w:txbxContent>
                    <w:p w14:paraId="366C02A8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 tftp source-interface GigabitEthernet0</w:t>
                      </w:r>
                    </w:p>
                    <w:p w14:paraId="68AEB195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>ipv6 router eigrp 10</w:t>
                      </w:r>
                    </w:p>
                    <w:p w14:paraId="10DF9712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eigrp router-id 5.5.5.5</w:t>
                      </w:r>
                    </w:p>
                    <w:p w14:paraId="6CB33D44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33424E98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11CDDE7C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21DCF68B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34EAEE84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33CD0463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5B2E19E9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53A3A796" w14:textId="12A4F895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60A8" w:rsidRPr="005C60A8">
        <w:rPr>
          <w:rFonts w:ascii="Courier New" w:hAnsi="Courier New" w:cs="Courier New"/>
          <w:b/>
          <w:bCs/>
          <w:sz w:val="16"/>
          <w:szCs w:val="16"/>
        </w:rPr>
        <w:t>R5#show run</w:t>
      </w:r>
    </w:p>
    <w:p w14:paraId="7D975F41" w14:textId="2F465A62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Building configuration...</w:t>
      </w:r>
    </w:p>
    <w:p w14:paraId="03CDE386" w14:textId="02828B52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Current configuration : 1695 bytes</w:t>
      </w:r>
    </w:p>
    <w:p w14:paraId="0C9E350B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version 15.5</w:t>
      </w:r>
    </w:p>
    <w:p w14:paraId="2C65A4AA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526AD40A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531D638A" w14:textId="5C887C4E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426E5E4D" w14:textId="4FD86B3B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hostname R5</w:t>
      </w:r>
    </w:p>
    <w:p w14:paraId="1F248312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boot-start-marker</w:t>
      </w:r>
    </w:p>
    <w:p w14:paraId="2B2A3A6A" w14:textId="6864365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boot-end-marker</w:t>
      </w:r>
    </w:p>
    <w:p w14:paraId="0ED0C4FE" w14:textId="514A1F12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vrf definition Mgmt-intf</w:t>
      </w:r>
    </w:p>
    <w:p w14:paraId="7A21EFA7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60F42695" w14:textId="2EF75218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1178FC33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696FE161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54E18086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no aaa new-model</w:t>
      </w:r>
    </w:p>
    <w:p w14:paraId="5A3A9DCC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712741B8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subscriber templating</w:t>
      </w:r>
    </w:p>
    <w:p w14:paraId="0A112EC7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09323C9C" w14:textId="38DCD355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license udi pid ISR4321/K9 sn FDO215009QY</w:t>
      </w:r>
    </w:p>
    <w:p w14:paraId="674BE564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spanning-tree extend system-id</w:t>
      </w:r>
    </w:p>
    <w:p w14:paraId="0FF63A8A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redundancy</w:t>
      </w:r>
    </w:p>
    <w:p w14:paraId="4BC556C5" w14:textId="7C8BCB53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mode none</w:t>
      </w:r>
    </w:p>
    <w:p w14:paraId="6C9E9324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6E4B7DC8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61254396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 address 5.0.0.1 255.255.255.0</w:t>
      </w:r>
    </w:p>
    <w:p w14:paraId="6D9EBAEA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address 5::1/64</w:t>
      </w:r>
    </w:p>
    <w:p w14:paraId="7D7592A6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5136E640" w14:textId="1AC82D30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422C127F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>interface GigabitEthernet0/0/0</w:t>
      </w:r>
    </w:p>
    <w:p w14:paraId="2FCE6589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 address 192.168.5.1 255.255.255.0</w:t>
      </w:r>
    </w:p>
    <w:p w14:paraId="1C19F29E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2A7D5391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address 2001:DB8:5::1/64</w:t>
      </w:r>
    </w:p>
    <w:p w14:paraId="24FBB60C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4253097F" w14:textId="76B94B02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06A02661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48ED1787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 address 192.168.4.2 255.255.255.0</w:t>
      </w:r>
    </w:p>
    <w:p w14:paraId="4AAC6A0A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536CCCDC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address 2001:DB8:4::2/64</w:t>
      </w:r>
    </w:p>
    <w:p w14:paraId="0FFBFBDA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105DF56D" w14:textId="65DCD448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7F9D1E86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interface Serial0/1/0</w:t>
      </w:r>
    </w:p>
    <w:p w14:paraId="49A90945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A2AAD33" w14:textId="41D0EA6F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shutdown</w:t>
      </w:r>
    </w:p>
    <w:p w14:paraId="124342FD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interface Serial0/1/1</w:t>
      </w:r>
    </w:p>
    <w:p w14:paraId="396DA5FF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37242949" w14:textId="72DCA1DE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shutdown</w:t>
      </w:r>
    </w:p>
    <w:p w14:paraId="0150A014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interface GigabitEthernet0</w:t>
      </w:r>
    </w:p>
    <w:p w14:paraId="0D19C87B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312CC66A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DC4AA89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shutdown</w:t>
      </w:r>
    </w:p>
    <w:p w14:paraId="50190A7B" w14:textId="2347DE59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6BB3DFD8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interface Vlan1</w:t>
      </w:r>
    </w:p>
    <w:p w14:paraId="6E9F4AD1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0300A9D9" w14:textId="232C65D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 xml:space="preserve"> shutdown</w:t>
      </w:r>
    </w:p>
    <w:p w14:paraId="4B8092BE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>router eigrp 10</w:t>
      </w:r>
    </w:p>
    <w:p w14:paraId="1E8A639C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network 5.0.0.0 0.0.0.255</w:t>
      </w:r>
    </w:p>
    <w:p w14:paraId="3E1C2752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network 192.168.4.0</w:t>
      </w:r>
    </w:p>
    <w:p w14:paraId="591D51D9" w14:textId="77777777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network 192.168.5.0</w:t>
      </w:r>
    </w:p>
    <w:p w14:paraId="45D6EF95" w14:textId="7989CB5B" w:rsidR="005C60A8" w:rsidRPr="005C60A8" w:rsidRDefault="005C60A8" w:rsidP="005C60A8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C60A8">
        <w:rPr>
          <w:rFonts w:ascii="Courier New" w:hAnsi="Courier New" w:cs="Courier New"/>
          <w:b/>
          <w:bCs/>
          <w:sz w:val="16"/>
          <w:szCs w:val="16"/>
        </w:rPr>
        <w:t xml:space="preserve"> eigrp router-id 5.5.5.5</w:t>
      </w:r>
    </w:p>
    <w:p w14:paraId="61B20576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ip forward-protocol nd</w:t>
      </w:r>
    </w:p>
    <w:p w14:paraId="05887403" w14:textId="77777777" w:rsidR="005C60A8" w:rsidRPr="005C60A8" w:rsidRDefault="005C60A8" w:rsidP="005C60A8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no ip http server</w:t>
      </w:r>
    </w:p>
    <w:p w14:paraId="39A2A6BD" w14:textId="6F84B006" w:rsidR="00C65FD5" w:rsidRPr="005C60A8" w:rsidRDefault="005C60A8" w:rsidP="00C65FD5">
      <w:pPr>
        <w:spacing w:after="0"/>
        <w:rPr>
          <w:rFonts w:ascii="Courier New" w:hAnsi="Courier New" w:cs="Courier New"/>
          <w:sz w:val="16"/>
          <w:szCs w:val="16"/>
        </w:rPr>
      </w:pPr>
      <w:r w:rsidRPr="005C60A8">
        <w:rPr>
          <w:rFonts w:ascii="Courier New" w:hAnsi="Courier New" w:cs="Courier New"/>
          <w:sz w:val="16"/>
          <w:szCs w:val="16"/>
        </w:rPr>
        <w:t>no ip http secure-server</w:t>
      </w:r>
    </w:p>
    <w:p w14:paraId="2FE3836B" w14:textId="77777777" w:rsidR="00C65FD5" w:rsidRPr="006D7464" w:rsidRDefault="00C65FD5" w:rsidP="00C65FD5">
      <w:pPr>
        <w:spacing w:after="0"/>
        <w:rPr>
          <w:rFonts w:ascii="Courier New" w:hAnsi="Courier New" w:cs="Courier New"/>
          <w:sz w:val="14"/>
          <w:szCs w:val="14"/>
        </w:rPr>
      </w:pPr>
    </w:p>
    <w:p w14:paraId="463562C8" w14:textId="5C49253D" w:rsidR="00C65FD5" w:rsidRDefault="00C65FD5" w:rsidP="00C65FD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R6</w:t>
      </w:r>
      <w:r w:rsidR="00F92671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(EIGRP)</w:t>
      </w:r>
    </w:p>
    <w:p w14:paraId="4BC37015" w14:textId="7D266C99" w:rsidR="00072B5A" w:rsidRPr="00577856" w:rsidRDefault="000937F6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DD51EA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33" behindDoc="0" locked="0" layoutInCell="1" allowOverlap="1" wp14:anchorId="427442A9" wp14:editId="462128CF">
                <wp:simplePos x="0" y="0"/>
                <wp:positionH relativeFrom="margin">
                  <wp:align>right</wp:align>
                </wp:positionH>
                <wp:positionV relativeFrom="paragraph">
                  <wp:posOffset>24499</wp:posOffset>
                </wp:positionV>
                <wp:extent cx="301307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33B2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control-plane</w:t>
                            </w:r>
                          </w:p>
                          <w:p w14:paraId="06780C15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con 0</w:t>
                            </w:r>
                          </w:p>
                          <w:p w14:paraId="467441FE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7514883C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aux 0</w:t>
                            </w:r>
                          </w:p>
                          <w:p w14:paraId="2FBB5345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stopbits 1</w:t>
                            </w:r>
                          </w:p>
                          <w:p w14:paraId="40764014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line vty 0 4</w:t>
                            </w:r>
                          </w:p>
                          <w:p w14:paraId="13851A15" w14:textId="77777777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login</w:t>
                            </w:r>
                          </w:p>
                          <w:p w14:paraId="52441825" w14:textId="744650CC" w:rsidR="000937F6" w:rsidRPr="000937F6" w:rsidRDefault="000937F6" w:rsidP="000937F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0937F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442A9" id="_x0000_s1031" type="#_x0000_t202" style="position:absolute;margin-left:186.05pt;margin-top:1.95pt;width:237.25pt;height:110.6pt;z-index:25167053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" stroked="f">
                <v:textbox style="mso-fit-shape-to-text:t">
                  <w:txbxContent>
                    <w:p w14:paraId="5F9C33B2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control-plane</w:t>
                      </w:r>
                    </w:p>
                    <w:p w14:paraId="06780C15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con 0</w:t>
                      </w:r>
                    </w:p>
                    <w:p w14:paraId="467441FE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7514883C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aux 0</w:t>
                      </w:r>
                    </w:p>
                    <w:p w14:paraId="2FBB5345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stopbits 1</w:t>
                      </w:r>
                    </w:p>
                    <w:p w14:paraId="40764014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line vty 0 4</w:t>
                      </w:r>
                    </w:p>
                    <w:p w14:paraId="13851A15" w14:textId="77777777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login</w:t>
                      </w:r>
                    </w:p>
                    <w:p w14:paraId="52441825" w14:textId="744650CC" w:rsidR="000937F6" w:rsidRPr="000937F6" w:rsidRDefault="000937F6" w:rsidP="000937F6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0937F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B5A" w:rsidRPr="00577856">
        <w:rPr>
          <w:rFonts w:ascii="Courier New" w:hAnsi="Courier New" w:cs="Courier New"/>
          <w:sz w:val="16"/>
          <w:szCs w:val="16"/>
        </w:rPr>
        <w:t>R6#show run</w:t>
      </w:r>
    </w:p>
    <w:p w14:paraId="076303BF" w14:textId="392DE16E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Building configuration...</w:t>
      </w:r>
    </w:p>
    <w:p w14:paraId="7DDAEC40" w14:textId="1F846DE2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Current configuration : 1602 bytes</w:t>
      </w:r>
    </w:p>
    <w:p w14:paraId="52A6455D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version 15.5</w:t>
      </w:r>
    </w:p>
    <w:p w14:paraId="4FBFF333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service timestamps debug datetime msec</w:t>
      </w:r>
    </w:p>
    <w:p w14:paraId="11E1D362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service timestamps log datetime msec</w:t>
      </w:r>
    </w:p>
    <w:p w14:paraId="3360433C" w14:textId="3E7BF583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no platform punt-keepalive disable-kernel-core</w:t>
      </w:r>
    </w:p>
    <w:p w14:paraId="124C9472" w14:textId="771E39B8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hostname R6</w:t>
      </w:r>
    </w:p>
    <w:p w14:paraId="1EE79489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boot-start-marker</w:t>
      </w:r>
    </w:p>
    <w:p w14:paraId="771910BB" w14:textId="7ACEF2AC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boot-end-marker</w:t>
      </w:r>
    </w:p>
    <w:p w14:paraId="04E77C9E" w14:textId="52E3784E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vrf definition Mgmt-intf</w:t>
      </w:r>
    </w:p>
    <w:p w14:paraId="3FA47A23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address-family ipv4</w:t>
      </w:r>
    </w:p>
    <w:p w14:paraId="0C1E9F66" w14:textId="4C8F3C8F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DD5CFDE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address-family ipv6</w:t>
      </w:r>
    </w:p>
    <w:p w14:paraId="25108576" w14:textId="7FC7B82C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exit-address-family</w:t>
      </w:r>
    </w:p>
    <w:p w14:paraId="05DCCB53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no aaa new-model</w:t>
      </w:r>
    </w:p>
    <w:p w14:paraId="3C96AEBE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>ipv6 unicast-routing</w:t>
      </w:r>
    </w:p>
    <w:p w14:paraId="352C168D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subscriber templating</w:t>
      </w:r>
    </w:p>
    <w:p w14:paraId="7769E3B4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multilink bundle-name authenticated</w:t>
      </w:r>
    </w:p>
    <w:p w14:paraId="1560464F" w14:textId="341C64FB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license udi pid ISR4321/K9 sn FDO214420HM</w:t>
      </w:r>
    </w:p>
    <w:p w14:paraId="4CAA8537" w14:textId="07DC9BDE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spanning-tree extend system-id</w:t>
      </w:r>
    </w:p>
    <w:p w14:paraId="44C57063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redundancy</w:t>
      </w:r>
    </w:p>
    <w:p w14:paraId="657564E6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mode none</w:t>
      </w:r>
    </w:p>
    <w:p w14:paraId="0360586A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vlan internal allocation policy ascending</w:t>
      </w:r>
    </w:p>
    <w:p w14:paraId="71ABC4E5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>interface Loopback0</w:t>
      </w:r>
    </w:p>
    <w:p w14:paraId="65AD6F70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 address 6.0.0.1 255.255.255.0</w:t>
      </w:r>
    </w:p>
    <w:p w14:paraId="49990B68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ipv6 address 6::1/64</w:t>
      </w:r>
    </w:p>
    <w:p w14:paraId="0F5767F4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3B4BFA72" w14:textId="69EF70E6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6CD3BAA8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interface GigabitEthernet0/0/0</w:t>
      </w:r>
    </w:p>
    <w:p w14:paraId="11ACB7AB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A0EDFAF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shutdown</w:t>
      </w:r>
    </w:p>
    <w:p w14:paraId="21D90713" w14:textId="0629FD82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1DF13AD2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>interface GigabitEthernet0/0/1</w:t>
      </w:r>
    </w:p>
    <w:p w14:paraId="4A6A58BD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 address 192.168.5.2 255.255.255.0</w:t>
      </w:r>
    </w:p>
    <w:p w14:paraId="6CDB2B51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negotiation auto</w:t>
      </w:r>
    </w:p>
    <w:p w14:paraId="2F19A868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ipv6 address 2001:DB8:5::2/64</w:t>
      </w:r>
    </w:p>
    <w:p w14:paraId="065E5981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ipv6 enable</w:t>
      </w:r>
    </w:p>
    <w:p w14:paraId="445F93AB" w14:textId="21B33165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ipv6 eigrp 10</w:t>
      </w:r>
    </w:p>
    <w:p w14:paraId="21B0D845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interface Serial0/1/0</w:t>
      </w:r>
    </w:p>
    <w:p w14:paraId="18659E0B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228F78E3" w14:textId="2CC5E94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shutdown</w:t>
      </w:r>
    </w:p>
    <w:p w14:paraId="751D5ABA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interface Serial0/1/1</w:t>
      </w:r>
    </w:p>
    <w:p w14:paraId="022E8F9B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10C9F041" w14:textId="168DD208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shutdown</w:t>
      </w:r>
    </w:p>
    <w:p w14:paraId="2E12995F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interface GigabitEthernet0</w:t>
      </w:r>
    </w:p>
    <w:p w14:paraId="1A92AE5A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vrf forwarding Mgmt-intf</w:t>
      </w:r>
    </w:p>
    <w:p w14:paraId="08376833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50A5142A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shutdown</w:t>
      </w:r>
    </w:p>
    <w:p w14:paraId="66650FEF" w14:textId="2F86CA1D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negotiation auto</w:t>
      </w:r>
    </w:p>
    <w:p w14:paraId="4E212395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interface Vlan1</w:t>
      </w:r>
    </w:p>
    <w:p w14:paraId="685EEA36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no ip address</w:t>
      </w:r>
    </w:p>
    <w:p w14:paraId="422F62A3" w14:textId="28D4B3A0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 xml:space="preserve"> shutdown</w:t>
      </w:r>
    </w:p>
    <w:p w14:paraId="2EE7E8FF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>router eigrp 10</w:t>
      </w:r>
    </w:p>
    <w:p w14:paraId="11E25A0D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network 6.0.0.0 0.0.0.255</w:t>
      </w:r>
    </w:p>
    <w:p w14:paraId="33A56F47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network 192.168.5.0</w:t>
      </w:r>
    </w:p>
    <w:p w14:paraId="6E88DA3D" w14:textId="41BDEBAE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eigrp router-id 6.6.6.6</w:t>
      </w:r>
    </w:p>
    <w:p w14:paraId="13294B20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ip forward-protocol nd</w:t>
      </w:r>
    </w:p>
    <w:p w14:paraId="3233D2EF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no ip http server</w:t>
      </w:r>
    </w:p>
    <w:p w14:paraId="092FD92B" w14:textId="77777777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no ip http secure-server</w:t>
      </w:r>
    </w:p>
    <w:p w14:paraId="60F8D881" w14:textId="136123D4" w:rsidR="00072B5A" w:rsidRPr="00577856" w:rsidRDefault="00072B5A" w:rsidP="00072B5A">
      <w:pPr>
        <w:spacing w:after="0"/>
        <w:rPr>
          <w:rFonts w:ascii="Courier New" w:hAnsi="Courier New" w:cs="Courier New"/>
          <w:sz w:val="16"/>
          <w:szCs w:val="16"/>
        </w:rPr>
      </w:pPr>
      <w:r w:rsidRPr="00577856">
        <w:rPr>
          <w:rFonts w:ascii="Courier New" w:hAnsi="Courier New" w:cs="Courier New"/>
          <w:sz w:val="16"/>
          <w:szCs w:val="16"/>
        </w:rPr>
        <w:t>ip tftp source-interface GigabitEthernet0</w:t>
      </w:r>
    </w:p>
    <w:p w14:paraId="4596B311" w14:textId="77777777" w:rsidR="00072B5A" w:rsidRPr="00577856" w:rsidRDefault="00072B5A" w:rsidP="00072B5A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>ipv6 router eigrp 10</w:t>
      </w:r>
    </w:p>
    <w:p w14:paraId="2B737786" w14:textId="290EBE6B" w:rsidR="00C65FD5" w:rsidRPr="000937F6" w:rsidRDefault="00072B5A" w:rsidP="000937F6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77856">
        <w:rPr>
          <w:rFonts w:ascii="Courier New" w:hAnsi="Courier New" w:cs="Courier New"/>
          <w:b/>
          <w:bCs/>
          <w:sz w:val="16"/>
          <w:szCs w:val="16"/>
        </w:rPr>
        <w:t xml:space="preserve"> eigrp router-id 6.6.6.6</w:t>
      </w:r>
      <w:r w:rsidR="00C65FD5">
        <w:rPr>
          <w:rFonts w:ascii="Times New Roman" w:hAnsi="Times New Roman" w:cs="Times New Roman"/>
          <w:sz w:val="25"/>
          <w:szCs w:val="25"/>
        </w:rPr>
        <w:br w:type="page"/>
      </w:r>
    </w:p>
    <w:p w14:paraId="662DA77D" w14:textId="6418EE1B" w:rsidR="008329E9" w:rsidRPr="008329E9" w:rsidRDefault="0040659A" w:rsidP="00F5137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IPv4 </w:t>
      </w:r>
      <w:r w:rsidR="002C42F0">
        <w:rPr>
          <w:rFonts w:ascii="Times New Roman" w:hAnsi="Times New Roman" w:cs="Times New Roman"/>
          <w:sz w:val="25"/>
          <w:szCs w:val="25"/>
        </w:rPr>
        <w:t>BGP Verification Commands (R3 &amp; R4)</w:t>
      </w:r>
      <w:r w:rsidR="008329E9">
        <w:rPr>
          <w:rFonts w:ascii="Times New Roman" w:hAnsi="Times New Roman" w:cs="Times New Roman"/>
          <w:sz w:val="25"/>
          <w:szCs w:val="25"/>
        </w:rPr>
        <w:t>:</w:t>
      </w:r>
    </w:p>
    <w:p w14:paraId="3E64AF92" w14:textId="428F1750" w:rsidR="00203D76" w:rsidRDefault="00652B8E" w:rsidP="00BC5527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R3</w:t>
      </w:r>
      <w:r w:rsidR="0083255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and Routing Table</w:t>
      </w:r>
    </w:p>
    <w:p w14:paraId="0B5B9479" w14:textId="09F222EB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b/>
          <w:bCs/>
          <w:sz w:val="16"/>
          <w:szCs w:val="16"/>
        </w:rPr>
        <w:t>R3#show ip bgp</w:t>
      </w:r>
    </w:p>
    <w:p w14:paraId="535BA93E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>BGP table version is 16, local router ID is 3.0.0.1</w:t>
      </w:r>
    </w:p>
    <w:p w14:paraId="7E788DB4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>Status codes: s suppressed, d damped, h history, * valid, &gt; best, i - internal,</w:t>
      </w:r>
    </w:p>
    <w:p w14:paraId="71E13EF4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69390D8D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gramStart"/>
      <w:r w:rsidRPr="00CD295B">
        <w:rPr>
          <w:rFonts w:ascii="Courier New" w:hAnsi="Courier New" w:cs="Courier New"/>
          <w:sz w:val="16"/>
          <w:szCs w:val="16"/>
        </w:rPr>
        <w:t>a</w:t>
      </w:r>
      <w:proofErr w:type="gramEnd"/>
      <w:r w:rsidRPr="00CD295B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4CC9BE40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             t secondary path, L long-lived-stale,</w:t>
      </w:r>
    </w:p>
    <w:p w14:paraId="729489E5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>Origin codes: i - IGP, e - EGP, ? - incomplete</w:t>
      </w:r>
    </w:p>
    <w:p w14:paraId="477AFE91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5484DB90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</w:p>
    <w:p w14:paraId="07E809D1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    Network          Next Hop            Metric LocPrf Weight Path</w:t>
      </w:r>
    </w:p>
    <w:p w14:paraId="6BCD5CFB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1.0.0.1/32       192.168.2.1              3         32768 ?</w:t>
      </w:r>
    </w:p>
    <w:p w14:paraId="40750304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2.0.0.1/32       192.168.2.1              2         32768 ?</w:t>
      </w:r>
    </w:p>
    <w:p w14:paraId="640197C7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3.0.0.0/24       0.0.0.0                  0         32768 ?</w:t>
      </w:r>
    </w:p>
    <w:p w14:paraId="2C2899A4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4.0.0.0/24       192.168.3.2              0             0 200 ?</w:t>
      </w:r>
    </w:p>
    <w:p w14:paraId="2C9AF515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5.0.0.0/24       192.168.3.2         130816             0 200 ?</w:t>
      </w:r>
    </w:p>
    <w:p w14:paraId="4FB8EB90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6.0.0.0/24       192.168.3.2         131072             0 200 ?</w:t>
      </w:r>
    </w:p>
    <w:p w14:paraId="0431D15A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192.168.1.0      192.168.2.1              2         32768 ?</w:t>
      </w:r>
    </w:p>
    <w:p w14:paraId="06391B9A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192.168.2.0      0.0.0.0                  0         32768 i</w:t>
      </w:r>
    </w:p>
    <w:p w14:paraId="57E4955F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    192.168.3.0      192.168.3.2              0             0 200 i</w:t>
      </w:r>
    </w:p>
    <w:p w14:paraId="774340B7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                 0.0.0.0                  0         32768 i</w:t>
      </w:r>
    </w:p>
    <w:p w14:paraId="6A169933" w14:textId="77777777" w:rsidR="00EE3980" w:rsidRPr="00CD295B" w:rsidRDefault="00EE3980" w:rsidP="00EE3980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192.168.4.0      192.168.3.2              0             0 200 i</w:t>
      </w:r>
    </w:p>
    <w:p w14:paraId="456587B0" w14:textId="6AA93BD1" w:rsidR="006D7464" w:rsidRDefault="00EE3980" w:rsidP="00CD295B">
      <w:pPr>
        <w:spacing w:after="0"/>
        <w:rPr>
          <w:rFonts w:ascii="Courier New" w:hAnsi="Courier New" w:cs="Courier New"/>
          <w:sz w:val="16"/>
          <w:szCs w:val="16"/>
        </w:rPr>
      </w:pPr>
      <w:r w:rsidRPr="00CD295B">
        <w:rPr>
          <w:rFonts w:ascii="Courier New" w:hAnsi="Courier New" w:cs="Courier New"/>
          <w:sz w:val="16"/>
          <w:szCs w:val="16"/>
        </w:rPr>
        <w:t xml:space="preserve"> *&gt;   192.168.5.0      192.168.3.2           3072             0 200 ?</w:t>
      </w:r>
    </w:p>
    <w:p w14:paraId="7968B270" w14:textId="40927A02" w:rsidR="00540E16" w:rsidRDefault="00540E16" w:rsidP="00CD295B">
      <w:pPr>
        <w:spacing w:after="0"/>
        <w:rPr>
          <w:rFonts w:ascii="Courier New" w:hAnsi="Courier New" w:cs="Courier New"/>
          <w:sz w:val="16"/>
          <w:szCs w:val="16"/>
        </w:rPr>
      </w:pPr>
    </w:p>
    <w:p w14:paraId="6E6065D8" w14:textId="77777777" w:rsidR="002D65B1" w:rsidRPr="002D65B1" w:rsidRDefault="002D65B1" w:rsidP="002D65B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D65B1">
        <w:rPr>
          <w:rFonts w:ascii="Courier New" w:hAnsi="Courier New" w:cs="Courier New"/>
          <w:b/>
          <w:bCs/>
          <w:sz w:val="16"/>
          <w:szCs w:val="16"/>
        </w:rPr>
        <w:t>R3#show ip bgp summary</w:t>
      </w:r>
    </w:p>
    <w:p w14:paraId="032FF094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BGP router identifier 3.0.0.1, local AS number 100</w:t>
      </w:r>
    </w:p>
    <w:p w14:paraId="612D20D3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BGP table version is 16, main routing table version 16</w:t>
      </w:r>
    </w:p>
    <w:p w14:paraId="1B512E4D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11 network entries using 2728 bytes of memory</w:t>
      </w:r>
    </w:p>
    <w:p w14:paraId="1469FCD1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12 path entries using 1632 bytes of memory</w:t>
      </w:r>
    </w:p>
    <w:p w14:paraId="4114A449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9/9 BGP path/bestpath attribute entries using 2520 bytes of memory</w:t>
      </w:r>
    </w:p>
    <w:p w14:paraId="4FEF4D80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1 BGP AS-PATH entries using 24 bytes of memory</w:t>
      </w:r>
    </w:p>
    <w:p w14:paraId="2A7CFE32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18307DB6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175375C7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BGP using 6904 total bytes of memory</w:t>
      </w:r>
    </w:p>
    <w:p w14:paraId="77DA11C8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BGP activity 24/2 prefixes, 28/4 paths, scan interval 60 secs</w:t>
      </w:r>
    </w:p>
    <w:p w14:paraId="03E9123B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</w:p>
    <w:p w14:paraId="1F6D1C8E" w14:textId="77777777" w:rsidR="002D65B1" w:rsidRPr="002D65B1" w:rsidRDefault="002D65B1" w:rsidP="002D65B1">
      <w:pPr>
        <w:spacing w:after="0"/>
        <w:rPr>
          <w:rFonts w:ascii="Courier New" w:hAnsi="Courier New" w:cs="Courier New"/>
          <w:sz w:val="16"/>
          <w:szCs w:val="16"/>
        </w:rPr>
      </w:pPr>
      <w:r w:rsidRPr="002D65B1">
        <w:rPr>
          <w:rFonts w:ascii="Courier New" w:hAnsi="Courier New" w:cs="Courier New"/>
          <w:sz w:val="16"/>
          <w:szCs w:val="16"/>
        </w:rPr>
        <w:t>Neighbor        V           AS MsgRcvd MsgSent   TblVer  InQ OutQ Up/Down  State/PfxRcd</w:t>
      </w:r>
    </w:p>
    <w:p w14:paraId="600AEE4F" w14:textId="77777777" w:rsidR="00256371" w:rsidRDefault="002D65B1" w:rsidP="00256371">
      <w:pPr>
        <w:spacing w:after="0"/>
      </w:pPr>
      <w:r w:rsidRPr="002D65B1">
        <w:rPr>
          <w:rFonts w:ascii="Courier New" w:hAnsi="Courier New" w:cs="Courier New"/>
          <w:sz w:val="16"/>
          <w:szCs w:val="16"/>
        </w:rPr>
        <w:t>192.168.3.2     4          200      57      55       16    0    0 00:44:40        6</w:t>
      </w:r>
      <w:r w:rsidR="00256371" w:rsidRPr="00256371">
        <w:t xml:space="preserve"> </w:t>
      </w:r>
    </w:p>
    <w:p w14:paraId="2CC8C82C" w14:textId="77777777" w:rsidR="00256371" w:rsidRDefault="00256371" w:rsidP="00256371">
      <w:pPr>
        <w:spacing w:after="0"/>
      </w:pPr>
    </w:p>
    <w:p w14:paraId="6FBFF74C" w14:textId="77777777" w:rsidR="00256371" w:rsidRDefault="00256371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31F13A64" w14:textId="2DB40F69" w:rsidR="00256371" w:rsidRPr="00256371" w:rsidRDefault="00256371" w:rsidP="0025637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256371">
        <w:rPr>
          <w:rFonts w:ascii="Courier New" w:hAnsi="Courier New" w:cs="Courier New"/>
          <w:b/>
          <w:bCs/>
          <w:sz w:val="16"/>
          <w:szCs w:val="16"/>
        </w:rPr>
        <w:lastRenderedPageBreak/>
        <w:t>R3#show ip route</w:t>
      </w:r>
    </w:p>
    <w:p w14:paraId="0E59CA6D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Codes: L - local, C - connected, S - static, R - RIP, M - mobile, B - BGP</w:t>
      </w:r>
    </w:p>
    <w:p w14:paraId="25B75EA3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D - EIGRP, EX - EIGRP external, O - OSPF, IA - OSPF inter area</w:t>
      </w:r>
    </w:p>
    <w:p w14:paraId="06B65F0C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N1 - OSPF NSSA external type 1, N2 - OSPF NSSA external type 2</w:t>
      </w:r>
    </w:p>
    <w:p w14:paraId="1D68FBF2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E1 - OSPF external type 1, E2 - OSPF external type 2</w:t>
      </w:r>
    </w:p>
    <w:p w14:paraId="5F96294F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i - IS-IS, su - IS-IS summary, L1 - IS-IS level-1, L2 - IS-IS level-2</w:t>
      </w:r>
    </w:p>
    <w:p w14:paraId="1EBBB6F5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ia - IS-IS inter area, * - candidate default, U - per-user static route</w:t>
      </w:r>
    </w:p>
    <w:p w14:paraId="2266A721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o - ODR, P - periodic downloaded static route, H - NHRP, l - LISP</w:t>
      </w:r>
    </w:p>
    <w:p w14:paraId="57265376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a - application route</w:t>
      </w:r>
    </w:p>
    <w:p w14:paraId="745CB1BA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 + - replicated route, % - next hop override, p - overrides from PfR</w:t>
      </w:r>
    </w:p>
    <w:p w14:paraId="231B20F0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</w:p>
    <w:p w14:paraId="62CB4E1C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Gateway of last resort is not set</w:t>
      </w:r>
    </w:p>
    <w:p w14:paraId="2C80677B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</w:p>
    <w:p w14:paraId="550EB552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1.0.0.0/32 is subnetted, 1 subnets</w:t>
      </w:r>
    </w:p>
    <w:p w14:paraId="304EEA40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O        1.0.0.1 [110/3] via 192.168.2.1, 00:36:45, GigabitEthernet0/0/1</w:t>
      </w:r>
    </w:p>
    <w:p w14:paraId="5E7D5C76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2.0.0.0/32 is subnetted, 1 subnets</w:t>
      </w:r>
    </w:p>
    <w:p w14:paraId="0A50F216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O        2.0.0.1 [110/2] via 192.168.2.1, 00:38:29, GigabitEthernet0/0/1</w:t>
      </w:r>
    </w:p>
    <w:p w14:paraId="5E63F9F3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3.0.0.0/8 is variably subnetted, 2 subnets, 2 masks</w:t>
      </w:r>
    </w:p>
    <w:p w14:paraId="3C78D5D0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C        3.0.0.0/24 is directly connected, Loopback0</w:t>
      </w:r>
    </w:p>
    <w:p w14:paraId="02AF740B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L        3.0.0.1/32 is directly connected, Loopback0</w:t>
      </w:r>
    </w:p>
    <w:p w14:paraId="2003778E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400E46D9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B        4.0.0.0 [20/0] via 192.168.3.2, 00:39:30</w:t>
      </w:r>
    </w:p>
    <w:p w14:paraId="7EC0CF84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5.0.0.0/24 is subnetted, 1 subnets</w:t>
      </w:r>
    </w:p>
    <w:p w14:paraId="45E5EF3E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B        5.0.0.0 [20/130816] via 192.168.3.2, 00:39:30</w:t>
      </w:r>
    </w:p>
    <w:p w14:paraId="2117F3C5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2EEF82AA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B        6.0.0.0 [20/131072] via 192.168.3.2, 00:39:30</w:t>
      </w:r>
    </w:p>
    <w:p w14:paraId="35749324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O     192.168.1.0/24 [110/2] via 192.168.2.1, 00:37:30, GigabitEthernet0/0/1</w:t>
      </w:r>
    </w:p>
    <w:p w14:paraId="543DAEAF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5D634AE9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C        192.168.2.0/24 is directly connected, GigabitEthernet0/0/1</w:t>
      </w:r>
    </w:p>
    <w:p w14:paraId="453DB698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L        192.168.2.2/32 is directly connected, GigabitEthernet0/0/1</w:t>
      </w:r>
    </w:p>
    <w:p w14:paraId="6B92B8E9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76CCBEB9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C        192.168.3.0/24 is directly connected, GigabitEthernet0/0/0</w:t>
      </w:r>
    </w:p>
    <w:p w14:paraId="27BDB79E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L        192.168.3.1/32 is directly connected, GigabitEthernet0/0/0</w:t>
      </w:r>
    </w:p>
    <w:p w14:paraId="3439FE58" w14:textId="77777777" w:rsidR="00256371" w:rsidRPr="0025637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B     192.168.4.0/24 [20/0] via 192.168.3.2, 00:39:30</w:t>
      </w:r>
    </w:p>
    <w:p w14:paraId="48D0152B" w14:textId="2FDF368F" w:rsidR="002D65B1" w:rsidRDefault="00256371" w:rsidP="00256371">
      <w:pPr>
        <w:spacing w:after="0"/>
        <w:rPr>
          <w:rFonts w:ascii="Courier New" w:hAnsi="Courier New" w:cs="Courier New"/>
          <w:sz w:val="16"/>
          <w:szCs w:val="16"/>
        </w:rPr>
      </w:pPr>
      <w:r w:rsidRPr="00256371">
        <w:rPr>
          <w:rFonts w:ascii="Courier New" w:hAnsi="Courier New" w:cs="Courier New"/>
          <w:sz w:val="16"/>
          <w:szCs w:val="16"/>
        </w:rPr>
        <w:t>B     192.168.5.0/24 [20/3072] via 192.168.3.2, 00:39:30</w:t>
      </w:r>
    </w:p>
    <w:p w14:paraId="3B3284EC" w14:textId="7FCFCA09" w:rsidR="003D2BAC" w:rsidRDefault="003D2BAC" w:rsidP="002D65B1">
      <w:pPr>
        <w:spacing w:after="0"/>
        <w:rPr>
          <w:rFonts w:ascii="Courier New" w:hAnsi="Courier New" w:cs="Courier New"/>
          <w:sz w:val="16"/>
          <w:szCs w:val="16"/>
        </w:rPr>
      </w:pPr>
    </w:p>
    <w:p w14:paraId="6186B2EE" w14:textId="77777777" w:rsidR="00256371" w:rsidRPr="00CD295B" w:rsidRDefault="00256371" w:rsidP="002D65B1">
      <w:pPr>
        <w:spacing w:after="0"/>
        <w:rPr>
          <w:rFonts w:ascii="Courier New" w:hAnsi="Courier New" w:cs="Courier New"/>
          <w:sz w:val="16"/>
          <w:szCs w:val="16"/>
        </w:rPr>
      </w:pPr>
    </w:p>
    <w:p w14:paraId="54E310FD" w14:textId="73878BDF" w:rsidR="00203D76" w:rsidRDefault="00203D76" w:rsidP="0025637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R4</w:t>
      </w:r>
      <w:r w:rsidR="0083255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and Routing Table</w:t>
      </w:r>
    </w:p>
    <w:p w14:paraId="1BB95C1B" w14:textId="2A530F86" w:rsidR="0005564B" w:rsidRPr="0005564B" w:rsidRDefault="0005564B" w:rsidP="0005564B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05564B">
        <w:rPr>
          <w:rFonts w:ascii="Courier New" w:hAnsi="Courier New" w:cs="Courier New"/>
          <w:b/>
          <w:bCs/>
          <w:sz w:val="16"/>
          <w:szCs w:val="16"/>
        </w:rPr>
        <w:t>R4#show ip bgp</w:t>
      </w:r>
    </w:p>
    <w:p w14:paraId="310F4BBB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>BGP table version is 14, local router ID is 4.0.0.1</w:t>
      </w:r>
    </w:p>
    <w:p w14:paraId="32D90932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>Status codes: s suppressed, d damped, h history, * valid, &gt; best, i - internal,</w:t>
      </w:r>
    </w:p>
    <w:p w14:paraId="4B4288D9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             r RIB-failure, S Stale, m multipath, b backup-path, f RT-Filter,</w:t>
      </w:r>
    </w:p>
    <w:p w14:paraId="5288C3D3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             x best-external, </w:t>
      </w:r>
      <w:proofErr w:type="gramStart"/>
      <w:r w:rsidRPr="0005564B">
        <w:rPr>
          <w:rFonts w:ascii="Courier New" w:hAnsi="Courier New" w:cs="Courier New"/>
          <w:sz w:val="16"/>
          <w:szCs w:val="16"/>
        </w:rPr>
        <w:t>a</w:t>
      </w:r>
      <w:proofErr w:type="gramEnd"/>
      <w:r w:rsidRPr="0005564B">
        <w:rPr>
          <w:rFonts w:ascii="Courier New" w:hAnsi="Courier New" w:cs="Courier New"/>
          <w:sz w:val="16"/>
          <w:szCs w:val="16"/>
        </w:rPr>
        <w:t xml:space="preserve"> additional-path, c RIB-compressed,</w:t>
      </w:r>
    </w:p>
    <w:p w14:paraId="63CD4B12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>Origin codes: i - IGP, e - EGP, ? - incomplete</w:t>
      </w:r>
    </w:p>
    <w:p w14:paraId="55C5CE13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>RPKI validation codes: V valid, I invalid, N Not found</w:t>
      </w:r>
    </w:p>
    <w:p w14:paraId="207F9542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</w:p>
    <w:p w14:paraId="598DBD19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    Network          Next Hop            Metric LocPrf Weight Path</w:t>
      </w:r>
    </w:p>
    <w:p w14:paraId="2D9C43CC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1.0.0.1/32       192.168.3.1              3             0 100 ?</w:t>
      </w:r>
    </w:p>
    <w:p w14:paraId="5EE1A92C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2.0.0.1/32       192.168.3.1              2             0 100 ?</w:t>
      </w:r>
    </w:p>
    <w:p w14:paraId="1223E271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3.0.0.0/24       192.168.3.1              0             0 100 ?</w:t>
      </w:r>
    </w:p>
    <w:p w14:paraId="05B2BA48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4.0.0.0/24       0.0.0.0                  0         32768 ?</w:t>
      </w:r>
    </w:p>
    <w:p w14:paraId="34A11C98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5.0.0.0/24       192.168.4.2         130816         32768 ?</w:t>
      </w:r>
    </w:p>
    <w:p w14:paraId="23D2D527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6.0.0.0/24       192.168.4.2         131072         32768 ?</w:t>
      </w:r>
    </w:p>
    <w:p w14:paraId="6A47FC27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192.168.1.0      192.168.3.1              2             0 100 ?</w:t>
      </w:r>
    </w:p>
    <w:p w14:paraId="66A14CD7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192.168.2.0      192.168.3.1              0             0 100 i</w:t>
      </w:r>
    </w:p>
    <w:p w14:paraId="550DCACA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   192.168.3.0      192.168.3.1              0             0 100 i</w:t>
      </w:r>
    </w:p>
    <w:p w14:paraId="0D299CCD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                 0.0.0.0                  0         32768 i</w:t>
      </w:r>
    </w:p>
    <w:p w14:paraId="107109CA" w14:textId="77777777" w:rsidR="0005564B" w:rsidRPr="0005564B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192.168.4.0      0.0.0.0                  0         32768 i</w:t>
      </w:r>
    </w:p>
    <w:p w14:paraId="2D0A92F5" w14:textId="63BCCF99" w:rsidR="006A0805" w:rsidRDefault="0005564B" w:rsidP="0005564B">
      <w:pPr>
        <w:spacing w:after="0"/>
        <w:rPr>
          <w:rFonts w:ascii="Courier New" w:hAnsi="Courier New" w:cs="Courier New"/>
          <w:sz w:val="16"/>
          <w:szCs w:val="16"/>
        </w:rPr>
      </w:pPr>
      <w:r w:rsidRPr="0005564B">
        <w:rPr>
          <w:rFonts w:ascii="Courier New" w:hAnsi="Courier New" w:cs="Courier New"/>
          <w:sz w:val="16"/>
          <w:szCs w:val="16"/>
        </w:rPr>
        <w:t xml:space="preserve"> *&gt;  192.168.5.0      192.168.4.2           3072         32768 ?</w:t>
      </w:r>
    </w:p>
    <w:p w14:paraId="5D750E33" w14:textId="6EAEB0C3" w:rsidR="00A07601" w:rsidRDefault="00A07601" w:rsidP="0005564B">
      <w:pPr>
        <w:spacing w:after="0"/>
        <w:rPr>
          <w:rFonts w:ascii="Courier New" w:hAnsi="Courier New" w:cs="Courier New"/>
          <w:sz w:val="16"/>
          <w:szCs w:val="16"/>
        </w:rPr>
      </w:pPr>
    </w:p>
    <w:p w14:paraId="2DED3324" w14:textId="77777777" w:rsidR="00256371" w:rsidRDefault="00256371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br w:type="page"/>
      </w:r>
    </w:p>
    <w:p w14:paraId="157BED45" w14:textId="385848CA" w:rsidR="00A07601" w:rsidRPr="00A07601" w:rsidRDefault="00A07601" w:rsidP="00A0760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A07601">
        <w:rPr>
          <w:rFonts w:ascii="Courier New" w:hAnsi="Courier New" w:cs="Courier New"/>
          <w:b/>
          <w:bCs/>
          <w:sz w:val="16"/>
          <w:szCs w:val="16"/>
        </w:rPr>
        <w:lastRenderedPageBreak/>
        <w:t>R4#show ip bgp summary</w:t>
      </w:r>
    </w:p>
    <w:p w14:paraId="4E4A3992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BGP router identifier 4.0.0.1, local AS number 200</w:t>
      </w:r>
    </w:p>
    <w:p w14:paraId="108F7726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BGP table version is 14, main routing table version 14</w:t>
      </w:r>
    </w:p>
    <w:p w14:paraId="6ADAAFDD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11 network entries using 2728 bytes of memory</w:t>
      </w:r>
    </w:p>
    <w:p w14:paraId="6299A0ED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12 path entries using 1440 bytes of memory</w:t>
      </w:r>
    </w:p>
    <w:p w14:paraId="3ABF96D0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9/9 BGP path/bestpath attribute entries using 2232 bytes of memory</w:t>
      </w:r>
    </w:p>
    <w:p w14:paraId="630986EC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1 BGP AS-PATH entries using 24 bytes of memory</w:t>
      </w:r>
    </w:p>
    <w:p w14:paraId="7F89F202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0 BGP route-map cache entries using 0 bytes of memory</w:t>
      </w:r>
    </w:p>
    <w:p w14:paraId="6A16349B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0 BGP filter-list cache entries using 0 bytes of memory</w:t>
      </w:r>
    </w:p>
    <w:p w14:paraId="70ECFE24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BGP using 6424 total bytes of memory</w:t>
      </w:r>
    </w:p>
    <w:p w14:paraId="4EDE9121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BGP activity 23/1 prefixes, 28/4 paths, scan interval 60 secs</w:t>
      </w:r>
    </w:p>
    <w:p w14:paraId="4B72881D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</w:p>
    <w:p w14:paraId="03DC944F" w14:textId="77777777" w:rsidR="00A07601" w:rsidRP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  <w:r w:rsidRPr="00A07601">
        <w:rPr>
          <w:rFonts w:ascii="Courier New" w:hAnsi="Courier New" w:cs="Courier New"/>
          <w:sz w:val="16"/>
          <w:szCs w:val="16"/>
        </w:rPr>
        <w:t>Neighbor        V           AS MsgRcvd MsgSent   TblVer  InQ OutQ Up/Down  State/PfxRcd</w:t>
      </w:r>
    </w:p>
    <w:p w14:paraId="6E53ADE7" w14:textId="77777777" w:rsidR="00855380" w:rsidRDefault="00A07601" w:rsidP="00855380">
      <w:pPr>
        <w:spacing w:after="0"/>
      </w:pPr>
      <w:r w:rsidRPr="00A07601">
        <w:rPr>
          <w:rFonts w:ascii="Courier New" w:hAnsi="Courier New" w:cs="Courier New"/>
          <w:sz w:val="16"/>
          <w:szCs w:val="16"/>
        </w:rPr>
        <w:t>192.168.3.1     4          100      33      34       14    0    0 00:23:49        6</w:t>
      </w:r>
      <w:r w:rsidR="00855380" w:rsidRPr="00855380">
        <w:t xml:space="preserve"> </w:t>
      </w:r>
    </w:p>
    <w:p w14:paraId="06FE496C" w14:textId="77777777" w:rsidR="00855380" w:rsidRDefault="00855380" w:rsidP="00855380">
      <w:pPr>
        <w:spacing w:after="0"/>
      </w:pPr>
    </w:p>
    <w:p w14:paraId="1F303F54" w14:textId="1B437C25" w:rsidR="00855380" w:rsidRPr="00855380" w:rsidRDefault="00855380" w:rsidP="00855380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855380">
        <w:rPr>
          <w:rFonts w:ascii="Courier New" w:hAnsi="Courier New" w:cs="Courier New"/>
          <w:b/>
          <w:bCs/>
          <w:sz w:val="16"/>
          <w:szCs w:val="16"/>
        </w:rPr>
        <w:t>R4#show ip route</w:t>
      </w:r>
    </w:p>
    <w:p w14:paraId="18FA4725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Codes: L - local, C - connected, S - static, R - RIP, M - mobile, B - BGP</w:t>
      </w:r>
    </w:p>
    <w:p w14:paraId="548810CF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D - EIGRP, EX - EIGRP external, O - OSPF, IA - OSPF inter area</w:t>
      </w:r>
    </w:p>
    <w:p w14:paraId="02F9C226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N1 - OSPF NSSA external type 1, N2 - OSPF NSSA external type 2</w:t>
      </w:r>
    </w:p>
    <w:p w14:paraId="4299E354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E1 - OSPF external type 1, E2 - OSPF external type 2</w:t>
      </w:r>
    </w:p>
    <w:p w14:paraId="24B2D7D9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i - IS-IS, su - IS-IS summary, L1 - IS-IS level-1, L2 - IS-IS level-2</w:t>
      </w:r>
    </w:p>
    <w:p w14:paraId="7C0F7180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ia - IS-IS inter area, * - candidate default, U - per-user static route</w:t>
      </w:r>
    </w:p>
    <w:p w14:paraId="77823B40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o - ODR, P - periodic downloaded static route, H - NHRP, l - LISP</w:t>
      </w:r>
    </w:p>
    <w:p w14:paraId="5A27FAE9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a - application route</w:t>
      </w:r>
    </w:p>
    <w:p w14:paraId="4AD1B5CE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 + - replicated route, % - next hop override, p - overrides from PfR</w:t>
      </w:r>
    </w:p>
    <w:p w14:paraId="6A386EA9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</w:p>
    <w:p w14:paraId="11FA2689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Gateway of last resort is not set</w:t>
      </w:r>
    </w:p>
    <w:p w14:paraId="44A500C7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</w:p>
    <w:p w14:paraId="091BB62D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1.0.0.0/32 is subnetted, 1 subnets</w:t>
      </w:r>
    </w:p>
    <w:p w14:paraId="072894B3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B        1.0.0.1 [20/3] via 192.168.3.1, 00:17:33</w:t>
      </w:r>
    </w:p>
    <w:p w14:paraId="3ADD3AEB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2.0.0.0/32 is subnetted, 1 subnets</w:t>
      </w:r>
    </w:p>
    <w:p w14:paraId="542A236F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B        2.0.0.1 [20/2] via 192.168.3.1, 00:19:16</w:t>
      </w:r>
    </w:p>
    <w:p w14:paraId="6F9E3FE6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25064DF2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B        3.0.0.0 [20/0] via 192.168.3.1, 00:20:17</w:t>
      </w:r>
    </w:p>
    <w:p w14:paraId="7DE90C42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4.0.0.0/8 is variably subnetted, 2 subnets, 2 masks</w:t>
      </w:r>
    </w:p>
    <w:p w14:paraId="70884DE3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C        4.0.0.0/24 is directly connected, Loopback0</w:t>
      </w:r>
    </w:p>
    <w:p w14:paraId="3820FEDE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L        4.0.0.1/32 is directly connected, Loopback0</w:t>
      </w:r>
    </w:p>
    <w:p w14:paraId="64DE58CC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5.0.0.0/24 is subnetted, 1 subnets</w:t>
      </w:r>
    </w:p>
    <w:p w14:paraId="41017542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D        5.0.0.0 [90/130816] via 192.168.4.2, 00:23:52, GigabitEthernet0/0/0</w:t>
      </w:r>
    </w:p>
    <w:p w14:paraId="6FFC3513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398CFA69" w14:textId="77777777" w:rsidR="00855380" w:rsidRPr="00377569" w:rsidRDefault="00855380" w:rsidP="0085538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D        6.0.0.0 [90/131072] via 192.168.4.2, 00:23:52, GigabitEthernet0/0/0</w:t>
      </w:r>
    </w:p>
    <w:p w14:paraId="706F662F" w14:textId="77777777" w:rsidR="00855380" w:rsidRPr="00377569" w:rsidRDefault="00855380" w:rsidP="00855380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B     192.168.1.0/24 [20/2] via 192.168.3.1, 00:18:15</w:t>
      </w:r>
    </w:p>
    <w:p w14:paraId="7CB00352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B     192.168.2.0/24 [20/0] via 192.168.3.1, 00:19:47</w:t>
      </w:r>
    </w:p>
    <w:p w14:paraId="077C5083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192.168.3.0/24 is variably subnetted, 2 subnets, 2 masks</w:t>
      </w:r>
    </w:p>
    <w:p w14:paraId="47295E79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C        192.168.3.0/24 is directly connected, GigabitEthernet0/0/1</w:t>
      </w:r>
    </w:p>
    <w:p w14:paraId="191A1A3B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L        192.168.3.2/32 is directly connected, GigabitEthernet0/0/1</w:t>
      </w:r>
    </w:p>
    <w:p w14:paraId="196D0DD9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 xml:space="preserve">      192.168.4.0/24 is variably subnetted, 2 subnets, 2 masks</w:t>
      </w:r>
    </w:p>
    <w:p w14:paraId="07B8EB18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C        192.168.4.0/24 is directly connected, GigabitEthernet0/0/0</w:t>
      </w:r>
    </w:p>
    <w:p w14:paraId="5C1FA01B" w14:textId="77777777" w:rsidR="00855380" w:rsidRPr="00855380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L        192.168.4.1/32 is directly connected, GigabitEthernet0/0/0</w:t>
      </w:r>
    </w:p>
    <w:p w14:paraId="3EC01ACE" w14:textId="444E01FA" w:rsidR="00A07601" w:rsidRDefault="00855380" w:rsidP="00855380">
      <w:pPr>
        <w:spacing w:after="0"/>
        <w:rPr>
          <w:rFonts w:ascii="Courier New" w:hAnsi="Courier New" w:cs="Courier New"/>
          <w:sz w:val="16"/>
          <w:szCs w:val="16"/>
        </w:rPr>
      </w:pPr>
      <w:r w:rsidRPr="00855380">
        <w:rPr>
          <w:rFonts w:ascii="Courier New" w:hAnsi="Courier New" w:cs="Courier New"/>
          <w:sz w:val="16"/>
          <w:szCs w:val="16"/>
        </w:rPr>
        <w:t>D     192.168.5.0/24 [90/3072] via 192.168.4.2, 00:23:52, GigabitEthernet0/0/0</w:t>
      </w:r>
    </w:p>
    <w:p w14:paraId="7411DF0C" w14:textId="6CA6D22F" w:rsidR="00A07601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</w:p>
    <w:p w14:paraId="56DA349B" w14:textId="77777777" w:rsidR="00A07601" w:rsidRPr="0005564B" w:rsidRDefault="00A07601" w:rsidP="00A07601">
      <w:pPr>
        <w:spacing w:after="0"/>
        <w:rPr>
          <w:rFonts w:ascii="Courier New" w:hAnsi="Courier New" w:cs="Courier New"/>
          <w:sz w:val="16"/>
          <w:szCs w:val="16"/>
        </w:rPr>
      </w:pPr>
    </w:p>
    <w:p w14:paraId="0DD89F7B" w14:textId="601A442A" w:rsidR="00540E16" w:rsidRDefault="00241283" w:rsidP="00540E16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  <w:r w:rsidR="00540E16">
        <w:rPr>
          <w:rFonts w:ascii="Times New Roman" w:hAnsi="Times New Roman" w:cs="Times New Roman"/>
          <w:sz w:val="25"/>
          <w:szCs w:val="25"/>
        </w:rPr>
        <w:lastRenderedPageBreak/>
        <w:t>Show IP Routes</w:t>
      </w:r>
      <w:r w:rsidR="000B16AF">
        <w:rPr>
          <w:rFonts w:ascii="Times New Roman" w:hAnsi="Times New Roman" w:cs="Times New Roman"/>
          <w:sz w:val="25"/>
          <w:szCs w:val="25"/>
        </w:rPr>
        <w:t xml:space="preserve"> (non-BGP)</w:t>
      </w:r>
      <w:r w:rsidR="00540E16">
        <w:rPr>
          <w:rFonts w:ascii="Times New Roman" w:hAnsi="Times New Roman" w:cs="Times New Roman"/>
          <w:sz w:val="25"/>
          <w:szCs w:val="25"/>
        </w:rPr>
        <w:t>:</w:t>
      </w:r>
    </w:p>
    <w:p w14:paraId="4A6AE502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>Codes: L - local, C - connected, S - static, R - RIP, M - mobile, B - BGP</w:t>
      </w:r>
    </w:p>
    <w:p w14:paraId="01E067D4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D - EIGRP, EX - EIGRP external, O - OSPF, IA - OSPF inter area</w:t>
      </w:r>
    </w:p>
    <w:p w14:paraId="18FBEB49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N1 - OSPF NSSA external type 1, N2 - OSPF NSSA external type 2</w:t>
      </w:r>
    </w:p>
    <w:p w14:paraId="137E1D00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E1 - OSPF external type 1, E2 - OSPF external type 2</w:t>
      </w:r>
    </w:p>
    <w:p w14:paraId="682B4C6F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i - IS-IS, su - IS-IS summary, L1 - IS-IS level-1, L2 - IS-IS level-2</w:t>
      </w:r>
    </w:p>
    <w:p w14:paraId="60202A72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ia - IS-IS inter area, * - candidate default, U - per-user static route</w:t>
      </w:r>
    </w:p>
    <w:p w14:paraId="4D093560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o - ODR, P - periodic downloaded static route, H - NHRP, l - LISP</w:t>
      </w:r>
    </w:p>
    <w:p w14:paraId="7551752B" w14:textId="77777777" w:rsidR="00540E16" w:rsidRPr="00B65871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a - application route</w:t>
      </w:r>
    </w:p>
    <w:p w14:paraId="5108F5E5" w14:textId="77777777" w:rsidR="00540E16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65871">
        <w:rPr>
          <w:rFonts w:ascii="Courier New" w:hAnsi="Courier New" w:cs="Courier New"/>
          <w:sz w:val="18"/>
          <w:szCs w:val="18"/>
        </w:rPr>
        <w:t xml:space="preserve">       + - replicated route, % - next hop override, p - overrides from PfR</w:t>
      </w:r>
    </w:p>
    <w:p w14:paraId="5FCE3505" w14:textId="77777777" w:rsidR="00540E16" w:rsidRDefault="00540E16" w:rsidP="00540E16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D4F110" w14:textId="77777777" w:rsidR="00540E16" w:rsidRDefault="00540E16" w:rsidP="00540E16">
      <w:pPr>
        <w:tabs>
          <w:tab w:val="left" w:pos="2770"/>
        </w:tabs>
        <w:spacing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>Gateway of last resort is not set</w:t>
      </w:r>
    </w:p>
    <w:p w14:paraId="7830AA08" w14:textId="6E0ACBA9" w:rsidR="00540E16" w:rsidRPr="00591BB1" w:rsidRDefault="00540E16" w:rsidP="00540E16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  <w:r w:rsidR="0083255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5664C76D" w14:textId="50BA559F" w:rsidR="001D449E" w:rsidRPr="001D449E" w:rsidRDefault="00540E16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667E7D">
        <w:rPr>
          <w:rFonts w:ascii="Courier New" w:hAnsi="Courier New" w:cs="Courier New"/>
          <w:sz w:val="16"/>
          <w:szCs w:val="16"/>
        </w:rPr>
        <w:t xml:space="preserve">    </w:t>
      </w:r>
      <w:r w:rsidR="001D449E">
        <w:rPr>
          <w:rFonts w:ascii="Courier New" w:hAnsi="Courier New" w:cs="Courier New"/>
          <w:sz w:val="16"/>
          <w:szCs w:val="16"/>
        </w:rPr>
        <w:t xml:space="preserve"> </w:t>
      </w:r>
      <w:r w:rsidR="001D449E" w:rsidRPr="001D449E">
        <w:rPr>
          <w:rFonts w:ascii="Courier New" w:hAnsi="Courier New" w:cs="Courier New"/>
          <w:sz w:val="16"/>
          <w:szCs w:val="16"/>
        </w:rPr>
        <w:t xml:space="preserve"> 1.0.0.0/8 is variably subnetted, 2 subnets, 2 masks</w:t>
      </w:r>
    </w:p>
    <w:p w14:paraId="73438C1E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C        1.0.0.0/24 is directly connected, Loopback0</w:t>
      </w:r>
    </w:p>
    <w:p w14:paraId="01634DD8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L        1.0.0.1/32 is directly connected, Loopback0</w:t>
      </w:r>
    </w:p>
    <w:p w14:paraId="59ADFD28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 xml:space="preserve">      2.0.0.0/32 is subnetted, 1 subnets</w:t>
      </w:r>
    </w:p>
    <w:p w14:paraId="02D5CF63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O        2.0.0.1 [110/2] via 192.168.1.2, 00:18:45, GigabitEthernet0/0/0</w:t>
      </w:r>
    </w:p>
    <w:p w14:paraId="5F81BE76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 xml:space="preserve">      3.0.0.0/32 is subnetted, 1 subnets</w:t>
      </w:r>
    </w:p>
    <w:p w14:paraId="0F74A93D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O        3.0.0.1 [110/3] via 192.168.1.2, 00:18:45, GigabitEthernet0/0/0</w:t>
      </w:r>
    </w:p>
    <w:p w14:paraId="098D30A7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08901F95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O E2     4.0.0.0 [110/1] via 192.168.1.2, 00:18:45, GigabitEthernet0/0/0</w:t>
      </w:r>
    </w:p>
    <w:p w14:paraId="1C18515A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 xml:space="preserve">      5.0.0.0/24 is subnetted, 1 subnets</w:t>
      </w:r>
    </w:p>
    <w:p w14:paraId="6BF5A257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E2     5.0.0.0 [110/1] via 192.168.1.2, 00:18:45, GigabitEthernet0/0/0</w:t>
      </w:r>
    </w:p>
    <w:p w14:paraId="4961C9BC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 xml:space="preserve">      6.0.0.0/24 is subnetted, 1 subnets</w:t>
      </w:r>
    </w:p>
    <w:p w14:paraId="4784FAF4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E2     6.0.0.0 [110/1] via 192.168.1.2, 00:18:45, GigabitEthernet0/0/0</w:t>
      </w:r>
    </w:p>
    <w:p w14:paraId="539C2B52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1D449E">
        <w:rPr>
          <w:rFonts w:ascii="Courier New" w:hAnsi="Courier New" w:cs="Courier New"/>
          <w:sz w:val="16"/>
          <w:szCs w:val="16"/>
        </w:rPr>
        <w:t>192.168.1.0/24 is variably subnetted, 2 subnets, 2 masks</w:t>
      </w:r>
    </w:p>
    <w:p w14:paraId="2936C9F9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C        192.168.1.0/24 is directly connected, GigabitEthernet0/0/0</w:t>
      </w:r>
    </w:p>
    <w:p w14:paraId="35EF1F7D" w14:textId="77777777" w:rsidR="001D449E" w:rsidRPr="001D449E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1D449E">
        <w:rPr>
          <w:rFonts w:ascii="Courier New" w:hAnsi="Courier New" w:cs="Courier New"/>
          <w:sz w:val="16"/>
          <w:szCs w:val="16"/>
        </w:rPr>
        <w:t>L        192.168.1.1/32 is directly connected, GigabitEthernet0/0/0</w:t>
      </w:r>
    </w:p>
    <w:p w14:paraId="3197C392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    192.168.2.0/24 [110/2] via 192.168.1.2, 00:18:45, GigabitEthernet0/0/0</w:t>
      </w:r>
    </w:p>
    <w:p w14:paraId="2636849E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    192.168.3.0/24 [110/3] via 192.168.1.2, 00:18:45, GigabitEthernet0/0/0</w:t>
      </w:r>
    </w:p>
    <w:p w14:paraId="148A6D4E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377569">
        <w:rPr>
          <w:rFonts w:ascii="Courier New" w:hAnsi="Courier New" w:cs="Courier New"/>
          <w:sz w:val="16"/>
          <w:szCs w:val="16"/>
          <w:lang w:val="es-ES"/>
        </w:rPr>
        <w:t>2  192.168.4.0</w:t>
      </w:r>
      <w:proofErr w:type="gramEnd"/>
      <w:r w:rsidRPr="00377569">
        <w:rPr>
          <w:rFonts w:ascii="Courier New" w:hAnsi="Courier New" w:cs="Courier New"/>
          <w:sz w:val="16"/>
          <w:szCs w:val="16"/>
          <w:lang w:val="es-ES"/>
        </w:rPr>
        <w:t>/24 [110/1] via 192.168.1.2, 00:18:45, GigabitEthernet0/0/0</w:t>
      </w:r>
    </w:p>
    <w:p w14:paraId="2BC26D83" w14:textId="17738550" w:rsidR="00540E16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377569">
        <w:rPr>
          <w:rFonts w:ascii="Courier New" w:hAnsi="Courier New" w:cs="Courier New"/>
          <w:sz w:val="16"/>
          <w:szCs w:val="16"/>
          <w:lang w:val="es-ES"/>
        </w:rPr>
        <w:t>2  192.168.5.0</w:t>
      </w:r>
      <w:proofErr w:type="gramEnd"/>
      <w:r w:rsidRPr="00377569">
        <w:rPr>
          <w:rFonts w:ascii="Courier New" w:hAnsi="Courier New" w:cs="Courier New"/>
          <w:sz w:val="16"/>
          <w:szCs w:val="16"/>
          <w:lang w:val="es-ES"/>
        </w:rPr>
        <w:t>/24 [110/1] via 192.168.1.2, 00:18:45, GigabitEthernet0/0/0</w:t>
      </w:r>
    </w:p>
    <w:p w14:paraId="45CE0BA7" w14:textId="77777777" w:rsidR="001D449E" w:rsidRPr="00377569" w:rsidRDefault="001D449E" w:rsidP="001D449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</w:p>
    <w:p w14:paraId="20FDD9B8" w14:textId="496CAE65" w:rsidR="00F672C7" w:rsidRDefault="00F672C7" w:rsidP="00F672C7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  <w:r w:rsidR="003F1ABC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4596219D" w14:textId="77777777" w:rsidR="00F672C7" w:rsidRDefault="00F672C7" w:rsidP="00F672C7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60C75BC5" w14:textId="0513B081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 xml:space="preserve">      1.0.0.0/32 is subnetted, 1 subnets</w:t>
      </w:r>
    </w:p>
    <w:p w14:paraId="5B188C27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O        1.0.0.1 [110/2] via 192.168.1.1, 00:38:52, GigabitEthernet0/0/1</w:t>
      </w:r>
    </w:p>
    <w:p w14:paraId="57C58A1C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 xml:space="preserve">      2.0.0.0/8 is variably subnetted, 2 subnets, 2 masks</w:t>
      </w:r>
    </w:p>
    <w:p w14:paraId="50503B1F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C        2.0.0.0/24 is directly connected, Loopback0</w:t>
      </w:r>
    </w:p>
    <w:p w14:paraId="30F90422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L        2.0.0.1/32 is directly connected, Loopback0</w:t>
      </w:r>
    </w:p>
    <w:p w14:paraId="5C204718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 xml:space="preserve">      3.0.0.0/32 is subnetted, 1 subnets</w:t>
      </w:r>
    </w:p>
    <w:p w14:paraId="5D544D24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O        3.0.0.1 [110/2] via 192.168.2.2, 00:40:31, GigabitEthernet0/0/0</w:t>
      </w:r>
    </w:p>
    <w:p w14:paraId="06204DBA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20527E69" w14:textId="77777777" w:rsidR="003F1ABC" w:rsidRPr="00377569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E2     4.0.0.0 [110/1] via 192.168.2.2, 00:40:31, GigabitEthernet0/0/0</w:t>
      </w:r>
    </w:p>
    <w:p w14:paraId="17C85192" w14:textId="77777777" w:rsidR="003F1ABC" w:rsidRPr="00377569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 xml:space="preserve">      5.0.0.0/24 is subnetted, 1 subnets</w:t>
      </w:r>
    </w:p>
    <w:p w14:paraId="7AEE1631" w14:textId="77777777" w:rsidR="003F1ABC" w:rsidRPr="00377569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>O E2     5.0.0.0 [110/1] via 192.168.2.2, 00:40:31, GigabitEthernet0/0/0</w:t>
      </w:r>
    </w:p>
    <w:p w14:paraId="1AD652EF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77569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3F1ABC">
        <w:rPr>
          <w:rFonts w:ascii="Courier New" w:hAnsi="Courier New" w:cs="Courier New"/>
          <w:sz w:val="16"/>
          <w:szCs w:val="16"/>
        </w:rPr>
        <w:t>6.0.0.0/24 is subnetted, 1 subnets</w:t>
      </w:r>
    </w:p>
    <w:p w14:paraId="2B385B7D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O E2     6.0.0.0 [110/1] via 192.168.2.2, 00:40:31, GigabitEthernet0/0/0</w:t>
      </w:r>
    </w:p>
    <w:p w14:paraId="2C1A9AE2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 xml:space="preserve">      192.168.1.0/24 is variably subnetted, 2 subnets, 2 masks</w:t>
      </w:r>
    </w:p>
    <w:p w14:paraId="13B4AD17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C        192.168.1.0/24 is directly connected, GigabitEthernet0/0/1</w:t>
      </w:r>
    </w:p>
    <w:p w14:paraId="15610ECB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L        192.168.1.2/32 is directly connected, GigabitEthernet0/0/1</w:t>
      </w:r>
    </w:p>
    <w:p w14:paraId="47814781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 xml:space="preserve">      192.168.2.0/24 is variably subnetted, 2 subnets, 2 masks</w:t>
      </w:r>
    </w:p>
    <w:p w14:paraId="45A0FDD3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C        192.168.2.0/24 is directly connected, GigabitEthernet0/0/0</w:t>
      </w:r>
    </w:p>
    <w:p w14:paraId="4C3658F3" w14:textId="77777777" w:rsidR="003F1ABC" w:rsidRPr="003F1ABC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F1ABC">
        <w:rPr>
          <w:rFonts w:ascii="Courier New" w:hAnsi="Courier New" w:cs="Courier New"/>
          <w:sz w:val="16"/>
          <w:szCs w:val="16"/>
        </w:rPr>
        <w:t>L        192.168.2.1/32 is directly connected, GigabitEthernet0/0/0</w:t>
      </w:r>
    </w:p>
    <w:p w14:paraId="5BFF3F30" w14:textId="77777777" w:rsidR="003F1ABC" w:rsidRPr="00AF31F7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O     192.168.3.0/24 [110/2] via 192.168.2.2, 00:40:31, GigabitEthernet0/0/0</w:t>
      </w:r>
    </w:p>
    <w:p w14:paraId="6A27F744" w14:textId="77777777" w:rsidR="003F1ABC" w:rsidRPr="00AF31F7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2  192.168.4.0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/24 [110/1] via 192.168.2.2, 00:40:31, GigabitEthernet0/0/0</w:t>
      </w:r>
    </w:p>
    <w:p w14:paraId="2B945F99" w14:textId="1A45DBF3" w:rsidR="00F672C7" w:rsidRPr="00AF31F7" w:rsidRDefault="003F1ABC" w:rsidP="003F1AB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O E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2  192.168.5.0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/24 [110/1] via 192.168.2.2, 00:40:31, GigabitEthernet0/0/0</w:t>
      </w:r>
    </w:p>
    <w:p w14:paraId="3F0FBABA" w14:textId="77777777" w:rsidR="00540E16" w:rsidRPr="00AF31F7" w:rsidRDefault="00540E16" w:rsidP="00540E16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</w:p>
    <w:p w14:paraId="4E4536AF" w14:textId="77777777" w:rsidR="003F1ABC" w:rsidRPr="00AF31F7" w:rsidRDefault="003F1ABC">
      <w:pPr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  <w:r w:rsidRPr="00AF31F7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br w:type="page"/>
      </w:r>
    </w:p>
    <w:p w14:paraId="0FF3449E" w14:textId="2DFDF371" w:rsidR="00540E16" w:rsidRPr="00AF31F7" w:rsidRDefault="00540E16" w:rsidP="00540E16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  <w:r w:rsidRPr="00AF31F7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lastRenderedPageBreak/>
        <w:t>R5</w:t>
      </w:r>
      <w:r w:rsidR="00A47797" w:rsidRPr="00AF31F7"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  <w:t xml:space="preserve"> (EIGRP)</w:t>
      </w:r>
    </w:p>
    <w:p w14:paraId="029C18C6" w14:textId="77777777" w:rsidR="00540E16" w:rsidRPr="00AF31F7" w:rsidRDefault="00540E16" w:rsidP="00540E16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  <w:lang w:val="es-ES"/>
        </w:rPr>
      </w:pPr>
    </w:p>
    <w:p w14:paraId="4BAA171B" w14:textId="479E28AC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D26F32">
        <w:rPr>
          <w:rFonts w:ascii="Courier New" w:hAnsi="Courier New" w:cs="Courier New"/>
          <w:sz w:val="16"/>
          <w:szCs w:val="16"/>
        </w:rPr>
        <w:t>1.0.0.0/32 is subnetted, 1 subnets</w:t>
      </w:r>
    </w:p>
    <w:p w14:paraId="5745467E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D EX     1.0.0.1 [170/281856] via 192.168.4.1, 00:26:13, GigabitEthernet0/0/1</w:t>
      </w:r>
    </w:p>
    <w:p w14:paraId="17AE27E4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2.0.0.0/32 is subnetted, 1 subnets</w:t>
      </w:r>
    </w:p>
    <w:p w14:paraId="0F3D20AF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D EX     2.0.0.1 [170/281856] via 192.168.4.1, 00:27:56, GigabitEthernet0/0/1</w:t>
      </w:r>
    </w:p>
    <w:p w14:paraId="371B9EA9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39A27F01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D EX     3.0.0.0 [170/281856] via 192.168.4.1, 00:28:57, GigabitEthernet0/0/1</w:t>
      </w:r>
    </w:p>
    <w:p w14:paraId="29EF1963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54ADC481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D        4.0.0.0 [90/130816] via 192.168.4.1, 00:32:36, GigabitEthernet0/0/1</w:t>
      </w:r>
    </w:p>
    <w:p w14:paraId="29586507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5.0.0.0/8 is variably subnetted, 2 subnets, 2 masks</w:t>
      </w:r>
    </w:p>
    <w:p w14:paraId="3F28810E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C        5.0.0.0/24 is directly connected, Loopback0</w:t>
      </w:r>
    </w:p>
    <w:p w14:paraId="0FEBC2D1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L        5.0.0.1/32 is directly connected, Loopback0</w:t>
      </w:r>
    </w:p>
    <w:p w14:paraId="629D7F66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6.0.0.0/24 is subnetted, 1 subnets</w:t>
      </w:r>
    </w:p>
    <w:p w14:paraId="4F2D6417" w14:textId="77777777" w:rsidR="00D26F32" w:rsidRPr="00AF31F7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D        6.0.0.0 [90/130816] via 192.168.5.2, 00:58:57, GigabitEthernet0/0/0</w:t>
      </w:r>
    </w:p>
    <w:p w14:paraId="1B659FBF" w14:textId="77777777" w:rsidR="00D26F32" w:rsidRPr="00AF31F7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D 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EX  192.168.1.0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/24</w:t>
      </w:r>
    </w:p>
    <w:p w14:paraId="24AE309D" w14:textId="77777777" w:rsidR="00D26F32" w:rsidRPr="00AF31F7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      [170/281856] via 192.168.4.1, 00:26:54, GigabitEthernet0/0/1</w:t>
      </w:r>
    </w:p>
    <w:p w14:paraId="498BC2CA" w14:textId="77777777" w:rsidR="00D26F32" w:rsidRPr="00AF31F7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D 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EX  192.168.2.0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/24</w:t>
      </w:r>
    </w:p>
    <w:p w14:paraId="11BC8B5D" w14:textId="77777777" w:rsidR="00D26F32" w:rsidRPr="00AF31F7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      [170/281856] via 192.168.4.1, 00:28:26, GigabitEthernet0/0/1</w:t>
      </w:r>
    </w:p>
    <w:p w14:paraId="093B294F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D     192.168.3.0/24 [90/3072] via 192.168.4.1, 00:29:52, GigabitEthernet0/0/1</w:t>
      </w:r>
    </w:p>
    <w:p w14:paraId="3DAC69DB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192.168.4.0/24 is variably subnetted, 2 subnets, 2 masks</w:t>
      </w:r>
    </w:p>
    <w:p w14:paraId="1A65CC34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C        192.168.4.0/24 is directly connected, GigabitEthernet0/0/1</w:t>
      </w:r>
    </w:p>
    <w:p w14:paraId="4E57B1F8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L        192.168.4.2/32 is directly connected, GigabitEthernet0/0/1</w:t>
      </w:r>
    </w:p>
    <w:p w14:paraId="15535116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 xml:space="preserve">      192.168.5.0/24 is variably subnetted, 2 subnets, 2 masks</w:t>
      </w:r>
    </w:p>
    <w:p w14:paraId="385A723D" w14:textId="77777777" w:rsidR="00D26F32" w:rsidRPr="00D26F32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C        192.168.5.0/24 is directly connected, GigabitEthernet0/0/0</w:t>
      </w:r>
    </w:p>
    <w:p w14:paraId="396F2053" w14:textId="198B3990" w:rsidR="00540E16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26F32">
        <w:rPr>
          <w:rFonts w:ascii="Courier New" w:hAnsi="Courier New" w:cs="Courier New"/>
          <w:sz w:val="16"/>
          <w:szCs w:val="16"/>
        </w:rPr>
        <w:t>L        192.168.5.1/32 is directly connected, GigabitEthernet0/0/0</w:t>
      </w:r>
    </w:p>
    <w:p w14:paraId="0D2BF78C" w14:textId="77777777" w:rsidR="00D26F32" w:rsidRPr="00AD7919" w:rsidRDefault="00D26F32" w:rsidP="00D26F3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737D310" w14:textId="2F4E973D" w:rsidR="00540E16" w:rsidRDefault="00540E16" w:rsidP="00540E16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  <w:r w:rsidR="00A4779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(EIGRP)</w:t>
      </w:r>
    </w:p>
    <w:p w14:paraId="30BF049A" w14:textId="36DFEFF0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1.0.0.0/32 is subnetted, 1 subnets</w:t>
      </w:r>
    </w:p>
    <w:p w14:paraId="2B204503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D EX     1.0.0.1 [170/282112] via 192.168.5.1, 00:30:11, GigabitEthernet0/0/1</w:t>
      </w:r>
    </w:p>
    <w:p w14:paraId="10045F5B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2.0.0.0/32 is subnetted, 1 subnets</w:t>
      </w:r>
    </w:p>
    <w:p w14:paraId="12CAE2AE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D EX     2.0.0.1 [170/282112] via 192.168.5.1, 00:31:54, GigabitEthernet0/0/1</w:t>
      </w:r>
    </w:p>
    <w:p w14:paraId="0C66DEAB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3.0.0.0/24 is subnetted, 1 subnets</w:t>
      </w:r>
    </w:p>
    <w:p w14:paraId="6178F519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D EX     3.0.0.0 [170/282112] via 192.168.5.1, 00:32:55, GigabitEthernet0/0/1</w:t>
      </w:r>
    </w:p>
    <w:p w14:paraId="785FBC03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4.0.0.0/24 is subnetted, 1 subnets</w:t>
      </w:r>
    </w:p>
    <w:p w14:paraId="0BBCA991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D        4.0.0.0 [90/131072] via 192.168.5.1, 00:36:35, GigabitEthernet0/0/1</w:t>
      </w:r>
    </w:p>
    <w:p w14:paraId="5FC1D77F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5.0.0.0/24 is subnetted, 1 subnets</w:t>
      </w:r>
    </w:p>
    <w:p w14:paraId="2A750957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D        5.0.0.0 [90/130816] via 192.168.5.1, 01:02:58, GigabitEthernet0/0/1</w:t>
      </w:r>
    </w:p>
    <w:p w14:paraId="66F41F27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6.0.0.0/8 is variably subnetted, 2 subnets, 2 masks</w:t>
      </w:r>
    </w:p>
    <w:p w14:paraId="3E5BFF1F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C        6.0.0.0/24 is directly connected, Loopback0</w:t>
      </w:r>
    </w:p>
    <w:p w14:paraId="6A572DF0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L        6.0.0.1/32 is directly connected, Loopback0</w:t>
      </w:r>
    </w:p>
    <w:p w14:paraId="2D8A3CAF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D EX  192.168.1.0/24</w:t>
      </w:r>
    </w:p>
    <w:p w14:paraId="2B46E004" w14:textId="77777777" w:rsidR="00A47797" w:rsidRPr="00AF31F7" w:rsidRDefault="00A47797" w:rsidP="00A4779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47797">
        <w:rPr>
          <w:rFonts w:ascii="Courier New" w:hAnsi="Courier New" w:cs="Courier New"/>
          <w:sz w:val="16"/>
          <w:szCs w:val="16"/>
        </w:rPr>
        <w:t xml:space="preserve">           </w:t>
      </w:r>
      <w:r w:rsidRPr="00AF31F7">
        <w:rPr>
          <w:rFonts w:ascii="Courier New" w:hAnsi="Courier New" w:cs="Courier New"/>
          <w:sz w:val="16"/>
          <w:szCs w:val="16"/>
          <w:lang w:val="es-ES"/>
        </w:rPr>
        <w:t>[170/282112] via 192.168.5.1, 00:30:53, GigabitEthernet0/0/1</w:t>
      </w:r>
    </w:p>
    <w:p w14:paraId="590CB625" w14:textId="77777777" w:rsidR="00A47797" w:rsidRPr="00AF31F7" w:rsidRDefault="00A47797" w:rsidP="00A4779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D 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EX  192.168.2.0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/24</w:t>
      </w:r>
    </w:p>
    <w:p w14:paraId="57B48839" w14:textId="77777777" w:rsidR="00A47797" w:rsidRPr="00AF31F7" w:rsidRDefault="00A47797" w:rsidP="00A4779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      [170/282112] via 192.168.5.1, 00:32:25, GigabitEthernet0/0/1</w:t>
      </w:r>
    </w:p>
    <w:p w14:paraId="43DAEA4B" w14:textId="77777777" w:rsidR="00A47797" w:rsidRPr="00AF31F7" w:rsidRDefault="00A47797" w:rsidP="00A4779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D     192.168.3.0/24 [90/3328] via 192.168.5.1, 00:33:50, GigabitEthernet0/0/1</w:t>
      </w:r>
    </w:p>
    <w:p w14:paraId="405B1530" w14:textId="77777777" w:rsidR="00A47797" w:rsidRPr="00AF31F7" w:rsidRDefault="00A47797" w:rsidP="00A47797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D     192.168.4.0/24 [90/3072] via 192.168.5.1, 00:36:40, GigabitEthernet0/0/1</w:t>
      </w:r>
    </w:p>
    <w:p w14:paraId="0148B965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 </w:t>
      </w:r>
      <w:r w:rsidRPr="00A47797">
        <w:rPr>
          <w:rFonts w:ascii="Courier New" w:hAnsi="Courier New" w:cs="Courier New"/>
          <w:sz w:val="16"/>
          <w:szCs w:val="16"/>
        </w:rPr>
        <w:t>192.168.5.0/24 is variably subnetted, 2 subnets, 2 masks</w:t>
      </w:r>
    </w:p>
    <w:p w14:paraId="5DFCFAD5" w14:textId="77777777" w:rsidR="00A47797" w:rsidRPr="00A47797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C        192.168.5.0/24 is directly connected, GigabitEthernet0/0/1</w:t>
      </w:r>
    </w:p>
    <w:p w14:paraId="33A90586" w14:textId="4D2F9E7D" w:rsidR="00540E16" w:rsidRPr="00165FE0" w:rsidRDefault="00A47797" w:rsidP="00A47797">
      <w:pPr>
        <w:spacing w:after="0"/>
        <w:rPr>
          <w:rFonts w:ascii="Courier New" w:hAnsi="Courier New" w:cs="Courier New"/>
          <w:sz w:val="16"/>
          <w:szCs w:val="16"/>
        </w:rPr>
      </w:pPr>
      <w:r w:rsidRPr="00A47797">
        <w:rPr>
          <w:rFonts w:ascii="Courier New" w:hAnsi="Courier New" w:cs="Courier New"/>
          <w:sz w:val="16"/>
          <w:szCs w:val="16"/>
        </w:rPr>
        <w:t>L        192.168.5.2/32 is directly connected, GigabitEthernet0/0/1</w:t>
      </w:r>
    </w:p>
    <w:p w14:paraId="6624BA37" w14:textId="26E19BAF" w:rsidR="00241283" w:rsidRPr="00F96AD4" w:rsidRDefault="00241283" w:rsidP="00DF75CD">
      <w:pPr>
        <w:spacing w:after="0"/>
        <w:rPr>
          <w:rFonts w:ascii="Courier New" w:hAnsi="Courier New" w:cs="Courier New"/>
          <w:sz w:val="14"/>
          <w:szCs w:val="14"/>
        </w:rPr>
      </w:pPr>
    </w:p>
    <w:p w14:paraId="7FE3577D" w14:textId="77777777" w:rsidR="00877687" w:rsidRDefault="0087768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2550A172" w14:textId="2675274B" w:rsidR="00165FE0" w:rsidRPr="00165FE0" w:rsidRDefault="00165FE0" w:rsidP="00165FE0">
      <w:pPr>
        <w:spacing w:after="0"/>
        <w:rPr>
          <w:rFonts w:ascii="Courier New" w:hAnsi="Courier New" w:cs="Courier New"/>
          <w:sz w:val="16"/>
          <w:szCs w:val="16"/>
        </w:rPr>
      </w:pPr>
    </w:p>
    <w:p w14:paraId="7DACC6AA" w14:textId="77777777" w:rsidR="00726CE8" w:rsidRDefault="00726CE8" w:rsidP="00C6126E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5491A5A" w14:textId="644AB552" w:rsidR="00241283" w:rsidRDefault="00241283" w:rsidP="00D26360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Show IP</w:t>
      </w:r>
      <w:r w:rsidR="00F328E7">
        <w:rPr>
          <w:rFonts w:ascii="Times New Roman" w:hAnsi="Times New Roman" w:cs="Times New Roman"/>
          <w:sz w:val="25"/>
          <w:szCs w:val="25"/>
        </w:rPr>
        <w:t>v6</w:t>
      </w:r>
      <w:r>
        <w:rPr>
          <w:rFonts w:ascii="Times New Roman" w:hAnsi="Times New Roman" w:cs="Times New Roman"/>
          <w:sz w:val="25"/>
          <w:szCs w:val="25"/>
        </w:rPr>
        <w:t xml:space="preserve"> Routes</w:t>
      </w:r>
      <w:r w:rsidR="0075537D">
        <w:rPr>
          <w:rFonts w:ascii="Times New Roman" w:hAnsi="Times New Roman" w:cs="Times New Roman"/>
          <w:sz w:val="25"/>
          <w:szCs w:val="25"/>
        </w:rPr>
        <w:t xml:space="preserve"> (All)</w:t>
      </w:r>
      <w:r>
        <w:rPr>
          <w:rFonts w:ascii="Times New Roman" w:hAnsi="Times New Roman" w:cs="Times New Roman"/>
          <w:sz w:val="25"/>
          <w:szCs w:val="25"/>
        </w:rPr>
        <w:t>:</w:t>
      </w:r>
    </w:p>
    <w:p w14:paraId="0B324261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IPv6 Routing Table - default - 16 entries</w:t>
      </w:r>
    </w:p>
    <w:p w14:paraId="22293B36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>Codes: C - Connected, L - Local, S - Static, U - Per-user Static route</w:t>
      </w:r>
    </w:p>
    <w:p w14:paraId="22D15465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B - BGP, R - RIP, I1 - ISIS L1, I2 - ISIS L2</w:t>
      </w:r>
    </w:p>
    <w:p w14:paraId="539F6EFF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IA - ISIS interarea, IS - ISIS summary, D - EIGRP, EX - EIGRP external</w:t>
      </w:r>
    </w:p>
    <w:p w14:paraId="26721158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ND - ND Default, NDp - ND Prefix, DCE - Destination, NDr - Redirect</w:t>
      </w:r>
    </w:p>
    <w:p w14:paraId="0110153E" w14:textId="77777777" w:rsidR="00C53211" w:rsidRPr="00C53211" w:rsidRDefault="00C53211" w:rsidP="00C5321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 - OSPF Intra, OI - OSPF Inter, OE1 - OSPF ext 1, OE2 - OSPF ext 2</w:t>
      </w:r>
    </w:p>
    <w:p w14:paraId="3F9AA8C2" w14:textId="129777F0" w:rsidR="00241283" w:rsidRDefault="00C53211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53211">
        <w:rPr>
          <w:rFonts w:ascii="Courier New" w:hAnsi="Courier New" w:cs="Courier New"/>
          <w:sz w:val="18"/>
          <w:szCs w:val="18"/>
        </w:rPr>
        <w:t xml:space="preserve">       ON1 - OSPF NSSA ext 1, ON2 - OSPF NSSA ext 2, a </w:t>
      </w:r>
      <w:r w:rsidR="00856289">
        <w:rPr>
          <w:rFonts w:ascii="Courier New" w:hAnsi="Courier New" w:cs="Courier New"/>
          <w:sz w:val="18"/>
          <w:szCs w:val="18"/>
        </w:rPr>
        <w:t>–</w:t>
      </w:r>
      <w:r w:rsidRPr="00C53211">
        <w:rPr>
          <w:rFonts w:ascii="Courier New" w:hAnsi="Courier New" w:cs="Courier New"/>
          <w:sz w:val="18"/>
          <w:szCs w:val="18"/>
        </w:rPr>
        <w:t xml:space="preserve"> Application</w:t>
      </w:r>
    </w:p>
    <w:p w14:paraId="3CEDF9C5" w14:textId="57E0EA75" w:rsidR="00856289" w:rsidRDefault="00856289" w:rsidP="0085628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F7DBBE" w14:textId="0420CEEB" w:rsidR="00207C8A" w:rsidRPr="0051737F" w:rsidRDefault="00207C8A" w:rsidP="00207C8A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  <w:r w:rsidR="00A4779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709D239E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C   1::/64 [0/0]</w:t>
      </w:r>
    </w:p>
    <w:p w14:paraId="576C65B9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748757D3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L   1::1/128 [0/0]</w:t>
      </w:r>
    </w:p>
    <w:p w14:paraId="07412FE5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6AD70994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O   2::1/128 [110/1]</w:t>
      </w:r>
    </w:p>
    <w:p w14:paraId="5697651B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</w:t>
      </w:r>
      <w:r w:rsidRPr="00AF31F7">
        <w:rPr>
          <w:rFonts w:ascii="Courier New" w:hAnsi="Courier New" w:cs="Courier New"/>
          <w:sz w:val="16"/>
          <w:szCs w:val="16"/>
          <w:lang w:val="es-ES"/>
        </w:rPr>
        <w:t>via FE80::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521C:B0FF:FE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2C:5101, GigabitEthernet0/0/0</w:t>
      </w:r>
    </w:p>
    <w:p w14:paraId="090E9DD8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O   3::1/128 [110/2]</w:t>
      </w:r>
    </w:p>
    <w:p w14:paraId="10CA2390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via FE80::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521C:B0FF:FE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2C:5101, GigabitEthernet0/0/0</w:t>
      </w:r>
    </w:p>
    <w:p w14:paraId="35C318B7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OE2 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4::/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64 [110/10000]</w:t>
      </w:r>
    </w:p>
    <w:p w14:paraId="1897F050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via FE80::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521C:B0FF:FE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2C:5101, GigabitEthernet0/0/0</w:t>
      </w:r>
    </w:p>
    <w:p w14:paraId="17EAD9A6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OE2 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5::/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64 [110/10000]</w:t>
      </w:r>
    </w:p>
    <w:p w14:paraId="27AC6BB4" w14:textId="77777777" w:rsidR="00980616" w:rsidRPr="00AF31F7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via FE80::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521C:B0FF:FE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2C:5101, GigabitEthernet0/0/0</w:t>
      </w:r>
    </w:p>
    <w:p w14:paraId="1CACAD49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OE2 6::/64 [110/10000]</w:t>
      </w:r>
    </w:p>
    <w:p w14:paraId="27809BA5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0BDFBF6B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C   2001:DB8:1::/64 [0/0]</w:t>
      </w:r>
    </w:p>
    <w:p w14:paraId="21BF215F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3C700783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L   2001:DB8:1::1/128 [0/0]</w:t>
      </w:r>
    </w:p>
    <w:p w14:paraId="30DD09CD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2ACDD5D1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O   2001:DB8:2::/64 [110/2]</w:t>
      </w:r>
    </w:p>
    <w:p w14:paraId="35906C52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009864E1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O   2001:DB8:3::/64 [110/3]</w:t>
      </w:r>
    </w:p>
    <w:p w14:paraId="7162AC1B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717173A1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OE2 2001:DB8:4::/64 [110/10000]</w:t>
      </w:r>
    </w:p>
    <w:p w14:paraId="286DDB8E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198C9800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OE2 2001:DB8:5::/64 [110/10000]</w:t>
      </w:r>
    </w:p>
    <w:p w14:paraId="41B0016E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FE80::521C:B0FF:FE2C:5101, GigabitEthernet0/0/0</w:t>
      </w:r>
    </w:p>
    <w:p w14:paraId="1833B31A" w14:textId="77777777" w:rsidR="00980616" w:rsidRPr="00980616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>L   FF00::/8 [0/0]</w:t>
      </w:r>
    </w:p>
    <w:p w14:paraId="5F66FB81" w14:textId="2279F065" w:rsidR="002B3F58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980616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3B08226A" w14:textId="77777777" w:rsidR="00980616" w:rsidRPr="002B3F58" w:rsidRDefault="00980616" w:rsidP="00980616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A43420D" w14:textId="026D6250" w:rsidR="00207C8A" w:rsidRDefault="00207C8A" w:rsidP="00207C8A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R2</w:t>
      </w:r>
      <w:r w:rsidR="00A4779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146034FF" w14:textId="77777777" w:rsidR="00D05E22" w:rsidRPr="00AF31F7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>O   1::1/128 [110/1]</w:t>
      </w:r>
    </w:p>
    <w:p w14:paraId="49DDE783" w14:textId="77777777" w:rsidR="00D05E22" w:rsidRPr="00AF31F7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F31F7">
        <w:rPr>
          <w:rFonts w:ascii="Courier New" w:hAnsi="Courier New" w:cs="Courier New"/>
          <w:sz w:val="16"/>
          <w:szCs w:val="16"/>
          <w:lang w:val="es-ES"/>
        </w:rPr>
        <w:t xml:space="preserve">     via FE80::272:78</w:t>
      </w:r>
      <w:proofErr w:type="gramStart"/>
      <w:r w:rsidRPr="00AF31F7">
        <w:rPr>
          <w:rFonts w:ascii="Courier New" w:hAnsi="Courier New" w:cs="Courier New"/>
          <w:sz w:val="16"/>
          <w:szCs w:val="16"/>
          <w:lang w:val="es-ES"/>
        </w:rPr>
        <w:t>FF:FED6:D4A0</w:t>
      </w:r>
      <w:proofErr w:type="gramEnd"/>
      <w:r w:rsidRPr="00AF31F7">
        <w:rPr>
          <w:rFonts w:ascii="Courier New" w:hAnsi="Courier New" w:cs="Courier New"/>
          <w:sz w:val="16"/>
          <w:szCs w:val="16"/>
          <w:lang w:val="es-ES"/>
        </w:rPr>
        <w:t>, GigabitEthernet0/0/1</w:t>
      </w:r>
    </w:p>
    <w:p w14:paraId="6107745D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C   2::/64 [0/0]</w:t>
      </w:r>
    </w:p>
    <w:p w14:paraId="76080393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2C7E1EE8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L   2::1/128 [0/0]</w:t>
      </w:r>
    </w:p>
    <w:p w14:paraId="7D747189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77348B01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   3::1/128 [110/1]</w:t>
      </w:r>
    </w:p>
    <w:p w14:paraId="35C5977B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785115BC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OE2 4::/64 [110/10000]</w:t>
      </w:r>
    </w:p>
    <w:p w14:paraId="59BBB525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1121435B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OE2 5::/64 [110/10000]</w:t>
      </w:r>
    </w:p>
    <w:p w14:paraId="4421B7A6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5C8F40FB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OE2 6::/64 [110/10000]</w:t>
      </w:r>
    </w:p>
    <w:p w14:paraId="7EBCC9AD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2B91F2A7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C   2001:DB8:1::/64 [0/0]</w:t>
      </w:r>
    </w:p>
    <w:p w14:paraId="1916AD70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16086114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lastRenderedPageBreak/>
        <w:t>L   2001:DB8:1::2/128 [0/0]</w:t>
      </w:r>
    </w:p>
    <w:p w14:paraId="5A81095E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23513178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C   2001:DB8:2::/64 [0/0]</w:t>
      </w:r>
    </w:p>
    <w:p w14:paraId="7CE385A8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3F8B7FA8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L   2001:DB8:2::1/128 [0/0]</w:t>
      </w:r>
    </w:p>
    <w:p w14:paraId="65AD3329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409091A6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   2001:DB8:3::/64 [110/2]</w:t>
      </w:r>
    </w:p>
    <w:p w14:paraId="05305A69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2B091E1A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OE2 2001:DB8:4::/64 [110/10000]</w:t>
      </w:r>
    </w:p>
    <w:p w14:paraId="17D48884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4F85E4DA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OE2 2001:DB8:5::/64 [110/10000]</w:t>
      </w:r>
    </w:p>
    <w:p w14:paraId="5EA9622D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FE80::521C:B0FF:FE63:3831, GigabitEthernet0/0/0</w:t>
      </w:r>
    </w:p>
    <w:p w14:paraId="2328302A" w14:textId="77777777" w:rsidR="00D05E22" w:rsidRPr="00D05E22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>L   FF00::/8 [0/0]</w:t>
      </w:r>
    </w:p>
    <w:p w14:paraId="5307ECCA" w14:textId="04CAED82" w:rsidR="00F30420" w:rsidRDefault="00D05E2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05E22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78064467" w14:textId="77777777" w:rsidR="000B1DF2" w:rsidRDefault="000B1DF2" w:rsidP="00D05E22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1B46AAC4" w14:textId="697B33B1" w:rsidR="00D05E22" w:rsidRPr="00AB12D6" w:rsidRDefault="00D05E22" w:rsidP="00D05E22">
      <w:pPr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</w:pPr>
      <w:r w:rsidRPr="00AB12D6">
        <w:rPr>
          <w:rFonts w:ascii="Times New Roman" w:hAnsi="Times New Roman" w:cs="Times New Roman"/>
          <w:b/>
          <w:bCs/>
          <w:sz w:val="25"/>
          <w:szCs w:val="25"/>
          <w:u w:val="single"/>
          <w:lang w:val="es-ES"/>
        </w:rPr>
        <w:t>R3 (BGP/OSPF)</w:t>
      </w:r>
    </w:p>
    <w:p w14:paraId="3B319328" w14:textId="1EE79061" w:rsidR="00CD6F21" w:rsidRPr="00AB12D6" w:rsidRDefault="00CD6F21" w:rsidP="00954BEB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O   1::1/128 [110/2]</w:t>
      </w:r>
    </w:p>
    <w:p w14:paraId="77E7467C" w14:textId="77777777" w:rsidR="00CD6F21" w:rsidRPr="00AB12D6" w:rsidRDefault="00CD6F21" w:rsidP="00954BEB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GigabitEthernet0/0/1</w:t>
      </w:r>
    </w:p>
    <w:p w14:paraId="7E8804E5" w14:textId="77777777" w:rsidR="00CD6F21" w:rsidRPr="00AB12D6" w:rsidRDefault="00CD6F21" w:rsidP="00954BEB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O   2::1/128 [110/1]</w:t>
      </w:r>
    </w:p>
    <w:p w14:paraId="4330BD27" w14:textId="77777777" w:rsidR="00CD6F21" w:rsidRPr="00AB12D6" w:rsidRDefault="00CD6F21" w:rsidP="00954BEB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FE80::521C:B0FF:FE2C:5100, GigabitEthernet0/0/1</w:t>
      </w:r>
    </w:p>
    <w:p w14:paraId="3FD553AA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C   3::/64 [0/0]</w:t>
      </w:r>
    </w:p>
    <w:p w14:paraId="75F77A12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3212F229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L   3::1/128 [0/0]</w:t>
      </w:r>
    </w:p>
    <w:p w14:paraId="1BE0DED8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1CD1D70B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B   4::/64 [20/0]</w:t>
      </w:r>
    </w:p>
    <w:p w14:paraId="39337AEB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CD6F2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CD6F21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06FF4C83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B   5::/64 [20/130816]</w:t>
      </w:r>
    </w:p>
    <w:p w14:paraId="0B26E77A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CD6F2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CD6F21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6E8AFB66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B   6::/64 [20/131072]</w:t>
      </w:r>
    </w:p>
    <w:p w14:paraId="64DB6E37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CD6F2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CD6F21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51201F0D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O   2001:DB8:1::/64 [110/2]</w:t>
      </w:r>
    </w:p>
    <w:p w14:paraId="58542537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FE80::521C:B0FF:FE2C:5100, GigabitEthernet0/0/1</w:t>
      </w:r>
    </w:p>
    <w:p w14:paraId="2F24939C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C   2001:DB8:2::/64 [0/0]</w:t>
      </w:r>
    </w:p>
    <w:p w14:paraId="293F9F57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08D09404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L   2001:DB8:2::2/128 [0/0]</w:t>
      </w:r>
    </w:p>
    <w:p w14:paraId="44CB14E6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3DEDA547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C   2001:DB8:3::/64 [0/0]</w:t>
      </w:r>
    </w:p>
    <w:p w14:paraId="60EA79F2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1E551AFF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L   2001:DB8:3::1/128 [0/0]</w:t>
      </w:r>
    </w:p>
    <w:p w14:paraId="41F9798F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1AB94362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B   2001:DB8:4::/64 [20/0]</w:t>
      </w:r>
    </w:p>
    <w:p w14:paraId="505AD7AC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CD6F2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CD6F21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4810CFDB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B   2001:DB8:5::/64 [20/3072]</w:t>
      </w:r>
    </w:p>
    <w:p w14:paraId="4802CD64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CD6F21">
        <w:rPr>
          <w:rFonts w:ascii="Courier New" w:hAnsi="Courier New" w:cs="Courier New"/>
          <w:sz w:val="16"/>
          <w:szCs w:val="16"/>
        </w:rPr>
        <w:t>80::</w:t>
      </w:r>
      <w:proofErr w:type="gramEnd"/>
      <w:r w:rsidRPr="00CD6F21">
        <w:rPr>
          <w:rFonts w:ascii="Courier New" w:hAnsi="Courier New" w:cs="Courier New"/>
          <w:sz w:val="16"/>
          <w:szCs w:val="16"/>
        </w:rPr>
        <w:t>B6A8:B9FF:FE47:9231, GigabitEthernet0/0/0</w:t>
      </w:r>
    </w:p>
    <w:p w14:paraId="2E8E3E16" w14:textId="77777777" w:rsidR="00CD6F21" w:rsidRPr="00CD6F21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>L   FF00::/8 [0/0]</w:t>
      </w:r>
    </w:p>
    <w:p w14:paraId="367AEBB6" w14:textId="7440F878" w:rsidR="00D05E22" w:rsidRDefault="00CD6F21" w:rsidP="00954BEB">
      <w:pPr>
        <w:spacing w:after="0"/>
        <w:rPr>
          <w:rFonts w:ascii="Courier New" w:hAnsi="Courier New" w:cs="Courier New"/>
          <w:sz w:val="16"/>
          <w:szCs w:val="16"/>
        </w:rPr>
      </w:pPr>
      <w:r w:rsidRPr="00CD6F21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7B891597" w14:textId="77777777" w:rsidR="00954BEB" w:rsidRDefault="00954BEB" w:rsidP="00954BEB">
      <w:pPr>
        <w:spacing w:after="0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14:paraId="28C5D719" w14:textId="77777777" w:rsidR="00646A29" w:rsidRDefault="00646A29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0111DE6C" w14:textId="1C88021D" w:rsidR="00D05E22" w:rsidRDefault="00D05E22" w:rsidP="00D05E22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 (BGP/EIGRP)</w:t>
      </w:r>
    </w:p>
    <w:p w14:paraId="6FC04253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B   1::1/128 [20/2]</w:t>
      </w:r>
    </w:p>
    <w:p w14:paraId="3DBD6F9A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276F2DC1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B   2::1/128 [20/1]</w:t>
      </w:r>
    </w:p>
    <w:p w14:paraId="6F3B118A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481CBF76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B   3::/64 [20/0]</w:t>
      </w:r>
    </w:p>
    <w:p w14:paraId="11E9F41A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574641F1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C   4::/64 [0/0]</w:t>
      </w:r>
    </w:p>
    <w:p w14:paraId="3D5C92BE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237654D9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L   4::1/128 [0/0]</w:t>
      </w:r>
    </w:p>
    <w:p w14:paraId="0DA1C9CC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12C75D18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D   5::/64 [90/130816]</w:t>
      </w:r>
    </w:p>
    <w:p w14:paraId="054B2E39" w14:textId="77777777" w:rsidR="00776005" w:rsidRPr="00AB12D6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</w:t>
      </w:r>
      <w:proofErr w:type="gramStart"/>
      <w:r w:rsidRPr="00AB12D6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AB12D6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303905A4" w14:textId="77777777" w:rsidR="00776005" w:rsidRPr="00AB12D6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D   6::/64 [90/131072]</w:t>
      </w:r>
    </w:p>
    <w:p w14:paraId="169A429E" w14:textId="77777777" w:rsidR="00776005" w:rsidRPr="00AB12D6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FE80::CE8E:71FF:FE1E:22E1, GigabitEthernet0/0/0</w:t>
      </w:r>
    </w:p>
    <w:p w14:paraId="36FA594D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B   2001:DB8:1::/64 [20/2]</w:t>
      </w:r>
    </w:p>
    <w:p w14:paraId="3D40B7C3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76D6970B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B   2001:DB8:2::/64 [20/0]</w:t>
      </w:r>
    </w:p>
    <w:p w14:paraId="216D6DB8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FE80::521C:B0FF:FE63:3830, GigabitEthernet0/0/1</w:t>
      </w:r>
    </w:p>
    <w:p w14:paraId="7E16F4E5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C   2001:DB8:3::/64 [0/0]</w:t>
      </w:r>
    </w:p>
    <w:p w14:paraId="51BDF937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000E8EEC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L   2001:DB8:3::2/128 [0/0]</w:t>
      </w:r>
    </w:p>
    <w:p w14:paraId="498DA257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5999BCB2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C   2001:DB8:4::/64 [0/0]</w:t>
      </w:r>
    </w:p>
    <w:p w14:paraId="79E8DF03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75C07AEF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L   2001:DB8:4::1/128 [0/0]</w:t>
      </w:r>
    </w:p>
    <w:p w14:paraId="743924F9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4F4C51ED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D   2001:DB8:5::/64 [90/3072]</w:t>
      </w:r>
    </w:p>
    <w:p w14:paraId="3DEFD979" w14:textId="77777777" w:rsidR="00776005" w:rsidRPr="00AB12D6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  <w:lang w:val="es-ES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</w:t>
      </w:r>
      <w:proofErr w:type="gramStart"/>
      <w:r w:rsidRPr="00AB12D6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AB12D6">
        <w:rPr>
          <w:rFonts w:ascii="Courier New" w:hAnsi="Courier New" w:cs="Courier New"/>
          <w:sz w:val="16"/>
          <w:szCs w:val="16"/>
          <w:lang w:val="es-ES"/>
        </w:rPr>
        <w:t>CE8E:71FF:FE1E:22E1, GigabitEthernet0/0/0</w:t>
      </w:r>
    </w:p>
    <w:p w14:paraId="3576D1C5" w14:textId="77777777" w:rsidR="00776005" w:rsidRPr="00776005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>L   FF00::/8 [0/0]</w:t>
      </w:r>
    </w:p>
    <w:p w14:paraId="31AF4110" w14:textId="660C799F" w:rsidR="00D05E22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76005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07A2C239" w14:textId="77777777" w:rsidR="00776005" w:rsidRPr="00F30420" w:rsidRDefault="00776005" w:rsidP="00776005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2C79373" w14:textId="381CEE2D" w:rsidR="00B27194" w:rsidRDefault="00207C8A" w:rsidP="00776005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</w:t>
      </w:r>
      <w:r w:rsidR="00A4779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(EIGRP)</w:t>
      </w:r>
    </w:p>
    <w:p w14:paraId="6CDF6051" w14:textId="45A31479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1::1/128 [170/281856]</w:t>
      </w:r>
    </w:p>
    <w:p w14:paraId="507F0041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FE80::B6A8:B9FF:FE47:9230, GigabitEthernet0/0/1</w:t>
      </w:r>
    </w:p>
    <w:p w14:paraId="3339AF21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2::1/128 [170/281856]</w:t>
      </w:r>
    </w:p>
    <w:p w14:paraId="470065F2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FE80::B6A8:B9FF:FE47:9230, GigabitEthernet0/0/1</w:t>
      </w:r>
    </w:p>
    <w:p w14:paraId="7553D066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3::/64 [170/281856]</w:t>
      </w:r>
    </w:p>
    <w:p w14:paraId="2B6ED0F1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FE80::B6A8:B9FF:FE47:9230, GigabitEthernet0/0/1</w:t>
      </w:r>
    </w:p>
    <w:p w14:paraId="55527901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D   4::/64 [90/130816]</w:t>
      </w:r>
    </w:p>
    <w:p w14:paraId="57F8F1D4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646A29">
        <w:rPr>
          <w:rFonts w:ascii="Courier New" w:hAnsi="Courier New" w:cs="Courier New"/>
          <w:sz w:val="16"/>
          <w:szCs w:val="16"/>
        </w:rPr>
        <w:t>80::</w:t>
      </w:r>
      <w:proofErr w:type="gramEnd"/>
      <w:r w:rsidRPr="00646A29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04624363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C   5::/64 [0/0]</w:t>
      </w:r>
    </w:p>
    <w:p w14:paraId="48BFD99F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030C8C7F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5::1/128 [0/0]</w:t>
      </w:r>
    </w:p>
    <w:p w14:paraId="13768E8D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Loopback0, receive</w:t>
      </w:r>
    </w:p>
    <w:p w14:paraId="4647635C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D   6::/64 [90/130816]</w:t>
      </w:r>
    </w:p>
    <w:p w14:paraId="3BBB8A60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646A29">
        <w:rPr>
          <w:rFonts w:ascii="Courier New" w:hAnsi="Courier New" w:cs="Courier New"/>
          <w:sz w:val="16"/>
          <w:szCs w:val="16"/>
        </w:rPr>
        <w:t>80::</w:t>
      </w:r>
      <w:proofErr w:type="gramEnd"/>
      <w:r w:rsidRPr="00646A29">
        <w:rPr>
          <w:rFonts w:ascii="Courier New" w:hAnsi="Courier New" w:cs="Courier New"/>
          <w:sz w:val="16"/>
          <w:szCs w:val="16"/>
        </w:rPr>
        <w:t>B6A8:B9FF:FE47:9351, GigabitEthernet0/0/0</w:t>
      </w:r>
    </w:p>
    <w:p w14:paraId="24B8696E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EX  2001:DB8:1::/64 [170/281856]</w:t>
      </w:r>
    </w:p>
    <w:p w14:paraId="51B171A8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646A29">
        <w:rPr>
          <w:rFonts w:ascii="Courier New" w:hAnsi="Courier New" w:cs="Courier New"/>
          <w:sz w:val="16"/>
          <w:szCs w:val="16"/>
        </w:rPr>
        <w:t>80::</w:t>
      </w:r>
      <w:proofErr w:type="gramEnd"/>
      <w:r w:rsidRPr="00646A29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1F622BED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EX  2001:DB8:2::/64 [170/281856]</w:t>
      </w:r>
    </w:p>
    <w:p w14:paraId="143BDA2C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646A29">
        <w:rPr>
          <w:rFonts w:ascii="Courier New" w:hAnsi="Courier New" w:cs="Courier New"/>
          <w:sz w:val="16"/>
          <w:szCs w:val="16"/>
        </w:rPr>
        <w:t>80::</w:t>
      </w:r>
      <w:proofErr w:type="gramEnd"/>
      <w:r w:rsidRPr="00646A29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572D90DE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D   2001:DB8:3::/64 [90/3072]</w:t>
      </w:r>
    </w:p>
    <w:p w14:paraId="0A1B680C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FE</w:t>
      </w:r>
      <w:proofErr w:type="gramStart"/>
      <w:r w:rsidRPr="00646A29">
        <w:rPr>
          <w:rFonts w:ascii="Courier New" w:hAnsi="Courier New" w:cs="Courier New"/>
          <w:sz w:val="16"/>
          <w:szCs w:val="16"/>
        </w:rPr>
        <w:t>80::</w:t>
      </w:r>
      <w:proofErr w:type="gramEnd"/>
      <w:r w:rsidRPr="00646A29">
        <w:rPr>
          <w:rFonts w:ascii="Courier New" w:hAnsi="Courier New" w:cs="Courier New"/>
          <w:sz w:val="16"/>
          <w:szCs w:val="16"/>
        </w:rPr>
        <w:t>B6A8:B9FF:FE47:9230, GigabitEthernet0/0/1</w:t>
      </w:r>
    </w:p>
    <w:p w14:paraId="58734E34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C   2001:DB8:4::/64 [0/0]</w:t>
      </w:r>
    </w:p>
    <w:p w14:paraId="5A8C036C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486C1A9A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2001:DB8:4::2/128 [0/0]</w:t>
      </w:r>
    </w:p>
    <w:p w14:paraId="76457403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618090C6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C   2001:DB8:5::/64 [0/0]</w:t>
      </w:r>
    </w:p>
    <w:p w14:paraId="1C3ED52C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GigabitEthernet0/0/0, directly connected</w:t>
      </w:r>
    </w:p>
    <w:p w14:paraId="3184B946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2001:DB8:5::1/128 [0/0]</w:t>
      </w:r>
    </w:p>
    <w:p w14:paraId="4BC4866D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GigabitEthernet0/0/0, receive</w:t>
      </w:r>
    </w:p>
    <w:p w14:paraId="4D65CED3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FF00::/8 [0/0]</w:t>
      </w:r>
    </w:p>
    <w:p w14:paraId="13C61661" w14:textId="1C5534C9" w:rsidR="00B27194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0BD6B9CC" w14:textId="77777777" w:rsidR="00646A29" w:rsidRPr="00B27194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5444D7" w14:textId="48AB7EB8" w:rsidR="00207C8A" w:rsidRDefault="00207C8A" w:rsidP="00207C8A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  <w:r w:rsidR="00A4779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</w:t>
      </w:r>
      <w:r w:rsidR="00263D88">
        <w:rPr>
          <w:rFonts w:ascii="Times New Roman" w:hAnsi="Times New Roman" w:cs="Times New Roman"/>
          <w:b/>
          <w:bCs/>
          <w:sz w:val="25"/>
          <w:szCs w:val="25"/>
          <w:u w:val="single"/>
        </w:rPr>
        <w:t>)</w:t>
      </w:r>
    </w:p>
    <w:p w14:paraId="71459E39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1::1/128 [170/282112]</w:t>
      </w:r>
    </w:p>
    <w:p w14:paraId="16D3F3E9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5C40E738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2::1/128 [170/282112]</w:t>
      </w:r>
    </w:p>
    <w:p w14:paraId="40F32450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4AC4EA27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3::/64 [170/282112]</w:t>
      </w:r>
    </w:p>
    <w:p w14:paraId="7F57B2E1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62766456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D   4::/64 [90/131072]</w:t>
      </w:r>
    </w:p>
    <w:p w14:paraId="72F42828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1BB57C79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D   5::/64 [90/130816]</w:t>
      </w:r>
    </w:p>
    <w:p w14:paraId="1C74DDD7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4A6F3734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C   6::/64 [0/0]</w:t>
      </w:r>
    </w:p>
    <w:p w14:paraId="27A5A547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Loopback0, directly connected</w:t>
      </w:r>
    </w:p>
    <w:p w14:paraId="18C2510A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6::1/128 [0/0]</w:t>
      </w:r>
    </w:p>
    <w:p w14:paraId="71ABA19B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Loopback0, receive</w:t>
      </w:r>
    </w:p>
    <w:p w14:paraId="6063A141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2001:DB8:1::/64 [170/282112]</w:t>
      </w:r>
    </w:p>
    <w:p w14:paraId="692E34D2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2CAD3FF2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EX  2001:DB8:2::/64 [170/282112]</w:t>
      </w:r>
    </w:p>
    <w:p w14:paraId="0D7AF0B9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40719976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D   2001:DB8:3::/64 [90/3328]</w:t>
      </w:r>
    </w:p>
    <w:p w14:paraId="61191CCE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1B72FBFB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>D   2001:DB8:4::/64 [90/3072]</w:t>
      </w:r>
    </w:p>
    <w:p w14:paraId="25398A4D" w14:textId="77777777" w:rsidR="00646A29" w:rsidRPr="00AB12D6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AB12D6">
        <w:rPr>
          <w:rFonts w:ascii="Courier New" w:hAnsi="Courier New" w:cs="Courier New"/>
          <w:sz w:val="16"/>
          <w:szCs w:val="16"/>
          <w:lang w:val="es-ES"/>
        </w:rPr>
        <w:t xml:space="preserve">     via FE80::CE8E:71FF:FE1E:22E0, GigabitEthernet0/0/1</w:t>
      </w:r>
    </w:p>
    <w:p w14:paraId="2B7B75B4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C   2001:DB8:5::/64 [0/0]</w:t>
      </w:r>
    </w:p>
    <w:p w14:paraId="3A5F4A0A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GigabitEthernet0/0/1, directly connected</w:t>
      </w:r>
    </w:p>
    <w:p w14:paraId="74A83EB1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2001:DB8:5::2/128 [0/0]</w:t>
      </w:r>
    </w:p>
    <w:p w14:paraId="7579FD11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GigabitEthernet0/0/1, receive</w:t>
      </w:r>
    </w:p>
    <w:p w14:paraId="63EE5D40" w14:textId="77777777" w:rsidR="00646A29" w:rsidRPr="00646A2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46A29">
        <w:rPr>
          <w:rFonts w:ascii="Courier New" w:hAnsi="Courier New" w:cs="Courier New"/>
          <w:sz w:val="16"/>
          <w:szCs w:val="16"/>
        </w:rPr>
        <w:t>L   FF00::/8 [0/0]</w:t>
      </w:r>
    </w:p>
    <w:p w14:paraId="6A8F7427" w14:textId="4A7C45A1" w:rsidR="00856289" w:rsidRPr="00856289" w:rsidRDefault="00646A29" w:rsidP="00646A29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46A29">
        <w:rPr>
          <w:rFonts w:ascii="Courier New" w:hAnsi="Courier New" w:cs="Courier New"/>
          <w:sz w:val="16"/>
          <w:szCs w:val="16"/>
        </w:rPr>
        <w:t xml:space="preserve">     via Null0, receive</w:t>
      </w:r>
    </w:p>
    <w:p w14:paraId="724DB8D2" w14:textId="77777777" w:rsidR="00AD6D4E" w:rsidRDefault="00AD6D4E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67BE670F" w14:textId="50128A3A" w:rsidR="00AE3AD1" w:rsidRDefault="004F41A6" w:rsidP="00BC5527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Verification Command</w:t>
      </w:r>
      <w:r w:rsidR="004767A3">
        <w:rPr>
          <w:rFonts w:ascii="Times New Roman" w:hAnsi="Times New Roman" w:cs="Times New Roman"/>
          <w:sz w:val="25"/>
          <w:szCs w:val="25"/>
        </w:rPr>
        <w:t>s – Pings</w:t>
      </w:r>
      <w:r w:rsidR="004E1A22">
        <w:rPr>
          <w:rFonts w:ascii="Times New Roman" w:hAnsi="Times New Roman" w:cs="Times New Roman"/>
          <w:sz w:val="25"/>
          <w:szCs w:val="25"/>
        </w:rPr>
        <w:t xml:space="preserve"> from Edge to Edge of Topology</w:t>
      </w:r>
      <w:r w:rsidR="004767A3">
        <w:rPr>
          <w:rFonts w:ascii="Times New Roman" w:hAnsi="Times New Roman" w:cs="Times New Roman"/>
          <w:sz w:val="25"/>
          <w:szCs w:val="25"/>
        </w:rPr>
        <w:t>:</w:t>
      </w:r>
    </w:p>
    <w:p w14:paraId="46C56AE7" w14:textId="77777777" w:rsidR="000C3B2F" w:rsidRPr="0051737F" w:rsidRDefault="000C3B2F" w:rsidP="000C3B2F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</w:p>
    <w:p w14:paraId="67D9ADC7" w14:textId="6308CFB9" w:rsidR="002701C7" w:rsidRPr="002701C7" w:rsidRDefault="00FD4593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701C7">
        <w:rPr>
          <w:rFonts w:ascii="Courier New" w:hAnsi="Courier New" w:cs="Courier New"/>
          <w:b/>
          <w:bCs/>
          <w:sz w:val="16"/>
          <w:szCs w:val="16"/>
        </w:rPr>
        <w:t>R</w:t>
      </w:r>
      <w:r w:rsidR="002701C7" w:rsidRPr="002701C7">
        <w:rPr>
          <w:rFonts w:ascii="Courier New" w:hAnsi="Courier New" w:cs="Courier New"/>
          <w:b/>
          <w:bCs/>
          <w:sz w:val="16"/>
          <w:szCs w:val="16"/>
        </w:rPr>
        <w:t>1#ping 192.168.5.2</w:t>
      </w:r>
    </w:p>
    <w:p w14:paraId="24EC9FA9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Type escape sequence to abort.</w:t>
      </w:r>
    </w:p>
    <w:p w14:paraId="24B5E43F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Sending 5, 100-byte ICMP Echos to 192.168.5.2, timeout is 2 seconds:</w:t>
      </w:r>
    </w:p>
    <w:p w14:paraId="71021428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!!!!!</w:t>
      </w:r>
    </w:p>
    <w:p w14:paraId="77CC4979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Success rate is 100 percent (5/5), round-trip min/avg/max = 1/3/13 ms</w:t>
      </w:r>
    </w:p>
    <w:p w14:paraId="732BAC67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6D81D896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701C7">
        <w:rPr>
          <w:rFonts w:ascii="Courier New" w:hAnsi="Courier New" w:cs="Courier New"/>
          <w:b/>
          <w:bCs/>
          <w:sz w:val="16"/>
          <w:szCs w:val="16"/>
        </w:rPr>
        <w:t>R1#ping 2001:db8:5::2</w:t>
      </w:r>
    </w:p>
    <w:p w14:paraId="295EE55C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Type escape sequence to abort.</w:t>
      </w:r>
    </w:p>
    <w:p w14:paraId="3891BF6E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Sending 5, 100-byte ICMP Echos to 2001:DB8:5::2, timeout is 2 seconds:</w:t>
      </w:r>
    </w:p>
    <w:p w14:paraId="4A69C3F7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!!!!!</w:t>
      </w:r>
    </w:p>
    <w:p w14:paraId="568FAEE0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Success rate is 100 percent (5/5), round-trip min/avg/max = 1/6/28 ms</w:t>
      </w:r>
    </w:p>
    <w:p w14:paraId="6134A08A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3AFFADD1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701C7">
        <w:rPr>
          <w:rFonts w:ascii="Courier New" w:hAnsi="Courier New" w:cs="Courier New"/>
          <w:b/>
          <w:bCs/>
          <w:sz w:val="16"/>
          <w:szCs w:val="16"/>
        </w:rPr>
        <w:t>R1#ping 6.0.0.1</w:t>
      </w:r>
    </w:p>
    <w:p w14:paraId="7DBC030A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Type escape sequence to abort.</w:t>
      </w:r>
    </w:p>
    <w:p w14:paraId="30CD87DA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Sending 5, 100-byte ICMP Echos to 6.0.0.1, timeout is 2 seconds:</w:t>
      </w:r>
    </w:p>
    <w:p w14:paraId="57E17B5A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!!!!!</w:t>
      </w:r>
    </w:p>
    <w:p w14:paraId="00461EA4" w14:textId="6415D837" w:rsid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Success rate is 100 percent (5/5), round-trip min/avg/max = 1/1/1 ms</w:t>
      </w:r>
    </w:p>
    <w:p w14:paraId="35149CA2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1D121F1F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2701C7">
        <w:rPr>
          <w:rFonts w:ascii="Courier New" w:hAnsi="Courier New" w:cs="Courier New"/>
          <w:b/>
          <w:bCs/>
          <w:sz w:val="16"/>
          <w:szCs w:val="16"/>
        </w:rPr>
        <w:t>R1#ping 6::1</w:t>
      </w:r>
    </w:p>
    <w:p w14:paraId="5B409BD0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Type escape sequence to abort.</w:t>
      </w:r>
    </w:p>
    <w:p w14:paraId="58A66196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Sending 5, 100-byte ICMP Echos to 6::1, timeout is 2 seconds:</w:t>
      </w:r>
    </w:p>
    <w:p w14:paraId="01FAAE55" w14:textId="77777777" w:rsidR="002701C7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!!!!!</w:t>
      </w:r>
    </w:p>
    <w:p w14:paraId="386D4522" w14:textId="08FEA981" w:rsidR="00FD4593" w:rsidRPr="002701C7" w:rsidRDefault="002701C7" w:rsidP="002701C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2701C7">
        <w:rPr>
          <w:rFonts w:ascii="Courier New" w:hAnsi="Courier New" w:cs="Courier New"/>
          <w:sz w:val="16"/>
          <w:szCs w:val="16"/>
        </w:rPr>
        <w:t>Success rate is 100 percent (5/5), round-trip min/avg/max = 1/1/1 ms</w:t>
      </w:r>
    </w:p>
    <w:p w14:paraId="2241B6C1" w14:textId="5DA64F6D" w:rsidR="00786B39" w:rsidRPr="002B3F58" w:rsidRDefault="00786B39" w:rsidP="000C3B2F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71E0F52" w14:textId="77777777" w:rsidR="000C3B2F" w:rsidRDefault="000C3B2F" w:rsidP="000C3B2F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R6</w:t>
      </w:r>
    </w:p>
    <w:p w14:paraId="54CAAC32" w14:textId="06D86606" w:rsidR="005B3C31" w:rsidRPr="005B3C31" w:rsidRDefault="005B3C31" w:rsidP="005B3C3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R6</w:t>
      </w:r>
      <w:r w:rsidRPr="005B3C31">
        <w:rPr>
          <w:rFonts w:ascii="Courier New" w:hAnsi="Courier New" w:cs="Courier New"/>
          <w:b/>
          <w:bCs/>
          <w:sz w:val="16"/>
          <w:szCs w:val="16"/>
        </w:rPr>
        <w:t>#ping 192.168.1.1</w:t>
      </w:r>
    </w:p>
    <w:p w14:paraId="7E3CE323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Type escape sequence to abort.</w:t>
      </w:r>
    </w:p>
    <w:p w14:paraId="00E2A1EA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Sending 5, 100-byte ICMP Echos to 192.168.1.1, timeout is 2 seconds:</w:t>
      </w:r>
    </w:p>
    <w:p w14:paraId="116A4C93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!!!!!</w:t>
      </w:r>
    </w:p>
    <w:p w14:paraId="36087095" w14:textId="36CEA7BB" w:rsid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Success rate is 100 percent (5/5), round-trip min/avg/max = 1/14/70 ms</w:t>
      </w:r>
    </w:p>
    <w:p w14:paraId="31058993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</w:p>
    <w:p w14:paraId="7CD3C68D" w14:textId="77777777" w:rsidR="005B3C31" w:rsidRPr="005B3C31" w:rsidRDefault="005B3C31" w:rsidP="005B3C3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B3C31">
        <w:rPr>
          <w:rFonts w:ascii="Courier New" w:hAnsi="Courier New" w:cs="Courier New"/>
          <w:b/>
          <w:bCs/>
          <w:sz w:val="16"/>
          <w:szCs w:val="16"/>
        </w:rPr>
        <w:t>R6#ping 2001:db8:1::1</w:t>
      </w:r>
    </w:p>
    <w:p w14:paraId="6374FD37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Type escape sequence to abort.</w:t>
      </w:r>
    </w:p>
    <w:p w14:paraId="1A2319B3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Sending 5, 100-byte ICMP Echos to 2001:DB8:1::1, timeout is 2 seconds:</w:t>
      </w:r>
    </w:p>
    <w:p w14:paraId="4F9D9F06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!!!!!</w:t>
      </w:r>
    </w:p>
    <w:p w14:paraId="6CEA8F74" w14:textId="3C7BA1AC" w:rsid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Success rate is 100 percent (5/5), round-trip min/avg/max = 1/1/2 ms</w:t>
      </w:r>
    </w:p>
    <w:p w14:paraId="6DF61215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</w:p>
    <w:p w14:paraId="7D8E5304" w14:textId="77777777" w:rsidR="005B3C31" w:rsidRPr="005B3C31" w:rsidRDefault="005B3C31" w:rsidP="005B3C3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B3C31">
        <w:rPr>
          <w:rFonts w:ascii="Courier New" w:hAnsi="Courier New" w:cs="Courier New"/>
          <w:b/>
          <w:bCs/>
          <w:sz w:val="16"/>
          <w:szCs w:val="16"/>
        </w:rPr>
        <w:t>R6#ping 1.0.0.1</w:t>
      </w:r>
    </w:p>
    <w:p w14:paraId="5813C6A6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Type escape sequence to abort.</w:t>
      </w:r>
    </w:p>
    <w:p w14:paraId="09B8B470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Sending 5, 100-byte ICMP Echos to 1.0.0.1, timeout is 2 seconds:</w:t>
      </w:r>
    </w:p>
    <w:p w14:paraId="0DEECFE8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!!!!!</w:t>
      </w:r>
    </w:p>
    <w:p w14:paraId="1DAAB8FF" w14:textId="14209E3A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Success rate is 100 percent (5/5), round-trip min/avg/max = 1/1/1 ms</w:t>
      </w:r>
    </w:p>
    <w:p w14:paraId="4262CE71" w14:textId="77777777" w:rsidR="005B3C31" w:rsidRPr="005B3C31" w:rsidRDefault="005B3C31" w:rsidP="005B3C3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3987CD94" w14:textId="77777777" w:rsidR="005B3C31" w:rsidRPr="005B3C31" w:rsidRDefault="005B3C31" w:rsidP="005B3C31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5B3C31">
        <w:rPr>
          <w:rFonts w:ascii="Courier New" w:hAnsi="Courier New" w:cs="Courier New"/>
          <w:b/>
          <w:bCs/>
          <w:sz w:val="16"/>
          <w:szCs w:val="16"/>
        </w:rPr>
        <w:t>R6#ping 1::1</w:t>
      </w:r>
    </w:p>
    <w:p w14:paraId="29E6706C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Type escape sequence to abort.</w:t>
      </w:r>
    </w:p>
    <w:p w14:paraId="0873A7EB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Sending 5, 100-byte ICMP Echos to 1::1, timeout is 2 seconds:</w:t>
      </w:r>
    </w:p>
    <w:p w14:paraId="57FD9D30" w14:textId="77777777" w:rsidR="005B3C31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!!!!!</w:t>
      </w:r>
    </w:p>
    <w:p w14:paraId="4400A4B7" w14:textId="37842AD5" w:rsidR="007E1566" w:rsidRPr="005B3C31" w:rsidRDefault="005B3C31" w:rsidP="005B3C31">
      <w:pPr>
        <w:spacing w:after="0"/>
        <w:rPr>
          <w:rFonts w:ascii="Courier New" w:hAnsi="Courier New" w:cs="Courier New"/>
          <w:sz w:val="16"/>
          <w:szCs w:val="16"/>
        </w:rPr>
      </w:pPr>
      <w:r w:rsidRPr="005B3C31">
        <w:rPr>
          <w:rFonts w:ascii="Courier New" w:hAnsi="Courier New" w:cs="Courier New"/>
          <w:sz w:val="16"/>
          <w:szCs w:val="16"/>
        </w:rPr>
        <w:t>Success rate is 100 percent (5/5), round-trip min/avg/max = 1/1/2 ms</w:t>
      </w:r>
    </w:p>
    <w:p w14:paraId="462EE523" w14:textId="77777777" w:rsidR="00BD3D71" w:rsidRDefault="00BD3D71" w:rsidP="00BD3D7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56F54B" w14:textId="77777777" w:rsidR="009D3242" w:rsidRDefault="009D3242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br w:type="page"/>
      </w:r>
    </w:p>
    <w:p w14:paraId="13F4A773" w14:textId="47644925" w:rsidR="007162D1" w:rsidRDefault="000039EA" w:rsidP="007162D1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Verification Commands – </w:t>
      </w:r>
      <w:r w:rsidR="00DE673C">
        <w:rPr>
          <w:rFonts w:ascii="Times New Roman" w:hAnsi="Times New Roman" w:cs="Times New Roman"/>
          <w:sz w:val="25"/>
          <w:szCs w:val="25"/>
        </w:rPr>
        <w:t xml:space="preserve">Other </w:t>
      </w:r>
      <w:r>
        <w:rPr>
          <w:rFonts w:ascii="Times New Roman" w:hAnsi="Times New Roman" w:cs="Times New Roman"/>
          <w:sz w:val="25"/>
          <w:szCs w:val="25"/>
        </w:rPr>
        <w:t>Show Commands:</w:t>
      </w:r>
    </w:p>
    <w:p w14:paraId="2BC89815" w14:textId="5679AA32" w:rsidR="007162D1" w:rsidRPr="0051737F" w:rsidRDefault="007162D1" w:rsidP="007162D1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R1</w:t>
      </w:r>
      <w:r w:rsidR="00F672C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5CA871CE" w14:textId="3D7D6630" w:rsidR="00321929" w:rsidRPr="00321929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321929">
        <w:rPr>
          <w:rFonts w:ascii="Courier New" w:hAnsi="Courier New" w:cs="Courier New"/>
          <w:b/>
          <w:bCs/>
          <w:sz w:val="16"/>
          <w:szCs w:val="16"/>
        </w:rPr>
        <w:t>#show ip protocols</w:t>
      </w:r>
    </w:p>
    <w:p w14:paraId="4522DD5A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>*** IP Routing is NSF aware ***</w:t>
      </w:r>
    </w:p>
    <w:p w14:paraId="6592A6A7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6103028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>Routing Protocol is "application"</w:t>
      </w:r>
    </w:p>
    <w:p w14:paraId="7614400D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01EA248B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0E8898AE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2955F6D3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61EABC31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05427ED8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6308CC2E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638DE4E3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5592D30C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7CB7537D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200AE457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>Routing Protocol is "ospf 1"</w:t>
      </w:r>
    </w:p>
    <w:p w14:paraId="5CE68FE2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142AA65F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433D591D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Router ID 1.1.1.1</w:t>
      </w:r>
    </w:p>
    <w:p w14:paraId="239075C5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Number of areas in this router is 1. 1 normal 0 stub 0 nssa</w:t>
      </w:r>
    </w:p>
    <w:p w14:paraId="7802BDEF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1C3D82F2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7ED540F9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  1.0.0.0 0.0.0.255 area 0</w:t>
      </w:r>
    </w:p>
    <w:p w14:paraId="562A8019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  192.168.1.0 0.0.0.255 area 0</w:t>
      </w:r>
    </w:p>
    <w:p w14:paraId="378131CC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72603C78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70FCADDE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  2.2.2.2              110      00:19:21</w:t>
      </w:r>
    </w:p>
    <w:p w14:paraId="28A71B9B" w14:textId="77777777" w:rsidR="00321929" w:rsidRPr="0073123A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  3.3.3.3              110      00:19:21</w:t>
      </w:r>
    </w:p>
    <w:p w14:paraId="1D3FBAE7" w14:textId="6C987687" w:rsidR="00CE2C60" w:rsidRDefault="00321929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73123A">
        <w:rPr>
          <w:rFonts w:ascii="Courier New" w:hAnsi="Courier New" w:cs="Courier New"/>
          <w:sz w:val="16"/>
          <w:szCs w:val="16"/>
        </w:rPr>
        <w:t xml:space="preserve">  Distance: (default is 110)</w:t>
      </w:r>
    </w:p>
    <w:p w14:paraId="7EA1B8F3" w14:textId="22C4F308" w:rsidR="0073123A" w:rsidRDefault="0073123A" w:rsidP="0032192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2F9946E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668C9">
        <w:rPr>
          <w:rFonts w:ascii="Courier New" w:hAnsi="Courier New" w:cs="Courier New"/>
          <w:b/>
          <w:bCs/>
          <w:sz w:val="16"/>
          <w:szCs w:val="16"/>
        </w:rPr>
        <w:t>R1#show ipv6 protocols</w:t>
      </w:r>
    </w:p>
    <w:p w14:paraId="2BC02078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04AA73A3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1A22F81A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>IPv6 Routing Protocol is "ND"</w:t>
      </w:r>
    </w:p>
    <w:p w14:paraId="4A94C6A6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>IPv6 Routing Protocol is "ospf 1"</w:t>
      </w:r>
    </w:p>
    <w:p w14:paraId="4895B9E7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Router ID 1.1.1.1</w:t>
      </w:r>
    </w:p>
    <w:p w14:paraId="3309A677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Number of areas: 1 normal, 0 stub, 0 nssa</w:t>
      </w:r>
    </w:p>
    <w:p w14:paraId="1443EB04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Interfaces (Area 0):</w:t>
      </w:r>
    </w:p>
    <w:p w14:paraId="0C9BAC62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4B30DA5B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  GigabitEthernet0/0/0</w:t>
      </w:r>
    </w:p>
    <w:p w14:paraId="2C35BC16" w14:textId="77777777" w:rsidR="00C668C9" w:rsidRPr="00C668C9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78AC3C11" w14:textId="247D6878" w:rsidR="0073123A" w:rsidRPr="0073123A" w:rsidRDefault="00C668C9" w:rsidP="00C668C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668C9">
        <w:rPr>
          <w:rFonts w:ascii="Courier New" w:hAnsi="Courier New" w:cs="Courier New"/>
          <w:sz w:val="16"/>
          <w:szCs w:val="16"/>
        </w:rPr>
        <w:t xml:space="preserve">    None</w:t>
      </w:r>
    </w:p>
    <w:p w14:paraId="2DBCA815" w14:textId="0F869637" w:rsidR="007162D1" w:rsidRDefault="007162D1" w:rsidP="007162D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1CCF548A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B27671">
        <w:rPr>
          <w:rFonts w:ascii="Courier New" w:hAnsi="Courier New" w:cs="Courier New"/>
          <w:b/>
          <w:bCs/>
          <w:sz w:val="16"/>
          <w:szCs w:val="16"/>
        </w:rPr>
        <w:t>R1#show ip ospf</w:t>
      </w:r>
    </w:p>
    <w:p w14:paraId="58EAF03F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Routing Process "ospf 1" with ID 1.1.1.1</w:t>
      </w:r>
    </w:p>
    <w:p w14:paraId="480F90FB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Start time: 00:39:36.172, Time elapsed: 00:20:49.053</w:t>
      </w:r>
    </w:p>
    <w:p w14:paraId="1839BCD6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Supports only single TOS(TOS0) routes</w:t>
      </w:r>
    </w:p>
    <w:p w14:paraId="7A0E1470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Supports opaque LSA</w:t>
      </w:r>
    </w:p>
    <w:p w14:paraId="0932FD75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Supports Link-local Signaling (LLS)</w:t>
      </w:r>
    </w:p>
    <w:p w14:paraId="04323338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Supports area transit capability</w:t>
      </w:r>
    </w:p>
    <w:p w14:paraId="14E3AA49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7D087C2C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49909307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4A6554E0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2C75ED58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431F05E3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1831A2CB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433F0A9B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Incremental-SPF disabled</w:t>
      </w:r>
    </w:p>
    <w:p w14:paraId="6486B360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lastRenderedPageBreak/>
        <w:t xml:space="preserve"> Initial LSA throttle delay 50 msecs</w:t>
      </w:r>
    </w:p>
    <w:p w14:paraId="1E9C4644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Minimum hold time for LSA throttle 200 msecs</w:t>
      </w:r>
    </w:p>
    <w:p w14:paraId="6C4050C1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7A66E2D6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58192D24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58E5B297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7F013600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6C819476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42295373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Number of external LSA 5. Checksum Sum 0x0157EE</w:t>
      </w:r>
    </w:p>
    <w:p w14:paraId="467341DC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Number of opaque AS LSA 0. Checksum Sum 0x000000</w:t>
      </w:r>
    </w:p>
    <w:p w14:paraId="4EB28204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Number of DCbitless external and opaque AS LSA 0</w:t>
      </w:r>
    </w:p>
    <w:p w14:paraId="3132BF47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Number of DoNotAge external and opaque AS LSA 0</w:t>
      </w:r>
    </w:p>
    <w:p w14:paraId="02E0C8E2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04874186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Number of areas transit capable is 0</w:t>
      </w:r>
    </w:p>
    <w:p w14:paraId="53E966BB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External flood list length 0</w:t>
      </w:r>
    </w:p>
    <w:p w14:paraId="3C16F57B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IETF NSF helper support enabled</w:t>
      </w:r>
    </w:p>
    <w:p w14:paraId="57D44D45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Cisco NSF helper support enabled</w:t>
      </w:r>
    </w:p>
    <w:p w14:paraId="06A524E4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0884E39F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6D1D055A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Number of interfaces in this area is 2 (1 loopback)</w:t>
      </w:r>
    </w:p>
    <w:p w14:paraId="0D634F8D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Area has no authentication</w:t>
      </w:r>
    </w:p>
    <w:p w14:paraId="35EF7F75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SPF algorithm last executed 00:19:39.712 ago</w:t>
      </w:r>
    </w:p>
    <w:p w14:paraId="3FF97DED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SPF algorithm executed 7 times</w:t>
      </w:r>
    </w:p>
    <w:p w14:paraId="6160BF71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Area ranges are</w:t>
      </w:r>
    </w:p>
    <w:p w14:paraId="579D43CA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Number of LSA 5. Checksum Sum 0x021869</w:t>
      </w:r>
    </w:p>
    <w:p w14:paraId="473E923F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Number of opaque link LSA 0. Checksum Sum 0x000000</w:t>
      </w:r>
    </w:p>
    <w:p w14:paraId="467D4A03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4F8D27BC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753A3E8C" w14:textId="77777777" w:rsidR="00B27671" w:rsidRP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4CE7636D" w14:textId="32B2C7E1" w:rsidR="0007562C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27671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08EB7D74" w14:textId="67C077AE" w:rsidR="00B27671" w:rsidRDefault="00B27671" w:rsidP="00B2767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E75263F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C55B2E">
        <w:rPr>
          <w:rFonts w:ascii="Courier New" w:hAnsi="Courier New" w:cs="Courier New"/>
          <w:b/>
          <w:bCs/>
          <w:sz w:val="16"/>
          <w:szCs w:val="16"/>
        </w:rPr>
        <w:t>R1#show ipv6 ospf</w:t>
      </w:r>
    </w:p>
    <w:p w14:paraId="7F492682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Routing Process "ospfv3 1" with ID 1.1.1.1</w:t>
      </w:r>
    </w:p>
    <w:p w14:paraId="34575172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14DC64F3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66196C48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785BF439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7AB52863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12DB5D92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04A16A68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3F7BCC62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Initial LSA throttle delay 50 msecs</w:t>
      </w:r>
    </w:p>
    <w:p w14:paraId="0B5C92B6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Minimum hold time for LSA throttle 200 msecs</w:t>
      </w:r>
    </w:p>
    <w:p w14:paraId="7975120D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1B4276EF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5FD96C30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33186493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49D72DE6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5F08A9DE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6A699744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6FDD01F0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Number of external LSA 5. Checksum Sum 0x03EE05</w:t>
      </w:r>
    </w:p>
    <w:p w14:paraId="0CA04628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7BB02AA5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3060EC09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114BE4EC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2799E86F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5676B4BA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Number of interfaces in this area is 2</w:t>
      </w:r>
    </w:p>
    <w:p w14:paraId="23002B93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SPF algorithm executed 5 times</w:t>
      </w:r>
    </w:p>
    <w:p w14:paraId="58945E5F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Number of LSA 8. Checksum Sum 0x04E9A8</w:t>
      </w:r>
    </w:p>
    <w:p w14:paraId="4EF556A6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350A0CFA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5DA09129" w14:textId="77777777" w:rsidR="00C55B2E" w:rsidRPr="00C55B2E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5DBC2E6B" w14:textId="73EDB087" w:rsidR="00B27671" w:rsidRPr="0073123A" w:rsidRDefault="00C55B2E" w:rsidP="00C55B2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C55B2E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3988F0FD" w14:textId="059C3C48" w:rsidR="007162D1" w:rsidRDefault="00C55B2E" w:rsidP="007162D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  <w:r w:rsidR="007162D1"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R2</w:t>
      </w:r>
      <w:r w:rsidR="00F672C7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(OSPF)</w:t>
      </w:r>
    </w:p>
    <w:p w14:paraId="488BFDB6" w14:textId="7B84AC00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022359">
        <w:rPr>
          <w:rFonts w:ascii="Courier New" w:hAnsi="Courier New" w:cs="Courier New"/>
          <w:b/>
          <w:bCs/>
          <w:sz w:val="16"/>
          <w:szCs w:val="16"/>
        </w:rPr>
        <w:t>R2#show ip protocols</w:t>
      </w:r>
    </w:p>
    <w:p w14:paraId="3D91086F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>*** IP Routing is NSF aware ***</w:t>
      </w:r>
    </w:p>
    <w:p w14:paraId="7FFD5194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42F9101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>Routing Protocol is "application"</w:t>
      </w:r>
    </w:p>
    <w:p w14:paraId="1FDA9F1E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21170DE1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0C7C2B43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12945780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5FED78C7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343F5BBC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7DAF1548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40D07121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1790D023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298D9DB1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8E75403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>Routing Protocol is "ospf 1"</w:t>
      </w:r>
    </w:p>
    <w:p w14:paraId="1D8EC039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087108FA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7372101F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Router ID 2.2.2.2</w:t>
      </w:r>
    </w:p>
    <w:p w14:paraId="79E16307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Number of areas in this router is 1. 1 normal 0 stub 0 nssa</w:t>
      </w:r>
    </w:p>
    <w:p w14:paraId="56A107CA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7AB4C126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0362B6CF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2.0.0.0 0.0.0.255 area 0</w:t>
      </w:r>
    </w:p>
    <w:p w14:paraId="7D0BDB2B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192.168.1.0 0.0.0.255 area 0</w:t>
      </w:r>
    </w:p>
    <w:p w14:paraId="4AE3F4C2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192.168.2.0 0.0.0.255 area 0</w:t>
      </w:r>
    </w:p>
    <w:p w14:paraId="2631A54C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599F20E3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48BD7ADB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1.1.1.1              110      00:39:25</w:t>
      </w:r>
    </w:p>
    <w:p w14:paraId="281F0DF5" w14:textId="77777777" w:rsidR="00022359" w:rsidRP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  3.3.3.3              110      00:41:03</w:t>
      </w:r>
    </w:p>
    <w:p w14:paraId="66B1F488" w14:textId="2BC76640" w:rsidR="00C232B7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022359">
        <w:rPr>
          <w:rFonts w:ascii="Courier New" w:hAnsi="Courier New" w:cs="Courier New"/>
          <w:sz w:val="16"/>
          <w:szCs w:val="16"/>
        </w:rPr>
        <w:t xml:space="preserve">  Distance: (default is 110)</w:t>
      </w:r>
    </w:p>
    <w:p w14:paraId="1BAA6E9B" w14:textId="7462037A" w:rsidR="00022359" w:rsidRDefault="00022359" w:rsidP="00022359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0EA759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BA5EB0">
        <w:rPr>
          <w:rFonts w:ascii="Courier New" w:hAnsi="Courier New" w:cs="Courier New"/>
          <w:b/>
          <w:bCs/>
          <w:sz w:val="16"/>
          <w:szCs w:val="16"/>
        </w:rPr>
        <w:t>R2#show ipv6 protocols</w:t>
      </w:r>
    </w:p>
    <w:p w14:paraId="4DAD157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041C5AC2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4ED27BA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>IPv6 Routing Protocol is "ND"</w:t>
      </w:r>
    </w:p>
    <w:p w14:paraId="7BDD76F9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>IPv6 Routing Protocol is "ospf 1"</w:t>
      </w:r>
    </w:p>
    <w:p w14:paraId="7A2A241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Router ID 2.0.0.1</w:t>
      </w:r>
    </w:p>
    <w:p w14:paraId="3DB78D74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Number of areas: 1 normal, 0 stub, 0 nssa</w:t>
      </w:r>
    </w:p>
    <w:p w14:paraId="45BA61CC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Interfaces (Area 0):</w:t>
      </w:r>
    </w:p>
    <w:p w14:paraId="1A46B3F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2572D0F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GigabitEthernet0/0/1</w:t>
      </w:r>
    </w:p>
    <w:p w14:paraId="40C66898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GigabitEthernet0/0/0</w:t>
      </w:r>
    </w:p>
    <w:p w14:paraId="16A76E28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6F2C50FC" w14:textId="2FBB3D38" w:rsidR="00022359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None</w:t>
      </w:r>
    </w:p>
    <w:p w14:paraId="3D284EAF" w14:textId="4E5F5209" w:rsid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86F8573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BA5EB0">
        <w:rPr>
          <w:rFonts w:ascii="Courier New" w:hAnsi="Courier New" w:cs="Courier New"/>
          <w:b/>
          <w:bCs/>
          <w:sz w:val="16"/>
          <w:szCs w:val="16"/>
        </w:rPr>
        <w:t>R2#show ip ospf</w:t>
      </w:r>
    </w:p>
    <w:p w14:paraId="195F798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Routing Process "ospf 1" with ID 2.2.2.2</w:t>
      </w:r>
    </w:p>
    <w:p w14:paraId="7EC4EC7A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Start time: 00:37:41.732, Time elapsed: 00:42:32.799</w:t>
      </w:r>
    </w:p>
    <w:p w14:paraId="63B1016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Supports only single TOS(TOS0) routes</w:t>
      </w:r>
    </w:p>
    <w:p w14:paraId="188E9FDC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Supports opaque LSA</w:t>
      </w:r>
    </w:p>
    <w:p w14:paraId="3297888C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Supports Link-local Signaling (LLS)</w:t>
      </w:r>
    </w:p>
    <w:p w14:paraId="7A5E439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Supports area transit capability</w:t>
      </w:r>
    </w:p>
    <w:p w14:paraId="0D53E4CE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667D6A8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746BD57D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67EA1B9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1B304698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2611028C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759B79B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68995EE9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Incremental-SPF disabled</w:t>
      </w:r>
    </w:p>
    <w:p w14:paraId="5EDAED2E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Initial LSA throttle delay 50 msecs</w:t>
      </w:r>
    </w:p>
    <w:p w14:paraId="0FC9E41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lastRenderedPageBreak/>
        <w:t xml:space="preserve"> Minimum hold time for LSA throttle 200 msecs</w:t>
      </w:r>
    </w:p>
    <w:p w14:paraId="4F3F184C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4293F752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4183EB3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7CE3826E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3F0FB3EA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5875FEE2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41C00D0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Number of external LSA 5. Checksum Sum 0x014DF3</w:t>
      </w:r>
    </w:p>
    <w:p w14:paraId="7FBF9E39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Number of opaque AS LSA 0. Checksum Sum 0x000000</w:t>
      </w:r>
    </w:p>
    <w:p w14:paraId="7526001E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Number of DCbitless external and opaque AS LSA 0</w:t>
      </w:r>
    </w:p>
    <w:p w14:paraId="4DDF7236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Number of DoNotAge external and opaque AS LSA 0</w:t>
      </w:r>
    </w:p>
    <w:p w14:paraId="102D707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3A3F44F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Number of areas transit capable is 0</w:t>
      </w:r>
    </w:p>
    <w:p w14:paraId="28458E2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External flood list length 0</w:t>
      </w:r>
    </w:p>
    <w:p w14:paraId="0F6A25AA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IETF NSF helper support enabled</w:t>
      </w:r>
    </w:p>
    <w:p w14:paraId="76339B88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Cisco NSF helper support enabled</w:t>
      </w:r>
    </w:p>
    <w:p w14:paraId="34E2BA2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790B321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3D8CAB37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Number of interfaces in this area is 3 (1 loopback)</w:t>
      </w:r>
    </w:p>
    <w:p w14:paraId="58912C54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Area has no authentication</w:t>
      </w:r>
    </w:p>
    <w:p w14:paraId="545E7A1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SPF algorithm last executed 00:39:40.339 ago</w:t>
      </w:r>
    </w:p>
    <w:p w14:paraId="477DB910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SPF algorithm executed 13 times</w:t>
      </w:r>
    </w:p>
    <w:p w14:paraId="3D31815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Area ranges are</w:t>
      </w:r>
    </w:p>
    <w:p w14:paraId="2F3AC67C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Number of LSA 5. Checksum Sum 0x020D6F</w:t>
      </w:r>
    </w:p>
    <w:p w14:paraId="7CDD5683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Number of opaque link LSA 0. Checksum Sum 0x000000</w:t>
      </w:r>
    </w:p>
    <w:p w14:paraId="524CED21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6C31E978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51D6A2AB" w14:textId="77777777" w:rsidR="00BA5EB0" w:rsidRP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39DB0188" w14:textId="71BDF888" w:rsidR="00BA5EB0" w:rsidRDefault="00BA5EB0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BA5EB0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1FF46C0D" w14:textId="7EE1DEE6" w:rsidR="00A02BA7" w:rsidRDefault="00A02BA7" w:rsidP="00BA5EB0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530E211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A1654E">
        <w:rPr>
          <w:rFonts w:ascii="Courier New" w:hAnsi="Courier New" w:cs="Courier New"/>
          <w:b/>
          <w:bCs/>
          <w:sz w:val="16"/>
          <w:szCs w:val="16"/>
        </w:rPr>
        <w:t>R2#show ipv6 ospf</w:t>
      </w:r>
    </w:p>
    <w:p w14:paraId="2F5D6411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Routing Process "ospfv3 1" with ID 2.0.0.1</w:t>
      </w:r>
    </w:p>
    <w:p w14:paraId="2CD4BB5D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7824BACB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341F000C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2451A168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6AA9CC79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0F1638EB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6292459E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2085ABB9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Initial LSA throttle delay 50 msecs</w:t>
      </w:r>
    </w:p>
    <w:p w14:paraId="43198C35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Minimum hold time for LSA throttle 200 msecs</w:t>
      </w:r>
    </w:p>
    <w:p w14:paraId="4624A957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07815184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0720DF71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1328A528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19549E5D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5E4C1D6A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29115E3A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1A588E12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Number of external LSA 5. Checksum Sum 0x03EE05</w:t>
      </w:r>
    </w:p>
    <w:p w14:paraId="524F0874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3D0421A8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628C09DD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31634957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49015137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5295972D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Number of interfaces in this area is 3</w:t>
      </w:r>
    </w:p>
    <w:p w14:paraId="4FD57E47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SPF algorithm executed 12 times</w:t>
      </w:r>
    </w:p>
    <w:p w14:paraId="4C5A36F8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Number of LSA 10. Checksum Sum 0x058132</w:t>
      </w:r>
    </w:p>
    <w:p w14:paraId="3BFBA561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4004598C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01EC2B80" w14:textId="77777777" w:rsidR="00A1654E" w:rsidRPr="00A1654E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3A3115E4" w14:textId="5C4D8698" w:rsidR="00A02BA7" w:rsidRPr="00022359" w:rsidRDefault="00A1654E" w:rsidP="00A1654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A1654E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700A82D3" w14:textId="77777777" w:rsidR="00C232B7" w:rsidRDefault="00C232B7" w:rsidP="00C232B7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E2A241D" w14:textId="1D91191F" w:rsidR="007162D1" w:rsidRDefault="007162D1" w:rsidP="007162D1">
      <w:pPr>
        <w:tabs>
          <w:tab w:val="left" w:pos="2770"/>
        </w:tabs>
        <w:spacing w:line="276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R3</w:t>
      </w:r>
      <w:r w:rsidR="008726A3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(BGP/OSPF)</w:t>
      </w:r>
    </w:p>
    <w:p w14:paraId="57392842" w14:textId="518F9B30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DA26D8">
        <w:rPr>
          <w:rFonts w:ascii="Courier New" w:hAnsi="Courier New" w:cs="Courier New"/>
          <w:b/>
          <w:bCs/>
          <w:sz w:val="16"/>
          <w:szCs w:val="16"/>
        </w:rPr>
        <w:t>R3#show ip protocols</w:t>
      </w:r>
    </w:p>
    <w:p w14:paraId="46CA5720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>*** IP Routing is NSF aware ***</w:t>
      </w:r>
    </w:p>
    <w:p w14:paraId="5B7D36B9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6DA937B6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>Routing Protocol is "application"</w:t>
      </w:r>
    </w:p>
    <w:p w14:paraId="0FCB3F86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0350BBA5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4B3B52C0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3DE2773B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3404D6FE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38B8AFD5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203E44E4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0FE58F63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74BA710C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2F8FE062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D9FCF5E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>Routing Protocol is "ospf 1"</w:t>
      </w:r>
    </w:p>
    <w:p w14:paraId="36E312BB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405251A5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31130C3F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Router ID 3.3.3.3</w:t>
      </w:r>
    </w:p>
    <w:p w14:paraId="42C9968B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It is an autonomous system boundary router</w:t>
      </w:r>
    </w:p>
    <w:p w14:paraId="4AA11B2D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Redistributing External Routes from,</w:t>
      </w:r>
    </w:p>
    <w:p w14:paraId="219C6E88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bgp 100, includes subnets in redistribution</w:t>
      </w:r>
    </w:p>
    <w:p w14:paraId="09492170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Number of areas in this router is 1. 1 normal 0 stub 0 nssa</w:t>
      </w:r>
    </w:p>
    <w:p w14:paraId="55948AD8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3E9F7369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061B4F0D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3.0.0.0 0.0.0.255 area 0</w:t>
      </w:r>
    </w:p>
    <w:p w14:paraId="60B45946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192.168.2.0 0.0.0.255 area 0</w:t>
      </w:r>
    </w:p>
    <w:p w14:paraId="01D1AB13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192.168.3.0 0.0.0.255 area 0</w:t>
      </w:r>
    </w:p>
    <w:p w14:paraId="639CA6CE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0BB821CE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31F594B5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1.1.1.1              110      00:37:24</w:t>
      </w:r>
    </w:p>
    <w:p w14:paraId="3556B86D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2.2.2.2              110      00:38:09</w:t>
      </w:r>
    </w:p>
    <w:p w14:paraId="5AEDEAD0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Distance: (default is 110)</w:t>
      </w:r>
    </w:p>
    <w:p w14:paraId="745616C2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25B41194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>Routing Protocol is "bgp 100"</w:t>
      </w:r>
    </w:p>
    <w:p w14:paraId="08133369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63A7F20C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3CFDAB53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IGP synchronization is disabled</w:t>
      </w:r>
    </w:p>
    <w:p w14:paraId="6AA25762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Automatic route summarization is disabled</w:t>
      </w:r>
    </w:p>
    <w:p w14:paraId="70FF2856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Redistributing: ospf 1 (internal)</w:t>
      </w:r>
    </w:p>
    <w:p w14:paraId="07BB4E00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37AC1910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Neighbor(s):</w:t>
      </w:r>
    </w:p>
    <w:p w14:paraId="604A4417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Address          FiltIn FiltOut DistIn DistOut Weight RouteMap</w:t>
      </w:r>
    </w:p>
    <w:p w14:paraId="1C2318EC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192.168.3.2</w:t>
      </w:r>
    </w:p>
    <w:p w14:paraId="097FE529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Maximum path: 1</w:t>
      </w:r>
    </w:p>
    <w:p w14:paraId="0A871E0E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7C98AF7C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0891354A" w14:textId="77777777" w:rsidR="00DA26D8" w:rsidRPr="00DA26D8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  192.168.3.2           20      00:40:09</w:t>
      </w:r>
    </w:p>
    <w:p w14:paraId="7E3282A6" w14:textId="462EA09D" w:rsidR="00F9047E" w:rsidRDefault="00DA26D8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A26D8">
        <w:rPr>
          <w:rFonts w:ascii="Courier New" w:hAnsi="Courier New" w:cs="Courier New"/>
          <w:sz w:val="16"/>
          <w:szCs w:val="16"/>
        </w:rPr>
        <w:t xml:space="preserve">  Distance: external 20 internal 200 local 200</w:t>
      </w:r>
    </w:p>
    <w:p w14:paraId="05D4751D" w14:textId="429D975A" w:rsidR="009D3242" w:rsidRDefault="009D3242" w:rsidP="00DA26D8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37A6500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43616D">
        <w:rPr>
          <w:rFonts w:ascii="Courier New" w:hAnsi="Courier New" w:cs="Courier New"/>
          <w:b/>
          <w:bCs/>
          <w:sz w:val="16"/>
          <w:szCs w:val="16"/>
        </w:rPr>
        <w:t>R3#show ipv6 protocols</w:t>
      </w:r>
    </w:p>
    <w:p w14:paraId="198184B3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18CC7662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76E65FA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"ND"</w:t>
      </w:r>
    </w:p>
    <w:p w14:paraId="7EF0392B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"ospf 1"</w:t>
      </w:r>
    </w:p>
    <w:p w14:paraId="60CE2D1E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Router ID 3.0.0.1</w:t>
      </w:r>
    </w:p>
    <w:p w14:paraId="60A5B389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Autonomous system boundary router</w:t>
      </w:r>
    </w:p>
    <w:p w14:paraId="4FE56E3A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Number of areas: 1 normal, 0 stub, 0 nssa</w:t>
      </w:r>
    </w:p>
    <w:p w14:paraId="2FC290A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Interfaces (Area 0):</w:t>
      </w:r>
    </w:p>
    <w:p w14:paraId="5633E128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1F51A5DB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lastRenderedPageBreak/>
        <w:t xml:space="preserve">    GigabitEthernet0/0/1</w:t>
      </w:r>
    </w:p>
    <w:p w14:paraId="1A5492BC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GigabitEthernet0/0/0</w:t>
      </w:r>
    </w:p>
    <w:p w14:paraId="398DF769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16594B1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Redistributing protocol bgp 100 with metric 10000</w:t>
      </w:r>
    </w:p>
    <w:p w14:paraId="7AA18F6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"bgp 100"</w:t>
      </w:r>
    </w:p>
    <w:p w14:paraId="2308815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IGP synchronization is disabled</w:t>
      </w:r>
    </w:p>
    <w:p w14:paraId="1857F0A8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00B81A07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Redistributing protocol ospf 1 (internal)</w:t>
      </w:r>
    </w:p>
    <w:p w14:paraId="31CB2C7A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Neighbor(s):</w:t>
      </w:r>
    </w:p>
    <w:p w14:paraId="5A76050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Address                    FiltIn FiltOut Weight RoutemapIn RoutemapOut</w:t>
      </w:r>
    </w:p>
    <w:p w14:paraId="7CACF363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2001:DB8:3::2</w:t>
      </w:r>
    </w:p>
    <w:p w14:paraId="12022AE2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Distance:</w:t>
      </w:r>
    </w:p>
    <w:p w14:paraId="7833D4C6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R3#show ipv6 protocols</w:t>
      </w:r>
    </w:p>
    <w:p w14:paraId="7776A45D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1D8C8E7B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3442C08D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"ND"</w:t>
      </w:r>
    </w:p>
    <w:p w14:paraId="7FE1C014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"ospf 1"</w:t>
      </w:r>
    </w:p>
    <w:p w14:paraId="1292BDD3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Router ID 3.0.0.1</w:t>
      </w:r>
    </w:p>
    <w:p w14:paraId="2288F330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Autonomous system boundary router</w:t>
      </w:r>
    </w:p>
    <w:p w14:paraId="7AE6405E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Number of areas: 1 normal, 0 stub, 0 nssa</w:t>
      </w:r>
    </w:p>
    <w:p w14:paraId="6E403E5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Interfaces (Area 0):</w:t>
      </w:r>
    </w:p>
    <w:p w14:paraId="31A5B5D4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3D3D4E79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GigabitEthernet0/0/1</w:t>
      </w:r>
    </w:p>
    <w:p w14:paraId="73F8443B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GigabitEthernet0/0/0</w:t>
      </w:r>
    </w:p>
    <w:p w14:paraId="165E883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439B83E9" w14:textId="3902E4E9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Redistributing protocol bgp 100 with metric 10000</w:t>
      </w:r>
    </w:p>
    <w:p w14:paraId="40205FC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>IPv6 Routing Protocol is "bgp 100"</w:t>
      </w:r>
    </w:p>
    <w:p w14:paraId="35064E59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IGP synchronization is disabled</w:t>
      </w:r>
    </w:p>
    <w:p w14:paraId="4DF88100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5179C094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Redistributing protocol ospf 1 (internal)</w:t>
      </w:r>
    </w:p>
    <w:p w14:paraId="46DDD6F7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Neighbor(s):</w:t>
      </w:r>
    </w:p>
    <w:p w14:paraId="478C9C78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Address                    FiltIn FiltOut Weight RoutemapIn RoutemapOut</w:t>
      </w:r>
    </w:p>
    <w:p w14:paraId="785B8028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2001:DB8:3::2</w:t>
      </w:r>
    </w:p>
    <w:p w14:paraId="32C42BEA" w14:textId="69507331" w:rsidR="009D3242" w:rsidRPr="00DA26D8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Distance:</w:t>
      </w:r>
    </w:p>
    <w:p w14:paraId="745DCC1C" w14:textId="4E6017F6" w:rsidR="006F111D" w:rsidRDefault="006F111D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4401975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43616D">
        <w:rPr>
          <w:rFonts w:ascii="Courier New" w:hAnsi="Courier New" w:cs="Courier New"/>
          <w:b/>
          <w:bCs/>
          <w:sz w:val="16"/>
          <w:szCs w:val="16"/>
        </w:rPr>
        <w:t>R3#show ip ospf</w:t>
      </w:r>
    </w:p>
    <w:p w14:paraId="0C176FC6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Routing Process "ospf 1" with ID 3.3.3.3</w:t>
      </w:r>
    </w:p>
    <w:p w14:paraId="7A27B4E0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Start time: 00:36:38.956, Time elapsed: 00:43:13.102</w:t>
      </w:r>
    </w:p>
    <w:p w14:paraId="6052ED2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Supports only single TOS(TOS0) routes</w:t>
      </w:r>
    </w:p>
    <w:p w14:paraId="68620EF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Supports opaque LSA</w:t>
      </w:r>
    </w:p>
    <w:p w14:paraId="14E62E32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Supports Link-local Signaling (LLS)</w:t>
      </w:r>
    </w:p>
    <w:p w14:paraId="5D86FAAC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Supports area transit capability</w:t>
      </w:r>
    </w:p>
    <w:p w14:paraId="1E4B6F67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4EFD90DE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70AB754E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7CC0174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It is an autonomous system boundary router</w:t>
      </w:r>
    </w:p>
    <w:p w14:paraId="704B3A24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Redistributing External Routes from,</w:t>
      </w:r>
    </w:p>
    <w:p w14:paraId="11026E7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bgp 100, includes subnets in redistribution</w:t>
      </w:r>
    </w:p>
    <w:p w14:paraId="2553A62A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151A6D2E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31DB41F9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437EB324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6EAB431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Incremental-SPF disabled</w:t>
      </w:r>
    </w:p>
    <w:p w14:paraId="3B38DEF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Initial LSA throttle delay 50 msecs</w:t>
      </w:r>
    </w:p>
    <w:p w14:paraId="0FCE398B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Minimum hold time for LSA throttle 200 msecs</w:t>
      </w:r>
    </w:p>
    <w:p w14:paraId="7582497B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2249F889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0AD05532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7561263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2B032D7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33F5392E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619F5D98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Number of external LSA 5. Checksum Sum 0x014DF3</w:t>
      </w:r>
    </w:p>
    <w:p w14:paraId="39D67FCA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lastRenderedPageBreak/>
        <w:t xml:space="preserve"> Number of opaque AS LSA 0. Checksum Sum 0x000000</w:t>
      </w:r>
    </w:p>
    <w:p w14:paraId="74F12D9D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Number of DCbitless external and opaque AS LSA 0</w:t>
      </w:r>
    </w:p>
    <w:p w14:paraId="636FD9F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Number of DoNotAge external and opaque AS LSA 0</w:t>
      </w:r>
    </w:p>
    <w:p w14:paraId="5508E0C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50A3C6D3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Number of areas transit capable is 0</w:t>
      </w:r>
    </w:p>
    <w:p w14:paraId="360F5DA7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External flood list length 0</w:t>
      </w:r>
    </w:p>
    <w:p w14:paraId="068890B6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IETF NSF helper support enabled</w:t>
      </w:r>
    </w:p>
    <w:p w14:paraId="40243CB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Cisco NSF helper support enabled</w:t>
      </w:r>
    </w:p>
    <w:p w14:paraId="4939B422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45C06806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016388B2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Number of interfaces in this area is 3 (1 loopback)</w:t>
      </w:r>
    </w:p>
    <w:p w14:paraId="627FD853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Area has no authentication</w:t>
      </w:r>
    </w:p>
    <w:p w14:paraId="5D9AC2D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SPF algorithm last executed 00:39:13.872 ago</w:t>
      </w:r>
    </w:p>
    <w:p w14:paraId="1530A8FD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SPF algorithm executed 15 times</w:t>
      </w:r>
    </w:p>
    <w:p w14:paraId="06CFBC51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Area ranges are</w:t>
      </w:r>
    </w:p>
    <w:p w14:paraId="6A783110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Number of LSA 5. Checksum Sum 0x020D6F</w:t>
      </w:r>
    </w:p>
    <w:p w14:paraId="1FFF1126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Number of opaque link LSA 0. Checksum Sum 0x000000</w:t>
      </w:r>
    </w:p>
    <w:p w14:paraId="1741AC95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4D86986F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3F92BF07" w14:textId="77777777" w:rsidR="0043616D" w:rsidRP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57840731" w14:textId="6E25225C" w:rsidR="0043616D" w:rsidRDefault="0043616D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43616D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21A41F95" w14:textId="305C49DB" w:rsidR="00DE3AA1" w:rsidRDefault="00DE3AA1" w:rsidP="0043616D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19A19B2F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b/>
          <w:bCs/>
          <w:sz w:val="16"/>
          <w:szCs w:val="16"/>
        </w:rPr>
      </w:pPr>
      <w:r w:rsidRPr="00DE3AA1">
        <w:rPr>
          <w:rFonts w:ascii="Courier New" w:hAnsi="Courier New" w:cs="Courier New"/>
          <w:b/>
          <w:bCs/>
          <w:sz w:val="16"/>
          <w:szCs w:val="16"/>
        </w:rPr>
        <w:t>R3#show ipv6 ospf</w:t>
      </w:r>
    </w:p>
    <w:p w14:paraId="67CB1976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Routing Process "ospfv3 1" with ID 3.0.0.1</w:t>
      </w:r>
    </w:p>
    <w:p w14:paraId="759CC2D5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Supports NSSA (compatible with RFC 3101)</w:t>
      </w:r>
    </w:p>
    <w:p w14:paraId="19EB4A63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Supports Database Exchange Summary List Optimization (RFC 5243)</w:t>
      </w:r>
    </w:p>
    <w:p w14:paraId="729165BE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Event-log enabled, Maximum number of events: 1000, Mode: cyclic</w:t>
      </w:r>
    </w:p>
    <w:p w14:paraId="4EF9298D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It is an autonomous system boundary router</w:t>
      </w:r>
    </w:p>
    <w:p w14:paraId="47BBE60E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Redistributing External Routes from,</w:t>
      </w:r>
    </w:p>
    <w:p w14:paraId="0E758D24" w14:textId="11AC7B6F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bgp 100 with metric 10000</w:t>
      </w:r>
    </w:p>
    <w:p w14:paraId="4EB460B0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Router is not originating router-LSAs with maximum metric</w:t>
      </w:r>
    </w:p>
    <w:p w14:paraId="78EE2C21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Initial SPF schedule delay 50 msecs</w:t>
      </w:r>
    </w:p>
    <w:p w14:paraId="641FF947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Minimum hold time between two consecutive SPFs 200 msecs</w:t>
      </w:r>
    </w:p>
    <w:p w14:paraId="39AB0C68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Maximum wait time between two consecutive SPFs 5000 msecs</w:t>
      </w:r>
    </w:p>
    <w:p w14:paraId="7207D608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Initial LSA throttle delay 50 msecs</w:t>
      </w:r>
    </w:p>
    <w:p w14:paraId="31AAF275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Minimum hold time for LSA throttle 200 msecs</w:t>
      </w:r>
    </w:p>
    <w:p w14:paraId="06244E98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Maximum wait time for LSA throttle 5000 msecs</w:t>
      </w:r>
    </w:p>
    <w:p w14:paraId="39E7D9C3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Minimum LSA arrival 100 msecs</w:t>
      </w:r>
    </w:p>
    <w:p w14:paraId="0E99DEB1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LSA group pacing timer 240 secs</w:t>
      </w:r>
    </w:p>
    <w:p w14:paraId="4000DF67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Interface flood pacing timer 33 msecs</w:t>
      </w:r>
    </w:p>
    <w:p w14:paraId="7C87479C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Retransmission pacing timer 66 msecs</w:t>
      </w:r>
    </w:p>
    <w:p w14:paraId="6CD319AA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Retransmission limit dc 24 non-dc 24</w:t>
      </w:r>
    </w:p>
    <w:p w14:paraId="798C8178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EXCHANGE/LOADING adjacency limit: initial 300, process maximum 300</w:t>
      </w:r>
    </w:p>
    <w:p w14:paraId="1E4FDC65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Number of external LSA 5. Checksum Sum 0x03EE05</w:t>
      </w:r>
    </w:p>
    <w:p w14:paraId="78C6D5A5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Number of areas in this router is 1. 1 normal 0 stub 0 nssa</w:t>
      </w:r>
    </w:p>
    <w:p w14:paraId="7EFF1BAA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Graceful restart helper support enabled</w:t>
      </w:r>
    </w:p>
    <w:p w14:paraId="1BD54B5C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Reference bandwidth unit is 100 mbps</w:t>
      </w:r>
    </w:p>
    <w:p w14:paraId="60B8D2F9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RFC1583 compatibility enabled</w:t>
      </w:r>
    </w:p>
    <w:p w14:paraId="2D829065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Area BACKBONE(0)</w:t>
      </w:r>
    </w:p>
    <w:p w14:paraId="04EA48CA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Number of interfaces in this area is 3</w:t>
      </w:r>
    </w:p>
    <w:p w14:paraId="2AF7158C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SPF algorithm executed 12 times</w:t>
      </w:r>
    </w:p>
    <w:p w14:paraId="64025D1F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Number of LSA 9. Checksum Sum 0x044BFC</w:t>
      </w:r>
    </w:p>
    <w:p w14:paraId="49BB501E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Number of DCbitless LSA 0</w:t>
      </w:r>
    </w:p>
    <w:p w14:paraId="31FD7148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Number of indication LSA 0</w:t>
      </w:r>
    </w:p>
    <w:p w14:paraId="62EF9D96" w14:textId="77777777" w:rsidR="00DE3AA1" w:rsidRP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Number of DoNotAge LSA 0</w:t>
      </w:r>
    </w:p>
    <w:p w14:paraId="5F8A2F46" w14:textId="1D7D79CE" w:rsidR="00DE3AA1" w:rsidRDefault="00DE3AA1" w:rsidP="00DE3AA1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  <w:r w:rsidRPr="00DE3AA1">
        <w:rPr>
          <w:rFonts w:ascii="Courier New" w:hAnsi="Courier New" w:cs="Courier New"/>
          <w:sz w:val="16"/>
          <w:szCs w:val="16"/>
        </w:rPr>
        <w:t xml:space="preserve">        Flood list length 0</w:t>
      </w:r>
    </w:p>
    <w:p w14:paraId="5A142B8F" w14:textId="77777777" w:rsidR="0043616D" w:rsidRPr="00126E42" w:rsidRDefault="0043616D" w:rsidP="00F9047E">
      <w:pPr>
        <w:tabs>
          <w:tab w:val="left" w:pos="2770"/>
        </w:tabs>
        <w:spacing w:after="0" w:line="276" w:lineRule="auto"/>
        <w:rPr>
          <w:rFonts w:ascii="Courier New" w:hAnsi="Courier New" w:cs="Courier New"/>
          <w:sz w:val="16"/>
          <w:szCs w:val="16"/>
        </w:rPr>
      </w:pPr>
    </w:p>
    <w:p w14:paraId="57C67268" w14:textId="77777777" w:rsidR="006F54A1" w:rsidRDefault="006F54A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br w:type="page"/>
      </w:r>
    </w:p>
    <w:p w14:paraId="766D973D" w14:textId="72465CB1" w:rsidR="007162D1" w:rsidRDefault="007162D1" w:rsidP="007162D1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R4</w:t>
      </w:r>
      <w:r w:rsidR="008726A3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(BGP/EIRGP)</w:t>
      </w:r>
    </w:p>
    <w:p w14:paraId="4DA23FE9" w14:textId="77777777" w:rsidR="006F111D" w:rsidRPr="006F111D" w:rsidRDefault="006F111D" w:rsidP="006F111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9AEBA6" w14:textId="07357249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876C84">
        <w:rPr>
          <w:rFonts w:ascii="Courier New" w:hAnsi="Courier New" w:cs="Courier New"/>
          <w:b/>
          <w:bCs/>
          <w:sz w:val="16"/>
          <w:szCs w:val="16"/>
        </w:rPr>
        <w:t>R4#show ip protocols</w:t>
      </w:r>
    </w:p>
    <w:p w14:paraId="104F1F1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>*** IP Routing is NSF aware ***</w:t>
      </w:r>
    </w:p>
    <w:p w14:paraId="466787E5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CD5494A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>Routing Protocol is "application"</w:t>
      </w:r>
    </w:p>
    <w:p w14:paraId="6D696157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7EC82F0D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60C20E04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0FA098E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1F15B905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1F67C105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6A64AC3D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33308EAE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68DE7FFA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3AE080B3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1B61590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>Routing Protocol is "eigrp 10"</w:t>
      </w:r>
    </w:p>
    <w:p w14:paraId="51661A8A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5515092E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230E1CE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6F769E2E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349F3EA0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Redistributing: bgp 200</w:t>
      </w:r>
    </w:p>
    <w:p w14:paraId="5C3259F6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12B22A68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Metric weight K1=1, K2=0, K3=1, K4=0, K5=0</w:t>
      </w:r>
    </w:p>
    <w:p w14:paraId="58118ACE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3406F56D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0A02225B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0EECA2AD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2729815E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7E54C7AA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Router-ID: 4.4.4.4</w:t>
      </w:r>
    </w:p>
    <w:p w14:paraId="157CC0C4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6DFBEA5B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745A8603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4FD42317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185308E4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 Maximum hopcount 100</w:t>
      </w:r>
    </w:p>
    <w:p w14:paraId="4488DD02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519368D2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292AFD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0962F89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34E67F2F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09AA03DF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4.0.0.0/24</w:t>
      </w:r>
    </w:p>
    <w:p w14:paraId="5A6334A9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192.168.3.0</w:t>
      </w:r>
    </w:p>
    <w:p w14:paraId="2AE82F82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192.168.4.0</w:t>
      </w:r>
    </w:p>
    <w:p w14:paraId="28734839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69A67CCF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330F03B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192.168.4.2           90      00:25:09</w:t>
      </w:r>
    </w:p>
    <w:p w14:paraId="620D65C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37058FC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B68B58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>Routing Protocol is "bgp 200"</w:t>
      </w:r>
    </w:p>
    <w:p w14:paraId="2B080043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6CFEE17B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091D0F0B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IGP synchronization is disabled</w:t>
      </w:r>
    </w:p>
    <w:p w14:paraId="3AD6C714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Automatic route summarization is disabled</w:t>
      </w:r>
    </w:p>
    <w:p w14:paraId="5CA018F0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Redistributing: eigrp 10</w:t>
      </w:r>
    </w:p>
    <w:p w14:paraId="04E9A4C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Neighbor(s):</w:t>
      </w:r>
    </w:p>
    <w:p w14:paraId="1262335E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Address          FiltIn FiltOut DistIn DistOut Weight RouteMap</w:t>
      </w:r>
    </w:p>
    <w:p w14:paraId="5C5959EA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192.168.3.1</w:t>
      </w:r>
    </w:p>
    <w:p w14:paraId="6ADB4BC2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Maximum path: 1</w:t>
      </w:r>
    </w:p>
    <w:p w14:paraId="79F644F0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77BFA7F1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0E9AB307" w14:textId="77777777" w:rsidR="00876C84" w:rsidRP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  192.168.3.1           20      00:18:53</w:t>
      </w:r>
    </w:p>
    <w:p w14:paraId="6C709DBE" w14:textId="286E1D0F" w:rsidR="006F111D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6C84">
        <w:rPr>
          <w:rFonts w:ascii="Courier New" w:hAnsi="Courier New" w:cs="Courier New"/>
          <w:sz w:val="16"/>
          <w:szCs w:val="16"/>
        </w:rPr>
        <w:t xml:space="preserve">  Distance: external 20 internal 200 local 200</w:t>
      </w:r>
    </w:p>
    <w:p w14:paraId="235D8751" w14:textId="561CF11C" w:rsidR="00876C84" w:rsidRDefault="00876C84" w:rsidP="00876C84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C0DC1E" w14:textId="77777777" w:rsidR="000B6F6D" w:rsidRPr="00317552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317552">
        <w:rPr>
          <w:rFonts w:ascii="Courier New" w:hAnsi="Courier New" w:cs="Courier New"/>
          <w:b/>
          <w:bCs/>
          <w:sz w:val="16"/>
          <w:szCs w:val="16"/>
        </w:rPr>
        <w:t>R4#show ipv6 protocols</w:t>
      </w:r>
    </w:p>
    <w:p w14:paraId="52C91622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0762E8C7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7888C64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>IPv6 Routing Protocol is "ND"</w:t>
      </w:r>
    </w:p>
    <w:p w14:paraId="322B5D2C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>IPv6 Routing Protocol is "bgp 200"</w:t>
      </w:r>
    </w:p>
    <w:p w14:paraId="44A230A2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IGP synchronization is disabled</w:t>
      </w:r>
    </w:p>
    <w:p w14:paraId="1D3093EA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6BA74269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lastRenderedPageBreak/>
        <w:t xml:space="preserve">    Redistributing protocol eigrp 10</w:t>
      </w:r>
    </w:p>
    <w:p w14:paraId="0AAB9E2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Neighbor(s):</w:t>
      </w:r>
    </w:p>
    <w:p w14:paraId="74DECFC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Address                    FiltIn FiltOut Weight RoutemapIn RoutemapOut</w:t>
      </w:r>
    </w:p>
    <w:p w14:paraId="22D5D312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2001:DB8:3::1</w:t>
      </w:r>
    </w:p>
    <w:p w14:paraId="000F2200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>IPv6 Routing Protocol is "eigrp 10"</w:t>
      </w:r>
    </w:p>
    <w:p w14:paraId="5F97FFEA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>EIGRP-IPv6 Protocol for AS(10)</w:t>
      </w:r>
    </w:p>
    <w:p w14:paraId="65418A6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Metric weight K1=1, K2=0, K3=1, K4=0, K5=0</w:t>
      </w:r>
    </w:p>
    <w:p w14:paraId="1E676318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Soft SIA disabled</w:t>
      </w:r>
    </w:p>
    <w:p w14:paraId="7F5142BE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NSF-aware route hold timer is 240</w:t>
      </w:r>
    </w:p>
    <w:p w14:paraId="6B7A679C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51E5BDC9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75AEBA6F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4B331C2D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Router-ID: 4.4.4.4</w:t>
      </w:r>
    </w:p>
    <w:p w14:paraId="02CCBAE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Topology : 0 (base)</w:t>
      </w:r>
    </w:p>
    <w:p w14:paraId="032AC72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Active Timer: 3 min</w:t>
      </w:r>
    </w:p>
    <w:p w14:paraId="1B26BC20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Distance: internal 90 external 170</w:t>
      </w:r>
    </w:p>
    <w:p w14:paraId="380BCE65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Maximum path: 16</w:t>
      </w:r>
    </w:p>
    <w:p w14:paraId="37F9C26C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Maximum hopcount 100</w:t>
      </w:r>
    </w:p>
    <w:p w14:paraId="03A478E3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Maximum metric variance 1</w:t>
      </w:r>
    </w:p>
    <w:p w14:paraId="57BE5329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B893CAA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Interfaces:</w:t>
      </w:r>
    </w:p>
    <w:p w14:paraId="1AE9076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78CD8C06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GigabitEthernet0/0/0</w:t>
      </w:r>
    </w:p>
    <w:p w14:paraId="0081B653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GigabitEthernet0/0/1</w:t>
      </w:r>
    </w:p>
    <w:p w14:paraId="0B3C3040" w14:textId="77777777" w:rsidR="000B6F6D" w:rsidRPr="000B6F6D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2F5AB257" w14:textId="3AF9F989" w:rsidR="00876C84" w:rsidRDefault="000B6F6D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6F6D">
        <w:rPr>
          <w:rFonts w:ascii="Courier New" w:hAnsi="Courier New" w:cs="Courier New"/>
          <w:sz w:val="16"/>
          <w:szCs w:val="16"/>
        </w:rPr>
        <w:t xml:space="preserve">    Redistributing protocol bgp 200 with metric 10000 100 255 1 1500</w:t>
      </w:r>
    </w:p>
    <w:p w14:paraId="22E6D077" w14:textId="0BD83AF4" w:rsidR="00317552" w:rsidRDefault="00317552" w:rsidP="000B6F6D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B65BABC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9F413C">
        <w:rPr>
          <w:rFonts w:ascii="Courier New" w:hAnsi="Courier New" w:cs="Courier New"/>
          <w:b/>
          <w:bCs/>
          <w:sz w:val="16"/>
          <w:szCs w:val="16"/>
        </w:rPr>
        <w:t>R4#show ip eigrp 10 topology</w:t>
      </w:r>
    </w:p>
    <w:p w14:paraId="18B9A387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EIGRP-IPv4 Topology Table for AS(10)/ID(4.4.4.4)</w:t>
      </w:r>
    </w:p>
    <w:p w14:paraId="24C334B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6FCAB6BC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r - </w:t>
      </w:r>
      <w:proofErr w:type="gramStart"/>
      <w:r w:rsidRPr="009F413C">
        <w:rPr>
          <w:rFonts w:ascii="Courier New" w:hAnsi="Courier New" w:cs="Courier New"/>
          <w:sz w:val="16"/>
          <w:szCs w:val="16"/>
        </w:rPr>
        <w:t>reply</w:t>
      </w:r>
      <w:proofErr w:type="gramEnd"/>
      <w:r w:rsidRPr="009F413C">
        <w:rPr>
          <w:rFonts w:ascii="Courier New" w:hAnsi="Courier New" w:cs="Courier New"/>
          <w:sz w:val="16"/>
          <w:szCs w:val="16"/>
        </w:rPr>
        <w:t xml:space="preserve"> Status, s - sia Status</w:t>
      </w:r>
    </w:p>
    <w:p w14:paraId="4ED12B1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6F785C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192.168.3.0/24, 1 successors, FD is 2816</w:t>
      </w:r>
    </w:p>
    <w:p w14:paraId="54693B2F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64106B24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6.0.0.0/24, 1 successors, FD is 131072</w:t>
      </w:r>
    </w:p>
    <w:p w14:paraId="64EB2196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192.168.4.2 (131072/130816), GigabitEthernet0/0/0</w:t>
      </w:r>
    </w:p>
    <w:p w14:paraId="2B746BB5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192.168.2.0/24, 1 successors, FD is 281600, tag is 100</w:t>
      </w:r>
    </w:p>
    <w:p w14:paraId="2C54CE08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4C70C320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5.0.0.0/24, 1 successors, FD is 130816</w:t>
      </w:r>
    </w:p>
    <w:p w14:paraId="1CFA81A3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192.168.4.2 (130816/128256), GigabitEthernet0/0/0</w:t>
      </w:r>
    </w:p>
    <w:p w14:paraId="514C09FA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4.0.0.0/24, 1 successors, FD is 128256</w:t>
      </w:r>
    </w:p>
    <w:p w14:paraId="6D27ABC3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25F53FE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1.0.0.1/32, 1 successors, FD is 281600, tag is 100</w:t>
      </w:r>
    </w:p>
    <w:p w14:paraId="4CA1D963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781D7B96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192.168.1.0/24, 1 successors, FD is 281600, tag is 100</w:t>
      </w:r>
    </w:p>
    <w:p w14:paraId="1E1B146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0FEB0825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192.168.4.0/24, 1 successors, FD is 2816</w:t>
      </w:r>
    </w:p>
    <w:p w14:paraId="46A41A8E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209B8C62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3.0.0.0/24, 1 successors, FD is 281600, tag is 100</w:t>
      </w:r>
    </w:p>
    <w:p w14:paraId="0A655A6E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6D4AE4B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192.168.5.0/24, 1 successors, FD is 3072</w:t>
      </w:r>
    </w:p>
    <w:p w14:paraId="6D35D1A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192.168.4.2 (3072/2816), GigabitEthernet0/0/0</w:t>
      </w:r>
    </w:p>
    <w:p w14:paraId="44B97127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2.0.0.1/32, 1 successors, FD is 281600, tag is 100</w:t>
      </w:r>
    </w:p>
    <w:p w14:paraId="1936AB87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469D11EB" w14:textId="3CB5BA11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C55165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9F413C">
        <w:rPr>
          <w:rFonts w:ascii="Courier New" w:hAnsi="Courier New" w:cs="Courier New"/>
          <w:b/>
          <w:bCs/>
          <w:sz w:val="16"/>
          <w:szCs w:val="16"/>
        </w:rPr>
        <w:t>R4#show ipv6 eigrp 10 topology</w:t>
      </w:r>
    </w:p>
    <w:p w14:paraId="36D04E2F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EIGRP-IPv6 Topology Table for AS(10)/ID(4.4.4.4)</w:t>
      </w:r>
    </w:p>
    <w:p w14:paraId="70542748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6773D690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r - </w:t>
      </w:r>
      <w:proofErr w:type="gramStart"/>
      <w:r w:rsidRPr="009F413C">
        <w:rPr>
          <w:rFonts w:ascii="Courier New" w:hAnsi="Courier New" w:cs="Courier New"/>
          <w:sz w:val="16"/>
          <w:szCs w:val="16"/>
        </w:rPr>
        <w:t>reply</w:t>
      </w:r>
      <w:proofErr w:type="gramEnd"/>
      <w:r w:rsidRPr="009F413C">
        <w:rPr>
          <w:rFonts w:ascii="Courier New" w:hAnsi="Courier New" w:cs="Courier New"/>
          <w:sz w:val="16"/>
          <w:szCs w:val="16"/>
        </w:rPr>
        <w:t xml:space="preserve"> Status, s - sia Status</w:t>
      </w:r>
    </w:p>
    <w:p w14:paraId="61FB313F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C9D1D0B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6::/64, 1 successors, FD is 131072</w:t>
      </w:r>
    </w:p>
    <w:p w14:paraId="32702310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9F413C">
        <w:rPr>
          <w:rFonts w:ascii="Courier New" w:hAnsi="Courier New" w:cs="Courier New"/>
          <w:sz w:val="16"/>
          <w:szCs w:val="16"/>
        </w:rPr>
        <w:t>80::</w:t>
      </w:r>
      <w:proofErr w:type="gramEnd"/>
      <w:r w:rsidRPr="009F413C">
        <w:rPr>
          <w:rFonts w:ascii="Courier New" w:hAnsi="Courier New" w:cs="Courier New"/>
          <w:sz w:val="16"/>
          <w:szCs w:val="16"/>
        </w:rPr>
        <w:t>CE8E:71FF:FE1E:22E1 (131072/130816), GigabitEthernet0/0/0</w:t>
      </w:r>
    </w:p>
    <w:p w14:paraId="12FDDE3A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2001:DB8:3::/64, 1 successors, FD is 2816</w:t>
      </w:r>
    </w:p>
    <w:p w14:paraId="30432080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1A42A8A4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5::/64, 1 successors, FD is 130816</w:t>
      </w:r>
    </w:p>
    <w:p w14:paraId="0A4C62C3" w14:textId="77777777" w:rsidR="009F413C" w:rsidRPr="00AB12D6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</w:t>
      </w:r>
      <w:proofErr w:type="gramStart"/>
      <w:r w:rsidRPr="00AB12D6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AB12D6">
        <w:rPr>
          <w:rFonts w:ascii="Courier New" w:hAnsi="Courier New" w:cs="Courier New"/>
          <w:sz w:val="16"/>
          <w:szCs w:val="16"/>
          <w:lang w:val="es-ES"/>
        </w:rPr>
        <w:t>CE8E:71FF:FE1E:22E1 (130816/128256), GigabitEthernet0/0/0</w:t>
      </w:r>
    </w:p>
    <w:p w14:paraId="2F759BBF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2001:DB8:5::/64, 1 successors, FD is 3072</w:t>
      </w:r>
    </w:p>
    <w:p w14:paraId="4DE4BE1C" w14:textId="77777777" w:rsidR="009F413C" w:rsidRPr="00AB12D6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  <w:lang w:val="es-ES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</w:t>
      </w:r>
      <w:proofErr w:type="gramStart"/>
      <w:r w:rsidRPr="00AB12D6">
        <w:rPr>
          <w:rFonts w:ascii="Courier New" w:hAnsi="Courier New" w:cs="Courier New"/>
          <w:sz w:val="16"/>
          <w:szCs w:val="16"/>
          <w:lang w:val="es-ES"/>
        </w:rPr>
        <w:t>80::</w:t>
      </w:r>
      <w:proofErr w:type="gramEnd"/>
      <w:r w:rsidRPr="00AB12D6">
        <w:rPr>
          <w:rFonts w:ascii="Courier New" w:hAnsi="Courier New" w:cs="Courier New"/>
          <w:sz w:val="16"/>
          <w:szCs w:val="16"/>
          <w:lang w:val="es-ES"/>
        </w:rPr>
        <w:t>CE8E:71FF:FE1E:22E1 (3072/2816), GigabitEthernet0/0/0</w:t>
      </w:r>
    </w:p>
    <w:p w14:paraId="5B5E1C33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2::1/128, 1 successors, FD is 281600</w:t>
      </w:r>
    </w:p>
    <w:p w14:paraId="446CBD2C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1AA2295D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2001:DB8:4::/64, 1 successors, FD is 2816</w:t>
      </w:r>
    </w:p>
    <w:p w14:paraId="5A19893C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lastRenderedPageBreak/>
        <w:t xml:space="preserve">        via Connected, GigabitEthernet0/0/0</w:t>
      </w:r>
    </w:p>
    <w:p w14:paraId="20B2A255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1::1/128, 1 successors, FD is 281600</w:t>
      </w:r>
    </w:p>
    <w:p w14:paraId="000A6110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293A4F8C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2001:DB8:2::/64, 1 successors, FD is 281600</w:t>
      </w:r>
    </w:p>
    <w:p w14:paraId="3D0A7232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54CBC274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3::/64, 1 successors, FD is 281600</w:t>
      </w:r>
    </w:p>
    <w:p w14:paraId="27EFB143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31701801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4::/64, 1 successors, FD is 128256</w:t>
      </w:r>
    </w:p>
    <w:p w14:paraId="3455AED6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562124BA" w14:textId="77777777" w:rsidR="009F413C" w:rsidRPr="009F413C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>P 2001:DB8:1::/64, 1 successors, FD is 281600</w:t>
      </w:r>
    </w:p>
    <w:p w14:paraId="015A4E54" w14:textId="508ADD5E" w:rsidR="00317552" w:rsidRPr="00876C84" w:rsidRDefault="009F413C" w:rsidP="009F413C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F413C">
        <w:rPr>
          <w:rFonts w:ascii="Courier New" w:hAnsi="Courier New" w:cs="Courier New"/>
          <w:sz w:val="16"/>
          <w:szCs w:val="16"/>
        </w:rPr>
        <w:t xml:space="preserve">        via Redistributed (281600/0)</w:t>
      </w:r>
    </w:p>
    <w:p w14:paraId="38A8D240" w14:textId="77777777" w:rsidR="006F111D" w:rsidRPr="006F111D" w:rsidRDefault="006F111D" w:rsidP="007162D1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E00D887" w14:textId="608D25C1" w:rsidR="007162D1" w:rsidRDefault="007162D1" w:rsidP="007162D1">
      <w:pPr>
        <w:tabs>
          <w:tab w:val="left" w:pos="2770"/>
        </w:tabs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R5</w:t>
      </w:r>
      <w:r w:rsidR="008726A3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(EIGRP)</w:t>
      </w:r>
    </w:p>
    <w:p w14:paraId="1C119B5B" w14:textId="77777777" w:rsidR="00526C87" w:rsidRDefault="00526C87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33874F" w14:textId="68235388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10DE2">
        <w:rPr>
          <w:rFonts w:ascii="Courier New" w:hAnsi="Courier New" w:cs="Courier New"/>
          <w:b/>
          <w:bCs/>
          <w:sz w:val="16"/>
          <w:szCs w:val="16"/>
        </w:rPr>
        <w:t>R5#show ip protocols</w:t>
      </w:r>
    </w:p>
    <w:p w14:paraId="29DABFBC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>*** IP Routing is NSF aware ***</w:t>
      </w:r>
    </w:p>
    <w:p w14:paraId="47FA6790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C63D81A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>Routing Protocol is "application"</w:t>
      </w:r>
    </w:p>
    <w:p w14:paraId="4D6640A6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66CB0D06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16BF8E87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4DCB815F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132EF96C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0C236AE5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45C891AE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3A89ACC8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4EB65610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441082BF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874B88C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>Routing Protocol is "eigrp 10"</w:t>
      </w:r>
    </w:p>
    <w:p w14:paraId="40D8A08F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519475A6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47724A21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0692B240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44CD080F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08BAF3E1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Metric weight K1=1, K2=0, K3=1, K4=0, K5=0</w:t>
      </w:r>
    </w:p>
    <w:p w14:paraId="072ABCB5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0D96278D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5477FDC0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1A4E8B10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5239B642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0B11ECD4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Router-ID: 5.5.5.5</w:t>
      </w:r>
    </w:p>
    <w:p w14:paraId="49B7353E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14825628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672FECB5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3498D417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660D4541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 Maximum hopcount 100</w:t>
      </w:r>
    </w:p>
    <w:p w14:paraId="2626B2B8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35A30A19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AC71EF9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53FC11A5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083DC2F5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446CE694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5.0.0.0/24</w:t>
      </w:r>
    </w:p>
    <w:p w14:paraId="20D690BD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192.168.4.0</w:t>
      </w:r>
    </w:p>
    <w:p w14:paraId="627B5563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192.168.5.0</w:t>
      </w:r>
    </w:p>
    <w:p w14:paraId="30878FAE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5B9FE272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1FBF2042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192.168.4.1           90      00:26:56</w:t>
      </w:r>
    </w:p>
    <w:p w14:paraId="02454C96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  192.168.5.2           90      00:26:56</w:t>
      </w:r>
    </w:p>
    <w:p w14:paraId="3797CA58" w14:textId="77777777" w:rsidR="00A10DE2" w:rsidRPr="00051E34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51E34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2D45F6C2" w14:textId="57F5467B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70182B7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10DE2">
        <w:rPr>
          <w:rFonts w:ascii="Courier New" w:hAnsi="Courier New" w:cs="Courier New"/>
          <w:b/>
          <w:bCs/>
          <w:sz w:val="16"/>
          <w:szCs w:val="16"/>
        </w:rPr>
        <w:t>R5#show ipv6 protocols</w:t>
      </w:r>
    </w:p>
    <w:p w14:paraId="6A478C6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55E148AB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3EADA362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IPv6 Routing Protocol is "ND"</w:t>
      </w:r>
    </w:p>
    <w:p w14:paraId="2661C99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IPv6 Routing Protocol is "eigrp 10"</w:t>
      </w:r>
    </w:p>
    <w:p w14:paraId="107F30F3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EIGRP-IPv6 Protocol for AS(10)</w:t>
      </w:r>
    </w:p>
    <w:p w14:paraId="7A85894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Metric weight K1=1, K2=0, K3=1, K4=0, K5=0</w:t>
      </w:r>
    </w:p>
    <w:p w14:paraId="6FEF7E8B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Soft SIA disabled</w:t>
      </w:r>
    </w:p>
    <w:p w14:paraId="51D6851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NSF-aware route hold timer is 240</w:t>
      </w:r>
    </w:p>
    <w:p w14:paraId="2DBDBC0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62E2E9C6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lastRenderedPageBreak/>
        <w:t xml:space="preserve">     NSF signal timer is 20s</w:t>
      </w:r>
    </w:p>
    <w:p w14:paraId="362F4897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4F00A5C4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Router-ID: 5.5.5.5</w:t>
      </w:r>
    </w:p>
    <w:p w14:paraId="66E43308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Topology : 0 (base)</w:t>
      </w:r>
    </w:p>
    <w:p w14:paraId="5B86AA26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Active Timer: 3 min</w:t>
      </w:r>
    </w:p>
    <w:p w14:paraId="583A5164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Distance: internal 90 external 170</w:t>
      </w:r>
    </w:p>
    <w:p w14:paraId="50513E2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Maximum path: 16</w:t>
      </w:r>
    </w:p>
    <w:p w14:paraId="57CA02F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Maximum hopcount 100</w:t>
      </w:r>
    </w:p>
    <w:p w14:paraId="67B525DA" w14:textId="33971F5B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Maximum metric variance 1</w:t>
      </w:r>
    </w:p>
    <w:p w14:paraId="2B7A1428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Interfaces:</w:t>
      </w:r>
    </w:p>
    <w:p w14:paraId="056414F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6B84A6FC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GigabitEthernet0/0/0</w:t>
      </w:r>
    </w:p>
    <w:p w14:paraId="5B070349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GigabitEthernet0/0/1</w:t>
      </w:r>
    </w:p>
    <w:p w14:paraId="3715FD88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61AC2777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None</w:t>
      </w:r>
    </w:p>
    <w:p w14:paraId="1C99A18D" w14:textId="0913BCCF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CD76BFF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10DE2">
        <w:rPr>
          <w:rFonts w:ascii="Courier New" w:hAnsi="Courier New" w:cs="Courier New"/>
          <w:b/>
          <w:bCs/>
          <w:sz w:val="16"/>
          <w:szCs w:val="16"/>
        </w:rPr>
        <w:t>R5#show ip eigrp 10 topology</w:t>
      </w:r>
    </w:p>
    <w:p w14:paraId="7F57044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EIGRP-IPv4 Topology Table for AS(10)/ID(5.5.5.5)</w:t>
      </w:r>
    </w:p>
    <w:p w14:paraId="484D090A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4E60A344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r - 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reply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 xml:space="preserve"> Status, s - sia Status</w:t>
      </w:r>
    </w:p>
    <w:p w14:paraId="6C64515A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F91C7E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192.168.3.0/24, 1 successors, FD is 3072</w:t>
      </w:r>
    </w:p>
    <w:p w14:paraId="76ADE903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(3072/2816), GigabitEthernet0/0/1</w:t>
      </w:r>
    </w:p>
    <w:p w14:paraId="08D115F9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6.0.0.0/24, 1 successors, FD is 130816</w:t>
      </w:r>
    </w:p>
    <w:p w14:paraId="5844AAE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192.168.5.2 (130816/128256), GigabitEthernet0/0/0</w:t>
      </w:r>
    </w:p>
    <w:p w14:paraId="5D5E2C26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192.168.2.0/24, 1 successors, FD is 281856, tag is 100</w:t>
      </w:r>
    </w:p>
    <w:p w14:paraId="00D096C9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(281856/281600), GigabitEthernet0/0/1</w:t>
      </w:r>
    </w:p>
    <w:p w14:paraId="5D353C7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5.0.0.0/24, 1 successors, FD is 128256</w:t>
      </w:r>
    </w:p>
    <w:p w14:paraId="5E5E6C57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676F1E3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4.0.0.0/24, 1 successors, FD is 130816</w:t>
      </w:r>
    </w:p>
    <w:p w14:paraId="2CE82C28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(130816/128256), GigabitEthernet0/0/1</w:t>
      </w:r>
    </w:p>
    <w:p w14:paraId="61F2C92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1.0.0.1/32, 1 successors, FD is 281856, tag is 100</w:t>
      </w:r>
    </w:p>
    <w:p w14:paraId="3A1AE59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(281856/281600), GigabitEthernet0/0/1</w:t>
      </w:r>
    </w:p>
    <w:p w14:paraId="34E662D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192.168.1.0/24, 1 successors, FD is 281856, tag is 100</w:t>
      </w:r>
    </w:p>
    <w:p w14:paraId="056B9B0B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(281856/281600), GigabitEthernet0/0/1</w:t>
      </w:r>
    </w:p>
    <w:p w14:paraId="0C27B7E9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192.168.4.0/24, 1 successors, FD is 2816</w:t>
      </w:r>
    </w:p>
    <w:p w14:paraId="6AC720FC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74495E5A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3.0.0.0/24, 1 successors, FD is 281856, tag is 100</w:t>
      </w:r>
    </w:p>
    <w:p w14:paraId="3DB597CF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(281856/281600), GigabitEthernet0/0/1</w:t>
      </w:r>
    </w:p>
    <w:p w14:paraId="7A8DB670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192.168.5.0/24, 1 successors, FD is 2816</w:t>
      </w:r>
    </w:p>
    <w:p w14:paraId="299CE984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03B7262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2.0.0.1/32, 1 successors, FD is 281856, tag is 100</w:t>
      </w:r>
    </w:p>
    <w:p w14:paraId="243E63C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192.168.4.1 (281856/281600), GigabitEthernet0/0/1</w:t>
      </w:r>
    </w:p>
    <w:p w14:paraId="6361FA8B" w14:textId="207D66D3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0D59FBB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A10DE2">
        <w:rPr>
          <w:rFonts w:ascii="Courier New" w:hAnsi="Courier New" w:cs="Courier New"/>
          <w:b/>
          <w:bCs/>
          <w:sz w:val="16"/>
          <w:szCs w:val="16"/>
        </w:rPr>
        <w:t>R5#show ipv6 eigrp 10 topology</w:t>
      </w:r>
    </w:p>
    <w:p w14:paraId="5E5D9EBA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EIGRP-IPv6 Topology Table for AS(10)/ID(5.5.5.5)</w:t>
      </w:r>
    </w:p>
    <w:p w14:paraId="489F1E96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1B65323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r - 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reply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 xml:space="preserve"> Status, s - sia Status</w:t>
      </w:r>
    </w:p>
    <w:p w14:paraId="14452E85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166E6C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6::/64, 1 successors, FD is 130816</w:t>
      </w:r>
    </w:p>
    <w:p w14:paraId="2096F15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B6A8:B9FF:FE47:9351 (130816/128256), GigabitEthernet0/0/0</w:t>
      </w:r>
    </w:p>
    <w:p w14:paraId="59B6453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2001:DB8:3::/64, 1 successors, FD is 3072</w:t>
      </w:r>
    </w:p>
    <w:p w14:paraId="408B27C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(3072/2816), GigabitEthernet0/0/1</w:t>
      </w:r>
    </w:p>
    <w:p w14:paraId="3582B9D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5::/64, 1 successors, FD is 128256</w:t>
      </w:r>
    </w:p>
    <w:p w14:paraId="73213DA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5D4839B7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2001:DB8:5::/64, 1 successors, FD is 2816</w:t>
      </w:r>
    </w:p>
    <w:p w14:paraId="36DB04E9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Connected, GigabitEthernet0/0/0</w:t>
      </w:r>
    </w:p>
    <w:p w14:paraId="0B5839E9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2::1/128, 1 successors, FD is 281856</w:t>
      </w:r>
    </w:p>
    <w:p w14:paraId="52B25C43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(281856/281600), GigabitEthernet0/0/1</w:t>
      </w:r>
    </w:p>
    <w:p w14:paraId="1F8A4E28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2001:DB8:4::/64, 1 successors, FD is 2816</w:t>
      </w:r>
    </w:p>
    <w:p w14:paraId="17E529E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4D844BF1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1::1/128, 1 successors, FD is 281856</w:t>
      </w:r>
    </w:p>
    <w:p w14:paraId="67624706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(281856/281600), GigabitEthernet0/0/1</w:t>
      </w:r>
    </w:p>
    <w:p w14:paraId="404B8F4A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2001:DB8:2::/64, 1 successors, FD is 281856</w:t>
      </w:r>
    </w:p>
    <w:p w14:paraId="2DC4E91E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(281856/281600), GigabitEthernet0/0/1</w:t>
      </w:r>
    </w:p>
    <w:p w14:paraId="762FF890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3::/64, 1 successors, FD is 281856</w:t>
      </w:r>
    </w:p>
    <w:p w14:paraId="295FB642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(281856/281600), GigabitEthernet0/0/1</w:t>
      </w:r>
    </w:p>
    <w:p w14:paraId="57DFC4E3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4::/64, 1 successors, FD is 130816</w:t>
      </w:r>
    </w:p>
    <w:p w14:paraId="3E911A2C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(130816/128256), GigabitEthernet0/0/1</w:t>
      </w:r>
    </w:p>
    <w:p w14:paraId="5FA5DE6D" w14:textId="77777777" w:rsidR="00A10DE2" w:rsidRPr="00A10DE2" w:rsidRDefault="00A10DE2" w:rsidP="00A10DE2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>P 2001:DB8:1::/64, 1 successors, FD is 281856</w:t>
      </w:r>
    </w:p>
    <w:p w14:paraId="694FF5AB" w14:textId="0820ADA4" w:rsidR="00526C87" w:rsidRPr="00B27194" w:rsidRDefault="00A10DE2" w:rsidP="00526C87">
      <w:pPr>
        <w:tabs>
          <w:tab w:val="left" w:pos="2770"/>
        </w:tabs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DE2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A10DE2">
        <w:rPr>
          <w:rFonts w:ascii="Courier New" w:hAnsi="Courier New" w:cs="Courier New"/>
          <w:sz w:val="16"/>
          <w:szCs w:val="16"/>
        </w:rPr>
        <w:t>80::</w:t>
      </w:r>
      <w:proofErr w:type="gramEnd"/>
      <w:r w:rsidRPr="00A10DE2">
        <w:rPr>
          <w:rFonts w:ascii="Courier New" w:hAnsi="Courier New" w:cs="Courier New"/>
          <w:sz w:val="16"/>
          <w:szCs w:val="16"/>
        </w:rPr>
        <w:t>B6A8:B9FF:FE47:9230 (281856/281600), GigabitEthernet0/0/1</w:t>
      </w:r>
    </w:p>
    <w:p w14:paraId="317B37BF" w14:textId="4E95DE18" w:rsidR="007162D1" w:rsidRDefault="007162D1" w:rsidP="007162D1">
      <w:pPr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lastRenderedPageBreak/>
        <w:t>R6</w:t>
      </w:r>
      <w:r w:rsidR="008726A3">
        <w:rPr>
          <w:rFonts w:ascii="Times New Roman" w:hAnsi="Times New Roman" w:cs="Times New Roman"/>
          <w:b/>
          <w:bCs/>
          <w:sz w:val="25"/>
          <w:szCs w:val="25"/>
          <w:u w:val="single"/>
        </w:rPr>
        <w:t xml:space="preserve"> (EIGRP)</w:t>
      </w:r>
    </w:p>
    <w:p w14:paraId="7BB7FED7" w14:textId="2562E9DF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8726A3">
        <w:rPr>
          <w:rFonts w:ascii="Courier New" w:hAnsi="Courier New" w:cs="Courier New"/>
          <w:b/>
          <w:bCs/>
          <w:sz w:val="16"/>
          <w:szCs w:val="16"/>
        </w:rPr>
        <w:t>R6#show ip protocols</w:t>
      </w:r>
    </w:p>
    <w:p w14:paraId="5CB8871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*** IP Routing is NSF aware ***</w:t>
      </w:r>
    </w:p>
    <w:p w14:paraId="2E22BF3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</w:p>
    <w:p w14:paraId="060F711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Routing Protocol is "application"</w:t>
      </w:r>
    </w:p>
    <w:p w14:paraId="197312D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Sending updates every 0 seconds</w:t>
      </w:r>
    </w:p>
    <w:p w14:paraId="6EA7A45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Invalid after 0 seconds, hold down 0, flushed after 0</w:t>
      </w:r>
    </w:p>
    <w:p w14:paraId="30597C3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73FE601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00B9D2C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Maximum path: 32</w:t>
      </w:r>
    </w:p>
    <w:p w14:paraId="73D74C7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259E6CD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49C17AA5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1E8AFB4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Distance: (default is 4)</w:t>
      </w:r>
    </w:p>
    <w:p w14:paraId="54D6F636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</w:p>
    <w:p w14:paraId="55B05586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Routing Protocol is "eigrp 10"</w:t>
      </w:r>
    </w:p>
    <w:p w14:paraId="68CDE2B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Outgoing update filter list for all interfaces is not set</w:t>
      </w:r>
    </w:p>
    <w:p w14:paraId="3D7ED1E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Incoming update filter list for all interfaces is not set</w:t>
      </w:r>
    </w:p>
    <w:p w14:paraId="4546914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Default networks flagged in outgoing updates</w:t>
      </w:r>
    </w:p>
    <w:p w14:paraId="3F41651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Default networks accepted from incoming updates</w:t>
      </w:r>
    </w:p>
    <w:p w14:paraId="4AD09BB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EIGRP-IPv4 Protocol for AS(10)</w:t>
      </w:r>
    </w:p>
    <w:p w14:paraId="3FF3A72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Metric weight K1=1, K2=0, K3=1, K4=0, K5=0</w:t>
      </w:r>
    </w:p>
    <w:p w14:paraId="016183C7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Soft SIA disabled</w:t>
      </w:r>
    </w:p>
    <w:p w14:paraId="15092AA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NSF-aware route hold timer is 240</w:t>
      </w:r>
    </w:p>
    <w:p w14:paraId="1BB54B51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151725D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3412E51C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53EC300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Router-ID: 6.6.6.6</w:t>
      </w:r>
    </w:p>
    <w:p w14:paraId="26FAB43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Topology : 0 (base)</w:t>
      </w:r>
    </w:p>
    <w:p w14:paraId="7ADFE73C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Active Timer: 3 min</w:t>
      </w:r>
    </w:p>
    <w:p w14:paraId="7AB6D969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Distance: internal 90 external 170</w:t>
      </w:r>
    </w:p>
    <w:p w14:paraId="53BF91A5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Maximum path: 4</w:t>
      </w:r>
    </w:p>
    <w:p w14:paraId="7743548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Maximum hopcount 100</w:t>
      </w:r>
    </w:p>
    <w:p w14:paraId="6D0FE82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Maximum metric variance 1</w:t>
      </w:r>
    </w:p>
    <w:p w14:paraId="164B4531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</w:p>
    <w:p w14:paraId="60AA34D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Automatic Summarization: disabled</w:t>
      </w:r>
    </w:p>
    <w:p w14:paraId="7CBA770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Maximum path: 4</w:t>
      </w:r>
    </w:p>
    <w:p w14:paraId="1875D7C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Routing for Networks:</w:t>
      </w:r>
    </w:p>
    <w:p w14:paraId="7BE30391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6.0.0.0/24</w:t>
      </w:r>
    </w:p>
    <w:p w14:paraId="4F0CC69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192.168.5.0</w:t>
      </w:r>
    </w:p>
    <w:p w14:paraId="382A69F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Routing Information Sources:</w:t>
      </w:r>
    </w:p>
    <w:p w14:paraId="4E2EFE0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Gateway         Distance      Last Update</w:t>
      </w:r>
    </w:p>
    <w:p w14:paraId="7BD4CE6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192.168.5.1           90      00:30:54</w:t>
      </w:r>
    </w:p>
    <w:p w14:paraId="2DFE25AC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Distance: internal 90 external 170</w:t>
      </w:r>
    </w:p>
    <w:p w14:paraId="7E02D479" w14:textId="76E11F42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4D9E0F75" w14:textId="77777777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8726A3">
        <w:rPr>
          <w:rFonts w:ascii="Courier New" w:hAnsi="Courier New" w:cs="Courier New"/>
          <w:b/>
          <w:bCs/>
          <w:sz w:val="16"/>
          <w:szCs w:val="16"/>
        </w:rPr>
        <w:t>R6#show ipv6 protocols</w:t>
      </w:r>
    </w:p>
    <w:p w14:paraId="43C3CBC1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IPv6 Routing Protocol is "connected"</w:t>
      </w:r>
    </w:p>
    <w:p w14:paraId="496C733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IPv6 Routing Protocol is "application"</w:t>
      </w:r>
    </w:p>
    <w:p w14:paraId="608C14F6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IPv6 Routing Protocol is "ND"</w:t>
      </w:r>
    </w:p>
    <w:p w14:paraId="790D0C5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IPv6 Routing Protocol is "eigrp 10"</w:t>
      </w:r>
    </w:p>
    <w:p w14:paraId="04A0345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EIGRP-IPv6 Protocol for AS(10)</w:t>
      </w:r>
    </w:p>
    <w:p w14:paraId="1103A387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Metric weight K1=1, K2=0, K3=1, K4=0, K5=0</w:t>
      </w:r>
    </w:p>
    <w:p w14:paraId="53A529F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Soft SIA disabled</w:t>
      </w:r>
    </w:p>
    <w:p w14:paraId="0246C95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NSF-aware route hold timer is 240</w:t>
      </w:r>
    </w:p>
    <w:p w14:paraId="70A79AD9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EIGRP NSF disabled</w:t>
      </w:r>
    </w:p>
    <w:p w14:paraId="68EC5B29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NSF signal timer is 20s</w:t>
      </w:r>
    </w:p>
    <w:p w14:paraId="4E722D0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NSF converge timer is 120s</w:t>
      </w:r>
    </w:p>
    <w:p w14:paraId="0D3740E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Router-ID: 6.6.6.6</w:t>
      </w:r>
    </w:p>
    <w:p w14:paraId="1BC207C8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Topology : 0 (base)</w:t>
      </w:r>
    </w:p>
    <w:p w14:paraId="7DB15506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Active Timer: 3 min</w:t>
      </w:r>
    </w:p>
    <w:p w14:paraId="1717D16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Distance: internal 90 external 170</w:t>
      </w:r>
    </w:p>
    <w:p w14:paraId="07C9FB06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Maximum path: 16</w:t>
      </w:r>
    </w:p>
    <w:p w14:paraId="6AAFC009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Maximum hopcount 100</w:t>
      </w:r>
    </w:p>
    <w:p w14:paraId="7367159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Maximum metric variance 1</w:t>
      </w:r>
    </w:p>
    <w:p w14:paraId="54B38F5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</w:p>
    <w:p w14:paraId="078F5FB8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Interfaces:</w:t>
      </w:r>
    </w:p>
    <w:p w14:paraId="2257B82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Loopback0</w:t>
      </w:r>
    </w:p>
    <w:p w14:paraId="1A40DE1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GigabitEthernet0/0/1</w:t>
      </w:r>
    </w:p>
    <w:p w14:paraId="45946F4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Redistribution:</w:t>
      </w:r>
    </w:p>
    <w:p w14:paraId="6A7E7BC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None</w:t>
      </w:r>
    </w:p>
    <w:p w14:paraId="30026DE2" w14:textId="3A2E34E7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683E4FBD" w14:textId="77777777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8726A3">
        <w:rPr>
          <w:rFonts w:ascii="Courier New" w:hAnsi="Courier New" w:cs="Courier New"/>
          <w:b/>
          <w:bCs/>
          <w:sz w:val="16"/>
          <w:szCs w:val="16"/>
        </w:rPr>
        <w:t>R6#show ip eigrp 10 topology</w:t>
      </w:r>
    </w:p>
    <w:p w14:paraId="3986014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EIGRP-IPv4 Topology Table for AS(10)/ID(6.6.6.6)</w:t>
      </w:r>
    </w:p>
    <w:p w14:paraId="64EC68D8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5C7F151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r - </w:t>
      </w:r>
      <w:proofErr w:type="gramStart"/>
      <w:r w:rsidRPr="008726A3">
        <w:rPr>
          <w:rFonts w:ascii="Courier New" w:hAnsi="Courier New" w:cs="Courier New"/>
          <w:sz w:val="16"/>
          <w:szCs w:val="16"/>
        </w:rPr>
        <w:t>reply</w:t>
      </w:r>
      <w:proofErr w:type="gramEnd"/>
      <w:r w:rsidRPr="008726A3">
        <w:rPr>
          <w:rFonts w:ascii="Courier New" w:hAnsi="Courier New" w:cs="Courier New"/>
          <w:sz w:val="16"/>
          <w:szCs w:val="16"/>
        </w:rPr>
        <w:t xml:space="preserve"> Status, s - sia Status</w:t>
      </w:r>
    </w:p>
    <w:p w14:paraId="1257E48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</w:p>
    <w:p w14:paraId="50E7B19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192.168.3.0/24, 1 successors, FD is 3328</w:t>
      </w:r>
    </w:p>
    <w:p w14:paraId="6395BD4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(3328/3072), GigabitEthernet0/0/1</w:t>
      </w:r>
    </w:p>
    <w:p w14:paraId="028C6169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6.0.0.0/24, 1 successors, FD is 128256</w:t>
      </w:r>
    </w:p>
    <w:p w14:paraId="5E81A739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2EF92AC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192.168.2.0/24, 1 successors, FD is 282112, tag is 100</w:t>
      </w:r>
    </w:p>
    <w:p w14:paraId="27E9C797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(282112/281856), GigabitEthernet0/0/1</w:t>
      </w:r>
    </w:p>
    <w:p w14:paraId="4E9ABC67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5.0.0.0/24, 1 successors, FD is 130816</w:t>
      </w:r>
    </w:p>
    <w:p w14:paraId="213A9F6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(130816/128256), GigabitEthernet0/0/1</w:t>
      </w:r>
    </w:p>
    <w:p w14:paraId="6100E53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4.0.0.0/24, 1 successors, FD is 131072</w:t>
      </w:r>
    </w:p>
    <w:p w14:paraId="7A654EE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(131072/130816), GigabitEthernet0/0/1</w:t>
      </w:r>
    </w:p>
    <w:p w14:paraId="1B92014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1.0.0.1/32, 1 successors, FD is 282112, tag is 100</w:t>
      </w:r>
    </w:p>
    <w:p w14:paraId="4B474A78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(282112/281856), GigabitEthernet0/0/1</w:t>
      </w:r>
    </w:p>
    <w:p w14:paraId="0900C35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192.168.1.0/24, 1 successors, FD is 282112, tag is 100</w:t>
      </w:r>
    </w:p>
    <w:p w14:paraId="7D52FA6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(282112/281856), GigabitEthernet0/0/1</w:t>
      </w:r>
    </w:p>
    <w:p w14:paraId="735E4AA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192.168.4.0/24, 1 successors, FD is 3072</w:t>
      </w:r>
    </w:p>
    <w:p w14:paraId="0362590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(3072/2816), GigabitEthernet0/0/1</w:t>
      </w:r>
    </w:p>
    <w:p w14:paraId="6EFD7D10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3.0.0.0/24, 1 successors, FD is 282112, tag is 100</w:t>
      </w:r>
    </w:p>
    <w:p w14:paraId="0DB3B8C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(282112/281856), GigabitEthernet0/0/1</w:t>
      </w:r>
    </w:p>
    <w:p w14:paraId="42C3E4AF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192.168.5.0/24, 1 successors, FD is 2816</w:t>
      </w:r>
    </w:p>
    <w:p w14:paraId="7028F13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6DBB2E3C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2.0.0.1/32, 1 successors, FD is 282112, tag is 100</w:t>
      </w:r>
    </w:p>
    <w:p w14:paraId="40E9B0DA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192.168.5.1 (282112/281856), GigabitEthernet0/0/1</w:t>
      </w:r>
    </w:p>
    <w:p w14:paraId="6F1F00F9" w14:textId="5656F37E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</w:p>
    <w:p w14:paraId="13753D68" w14:textId="77777777" w:rsidR="008726A3" w:rsidRPr="008726A3" w:rsidRDefault="008726A3" w:rsidP="008726A3">
      <w:pPr>
        <w:spacing w:after="0"/>
        <w:rPr>
          <w:rFonts w:ascii="Courier New" w:hAnsi="Courier New" w:cs="Courier New"/>
          <w:b/>
          <w:bCs/>
          <w:sz w:val="16"/>
          <w:szCs w:val="16"/>
        </w:rPr>
      </w:pPr>
      <w:r w:rsidRPr="008726A3">
        <w:rPr>
          <w:rFonts w:ascii="Courier New" w:hAnsi="Courier New" w:cs="Courier New"/>
          <w:b/>
          <w:bCs/>
          <w:sz w:val="16"/>
          <w:szCs w:val="16"/>
        </w:rPr>
        <w:t>R6#show ipv6 eigrp 10 topology</w:t>
      </w:r>
    </w:p>
    <w:p w14:paraId="13C17675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EIGRP-IPv6 Topology Table for AS(10)/ID(6.6.6.6)</w:t>
      </w:r>
    </w:p>
    <w:p w14:paraId="7FEA1867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Codes: P - Passive, A - Active, U - Update, Q - Query, R - Reply,</w:t>
      </w:r>
    </w:p>
    <w:p w14:paraId="52B7269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r - </w:t>
      </w:r>
      <w:proofErr w:type="gramStart"/>
      <w:r w:rsidRPr="008726A3">
        <w:rPr>
          <w:rFonts w:ascii="Courier New" w:hAnsi="Courier New" w:cs="Courier New"/>
          <w:sz w:val="16"/>
          <w:szCs w:val="16"/>
        </w:rPr>
        <w:t>reply</w:t>
      </w:r>
      <w:proofErr w:type="gramEnd"/>
      <w:r w:rsidRPr="008726A3">
        <w:rPr>
          <w:rFonts w:ascii="Courier New" w:hAnsi="Courier New" w:cs="Courier New"/>
          <w:sz w:val="16"/>
          <w:szCs w:val="16"/>
        </w:rPr>
        <w:t xml:space="preserve"> Status, s - sia Status</w:t>
      </w:r>
    </w:p>
    <w:p w14:paraId="574F9251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</w:p>
    <w:p w14:paraId="22AD211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6::/64, 1 successors, FD is 128256</w:t>
      </w:r>
    </w:p>
    <w:p w14:paraId="66DC40C1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Connected, Loopback0</w:t>
      </w:r>
    </w:p>
    <w:p w14:paraId="2AAD298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2001:DB8:3::/64, 1 successors, FD is 3328</w:t>
      </w:r>
    </w:p>
    <w:p w14:paraId="501F95E2" w14:textId="77777777" w:rsidR="008726A3" w:rsidRPr="00AB12D6" w:rsidRDefault="008726A3" w:rsidP="008726A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FE80::CE8E:71FF:FE1E:22E0 (3328/3072), GigabitEthernet0/0/1</w:t>
      </w:r>
    </w:p>
    <w:p w14:paraId="66C5D78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5::/64, 1 successors, FD is 130816</w:t>
      </w:r>
    </w:p>
    <w:p w14:paraId="4EE9C9A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8726A3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726A3">
        <w:rPr>
          <w:rFonts w:ascii="Courier New" w:hAnsi="Courier New" w:cs="Courier New"/>
          <w:sz w:val="16"/>
          <w:szCs w:val="16"/>
        </w:rPr>
        <w:t>CE8E:71FF:FE1E:22E0 (130816/128256), GigabitEthernet0/0/1</w:t>
      </w:r>
    </w:p>
    <w:p w14:paraId="79EAF32C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2001:DB8:5::/64, 1 successors, FD is 2816</w:t>
      </w:r>
    </w:p>
    <w:p w14:paraId="457FCC7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Connected, GigabitEthernet0/0/1</w:t>
      </w:r>
    </w:p>
    <w:p w14:paraId="52D3668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2::1/128, 1 successors, FD is 282112</w:t>
      </w:r>
    </w:p>
    <w:p w14:paraId="1310B0C5" w14:textId="77777777" w:rsidR="008726A3" w:rsidRPr="00AB12D6" w:rsidRDefault="008726A3" w:rsidP="008726A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FE80::CE8E:71FF:FE1E:22E0 (282112/281856), GigabitEthernet0/0/1</w:t>
      </w:r>
    </w:p>
    <w:p w14:paraId="025A2EBE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2001:DB8:4::/64, 1 successors, FD is 3072</w:t>
      </w:r>
    </w:p>
    <w:p w14:paraId="58BFD2D7" w14:textId="77777777" w:rsidR="008726A3" w:rsidRPr="00AB12D6" w:rsidRDefault="008726A3" w:rsidP="008726A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FE80::CE8E:71FF:FE1E:22E0 (3072/2816), GigabitEthernet0/0/1</w:t>
      </w:r>
    </w:p>
    <w:p w14:paraId="5208553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1::1/128, 1 successors, FD is 282112</w:t>
      </w:r>
    </w:p>
    <w:p w14:paraId="24B9873B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8726A3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726A3">
        <w:rPr>
          <w:rFonts w:ascii="Courier New" w:hAnsi="Courier New" w:cs="Courier New"/>
          <w:sz w:val="16"/>
          <w:szCs w:val="16"/>
        </w:rPr>
        <w:t>CE8E:71FF:FE1E:22E0 (282112/281856), GigabitEthernet0/0/1</w:t>
      </w:r>
    </w:p>
    <w:p w14:paraId="7C85A604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2001:DB8:2::/64, 1 successors, FD is 282112</w:t>
      </w:r>
    </w:p>
    <w:p w14:paraId="2E3EE183" w14:textId="77777777" w:rsidR="008726A3" w:rsidRPr="00AB12D6" w:rsidRDefault="008726A3" w:rsidP="008726A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FE80::CE8E:71FF:FE1E:22E0 (282112/281856), GigabitEthernet0/0/1</w:t>
      </w:r>
    </w:p>
    <w:p w14:paraId="3D5E3462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3::/64, 1 successors, FD is 282112</w:t>
      </w:r>
    </w:p>
    <w:p w14:paraId="620C6C9D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via FE</w:t>
      </w:r>
      <w:proofErr w:type="gramStart"/>
      <w:r w:rsidRPr="008726A3">
        <w:rPr>
          <w:rFonts w:ascii="Courier New" w:hAnsi="Courier New" w:cs="Courier New"/>
          <w:sz w:val="16"/>
          <w:szCs w:val="16"/>
        </w:rPr>
        <w:t>80::</w:t>
      </w:r>
      <w:proofErr w:type="gramEnd"/>
      <w:r w:rsidRPr="008726A3">
        <w:rPr>
          <w:rFonts w:ascii="Courier New" w:hAnsi="Courier New" w:cs="Courier New"/>
          <w:sz w:val="16"/>
          <w:szCs w:val="16"/>
        </w:rPr>
        <w:t>CE8E:71FF:FE1E:22E0 (282112/281856), GigabitEthernet0/0/1</w:t>
      </w:r>
    </w:p>
    <w:p w14:paraId="11AFBB26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4::/64, 1 successors, FD is 131072</w:t>
      </w:r>
    </w:p>
    <w:p w14:paraId="1DAB5ACD" w14:textId="77777777" w:rsidR="008726A3" w:rsidRPr="00AB12D6" w:rsidRDefault="008726A3" w:rsidP="008726A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FE80::CE8E:71FF:FE1E:22E0 (131072/130816), GigabitEthernet0/0/1</w:t>
      </w:r>
    </w:p>
    <w:p w14:paraId="51C73493" w14:textId="77777777" w:rsidR="008726A3" w:rsidRPr="008726A3" w:rsidRDefault="008726A3" w:rsidP="008726A3">
      <w:pPr>
        <w:spacing w:after="0"/>
        <w:rPr>
          <w:rFonts w:ascii="Courier New" w:hAnsi="Courier New" w:cs="Courier New"/>
          <w:sz w:val="16"/>
          <w:szCs w:val="16"/>
        </w:rPr>
      </w:pPr>
      <w:r w:rsidRPr="008726A3">
        <w:rPr>
          <w:rFonts w:ascii="Courier New" w:hAnsi="Courier New" w:cs="Courier New"/>
          <w:sz w:val="16"/>
          <w:szCs w:val="16"/>
        </w:rPr>
        <w:t>P 2001:DB8:1::/64, 1 successors, FD is 282112</w:t>
      </w:r>
    </w:p>
    <w:p w14:paraId="42C7D07F" w14:textId="6238DDE4" w:rsidR="002F36EC" w:rsidRPr="00AB12D6" w:rsidRDefault="008726A3" w:rsidP="008726A3">
      <w:pPr>
        <w:spacing w:after="0"/>
        <w:rPr>
          <w:rFonts w:ascii="Courier New" w:hAnsi="Courier New" w:cs="Courier New"/>
          <w:sz w:val="16"/>
          <w:szCs w:val="16"/>
          <w:lang w:val="es-ES"/>
        </w:rPr>
      </w:pPr>
      <w:r w:rsidRPr="008726A3">
        <w:rPr>
          <w:rFonts w:ascii="Courier New" w:hAnsi="Courier New" w:cs="Courier New"/>
          <w:sz w:val="16"/>
          <w:szCs w:val="16"/>
        </w:rPr>
        <w:t xml:space="preserve">        </w:t>
      </w:r>
      <w:r w:rsidRPr="00AB12D6">
        <w:rPr>
          <w:rFonts w:ascii="Courier New" w:hAnsi="Courier New" w:cs="Courier New"/>
          <w:sz w:val="16"/>
          <w:szCs w:val="16"/>
          <w:lang w:val="es-ES"/>
        </w:rPr>
        <w:t>via FE80::CE8E:71FF:FE1E:22E0 (282112/281856), GigabitEthernet0/0/1</w:t>
      </w:r>
    </w:p>
    <w:p w14:paraId="0F3E1354" w14:textId="77777777" w:rsidR="008726A3" w:rsidRPr="00AB12D6" w:rsidRDefault="008726A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12D6"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</w:p>
    <w:p w14:paraId="15CFC4CF" w14:textId="5EB2DFBC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Problems</w:t>
      </w:r>
    </w:p>
    <w:p w14:paraId="2D12836D" w14:textId="26BAC9C6" w:rsidR="00644B39" w:rsidRDefault="001203E6" w:rsidP="003F003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952BF3" w:rsidRPr="00D347D5">
        <w:rPr>
          <w:rFonts w:ascii="Times New Roman" w:hAnsi="Times New Roman" w:cs="Times New Roman"/>
          <w:sz w:val="25"/>
          <w:szCs w:val="25"/>
        </w:rPr>
        <w:t>There were several issues relat</w:t>
      </w:r>
      <w:r w:rsidR="00173086">
        <w:rPr>
          <w:rFonts w:ascii="Times New Roman" w:hAnsi="Times New Roman" w:cs="Times New Roman"/>
          <w:sz w:val="25"/>
          <w:szCs w:val="25"/>
        </w:rPr>
        <w:t xml:space="preserve">ing to </w:t>
      </w:r>
      <w:r w:rsidR="00396215">
        <w:rPr>
          <w:rFonts w:ascii="Times New Roman" w:hAnsi="Times New Roman" w:cs="Times New Roman"/>
          <w:sz w:val="25"/>
          <w:szCs w:val="25"/>
        </w:rPr>
        <w:t>configuration of</w:t>
      </w:r>
      <w:r w:rsidR="00AC5E0D">
        <w:rPr>
          <w:rFonts w:ascii="Times New Roman" w:hAnsi="Times New Roman" w:cs="Times New Roman"/>
          <w:sz w:val="25"/>
          <w:szCs w:val="25"/>
        </w:rPr>
        <w:t xml:space="preserve"> the 3 separate </w:t>
      </w:r>
      <w:r w:rsidR="00315FAD">
        <w:rPr>
          <w:rFonts w:ascii="Times New Roman" w:hAnsi="Times New Roman" w:cs="Times New Roman"/>
          <w:sz w:val="25"/>
          <w:szCs w:val="25"/>
        </w:rPr>
        <w:t>routing protocols. Because</w:t>
      </w:r>
      <w:r w:rsidR="007619A0">
        <w:rPr>
          <w:rFonts w:ascii="Times New Roman" w:hAnsi="Times New Roman" w:cs="Times New Roman"/>
          <w:sz w:val="25"/>
          <w:szCs w:val="25"/>
        </w:rPr>
        <w:t xml:space="preserve"> the lab is done in pairs, </w:t>
      </w:r>
      <w:r w:rsidR="00277C55">
        <w:rPr>
          <w:rFonts w:ascii="Times New Roman" w:hAnsi="Times New Roman" w:cs="Times New Roman"/>
          <w:sz w:val="25"/>
          <w:szCs w:val="25"/>
        </w:rPr>
        <w:t xml:space="preserve">my partner, Aidan Garner, </w:t>
      </w:r>
      <w:r w:rsidR="009F70C6">
        <w:rPr>
          <w:rFonts w:ascii="Times New Roman" w:hAnsi="Times New Roman" w:cs="Times New Roman"/>
          <w:sz w:val="25"/>
          <w:szCs w:val="25"/>
        </w:rPr>
        <w:t xml:space="preserve">and I split the work so each of us configured </w:t>
      </w:r>
      <w:r w:rsidR="00C118F5">
        <w:rPr>
          <w:rFonts w:ascii="Times New Roman" w:hAnsi="Times New Roman" w:cs="Times New Roman"/>
          <w:sz w:val="25"/>
          <w:szCs w:val="25"/>
        </w:rPr>
        <w:t>an interior routing protocol.</w:t>
      </w:r>
      <w:r w:rsidR="00AD3532">
        <w:rPr>
          <w:rFonts w:ascii="Times New Roman" w:hAnsi="Times New Roman" w:cs="Times New Roman"/>
          <w:sz w:val="25"/>
          <w:szCs w:val="25"/>
        </w:rPr>
        <w:t xml:space="preserve"> However, the issue was that are naming preferences for subnet masks and </w:t>
      </w:r>
      <w:r w:rsidR="009B461B">
        <w:rPr>
          <w:rFonts w:ascii="Times New Roman" w:hAnsi="Times New Roman" w:cs="Times New Roman"/>
          <w:sz w:val="25"/>
          <w:szCs w:val="25"/>
        </w:rPr>
        <w:t>IP addresses were different</w:t>
      </w:r>
      <w:r w:rsidR="002B5FCE">
        <w:rPr>
          <w:rFonts w:ascii="Times New Roman" w:hAnsi="Times New Roman" w:cs="Times New Roman"/>
          <w:sz w:val="25"/>
          <w:szCs w:val="25"/>
        </w:rPr>
        <w:t xml:space="preserve">, and it wasn’t until many </w:t>
      </w:r>
      <w:r w:rsidR="001915BD">
        <w:rPr>
          <w:rFonts w:ascii="Times New Roman" w:hAnsi="Times New Roman" w:cs="Times New Roman"/>
          <w:sz w:val="25"/>
          <w:szCs w:val="25"/>
        </w:rPr>
        <w:t>mismatch errors</w:t>
      </w:r>
      <w:r w:rsidR="00D42554">
        <w:rPr>
          <w:rFonts w:ascii="Times New Roman" w:hAnsi="Times New Roman" w:cs="Times New Roman"/>
          <w:sz w:val="25"/>
          <w:szCs w:val="25"/>
        </w:rPr>
        <w:t xml:space="preserve"> in the BGP </w:t>
      </w:r>
      <w:r w:rsidR="00990068">
        <w:rPr>
          <w:rFonts w:ascii="Times New Roman" w:hAnsi="Times New Roman" w:cs="Times New Roman"/>
          <w:sz w:val="25"/>
          <w:szCs w:val="25"/>
        </w:rPr>
        <w:t>link</w:t>
      </w:r>
      <w:r w:rsidR="001915BD">
        <w:rPr>
          <w:rFonts w:ascii="Times New Roman" w:hAnsi="Times New Roman" w:cs="Times New Roman"/>
          <w:sz w:val="25"/>
          <w:szCs w:val="25"/>
        </w:rPr>
        <w:t xml:space="preserve"> </w:t>
      </w:r>
      <w:r w:rsidR="002B5FCE">
        <w:rPr>
          <w:rFonts w:ascii="Times New Roman" w:hAnsi="Times New Roman" w:cs="Times New Roman"/>
          <w:sz w:val="25"/>
          <w:szCs w:val="25"/>
        </w:rPr>
        <w:t>that we realized that our subnet</w:t>
      </w:r>
      <w:r w:rsidR="001915BD">
        <w:rPr>
          <w:rFonts w:ascii="Times New Roman" w:hAnsi="Times New Roman" w:cs="Times New Roman"/>
          <w:sz w:val="25"/>
          <w:szCs w:val="25"/>
        </w:rPr>
        <w:t xml:space="preserve">s were different. </w:t>
      </w:r>
      <w:r w:rsidR="00C97084">
        <w:rPr>
          <w:rFonts w:ascii="Times New Roman" w:hAnsi="Times New Roman" w:cs="Times New Roman"/>
          <w:sz w:val="25"/>
          <w:szCs w:val="25"/>
        </w:rPr>
        <w:t xml:space="preserve">This also led to address inconsistencies for both IPv4 and IPv6. </w:t>
      </w:r>
      <w:r w:rsidR="001915BD">
        <w:rPr>
          <w:rFonts w:ascii="Times New Roman" w:hAnsi="Times New Roman" w:cs="Times New Roman"/>
          <w:sz w:val="25"/>
          <w:szCs w:val="25"/>
        </w:rPr>
        <w:t xml:space="preserve">We </w:t>
      </w:r>
      <w:r w:rsidR="00717C2F">
        <w:rPr>
          <w:rFonts w:ascii="Times New Roman" w:hAnsi="Times New Roman" w:cs="Times New Roman"/>
          <w:sz w:val="25"/>
          <w:szCs w:val="25"/>
        </w:rPr>
        <w:t xml:space="preserve">solved this by </w:t>
      </w:r>
      <w:r w:rsidR="001915BD">
        <w:rPr>
          <w:rFonts w:ascii="Times New Roman" w:hAnsi="Times New Roman" w:cs="Times New Roman"/>
          <w:sz w:val="25"/>
          <w:szCs w:val="25"/>
        </w:rPr>
        <w:t>mutually agree</w:t>
      </w:r>
      <w:r w:rsidR="00717C2F">
        <w:rPr>
          <w:rFonts w:ascii="Times New Roman" w:hAnsi="Times New Roman" w:cs="Times New Roman"/>
          <w:sz w:val="25"/>
          <w:szCs w:val="25"/>
        </w:rPr>
        <w:t>ing</w:t>
      </w:r>
      <w:r w:rsidR="001915BD">
        <w:rPr>
          <w:rFonts w:ascii="Times New Roman" w:hAnsi="Times New Roman" w:cs="Times New Roman"/>
          <w:sz w:val="25"/>
          <w:szCs w:val="25"/>
        </w:rPr>
        <w:t xml:space="preserve"> upon </w:t>
      </w:r>
      <w:r w:rsidR="00AA4C34">
        <w:rPr>
          <w:rFonts w:ascii="Times New Roman" w:hAnsi="Times New Roman" w:cs="Times New Roman"/>
          <w:sz w:val="25"/>
          <w:szCs w:val="25"/>
        </w:rPr>
        <w:t xml:space="preserve">using a /24 subnet, and </w:t>
      </w:r>
      <w:r w:rsidR="00717C2F">
        <w:rPr>
          <w:rFonts w:ascii="Times New Roman" w:hAnsi="Times New Roman" w:cs="Times New Roman"/>
          <w:sz w:val="25"/>
          <w:szCs w:val="25"/>
        </w:rPr>
        <w:t xml:space="preserve">we also </w:t>
      </w:r>
      <w:r w:rsidR="00AA4C34">
        <w:rPr>
          <w:rFonts w:ascii="Times New Roman" w:hAnsi="Times New Roman" w:cs="Times New Roman"/>
          <w:sz w:val="25"/>
          <w:szCs w:val="25"/>
        </w:rPr>
        <w:t xml:space="preserve">used an addressing table to </w:t>
      </w:r>
      <w:r w:rsidR="00D42554">
        <w:rPr>
          <w:rFonts w:ascii="Times New Roman" w:hAnsi="Times New Roman" w:cs="Times New Roman"/>
          <w:sz w:val="25"/>
          <w:szCs w:val="25"/>
        </w:rPr>
        <w:t>determine with confidence which</w:t>
      </w:r>
      <w:r w:rsidR="00717C2F">
        <w:rPr>
          <w:rFonts w:ascii="Times New Roman" w:hAnsi="Times New Roman" w:cs="Times New Roman"/>
          <w:sz w:val="25"/>
          <w:szCs w:val="25"/>
        </w:rPr>
        <w:t xml:space="preserve"> interface should be named</w:t>
      </w:r>
      <w:r w:rsidR="00E6217C">
        <w:rPr>
          <w:rFonts w:ascii="Times New Roman" w:hAnsi="Times New Roman" w:cs="Times New Roman"/>
          <w:sz w:val="25"/>
          <w:szCs w:val="25"/>
        </w:rPr>
        <w:t xml:space="preserve"> what.</w:t>
      </w:r>
    </w:p>
    <w:p w14:paraId="01AFA238" w14:textId="7E763DE9" w:rsidR="00E6217C" w:rsidRPr="00D347D5" w:rsidRDefault="00E6217C" w:rsidP="003F003F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E60422">
        <w:rPr>
          <w:rFonts w:ascii="Times New Roman" w:hAnsi="Times New Roman" w:cs="Times New Roman"/>
          <w:sz w:val="25"/>
          <w:szCs w:val="25"/>
        </w:rPr>
        <w:t xml:space="preserve">After many troubles of not </w:t>
      </w:r>
      <w:r w:rsidR="00032C9E">
        <w:rPr>
          <w:rFonts w:ascii="Times New Roman" w:hAnsi="Times New Roman" w:cs="Times New Roman"/>
          <w:sz w:val="25"/>
          <w:szCs w:val="25"/>
        </w:rPr>
        <w:t>seeing the BGP routes</w:t>
      </w:r>
      <w:r w:rsidR="00992FBA">
        <w:rPr>
          <w:rFonts w:ascii="Times New Roman" w:hAnsi="Times New Roman" w:cs="Times New Roman"/>
          <w:sz w:val="25"/>
          <w:szCs w:val="25"/>
        </w:rPr>
        <w:t>, i</w:t>
      </w:r>
      <w:r>
        <w:rPr>
          <w:rFonts w:ascii="Times New Roman" w:hAnsi="Times New Roman" w:cs="Times New Roman"/>
          <w:sz w:val="25"/>
          <w:szCs w:val="25"/>
        </w:rPr>
        <w:t xml:space="preserve">t was with the help of </w:t>
      </w:r>
      <w:r w:rsidR="00580842">
        <w:rPr>
          <w:rFonts w:ascii="Times New Roman" w:hAnsi="Times New Roman" w:cs="Times New Roman"/>
          <w:sz w:val="25"/>
          <w:szCs w:val="25"/>
        </w:rPr>
        <w:t xml:space="preserve">Advanced CCNP lab partners, </w:t>
      </w:r>
      <w:r w:rsidR="00580842" w:rsidRPr="00580842">
        <w:rPr>
          <w:rFonts w:ascii="Times New Roman" w:hAnsi="Times New Roman" w:cs="Times New Roman"/>
          <w:sz w:val="25"/>
          <w:szCs w:val="25"/>
        </w:rPr>
        <w:t>Tyler Chung and Adhvitha Sivaghanesh</w:t>
      </w:r>
      <w:r w:rsidR="008968D3">
        <w:rPr>
          <w:rFonts w:ascii="Times New Roman" w:hAnsi="Times New Roman" w:cs="Times New Roman"/>
          <w:sz w:val="25"/>
          <w:szCs w:val="25"/>
        </w:rPr>
        <w:t xml:space="preserve">, who helped explicitly explain the nature of redistributing commands. </w:t>
      </w:r>
      <w:r w:rsidR="00992FBA">
        <w:rPr>
          <w:rFonts w:ascii="Times New Roman" w:hAnsi="Times New Roman" w:cs="Times New Roman"/>
          <w:sz w:val="25"/>
          <w:szCs w:val="25"/>
        </w:rPr>
        <w:t>Given the command, Aidan and I</w:t>
      </w:r>
      <w:r w:rsidR="000118B0">
        <w:rPr>
          <w:rFonts w:ascii="Times New Roman" w:hAnsi="Times New Roman" w:cs="Times New Roman"/>
          <w:sz w:val="25"/>
          <w:szCs w:val="25"/>
        </w:rPr>
        <w:t xml:space="preserve"> were able to configure </w:t>
      </w:r>
      <w:r w:rsidR="00D5568E">
        <w:rPr>
          <w:rFonts w:ascii="Times New Roman" w:hAnsi="Times New Roman" w:cs="Times New Roman"/>
          <w:sz w:val="25"/>
          <w:szCs w:val="25"/>
        </w:rPr>
        <w:t xml:space="preserve">BGP for IPv4. However, another redistributing error occurred. After a </w:t>
      </w:r>
      <w:r w:rsidR="00062AC2">
        <w:rPr>
          <w:rFonts w:ascii="Times New Roman" w:hAnsi="Times New Roman" w:cs="Times New Roman"/>
          <w:sz w:val="25"/>
          <w:szCs w:val="25"/>
        </w:rPr>
        <w:t>disarray</w:t>
      </w:r>
      <w:r w:rsidR="00D5568E">
        <w:rPr>
          <w:rFonts w:ascii="Times New Roman" w:hAnsi="Times New Roman" w:cs="Times New Roman"/>
          <w:sz w:val="25"/>
          <w:szCs w:val="25"/>
        </w:rPr>
        <w:t xml:space="preserve"> of </w:t>
      </w:r>
      <w:r w:rsidR="00D075DE">
        <w:rPr>
          <w:rFonts w:ascii="Times New Roman" w:hAnsi="Times New Roman" w:cs="Times New Roman"/>
          <w:sz w:val="25"/>
          <w:szCs w:val="25"/>
        </w:rPr>
        <w:t>missing</w:t>
      </w:r>
      <w:r w:rsidR="00D5568E">
        <w:rPr>
          <w:rFonts w:ascii="Times New Roman" w:hAnsi="Times New Roman" w:cs="Times New Roman"/>
          <w:sz w:val="25"/>
          <w:szCs w:val="25"/>
        </w:rPr>
        <w:t xml:space="preserve"> certain</w:t>
      </w:r>
      <w:r w:rsidR="00D075DE">
        <w:rPr>
          <w:rFonts w:ascii="Times New Roman" w:hAnsi="Times New Roman" w:cs="Times New Roman"/>
          <w:sz w:val="25"/>
          <w:szCs w:val="25"/>
        </w:rPr>
        <w:t xml:space="preserve"> </w:t>
      </w:r>
      <w:r w:rsidR="0082119E">
        <w:rPr>
          <w:rFonts w:ascii="Times New Roman" w:hAnsi="Times New Roman" w:cs="Times New Roman"/>
          <w:sz w:val="25"/>
          <w:szCs w:val="25"/>
        </w:rPr>
        <w:t xml:space="preserve">IPv6 </w:t>
      </w:r>
      <w:r w:rsidR="00D075DE">
        <w:rPr>
          <w:rFonts w:ascii="Times New Roman" w:hAnsi="Times New Roman" w:cs="Times New Roman"/>
          <w:sz w:val="25"/>
          <w:szCs w:val="25"/>
        </w:rPr>
        <w:t>routes</w:t>
      </w:r>
      <w:r w:rsidR="00D5568E">
        <w:rPr>
          <w:rFonts w:ascii="Times New Roman" w:hAnsi="Times New Roman" w:cs="Times New Roman"/>
          <w:sz w:val="25"/>
          <w:szCs w:val="25"/>
        </w:rPr>
        <w:t xml:space="preserve"> and </w:t>
      </w:r>
      <w:r w:rsidR="001123A6">
        <w:rPr>
          <w:rFonts w:ascii="Times New Roman" w:hAnsi="Times New Roman" w:cs="Times New Roman"/>
          <w:sz w:val="25"/>
          <w:szCs w:val="25"/>
        </w:rPr>
        <w:t>messing up Autonomous Syst</w:t>
      </w:r>
      <w:r w:rsidR="005006F9">
        <w:rPr>
          <w:rFonts w:ascii="Times New Roman" w:hAnsi="Times New Roman" w:cs="Times New Roman"/>
          <w:sz w:val="25"/>
          <w:szCs w:val="25"/>
        </w:rPr>
        <w:t xml:space="preserve">em numbers, we finally figured out the Address-Family IPv6 sub-configuration command for BGP. </w:t>
      </w:r>
      <w:r w:rsidR="0082119E">
        <w:rPr>
          <w:rFonts w:ascii="Times New Roman" w:hAnsi="Times New Roman" w:cs="Times New Roman"/>
          <w:sz w:val="25"/>
          <w:szCs w:val="25"/>
        </w:rPr>
        <w:t xml:space="preserve">This command </w:t>
      </w:r>
      <w:r w:rsidR="00364B7C">
        <w:rPr>
          <w:rFonts w:ascii="Times New Roman" w:hAnsi="Times New Roman" w:cs="Times New Roman"/>
          <w:sz w:val="25"/>
          <w:szCs w:val="25"/>
        </w:rPr>
        <w:t xml:space="preserve">was essential to the </w:t>
      </w:r>
      <w:r w:rsidR="0064097E">
        <w:rPr>
          <w:rFonts w:ascii="Times New Roman" w:hAnsi="Times New Roman" w:cs="Times New Roman"/>
          <w:sz w:val="25"/>
          <w:szCs w:val="25"/>
        </w:rPr>
        <w:t xml:space="preserve">proper functionality </w:t>
      </w:r>
      <w:r w:rsidR="00E94C5C">
        <w:rPr>
          <w:rFonts w:ascii="Times New Roman" w:hAnsi="Times New Roman" w:cs="Times New Roman"/>
          <w:sz w:val="25"/>
          <w:szCs w:val="25"/>
        </w:rPr>
        <w:t xml:space="preserve">of the </w:t>
      </w:r>
      <w:r w:rsidR="00364B7C">
        <w:rPr>
          <w:rFonts w:ascii="Times New Roman" w:hAnsi="Times New Roman" w:cs="Times New Roman"/>
          <w:sz w:val="25"/>
          <w:szCs w:val="25"/>
        </w:rPr>
        <w:t>IPv6 portion of BGP configuration.</w:t>
      </w:r>
    </w:p>
    <w:p w14:paraId="546CF210" w14:textId="77777777" w:rsidR="001203E6" w:rsidRDefault="001203E6" w:rsidP="001203E6">
      <w:pPr>
        <w:tabs>
          <w:tab w:val="left" w:pos="277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655A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9C26B2C" w14:textId="64916C6D" w:rsidR="00F15196" w:rsidRDefault="00C70917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</w:t>
      </w:r>
      <w:r w:rsidR="00280302">
        <w:rPr>
          <w:rFonts w:ascii="Times New Roman" w:hAnsi="Times New Roman" w:cs="Times New Roman"/>
          <w:sz w:val="25"/>
          <w:szCs w:val="25"/>
        </w:rPr>
        <w:t xml:space="preserve">Knowing the applications, potential, and sophistication </w:t>
      </w:r>
      <w:r w:rsidR="008F1846">
        <w:rPr>
          <w:rFonts w:ascii="Times New Roman" w:hAnsi="Times New Roman" w:cs="Times New Roman"/>
          <w:sz w:val="25"/>
          <w:szCs w:val="25"/>
        </w:rPr>
        <w:t xml:space="preserve">of BGP for </w:t>
      </w:r>
      <w:r w:rsidR="00E94C5C">
        <w:rPr>
          <w:rFonts w:ascii="Times New Roman" w:hAnsi="Times New Roman" w:cs="Times New Roman"/>
          <w:sz w:val="25"/>
          <w:szCs w:val="25"/>
        </w:rPr>
        <w:t>its</w:t>
      </w:r>
      <w:r w:rsidR="006B18C8">
        <w:rPr>
          <w:rFonts w:ascii="Times New Roman" w:hAnsi="Times New Roman" w:cs="Times New Roman"/>
          <w:sz w:val="25"/>
          <w:szCs w:val="25"/>
        </w:rPr>
        <w:t xml:space="preserve"> </w:t>
      </w:r>
      <w:r w:rsidR="00D119B0">
        <w:rPr>
          <w:rFonts w:ascii="Times New Roman" w:hAnsi="Times New Roman" w:cs="Times New Roman"/>
          <w:sz w:val="25"/>
          <w:szCs w:val="25"/>
        </w:rPr>
        <w:t>fundamental involvement with the internet, it was incredibl</w:t>
      </w:r>
      <w:r w:rsidR="007D432D">
        <w:rPr>
          <w:rFonts w:ascii="Times New Roman" w:hAnsi="Times New Roman" w:cs="Times New Roman"/>
          <w:sz w:val="25"/>
          <w:szCs w:val="25"/>
        </w:rPr>
        <w:t>y</w:t>
      </w:r>
      <w:r w:rsidR="00D119B0">
        <w:rPr>
          <w:rFonts w:ascii="Times New Roman" w:hAnsi="Times New Roman" w:cs="Times New Roman"/>
          <w:sz w:val="25"/>
          <w:szCs w:val="25"/>
        </w:rPr>
        <w:t xml:space="preserve"> fascinating to be able to</w:t>
      </w:r>
      <w:r w:rsidR="00AA655A">
        <w:rPr>
          <w:rFonts w:ascii="Times New Roman" w:hAnsi="Times New Roman" w:cs="Times New Roman"/>
          <w:sz w:val="25"/>
          <w:szCs w:val="25"/>
        </w:rPr>
        <w:t xml:space="preserve"> </w:t>
      </w:r>
      <w:r w:rsidR="00101FEA">
        <w:rPr>
          <w:rFonts w:ascii="Times New Roman" w:hAnsi="Times New Roman" w:cs="Times New Roman"/>
          <w:sz w:val="25"/>
          <w:szCs w:val="25"/>
        </w:rPr>
        <w:t xml:space="preserve">get a basic configuration </w:t>
      </w:r>
      <w:r w:rsidR="001F4269">
        <w:rPr>
          <w:rFonts w:ascii="Times New Roman" w:hAnsi="Times New Roman" w:cs="Times New Roman"/>
          <w:sz w:val="25"/>
          <w:szCs w:val="25"/>
        </w:rPr>
        <w:t>of the protocol.</w:t>
      </w:r>
      <w:r w:rsidR="00681977">
        <w:rPr>
          <w:rFonts w:ascii="Times New Roman" w:hAnsi="Times New Roman" w:cs="Times New Roman"/>
          <w:sz w:val="25"/>
          <w:szCs w:val="25"/>
        </w:rPr>
        <w:t xml:space="preserve"> The most crucial command, as well as the one that took the longest to discover</w:t>
      </w:r>
      <w:r w:rsidR="008169E7">
        <w:rPr>
          <w:rFonts w:ascii="Times New Roman" w:hAnsi="Times New Roman" w:cs="Times New Roman"/>
          <w:sz w:val="25"/>
          <w:szCs w:val="25"/>
        </w:rPr>
        <w:t xml:space="preserve"> and use</w:t>
      </w:r>
      <w:r w:rsidR="00681977">
        <w:rPr>
          <w:rFonts w:ascii="Times New Roman" w:hAnsi="Times New Roman" w:cs="Times New Roman"/>
          <w:sz w:val="25"/>
          <w:szCs w:val="25"/>
        </w:rPr>
        <w:t xml:space="preserve">, was the </w:t>
      </w:r>
      <w:r w:rsidR="00681977" w:rsidRPr="00A84B08">
        <w:rPr>
          <w:rFonts w:ascii="Times New Roman" w:hAnsi="Times New Roman" w:cs="Times New Roman"/>
          <w:i/>
          <w:iCs/>
          <w:sz w:val="25"/>
          <w:szCs w:val="25"/>
        </w:rPr>
        <w:t>redistribut</w:t>
      </w:r>
      <w:r w:rsidR="008169E7" w:rsidRPr="00A84B08">
        <w:rPr>
          <w:rFonts w:ascii="Times New Roman" w:hAnsi="Times New Roman" w:cs="Times New Roman"/>
          <w:i/>
          <w:iCs/>
          <w:sz w:val="25"/>
          <w:szCs w:val="25"/>
        </w:rPr>
        <w:t>ing</w:t>
      </w:r>
      <w:r w:rsidR="008169E7">
        <w:rPr>
          <w:rFonts w:ascii="Times New Roman" w:hAnsi="Times New Roman" w:cs="Times New Roman"/>
          <w:sz w:val="25"/>
          <w:szCs w:val="25"/>
        </w:rPr>
        <w:t xml:space="preserve"> aspect of BGP. I will </w:t>
      </w:r>
      <w:r w:rsidR="00D02EB0">
        <w:rPr>
          <w:rFonts w:ascii="Times New Roman" w:hAnsi="Times New Roman" w:cs="Times New Roman"/>
          <w:sz w:val="25"/>
          <w:szCs w:val="25"/>
        </w:rPr>
        <w:t xml:space="preserve">remember this command setup for the future of </w:t>
      </w:r>
      <w:r w:rsidR="004F040A">
        <w:rPr>
          <w:rFonts w:ascii="Times New Roman" w:hAnsi="Times New Roman" w:cs="Times New Roman"/>
          <w:sz w:val="25"/>
          <w:szCs w:val="25"/>
        </w:rPr>
        <w:t xml:space="preserve">my </w:t>
      </w:r>
      <w:r w:rsidR="000F621E">
        <w:rPr>
          <w:rFonts w:ascii="Times New Roman" w:hAnsi="Times New Roman" w:cs="Times New Roman"/>
          <w:sz w:val="25"/>
          <w:szCs w:val="25"/>
        </w:rPr>
        <w:t xml:space="preserve">networking </w:t>
      </w:r>
      <w:r w:rsidR="00A84B08">
        <w:rPr>
          <w:rFonts w:ascii="Times New Roman" w:hAnsi="Times New Roman" w:cs="Times New Roman"/>
          <w:sz w:val="25"/>
          <w:szCs w:val="25"/>
        </w:rPr>
        <w:t>journey and</w:t>
      </w:r>
      <w:r w:rsidR="000F621E">
        <w:rPr>
          <w:rFonts w:ascii="Times New Roman" w:hAnsi="Times New Roman" w:cs="Times New Roman"/>
          <w:sz w:val="25"/>
          <w:szCs w:val="25"/>
        </w:rPr>
        <w:t xml:space="preserve"> am fortunate enough to be able to</w:t>
      </w:r>
      <w:r w:rsidR="004F040A">
        <w:rPr>
          <w:rFonts w:ascii="Times New Roman" w:hAnsi="Times New Roman" w:cs="Times New Roman"/>
          <w:sz w:val="25"/>
          <w:szCs w:val="25"/>
        </w:rPr>
        <w:t xml:space="preserve"> have the opportunity to</w:t>
      </w:r>
      <w:r w:rsidR="000F621E">
        <w:rPr>
          <w:rFonts w:ascii="Times New Roman" w:hAnsi="Times New Roman" w:cs="Times New Roman"/>
          <w:sz w:val="25"/>
          <w:szCs w:val="25"/>
        </w:rPr>
        <w:t xml:space="preserve"> configure it</w:t>
      </w:r>
      <w:r w:rsidR="004F040A">
        <w:rPr>
          <w:rFonts w:ascii="Times New Roman" w:hAnsi="Times New Roman" w:cs="Times New Roman"/>
          <w:sz w:val="25"/>
          <w:szCs w:val="25"/>
        </w:rPr>
        <w:t>.</w:t>
      </w:r>
    </w:p>
    <w:p w14:paraId="112D06BD" w14:textId="4509645A" w:rsidR="003515FF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145B9DCD" w14:textId="2D294607" w:rsidR="003515FF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37055CF" w14:textId="25AB03BE" w:rsidR="003515FF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14:paraId="2CBB655E" w14:textId="2C2C9CB8" w:rsidR="003515FF" w:rsidRPr="00222702" w:rsidRDefault="003515FF" w:rsidP="00222702">
      <w:pPr>
        <w:tabs>
          <w:tab w:val="left" w:pos="277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3515FF" w:rsidRPr="00222702" w:rsidSect="00AB12D6">
      <w:headerReference w:type="default" r:id="rId14"/>
      <w:footerReference w:type="default" r:id="rId15"/>
      <w:pgSz w:w="12240" w:h="15840"/>
      <w:pgMar w:top="1440" w:right="1440" w:bottom="1440" w:left="1440" w:header="144" w:footer="720" w:gutter="0"/>
      <w:pgBorders w:display="firstPage" w:offsetFrom="page">
        <w:top w:val="double" w:sz="4" w:space="24" w:color="833C0B" w:themeColor="accent2" w:themeShade="80"/>
        <w:left w:val="double" w:sz="4" w:space="24" w:color="833C0B" w:themeColor="accent2" w:themeShade="80"/>
        <w:bottom w:val="double" w:sz="4" w:space="24" w:color="833C0B" w:themeColor="accent2" w:themeShade="80"/>
        <w:right w:val="double" w:sz="4" w:space="24" w:color="833C0B" w:themeColor="accen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D8E4" w14:textId="77777777" w:rsidR="00D36B60" w:rsidRDefault="00D36B60" w:rsidP="00006179">
      <w:pPr>
        <w:spacing w:after="0" w:line="240" w:lineRule="auto"/>
      </w:pPr>
      <w:r>
        <w:separator/>
      </w:r>
    </w:p>
  </w:endnote>
  <w:endnote w:type="continuationSeparator" w:id="0">
    <w:p w14:paraId="1F036F84" w14:textId="77777777" w:rsidR="00D36B60" w:rsidRDefault="00D36B60" w:rsidP="00006179">
      <w:pPr>
        <w:spacing w:after="0" w:line="240" w:lineRule="auto"/>
      </w:pPr>
      <w:r>
        <w:continuationSeparator/>
      </w:r>
    </w:p>
  </w:endnote>
  <w:endnote w:type="continuationNotice" w:id="1">
    <w:p w14:paraId="00578F85" w14:textId="77777777" w:rsidR="00D36B60" w:rsidRDefault="00D36B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3944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9D3235D" w14:textId="2E1D5C4C" w:rsidR="00AB12D6" w:rsidRPr="00AB12D6" w:rsidRDefault="00AB12D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B12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12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B12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12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B12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D95CE" w14:textId="77777777" w:rsidR="0000688A" w:rsidRDefault="0000688A" w:rsidP="002943BA">
    <w:pPr>
      <w:pStyle w:val="Footer"/>
      <w:tabs>
        <w:tab w:val="clear" w:pos="4680"/>
        <w:tab w:val="clear" w:pos="9360"/>
        <w:tab w:val="left" w:pos="37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8BB63" w14:textId="77777777" w:rsidR="00D36B60" w:rsidRDefault="00D36B60" w:rsidP="00006179">
      <w:pPr>
        <w:spacing w:after="0" w:line="240" w:lineRule="auto"/>
      </w:pPr>
      <w:r>
        <w:separator/>
      </w:r>
    </w:p>
  </w:footnote>
  <w:footnote w:type="continuationSeparator" w:id="0">
    <w:p w14:paraId="049759C3" w14:textId="77777777" w:rsidR="00D36B60" w:rsidRDefault="00D36B60" w:rsidP="00006179">
      <w:pPr>
        <w:spacing w:after="0" w:line="240" w:lineRule="auto"/>
      </w:pPr>
      <w:r>
        <w:continuationSeparator/>
      </w:r>
    </w:p>
  </w:footnote>
  <w:footnote w:type="continuationNotice" w:id="1">
    <w:p w14:paraId="737AB45A" w14:textId="77777777" w:rsidR="00D36B60" w:rsidRDefault="00D36B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AD1D" w14:textId="2EA0300F" w:rsidR="00006179" w:rsidRDefault="00006179" w:rsidP="0000617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5"/>
    <w:rsid w:val="00002B60"/>
    <w:rsid w:val="0000357A"/>
    <w:rsid w:val="000039EA"/>
    <w:rsid w:val="000050E9"/>
    <w:rsid w:val="00006179"/>
    <w:rsid w:val="0000688A"/>
    <w:rsid w:val="0000718C"/>
    <w:rsid w:val="00011118"/>
    <w:rsid w:val="000118B0"/>
    <w:rsid w:val="000172B4"/>
    <w:rsid w:val="00020E47"/>
    <w:rsid w:val="00022359"/>
    <w:rsid w:val="00022CB4"/>
    <w:rsid w:val="0002485D"/>
    <w:rsid w:val="00025E6B"/>
    <w:rsid w:val="000265DD"/>
    <w:rsid w:val="00027236"/>
    <w:rsid w:val="00027822"/>
    <w:rsid w:val="00031050"/>
    <w:rsid w:val="0003220B"/>
    <w:rsid w:val="00032C9E"/>
    <w:rsid w:val="000333D1"/>
    <w:rsid w:val="0003417E"/>
    <w:rsid w:val="000436E6"/>
    <w:rsid w:val="00044309"/>
    <w:rsid w:val="00046542"/>
    <w:rsid w:val="00051E34"/>
    <w:rsid w:val="0005564B"/>
    <w:rsid w:val="0005655A"/>
    <w:rsid w:val="00060EE3"/>
    <w:rsid w:val="00062398"/>
    <w:rsid w:val="00062AC2"/>
    <w:rsid w:val="00063B17"/>
    <w:rsid w:val="00072B5A"/>
    <w:rsid w:val="00074FD4"/>
    <w:rsid w:val="0007562C"/>
    <w:rsid w:val="00083DBB"/>
    <w:rsid w:val="00086A1D"/>
    <w:rsid w:val="00086EB5"/>
    <w:rsid w:val="000874EA"/>
    <w:rsid w:val="00087F5A"/>
    <w:rsid w:val="000937F6"/>
    <w:rsid w:val="00094D1D"/>
    <w:rsid w:val="00096E71"/>
    <w:rsid w:val="000A4002"/>
    <w:rsid w:val="000A6B3F"/>
    <w:rsid w:val="000A6CB4"/>
    <w:rsid w:val="000B0D12"/>
    <w:rsid w:val="000B108D"/>
    <w:rsid w:val="000B16AF"/>
    <w:rsid w:val="000B1DF2"/>
    <w:rsid w:val="000B1F81"/>
    <w:rsid w:val="000B3C69"/>
    <w:rsid w:val="000B3FAA"/>
    <w:rsid w:val="000B4075"/>
    <w:rsid w:val="000B6F6D"/>
    <w:rsid w:val="000B7711"/>
    <w:rsid w:val="000C025D"/>
    <w:rsid w:val="000C0D21"/>
    <w:rsid w:val="000C399F"/>
    <w:rsid w:val="000C3B2F"/>
    <w:rsid w:val="000C5731"/>
    <w:rsid w:val="000C6DC8"/>
    <w:rsid w:val="000D4977"/>
    <w:rsid w:val="000D7845"/>
    <w:rsid w:val="000E41B3"/>
    <w:rsid w:val="000E42D6"/>
    <w:rsid w:val="000E533C"/>
    <w:rsid w:val="000F621E"/>
    <w:rsid w:val="00101FEA"/>
    <w:rsid w:val="00103C32"/>
    <w:rsid w:val="001055D3"/>
    <w:rsid w:val="00106F38"/>
    <w:rsid w:val="0010701E"/>
    <w:rsid w:val="00111079"/>
    <w:rsid w:val="001123A6"/>
    <w:rsid w:val="00113EB5"/>
    <w:rsid w:val="001142A4"/>
    <w:rsid w:val="001203E6"/>
    <w:rsid w:val="00121CC8"/>
    <w:rsid w:val="001231C0"/>
    <w:rsid w:val="001262D7"/>
    <w:rsid w:val="00126E42"/>
    <w:rsid w:val="001274CD"/>
    <w:rsid w:val="00127D1F"/>
    <w:rsid w:val="00131870"/>
    <w:rsid w:val="00132C68"/>
    <w:rsid w:val="00134275"/>
    <w:rsid w:val="00136F9B"/>
    <w:rsid w:val="001424CB"/>
    <w:rsid w:val="00145A09"/>
    <w:rsid w:val="00146677"/>
    <w:rsid w:val="00147FAB"/>
    <w:rsid w:val="001502E9"/>
    <w:rsid w:val="00152F1E"/>
    <w:rsid w:val="00155F2A"/>
    <w:rsid w:val="0015670C"/>
    <w:rsid w:val="00157127"/>
    <w:rsid w:val="0016326A"/>
    <w:rsid w:val="00164985"/>
    <w:rsid w:val="00164C7F"/>
    <w:rsid w:val="00165FE0"/>
    <w:rsid w:val="00170742"/>
    <w:rsid w:val="00172755"/>
    <w:rsid w:val="00173086"/>
    <w:rsid w:val="0017322D"/>
    <w:rsid w:val="0017333D"/>
    <w:rsid w:val="001775BB"/>
    <w:rsid w:val="001821CB"/>
    <w:rsid w:val="00182EF3"/>
    <w:rsid w:val="00184B1B"/>
    <w:rsid w:val="00187C5B"/>
    <w:rsid w:val="00190D15"/>
    <w:rsid w:val="001915BD"/>
    <w:rsid w:val="00192EC8"/>
    <w:rsid w:val="001931C4"/>
    <w:rsid w:val="00196094"/>
    <w:rsid w:val="001A028D"/>
    <w:rsid w:val="001A3894"/>
    <w:rsid w:val="001A3C3C"/>
    <w:rsid w:val="001B1717"/>
    <w:rsid w:val="001B45A1"/>
    <w:rsid w:val="001C62B6"/>
    <w:rsid w:val="001C65D7"/>
    <w:rsid w:val="001D449E"/>
    <w:rsid w:val="001D4D65"/>
    <w:rsid w:val="001D5027"/>
    <w:rsid w:val="001D5164"/>
    <w:rsid w:val="001D7E64"/>
    <w:rsid w:val="001E0736"/>
    <w:rsid w:val="001E5262"/>
    <w:rsid w:val="001E70C0"/>
    <w:rsid w:val="001F0D73"/>
    <w:rsid w:val="001F14FC"/>
    <w:rsid w:val="001F4269"/>
    <w:rsid w:val="001F667B"/>
    <w:rsid w:val="0020041B"/>
    <w:rsid w:val="00203D76"/>
    <w:rsid w:val="0020421B"/>
    <w:rsid w:val="00205958"/>
    <w:rsid w:val="0020693A"/>
    <w:rsid w:val="00207C8A"/>
    <w:rsid w:val="00210AF6"/>
    <w:rsid w:val="00214CE6"/>
    <w:rsid w:val="00215020"/>
    <w:rsid w:val="00215437"/>
    <w:rsid w:val="00222702"/>
    <w:rsid w:val="00223A65"/>
    <w:rsid w:val="0022434C"/>
    <w:rsid w:val="0023298B"/>
    <w:rsid w:val="00234E8A"/>
    <w:rsid w:val="002370F4"/>
    <w:rsid w:val="00240486"/>
    <w:rsid w:val="00241283"/>
    <w:rsid w:val="00242DF8"/>
    <w:rsid w:val="00246CB8"/>
    <w:rsid w:val="0025281A"/>
    <w:rsid w:val="00254701"/>
    <w:rsid w:val="00256371"/>
    <w:rsid w:val="002603EF"/>
    <w:rsid w:val="00262CBC"/>
    <w:rsid w:val="00263D88"/>
    <w:rsid w:val="00264FFF"/>
    <w:rsid w:val="002677F3"/>
    <w:rsid w:val="002701C7"/>
    <w:rsid w:val="00274B6F"/>
    <w:rsid w:val="00277C55"/>
    <w:rsid w:val="00280302"/>
    <w:rsid w:val="00286293"/>
    <w:rsid w:val="00290E12"/>
    <w:rsid w:val="00291E9A"/>
    <w:rsid w:val="00293983"/>
    <w:rsid w:val="002941B6"/>
    <w:rsid w:val="002943BA"/>
    <w:rsid w:val="0029455F"/>
    <w:rsid w:val="00294983"/>
    <w:rsid w:val="00294F28"/>
    <w:rsid w:val="0029569E"/>
    <w:rsid w:val="002A16C1"/>
    <w:rsid w:val="002A6DEE"/>
    <w:rsid w:val="002B0D40"/>
    <w:rsid w:val="002B3F58"/>
    <w:rsid w:val="002B5FCE"/>
    <w:rsid w:val="002B60D8"/>
    <w:rsid w:val="002B6133"/>
    <w:rsid w:val="002B7EEB"/>
    <w:rsid w:val="002C42F0"/>
    <w:rsid w:val="002C5DF3"/>
    <w:rsid w:val="002C78D4"/>
    <w:rsid w:val="002D09AC"/>
    <w:rsid w:val="002D0AC0"/>
    <w:rsid w:val="002D4E2D"/>
    <w:rsid w:val="002D60B3"/>
    <w:rsid w:val="002D65B1"/>
    <w:rsid w:val="002E1893"/>
    <w:rsid w:val="002F2CA2"/>
    <w:rsid w:val="002F36EC"/>
    <w:rsid w:val="002F3889"/>
    <w:rsid w:val="002F3E15"/>
    <w:rsid w:val="002F3FFC"/>
    <w:rsid w:val="002F62F8"/>
    <w:rsid w:val="002F755F"/>
    <w:rsid w:val="0030028E"/>
    <w:rsid w:val="00301670"/>
    <w:rsid w:val="00305502"/>
    <w:rsid w:val="003079BC"/>
    <w:rsid w:val="00307F9D"/>
    <w:rsid w:val="0031037E"/>
    <w:rsid w:val="00311E12"/>
    <w:rsid w:val="00315FAD"/>
    <w:rsid w:val="00317552"/>
    <w:rsid w:val="00317E92"/>
    <w:rsid w:val="00321929"/>
    <w:rsid w:val="00327C10"/>
    <w:rsid w:val="0033076F"/>
    <w:rsid w:val="003345E4"/>
    <w:rsid w:val="00334A95"/>
    <w:rsid w:val="00340EE9"/>
    <w:rsid w:val="00345002"/>
    <w:rsid w:val="00350646"/>
    <w:rsid w:val="00350CDB"/>
    <w:rsid w:val="003515FF"/>
    <w:rsid w:val="00356800"/>
    <w:rsid w:val="00360E7F"/>
    <w:rsid w:val="003616D9"/>
    <w:rsid w:val="0036297C"/>
    <w:rsid w:val="003629CD"/>
    <w:rsid w:val="00364B7C"/>
    <w:rsid w:val="00365ABF"/>
    <w:rsid w:val="00365E28"/>
    <w:rsid w:val="00373261"/>
    <w:rsid w:val="003739D3"/>
    <w:rsid w:val="00374026"/>
    <w:rsid w:val="00377569"/>
    <w:rsid w:val="00383D44"/>
    <w:rsid w:val="00386006"/>
    <w:rsid w:val="003928CD"/>
    <w:rsid w:val="003932F9"/>
    <w:rsid w:val="0039332C"/>
    <w:rsid w:val="00393D59"/>
    <w:rsid w:val="00396215"/>
    <w:rsid w:val="003967C9"/>
    <w:rsid w:val="003A2C15"/>
    <w:rsid w:val="003A6FA7"/>
    <w:rsid w:val="003A7FDC"/>
    <w:rsid w:val="003B10B0"/>
    <w:rsid w:val="003B4316"/>
    <w:rsid w:val="003B6A1D"/>
    <w:rsid w:val="003C0791"/>
    <w:rsid w:val="003C193F"/>
    <w:rsid w:val="003C4708"/>
    <w:rsid w:val="003C544A"/>
    <w:rsid w:val="003D2BAC"/>
    <w:rsid w:val="003D3ED2"/>
    <w:rsid w:val="003E126F"/>
    <w:rsid w:val="003E3A28"/>
    <w:rsid w:val="003F003F"/>
    <w:rsid w:val="003F17CD"/>
    <w:rsid w:val="003F1ABC"/>
    <w:rsid w:val="003F2057"/>
    <w:rsid w:val="003F354B"/>
    <w:rsid w:val="003F41AF"/>
    <w:rsid w:val="003F4E53"/>
    <w:rsid w:val="003F69E2"/>
    <w:rsid w:val="00401322"/>
    <w:rsid w:val="00402672"/>
    <w:rsid w:val="0040486E"/>
    <w:rsid w:val="0040659A"/>
    <w:rsid w:val="0040789A"/>
    <w:rsid w:val="00415A6C"/>
    <w:rsid w:val="00417E51"/>
    <w:rsid w:val="0042348D"/>
    <w:rsid w:val="00423F18"/>
    <w:rsid w:val="00425644"/>
    <w:rsid w:val="00426E70"/>
    <w:rsid w:val="00427BBF"/>
    <w:rsid w:val="00427D1D"/>
    <w:rsid w:val="0043041E"/>
    <w:rsid w:val="004317CA"/>
    <w:rsid w:val="0043616D"/>
    <w:rsid w:val="00440E01"/>
    <w:rsid w:val="00447DBA"/>
    <w:rsid w:val="004528CA"/>
    <w:rsid w:val="00452D96"/>
    <w:rsid w:val="004545E6"/>
    <w:rsid w:val="0045468E"/>
    <w:rsid w:val="00457012"/>
    <w:rsid w:val="004571F9"/>
    <w:rsid w:val="00460C19"/>
    <w:rsid w:val="00461523"/>
    <w:rsid w:val="00462293"/>
    <w:rsid w:val="00462868"/>
    <w:rsid w:val="00462ABF"/>
    <w:rsid w:val="004706D8"/>
    <w:rsid w:val="00471BE9"/>
    <w:rsid w:val="00472D87"/>
    <w:rsid w:val="00473D10"/>
    <w:rsid w:val="004760E2"/>
    <w:rsid w:val="00476384"/>
    <w:rsid w:val="004767A3"/>
    <w:rsid w:val="0047695F"/>
    <w:rsid w:val="004812F6"/>
    <w:rsid w:val="00484176"/>
    <w:rsid w:val="0048713A"/>
    <w:rsid w:val="00492675"/>
    <w:rsid w:val="00496FFC"/>
    <w:rsid w:val="004A24C2"/>
    <w:rsid w:val="004B250A"/>
    <w:rsid w:val="004B4AA8"/>
    <w:rsid w:val="004C0819"/>
    <w:rsid w:val="004C3A59"/>
    <w:rsid w:val="004C4752"/>
    <w:rsid w:val="004C4F22"/>
    <w:rsid w:val="004C5138"/>
    <w:rsid w:val="004C5462"/>
    <w:rsid w:val="004C72C9"/>
    <w:rsid w:val="004D1847"/>
    <w:rsid w:val="004D725E"/>
    <w:rsid w:val="004D754F"/>
    <w:rsid w:val="004E0FAC"/>
    <w:rsid w:val="004E1A22"/>
    <w:rsid w:val="004E2892"/>
    <w:rsid w:val="004E2BB5"/>
    <w:rsid w:val="004E673B"/>
    <w:rsid w:val="004E6CBB"/>
    <w:rsid w:val="004E71FB"/>
    <w:rsid w:val="004E795C"/>
    <w:rsid w:val="004F0300"/>
    <w:rsid w:val="004F040A"/>
    <w:rsid w:val="004F26E7"/>
    <w:rsid w:val="004F41A6"/>
    <w:rsid w:val="004F7A10"/>
    <w:rsid w:val="004F7B79"/>
    <w:rsid w:val="00500518"/>
    <w:rsid w:val="005006F9"/>
    <w:rsid w:val="00500802"/>
    <w:rsid w:val="00504B37"/>
    <w:rsid w:val="00507206"/>
    <w:rsid w:val="00507AFD"/>
    <w:rsid w:val="00514631"/>
    <w:rsid w:val="0051474F"/>
    <w:rsid w:val="00514D62"/>
    <w:rsid w:val="00517293"/>
    <w:rsid w:val="0051737F"/>
    <w:rsid w:val="005216B3"/>
    <w:rsid w:val="00521777"/>
    <w:rsid w:val="00523EA0"/>
    <w:rsid w:val="00524A56"/>
    <w:rsid w:val="00525EB9"/>
    <w:rsid w:val="00526C87"/>
    <w:rsid w:val="00530CA5"/>
    <w:rsid w:val="0053232F"/>
    <w:rsid w:val="0053352C"/>
    <w:rsid w:val="00540E16"/>
    <w:rsid w:val="00544A6A"/>
    <w:rsid w:val="005450F1"/>
    <w:rsid w:val="005470DA"/>
    <w:rsid w:val="005512F7"/>
    <w:rsid w:val="00555414"/>
    <w:rsid w:val="00557420"/>
    <w:rsid w:val="00564448"/>
    <w:rsid w:val="00571509"/>
    <w:rsid w:val="00574DE8"/>
    <w:rsid w:val="00574E4E"/>
    <w:rsid w:val="00576817"/>
    <w:rsid w:val="00577856"/>
    <w:rsid w:val="00580842"/>
    <w:rsid w:val="00581BC7"/>
    <w:rsid w:val="00591A43"/>
    <w:rsid w:val="00591BB1"/>
    <w:rsid w:val="0059508A"/>
    <w:rsid w:val="00597049"/>
    <w:rsid w:val="005A05BC"/>
    <w:rsid w:val="005A504F"/>
    <w:rsid w:val="005A5A97"/>
    <w:rsid w:val="005A6019"/>
    <w:rsid w:val="005B0170"/>
    <w:rsid w:val="005B242C"/>
    <w:rsid w:val="005B3C31"/>
    <w:rsid w:val="005B61A8"/>
    <w:rsid w:val="005C14FA"/>
    <w:rsid w:val="005C25C7"/>
    <w:rsid w:val="005C3E41"/>
    <w:rsid w:val="005C4671"/>
    <w:rsid w:val="005C599C"/>
    <w:rsid w:val="005C60A8"/>
    <w:rsid w:val="005D6F03"/>
    <w:rsid w:val="005D768B"/>
    <w:rsid w:val="005E16C7"/>
    <w:rsid w:val="005E2A6D"/>
    <w:rsid w:val="005E60D5"/>
    <w:rsid w:val="005F0597"/>
    <w:rsid w:val="005F08B1"/>
    <w:rsid w:val="005F1D99"/>
    <w:rsid w:val="005F240B"/>
    <w:rsid w:val="005F3264"/>
    <w:rsid w:val="005F3F8C"/>
    <w:rsid w:val="005F7163"/>
    <w:rsid w:val="00600B9F"/>
    <w:rsid w:val="0060682D"/>
    <w:rsid w:val="00607B6C"/>
    <w:rsid w:val="00610604"/>
    <w:rsid w:val="00610B2B"/>
    <w:rsid w:val="00610CD0"/>
    <w:rsid w:val="006120A4"/>
    <w:rsid w:val="00620799"/>
    <w:rsid w:val="00626533"/>
    <w:rsid w:val="006275FF"/>
    <w:rsid w:val="0063129D"/>
    <w:rsid w:val="00634E76"/>
    <w:rsid w:val="0063623B"/>
    <w:rsid w:val="0064097E"/>
    <w:rsid w:val="00642A1A"/>
    <w:rsid w:val="0064344F"/>
    <w:rsid w:val="006442CA"/>
    <w:rsid w:val="00644490"/>
    <w:rsid w:val="00644B39"/>
    <w:rsid w:val="00646A29"/>
    <w:rsid w:val="00652B8E"/>
    <w:rsid w:val="00653507"/>
    <w:rsid w:val="0065464C"/>
    <w:rsid w:val="0066197A"/>
    <w:rsid w:val="006636F0"/>
    <w:rsid w:val="006671C3"/>
    <w:rsid w:val="00667E7D"/>
    <w:rsid w:val="00672961"/>
    <w:rsid w:val="006759AD"/>
    <w:rsid w:val="00676F39"/>
    <w:rsid w:val="006807D7"/>
    <w:rsid w:val="00681977"/>
    <w:rsid w:val="00685E1C"/>
    <w:rsid w:val="00691C04"/>
    <w:rsid w:val="0069209E"/>
    <w:rsid w:val="00694DAF"/>
    <w:rsid w:val="006970CD"/>
    <w:rsid w:val="006973A9"/>
    <w:rsid w:val="006A0805"/>
    <w:rsid w:val="006A16A1"/>
    <w:rsid w:val="006A383C"/>
    <w:rsid w:val="006A7AC5"/>
    <w:rsid w:val="006B18C8"/>
    <w:rsid w:val="006C1625"/>
    <w:rsid w:val="006C32A0"/>
    <w:rsid w:val="006C38A3"/>
    <w:rsid w:val="006C4A25"/>
    <w:rsid w:val="006C5E3B"/>
    <w:rsid w:val="006C5E61"/>
    <w:rsid w:val="006D1E2F"/>
    <w:rsid w:val="006D6765"/>
    <w:rsid w:val="006D7464"/>
    <w:rsid w:val="006E4BDB"/>
    <w:rsid w:val="006E7D6F"/>
    <w:rsid w:val="006F0BD8"/>
    <w:rsid w:val="006F111D"/>
    <w:rsid w:val="006F1444"/>
    <w:rsid w:val="006F5222"/>
    <w:rsid w:val="006F54A1"/>
    <w:rsid w:val="006F64DE"/>
    <w:rsid w:val="007032B7"/>
    <w:rsid w:val="00706E55"/>
    <w:rsid w:val="00707565"/>
    <w:rsid w:val="0071026E"/>
    <w:rsid w:val="00714B73"/>
    <w:rsid w:val="00714EF9"/>
    <w:rsid w:val="007150AB"/>
    <w:rsid w:val="007162D1"/>
    <w:rsid w:val="0071631C"/>
    <w:rsid w:val="00717C2F"/>
    <w:rsid w:val="00721574"/>
    <w:rsid w:val="007215A2"/>
    <w:rsid w:val="0072196C"/>
    <w:rsid w:val="00723E73"/>
    <w:rsid w:val="00726CE8"/>
    <w:rsid w:val="0072732B"/>
    <w:rsid w:val="007276E5"/>
    <w:rsid w:val="0073123A"/>
    <w:rsid w:val="00732D75"/>
    <w:rsid w:val="00732E61"/>
    <w:rsid w:val="0073716F"/>
    <w:rsid w:val="00737850"/>
    <w:rsid w:val="00737E21"/>
    <w:rsid w:val="007434EF"/>
    <w:rsid w:val="00746B5F"/>
    <w:rsid w:val="00752520"/>
    <w:rsid w:val="0075537D"/>
    <w:rsid w:val="007619A0"/>
    <w:rsid w:val="00763830"/>
    <w:rsid w:val="0076682F"/>
    <w:rsid w:val="00766C9F"/>
    <w:rsid w:val="00766CAF"/>
    <w:rsid w:val="007704D8"/>
    <w:rsid w:val="00774E6B"/>
    <w:rsid w:val="00776005"/>
    <w:rsid w:val="00780334"/>
    <w:rsid w:val="00783117"/>
    <w:rsid w:val="0078331F"/>
    <w:rsid w:val="00784B3B"/>
    <w:rsid w:val="00785723"/>
    <w:rsid w:val="00785B48"/>
    <w:rsid w:val="007862A0"/>
    <w:rsid w:val="00786B39"/>
    <w:rsid w:val="007938F9"/>
    <w:rsid w:val="007940CC"/>
    <w:rsid w:val="007A1934"/>
    <w:rsid w:val="007A24D6"/>
    <w:rsid w:val="007A40C9"/>
    <w:rsid w:val="007A4E35"/>
    <w:rsid w:val="007A75F5"/>
    <w:rsid w:val="007B0203"/>
    <w:rsid w:val="007B0FFB"/>
    <w:rsid w:val="007B4A4C"/>
    <w:rsid w:val="007B6B87"/>
    <w:rsid w:val="007C44C0"/>
    <w:rsid w:val="007C636B"/>
    <w:rsid w:val="007C6D1F"/>
    <w:rsid w:val="007D432D"/>
    <w:rsid w:val="007D61CE"/>
    <w:rsid w:val="007D646F"/>
    <w:rsid w:val="007D7282"/>
    <w:rsid w:val="007E080E"/>
    <w:rsid w:val="007E1566"/>
    <w:rsid w:val="007E33B9"/>
    <w:rsid w:val="007F0308"/>
    <w:rsid w:val="007F3D76"/>
    <w:rsid w:val="008008D3"/>
    <w:rsid w:val="00802928"/>
    <w:rsid w:val="00806EC2"/>
    <w:rsid w:val="00813B74"/>
    <w:rsid w:val="00815E9E"/>
    <w:rsid w:val="008169E7"/>
    <w:rsid w:val="00817AC1"/>
    <w:rsid w:val="008202AA"/>
    <w:rsid w:val="0082119E"/>
    <w:rsid w:val="00821F0C"/>
    <w:rsid w:val="00822DB3"/>
    <w:rsid w:val="00822F02"/>
    <w:rsid w:val="00827961"/>
    <w:rsid w:val="0083255C"/>
    <w:rsid w:val="008329E9"/>
    <w:rsid w:val="0083465E"/>
    <w:rsid w:val="0083727E"/>
    <w:rsid w:val="0083730D"/>
    <w:rsid w:val="00841A18"/>
    <w:rsid w:val="00842789"/>
    <w:rsid w:val="00845295"/>
    <w:rsid w:val="00846D05"/>
    <w:rsid w:val="00852619"/>
    <w:rsid w:val="00855380"/>
    <w:rsid w:val="00856289"/>
    <w:rsid w:val="00856584"/>
    <w:rsid w:val="00864AEF"/>
    <w:rsid w:val="00867F0C"/>
    <w:rsid w:val="00870E54"/>
    <w:rsid w:val="00870F3C"/>
    <w:rsid w:val="008726A3"/>
    <w:rsid w:val="00873428"/>
    <w:rsid w:val="008734E5"/>
    <w:rsid w:val="00874661"/>
    <w:rsid w:val="00876C84"/>
    <w:rsid w:val="00877687"/>
    <w:rsid w:val="00887ADD"/>
    <w:rsid w:val="00887C00"/>
    <w:rsid w:val="00895501"/>
    <w:rsid w:val="008968D3"/>
    <w:rsid w:val="008A013C"/>
    <w:rsid w:val="008A295B"/>
    <w:rsid w:val="008A3922"/>
    <w:rsid w:val="008A7711"/>
    <w:rsid w:val="008B1818"/>
    <w:rsid w:val="008B1C9D"/>
    <w:rsid w:val="008B4E60"/>
    <w:rsid w:val="008B6798"/>
    <w:rsid w:val="008C1ACE"/>
    <w:rsid w:val="008C46E1"/>
    <w:rsid w:val="008D21E8"/>
    <w:rsid w:val="008D6462"/>
    <w:rsid w:val="008E2391"/>
    <w:rsid w:val="008F1846"/>
    <w:rsid w:val="008F4C3A"/>
    <w:rsid w:val="008F4E52"/>
    <w:rsid w:val="00900309"/>
    <w:rsid w:val="00901922"/>
    <w:rsid w:val="0090228D"/>
    <w:rsid w:val="00906E7F"/>
    <w:rsid w:val="00906F14"/>
    <w:rsid w:val="00907FE2"/>
    <w:rsid w:val="00911DCA"/>
    <w:rsid w:val="0091692B"/>
    <w:rsid w:val="0092315D"/>
    <w:rsid w:val="00924557"/>
    <w:rsid w:val="00932054"/>
    <w:rsid w:val="0093555E"/>
    <w:rsid w:val="00936A42"/>
    <w:rsid w:val="00936AE4"/>
    <w:rsid w:val="00937960"/>
    <w:rsid w:val="00941241"/>
    <w:rsid w:val="00943577"/>
    <w:rsid w:val="00945047"/>
    <w:rsid w:val="0094651A"/>
    <w:rsid w:val="0094741E"/>
    <w:rsid w:val="00951CE0"/>
    <w:rsid w:val="00952BF3"/>
    <w:rsid w:val="009531E9"/>
    <w:rsid w:val="00953D59"/>
    <w:rsid w:val="00954BEB"/>
    <w:rsid w:val="00962965"/>
    <w:rsid w:val="00965A5E"/>
    <w:rsid w:val="00970B95"/>
    <w:rsid w:val="00971C73"/>
    <w:rsid w:val="0097247F"/>
    <w:rsid w:val="00973515"/>
    <w:rsid w:val="00973A46"/>
    <w:rsid w:val="00980616"/>
    <w:rsid w:val="009812AD"/>
    <w:rsid w:val="009813EF"/>
    <w:rsid w:val="00981F7D"/>
    <w:rsid w:val="00982543"/>
    <w:rsid w:val="00983145"/>
    <w:rsid w:val="0098728A"/>
    <w:rsid w:val="00990068"/>
    <w:rsid w:val="00990153"/>
    <w:rsid w:val="00992503"/>
    <w:rsid w:val="00992FBA"/>
    <w:rsid w:val="009A0327"/>
    <w:rsid w:val="009A0E4E"/>
    <w:rsid w:val="009A18C9"/>
    <w:rsid w:val="009A2D83"/>
    <w:rsid w:val="009A7E39"/>
    <w:rsid w:val="009B2E40"/>
    <w:rsid w:val="009B461B"/>
    <w:rsid w:val="009C2A4D"/>
    <w:rsid w:val="009C2D44"/>
    <w:rsid w:val="009C3CAB"/>
    <w:rsid w:val="009C537F"/>
    <w:rsid w:val="009D06DC"/>
    <w:rsid w:val="009D0705"/>
    <w:rsid w:val="009D2805"/>
    <w:rsid w:val="009D3242"/>
    <w:rsid w:val="009D7AE2"/>
    <w:rsid w:val="009E7729"/>
    <w:rsid w:val="009F1B41"/>
    <w:rsid w:val="009F413C"/>
    <w:rsid w:val="009F70C6"/>
    <w:rsid w:val="00A01D8C"/>
    <w:rsid w:val="00A02BA7"/>
    <w:rsid w:val="00A038AC"/>
    <w:rsid w:val="00A07601"/>
    <w:rsid w:val="00A10DE2"/>
    <w:rsid w:val="00A13A65"/>
    <w:rsid w:val="00A15BE1"/>
    <w:rsid w:val="00A15D09"/>
    <w:rsid w:val="00A1650E"/>
    <w:rsid w:val="00A1654E"/>
    <w:rsid w:val="00A16A91"/>
    <w:rsid w:val="00A16AA4"/>
    <w:rsid w:val="00A26793"/>
    <w:rsid w:val="00A26CF5"/>
    <w:rsid w:val="00A316C7"/>
    <w:rsid w:val="00A34738"/>
    <w:rsid w:val="00A347B5"/>
    <w:rsid w:val="00A4233D"/>
    <w:rsid w:val="00A42CA9"/>
    <w:rsid w:val="00A46B19"/>
    <w:rsid w:val="00A476EB"/>
    <w:rsid w:val="00A47797"/>
    <w:rsid w:val="00A5342A"/>
    <w:rsid w:val="00A535FF"/>
    <w:rsid w:val="00A53834"/>
    <w:rsid w:val="00A54DAC"/>
    <w:rsid w:val="00A608F3"/>
    <w:rsid w:val="00A62F7B"/>
    <w:rsid w:val="00A6677F"/>
    <w:rsid w:val="00A6783C"/>
    <w:rsid w:val="00A73C2F"/>
    <w:rsid w:val="00A73F42"/>
    <w:rsid w:val="00A77D6E"/>
    <w:rsid w:val="00A80902"/>
    <w:rsid w:val="00A82E4D"/>
    <w:rsid w:val="00A836BA"/>
    <w:rsid w:val="00A84430"/>
    <w:rsid w:val="00A84B08"/>
    <w:rsid w:val="00A859A8"/>
    <w:rsid w:val="00A87AD4"/>
    <w:rsid w:val="00A9017D"/>
    <w:rsid w:val="00A90BEC"/>
    <w:rsid w:val="00A91DC6"/>
    <w:rsid w:val="00A962B9"/>
    <w:rsid w:val="00AA09F5"/>
    <w:rsid w:val="00AA3D5F"/>
    <w:rsid w:val="00AA421C"/>
    <w:rsid w:val="00AA4C34"/>
    <w:rsid w:val="00AA655A"/>
    <w:rsid w:val="00AA70DF"/>
    <w:rsid w:val="00AA7D27"/>
    <w:rsid w:val="00AB12D6"/>
    <w:rsid w:val="00AB49D9"/>
    <w:rsid w:val="00AB4BB7"/>
    <w:rsid w:val="00AB656E"/>
    <w:rsid w:val="00AC22B5"/>
    <w:rsid w:val="00AC2F5C"/>
    <w:rsid w:val="00AC5ABF"/>
    <w:rsid w:val="00AC5E0D"/>
    <w:rsid w:val="00AC617E"/>
    <w:rsid w:val="00AC7346"/>
    <w:rsid w:val="00AD32CB"/>
    <w:rsid w:val="00AD3532"/>
    <w:rsid w:val="00AD601A"/>
    <w:rsid w:val="00AD6D4E"/>
    <w:rsid w:val="00AD7919"/>
    <w:rsid w:val="00AE088C"/>
    <w:rsid w:val="00AE1FEC"/>
    <w:rsid w:val="00AE3AD1"/>
    <w:rsid w:val="00AE5AFC"/>
    <w:rsid w:val="00AE6EF6"/>
    <w:rsid w:val="00AE7C1B"/>
    <w:rsid w:val="00AF1AB8"/>
    <w:rsid w:val="00AF31F7"/>
    <w:rsid w:val="00AF7BD8"/>
    <w:rsid w:val="00B00A48"/>
    <w:rsid w:val="00B0260B"/>
    <w:rsid w:val="00B03B7B"/>
    <w:rsid w:val="00B07949"/>
    <w:rsid w:val="00B07E30"/>
    <w:rsid w:val="00B10978"/>
    <w:rsid w:val="00B11116"/>
    <w:rsid w:val="00B12D30"/>
    <w:rsid w:val="00B13060"/>
    <w:rsid w:val="00B15170"/>
    <w:rsid w:val="00B15C9C"/>
    <w:rsid w:val="00B17B53"/>
    <w:rsid w:val="00B17E36"/>
    <w:rsid w:val="00B23362"/>
    <w:rsid w:val="00B23868"/>
    <w:rsid w:val="00B27194"/>
    <w:rsid w:val="00B27671"/>
    <w:rsid w:val="00B314CC"/>
    <w:rsid w:val="00B32137"/>
    <w:rsid w:val="00B33EEE"/>
    <w:rsid w:val="00B34F0C"/>
    <w:rsid w:val="00B45EF7"/>
    <w:rsid w:val="00B47C92"/>
    <w:rsid w:val="00B57458"/>
    <w:rsid w:val="00B574D3"/>
    <w:rsid w:val="00B6202B"/>
    <w:rsid w:val="00B640C3"/>
    <w:rsid w:val="00B6489B"/>
    <w:rsid w:val="00B65871"/>
    <w:rsid w:val="00B70F43"/>
    <w:rsid w:val="00B727AE"/>
    <w:rsid w:val="00B83824"/>
    <w:rsid w:val="00B83840"/>
    <w:rsid w:val="00B83FE0"/>
    <w:rsid w:val="00B867AC"/>
    <w:rsid w:val="00B87D3D"/>
    <w:rsid w:val="00B87E16"/>
    <w:rsid w:val="00B9409A"/>
    <w:rsid w:val="00B95972"/>
    <w:rsid w:val="00BA059E"/>
    <w:rsid w:val="00BA10A0"/>
    <w:rsid w:val="00BA1FDA"/>
    <w:rsid w:val="00BA4E1D"/>
    <w:rsid w:val="00BA5EB0"/>
    <w:rsid w:val="00BB0E85"/>
    <w:rsid w:val="00BB231B"/>
    <w:rsid w:val="00BB2CD3"/>
    <w:rsid w:val="00BB33F6"/>
    <w:rsid w:val="00BB6C7C"/>
    <w:rsid w:val="00BB7D25"/>
    <w:rsid w:val="00BC2E56"/>
    <w:rsid w:val="00BC3843"/>
    <w:rsid w:val="00BC5527"/>
    <w:rsid w:val="00BC56BD"/>
    <w:rsid w:val="00BD0A5E"/>
    <w:rsid w:val="00BD3D71"/>
    <w:rsid w:val="00BD7A8E"/>
    <w:rsid w:val="00BE4771"/>
    <w:rsid w:val="00BE640E"/>
    <w:rsid w:val="00BF0567"/>
    <w:rsid w:val="00BF05AE"/>
    <w:rsid w:val="00BF0C16"/>
    <w:rsid w:val="00BF1363"/>
    <w:rsid w:val="00BF34DA"/>
    <w:rsid w:val="00BF7086"/>
    <w:rsid w:val="00BF7C50"/>
    <w:rsid w:val="00C0261D"/>
    <w:rsid w:val="00C02AF4"/>
    <w:rsid w:val="00C047CC"/>
    <w:rsid w:val="00C05068"/>
    <w:rsid w:val="00C10685"/>
    <w:rsid w:val="00C118F5"/>
    <w:rsid w:val="00C11FEC"/>
    <w:rsid w:val="00C1356F"/>
    <w:rsid w:val="00C13ED7"/>
    <w:rsid w:val="00C17F5A"/>
    <w:rsid w:val="00C232B7"/>
    <w:rsid w:val="00C23F3B"/>
    <w:rsid w:val="00C25593"/>
    <w:rsid w:val="00C31A6C"/>
    <w:rsid w:val="00C333F8"/>
    <w:rsid w:val="00C33500"/>
    <w:rsid w:val="00C34F4D"/>
    <w:rsid w:val="00C36B19"/>
    <w:rsid w:val="00C407B1"/>
    <w:rsid w:val="00C41BCA"/>
    <w:rsid w:val="00C4222F"/>
    <w:rsid w:val="00C43F6F"/>
    <w:rsid w:val="00C53211"/>
    <w:rsid w:val="00C55B2E"/>
    <w:rsid w:val="00C6126E"/>
    <w:rsid w:val="00C61CD9"/>
    <w:rsid w:val="00C65F2B"/>
    <w:rsid w:val="00C65FD5"/>
    <w:rsid w:val="00C668C9"/>
    <w:rsid w:val="00C669A6"/>
    <w:rsid w:val="00C66DEC"/>
    <w:rsid w:val="00C70917"/>
    <w:rsid w:val="00C70BCE"/>
    <w:rsid w:val="00C74384"/>
    <w:rsid w:val="00C743C7"/>
    <w:rsid w:val="00C7545E"/>
    <w:rsid w:val="00C75884"/>
    <w:rsid w:val="00C83124"/>
    <w:rsid w:val="00C840F7"/>
    <w:rsid w:val="00C84DB9"/>
    <w:rsid w:val="00C8613A"/>
    <w:rsid w:val="00C86233"/>
    <w:rsid w:val="00C86AB5"/>
    <w:rsid w:val="00C934CE"/>
    <w:rsid w:val="00C947B0"/>
    <w:rsid w:val="00C951CF"/>
    <w:rsid w:val="00C95508"/>
    <w:rsid w:val="00C96671"/>
    <w:rsid w:val="00C97084"/>
    <w:rsid w:val="00C97B4B"/>
    <w:rsid w:val="00CB35FB"/>
    <w:rsid w:val="00CB5F43"/>
    <w:rsid w:val="00CC3665"/>
    <w:rsid w:val="00CC3E45"/>
    <w:rsid w:val="00CC446C"/>
    <w:rsid w:val="00CC5895"/>
    <w:rsid w:val="00CD295B"/>
    <w:rsid w:val="00CD30F4"/>
    <w:rsid w:val="00CD55D1"/>
    <w:rsid w:val="00CD64F8"/>
    <w:rsid w:val="00CD6F21"/>
    <w:rsid w:val="00CD7DA4"/>
    <w:rsid w:val="00CE16D7"/>
    <w:rsid w:val="00CE2C60"/>
    <w:rsid w:val="00CE3C87"/>
    <w:rsid w:val="00CE4679"/>
    <w:rsid w:val="00CE66B7"/>
    <w:rsid w:val="00CF59FD"/>
    <w:rsid w:val="00CF6E1F"/>
    <w:rsid w:val="00D01D00"/>
    <w:rsid w:val="00D02EB0"/>
    <w:rsid w:val="00D0480A"/>
    <w:rsid w:val="00D05E22"/>
    <w:rsid w:val="00D075DE"/>
    <w:rsid w:val="00D119B0"/>
    <w:rsid w:val="00D11EB7"/>
    <w:rsid w:val="00D2064A"/>
    <w:rsid w:val="00D20A90"/>
    <w:rsid w:val="00D2368E"/>
    <w:rsid w:val="00D24071"/>
    <w:rsid w:val="00D26360"/>
    <w:rsid w:val="00D26F32"/>
    <w:rsid w:val="00D279F9"/>
    <w:rsid w:val="00D347D5"/>
    <w:rsid w:val="00D35386"/>
    <w:rsid w:val="00D36A53"/>
    <w:rsid w:val="00D36B60"/>
    <w:rsid w:val="00D40ECC"/>
    <w:rsid w:val="00D419B0"/>
    <w:rsid w:val="00D41AA2"/>
    <w:rsid w:val="00D41B9A"/>
    <w:rsid w:val="00D42554"/>
    <w:rsid w:val="00D429DF"/>
    <w:rsid w:val="00D44180"/>
    <w:rsid w:val="00D454E1"/>
    <w:rsid w:val="00D50323"/>
    <w:rsid w:val="00D5568E"/>
    <w:rsid w:val="00D573AA"/>
    <w:rsid w:val="00D63FD1"/>
    <w:rsid w:val="00D700EE"/>
    <w:rsid w:val="00D7285A"/>
    <w:rsid w:val="00D77783"/>
    <w:rsid w:val="00D8169C"/>
    <w:rsid w:val="00D85090"/>
    <w:rsid w:val="00D86853"/>
    <w:rsid w:val="00D9085F"/>
    <w:rsid w:val="00D90AB5"/>
    <w:rsid w:val="00D9414F"/>
    <w:rsid w:val="00D94333"/>
    <w:rsid w:val="00D9600C"/>
    <w:rsid w:val="00DA26D8"/>
    <w:rsid w:val="00DA4094"/>
    <w:rsid w:val="00DA6412"/>
    <w:rsid w:val="00DA7DCC"/>
    <w:rsid w:val="00DB062A"/>
    <w:rsid w:val="00DB2462"/>
    <w:rsid w:val="00DB3933"/>
    <w:rsid w:val="00DC1073"/>
    <w:rsid w:val="00DC2D39"/>
    <w:rsid w:val="00DC4C4D"/>
    <w:rsid w:val="00DC7794"/>
    <w:rsid w:val="00DC7851"/>
    <w:rsid w:val="00DD1D83"/>
    <w:rsid w:val="00DD4BF4"/>
    <w:rsid w:val="00DE1C0E"/>
    <w:rsid w:val="00DE23A8"/>
    <w:rsid w:val="00DE2B0A"/>
    <w:rsid w:val="00DE3AA1"/>
    <w:rsid w:val="00DE5EEB"/>
    <w:rsid w:val="00DE62E0"/>
    <w:rsid w:val="00DE673C"/>
    <w:rsid w:val="00DF458A"/>
    <w:rsid w:val="00DF6E5E"/>
    <w:rsid w:val="00DF75CD"/>
    <w:rsid w:val="00E02F9A"/>
    <w:rsid w:val="00E04664"/>
    <w:rsid w:val="00E063ED"/>
    <w:rsid w:val="00E11C88"/>
    <w:rsid w:val="00E129CC"/>
    <w:rsid w:val="00E12A87"/>
    <w:rsid w:val="00E12CFF"/>
    <w:rsid w:val="00E12DF1"/>
    <w:rsid w:val="00E13BA6"/>
    <w:rsid w:val="00E1433D"/>
    <w:rsid w:val="00E166C5"/>
    <w:rsid w:val="00E16BA5"/>
    <w:rsid w:val="00E21688"/>
    <w:rsid w:val="00E265A5"/>
    <w:rsid w:val="00E3115A"/>
    <w:rsid w:val="00E318E4"/>
    <w:rsid w:val="00E34615"/>
    <w:rsid w:val="00E3468A"/>
    <w:rsid w:val="00E40909"/>
    <w:rsid w:val="00E419A3"/>
    <w:rsid w:val="00E43D4F"/>
    <w:rsid w:val="00E45232"/>
    <w:rsid w:val="00E46439"/>
    <w:rsid w:val="00E47F1E"/>
    <w:rsid w:val="00E50053"/>
    <w:rsid w:val="00E50BFB"/>
    <w:rsid w:val="00E54BF6"/>
    <w:rsid w:val="00E57E81"/>
    <w:rsid w:val="00E60422"/>
    <w:rsid w:val="00E61618"/>
    <w:rsid w:val="00E620E3"/>
    <w:rsid w:val="00E6217C"/>
    <w:rsid w:val="00E62869"/>
    <w:rsid w:val="00E77FFD"/>
    <w:rsid w:val="00E803F1"/>
    <w:rsid w:val="00E83466"/>
    <w:rsid w:val="00E837FA"/>
    <w:rsid w:val="00E9434B"/>
    <w:rsid w:val="00E94C5C"/>
    <w:rsid w:val="00EA1345"/>
    <w:rsid w:val="00EA509E"/>
    <w:rsid w:val="00EA72B9"/>
    <w:rsid w:val="00EA7E5C"/>
    <w:rsid w:val="00EB185D"/>
    <w:rsid w:val="00EB1F9A"/>
    <w:rsid w:val="00EB6C05"/>
    <w:rsid w:val="00EC2830"/>
    <w:rsid w:val="00EC31D4"/>
    <w:rsid w:val="00EC5284"/>
    <w:rsid w:val="00EC7A62"/>
    <w:rsid w:val="00EC7B51"/>
    <w:rsid w:val="00ED1E17"/>
    <w:rsid w:val="00ED4D51"/>
    <w:rsid w:val="00EE0A36"/>
    <w:rsid w:val="00EE3980"/>
    <w:rsid w:val="00EF013F"/>
    <w:rsid w:val="00EF133B"/>
    <w:rsid w:val="00EF1FDF"/>
    <w:rsid w:val="00EF2985"/>
    <w:rsid w:val="00EF3152"/>
    <w:rsid w:val="00EF594B"/>
    <w:rsid w:val="00EF66F5"/>
    <w:rsid w:val="00EF6803"/>
    <w:rsid w:val="00F01E28"/>
    <w:rsid w:val="00F03FE1"/>
    <w:rsid w:val="00F04427"/>
    <w:rsid w:val="00F0484F"/>
    <w:rsid w:val="00F0770A"/>
    <w:rsid w:val="00F15196"/>
    <w:rsid w:val="00F16362"/>
    <w:rsid w:val="00F17E81"/>
    <w:rsid w:val="00F21701"/>
    <w:rsid w:val="00F22EB9"/>
    <w:rsid w:val="00F24D14"/>
    <w:rsid w:val="00F27559"/>
    <w:rsid w:val="00F30420"/>
    <w:rsid w:val="00F328E7"/>
    <w:rsid w:val="00F32A7A"/>
    <w:rsid w:val="00F34BBF"/>
    <w:rsid w:val="00F40023"/>
    <w:rsid w:val="00F42D52"/>
    <w:rsid w:val="00F5083C"/>
    <w:rsid w:val="00F5137C"/>
    <w:rsid w:val="00F57042"/>
    <w:rsid w:val="00F618A9"/>
    <w:rsid w:val="00F63B54"/>
    <w:rsid w:val="00F672C7"/>
    <w:rsid w:val="00F715B8"/>
    <w:rsid w:val="00F744FC"/>
    <w:rsid w:val="00F830CF"/>
    <w:rsid w:val="00F83D34"/>
    <w:rsid w:val="00F87C56"/>
    <w:rsid w:val="00F9047E"/>
    <w:rsid w:val="00F91382"/>
    <w:rsid w:val="00F92671"/>
    <w:rsid w:val="00F94563"/>
    <w:rsid w:val="00F96AD4"/>
    <w:rsid w:val="00F97EB4"/>
    <w:rsid w:val="00FA1ECE"/>
    <w:rsid w:val="00FA318B"/>
    <w:rsid w:val="00FA4272"/>
    <w:rsid w:val="00FA4906"/>
    <w:rsid w:val="00FB073F"/>
    <w:rsid w:val="00FB0FF7"/>
    <w:rsid w:val="00FB27D7"/>
    <w:rsid w:val="00FB2A2D"/>
    <w:rsid w:val="00FB41CA"/>
    <w:rsid w:val="00FB6335"/>
    <w:rsid w:val="00FB69DE"/>
    <w:rsid w:val="00FB76C0"/>
    <w:rsid w:val="00FC0A23"/>
    <w:rsid w:val="00FC25B7"/>
    <w:rsid w:val="00FC2F8A"/>
    <w:rsid w:val="00FC3107"/>
    <w:rsid w:val="00FC37B5"/>
    <w:rsid w:val="00FC38C8"/>
    <w:rsid w:val="00FC6D83"/>
    <w:rsid w:val="00FC7523"/>
    <w:rsid w:val="00FD30E5"/>
    <w:rsid w:val="00FD4593"/>
    <w:rsid w:val="00FD7D5A"/>
    <w:rsid w:val="00FE5261"/>
    <w:rsid w:val="00FE5471"/>
    <w:rsid w:val="00FE6D3F"/>
    <w:rsid w:val="00FF0D24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F7804"/>
  <w15:chartTrackingRefBased/>
  <w15:docId w15:val="{6A51D9E6-F524-4546-B5E2-1021D6A5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96"/>
  </w:style>
  <w:style w:type="paragraph" w:styleId="Heading1">
    <w:name w:val="heading 1"/>
    <w:basedOn w:val="Normal"/>
    <w:next w:val="Normal"/>
    <w:link w:val="Heading1Char"/>
    <w:uiPriority w:val="9"/>
    <w:qFormat/>
    <w:rsid w:val="00F151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151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51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15196"/>
    <w:rPr>
      <w:b/>
      <w:bCs/>
    </w:rPr>
  </w:style>
  <w:style w:type="character" w:styleId="Emphasis">
    <w:name w:val="Emphasis"/>
    <w:basedOn w:val="DefaultParagraphFont"/>
    <w:uiPriority w:val="20"/>
    <w:qFormat/>
    <w:rsid w:val="00F15196"/>
    <w:rPr>
      <w:i/>
      <w:iCs/>
    </w:rPr>
  </w:style>
  <w:style w:type="paragraph" w:styleId="NoSpacing">
    <w:name w:val="No Spacing"/>
    <w:uiPriority w:val="1"/>
    <w:qFormat/>
    <w:rsid w:val="00F151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51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151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51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51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51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51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151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179"/>
  </w:style>
  <w:style w:type="paragraph" w:styleId="Footer">
    <w:name w:val="footer"/>
    <w:basedOn w:val="Normal"/>
    <w:link w:val="FooterChar"/>
    <w:uiPriority w:val="99"/>
    <w:unhideWhenUsed/>
    <w:rsid w:val="0000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179"/>
  </w:style>
  <w:style w:type="character" w:customStyle="1" w:styleId="kwd">
    <w:name w:val="kwd"/>
    <w:basedOn w:val="DefaultParagraphFont"/>
    <w:rsid w:val="001203E6"/>
  </w:style>
  <w:style w:type="character" w:customStyle="1" w:styleId="var">
    <w:name w:val="var"/>
    <w:basedOn w:val="DefaultParagraphFont"/>
    <w:rsid w:val="001203E6"/>
  </w:style>
  <w:style w:type="character" w:customStyle="1" w:styleId="synph">
    <w:name w:val="synph"/>
    <w:basedOn w:val="DefaultParagraphFont"/>
    <w:rsid w:val="001203E6"/>
  </w:style>
  <w:style w:type="paragraph" w:styleId="NormalWeb">
    <w:name w:val="Normal (Web)"/>
    <w:basedOn w:val="Normal"/>
    <w:uiPriority w:val="99"/>
    <w:semiHidden/>
    <w:unhideWhenUsed/>
    <w:rsid w:val="005F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1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41f72130372b8f8e7abdb6da620120f5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4ef21e8c4c3974b4d17d1ddf84ca14df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B9FE4A-9379-4432-8FD0-4331BC2A27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2AD5A-F22D-4239-B01B-188DBCC9E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18C9FF-90B8-49F6-85D6-9499F92C0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DC1558-5064-4BFC-9624-AA0463987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35</Pages>
  <Words>10356</Words>
  <Characters>59031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Jason K (Student)</dc:creator>
  <cp:keywords/>
  <dc:description/>
  <cp:lastModifiedBy>Liu, Jason K (Student)</cp:lastModifiedBy>
  <cp:revision>252</cp:revision>
  <dcterms:created xsi:type="dcterms:W3CDTF">2021-11-16T21:39:00Z</dcterms:created>
  <dcterms:modified xsi:type="dcterms:W3CDTF">2022-06-17T21:07:00Z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  <property fmtid="{D5CDD505-2E9C-101B-9397-08002B2CF9AE}" pid="3" name="Order">
    <vt:r8>137400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