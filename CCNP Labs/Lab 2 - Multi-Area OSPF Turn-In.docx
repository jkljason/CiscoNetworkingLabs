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AAD6" w14:textId="1312E563" w:rsidR="00BB0E85" w:rsidRDefault="00BB0E85"/>
    <w:p w14:paraId="62489F1B" w14:textId="4BCBA5EF" w:rsidR="00F15196" w:rsidRPr="00F15196" w:rsidRDefault="00F15196" w:rsidP="00F15196"/>
    <w:p w14:paraId="52154F06" w14:textId="045D3E36" w:rsidR="00F15196" w:rsidRDefault="00F15196" w:rsidP="00C8613A">
      <w:pPr>
        <w:tabs>
          <w:tab w:val="left" w:pos="2770"/>
        </w:tabs>
      </w:pPr>
    </w:p>
    <w:p w14:paraId="08285BBD" w14:textId="0F540508" w:rsidR="00895501" w:rsidRDefault="00895501" w:rsidP="00C8613A">
      <w:pPr>
        <w:tabs>
          <w:tab w:val="left" w:pos="2770"/>
        </w:tabs>
      </w:pPr>
    </w:p>
    <w:p w14:paraId="2551AD32" w14:textId="2169DF26" w:rsidR="00895501" w:rsidRDefault="00895501" w:rsidP="00C8613A">
      <w:pPr>
        <w:tabs>
          <w:tab w:val="left" w:pos="2770"/>
        </w:tabs>
      </w:pPr>
    </w:p>
    <w:p w14:paraId="4E2CE989" w14:textId="1128523F" w:rsidR="00F15196" w:rsidRDefault="00F15196" w:rsidP="00F15196">
      <w:pPr>
        <w:tabs>
          <w:tab w:val="left" w:pos="2770"/>
        </w:tabs>
        <w:jc w:val="center"/>
      </w:pPr>
    </w:p>
    <w:p w14:paraId="52E7F7CD" w14:textId="0790FA4F" w:rsidR="005C3E41" w:rsidRDefault="005C3E41" w:rsidP="00F15196">
      <w:pPr>
        <w:tabs>
          <w:tab w:val="left" w:pos="2770"/>
        </w:tabs>
        <w:jc w:val="center"/>
      </w:pPr>
    </w:p>
    <w:p w14:paraId="1BBAF829" w14:textId="418AD38B" w:rsidR="004E0FAC" w:rsidRDefault="002B60D8" w:rsidP="00B11116">
      <w:pPr>
        <w:tabs>
          <w:tab w:val="left" w:pos="2770"/>
        </w:tabs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E166BF" wp14:editId="40928593">
                <wp:simplePos x="0" y="0"/>
                <wp:positionH relativeFrom="column">
                  <wp:posOffset>510913</wp:posOffset>
                </wp:positionH>
                <wp:positionV relativeFrom="paragraph">
                  <wp:posOffset>799540</wp:posOffset>
                </wp:positionV>
                <wp:extent cx="50616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AEC14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62.95pt" to="438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22FCF2" wp14:editId="2FAD45FB">
                <wp:simplePos x="0" y="0"/>
                <wp:positionH relativeFrom="column">
                  <wp:posOffset>524479</wp:posOffset>
                </wp:positionH>
                <wp:positionV relativeFrom="paragraph">
                  <wp:posOffset>3560</wp:posOffset>
                </wp:positionV>
                <wp:extent cx="50616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60C94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3pt" to="439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BB231B">
        <w:rPr>
          <w:rFonts w:ascii="Times New Roman" w:hAnsi="Times New Roman" w:cs="Times New Roman"/>
          <w:sz w:val="100"/>
          <w:szCs w:val="100"/>
        </w:rPr>
        <w:t>Multi</w:t>
      </w:r>
      <w:r w:rsidR="0036297C">
        <w:rPr>
          <w:rFonts w:ascii="Times New Roman" w:hAnsi="Times New Roman" w:cs="Times New Roman"/>
          <w:sz w:val="100"/>
          <w:szCs w:val="100"/>
        </w:rPr>
        <w:t>-Area OSPF</w:t>
      </w:r>
    </w:p>
    <w:p w14:paraId="4D02124A" w14:textId="289B9FEF" w:rsidR="00B45EF7" w:rsidRDefault="00B45EF7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6A848158" w14:textId="0BDDD956" w:rsidR="00B87D3D" w:rsidRDefault="00F5083C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CCNP</w:t>
      </w:r>
      <w:r w:rsidR="00EC2830">
        <w:rPr>
          <w:rFonts w:ascii="Times New Roman" w:hAnsi="Times New Roman" w:cs="Times New Roman"/>
          <w:sz w:val="48"/>
          <w:szCs w:val="48"/>
        </w:rPr>
        <w:t xml:space="preserve"> LAB </w:t>
      </w:r>
      <w:r w:rsidR="00BB231B">
        <w:rPr>
          <w:rFonts w:ascii="Times New Roman" w:hAnsi="Times New Roman" w:cs="Times New Roman"/>
          <w:sz w:val="48"/>
          <w:szCs w:val="48"/>
        </w:rPr>
        <w:t>2</w:t>
      </w:r>
    </w:p>
    <w:p w14:paraId="3EE82264" w14:textId="67A7290F" w:rsidR="00462ABF" w:rsidRDefault="00F5083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Jason Liu</w:t>
      </w:r>
    </w:p>
    <w:p w14:paraId="3F29B445" w14:textId="4CC54D70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8C2827B" w14:textId="680806D7" w:rsidR="0022434C" w:rsidRDefault="0022434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268C65E" w14:textId="39F97773" w:rsidR="005C3E41" w:rsidRDefault="005C3E4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B526E45" w14:textId="224083C4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744EFF0" w14:textId="54AF045C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083E3C9" w14:textId="1B91976D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8DE94BA" w14:textId="4BBDC79A" w:rsidR="00F32A7A" w:rsidRDefault="007276E5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CCNP – Mr. Mason, Mr. Hansen</w:t>
      </w:r>
    </w:p>
    <w:p w14:paraId="4534A4D1" w14:textId="30D63A4C" w:rsidR="00476384" w:rsidRPr="007276E5" w:rsidRDefault="00D2064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A7D3B" wp14:editId="1290B27A">
            <wp:simplePos x="0" y="0"/>
            <wp:positionH relativeFrom="margin">
              <wp:align>center</wp:align>
            </wp:positionH>
            <wp:positionV relativeFrom="paragraph">
              <wp:posOffset>345607</wp:posOffset>
            </wp:positionV>
            <wp:extent cx="1668481" cy="529652"/>
            <wp:effectExtent l="0" t="0" r="8255" b="3810"/>
            <wp:wrapNone/>
            <wp:docPr id="3" name="Picture 3" descr="Download Wedding Flourish Png - Flourish Design Png PNG Image with No 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edding Flourish Png - Flourish Design Png PNG Image with No 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8481" cy="5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84">
        <w:rPr>
          <w:rFonts w:ascii="Times New Roman" w:hAnsi="Times New Roman" w:cs="Times New Roman"/>
          <w:sz w:val="32"/>
          <w:szCs w:val="32"/>
        </w:rPr>
        <w:t>Period 6, 7, 8</w:t>
      </w:r>
    </w:p>
    <w:p w14:paraId="78D49A63" w14:textId="6F09486B" w:rsidR="00F32A7A" w:rsidRDefault="00F508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03FFE2A" w14:textId="038B6DC6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Lab </w:t>
      </w:r>
      <w:r w:rsidR="00BB231B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</w:t>
      </w:r>
      <w:r w:rsidR="00BB231B">
        <w:rPr>
          <w:rFonts w:ascii="Times New Roman" w:hAnsi="Times New Roman" w:cs="Times New Roman"/>
          <w:i/>
          <w:iCs/>
          <w:sz w:val="28"/>
          <w:szCs w:val="28"/>
          <w:u w:val="single"/>
        </w:rPr>
        <w:t>Multi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-Area OSPF</w:t>
      </w:r>
    </w:p>
    <w:p w14:paraId="72067AC1" w14:textId="77777777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DA034B9" w14:textId="1EA0916F" w:rsidR="001203E6" w:rsidRPr="008A0704" w:rsidRDefault="001203E6" w:rsidP="001203E6">
      <w:pPr>
        <w:tabs>
          <w:tab w:val="left" w:pos="2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198F">
        <w:rPr>
          <w:rFonts w:ascii="Times New Roman" w:hAnsi="Times New Roman" w:cs="Times New Roman"/>
          <w:sz w:val="25"/>
          <w:szCs w:val="25"/>
        </w:rPr>
        <w:t>The objective of the lab was to understand and configure basic OSPF</w:t>
      </w:r>
      <w:r w:rsidR="00BB231B">
        <w:rPr>
          <w:rFonts w:ascii="Times New Roman" w:hAnsi="Times New Roman" w:cs="Times New Roman"/>
          <w:sz w:val="25"/>
          <w:szCs w:val="25"/>
        </w:rPr>
        <w:t>v3</w:t>
      </w:r>
      <w:r w:rsidRPr="00F2198F">
        <w:rPr>
          <w:rFonts w:ascii="Times New Roman" w:hAnsi="Times New Roman" w:cs="Times New Roman"/>
          <w:sz w:val="25"/>
          <w:szCs w:val="25"/>
        </w:rPr>
        <w:t xml:space="preserve"> practices for </w:t>
      </w:r>
      <w:r w:rsidR="00BB231B">
        <w:rPr>
          <w:rFonts w:ascii="Times New Roman" w:hAnsi="Times New Roman" w:cs="Times New Roman"/>
          <w:sz w:val="25"/>
          <w:szCs w:val="25"/>
        </w:rPr>
        <w:t>multiple</w:t>
      </w:r>
      <w:r w:rsidRPr="00F2198F">
        <w:rPr>
          <w:rFonts w:ascii="Times New Roman" w:hAnsi="Times New Roman" w:cs="Times New Roman"/>
          <w:sz w:val="25"/>
          <w:szCs w:val="25"/>
        </w:rPr>
        <w:t xml:space="preserve"> area</w:t>
      </w:r>
      <w:r w:rsidR="00BB231B">
        <w:rPr>
          <w:rFonts w:ascii="Times New Roman" w:hAnsi="Times New Roman" w:cs="Times New Roman"/>
          <w:sz w:val="25"/>
          <w:szCs w:val="25"/>
        </w:rPr>
        <w:t>s</w:t>
      </w:r>
      <w:r w:rsidRPr="00F2198F">
        <w:rPr>
          <w:rFonts w:ascii="Times New Roman" w:hAnsi="Times New Roman" w:cs="Times New Roman"/>
          <w:sz w:val="25"/>
          <w:szCs w:val="25"/>
        </w:rPr>
        <w:t xml:space="preserve"> of OSPF addressing. </w:t>
      </w:r>
      <w:r w:rsidR="00147FAB">
        <w:rPr>
          <w:rFonts w:ascii="Times New Roman" w:hAnsi="Times New Roman" w:cs="Times New Roman"/>
          <w:sz w:val="25"/>
          <w:szCs w:val="25"/>
        </w:rPr>
        <w:t>Both IPv4 and IPV6 are configured for best practice.</w:t>
      </w:r>
      <w:r w:rsidR="00E11C88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06138BBB" w14:textId="77777777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14:paraId="34D447B0" w14:textId="4054081C" w:rsidR="004C72C9" w:rsidRDefault="001203E6" w:rsidP="0071631C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A070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198F">
        <w:rPr>
          <w:rFonts w:ascii="Times New Roman" w:hAnsi="Times New Roman" w:cs="Times New Roman"/>
          <w:sz w:val="25"/>
          <w:szCs w:val="25"/>
        </w:rPr>
        <w:t>OSPF</w:t>
      </w:r>
      <w:r w:rsidR="0071631C">
        <w:rPr>
          <w:rFonts w:ascii="Times New Roman" w:hAnsi="Times New Roman" w:cs="Times New Roman"/>
          <w:sz w:val="25"/>
          <w:szCs w:val="25"/>
        </w:rPr>
        <w:t>v3</w:t>
      </w:r>
      <w:r w:rsidRPr="00F2198F">
        <w:rPr>
          <w:rFonts w:ascii="Times New Roman" w:hAnsi="Times New Roman" w:cs="Times New Roman"/>
          <w:sz w:val="25"/>
          <w:szCs w:val="25"/>
        </w:rPr>
        <w:t xml:space="preserve"> is a link-state routing protocol for IP</w:t>
      </w:r>
      <w:r w:rsidR="0071631C">
        <w:rPr>
          <w:rFonts w:ascii="Times New Roman" w:hAnsi="Times New Roman" w:cs="Times New Roman"/>
          <w:sz w:val="25"/>
          <w:szCs w:val="25"/>
        </w:rPr>
        <w:t>v6</w:t>
      </w:r>
      <w:r w:rsidRPr="00F2198F">
        <w:rPr>
          <w:rFonts w:ascii="Times New Roman" w:hAnsi="Times New Roman" w:cs="Times New Roman"/>
          <w:sz w:val="25"/>
          <w:szCs w:val="25"/>
        </w:rPr>
        <w:t xml:space="preserve"> networks</w:t>
      </w:r>
      <w:r w:rsidR="00C7545E">
        <w:rPr>
          <w:rFonts w:ascii="Times New Roman" w:hAnsi="Times New Roman" w:cs="Times New Roman"/>
          <w:sz w:val="25"/>
          <w:szCs w:val="25"/>
        </w:rPr>
        <w:t>.</w:t>
      </w:r>
      <w:r w:rsidR="0071631C">
        <w:rPr>
          <w:rFonts w:ascii="Times New Roman" w:hAnsi="Times New Roman" w:cs="Times New Roman"/>
          <w:sz w:val="25"/>
          <w:szCs w:val="25"/>
        </w:rPr>
        <w:t xml:space="preserve"> </w:t>
      </w:r>
      <w:r w:rsidR="00C7545E">
        <w:rPr>
          <w:rFonts w:ascii="Times New Roman" w:hAnsi="Times New Roman" w:cs="Times New Roman"/>
          <w:sz w:val="25"/>
          <w:szCs w:val="25"/>
        </w:rPr>
        <w:t xml:space="preserve">It </w:t>
      </w:r>
      <w:r w:rsidR="005E2A6D">
        <w:rPr>
          <w:rFonts w:ascii="Times New Roman" w:hAnsi="Times New Roman" w:cs="Times New Roman"/>
          <w:sz w:val="25"/>
          <w:szCs w:val="25"/>
        </w:rPr>
        <w:t xml:space="preserve">can </w:t>
      </w:r>
      <w:r w:rsidR="00C7545E">
        <w:rPr>
          <w:rFonts w:ascii="Times New Roman" w:hAnsi="Times New Roman" w:cs="Times New Roman"/>
          <w:sz w:val="25"/>
          <w:szCs w:val="25"/>
        </w:rPr>
        <w:t xml:space="preserve">run at the same time </w:t>
      </w:r>
      <w:r w:rsidR="006F1444">
        <w:rPr>
          <w:rFonts w:ascii="Times New Roman" w:hAnsi="Times New Roman" w:cs="Times New Roman"/>
          <w:sz w:val="25"/>
          <w:szCs w:val="25"/>
        </w:rPr>
        <w:t xml:space="preserve">as </w:t>
      </w:r>
      <w:r w:rsidR="0071631C">
        <w:rPr>
          <w:rFonts w:ascii="Times New Roman" w:hAnsi="Times New Roman" w:cs="Times New Roman"/>
          <w:sz w:val="25"/>
          <w:szCs w:val="25"/>
        </w:rPr>
        <w:t>the OSPFv2 protocol</w:t>
      </w:r>
      <w:r w:rsidRPr="00F2198F">
        <w:rPr>
          <w:rFonts w:ascii="Times New Roman" w:hAnsi="Times New Roman" w:cs="Times New Roman"/>
          <w:sz w:val="25"/>
          <w:szCs w:val="25"/>
        </w:rPr>
        <w:t xml:space="preserve">. </w:t>
      </w:r>
      <w:r w:rsidR="006F1444">
        <w:rPr>
          <w:rFonts w:ascii="Times New Roman" w:hAnsi="Times New Roman" w:cs="Times New Roman"/>
          <w:sz w:val="25"/>
          <w:szCs w:val="25"/>
        </w:rPr>
        <w:t xml:space="preserve">Similar to it’s IPv4 counterpart, </w:t>
      </w:r>
      <w:r w:rsidR="001142A4">
        <w:rPr>
          <w:rFonts w:ascii="Times New Roman" w:hAnsi="Times New Roman" w:cs="Times New Roman"/>
          <w:sz w:val="25"/>
          <w:szCs w:val="25"/>
        </w:rPr>
        <w:t xml:space="preserve">OSPFv3 calculates the shortest path via </w:t>
      </w:r>
      <w:r w:rsidR="006D1E2F">
        <w:rPr>
          <w:rFonts w:ascii="Times New Roman" w:hAnsi="Times New Roman" w:cs="Times New Roman"/>
          <w:sz w:val="25"/>
          <w:szCs w:val="25"/>
        </w:rPr>
        <w:t>comparing the</w:t>
      </w:r>
      <w:r w:rsidR="004C72C9">
        <w:rPr>
          <w:rFonts w:ascii="Times New Roman" w:hAnsi="Times New Roman" w:cs="Times New Roman"/>
          <w:sz w:val="25"/>
          <w:szCs w:val="25"/>
        </w:rPr>
        <w:t xml:space="preserve"> total costs of each route</w:t>
      </w:r>
      <w:r w:rsidR="00C13ED7">
        <w:rPr>
          <w:rFonts w:ascii="Times New Roman" w:hAnsi="Times New Roman" w:cs="Times New Roman"/>
          <w:sz w:val="25"/>
          <w:szCs w:val="25"/>
        </w:rPr>
        <w:t xml:space="preserve">. </w:t>
      </w:r>
      <w:r w:rsidR="006D1E2F">
        <w:rPr>
          <w:rFonts w:ascii="Times New Roman" w:hAnsi="Times New Roman" w:cs="Times New Roman"/>
          <w:sz w:val="25"/>
          <w:szCs w:val="25"/>
        </w:rPr>
        <w:t>They function in very similar</w:t>
      </w:r>
      <w:r w:rsidR="004C72C9">
        <w:rPr>
          <w:rFonts w:ascii="Times New Roman" w:hAnsi="Times New Roman" w:cs="Times New Roman"/>
          <w:sz w:val="25"/>
          <w:szCs w:val="25"/>
        </w:rPr>
        <w:t xml:space="preserve"> ways, except in the way they are configured.</w:t>
      </w:r>
      <w:r w:rsidR="00E02F9A">
        <w:rPr>
          <w:rFonts w:ascii="Times New Roman" w:hAnsi="Times New Roman" w:cs="Times New Roman"/>
          <w:sz w:val="25"/>
          <w:szCs w:val="25"/>
        </w:rPr>
        <w:t xml:space="preserve"> </w:t>
      </w:r>
      <w:r w:rsidR="00AF1AB8">
        <w:rPr>
          <w:rFonts w:ascii="Times New Roman" w:hAnsi="Times New Roman" w:cs="Times New Roman"/>
          <w:sz w:val="25"/>
          <w:szCs w:val="25"/>
        </w:rPr>
        <w:t xml:space="preserve">OSPFv3 must </w:t>
      </w:r>
      <w:r w:rsidR="0023298B">
        <w:rPr>
          <w:rFonts w:ascii="Times New Roman" w:hAnsi="Times New Roman" w:cs="Times New Roman"/>
          <w:sz w:val="25"/>
          <w:szCs w:val="25"/>
        </w:rPr>
        <w:t>be enabled through the specific interfaces</w:t>
      </w:r>
      <w:r w:rsidR="009531E9">
        <w:rPr>
          <w:rFonts w:ascii="Times New Roman" w:hAnsi="Times New Roman" w:cs="Times New Roman"/>
          <w:sz w:val="25"/>
          <w:szCs w:val="25"/>
        </w:rPr>
        <w:t xml:space="preserve">, while OSPFv2 for IPv4 can be enabled through </w:t>
      </w:r>
      <w:r w:rsidR="007A24D6">
        <w:rPr>
          <w:rFonts w:ascii="Times New Roman" w:hAnsi="Times New Roman" w:cs="Times New Roman"/>
          <w:sz w:val="25"/>
          <w:szCs w:val="25"/>
        </w:rPr>
        <w:t xml:space="preserve">activating OSPF </w:t>
      </w:r>
      <w:r w:rsidR="00784B3B">
        <w:rPr>
          <w:rFonts w:ascii="Times New Roman" w:hAnsi="Times New Roman" w:cs="Times New Roman"/>
          <w:sz w:val="25"/>
          <w:szCs w:val="25"/>
        </w:rPr>
        <w:t>for</w:t>
      </w:r>
      <w:r w:rsidR="009531E9">
        <w:rPr>
          <w:rFonts w:ascii="Times New Roman" w:hAnsi="Times New Roman" w:cs="Times New Roman"/>
          <w:sz w:val="25"/>
          <w:szCs w:val="25"/>
        </w:rPr>
        <w:t xml:space="preserve"> </w:t>
      </w:r>
      <w:r w:rsidR="007A24D6">
        <w:rPr>
          <w:rFonts w:ascii="Times New Roman" w:hAnsi="Times New Roman" w:cs="Times New Roman"/>
          <w:sz w:val="25"/>
          <w:szCs w:val="25"/>
        </w:rPr>
        <w:t>the entire network subnet.</w:t>
      </w:r>
    </w:p>
    <w:p w14:paraId="66DDFAFC" w14:textId="4E89148C" w:rsidR="006A383C" w:rsidRDefault="004C72C9" w:rsidP="0071631C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6A383C">
        <w:rPr>
          <w:rFonts w:ascii="Times New Roman" w:hAnsi="Times New Roman" w:cs="Times New Roman"/>
          <w:sz w:val="25"/>
          <w:szCs w:val="25"/>
        </w:rPr>
        <w:t xml:space="preserve">The purpose </w:t>
      </w:r>
      <w:r w:rsidR="00B727AE">
        <w:rPr>
          <w:rFonts w:ascii="Times New Roman" w:hAnsi="Times New Roman" w:cs="Times New Roman"/>
          <w:sz w:val="25"/>
          <w:szCs w:val="25"/>
        </w:rPr>
        <w:t>of areas in OSPF</w:t>
      </w:r>
      <w:r w:rsidR="00A4233D">
        <w:rPr>
          <w:rFonts w:ascii="Times New Roman" w:hAnsi="Times New Roman" w:cs="Times New Roman"/>
          <w:sz w:val="25"/>
          <w:szCs w:val="25"/>
        </w:rPr>
        <w:t xml:space="preserve"> is to divide </w:t>
      </w:r>
      <w:r w:rsidR="00932054">
        <w:rPr>
          <w:rFonts w:ascii="Times New Roman" w:hAnsi="Times New Roman" w:cs="Times New Roman"/>
          <w:sz w:val="25"/>
          <w:szCs w:val="25"/>
        </w:rPr>
        <w:t xml:space="preserve">the topology into </w:t>
      </w:r>
      <w:r w:rsidR="00D36A53">
        <w:rPr>
          <w:rFonts w:ascii="Times New Roman" w:hAnsi="Times New Roman" w:cs="Times New Roman"/>
          <w:sz w:val="25"/>
          <w:szCs w:val="25"/>
        </w:rPr>
        <w:t>smaller group</w:t>
      </w:r>
      <w:r w:rsidR="00B83824">
        <w:rPr>
          <w:rFonts w:ascii="Times New Roman" w:hAnsi="Times New Roman" w:cs="Times New Roman"/>
          <w:sz w:val="25"/>
          <w:szCs w:val="25"/>
        </w:rPr>
        <w:t>s</w:t>
      </w:r>
      <w:r w:rsidR="00D36A53">
        <w:rPr>
          <w:rFonts w:ascii="Times New Roman" w:hAnsi="Times New Roman" w:cs="Times New Roman"/>
          <w:sz w:val="25"/>
          <w:szCs w:val="25"/>
        </w:rPr>
        <w:t xml:space="preserve"> of networks. These administratively </w:t>
      </w:r>
      <w:r w:rsidR="00953D59">
        <w:rPr>
          <w:rFonts w:ascii="Times New Roman" w:hAnsi="Times New Roman" w:cs="Times New Roman"/>
          <w:sz w:val="25"/>
          <w:szCs w:val="25"/>
        </w:rPr>
        <w:t>separated areas</w:t>
      </w:r>
      <w:r w:rsidR="00EF1FDF">
        <w:rPr>
          <w:rFonts w:ascii="Times New Roman" w:hAnsi="Times New Roman" w:cs="Times New Roman"/>
          <w:sz w:val="25"/>
          <w:szCs w:val="25"/>
        </w:rPr>
        <w:t xml:space="preserve"> share </w:t>
      </w:r>
      <w:r w:rsidR="00B83824">
        <w:rPr>
          <w:rFonts w:ascii="Times New Roman" w:hAnsi="Times New Roman" w:cs="Times New Roman"/>
          <w:sz w:val="25"/>
          <w:szCs w:val="25"/>
        </w:rPr>
        <w:t>identical topology databases</w:t>
      </w:r>
      <w:r w:rsidR="00DA7DCC">
        <w:rPr>
          <w:rFonts w:ascii="Times New Roman" w:hAnsi="Times New Roman" w:cs="Times New Roman"/>
          <w:sz w:val="25"/>
          <w:szCs w:val="25"/>
        </w:rPr>
        <w:t xml:space="preserve"> </w:t>
      </w:r>
      <w:r w:rsidR="004E2892">
        <w:rPr>
          <w:rFonts w:ascii="Times New Roman" w:hAnsi="Times New Roman" w:cs="Times New Roman"/>
          <w:sz w:val="25"/>
          <w:szCs w:val="25"/>
        </w:rPr>
        <w:t xml:space="preserve">but only within </w:t>
      </w:r>
      <w:r w:rsidR="007434EF">
        <w:rPr>
          <w:rFonts w:ascii="Times New Roman" w:hAnsi="Times New Roman" w:cs="Times New Roman"/>
          <w:sz w:val="25"/>
          <w:szCs w:val="25"/>
        </w:rPr>
        <w:t>each respective</w:t>
      </w:r>
      <w:r w:rsidR="004E2892">
        <w:rPr>
          <w:rFonts w:ascii="Times New Roman" w:hAnsi="Times New Roman" w:cs="Times New Roman"/>
          <w:sz w:val="25"/>
          <w:szCs w:val="25"/>
        </w:rPr>
        <w:t xml:space="preserve"> area. </w:t>
      </w:r>
      <w:r w:rsidR="00DA7DCC">
        <w:rPr>
          <w:rFonts w:ascii="Times New Roman" w:hAnsi="Times New Roman" w:cs="Times New Roman"/>
          <w:sz w:val="25"/>
          <w:szCs w:val="25"/>
        </w:rPr>
        <w:t xml:space="preserve">Thus, </w:t>
      </w:r>
      <w:r w:rsidR="007434EF">
        <w:rPr>
          <w:rFonts w:ascii="Times New Roman" w:hAnsi="Times New Roman" w:cs="Times New Roman"/>
          <w:sz w:val="25"/>
          <w:szCs w:val="25"/>
        </w:rPr>
        <w:t xml:space="preserve">this reduces </w:t>
      </w:r>
      <w:r w:rsidR="00BB2CD3">
        <w:rPr>
          <w:rFonts w:ascii="Times New Roman" w:hAnsi="Times New Roman" w:cs="Times New Roman"/>
          <w:sz w:val="25"/>
          <w:szCs w:val="25"/>
        </w:rPr>
        <w:t xml:space="preserve">total </w:t>
      </w:r>
      <w:r w:rsidR="00500518">
        <w:rPr>
          <w:rFonts w:ascii="Times New Roman" w:hAnsi="Times New Roman" w:cs="Times New Roman"/>
          <w:sz w:val="25"/>
          <w:szCs w:val="25"/>
        </w:rPr>
        <w:t>overhead routing traffic, including</w:t>
      </w:r>
      <w:r w:rsidR="007434EF">
        <w:rPr>
          <w:rFonts w:ascii="Times New Roman" w:hAnsi="Times New Roman" w:cs="Times New Roman"/>
          <w:sz w:val="25"/>
          <w:szCs w:val="25"/>
        </w:rPr>
        <w:t xml:space="preserve"> link-state advertisements (LSAs)</w:t>
      </w:r>
      <w:r w:rsidR="00500518">
        <w:rPr>
          <w:rFonts w:ascii="Times New Roman" w:hAnsi="Times New Roman" w:cs="Times New Roman"/>
          <w:sz w:val="25"/>
          <w:szCs w:val="25"/>
        </w:rPr>
        <w:t xml:space="preserve">. </w:t>
      </w:r>
      <w:r w:rsidR="00FE6D3F">
        <w:rPr>
          <w:rFonts w:ascii="Times New Roman" w:hAnsi="Times New Roman" w:cs="Times New Roman"/>
          <w:sz w:val="25"/>
          <w:szCs w:val="25"/>
        </w:rPr>
        <w:t>Note that p</w:t>
      </w:r>
      <w:r w:rsidR="00EA7E5C">
        <w:rPr>
          <w:rFonts w:ascii="Times New Roman" w:hAnsi="Times New Roman" w:cs="Times New Roman"/>
          <w:sz w:val="25"/>
          <w:szCs w:val="25"/>
        </w:rPr>
        <w:t>ings and routing tables still trace through</w:t>
      </w:r>
      <w:r w:rsidR="001B1717">
        <w:rPr>
          <w:rFonts w:ascii="Times New Roman" w:hAnsi="Times New Roman" w:cs="Times New Roman"/>
          <w:sz w:val="25"/>
          <w:szCs w:val="25"/>
        </w:rPr>
        <w:t>out the entire network.</w:t>
      </w:r>
      <w:r w:rsidR="00CC3E45">
        <w:rPr>
          <w:rFonts w:ascii="Times New Roman" w:hAnsi="Times New Roman" w:cs="Times New Roman"/>
          <w:sz w:val="25"/>
          <w:szCs w:val="25"/>
        </w:rPr>
        <w:t xml:space="preserve"> There is a special area known as the Backbone Area</w:t>
      </w:r>
      <w:r w:rsidR="00462868">
        <w:rPr>
          <w:rFonts w:ascii="Times New Roman" w:hAnsi="Times New Roman" w:cs="Times New Roman"/>
          <w:sz w:val="25"/>
          <w:szCs w:val="25"/>
        </w:rPr>
        <w:t xml:space="preserve">, in which it </w:t>
      </w:r>
      <w:r w:rsidR="00FC0A23">
        <w:rPr>
          <w:rFonts w:ascii="Times New Roman" w:hAnsi="Times New Roman" w:cs="Times New Roman"/>
          <w:sz w:val="25"/>
          <w:szCs w:val="25"/>
        </w:rPr>
        <w:t xml:space="preserve">distributes routing information across all the areas. </w:t>
      </w:r>
      <w:r w:rsidR="006C4A25">
        <w:rPr>
          <w:rFonts w:ascii="Times New Roman" w:hAnsi="Times New Roman" w:cs="Times New Roman"/>
          <w:sz w:val="25"/>
          <w:szCs w:val="25"/>
        </w:rPr>
        <w:t xml:space="preserve">It is often named Area 0. </w:t>
      </w:r>
      <w:r w:rsidR="00FC0A23">
        <w:rPr>
          <w:rFonts w:ascii="Times New Roman" w:hAnsi="Times New Roman" w:cs="Times New Roman"/>
          <w:sz w:val="25"/>
          <w:szCs w:val="25"/>
        </w:rPr>
        <w:t>All other Area Border Routers should have either a physical or virtual route</w:t>
      </w:r>
      <w:r w:rsidR="002D60B3">
        <w:rPr>
          <w:rFonts w:ascii="Times New Roman" w:hAnsi="Times New Roman" w:cs="Times New Roman"/>
          <w:sz w:val="25"/>
          <w:szCs w:val="25"/>
        </w:rPr>
        <w:t xml:space="preserve"> connected to the Backbone Area. </w:t>
      </w:r>
    </w:p>
    <w:p w14:paraId="0CE78E29" w14:textId="7B92265E" w:rsidR="004C72C9" w:rsidRPr="00C13ED7" w:rsidRDefault="004C72C9" w:rsidP="0071631C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C333F8">
        <w:rPr>
          <w:rFonts w:ascii="Times New Roman" w:hAnsi="Times New Roman" w:cs="Times New Roman"/>
          <w:sz w:val="25"/>
          <w:szCs w:val="25"/>
        </w:rPr>
        <w:t xml:space="preserve">Area Border Routers (ABR) are routers that see </w:t>
      </w:r>
      <w:r w:rsidR="0040789A">
        <w:rPr>
          <w:rFonts w:ascii="Times New Roman" w:hAnsi="Times New Roman" w:cs="Times New Roman"/>
          <w:sz w:val="25"/>
          <w:szCs w:val="25"/>
        </w:rPr>
        <w:t xml:space="preserve">and are </w:t>
      </w:r>
      <w:r w:rsidR="009A18C9">
        <w:rPr>
          <w:rFonts w:ascii="Times New Roman" w:hAnsi="Times New Roman" w:cs="Times New Roman"/>
          <w:sz w:val="25"/>
          <w:szCs w:val="25"/>
        </w:rPr>
        <w:t xml:space="preserve">a </w:t>
      </w:r>
      <w:r w:rsidR="0040789A">
        <w:rPr>
          <w:rFonts w:ascii="Times New Roman" w:hAnsi="Times New Roman" w:cs="Times New Roman"/>
          <w:sz w:val="25"/>
          <w:szCs w:val="25"/>
        </w:rPr>
        <w:t xml:space="preserve">part of multiple areas. </w:t>
      </w:r>
      <w:r w:rsidR="00822DB3">
        <w:rPr>
          <w:rFonts w:ascii="Times New Roman" w:hAnsi="Times New Roman" w:cs="Times New Roman"/>
          <w:sz w:val="25"/>
          <w:szCs w:val="25"/>
        </w:rPr>
        <w:t xml:space="preserve">They have certain </w:t>
      </w:r>
      <w:r w:rsidR="002F3E15">
        <w:rPr>
          <w:rFonts w:ascii="Times New Roman" w:hAnsi="Times New Roman" w:cs="Times New Roman"/>
          <w:sz w:val="25"/>
          <w:szCs w:val="25"/>
        </w:rPr>
        <w:t xml:space="preserve">OSPF enabled </w:t>
      </w:r>
      <w:r w:rsidR="002F3889">
        <w:rPr>
          <w:rFonts w:ascii="Times New Roman" w:hAnsi="Times New Roman" w:cs="Times New Roman"/>
          <w:sz w:val="25"/>
          <w:szCs w:val="25"/>
        </w:rPr>
        <w:t>interfaces that are a part of one area, and others that are of another</w:t>
      </w:r>
      <w:r w:rsidR="002F3E15">
        <w:rPr>
          <w:rFonts w:ascii="Times New Roman" w:hAnsi="Times New Roman" w:cs="Times New Roman"/>
          <w:sz w:val="25"/>
          <w:szCs w:val="25"/>
        </w:rPr>
        <w:t xml:space="preserve">. </w:t>
      </w:r>
      <w:r w:rsidR="00BF0C16">
        <w:rPr>
          <w:rFonts w:ascii="Times New Roman" w:hAnsi="Times New Roman" w:cs="Times New Roman"/>
          <w:sz w:val="25"/>
          <w:szCs w:val="25"/>
        </w:rPr>
        <w:t xml:space="preserve">In this topology, Routers 1 and 3 act as border routers where </w:t>
      </w:r>
      <w:r w:rsidR="006A383C">
        <w:rPr>
          <w:rFonts w:ascii="Times New Roman" w:hAnsi="Times New Roman" w:cs="Times New Roman"/>
          <w:sz w:val="25"/>
          <w:szCs w:val="25"/>
        </w:rPr>
        <w:t xml:space="preserve">they can each see into </w:t>
      </w:r>
      <w:r w:rsidR="005F1D99">
        <w:rPr>
          <w:rFonts w:ascii="Times New Roman" w:hAnsi="Times New Roman" w:cs="Times New Roman"/>
          <w:sz w:val="25"/>
          <w:szCs w:val="25"/>
        </w:rPr>
        <w:t>two</w:t>
      </w:r>
      <w:r w:rsidR="006A383C">
        <w:rPr>
          <w:rFonts w:ascii="Times New Roman" w:hAnsi="Times New Roman" w:cs="Times New Roman"/>
          <w:sz w:val="25"/>
          <w:szCs w:val="25"/>
        </w:rPr>
        <w:t xml:space="preserve"> different areas. </w:t>
      </w:r>
      <w:r w:rsidR="002F3E15">
        <w:rPr>
          <w:rFonts w:ascii="Times New Roman" w:hAnsi="Times New Roman" w:cs="Times New Roman"/>
          <w:sz w:val="25"/>
          <w:szCs w:val="25"/>
        </w:rPr>
        <w:t xml:space="preserve">Very similar to it, Autonomous </w:t>
      </w:r>
      <w:r w:rsidR="005F1D99">
        <w:rPr>
          <w:rFonts w:ascii="Times New Roman" w:hAnsi="Times New Roman" w:cs="Times New Roman"/>
          <w:sz w:val="25"/>
          <w:szCs w:val="25"/>
        </w:rPr>
        <w:t>S</w:t>
      </w:r>
      <w:r w:rsidR="002F3E15">
        <w:rPr>
          <w:rFonts w:ascii="Times New Roman" w:hAnsi="Times New Roman" w:cs="Times New Roman"/>
          <w:sz w:val="25"/>
          <w:szCs w:val="25"/>
        </w:rPr>
        <w:t xml:space="preserve">ystem </w:t>
      </w:r>
      <w:r w:rsidR="005F1D99">
        <w:rPr>
          <w:rFonts w:ascii="Times New Roman" w:hAnsi="Times New Roman" w:cs="Times New Roman"/>
          <w:sz w:val="25"/>
          <w:szCs w:val="25"/>
        </w:rPr>
        <w:t>B</w:t>
      </w:r>
      <w:r w:rsidR="002F3E15">
        <w:rPr>
          <w:rFonts w:ascii="Times New Roman" w:hAnsi="Times New Roman" w:cs="Times New Roman"/>
          <w:sz w:val="25"/>
          <w:szCs w:val="25"/>
        </w:rPr>
        <w:t xml:space="preserve">order </w:t>
      </w:r>
      <w:r w:rsidR="005F1D99">
        <w:rPr>
          <w:rFonts w:ascii="Times New Roman" w:hAnsi="Times New Roman" w:cs="Times New Roman"/>
          <w:sz w:val="25"/>
          <w:szCs w:val="25"/>
        </w:rPr>
        <w:t>R</w:t>
      </w:r>
      <w:r w:rsidR="002F3E15">
        <w:rPr>
          <w:rFonts w:ascii="Times New Roman" w:hAnsi="Times New Roman" w:cs="Times New Roman"/>
          <w:sz w:val="25"/>
          <w:szCs w:val="25"/>
        </w:rPr>
        <w:t>outers</w:t>
      </w:r>
      <w:r w:rsidR="005F1D99">
        <w:rPr>
          <w:rFonts w:ascii="Times New Roman" w:hAnsi="Times New Roman" w:cs="Times New Roman"/>
          <w:sz w:val="25"/>
          <w:szCs w:val="25"/>
        </w:rPr>
        <w:t xml:space="preserve"> (ASBR</w:t>
      </w:r>
      <w:r w:rsidR="00FA4906">
        <w:rPr>
          <w:rFonts w:ascii="Times New Roman" w:hAnsi="Times New Roman" w:cs="Times New Roman"/>
          <w:sz w:val="25"/>
          <w:szCs w:val="25"/>
        </w:rPr>
        <w:t>s</w:t>
      </w:r>
      <w:r w:rsidR="005F1D99">
        <w:rPr>
          <w:rFonts w:ascii="Times New Roman" w:hAnsi="Times New Roman" w:cs="Times New Roman"/>
          <w:sz w:val="25"/>
          <w:szCs w:val="25"/>
        </w:rPr>
        <w:t>)</w:t>
      </w:r>
      <w:r w:rsidR="002F3E15">
        <w:rPr>
          <w:rFonts w:ascii="Times New Roman" w:hAnsi="Times New Roman" w:cs="Times New Roman"/>
          <w:sz w:val="25"/>
          <w:szCs w:val="25"/>
        </w:rPr>
        <w:t xml:space="preserve"> </w:t>
      </w:r>
      <w:r w:rsidR="001B1717">
        <w:rPr>
          <w:rFonts w:ascii="Times New Roman" w:hAnsi="Times New Roman" w:cs="Times New Roman"/>
          <w:sz w:val="25"/>
          <w:szCs w:val="25"/>
        </w:rPr>
        <w:t xml:space="preserve">also act as a border, but it is used for its connection to </w:t>
      </w:r>
      <w:r w:rsidR="00155F2A">
        <w:rPr>
          <w:rFonts w:ascii="Times New Roman" w:hAnsi="Times New Roman" w:cs="Times New Roman"/>
          <w:sz w:val="25"/>
          <w:szCs w:val="25"/>
        </w:rPr>
        <w:t>external</w:t>
      </w:r>
      <w:r w:rsidR="00EC5284">
        <w:rPr>
          <w:rFonts w:ascii="Times New Roman" w:hAnsi="Times New Roman" w:cs="Times New Roman"/>
          <w:sz w:val="25"/>
          <w:szCs w:val="25"/>
        </w:rPr>
        <w:t>, non-OSPF</w:t>
      </w:r>
      <w:r w:rsidR="00A77D6E">
        <w:rPr>
          <w:rFonts w:ascii="Times New Roman" w:hAnsi="Times New Roman" w:cs="Times New Roman"/>
          <w:sz w:val="25"/>
          <w:szCs w:val="25"/>
        </w:rPr>
        <w:t xml:space="preserve"> domains. These routing devices can exchange routing information with other protocols and</w:t>
      </w:r>
      <w:r w:rsidR="00EC7A62">
        <w:rPr>
          <w:rFonts w:ascii="Times New Roman" w:hAnsi="Times New Roman" w:cs="Times New Roman"/>
          <w:sz w:val="25"/>
          <w:szCs w:val="25"/>
        </w:rPr>
        <w:t xml:space="preserve"> is beneficial in connecting large system of network</w:t>
      </w:r>
      <w:r w:rsidR="00500802">
        <w:rPr>
          <w:rFonts w:ascii="Times New Roman" w:hAnsi="Times New Roman" w:cs="Times New Roman"/>
          <w:sz w:val="25"/>
          <w:szCs w:val="25"/>
        </w:rPr>
        <w:t>s</w:t>
      </w:r>
      <w:r w:rsidR="00CC3E45">
        <w:rPr>
          <w:rFonts w:ascii="Times New Roman" w:hAnsi="Times New Roman" w:cs="Times New Roman"/>
          <w:sz w:val="25"/>
          <w:szCs w:val="25"/>
        </w:rPr>
        <w:t xml:space="preserve"> and managing </w:t>
      </w:r>
      <w:r w:rsidR="00FA4906">
        <w:rPr>
          <w:rFonts w:ascii="Times New Roman" w:hAnsi="Times New Roman" w:cs="Times New Roman"/>
          <w:sz w:val="25"/>
          <w:szCs w:val="25"/>
        </w:rPr>
        <w:t>the</w:t>
      </w:r>
      <w:r w:rsidR="00CC3E45">
        <w:rPr>
          <w:rFonts w:ascii="Times New Roman" w:hAnsi="Times New Roman" w:cs="Times New Roman"/>
          <w:sz w:val="25"/>
          <w:szCs w:val="25"/>
        </w:rPr>
        <w:t xml:space="preserve"> variety of protocols.</w:t>
      </w:r>
    </w:p>
    <w:p w14:paraId="1B52D59E" w14:textId="5F5DFF44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>Lab Summary</w:t>
      </w:r>
    </w:p>
    <w:p w14:paraId="5E3D8D2B" w14:textId="00C5D23F" w:rsidR="00A42CA9" w:rsidRPr="00FA4906" w:rsidRDefault="001203E6" w:rsidP="00FA490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A070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3F42" w:rsidRPr="00FA4906">
        <w:rPr>
          <w:rFonts w:ascii="Times New Roman" w:hAnsi="Times New Roman" w:cs="Times New Roman"/>
          <w:sz w:val="25"/>
          <w:szCs w:val="25"/>
        </w:rPr>
        <w:t>Six routers were</w:t>
      </w:r>
      <w:r w:rsidR="007D61CE" w:rsidRPr="00FA4906">
        <w:rPr>
          <w:rFonts w:ascii="Times New Roman" w:hAnsi="Times New Roman" w:cs="Times New Roman"/>
          <w:sz w:val="25"/>
          <w:szCs w:val="25"/>
        </w:rPr>
        <w:t xml:space="preserve"> split among 3 areas </w:t>
      </w:r>
      <w:r w:rsidR="00A1650E" w:rsidRPr="00FA4906">
        <w:rPr>
          <w:rFonts w:ascii="Times New Roman" w:hAnsi="Times New Roman" w:cs="Times New Roman"/>
          <w:sz w:val="25"/>
          <w:szCs w:val="25"/>
        </w:rPr>
        <w:t xml:space="preserve">for this lab. </w:t>
      </w:r>
      <w:r w:rsidR="0065464C" w:rsidRPr="00FA4906">
        <w:rPr>
          <w:rFonts w:ascii="Times New Roman" w:hAnsi="Times New Roman" w:cs="Times New Roman"/>
          <w:sz w:val="25"/>
          <w:szCs w:val="25"/>
        </w:rPr>
        <w:t xml:space="preserve">The routers </w:t>
      </w:r>
      <w:r w:rsidR="004B4AA8" w:rsidRPr="00FA4906">
        <w:rPr>
          <w:rFonts w:ascii="Times New Roman" w:hAnsi="Times New Roman" w:cs="Times New Roman"/>
          <w:sz w:val="25"/>
          <w:szCs w:val="25"/>
        </w:rPr>
        <w:t xml:space="preserve">are once again connected in one long line. </w:t>
      </w:r>
      <w:r w:rsidR="00DE2B0A" w:rsidRPr="00FA4906">
        <w:rPr>
          <w:rFonts w:ascii="Times New Roman" w:hAnsi="Times New Roman" w:cs="Times New Roman"/>
          <w:sz w:val="25"/>
          <w:szCs w:val="25"/>
        </w:rPr>
        <w:t xml:space="preserve">Each one was connected via Gigabit Ethernet ports with cross-over cables, each router to the </w:t>
      </w:r>
      <w:r w:rsidR="00BA4E1D" w:rsidRPr="00FA4906">
        <w:rPr>
          <w:rFonts w:ascii="Times New Roman" w:hAnsi="Times New Roman" w:cs="Times New Roman"/>
          <w:sz w:val="25"/>
          <w:szCs w:val="25"/>
        </w:rPr>
        <w:t>next</w:t>
      </w:r>
      <w:r w:rsidR="00DE2B0A" w:rsidRPr="00FA4906">
        <w:rPr>
          <w:rFonts w:ascii="Times New Roman" w:hAnsi="Times New Roman" w:cs="Times New Roman"/>
          <w:sz w:val="25"/>
          <w:szCs w:val="25"/>
        </w:rPr>
        <w:t xml:space="preserve"> in order of the line (see Network Diagram). A loopback interface was added on each router to simulate Local Area Networks (LANs).</w:t>
      </w:r>
      <w:r w:rsidR="00C74384" w:rsidRPr="00FA4906">
        <w:rPr>
          <w:rFonts w:ascii="Times New Roman" w:hAnsi="Times New Roman" w:cs="Times New Roman"/>
          <w:sz w:val="25"/>
          <w:szCs w:val="25"/>
        </w:rPr>
        <w:t xml:space="preserve"> </w:t>
      </w:r>
      <w:r w:rsidR="002F2CA2" w:rsidRPr="00FA4906">
        <w:rPr>
          <w:rFonts w:ascii="Times New Roman" w:hAnsi="Times New Roman" w:cs="Times New Roman"/>
          <w:sz w:val="25"/>
          <w:szCs w:val="25"/>
        </w:rPr>
        <w:t>Area zero contains R1-R3</w:t>
      </w:r>
      <w:r w:rsidR="00FB76C0" w:rsidRPr="00FA4906">
        <w:rPr>
          <w:rFonts w:ascii="Times New Roman" w:hAnsi="Times New Roman" w:cs="Times New Roman"/>
          <w:sz w:val="25"/>
          <w:szCs w:val="25"/>
        </w:rPr>
        <w:t>.</w:t>
      </w:r>
      <w:r w:rsidR="002F2CA2" w:rsidRPr="00FA4906">
        <w:rPr>
          <w:rFonts w:ascii="Times New Roman" w:hAnsi="Times New Roman" w:cs="Times New Roman"/>
          <w:sz w:val="25"/>
          <w:szCs w:val="25"/>
        </w:rPr>
        <w:t xml:space="preserve"> Area </w:t>
      </w:r>
      <w:r w:rsidR="00E62869" w:rsidRPr="00FA4906">
        <w:rPr>
          <w:rFonts w:ascii="Times New Roman" w:hAnsi="Times New Roman" w:cs="Times New Roman"/>
          <w:sz w:val="25"/>
          <w:szCs w:val="25"/>
        </w:rPr>
        <w:t xml:space="preserve">1 </w:t>
      </w:r>
      <w:r w:rsidR="002F2CA2" w:rsidRPr="00FA4906">
        <w:rPr>
          <w:rFonts w:ascii="Times New Roman" w:hAnsi="Times New Roman" w:cs="Times New Roman"/>
          <w:sz w:val="25"/>
          <w:szCs w:val="25"/>
        </w:rPr>
        <w:t xml:space="preserve">uses border router R3 and connects </w:t>
      </w:r>
      <w:r w:rsidR="00517293" w:rsidRPr="00FA4906">
        <w:rPr>
          <w:rFonts w:ascii="Times New Roman" w:hAnsi="Times New Roman" w:cs="Times New Roman"/>
          <w:sz w:val="25"/>
          <w:szCs w:val="25"/>
        </w:rPr>
        <w:t>R4 and R5</w:t>
      </w:r>
      <w:r w:rsidR="002F2CA2" w:rsidRPr="00FA4906">
        <w:rPr>
          <w:rFonts w:ascii="Times New Roman" w:hAnsi="Times New Roman" w:cs="Times New Roman"/>
          <w:sz w:val="25"/>
          <w:szCs w:val="25"/>
        </w:rPr>
        <w:t>. Area 2</w:t>
      </w:r>
      <w:r w:rsidR="00E62869" w:rsidRPr="00FA4906">
        <w:rPr>
          <w:rFonts w:ascii="Times New Roman" w:hAnsi="Times New Roman" w:cs="Times New Roman"/>
          <w:sz w:val="25"/>
          <w:szCs w:val="25"/>
        </w:rPr>
        <w:t xml:space="preserve"> uses border router 1 and connects to R6. </w:t>
      </w:r>
      <w:r w:rsidR="002C5DF3">
        <w:rPr>
          <w:rFonts w:ascii="Times New Roman" w:hAnsi="Times New Roman" w:cs="Times New Roman"/>
          <w:sz w:val="25"/>
          <w:szCs w:val="25"/>
        </w:rPr>
        <w:t xml:space="preserve">IPv6 </w:t>
      </w:r>
      <w:r w:rsidR="00A26CF5">
        <w:rPr>
          <w:rFonts w:ascii="Times New Roman" w:hAnsi="Times New Roman" w:cs="Times New Roman"/>
          <w:sz w:val="25"/>
          <w:szCs w:val="25"/>
        </w:rPr>
        <w:t>OSPF</w:t>
      </w:r>
      <w:r w:rsidR="002C5DF3">
        <w:rPr>
          <w:rFonts w:ascii="Times New Roman" w:hAnsi="Times New Roman" w:cs="Times New Roman"/>
          <w:sz w:val="25"/>
          <w:szCs w:val="25"/>
        </w:rPr>
        <w:t xml:space="preserve"> was enabled on all interfaces, and IPv4 </w:t>
      </w:r>
      <w:r w:rsidR="0063129D">
        <w:rPr>
          <w:rFonts w:ascii="Times New Roman" w:hAnsi="Times New Roman" w:cs="Times New Roman"/>
          <w:sz w:val="25"/>
          <w:szCs w:val="25"/>
        </w:rPr>
        <w:t xml:space="preserve">OSPF </w:t>
      </w:r>
      <w:r w:rsidR="002C5DF3">
        <w:rPr>
          <w:rFonts w:ascii="Times New Roman" w:hAnsi="Times New Roman" w:cs="Times New Roman"/>
          <w:sz w:val="25"/>
          <w:szCs w:val="25"/>
        </w:rPr>
        <w:t>was configured</w:t>
      </w:r>
      <w:r w:rsidR="0063129D">
        <w:rPr>
          <w:rFonts w:ascii="Times New Roman" w:hAnsi="Times New Roman" w:cs="Times New Roman"/>
          <w:sz w:val="25"/>
          <w:szCs w:val="25"/>
        </w:rPr>
        <w:t xml:space="preserve"> via network and wildcard masks. </w:t>
      </w:r>
      <w:r w:rsidR="00460C19">
        <w:rPr>
          <w:rFonts w:ascii="Times New Roman" w:hAnsi="Times New Roman" w:cs="Times New Roman"/>
          <w:sz w:val="25"/>
          <w:szCs w:val="25"/>
        </w:rPr>
        <w:t xml:space="preserve">On the interfaces, </w:t>
      </w:r>
      <w:r w:rsidR="00CC3665">
        <w:rPr>
          <w:rFonts w:ascii="Times New Roman" w:hAnsi="Times New Roman" w:cs="Times New Roman"/>
          <w:sz w:val="25"/>
          <w:szCs w:val="25"/>
        </w:rPr>
        <w:t xml:space="preserve">the “ipv6 ospf network” command was configured to point-to-point networks, as the routers were each directly connected to the other. </w:t>
      </w:r>
      <w:r w:rsidR="00146677">
        <w:rPr>
          <w:rFonts w:ascii="Times New Roman" w:hAnsi="Times New Roman" w:cs="Times New Roman"/>
          <w:sz w:val="25"/>
          <w:szCs w:val="25"/>
        </w:rPr>
        <w:t>A</w:t>
      </w:r>
      <w:r w:rsidR="00002B60">
        <w:rPr>
          <w:rFonts w:ascii="Times New Roman" w:hAnsi="Times New Roman" w:cs="Times New Roman"/>
          <w:sz w:val="25"/>
          <w:szCs w:val="25"/>
        </w:rPr>
        <w:t xml:space="preserve">djustment to </w:t>
      </w:r>
      <w:r w:rsidR="00146677">
        <w:rPr>
          <w:rFonts w:ascii="Times New Roman" w:hAnsi="Times New Roman" w:cs="Times New Roman"/>
          <w:sz w:val="25"/>
          <w:szCs w:val="25"/>
        </w:rPr>
        <w:t>hello and dead intervals were made on all interfaces</w:t>
      </w:r>
      <w:r w:rsidR="00867F0C">
        <w:rPr>
          <w:rFonts w:ascii="Times New Roman" w:hAnsi="Times New Roman" w:cs="Times New Roman"/>
          <w:sz w:val="25"/>
          <w:szCs w:val="25"/>
        </w:rPr>
        <w:t>, change</w:t>
      </w:r>
      <w:r w:rsidR="00FB69DE">
        <w:rPr>
          <w:rFonts w:ascii="Times New Roman" w:hAnsi="Times New Roman" w:cs="Times New Roman"/>
          <w:sz w:val="25"/>
          <w:szCs w:val="25"/>
        </w:rPr>
        <w:t>d</w:t>
      </w:r>
      <w:r w:rsidR="00867F0C">
        <w:rPr>
          <w:rFonts w:ascii="Times New Roman" w:hAnsi="Times New Roman" w:cs="Times New Roman"/>
          <w:sz w:val="25"/>
          <w:szCs w:val="25"/>
        </w:rPr>
        <w:t xml:space="preserve"> from 10 and 40 seconds, to 15 and 60 seconds, respectively. </w:t>
      </w:r>
    </w:p>
    <w:p w14:paraId="6315069E" w14:textId="60E4F0C9" w:rsidR="005450F1" w:rsidRDefault="00423F18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93920" behindDoc="0" locked="0" layoutInCell="1" allowOverlap="1" wp14:anchorId="3A3FDE17" wp14:editId="62E961AA">
            <wp:simplePos x="0" y="0"/>
            <wp:positionH relativeFrom="margin">
              <wp:posOffset>2914465</wp:posOffset>
            </wp:positionH>
            <wp:positionV relativeFrom="paragraph">
              <wp:posOffset>3192715</wp:posOffset>
            </wp:positionV>
            <wp:extent cx="3955984" cy="1853311"/>
            <wp:effectExtent l="3493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5984" cy="1853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E39">
        <w:rPr>
          <w:noProof/>
        </w:rPr>
        <w:drawing>
          <wp:anchor distT="0" distB="0" distL="114300" distR="114300" simplePos="0" relativeHeight="251750912" behindDoc="0" locked="0" layoutInCell="1" allowOverlap="1" wp14:anchorId="2A82A389" wp14:editId="638D4FBC">
            <wp:simplePos x="0" y="0"/>
            <wp:positionH relativeFrom="column">
              <wp:posOffset>2582419</wp:posOffset>
            </wp:positionH>
            <wp:positionV relativeFrom="paragraph">
              <wp:posOffset>2459420</wp:posOffset>
            </wp:positionV>
            <wp:extent cx="315685" cy="266422"/>
            <wp:effectExtent l="5715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5685" cy="26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CA">
        <w:rPr>
          <w:noProof/>
        </w:rPr>
        <w:drawing>
          <wp:anchor distT="0" distB="0" distL="114300" distR="114300" simplePos="0" relativeHeight="251572736" behindDoc="0" locked="0" layoutInCell="1" allowOverlap="1" wp14:anchorId="0C9B4713" wp14:editId="0E835828">
            <wp:simplePos x="0" y="0"/>
            <wp:positionH relativeFrom="column">
              <wp:posOffset>2016716</wp:posOffset>
            </wp:positionH>
            <wp:positionV relativeFrom="paragraph">
              <wp:posOffset>-253365</wp:posOffset>
            </wp:positionV>
            <wp:extent cx="290331" cy="216852"/>
            <wp:effectExtent l="0" t="127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331" cy="216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CA">
        <w:rPr>
          <w:noProof/>
        </w:rPr>
        <w:drawing>
          <wp:anchor distT="0" distB="0" distL="114300" distR="114300" simplePos="0" relativeHeight="251721216" behindDoc="0" locked="0" layoutInCell="1" allowOverlap="1" wp14:anchorId="21FDB085" wp14:editId="532C96B3">
            <wp:simplePos x="0" y="0"/>
            <wp:positionH relativeFrom="column">
              <wp:posOffset>2512615</wp:posOffset>
            </wp:positionH>
            <wp:positionV relativeFrom="paragraph">
              <wp:posOffset>5582479</wp:posOffset>
            </wp:positionV>
            <wp:extent cx="309364" cy="255380"/>
            <wp:effectExtent l="7938" t="0" r="3492" b="3493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9364" cy="25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CA">
        <w:rPr>
          <w:noProof/>
        </w:rPr>
        <w:drawing>
          <wp:anchor distT="0" distB="0" distL="114300" distR="114300" simplePos="0" relativeHeight="251781632" behindDoc="0" locked="0" layoutInCell="1" allowOverlap="1" wp14:anchorId="6C2A653D" wp14:editId="2CA91161">
            <wp:simplePos x="0" y="0"/>
            <wp:positionH relativeFrom="column">
              <wp:posOffset>3366785</wp:posOffset>
            </wp:positionH>
            <wp:positionV relativeFrom="paragraph">
              <wp:posOffset>6962333</wp:posOffset>
            </wp:positionV>
            <wp:extent cx="285750" cy="224518"/>
            <wp:effectExtent l="0" t="7303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5750" cy="22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CA">
        <w:rPr>
          <w:noProof/>
        </w:rPr>
        <w:drawing>
          <wp:anchor distT="0" distB="0" distL="114300" distR="114300" simplePos="0" relativeHeight="251636224" behindDoc="0" locked="0" layoutInCell="1" allowOverlap="1" wp14:anchorId="37DF38E9" wp14:editId="6311470E">
            <wp:simplePos x="0" y="0"/>
            <wp:positionH relativeFrom="column">
              <wp:posOffset>-2192020</wp:posOffset>
            </wp:positionH>
            <wp:positionV relativeFrom="paragraph">
              <wp:posOffset>1950085</wp:posOffset>
            </wp:positionV>
            <wp:extent cx="8161020" cy="4388485"/>
            <wp:effectExtent l="317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102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071">
        <w:rPr>
          <w:noProof/>
        </w:rPr>
        <w:drawing>
          <wp:anchor distT="0" distB="0" distL="114300" distR="114300" simplePos="0" relativeHeight="251690496" behindDoc="0" locked="0" layoutInCell="1" allowOverlap="1" wp14:anchorId="03B4C6E3" wp14:editId="14EF160B">
            <wp:simplePos x="0" y="0"/>
            <wp:positionH relativeFrom="leftMargin">
              <wp:posOffset>942405</wp:posOffset>
            </wp:positionH>
            <wp:positionV relativeFrom="paragraph">
              <wp:posOffset>6895085</wp:posOffset>
            </wp:positionV>
            <wp:extent cx="314325" cy="249848"/>
            <wp:effectExtent l="0" t="5715" r="381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325" cy="24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D05">
        <w:rPr>
          <w:noProof/>
        </w:rPr>
        <w:drawing>
          <wp:anchor distT="0" distB="0" distL="114300" distR="114300" simplePos="0" relativeHeight="251659776" behindDoc="0" locked="0" layoutInCell="1" allowOverlap="1" wp14:anchorId="27EE8BAB" wp14:editId="57A3EE5B">
            <wp:simplePos x="0" y="0"/>
            <wp:positionH relativeFrom="margin">
              <wp:align>left</wp:align>
            </wp:positionH>
            <wp:positionV relativeFrom="paragraph">
              <wp:posOffset>3920050</wp:posOffset>
            </wp:positionV>
            <wp:extent cx="361950" cy="278765"/>
            <wp:effectExtent l="3492" t="0" r="3493" b="3492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195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FC">
        <w:rPr>
          <w:noProof/>
        </w:rPr>
        <w:drawing>
          <wp:anchor distT="0" distB="0" distL="114300" distR="114300" simplePos="0" relativeHeight="251525632" behindDoc="0" locked="0" layoutInCell="1" allowOverlap="1" wp14:anchorId="19C12AA9" wp14:editId="4684E01B">
            <wp:simplePos x="0" y="0"/>
            <wp:positionH relativeFrom="rightMargin">
              <wp:align>left</wp:align>
            </wp:positionH>
            <wp:positionV relativeFrom="paragraph">
              <wp:posOffset>1106842</wp:posOffset>
            </wp:positionV>
            <wp:extent cx="3117183" cy="455588"/>
            <wp:effectExtent l="0" t="2858" r="4763" b="4762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7183" cy="455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C0515" w14:textId="7424B2C3" w:rsidR="001203E6" w:rsidRDefault="005F08B1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IP’s</w:t>
      </w:r>
    </w:p>
    <w:tbl>
      <w:tblPr>
        <w:tblW w:w="10260" w:type="dxa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21"/>
        <w:gridCol w:w="1179"/>
        <w:gridCol w:w="1260"/>
        <w:gridCol w:w="3870"/>
        <w:gridCol w:w="2430"/>
      </w:tblGrid>
      <w:tr w:rsidR="00393D59" w:rsidRPr="005F08B1" w14:paraId="54CE88D9" w14:textId="77777777" w:rsidTr="005E60D5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5D3D" w14:textId="31A38B8B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7BDA3A" w14:textId="2E2B0C2F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G0/0/1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96F8" w14:textId="3B74D422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G0/0/0</w:t>
            </w:r>
          </w:p>
        </w:tc>
        <w:tc>
          <w:tcPr>
            <w:tcW w:w="3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9A7F5" w14:textId="5DA96526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Loopback Interfaces</w:t>
            </w:r>
          </w:p>
        </w:tc>
        <w:tc>
          <w:tcPr>
            <w:tcW w:w="2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959D4" w14:textId="77777777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OSPF Router ID</w:t>
            </w:r>
          </w:p>
          <w:p w14:paraId="4161823F" w14:textId="2A7F887D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Both OSPFv3 and v2</w:t>
            </w:r>
          </w:p>
        </w:tc>
      </w:tr>
      <w:tr w:rsidR="00393D59" w:rsidRPr="005F08B1" w14:paraId="55800D99" w14:textId="77777777" w:rsidTr="005E60D5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64841" w14:textId="28D3DCE0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Router 6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53AE75" w14:textId="77777777" w:rsidR="00393D59" w:rsidRPr="00B15170" w:rsidRDefault="00937960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</w:t>
            </w:r>
            <w:r w:rsidR="005A6019" w:rsidRPr="00B15170">
              <w:rPr>
                <w:rFonts w:ascii="Calibri" w:eastAsia="Times New Roman" w:hAnsi="Calibri" w:cs="Calibri"/>
                <w:b/>
                <w:bCs/>
              </w:rPr>
              <w:t>.</w:t>
            </w:r>
            <w:r w:rsidR="00DB062A" w:rsidRPr="00B15170">
              <w:rPr>
                <w:rFonts w:ascii="Calibri" w:eastAsia="Times New Roman" w:hAnsi="Calibri" w:cs="Calibri"/>
                <w:b/>
                <w:bCs/>
              </w:rPr>
              <w:t>6.1</w:t>
            </w:r>
          </w:p>
          <w:p w14:paraId="6B0EC6B8" w14:textId="7B4409EE" w:rsidR="00DB062A" w:rsidRPr="00B15170" w:rsidRDefault="008F4C3A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10:6::1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6A45" w14:textId="1495F39D" w:rsidR="00393D59" w:rsidRPr="00B15170" w:rsidRDefault="00937960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3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DC939" w14:textId="475E25A8" w:rsidR="00393D59" w:rsidRPr="00B15170" w:rsidRDefault="00A859A8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Lo0: </w:t>
            </w:r>
            <w:r w:rsidR="00301670" w:rsidRPr="00B15170">
              <w:rPr>
                <w:rFonts w:ascii="Calibri" w:eastAsia="Times New Roman" w:hAnsi="Calibri" w:cs="Calibri"/>
                <w:b/>
                <w:bCs/>
              </w:rPr>
              <w:t>172.6.0.1</w:t>
            </w:r>
          </w:p>
          <w:p w14:paraId="2BFBA26C" w14:textId="32DE2465" w:rsidR="00301670" w:rsidRPr="00B15170" w:rsidRDefault="00A859A8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         </w:t>
            </w:r>
            <w:r w:rsidR="008734E5" w:rsidRPr="00B15170">
              <w:rPr>
                <w:rFonts w:ascii="Calibri" w:eastAsia="Times New Roman" w:hAnsi="Calibri" w:cs="Calibri"/>
                <w:b/>
                <w:bCs/>
              </w:rPr>
              <w:t>17:6::1</w:t>
            </w:r>
          </w:p>
        </w:tc>
        <w:tc>
          <w:tcPr>
            <w:tcW w:w="2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4D15" w14:textId="5F7AF462" w:rsidR="00393D59" w:rsidRPr="00B15170" w:rsidRDefault="00A859A8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6.6.6.6</w:t>
            </w:r>
          </w:p>
        </w:tc>
      </w:tr>
      <w:tr w:rsidR="00393D59" w:rsidRPr="005F08B1" w14:paraId="51349D6F" w14:textId="77777777" w:rsidTr="005E60D5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4BE22" w14:textId="13B8BFD2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Router 1 (ABR)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9AD01" w14:textId="77777777" w:rsidR="00393D59" w:rsidRPr="00B15170" w:rsidRDefault="008B4E60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192.168.6.2</w:t>
            </w:r>
          </w:p>
          <w:p w14:paraId="67812266" w14:textId="3B47E6DC" w:rsidR="008B4E60" w:rsidRPr="00B15170" w:rsidRDefault="008B4E60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</w:t>
            </w:r>
            <w:r w:rsidR="00C05068" w:rsidRPr="00B15170">
              <w:rPr>
                <w:rFonts w:ascii="Calibri" w:eastAsia="Times New Roman" w:hAnsi="Calibri" w:cs="Calibri"/>
                <w:b/>
                <w:bCs/>
              </w:rPr>
              <w:t>6::2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3373" w14:textId="77777777" w:rsidR="00393D59" w:rsidRPr="00B15170" w:rsidRDefault="00C05068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192.168.1.1</w:t>
            </w:r>
          </w:p>
          <w:p w14:paraId="3DDED4E6" w14:textId="44B980C1" w:rsidR="00C05068" w:rsidRPr="00B15170" w:rsidRDefault="00C05068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10:1::1</w:t>
            </w:r>
          </w:p>
        </w:tc>
        <w:tc>
          <w:tcPr>
            <w:tcW w:w="3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1DD1" w14:textId="2D2268AA" w:rsidR="00393D59" w:rsidRDefault="00D9600C" w:rsidP="00D9600C">
            <w:pPr>
              <w:pBdr>
                <w:bottom w:val="single" w:sz="6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</w:t>
            </w:r>
            <w:r w:rsidR="00F618A9" w:rsidRPr="00B15170">
              <w:rPr>
                <w:rFonts w:ascii="Calibri" w:eastAsia="Times New Roman" w:hAnsi="Calibri" w:cs="Calibri"/>
                <w:b/>
                <w:bCs/>
              </w:rPr>
              <w:t>1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: 172.16.0.1</w:t>
            </w:r>
            <w:r w:rsidR="00254701">
              <w:rPr>
                <w:rFonts w:ascii="Calibri" w:eastAsia="Times New Roman" w:hAnsi="Calibri" w:cs="Calibri"/>
                <w:b/>
                <w:bCs/>
              </w:rPr>
              <w:t xml:space="preserve"> and</w:t>
            </w:r>
            <w:r w:rsidR="00C840F7" w:rsidRPr="00B15170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254701" w:rsidRPr="00B15170">
              <w:rPr>
                <w:rFonts w:ascii="Calibri" w:eastAsia="Times New Roman" w:hAnsi="Calibri" w:cs="Calibri"/>
                <w:b/>
                <w:bCs/>
              </w:rPr>
              <w:t xml:space="preserve">17:16::1 </w:t>
            </w:r>
            <w:r w:rsidR="00254701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C840F7" w:rsidRPr="00B15170">
              <w:rPr>
                <w:rFonts w:ascii="Calibri" w:eastAsia="Times New Roman" w:hAnsi="Calibri" w:cs="Calibri"/>
                <w:b/>
                <w:bCs/>
              </w:rPr>
              <w:t>(Area 2)</w:t>
            </w:r>
            <w:r w:rsidR="00254701" w:rsidRPr="00B15170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254701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  <w:p w14:paraId="4523C5D8" w14:textId="6E42402F" w:rsidR="00D9600C" w:rsidRPr="00254701" w:rsidRDefault="00D9600C" w:rsidP="00D96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Lo0: 172.</w:t>
            </w:r>
            <w:r w:rsidR="00F618A9" w:rsidRPr="00B15170">
              <w:rPr>
                <w:rFonts w:ascii="Calibri" w:eastAsia="Times New Roman" w:hAnsi="Calibri" w:cs="Calibri"/>
                <w:b/>
                <w:bCs/>
              </w:rPr>
              <w:t>1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.0.1</w:t>
            </w:r>
            <w:r w:rsidR="00C840F7" w:rsidRPr="00B15170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254701">
              <w:rPr>
                <w:rFonts w:ascii="Calibri" w:eastAsia="Times New Roman" w:hAnsi="Calibri" w:cs="Calibri"/>
                <w:b/>
                <w:bCs/>
              </w:rPr>
              <w:t>and</w:t>
            </w:r>
            <w:r w:rsidR="00C840F7" w:rsidRPr="00B15170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254701" w:rsidRPr="00B15170">
              <w:rPr>
                <w:rFonts w:ascii="Calibri" w:eastAsia="Times New Roman" w:hAnsi="Calibri" w:cs="Calibri"/>
                <w:b/>
                <w:bCs/>
              </w:rPr>
              <w:t>17:1::1</w:t>
            </w:r>
            <w:r w:rsidR="00254701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254701" w:rsidRPr="00B15170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C840F7" w:rsidRPr="00B15170">
              <w:rPr>
                <w:rFonts w:ascii="Calibri" w:eastAsia="Times New Roman" w:hAnsi="Calibri" w:cs="Calibri"/>
                <w:b/>
                <w:bCs/>
              </w:rPr>
              <w:t>(Area 0)</w:t>
            </w:r>
          </w:p>
        </w:tc>
        <w:tc>
          <w:tcPr>
            <w:tcW w:w="2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C66E7" w14:textId="47B63678" w:rsidR="00393D59" w:rsidRPr="00B15170" w:rsidRDefault="00A859A8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1.1.1.1</w:t>
            </w:r>
          </w:p>
        </w:tc>
      </w:tr>
      <w:tr w:rsidR="00393D59" w:rsidRPr="005F08B1" w14:paraId="52DF7805" w14:textId="77777777" w:rsidTr="005E60D5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88C47" w14:textId="77777777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Router 2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CF59DA" w14:textId="0C27F215" w:rsidR="00E12CFF" w:rsidRPr="00B15170" w:rsidRDefault="00E12CFF" w:rsidP="00E12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192.168.1.2</w:t>
            </w:r>
          </w:p>
          <w:p w14:paraId="06B2F2EA" w14:textId="62742471" w:rsidR="00393D59" w:rsidRPr="00B15170" w:rsidRDefault="00E12CFF" w:rsidP="00E12CF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10:1::2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F6AB" w14:textId="22F2D6CB" w:rsidR="00E12CFF" w:rsidRPr="00B15170" w:rsidRDefault="00E12CFF" w:rsidP="00E12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</w:t>
            </w:r>
            <w:r w:rsidR="002F755F" w:rsidRPr="00B15170">
              <w:rPr>
                <w:rFonts w:ascii="Calibri" w:eastAsia="Times New Roman" w:hAnsi="Calibri" w:cs="Calibri"/>
                <w:b/>
                <w:bCs/>
              </w:rPr>
              <w:t>2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.</w:t>
            </w:r>
            <w:r w:rsidR="002F755F" w:rsidRPr="00B15170">
              <w:rPr>
                <w:rFonts w:ascii="Calibri" w:eastAsia="Times New Roman" w:hAnsi="Calibri" w:cs="Calibri"/>
                <w:b/>
                <w:bCs/>
              </w:rPr>
              <w:t>1</w:t>
            </w:r>
          </w:p>
          <w:p w14:paraId="137A81A6" w14:textId="789A6B95" w:rsidR="00393D59" w:rsidRPr="00B15170" w:rsidRDefault="00E12CFF" w:rsidP="00E12CF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</w:t>
            </w:r>
            <w:r w:rsidR="009C3CAB" w:rsidRPr="00B15170">
              <w:rPr>
                <w:rFonts w:ascii="Calibri" w:eastAsia="Times New Roman" w:hAnsi="Calibri" w:cs="Calibri"/>
                <w:b/>
                <w:bCs/>
              </w:rPr>
              <w:t>2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::</w:t>
            </w:r>
            <w:r w:rsidR="009C3CAB" w:rsidRPr="00B15170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3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42F5" w14:textId="52C5B141" w:rsidR="00C05068" w:rsidRPr="00B15170" w:rsidRDefault="00C05068" w:rsidP="00C05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Lo0: 172.2.0.1</w:t>
            </w:r>
          </w:p>
          <w:p w14:paraId="05D068B0" w14:textId="35C669CD" w:rsidR="00393D59" w:rsidRPr="00B15170" w:rsidRDefault="00C05068" w:rsidP="00C050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         17:2::1</w:t>
            </w:r>
          </w:p>
        </w:tc>
        <w:tc>
          <w:tcPr>
            <w:tcW w:w="2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E900" w14:textId="2A6FC315" w:rsidR="00393D59" w:rsidRPr="00B15170" w:rsidRDefault="00A859A8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2.2.2.2</w:t>
            </w:r>
          </w:p>
        </w:tc>
      </w:tr>
      <w:tr w:rsidR="00393D59" w:rsidRPr="005F08B1" w14:paraId="4DC9EE56" w14:textId="77777777" w:rsidTr="005E60D5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C3B8B" w14:textId="49791BF3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Router 3 (ABR)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3BAEB2" w14:textId="465C4E4F" w:rsidR="00981F7D" w:rsidRPr="00B15170" w:rsidRDefault="00981F7D" w:rsidP="00981F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192.168.2.2</w:t>
            </w:r>
          </w:p>
          <w:p w14:paraId="7B8F206D" w14:textId="08999DB3" w:rsidR="00393D59" w:rsidRPr="00B15170" w:rsidRDefault="00981F7D" w:rsidP="00981F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10:2::2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8C3DF" w14:textId="65D1B322" w:rsidR="009C3CAB" w:rsidRPr="00B15170" w:rsidRDefault="009C3CAB" w:rsidP="009C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192.168.3.1</w:t>
            </w:r>
          </w:p>
          <w:p w14:paraId="0A553AA3" w14:textId="00FDB19D" w:rsidR="00393D59" w:rsidRPr="00B15170" w:rsidRDefault="009C3CAB" w:rsidP="009C3C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10:3::1</w:t>
            </w:r>
          </w:p>
        </w:tc>
        <w:tc>
          <w:tcPr>
            <w:tcW w:w="3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0B65" w14:textId="05085278" w:rsidR="00732E61" w:rsidRDefault="00732E61" w:rsidP="00732E61">
            <w:pPr>
              <w:pBdr>
                <w:bottom w:val="single" w:sz="6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Lo1: 172.</w:t>
            </w:r>
            <w:r>
              <w:rPr>
                <w:rFonts w:ascii="Calibri" w:eastAsia="Times New Roman" w:hAnsi="Calibri" w:cs="Calibri"/>
                <w:b/>
                <w:bCs/>
              </w:rPr>
              <w:t>30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.0.1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and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 17:</w:t>
            </w:r>
            <w:r w:rsidR="00970B95">
              <w:rPr>
                <w:rFonts w:ascii="Calibri" w:eastAsia="Times New Roman" w:hAnsi="Calibri" w:cs="Calibri"/>
                <w:b/>
                <w:bCs/>
              </w:rPr>
              <w:t>30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::1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(Area </w:t>
            </w:r>
            <w:r w:rsidR="00970B95">
              <w:rPr>
                <w:rFonts w:ascii="Calibri" w:eastAsia="Times New Roman" w:hAnsi="Calibri" w:cs="Calibri"/>
                <w:b/>
                <w:bCs/>
              </w:rPr>
              <w:t>0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  <w:p w14:paraId="4806CEA5" w14:textId="12162F38" w:rsidR="00D63FD1" w:rsidRPr="00B15170" w:rsidRDefault="00732E61" w:rsidP="00732E6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Lo0: 172.</w:t>
            </w:r>
            <w:r>
              <w:rPr>
                <w:rFonts w:ascii="Calibri" w:eastAsia="Times New Roman" w:hAnsi="Calibri" w:cs="Calibri"/>
                <w:b/>
                <w:bCs/>
              </w:rPr>
              <w:t>3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1.0.1 </w:t>
            </w:r>
            <w:r>
              <w:rPr>
                <w:rFonts w:ascii="Calibri" w:eastAsia="Times New Roman" w:hAnsi="Calibri" w:cs="Calibri"/>
                <w:b/>
                <w:bCs/>
              </w:rPr>
              <w:t>and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 17:</w:t>
            </w:r>
            <w:r w:rsidR="00970B95">
              <w:rPr>
                <w:rFonts w:ascii="Calibri" w:eastAsia="Times New Roman" w:hAnsi="Calibri" w:cs="Calibri"/>
                <w:b/>
                <w:bCs/>
              </w:rPr>
              <w:t>3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1::1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 (Area </w:t>
            </w:r>
            <w:r w:rsidR="00970B95">
              <w:rPr>
                <w:rFonts w:ascii="Calibri" w:eastAsia="Times New Roman" w:hAnsi="Calibri" w:cs="Calibri"/>
                <w:b/>
                <w:bCs/>
              </w:rPr>
              <w:t>1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2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E430" w14:textId="15EB8D69" w:rsidR="00393D59" w:rsidRPr="00B15170" w:rsidRDefault="00D9600C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3.3.3.3</w:t>
            </w:r>
          </w:p>
        </w:tc>
      </w:tr>
      <w:tr w:rsidR="00393D59" w:rsidRPr="005F08B1" w14:paraId="118A2A56" w14:textId="77777777" w:rsidTr="005E60D5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93E78" w14:textId="77777777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Router 4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EFDFE" w14:textId="617869CC" w:rsidR="009C3CAB" w:rsidRPr="00B15170" w:rsidRDefault="009C3CAB" w:rsidP="009C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192.168.3.2</w:t>
            </w:r>
          </w:p>
          <w:p w14:paraId="5A6B47E0" w14:textId="3022095D" w:rsidR="00393D59" w:rsidRPr="00B15170" w:rsidRDefault="009C3CAB" w:rsidP="009C3C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10:3::2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D17A" w14:textId="54656C48" w:rsidR="00E129CC" w:rsidRPr="00B15170" w:rsidRDefault="00E129CC" w:rsidP="00E129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192.168.4.1</w:t>
            </w:r>
          </w:p>
          <w:p w14:paraId="016E6AA6" w14:textId="2DA6A7D1" w:rsidR="00393D59" w:rsidRPr="00B15170" w:rsidRDefault="00E129CC" w:rsidP="00E129C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10:4::1</w:t>
            </w:r>
          </w:p>
        </w:tc>
        <w:tc>
          <w:tcPr>
            <w:tcW w:w="3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50FF" w14:textId="44DC8D27" w:rsidR="00D86853" w:rsidRPr="00B15170" w:rsidRDefault="00D86853" w:rsidP="00D868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Lo0: 172.</w:t>
            </w:r>
            <w:r w:rsidR="00BF34DA" w:rsidRPr="00B15170">
              <w:rPr>
                <w:rFonts w:ascii="Calibri" w:eastAsia="Times New Roman" w:hAnsi="Calibri" w:cs="Calibri"/>
                <w:b/>
                <w:bCs/>
              </w:rPr>
              <w:t>4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.0.1</w:t>
            </w:r>
          </w:p>
          <w:p w14:paraId="43A241D5" w14:textId="52395E5C" w:rsidR="00393D59" w:rsidRPr="00B15170" w:rsidRDefault="00D86853" w:rsidP="00D8685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         17:</w:t>
            </w:r>
            <w:r w:rsidR="00BF34DA" w:rsidRPr="00B15170">
              <w:rPr>
                <w:rFonts w:ascii="Calibri" w:eastAsia="Times New Roman" w:hAnsi="Calibri" w:cs="Calibri"/>
                <w:b/>
                <w:bCs/>
              </w:rPr>
              <w:t>4</w:t>
            </w:r>
            <w:r w:rsidRPr="00B15170">
              <w:rPr>
                <w:rFonts w:ascii="Calibri" w:eastAsia="Times New Roman" w:hAnsi="Calibri" w:cs="Calibri"/>
                <w:b/>
                <w:bCs/>
              </w:rPr>
              <w:t>::1</w:t>
            </w:r>
          </w:p>
        </w:tc>
        <w:tc>
          <w:tcPr>
            <w:tcW w:w="2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7369" w14:textId="027563F8" w:rsidR="00393D59" w:rsidRPr="00B15170" w:rsidRDefault="00D9600C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4.4.4.4</w:t>
            </w:r>
          </w:p>
        </w:tc>
      </w:tr>
      <w:tr w:rsidR="00393D59" w:rsidRPr="005F08B1" w14:paraId="74392E56" w14:textId="77777777" w:rsidTr="005E60D5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6D8A4" w14:textId="77777777" w:rsidR="00393D59" w:rsidRPr="00B15170" w:rsidRDefault="00393D59" w:rsidP="00317E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Router 5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73866C" w14:textId="1DB6A108" w:rsidR="00E129CC" w:rsidRPr="00B15170" w:rsidRDefault="00E129CC" w:rsidP="00E129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192.168.4.2</w:t>
            </w:r>
          </w:p>
          <w:p w14:paraId="4974EF4D" w14:textId="48FD67B8" w:rsidR="00393D59" w:rsidRPr="00B15170" w:rsidRDefault="00E129CC" w:rsidP="00E129C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10:4::2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213A6" w14:textId="6162B755" w:rsidR="00393D59" w:rsidRPr="00B15170" w:rsidRDefault="00131870" w:rsidP="00D419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3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5D133" w14:textId="34B8B77A" w:rsidR="00BF34DA" w:rsidRPr="00B15170" w:rsidRDefault="00BF34DA" w:rsidP="00BF3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Lo0: 172.5.0.1</w:t>
            </w:r>
          </w:p>
          <w:p w14:paraId="18EBE36D" w14:textId="620F79E0" w:rsidR="00393D59" w:rsidRPr="00B15170" w:rsidRDefault="00BF34DA" w:rsidP="00BF34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 xml:space="preserve">         17:5::1</w:t>
            </w:r>
          </w:p>
        </w:tc>
        <w:tc>
          <w:tcPr>
            <w:tcW w:w="2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5BAB9" w14:textId="3E539EBA" w:rsidR="00393D59" w:rsidRPr="00B15170" w:rsidRDefault="00D9600C" w:rsidP="00317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170">
              <w:rPr>
                <w:rFonts w:ascii="Calibri" w:eastAsia="Times New Roman" w:hAnsi="Calibri" w:cs="Calibri"/>
                <w:b/>
                <w:bCs/>
              </w:rPr>
              <w:t>5.5.5.5</w:t>
            </w:r>
          </w:p>
        </w:tc>
      </w:tr>
    </w:tbl>
    <w:p w14:paraId="111BC9E4" w14:textId="77777777" w:rsidR="005F08B1" w:rsidRDefault="005F08B1" w:rsidP="00EF6803">
      <w:pPr>
        <w:tabs>
          <w:tab w:val="left" w:pos="27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2BDD95" w14:textId="50B37EFE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Lab Commands</w:t>
      </w:r>
    </w:p>
    <w:p w14:paraId="3FE066C9" w14:textId="00391C09" w:rsidR="001203E6" w:rsidRDefault="001203E6" w:rsidP="001203E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F2198F">
        <w:rPr>
          <w:rFonts w:ascii="Times New Roman" w:hAnsi="Times New Roman" w:cs="Times New Roman"/>
          <w:sz w:val="25"/>
          <w:szCs w:val="25"/>
        </w:rPr>
        <w:t xml:space="preserve">          </w:t>
      </w:r>
      <w:r>
        <w:rPr>
          <w:rFonts w:ascii="Times New Roman" w:hAnsi="Times New Roman" w:cs="Times New Roman"/>
          <w:sz w:val="25"/>
          <w:szCs w:val="25"/>
        </w:rPr>
        <w:t>Most commands were common network fundamentals. Key commands to this lab include:</w:t>
      </w:r>
    </w:p>
    <w:p w14:paraId="6B2C144C" w14:textId="7BADF0A4" w:rsidR="001F0D73" w:rsidRDefault="001F0D73" w:rsidP="001F0D73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 w:rsidRPr="00D24B5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router ospf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v3</w:t>
      </w:r>
      <w:r w:rsidRPr="00D24B58">
        <w:rPr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 [</w:t>
      </w:r>
      <w:r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process-id]</w:t>
      </w:r>
      <w:r>
        <w:rPr>
          <w:rStyle w:val="var"/>
          <w:rFonts w:ascii="Courier New" w:hAnsi="Courier New" w:cs="Courier New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–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Enables OSPFv3 routing protocol on the router and enters the router configuration mode. Process-id of 10 was used for both OSPfv2 and v3.</w:t>
      </w:r>
    </w:p>
    <w:p w14:paraId="67F7B0F8" w14:textId="3F70D34F" w:rsidR="0017333D" w:rsidRPr="002677F3" w:rsidRDefault="00576817" w:rsidP="002677F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i</w:t>
      </w:r>
      <w:r w:rsidR="008A3922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pv6</w:t>
      </w:r>
      <w:r w:rsidR="001F0D73" w:rsidRPr="00FB48EE">
        <w:rPr>
          <w:rFonts w:ascii="Courier New" w:hAnsi="Courier New" w:cs="Courier New"/>
          <w:b/>
          <w:bCs/>
          <w:color w:val="58585B"/>
          <w:shd w:val="clear" w:color="auto" w:fill="FFFFFF"/>
        </w:rPr>
        <w:t> </w:t>
      </w:r>
      <w:r>
        <w:rPr>
          <w:rFonts w:ascii="Courier New" w:hAnsi="Courier New" w:cs="Courier New"/>
          <w:b/>
          <w:bCs/>
          <w:color w:val="58585B"/>
          <w:shd w:val="clear" w:color="auto" w:fill="FFFFFF"/>
        </w:rPr>
        <w:t>ospf [</w:t>
      </w:r>
      <w:r>
        <w:rPr>
          <w:rFonts w:ascii="Courier New" w:hAnsi="Courier New" w:cs="Courier New"/>
          <w:b/>
          <w:bCs/>
          <w:i/>
          <w:iCs/>
          <w:color w:val="58585B"/>
          <w:shd w:val="clear" w:color="auto" w:fill="FFFFFF"/>
        </w:rPr>
        <w:t>process-id</w:t>
      </w:r>
      <w:r>
        <w:rPr>
          <w:rFonts w:ascii="Courier New" w:hAnsi="Courier New" w:cs="Courier New"/>
          <w:b/>
          <w:bCs/>
          <w:i/>
          <w:iCs/>
          <w:color w:val="58585B"/>
          <w:sz w:val="24"/>
          <w:szCs w:val="24"/>
          <w:shd w:val="clear" w:color="auto" w:fill="FFFFFF"/>
        </w:rPr>
        <w:t>]</w:t>
      </w:r>
      <w:r w:rsidR="001F0D73" w:rsidRPr="00FB48EE">
        <w:rPr>
          <w:rFonts w:ascii="Courier New" w:hAnsi="Courier New" w:cs="Courier New"/>
          <w:b/>
          <w:bCs/>
          <w:color w:val="58585B"/>
          <w:shd w:val="clear" w:color="auto" w:fill="FFFFFF"/>
        </w:rPr>
        <w:t> </w:t>
      </w:r>
      <w:r w:rsidR="001F0D73" w:rsidRPr="00FB48E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area</w:t>
      </w:r>
      <w:r w:rsidR="001F0D73" w:rsidRPr="00FB48EE">
        <w:rPr>
          <w:rFonts w:ascii="Courier New" w:hAnsi="Courier New" w:cs="Courier New"/>
          <w:b/>
          <w:bCs/>
          <w:color w:val="58585B"/>
          <w:shd w:val="clear" w:color="auto" w:fill="FFFFFF"/>
        </w:rPr>
        <w:t> </w:t>
      </w:r>
      <w:r w:rsidR="001F0D73">
        <w:rPr>
          <w:rFonts w:ascii="Courier New" w:hAnsi="Courier New" w:cs="Courier New"/>
          <w:b/>
          <w:bCs/>
          <w:color w:val="58585B"/>
          <w:shd w:val="clear" w:color="auto" w:fill="FFFFFF"/>
        </w:rPr>
        <w:t>[</w:t>
      </w:r>
      <w:r w:rsidR="001F0D73" w:rsidRPr="00FB48EE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area-id</w:t>
      </w:r>
      <w:r w:rsidR="001F0D73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 w:rsidR="001F0D73">
        <w:rPr>
          <w:rStyle w:val="var"/>
          <w:rFonts w:ascii="Times New Roman" w:hAnsi="Times New Roman" w:cs="Times New Roman"/>
          <w:b/>
          <w:bCs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– Enables said </w:t>
      </w:r>
      <w:r w:rsidR="00A476E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interface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to be advertised to the OSPF database. </w:t>
      </w:r>
      <w:r w:rsidR="00A476E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In other words, enables</w:t>
      </w:r>
      <w:r w:rsidR="00AB656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OSPF for IPv6.</w:t>
      </w:r>
    </w:p>
    <w:p w14:paraId="7633FDE6" w14:textId="6F7E13E5" w:rsidR="001F0D73" w:rsidRPr="00E57E81" w:rsidRDefault="001F0D73" w:rsidP="001F0D73">
      <w:pPr>
        <w:rPr>
          <w:rFonts w:ascii="Courier New" w:hAnsi="Courier New" w:cs="Courier New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</w:t>
      </w:r>
      <w:r w:rsidR="003739D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v6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route {ospf} 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Displays the </w:t>
      </w:r>
      <w:r w:rsidR="003739D3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IPv6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routing table</w:t>
      </w:r>
      <w:r w:rsidR="009813EF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{</w:t>
      </w:r>
      <w:r w:rsidR="000172B4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pecifically ospf</w:t>
      </w:r>
      <w:r w:rsidR="000172B4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discovered routes.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}</w:t>
      </w:r>
    </w:p>
    <w:p w14:paraId="43A04748" w14:textId="7F4CA514" w:rsidR="001F0D73" w:rsidRDefault="001F0D73" w:rsidP="001F0D73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</w:t>
      </w:r>
      <w:r w:rsidR="003739D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v6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ospf 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Displays basic ospf</w:t>
      </w:r>
      <w:r w:rsidR="003739D3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v3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information.</w:t>
      </w:r>
    </w:p>
    <w:p w14:paraId="175FDF70" w14:textId="5FB2684F" w:rsidR="00AB656E" w:rsidRPr="00C02AF4" w:rsidRDefault="00AB656E" w:rsidP="001F0D73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ipv6 ospf interface [</w:t>
      </w:r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interface</w:t>
      </w:r>
      <w:r>
        <w:rPr>
          <w:rStyle w:val="kwd"/>
          <w:rFonts w:ascii="Courier New" w:hAnsi="Courier New" w:cs="Courier New"/>
          <w:b/>
          <w:bCs/>
          <w:i/>
          <w:iCs/>
          <w:color w:val="58585B"/>
          <w:sz w:val="24"/>
          <w:szCs w:val="24"/>
          <w:bdr w:val="none" w:sz="0" w:space="0" w:color="auto" w:frame="1"/>
          <w:shd w:val="clear" w:color="auto" w:fill="FFFFFF"/>
        </w:rPr>
        <w:t xml:space="preserve">]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Displays</w:t>
      </w:r>
      <w:r w:rsidR="009813EF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OSPF related </w:t>
      </w:r>
      <w:r w:rsidR="0017333D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information configured on the interface. </w:t>
      </w:r>
    </w:p>
    <w:p w14:paraId="6870A88C" w14:textId="77777777" w:rsidR="0017333D" w:rsidRDefault="001F0D73" w:rsidP="0017333D">
      <w:pP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</w:t>
      </w:r>
      <w:r w:rsidR="00AB656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v6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ospf database 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Displays data from OSPF</w:t>
      </w:r>
      <w:r w:rsidR="009813EF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v3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database.</w:t>
      </w:r>
      <w:r w:rsidR="0017333D" w:rsidRPr="0017333D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</w:p>
    <w:p w14:paraId="7F8FB5E0" w14:textId="77777777" w:rsidR="00063B17" w:rsidRDefault="0017333D" w:rsidP="00063B17">
      <w:pP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show ospfv3 10 ipv6 border-routers 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Display</w:t>
      </w:r>
      <w:r w:rsidR="00496FFC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s Area Border Router(s) </w:t>
      </w:r>
      <w:r w:rsidR="002677F3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in the area.</w:t>
      </w:r>
      <w:r w:rsidR="00063B17" w:rsidRPr="00063B17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</w:p>
    <w:p w14:paraId="790C2F9C" w14:textId="7F33A6D0" w:rsidR="00A962B9" w:rsidRPr="00223A65" w:rsidRDefault="0042348D">
      <w:pPr>
        <w:rPr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i</w:t>
      </w:r>
      <w:r w:rsidR="007B4A4C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pv6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ospf</w:t>
      </w:r>
      <w:r w:rsidR="007B4A4C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46229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hello-interval</w:t>
      </w:r>
      <w:r w:rsidR="00FC2F8A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[</w:t>
      </w:r>
      <w:r w:rsidR="00FC2F8A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time interval]</w:t>
      </w:r>
      <w:r w:rsidR="00063B17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– </w:t>
      </w:r>
      <w:r w:rsidR="00FC2F8A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Changes the hello time interval of the interface. Dead intervals automatically change to 4 times the hello interval.</w:t>
      </w:r>
    </w:p>
    <w:p w14:paraId="5885A2A5" w14:textId="64FDD61E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Configurations</w:t>
      </w:r>
    </w:p>
    <w:p w14:paraId="662DA77D" w14:textId="323B7876" w:rsidR="008329E9" w:rsidRPr="008329E9" w:rsidRDefault="008329E9" w:rsidP="00F5137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Run</w:t>
      </w:r>
      <w:r w:rsidR="00610B2B">
        <w:rPr>
          <w:rFonts w:ascii="Times New Roman" w:hAnsi="Times New Roman" w:cs="Times New Roman"/>
          <w:sz w:val="25"/>
          <w:szCs w:val="25"/>
        </w:rPr>
        <w:t>ning-Configurations</w:t>
      </w:r>
      <w:r>
        <w:rPr>
          <w:rFonts w:ascii="Times New Roman" w:hAnsi="Times New Roman" w:cs="Times New Roman"/>
          <w:sz w:val="25"/>
          <w:szCs w:val="25"/>
        </w:rPr>
        <w:t>:</w:t>
      </w:r>
    </w:p>
    <w:p w14:paraId="56647FB9" w14:textId="4A5085C0" w:rsidR="00D44180" w:rsidRPr="00F5137C" w:rsidRDefault="00973515" w:rsidP="00F5137C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  <w:r w:rsidR="0053352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(ABR)</w:t>
      </w:r>
    </w:p>
    <w:p w14:paraId="4C376CF7" w14:textId="53031288" w:rsidR="006C32A0" w:rsidRPr="00A7785D" w:rsidRDefault="00080B8B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54A6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5968" behindDoc="0" locked="0" layoutInCell="1" allowOverlap="1" wp14:anchorId="0238DBE1" wp14:editId="37EACBD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013075" cy="1404620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EB51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shutdown</w:t>
                            </w:r>
                          </w:p>
                          <w:p w14:paraId="637E57FE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010295C0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Vlan1</w:t>
                            </w:r>
                          </w:p>
                          <w:p w14:paraId="5B379E7F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7FC84D5E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424D15A5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ospfv3 10</w:t>
                            </w:r>
                          </w:p>
                          <w:p w14:paraId="22443695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1.1.1.1</w:t>
                            </w:r>
                          </w:p>
                          <w:p w14:paraId="2DEEAB3A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 unicast</w:t>
                            </w:r>
                          </w:p>
                          <w:p w14:paraId="382B9348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7ABE085F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10</w:t>
                            </w:r>
                          </w:p>
                          <w:p w14:paraId="67540ED5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1.1.1.1</w:t>
                            </w:r>
                          </w:p>
                          <w:p w14:paraId="1EC9F7FE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172.1.0.0 0.0.15.255 area 0</w:t>
                            </w:r>
                          </w:p>
                          <w:p w14:paraId="453B935B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172.16.0.0 0.0.15.255 area 2</w:t>
                            </w:r>
                          </w:p>
                          <w:p w14:paraId="1990D9DC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0.0.0.3 area 0</w:t>
                            </w:r>
                          </w:p>
                          <w:p w14:paraId="6502918E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192.168.6.0 0.0.0.3 area 2</w:t>
                            </w:r>
                          </w:p>
                          <w:p w14:paraId="2E96DD1D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6CAD63EB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52DF2C06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56A8D38C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25C874E2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1638BF79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1A162F5E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6023FBA5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5F79C241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5D1E253B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68873EAB" w14:textId="77777777" w:rsidR="00080B8B" w:rsidRPr="00080B8B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33FF8B63" w14:textId="277C1817" w:rsidR="00080B8B" w:rsidRPr="004C7673" w:rsidRDefault="00080B8B" w:rsidP="00080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80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end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8D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05pt;margin-top:.8pt;width:237.25pt;height:110.6pt;z-index:251795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/7HwIAAB0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" stroked="f">
                <v:textbox style="mso-fit-shape-to-text:t">
                  <w:txbxContent>
                    <w:p w14:paraId="4B06EB51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shutdown</w:t>
                      </w:r>
                    </w:p>
                    <w:p w14:paraId="637E57FE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010295C0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Vlan1</w:t>
                      </w:r>
                    </w:p>
                    <w:p w14:paraId="5B379E7F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7FC84D5E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424D15A5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ospfv3 10</w:t>
                      </w:r>
                    </w:p>
                    <w:p w14:paraId="22443695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1.1.1.1</w:t>
                      </w:r>
                    </w:p>
                    <w:p w14:paraId="2DEEAB3A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 unicast</w:t>
                      </w:r>
                    </w:p>
                    <w:p w14:paraId="382B9348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7ABE085F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10</w:t>
                      </w:r>
                    </w:p>
                    <w:p w14:paraId="67540ED5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1.1.1.1</w:t>
                      </w:r>
                    </w:p>
                    <w:p w14:paraId="1EC9F7FE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172.1.0.0 0.0.15.255 area 0</w:t>
                      </w:r>
                    </w:p>
                    <w:p w14:paraId="453B935B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172.16.0.0 0.0.15.255 area 2</w:t>
                      </w:r>
                    </w:p>
                    <w:p w14:paraId="1990D9DC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0.0.0.3 area 0</w:t>
                      </w:r>
                    </w:p>
                    <w:p w14:paraId="6502918E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192.168.6.0 0.0.0.3 area 2</w:t>
                      </w:r>
                    </w:p>
                    <w:p w14:paraId="2E96DD1D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6CAD63EB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52DF2C06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56A8D38C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25C874E2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1638BF79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1A162F5E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6023FBA5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5F79C241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5D1E253B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68873EAB" w14:textId="77777777" w:rsidR="00080B8B" w:rsidRPr="00080B8B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33FF8B63" w14:textId="277C1817" w:rsidR="00080B8B" w:rsidRPr="004C7673" w:rsidRDefault="00080B8B" w:rsidP="00080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80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end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2A0" w:rsidRPr="00A7785D">
        <w:rPr>
          <w:rFonts w:ascii="Courier New" w:hAnsi="Courier New" w:cs="Courier New"/>
          <w:sz w:val="16"/>
          <w:szCs w:val="16"/>
        </w:rPr>
        <w:t>R1#show run</w:t>
      </w:r>
    </w:p>
    <w:p w14:paraId="1A8ED278" w14:textId="3D267A5F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Building configuration...</w:t>
      </w:r>
    </w:p>
    <w:p w14:paraId="67280095" w14:textId="019AF54D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Current configuration : 2188 bytes</w:t>
      </w:r>
    </w:p>
    <w:p w14:paraId="04AB4773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version 15.5</w:t>
      </w:r>
    </w:p>
    <w:p w14:paraId="39E0A8CC" w14:textId="636C764B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7AB85F6A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1831A7A1" w14:textId="0C691494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2F4B39FB" w14:textId="631F7A1B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hostname R1</w:t>
      </w:r>
    </w:p>
    <w:p w14:paraId="73FC249A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boot-start-marker</w:t>
      </w:r>
    </w:p>
    <w:p w14:paraId="66F0A383" w14:textId="353B8B1B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boot-end-marker</w:t>
      </w:r>
    </w:p>
    <w:p w14:paraId="63F98F06" w14:textId="1243AC6F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vrf definition Mgmt-intf</w:t>
      </w:r>
    </w:p>
    <w:p w14:paraId="77F0BCE8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3C056684" w14:textId="54C21AC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363ABD35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755656DB" w14:textId="37583933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C4F178F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no aaa new-model</w:t>
      </w:r>
    </w:p>
    <w:p w14:paraId="303FCCC1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22BD1930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subscriber templating</w:t>
      </w:r>
    </w:p>
    <w:p w14:paraId="4B7C1111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51B1C082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license udi pid ISR4321/K9 sn FDO21482HZX</w:t>
      </w:r>
    </w:p>
    <w:p w14:paraId="63684B94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spanning-tree extend system-id</w:t>
      </w:r>
    </w:p>
    <w:p w14:paraId="10BFB28F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redundancy</w:t>
      </w:r>
    </w:p>
    <w:p w14:paraId="2531E2CE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mode none</w:t>
      </w:r>
    </w:p>
    <w:p w14:paraId="42EC1BFE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69B93A11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01F58BCD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 address 172.1.0.1 255.255.240.0</w:t>
      </w:r>
    </w:p>
    <w:p w14:paraId="4400E0FC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address 17:1::1/64</w:t>
      </w:r>
    </w:p>
    <w:p w14:paraId="70C3EF26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27BA8037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10 area 0</w:t>
      </w:r>
    </w:p>
    <w:p w14:paraId="38D577C0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2893C18E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>interface Loopback1</w:t>
      </w:r>
    </w:p>
    <w:p w14:paraId="47752BFE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 address 172.16.0.1 255.255.240.0</w:t>
      </w:r>
    </w:p>
    <w:p w14:paraId="75258D15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address 17:16::1/64</w:t>
      </w:r>
    </w:p>
    <w:p w14:paraId="3CA2485A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38BE89ED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10 area 2</w:t>
      </w:r>
    </w:p>
    <w:p w14:paraId="00BE0BCA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0FB5B18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75E2A722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 address 192.168.1.1 255.255.255.252</w:t>
      </w:r>
    </w:p>
    <w:p w14:paraId="1332ABE1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19F89934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711A17C9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address 10:1::1/64</w:t>
      </w:r>
    </w:p>
    <w:p w14:paraId="110F6731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16F68F4E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10 area 0</w:t>
      </w:r>
    </w:p>
    <w:p w14:paraId="0BE46846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5480FD1A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435A6CE8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7F10E38F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 address 192.168.6.2 255.255.255.252</w:t>
      </w:r>
    </w:p>
    <w:p w14:paraId="45F6D8A3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29E1D070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57062FC1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address 10:6::2/64</w:t>
      </w:r>
    </w:p>
    <w:p w14:paraId="2362DB80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228B95EB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10 area 2</w:t>
      </w:r>
    </w:p>
    <w:p w14:paraId="600318BC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1D8BF42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7785D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3E9EE1CA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interface Serial0/1/0</w:t>
      </w:r>
    </w:p>
    <w:p w14:paraId="7048DD31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65AA6B3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shutdown</w:t>
      </w:r>
    </w:p>
    <w:p w14:paraId="4D840338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interface Serial0/1/1</w:t>
      </w:r>
    </w:p>
    <w:p w14:paraId="5C7C61EB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AC567C3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shutdown</w:t>
      </w:r>
    </w:p>
    <w:p w14:paraId="6191DFFD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>interface GigabitEthernet0</w:t>
      </w:r>
    </w:p>
    <w:p w14:paraId="344AC7F3" w14:textId="77777777" w:rsidR="006C32A0" w:rsidRPr="00A7785D" w:rsidRDefault="006C32A0" w:rsidP="006C32A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1633F30F" w14:textId="50BDE225" w:rsidR="00A836BA" w:rsidRDefault="006C32A0" w:rsidP="001821C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785D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68BDD40" w14:textId="3A615632" w:rsidR="00652B8E" w:rsidRPr="00190D15" w:rsidRDefault="00A836BA" w:rsidP="00190D1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R2</w:t>
      </w:r>
    </w:p>
    <w:p w14:paraId="06EDBEE2" w14:textId="7753FF37" w:rsidR="00544A6A" w:rsidRPr="00544A6A" w:rsidRDefault="00D635BC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54A6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8016" behindDoc="0" locked="0" layoutInCell="1" allowOverlap="1" wp14:anchorId="1A954DD2" wp14:editId="6C72E620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01307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E7BD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router-id 2.2.2.2</w:t>
                            </w:r>
                          </w:p>
                          <w:p w14:paraId="0D01FF4A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172.2.0.0 0.0.15.255 area 0</w:t>
                            </w:r>
                          </w:p>
                          <w:p w14:paraId="20AB69FD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0.0.0.3 area 0</w:t>
                            </w:r>
                          </w:p>
                          <w:p w14:paraId="6B0DD9E9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0.0.0.3 area 0</w:t>
                            </w:r>
                          </w:p>
                          <w:p w14:paraId="0D6DB90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45602546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1482BF35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76EE006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2391AF4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6FE246A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EC7C661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51126934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4A5AD45F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19920A3E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129FBC2D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19835EBC" w14:textId="1502C10C" w:rsidR="00D635BC" w:rsidRPr="004C7673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54DD2" id="_x0000_s1027" type="#_x0000_t202" style="position:absolute;margin-left:186.05pt;margin-top:.2pt;width:237.25pt;height:110.6pt;z-index:251798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" stroked="f">
                <v:textbox style="mso-fit-shape-to-text:t">
                  <w:txbxContent>
                    <w:p w14:paraId="5A9E7BD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router-id 2.2.2.2</w:t>
                      </w:r>
                    </w:p>
                    <w:p w14:paraId="0D01FF4A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172.2.0.0 0.0.15.255 area 0</w:t>
                      </w:r>
                    </w:p>
                    <w:p w14:paraId="20AB69FD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0.0.0.3 area 0</w:t>
                      </w:r>
                    </w:p>
                    <w:p w14:paraId="6B0DD9E9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0.0.0.3 area 0</w:t>
                      </w:r>
                    </w:p>
                    <w:p w14:paraId="0D6DB90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45602546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1482BF35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76EE006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2391AF4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6FE246A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EC7C661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51126934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4A5AD45F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19920A3E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129FBC2D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19835EBC" w14:textId="1502C10C" w:rsidR="00D635BC" w:rsidRPr="004C7673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4A6A" w:rsidRPr="00544A6A">
        <w:rPr>
          <w:rFonts w:ascii="Courier New" w:hAnsi="Courier New" w:cs="Courier New"/>
          <w:sz w:val="16"/>
          <w:szCs w:val="16"/>
        </w:rPr>
        <w:t>R2#show run</w:t>
      </w:r>
    </w:p>
    <w:p w14:paraId="0D4CB951" w14:textId="67536936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Building configuration...</w:t>
      </w:r>
    </w:p>
    <w:p w14:paraId="1626BF71" w14:textId="77777777" w:rsid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Current configuration : 1997 bytes</w:t>
      </w:r>
    </w:p>
    <w:p w14:paraId="00F10303" w14:textId="6FA82D2A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version 15.5</w:t>
      </w:r>
    </w:p>
    <w:p w14:paraId="390D4117" w14:textId="4A87E6AC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4C86CF45" w14:textId="0CB30AC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6ACA6D0B" w14:textId="6F1E4543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3A25BCB1" w14:textId="2CEDEDE5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hostname R2</w:t>
      </w:r>
    </w:p>
    <w:p w14:paraId="176BB9FF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boot-start-marker</w:t>
      </w:r>
    </w:p>
    <w:p w14:paraId="1ACB1F44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boot-end-marker</w:t>
      </w:r>
    </w:p>
    <w:p w14:paraId="7111EF0E" w14:textId="2F5B7985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vrf definition Mgmt-intf</w:t>
      </w:r>
    </w:p>
    <w:p w14:paraId="580CDE6D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0EC5EEF3" w14:textId="2AEB043A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5A6C8751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109005C2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49DED131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no aaa new-model</w:t>
      </w:r>
    </w:p>
    <w:p w14:paraId="302A1032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285D36A9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subscriber templating</w:t>
      </w:r>
    </w:p>
    <w:p w14:paraId="1B06B20F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26BCC4E1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license udi pid ISR4321/K9 sn FDO21482DWJ</w:t>
      </w:r>
    </w:p>
    <w:p w14:paraId="58479163" w14:textId="6FE00857" w:rsidR="00544A6A" w:rsidRPr="00544A6A" w:rsidRDefault="00544A6A" w:rsidP="004F7A1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spanning-tree extend system-id</w:t>
      </w:r>
    </w:p>
    <w:p w14:paraId="4CA1754E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redundancy</w:t>
      </w:r>
    </w:p>
    <w:p w14:paraId="691E1237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mode none</w:t>
      </w:r>
    </w:p>
    <w:p w14:paraId="2E505886" w14:textId="77777777" w:rsidR="004F7A10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312445DF" w14:textId="5AC054B3" w:rsidR="00544A6A" w:rsidRPr="00172755" w:rsidRDefault="00544A6A" w:rsidP="00223A65">
      <w:pPr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579953AD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 address 172.2.0.1 255.255.240.0</w:t>
      </w:r>
    </w:p>
    <w:p w14:paraId="302C019E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address 17:2::1/64</w:t>
      </w:r>
    </w:p>
    <w:p w14:paraId="2346E836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24722FA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10 area 0</w:t>
      </w:r>
    </w:p>
    <w:p w14:paraId="2E15B5FA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307B85CC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0DC8BB4E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 address 192.168.2.1 255.255.255.252</w:t>
      </w:r>
    </w:p>
    <w:p w14:paraId="68C64ACB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1A303513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4670DFE3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address 10:2::1/64</w:t>
      </w:r>
    </w:p>
    <w:p w14:paraId="7349D3F7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2559606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10 area 0</w:t>
      </w:r>
    </w:p>
    <w:p w14:paraId="58696894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5EDDCE1B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6266B6C2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197E1DA6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 address 192.168.1.2 255.255.255.252</w:t>
      </w:r>
    </w:p>
    <w:p w14:paraId="164435BC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51CE2B43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6D5E8B7E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address 10:1::2/64</w:t>
      </w:r>
    </w:p>
    <w:p w14:paraId="5F1A5F07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11BC6BEF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10 area 0</w:t>
      </w:r>
    </w:p>
    <w:p w14:paraId="048561E1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0C08B51B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58296040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interface Serial0/1/0</w:t>
      </w:r>
    </w:p>
    <w:p w14:paraId="465E5F8D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D847812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shutdown</w:t>
      </w:r>
    </w:p>
    <w:p w14:paraId="4BDC402F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interface Serial0/1/1</w:t>
      </w:r>
    </w:p>
    <w:p w14:paraId="5B9721B1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FF45C3D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shutdown</w:t>
      </w:r>
    </w:p>
    <w:p w14:paraId="0C044B74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interface GigabitEthernet0</w:t>
      </w:r>
    </w:p>
    <w:p w14:paraId="1BCF6AF3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7F469C87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2EFE658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shutdown</w:t>
      </w:r>
    </w:p>
    <w:p w14:paraId="5864AF2F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35259F4A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>interface Vlan1</w:t>
      </w:r>
    </w:p>
    <w:p w14:paraId="7F5CA9E7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0EF02D3" w14:textId="77777777" w:rsidR="00544A6A" w:rsidRPr="00544A6A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4A6A">
        <w:rPr>
          <w:rFonts w:ascii="Courier New" w:hAnsi="Courier New" w:cs="Courier New"/>
          <w:sz w:val="16"/>
          <w:szCs w:val="16"/>
        </w:rPr>
        <w:t xml:space="preserve"> shutdown</w:t>
      </w:r>
    </w:p>
    <w:p w14:paraId="5CD61B85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>router ospfv3 10</w:t>
      </w:r>
    </w:p>
    <w:p w14:paraId="71E046BB" w14:textId="4C33B706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router-id 2.2.2.2</w:t>
      </w:r>
    </w:p>
    <w:p w14:paraId="44066872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address-family ipv6 unicast</w:t>
      </w:r>
    </w:p>
    <w:p w14:paraId="44E1C8A3" w14:textId="77777777" w:rsidR="00544A6A" w:rsidRPr="00172755" w:rsidRDefault="00544A6A" w:rsidP="00544A6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 xml:space="preserve"> exit-address-family</w:t>
      </w:r>
    </w:p>
    <w:p w14:paraId="4FD0BF8C" w14:textId="082FAB73" w:rsidR="00190D15" w:rsidRPr="00D635BC" w:rsidRDefault="00544A6A" w:rsidP="00D635BC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72755">
        <w:rPr>
          <w:rFonts w:ascii="Courier New" w:hAnsi="Courier New" w:cs="Courier New"/>
          <w:b/>
          <w:bCs/>
          <w:sz w:val="16"/>
          <w:szCs w:val="16"/>
        </w:rPr>
        <w:t>router ospf 10</w:t>
      </w:r>
    </w:p>
    <w:p w14:paraId="3E64AF92" w14:textId="1107B83C" w:rsidR="00203D76" w:rsidRPr="00BC5527" w:rsidRDefault="00652B8E" w:rsidP="00BC552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R3</w:t>
      </w:r>
      <w:r w:rsidR="0053352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(ABR)</w:t>
      </w:r>
    </w:p>
    <w:p w14:paraId="7125865F" w14:textId="15BA863B" w:rsidR="00906E7F" w:rsidRPr="00906E7F" w:rsidRDefault="00D635BC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54A6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00064" behindDoc="0" locked="0" layoutInCell="1" allowOverlap="1" wp14:anchorId="03D21EA0" wp14:editId="2FBC4965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01307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9F02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ospfv3 10</w:t>
                            </w:r>
                          </w:p>
                          <w:p w14:paraId="565EF0EB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3.3.3.3</w:t>
                            </w:r>
                          </w:p>
                          <w:p w14:paraId="134D3EAA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address-family ipv6 unicast</w:t>
                            </w:r>
                          </w:p>
                          <w:p w14:paraId="1569CAB0" w14:textId="5109981D" w:rsid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781D6AD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6918DFE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10</w:t>
                            </w:r>
                          </w:p>
                          <w:p w14:paraId="69010AC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3.3.3.3</w:t>
                            </w:r>
                          </w:p>
                          <w:p w14:paraId="6806AB3C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172.30.0.0 0.0.15.255 area 0</w:t>
                            </w:r>
                          </w:p>
                          <w:p w14:paraId="62E4192D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172.31.0.0 0.0.15.255 area 1</w:t>
                            </w:r>
                          </w:p>
                          <w:p w14:paraId="63A6C144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0.0.0.3 area 0</w:t>
                            </w:r>
                          </w:p>
                          <w:p w14:paraId="0F513974" w14:textId="1B97F5C6" w:rsid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 0.0.0.3 area 1</w:t>
                            </w:r>
                          </w:p>
                          <w:p w14:paraId="2FBC6D9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A15D24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723013E0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397779C7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3787957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677CFB3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40BDA3A0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463B11A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63204BE4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690C5413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19024C79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083C833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6EE348EC" w14:textId="1481C259" w:rsidR="00D635BC" w:rsidRPr="004C7673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21EA0" id="_x0000_s1028" type="#_x0000_t202" style="position:absolute;margin-left:186.05pt;margin-top:.2pt;width:237.25pt;height:110.6pt;z-index:2518000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O/IgIAACM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" stroked="f">
                <v:textbox style="mso-fit-shape-to-text:t">
                  <w:txbxContent>
                    <w:p w14:paraId="3559F02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ospfv3 10</w:t>
                      </w:r>
                    </w:p>
                    <w:p w14:paraId="565EF0EB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3.3.3.3</w:t>
                      </w:r>
                    </w:p>
                    <w:p w14:paraId="134D3EAA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address-family ipv6 unicast</w:t>
                      </w:r>
                    </w:p>
                    <w:p w14:paraId="1569CAB0" w14:textId="5109981D" w:rsid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781D6AD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6918DFE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10</w:t>
                      </w:r>
                    </w:p>
                    <w:p w14:paraId="69010AC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3.3.3.3</w:t>
                      </w:r>
                    </w:p>
                    <w:p w14:paraId="6806AB3C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172.30.0.0 0.0.15.255 area 0</w:t>
                      </w:r>
                    </w:p>
                    <w:p w14:paraId="62E4192D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172.31.0.0 0.0.15.255 area 1</w:t>
                      </w:r>
                    </w:p>
                    <w:p w14:paraId="63A6C144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0.0.0.3 area 0</w:t>
                      </w:r>
                    </w:p>
                    <w:p w14:paraId="0F513974" w14:textId="1B97F5C6" w:rsid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 0.0.0.3 area 1</w:t>
                      </w:r>
                    </w:p>
                    <w:p w14:paraId="2FBC6D9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A15D24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723013E0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397779C7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3787957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677CFB3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40BDA3A0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463B11A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63204BE4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690C5413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19024C79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083C833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6EE348EC" w14:textId="1481C259" w:rsidR="00D635BC" w:rsidRPr="004C7673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E7F" w:rsidRPr="00906E7F">
        <w:rPr>
          <w:rFonts w:ascii="Courier New" w:hAnsi="Courier New" w:cs="Courier New"/>
          <w:sz w:val="16"/>
          <w:szCs w:val="16"/>
        </w:rPr>
        <w:t>R3#show run</w:t>
      </w:r>
    </w:p>
    <w:p w14:paraId="7EBEAE92" w14:textId="05302EBA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Building configuration...</w:t>
      </w:r>
    </w:p>
    <w:p w14:paraId="77200B71" w14:textId="358D947C" w:rsid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Current configuration : 2192 bytes</w:t>
      </w:r>
    </w:p>
    <w:p w14:paraId="058C4495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version 15.5</w:t>
      </w:r>
    </w:p>
    <w:p w14:paraId="712FB755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4E99225A" w14:textId="1C9FCA42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7F7301F0" w14:textId="7FC723EF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7733E21C" w14:textId="4F42871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hostname R3</w:t>
      </w:r>
    </w:p>
    <w:p w14:paraId="1C7638E5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boot-start-marker</w:t>
      </w:r>
    </w:p>
    <w:p w14:paraId="7E71723E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boot-end-marker</w:t>
      </w:r>
    </w:p>
    <w:p w14:paraId="3B88E15B" w14:textId="01B3B535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vrf definition Mgmt-intf</w:t>
      </w:r>
    </w:p>
    <w:p w14:paraId="0D3A38DA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5E0B05FD" w14:textId="4D9D8CD5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67F1AA40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3D1D564E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15B9725A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no aaa new-model</w:t>
      </w:r>
    </w:p>
    <w:p w14:paraId="40D98AE8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74F57ACA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subscriber templating</w:t>
      </w:r>
    </w:p>
    <w:p w14:paraId="0874830F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0F840E39" w14:textId="207DF7F3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license udi pid ISR4321/K9 sn FDO214420HW</w:t>
      </w:r>
    </w:p>
    <w:p w14:paraId="582265DD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spanning-tree extend system-id</w:t>
      </w:r>
    </w:p>
    <w:p w14:paraId="01B48860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redundancy</w:t>
      </w:r>
    </w:p>
    <w:p w14:paraId="05E07D28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mode none</w:t>
      </w:r>
    </w:p>
    <w:p w14:paraId="01211C71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1976EE99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02AC1470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 address 172.30.0.1 255.255.240.0</w:t>
      </w:r>
    </w:p>
    <w:p w14:paraId="1E98D0A6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address 17:30::1/64</w:t>
      </w:r>
    </w:p>
    <w:p w14:paraId="6789407A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177B86CD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10 area 0</w:t>
      </w:r>
    </w:p>
    <w:p w14:paraId="0B44289A" w14:textId="2B677D83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50D661B4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>interface Loopback1</w:t>
      </w:r>
    </w:p>
    <w:p w14:paraId="4B6F145A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 address 172.31.0.1 255.255.240.0</w:t>
      </w:r>
    </w:p>
    <w:p w14:paraId="7F6C91FD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address 172:31::1/64</w:t>
      </w:r>
    </w:p>
    <w:p w14:paraId="03299A30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6E0CDFE7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542BC68F" w14:textId="466929C9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2E6D2EBF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2DA72436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 address 192.168.3.1 255.255.255.252</w:t>
      </w:r>
    </w:p>
    <w:p w14:paraId="002508C2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27CDA57D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175269EE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address 10:3::1/64</w:t>
      </w:r>
    </w:p>
    <w:p w14:paraId="4FB69631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2AACC1A0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408CD936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207BFA78" w14:textId="14586DA8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4F449826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158DB962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 address 192.168.2.2 255.255.255.252</w:t>
      </w:r>
    </w:p>
    <w:p w14:paraId="790D9454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19004F68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3BF30A0B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address 10:2::2/64</w:t>
      </w:r>
    </w:p>
    <w:p w14:paraId="75D529D9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DB37294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10 area 0</w:t>
      </w:r>
    </w:p>
    <w:p w14:paraId="383F5E46" w14:textId="77777777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D3276C7" w14:textId="140275B0" w:rsidR="00906E7F" w:rsidRPr="007032B7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7032B7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1403B764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interface Serial0/1/0</w:t>
      </w:r>
    </w:p>
    <w:p w14:paraId="6D9F3DFC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68322C7" w14:textId="63176312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shutdown</w:t>
      </w:r>
    </w:p>
    <w:p w14:paraId="0FD9F547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interface Serial0/1/1</w:t>
      </w:r>
    </w:p>
    <w:p w14:paraId="37A3551F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A2D6CA4" w14:textId="0AFD6DA4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shutdown</w:t>
      </w:r>
    </w:p>
    <w:p w14:paraId="7BADB46E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interface GigabitEthernet0</w:t>
      </w:r>
    </w:p>
    <w:p w14:paraId="51EFCC88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77865EE3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8F3105D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shutdown</w:t>
      </w:r>
    </w:p>
    <w:p w14:paraId="4D4B1C96" w14:textId="6BDDA5D3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59491A3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>interface Vlan1</w:t>
      </w:r>
    </w:p>
    <w:p w14:paraId="3FA410AD" w14:textId="77777777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2418419" w14:textId="7262C099" w:rsidR="00906E7F" w:rsidRPr="00906E7F" w:rsidRDefault="00906E7F" w:rsidP="00906E7F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6E7F">
        <w:rPr>
          <w:rFonts w:ascii="Courier New" w:hAnsi="Courier New" w:cs="Courier New"/>
          <w:sz w:val="16"/>
          <w:szCs w:val="16"/>
        </w:rPr>
        <w:t xml:space="preserve"> shutdown</w:t>
      </w:r>
    </w:p>
    <w:p w14:paraId="54E310FD" w14:textId="266C18FC" w:rsidR="00203D76" w:rsidRPr="00774E6B" w:rsidRDefault="00203D76" w:rsidP="00774E6B">
      <w:pPr>
        <w:tabs>
          <w:tab w:val="left" w:pos="2770"/>
        </w:tabs>
        <w:spacing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</w:p>
    <w:p w14:paraId="671617D1" w14:textId="2EAFA63B" w:rsidR="00EB1F9A" w:rsidRPr="00EB1F9A" w:rsidRDefault="00D635BC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54A6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02112" behindDoc="0" locked="0" layoutInCell="1" allowOverlap="1" wp14:anchorId="76278D87" wp14:editId="2388EAA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013075" cy="1404620"/>
                <wp:effectExtent l="0" t="0" r="0" b="50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621B1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router-id 4.4.4.4</w:t>
                            </w:r>
                          </w:p>
                          <w:p w14:paraId="0B575893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172.4.0.0 0.0.15.255 area 1</w:t>
                            </w:r>
                          </w:p>
                          <w:p w14:paraId="30EDA7A4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 0.0.0.3 area 1</w:t>
                            </w:r>
                          </w:p>
                          <w:p w14:paraId="284506D0" w14:textId="2A3A287B" w:rsid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192.168.4.0 0.0.0.3 area 1</w:t>
                            </w:r>
                          </w:p>
                          <w:p w14:paraId="142FBD5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B2310EE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0B4D8395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37BDAE31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02D05716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0DA98CD6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3C8C96CE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8823BFE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37447357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58099204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02339340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0FA4B207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2B526F3D" w14:textId="3C4E7DBA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78D87" id="Text Box 6" o:spid="_x0000_s1029" type="#_x0000_t202" style="position:absolute;margin-left:186.05pt;margin-top:.7pt;width:237.25pt;height:110.6pt;z-index:2518021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" stroked="f">
                <v:textbox style="mso-fit-shape-to-text:t">
                  <w:txbxContent>
                    <w:p w14:paraId="285621B1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router-id 4.4.4.4</w:t>
                      </w:r>
                    </w:p>
                    <w:p w14:paraId="0B575893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172.4.0.0 0.0.15.255 area 1</w:t>
                      </w:r>
                    </w:p>
                    <w:p w14:paraId="30EDA7A4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 0.0.0.3 area 1</w:t>
                      </w:r>
                    </w:p>
                    <w:p w14:paraId="284506D0" w14:textId="2A3A287B" w:rsid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192.168.4.0 0.0.0.3 area 1</w:t>
                      </w:r>
                    </w:p>
                    <w:p w14:paraId="142FBD5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B2310EE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0B4D8395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37BDAE31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02D05716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0DA98CD6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3C8C96CE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8823BFE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37447357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58099204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02339340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0FA4B207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2B526F3D" w14:textId="3C4E7DBA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1F9A" w:rsidRPr="00EB1F9A">
        <w:rPr>
          <w:rFonts w:ascii="Courier New" w:hAnsi="Courier New" w:cs="Courier New"/>
          <w:sz w:val="16"/>
          <w:szCs w:val="16"/>
        </w:rPr>
        <w:t>R4#show run</w:t>
      </w:r>
    </w:p>
    <w:p w14:paraId="72DA967B" w14:textId="742D05C5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Building configuration...</w:t>
      </w:r>
    </w:p>
    <w:p w14:paraId="16227A3E" w14:textId="17F1B4BE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Current configuration : 1997 bytes</w:t>
      </w:r>
    </w:p>
    <w:p w14:paraId="43B84848" w14:textId="44EA4173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version 15.5</w:t>
      </w:r>
    </w:p>
    <w:p w14:paraId="0FB9CEFF" w14:textId="0963D5F1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6646C222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6746F7B0" w14:textId="33D0F770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14798857" w14:textId="11348029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hostname R4</w:t>
      </w:r>
    </w:p>
    <w:p w14:paraId="15702A54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boot-start-marker</w:t>
      </w:r>
    </w:p>
    <w:p w14:paraId="0B149F40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boot-end-marker</w:t>
      </w:r>
    </w:p>
    <w:p w14:paraId="66A600E5" w14:textId="46B189A8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vrf definition Mgmt-intf</w:t>
      </w:r>
    </w:p>
    <w:p w14:paraId="097D421D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218FA47B" w14:textId="499EBE4C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1EA5D136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5A57C5E1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5C583974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no aaa new-model</w:t>
      </w:r>
    </w:p>
    <w:p w14:paraId="72A39522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7066FAFF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subscriber templating</w:t>
      </w:r>
    </w:p>
    <w:p w14:paraId="39B7EB9E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087732EB" w14:textId="19EFA763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license udi pid ISR4321/K9 sn FDO214421D1</w:t>
      </w:r>
    </w:p>
    <w:p w14:paraId="5FE9087B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spanning-tree extend system-id</w:t>
      </w:r>
    </w:p>
    <w:p w14:paraId="08AF7A63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redundancy</w:t>
      </w:r>
    </w:p>
    <w:p w14:paraId="4529F1D8" w14:textId="267ADDDB" w:rsidR="00EB1F9A" w:rsidRPr="00EB1F9A" w:rsidRDefault="00EB1F9A" w:rsidP="00B1306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mode none</w:t>
      </w:r>
    </w:p>
    <w:p w14:paraId="04ECFC7F" w14:textId="77777777" w:rsid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48E0626C" w14:textId="2ED0377A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632CA83E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 address 172.4.0.1 255.255.240.0</w:t>
      </w:r>
    </w:p>
    <w:p w14:paraId="433F38A7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address 17:4::1/64</w:t>
      </w:r>
    </w:p>
    <w:p w14:paraId="6B6D283F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55ADE0F6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22EDCA03" w14:textId="5455CF4A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176B99A7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15F256DD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 address 192.168.4.1 255.255.255.252</w:t>
      </w:r>
    </w:p>
    <w:p w14:paraId="0CFB22CC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19729CAA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5CF0F435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address 10:4::1/64</w:t>
      </w:r>
    </w:p>
    <w:p w14:paraId="22D575EA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219519F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505D22C4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535A62EF" w14:textId="08D1FEB7" w:rsidR="00B9409A" w:rsidRDefault="00EB1F9A" w:rsidP="00D635BC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7B255DDC" w14:textId="77777777" w:rsidR="00D635BC" w:rsidRDefault="00D635BC" w:rsidP="00D635BC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13336B6" w14:textId="298AF80A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14C6AFB9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 address 192.168.3.2 255.255.255.252</w:t>
      </w:r>
    </w:p>
    <w:p w14:paraId="25500A40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0AA5FC04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1CC1D2DD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address 10:3::2/64</w:t>
      </w:r>
    </w:p>
    <w:p w14:paraId="52C31E9B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227A1499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407507D3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4F8965EB" w14:textId="2AAF5494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6517CAFA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interface Serial0/1/0</w:t>
      </w:r>
    </w:p>
    <w:p w14:paraId="5CD2B428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BC0DE60" w14:textId="31EDFEFE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shutdown</w:t>
      </w:r>
    </w:p>
    <w:p w14:paraId="312004F5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interface Serial0/1/1</w:t>
      </w:r>
    </w:p>
    <w:p w14:paraId="346AFD0D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8FBCDD8" w14:textId="0EB719E3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shutdown</w:t>
      </w:r>
    </w:p>
    <w:p w14:paraId="3F147EBB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interface GigabitEthernet0</w:t>
      </w:r>
    </w:p>
    <w:p w14:paraId="104EACAB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3542E2B4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1FFF146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shutdown</w:t>
      </w:r>
    </w:p>
    <w:p w14:paraId="22C9B54C" w14:textId="6A841A26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2F3CE0B4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>interface Vlan1</w:t>
      </w:r>
    </w:p>
    <w:p w14:paraId="4D8526CB" w14:textId="77777777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898AB59" w14:textId="1AB8B7EF" w:rsidR="00EB1F9A" w:rsidRPr="00EB1F9A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F9A">
        <w:rPr>
          <w:rFonts w:ascii="Courier New" w:hAnsi="Courier New" w:cs="Courier New"/>
          <w:sz w:val="16"/>
          <w:szCs w:val="16"/>
        </w:rPr>
        <w:t xml:space="preserve"> shutdown</w:t>
      </w:r>
    </w:p>
    <w:p w14:paraId="43F25218" w14:textId="432BD50F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>rou</w:t>
      </w:r>
      <w:r w:rsidR="00B13060" w:rsidRPr="00B13060">
        <w:rPr>
          <w:rFonts w:ascii="Courier New" w:hAnsi="Courier New" w:cs="Courier New"/>
          <w:b/>
          <w:bCs/>
          <w:sz w:val="16"/>
          <w:szCs w:val="16"/>
        </w:rPr>
        <w:t>t</w:t>
      </w:r>
      <w:r w:rsidRPr="00B13060">
        <w:rPr>
          <w:rFonts w:ascii="Courier New" w:hAnsi="Courier New" w:cs="Courier New"/>
          <w:b/>
          <w:bCs/>
          <w:sz w:val="16"/>
          <w:szCs w:val="16"/>
        </w:rPr>
        <w:t>er ospfv3 10</w:t>
      </w:r>
    </w:p>
    <w:p w14:paraId="4E165428" w14:textId="511AC803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router-id 4.4.4.4</w:t>
      </w:r>
    </w:p>
    <w:p w14:paraId="49A75F5E" w14:textId="77777777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address-family ipv6 unicast</w:t>
      </w:r>
    </w:p>
    <w:p w14:paraId="3A4FC217" w14:textId="60F22DBD" w:rsidR="00EB1F9A" w:rsidRPr="00B13060" w:rsidRDefault="00EB1F9A" w:rsidP="00EB1F9A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 xml:space="preserve"> exit-address-family</w:t>
      </w:r>
    </w:p>
    <w:p w14:paraId="2B30E062" w14:textId="062AAAE2" w:rsidR="00B9409A" w:rsidRPr="00D635BC" w:rsidRDefault="00EB1F9A" w:rsidP="00D635BC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>router ospf 10</w:t>
      </w:r>
      <w:r w:rsidR="00B9409A"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5AF1774F" w14:textId="422FF81C" w:rsidR="004760E2" w:rsidRDefault="004760E2" w:rsidP="004760E2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R5</w:t>
      </w:r>
    </w:p>
    <w:p w14:paraId="67BC3309" w14:textId="10837490" w:rsidR="00901922" w:rsidRPr="00901922" w:rsidRDefault="00D635BC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54A6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04160" behindDoc="0" locked="0" layoutInCell="1" allowOverlap="1" wp14:anchorId="79C399CD" wp14:editId="1E1B733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013075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F1DD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14D99324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79EE7642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4C3BCC4B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D193F13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3C958FF9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50C115A7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1A688B7A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37BB78B3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2E123967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0C30FE1C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3C616D7C" w14:textId="4E913BE8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399CD" id="Text Box 7" o:spid="_x0000_s1030" type="#_x0000_t202" style="position:absolute;margin-left:186.05pt;margin-top:.7pt;width:237.25pt;height:110.6pt;z-index:2518041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" stroked="f">
                <v:textbox style="mso-fit-shape-to-text:t">
                  <w:txbxContent>
                    <w:p w14:paraId="76E6F1DD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14D99324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79EE7642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4C3BCC4B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D193F13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3C958FF9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50C115A7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1A688B7A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37BB78B3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2E123967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0C30FE1C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3C616D7C" w14:textId="4E913BE8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922" w:rsidRPr="00901922">
        <w:rPr>
          <w:rFonts w:ascii="Courier New" w:hAnsi="Courier New" w:cs="Courier New"/>
          <w:sz w:val="16"/>
          <w:szCs w:val="16"/>
        </w:rPr>
        <w:t>R5#show run</w:t>
      </w:r>
    </w:p>
    <w:p w14:paraId="7C2212FD" w14:textId="36004160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Building configuration...</w:t>
      </w:r>
    </w:p>
    <w:p w14:paraId="673ECDF6" w14:textId="03DEAC45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Current configuration : 4170 bytes</w:t>
      </w:r>
    </w:p>
    <w:p w14:paraId="6F7055E4" w14:textId="4EC1B29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version 16.9</w:t>
      </w:r>
    </w:p>
    <w:p w14:paraId="439C11E0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55669691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5BAB0A7F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platform qfp utilization monitor load 80</w:t>
      </w:r>
    </w:p>
    <w:p w14:paraId="68DF4836" w14:textId="49115C03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platform punt-keepalive disable-kernel-core</w:t>
      </w:r>
    </w:p>
    <w:p w14:paraId="78B783FA" w14:textId="2FA133FE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hostname R5</w:t>
      </w:r>
    </w:p>
    <w:p w14:paraId="334F1238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boot-start-marker</w:t>
      </w:r>
    </w:p>
    <w:p w14:paraId="7B7AC6AE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boot-end-marker</w:t>
      </w:r>
    </w:p>
    <w:p w14:paraId="3378A679" w14:textId="6BA63E85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vrf definition Mgmt-intf</w:t>
      </w:r>
    </w:p>
    <w:p w14:paraId="369732CB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30DC1D9D" w14:textId="29C6EE70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768DE57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5D265BF6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1252CFC0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no aaa new-model</w:t>
      </w:r>
    </w:p>
    <w:p w14:paraId="38DDC773" w14:textId="77777777" w:rsidR="00901922" w:rsidRPr="00B13060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B13060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3E7BD115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subscriber templating</w:t>
      </w:r>
    </w:p>
    <w:p w14:paraId="2F10EDD1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4374E441" w14:textId="635D9674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license udi pid ISR4321/K9 sn FLM240608PJ</w:t>
      </w:r>
    </w:p>
    <w:p w14:paraId="76656BD3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spanning-tree extend system-id</w:t>
      </w:r>
    </w:p>
    <w:p w14:paraId="5E4D3E34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redundancy</w:t>
      </w:r>
    </w:p>
    <w:p w14:paraId="54583E96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mode none</w:t>
      </w:r>
    </w:p>
    <w:p w14:paraId="5A59E3F8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458B752A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 address 172.5.0.1 255.255.240.0</w:t>
      </w:r>
    </w:p>
    <w:p w14:paraId="121A9E75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address 17:5::1/64</w:t>
      </w:r>
    </w:p>
    <w:p w14:paraId="223DABF2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32FA3AA8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24742879" w14:textId="0EEC4C5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17416DB2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interface GigabitEthernet0/0/0</w:t>
      </w:r>
    </w:p>
    <w:p w14:paraId="441A00EF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4A29E4D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ip ospf hello-interval 15</w:t>
      </w:r>
    </w:p>
    <w:p w14:paraId="5D9FC2C4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shutdown</w:t>
      </w:r>
    </w:p>
    <w:p w14:paraId="54FFCE64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6061399A" w14:textId="24127962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ipv6 ospf hello-interval 15</w:t>
      </w:r>
    </w:p>
    <w:p w14:paraId="0CEBACFA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4857B91A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 address 192.168.4.2 255.255.255.252</w:t>
      </w:r>
    </w:p>
    <w:p w14:paraId="686502D1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062A0D1B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16457DFB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address 10:4::2/64</w:t>
      </w:r>
    </w:p>
    <w:p w14:paraId="02FED05E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48C52E2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16546C71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4C6DE5CC" w14:textId="1DA7BFC1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2F15AE42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interface GigabitEthernet0/1/0</w:t>
      </w:r>
    </w:p>
    <w:p w14:paraId="6DCAEA13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C82BB6A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shutdown</w:t>
      </w:r>
    </w:p>
    <w:p w14:paraId="1E218C53" w14:textId="51D52B98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0811155C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interface GigabitEthernet0/1/1</w:t>
      </w:r>
    </w:p>
    <w:p w14:paraId="126D2FA9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1CA1395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shutdown</w:t>
      </w:r>
    </w:p>
    <w:p w14:paraId="6BE2C126" w14:textId="20FDD460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7518BAEC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interface GigabitEthernet0</w:t>
      </w:r>
    </w:p>
    <w:p w14:paraId="50C7F422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21ED94B2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26E2A0F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shutdown</w:t>
      </w:r>
    </w:p>
    <w:p w14:paraId="71942E80" w14:textId="642840DA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CC8D052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>router ospfv3 10</w:t>
      </w:r>
    </w:p>
    <w:p w14:paraId="7BE75FCF" w14:textId="1986A19E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router-id 5.5.5.5</w:t>
      </w:r>
    </w:p>
    <w:p w14:paraId="765385DA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address-family ipv6 unicast</w:t>
      </w:r>
    </w:p>
    <w:p w14:paraId="0BA08069" w14:textId="7283F30E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276B008E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>router ospf 10</w:t>
      </w:r>
    </w:p>
    <w:p w14:paraId="4F011B35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router-id 5.5.5.5</w:t>
      </w:r>
    </w:p>
    <w:p w14:paraId="787D8F00" w14:textId="77777777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network 172.5.0.0 0.0.15.255 area 1</w:t>
      </w:r>
    </w:p>
    <w:p w14:paraId="5A690A0C" w14:textId="75D4DA99" w:rsidR="00901922" w:rsidRPr="008D646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 xml:space="preserve"> network 192.168.4.0 0.0.0.3 area 1</w:t>
      </w:r>
    </w:p>
    <w:p w14:paraId="0AB35FCE" w14:textId="77777777" w:rsidR="00901922" w:rsidRPr="00901922" w:rsidRDefault="00901922" w:rsidP="0090192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ip forward-protocol nd</w:t>
      </w:r>
    </w:p>
    <w:p w14:paraId="0225067B" w14:textId="2AF330B2" w:rsidR="007F3D76" w:rsidRPr="00D635BC" w:rsidRDefault="00901922" w:rsidP="00D635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1922">
        <w:rPr>
          <w:rFonts w:ascii="Courier New" w:hAnsi="Courier New" w:cs="Courier New"/>
          <w:sz w:val="16"/>
          <w:szCs w:val="16"/>
        </w:rPr>
        <w:t>ip http server</w:t>
      </w:r>
    </w:p>
    <w:p w14:paraId="7C7AFCFE" w14:textId="5D980446" w:rsidR="004760E2" w:rsidRDefault="004760E2" w:rsidP="007F3D76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R6</w:t>
      </w:r>
    </w:p>
    <w:p w14:paraId="51CA35B6" w14:textId="41AAA681" w:rsidR="00714B73" w:rsidRPr="00714B73" w:rsidRDefault="00D635BC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54A6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06208" behindDoc="0" locked="0" layoutInCell="1" allowOverlap="1" wp14:anchorId="28946E4B" wp14:editId="4AC2856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013075" cy="1404620"/>
                <wp:effectExtent l="0" t="0" r="0" b="12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4BF9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433D6DA4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6A412C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F715333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3991D5D8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2AC5A54C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7B6328AD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261C6D69" w14:textId="77777777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16AC7173" w14:textId="2B9E12AA" w:rsidR="00D635BC" w:rsidRPr="00D635BC" w:rsidRDefault="00D635BC" w:rsidP="00D635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635B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46E4B" id="Text Box 10" o:spid="_x0000_s1031" type="#_x0000_t202" style="position:absolute;margin-left:186.05pt;margin-top:.7pt;width:237.25pt;height:110.6pt;z-index:2518062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" stroked="f">
                <v:textbox style="mso-fit-shape-to-text:t">
                  <w:txbxContent>
                    <w:p w14:paraId="67264BF9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433D6DA4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6A412C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F715333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3991D5D8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2AC5A54C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7B6328AD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261C6D69" w14:textId="77777777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16AC7173" w14:textId="2B9E12AA" w:rsidR="00D635BC" w:rsidRPr="00D635BC" w:rsidRDefault="00D635BC" w:rsidP="00D635B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635B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B73" w:rsidRPr="00714B73">
        <w:rPr>
          <w:rFonts w:ascii="Courier New" w:hAnsi="Courier New" w:cs="Courier New"/>
          <w:sz w:val="16"/>
          <w:szCs w:val="16"/>
        </w:rPr>
        <w:t>R6#show run</w:t>
      </w:r>
    </w:p>
    <w:p w14:paraId="4F6D9E85" w14:textId="15FA62BD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Building configuration...</w:t>
      </w:r>
    </w:p>
    <w:p w14:paraId="3AFD65A1" w14:textId="35E4517F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Current configuration : 1797 bytes</w:t>
      </w:r>
    </w:p>
    <w:p w14:paraId="263096B9" w14:textId="5622507A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version 15.5</w:t>
      </w:r>
    </w:p>
    <w:p w14:paraId="31130AC1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429055E5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38B79FCE" w14:textId="66CB08E5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2D2198F9" w14:textId="206D40EA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hostname R6</w:t>
      </w:r>
    </w:p>
    <w:p w14:paraId="7CF66597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boot-start-marker</w:t>
      </w:r>
    </w:p>
    <w:p w14:paraId="13A44998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boot-end-marker</w:t>
      </w:r>
    </w:p>
    <w:p w14:paraId="1178E5A8" w14:textId="5590D325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vrf definition Mgmt-intf</w:t>
      </w:r>
    </w:p>
    <w:p w14:paraId="660F1733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6E7BB5A2" w14:textId="774D8B88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1AF3F2A1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1BAFB7D3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452838CC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no aaa new-model</w:t>
      </w:r>
    </w:p>
    <w:p w14:paraId="0075B89E" w14:textId="77777777" w:rsidR="00714B73" w:rsidRPr="008D6462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6462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223D360D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subscriber templating</w:t>
      </w:r>
    </w:p>
    <w:p w14:paraId="214F483F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6025F9C5" w14:textId="0C0FB38A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license udi pid ISR4321/K9 sn FDO21491LXF</w:t>
      </w:r>
    </w:p>
    <w:p w14:paraId="2BEBD3CF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spanning-tree extend system-id</w:t>
      </w:r>
    </w:p>
    <w:p w14:paraId="470F2002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redundancy</w:t>
      </w:r>
    </w:p>
    <w:p w14:paraId="2A4BD4A7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mode none</w:t>
      </w:r>
    </w:p>
    <w:p w14:paraId="3E574A8D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7A00BC9C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0950B0B3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 address 172.6.0.1 255.255.240.0</w:t>
      </w:r>
    </w:p>
    <w:p w14:paraId="77977899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address 17:6::1/64</w:t>
      </w:r>
    </w:p>
    <w:p w14:paraId="08FA80EB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D306A40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ospf 10 area 2</w:t>
      </w:r>
    </w:p>
    <w:p w14:paraId="726E5720" w14:textId="19B68D8E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0E115838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interface GigabitEthernet0/0/0</w:t>
      </w:r>
    </w:p>
    <w:p w14:paraId="4A721DE8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6F224A7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shutdown</w:t>
      </w:r>
    </w:p>
    <w:p w14:paraId="34E480D3" w14:textId="7EEEC163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3D2EE084" w14:textId="2DA95DDF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>i</w:t>
      </w:r>
      <w:r w:rsidR="00340EE9" w:rsidRPr="000B3C69">
        <w:rPr>
          <w:rFonts w:ascii="Courier New" w:hAnsi="Courier New" w:cs="Courier New"/>
          <w:b/>
          <w:bCs/>
          <w:sz w:val="16"/>
          <w:szCs w:val="16"/>
        </w:rPr>
        <w:t>n</w:t>
      </w:r>
      <w:r w:rsidRPr="000B3C69">
        <w:rPr>
          <w:rFonts w:ascii="Courier New" w:hAnsi="Courier New" w:cs="Courier New"/>
          <w:b/>
          <w:bCs/>
          <w:sz w:val="16"/>
          <w:szCs w:val="16"/>
        </w:rPr>
        <w:t>terface GigabitEthernet0/0/1</w:t>
      </w:r>
    </w:p>
    <w:p w14:paraId="4A67F4D4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 address 192.168.6.1 255.255.255.252</w:t>
      </w:r>
    </w:p>
    <w:p w14:paraId="112850CB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 ospf hello-interval 15</w:t>
      </w:r>
    </w:p>
    <w:p w14:paraId="52B0452D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4F5AA97C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address 10:6::1/64</w:t>
      </w:r>
    </w:p>
    <w:p w14:paraId="6424E797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6D57B1F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ospf 10 area 2</w:t>
      </w:r>
    </w:p>
    <w:p w14:paraId="76E14A58" w14:textId="77777777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38C2E225" w14:textId="515EE373" w:rsidR="00714B73" w:rsidRPr="000B3C6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B3C69">
        <w:rPr>
          <w:rFonts w:ascii="Courier New" w:hAnsi="Courier New" w:cs="Courier New"/>
          <w:b/>
          <w:bCs/>
          <w:sz w:val="16"/>
          <w:szCs w:val="16"/>
        </w:rPr>
        <w:t xml:space="preserve"> ipv6 ospf hello-interval 15</w:t>
      </w:r>
    </w:p>
    <w:p w14:paraId="276A6E6C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interface Serial0/1/0</w:t>
      </w:r>
    </w:p>
    <w:p w14:paraId="391AFBED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0F77A63" w14:textId="1D6722A2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shutdown</w:t>
      </w:r>
    </w:p>
    <w:p w14:paraId="211EE675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interface Serial0/1/1</w:t>
      </w:r>
    </w:p>
    <w:p w14:paraId="397BDCB6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62CDA9E" w14:textId="63588A3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shutdown</w:t>
      </w:r>
    </w:p>
    <w:p w14:paraId="21CB9832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interface GigabitEthernet0</w:t>
      </w:r>
    </w:p>
    <w:p w14:paraId="1A9A83DE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34C19CFD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2B05860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shutdown</w:t>
      </w:r>
    </w:p>
    <w:p w14:paraId="6F4BFCBD" w14:textId="53F9D3D6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12BC217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interface Vlan1</w:t>
      </w:r>
    </w:p>
    <w:p w14:paraId="16C1C7B2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A1A59F2" w14:textId="1FAA3062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shutdown</w:t>
      </w:r>
    </w:p>
    <w:p w14:paraId="1FF96EA2" w14:textId="77777777" w:rsidR="00714B73" w:rsidRPr="00340EE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40EE9">
        <w:rPr>
          <w:rFonts w:ascii="Courier New" w:hAnsi="Courier New" w:cs="Courier New"/>
          <w:b/>
          <w:bCs/>
          <w:sz w:val="16"/>
          <w:szCs w:val="16"/>
        </w:rPr>
        <w:t>router ospfv3 10</w:t>
      </w:r>
    </w:p>
    <w:p w14:paraId="4C46636C" w14:textId="061145D2" w:rsidR="00714B73" w:rsidRPr="00340EE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40EE9">
        <w:rPr>
          <w:rFonts w:ascii="Courier New" w:hAnsi="Courier New" w:cs="Courier New"/>
          <w:b/>
          <w:bCs/>
          <w:sz w:val="16"/>
          <w:szCs w:val="16"/>
        </w:rPr>
        <w:t xml:space="preserve"> router-id 6.6.6.6</w:t>
      </w:r>
    </w:p>
    <w:p w14:paraId="43610638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address-family ipv6 unicast</w:t>
      </w:r>
    </w:p>
    <w:p w14:paraId="19C68DD4" w14:textId="0F4109CF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713BC4AC" w14:textId="77777777" w:rsidR="00714B73" w:rsidRPr="00340EE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40EE9">
        <w:rPr>
          <w:rFonts w:ascii="Courier New" w:hAnsi="Courier New" w:cs="Courier New"/>
          <w:b/>
          <w:bCs/>
          <w:sz w:val="16"/>
          <w:szCs w:val="16"/>
        </w:rPr>
        <w:t>router ospf 10</w:t>
      </w:r>
    </w:p>
    <w:p w14:paraId="1CF4DF57" w14:textId="77777777" w:rsidR="00714B73" w:rsidRPr="00340EE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40EE9">
        <w:rPr>
          <w:rFonts w:ascii="Courier New" w:hAnsi="Courier New" w:cs="Courier New"/>
          <w:b/>
          <w:bCs/>
          <w:sz w:val="16"/>
          <w:szCs w:val="16"/>
        </w:rPr>
        <w:t xml:space="preserve"> router-id 6.6.6.6</w:t>
      </w:r>
    </w:p>
    <w:p w14:paraId="7928D2F6" w14:textId="77777777" w:rsidR="00714B73" w:rsidRPr="00340EE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40EE9">
        <w:rPr>
          <w:rFonts w:ascii="Courier New" w:hAnsi="Courier New" w:cs="Courier New"/>
          <w:b/>
          <w:bCs/>
          <w:sz w:val="16"/>
          <w:szCs w:val="16"/>
        </w:rPr>
        <w:t xml:space="preserve"> network 172.6.0.0 0.0.15.255 area 2</w:t>
      </w:r>
    </w:p>
    <w:p w14:paraId="529E1AF5" w14:textId="03A83E1A" w:rsidR="00714B73" w:rsidRPr="00340EE9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40EE9">
        <w:rPr>
          <w:rFonts w:ascii="Courier New" w:hAnsi="Courier New" w:cs="Courier New"/>
          <w:b/>
          <w:bCs/>
          <w:sz w:val="16"/>
          <w:szCs w:val="16"/>
        </w:rPr>
        <w:t xml:space="preserve"> network 192.168.6.0 0.0.0.3 area 2</w:t>
      </w:r>
    </w:p>
    <w:p w14:paraId="167D16DA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ip forward-protocol nd</w:t>
      </w:r>
    </w:p>
    <w:p w14:paraId="57E2679C" w14:textId="77777777" w:rsidR="00714B73" w:rsidRPr="00714B73" w:rsidRDefault="00714B73" w:rsidP="00714B7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no ip http server</w:t>
      </w:r>
    </w:p>
    <w:p w14:paraId="6624BA37" w14:textId="228939EF" w:rsidR="00241283" w:rsidRPr="00D635BC" w:rsidRDefault="00714B73" w:rsidP="00D635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14B73">
        <w:rPr>
          <w:rFonts w:ascii="Courier New" w:hAnsi="Courier New" w:cs="Courier New"/>
          <w:sz w:val="16"/>
          <w:szCs w:val="16"/>
        </w:rPr>
        <w:t>no ip http secure-server</w:t>
      </w:r>
      <w:r w:rsidR="00241283">
        <w:rPr>
          <w:rFonts w:ascii="Times New Roman" w:hAnsi="Times New Roman" w:cs="Times New Roman"/>
          <w:sz w:val="25"/>
          <w:szCs w:val="25"/>
        </w:rPr>
        <w:br w:type="page"/>
      </w:r>
    </w:p>
    <w:p w14:paraId="1BC320EF" w14:textId="015CF4B7" w:rsidR="00F5137C" w:rsidRDefault="00F5137C" w:rsidP="00F5137C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Show IP Routes:</w:t>
      </w:r>
    </w:p>
    <w:p w14:paraId="27D33D1A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>Codes: L - local, C - connected, S - static, R - RIP, M - mobile, B - BGP</w:t>
      </w:r>
    </w:p>
    <w:p w14:paraId="6DDBE4D6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14:paraId="27E6D024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14:paraId="5CCBCC38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14:paraId="116663B4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14:paraId="200B9E53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ia - IS-IS inter area, * - candidate default, U - per-user static route</w:t>
      </w:r>
    </w:p>
    <w:p w14:paraId="78C596E3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o - ODR, P - periodic downloaded static route, H - NHRP, l - LISP</w:t>
      </w:r>
    </w:p>
    <w:p w14:paraId="4F3A8045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a - application route</w:t>
      </w:r>
    </w:p>
    <w:p w14:paraId="1257B002" w14:textId="66A32FE9" w:rsidR="00F5137C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+ - replicated route, % - next hop override, p - overrides from PfR</w:t>
      </w:r>
    </w:p>
    <w:p w14:paraId="1D71FDD9" w14:textId="77777777" w:rsidR="00F5137C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B7ADE7" w14:textId="5CE5CF39" w:rsidR="00DA4094" w:rsidRPr="0051737F" w:rsidRDefault="00F5137C" w:rsidP="0051737F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1A9761FE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172.1.0.0/16 is variably subnetted, 2 subnets, 2 masks</w:t>
      </w:r>
    </w:p>
    <w:p w14:paraId="3C971667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C        172.1.0.0/20 is directly connected, Loopback0</w:t>
      </w:r>
    </w:p>
    <w:p w14:paraId="0B43520D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L        172.1.0.1/32 is directly connected, Loopback0</w:t>
      </w:r>
    </w:p>
    <w:p w14:paraId="30AF6E07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172.2.0.0/32 is subnetted, 1 subnets</w:t>
      </w:r>
    </w:p>
    <w:p w14:paraId="551CC9F3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       172.2.0.1 [110/2] via 192.168.1.2, 00:50:23, GigabitEthernet0/0/0</w:t>
      </w:r>
    </w:p>
    <w:p w14:paraId="4C7C4D16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172.4.0.0/32 is subnetted, 1 subnets</w:t>
      </w:r>
    </w:p>
    <w:p w14:paraId="57A62EB7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IA     172.4.0.1 [110/4] via 192.168.1.2, 00:50:23, GigabitEthernet0/0/0</w:t>
      </w:r>
    </w:p>
    <w:p w14:paraId="1D5B07A3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172.5.0.0/32 is subnetted, 1 subnets</w:t>
      </w:r>
    </w:p>
    <w:p w14:paraId="4840B3EF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IA     172.5.0.1 [110/5] via 192.168.1.2, 00:50:19, GigabitEthernet0/0/0</w:t>
      </w:r>
    </w:p>
    <w:p w14:paraId="7543A8BE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172.6.0.0/32 is subnetted, 1 subnets</w:t>
      </w:r>
    </w:p>
    <w:p w14:paraId="3FAD87D2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       172.6.0.1 [110/2] via 192.168.6.1, 00:03:55, GigabitEthernet0/0/1</w:t>
      </w:r>
    </w:p>
    <w:p w14:paraId="7F40546F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172.16.0.0/16 is variably subnetted, 2 subnets, 2 masks</w:t>
      </w:r>
    </w:p>
    <w:p w14:paraId="61F41BA9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C        172.16.0.0/20 is directly connected, Loopback1</w:t>
      </w:r>
    </w:p>
    <w:p w14:paraId="6CD60D9D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L        172.16.0.1/32 is directly connected, Loopback1</w:t>
      </w:r>
    </w:p>
    <w:p w14:paraId="6AD53D76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172.30.0.0/32 is subnetted, 1 subnets</w:t>
      </w:r>
    </w:p>
    <w:p w14:paraId="11A3DAC5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       172.30.0.1 [110/3] via 192.168.1.2, 00:50:23, GigabitEthernet0/0/0</w:t>
      </w:r>
    </w:p>
    <w:p w14:paraId="560C77A1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172.31.0.0/32 is subnetted, 1 subnets</w:t>
      </w:r>
    </w:p>
    <w:p w14:paraId="375640F1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IA     172.31.0.1 [110/3] via 192.168.1.2, 00:50:23, GigabitEthernet0/0/0</w:t>
      </w:r>
    </w:p>
    <w:p w14:paraId="03063525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20318CE2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C        192.168.1.0/30 is directly connected, GigabitEthernet0/0/0</w:t>
      </w:r>
    </w:p>
    <w:p w14:paraId="27F675AC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L        192.168.1.1/32 is directly connected, GigabitEthernet0/0/0</w:t>
      </w:r>
    </w:p>
    <w:p w14:paraId="350D2179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192.168.2.0/30 is subnetted, 1 subnets</w:t>
      </w:r>
    </w:p>
    <w:p w14:paraId="53C9FE91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       192.168.2.0 [110/2] via 192.168.1.2, 00:50:23, GigabitEthernet0/0/0</w:t>
      </w:r>
    </w:p>
    <w:p w14:paraId="0737D1D4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192.168.3.0/30 is subnetted, 1 subnets</w:t>
      </w:r>
    </w:p>
    <w:p w14:paraId="03795AA1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IA     192.168.3.0 [110/3] via 192.168.1.2, 00:50:23, GigabitEthernet0/0/0</w:t>
      </w:r>
    </w:p>
    <w:p w14:paraId="61969732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192.168.4.0/30 is subnetted, 1 subnets</w:t>
      </w:r>
    </w:p>
    <w:p w14:paraId="693348A8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O IA     192.168.4.0 [110/4] via 192.168.1.2, 00:50:23, GigabitEthernet0/0/0</w:t>
      </w:r>
    </w:p>
    <w:p w14:paraId="6F7739A8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 xml:space="preserve">      192.168.6.0/24 is variably subnetted, 2 subnets, 2 masks</w:t>
      </w:r>
    </w:p>
    <w:p w14:paraId="4BEBE00F" w14:textId="77777777" w:rsidR="00DA4094" w:rsidRP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C        192.168.6.0/30 is directly connected, GigabitEthernet0/0/1</w:t>
      </w:r>
    </w:p>
    <w:p w14:paraId="5EE344AC" w14:textId="5141C518" w:rsidR="00DA4094" w:rsidRDefault="00DA4094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4094">
        <w:rPr>
          <w:rFonts w:ascii="Courier New" w:hAnsi="Courier New" w:cs="Courier New"/>
          <w:sz w:val="16"/>
          <w:szCs w:val="16"/>
        </w:rPr>
        <w:t>L        192.168.6.2/32 is directly connected, GigabitEthernet0/0/1</w:t>
      </w:r>
    </w:p>
    <w:p w14:paraId="0692E55B" w14:textId="77777777" w:rsidR="003E126F" w:rsidRDefault="003E126F" w:rsidP="00DA409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2A678EEB" w14:textId="77777777" w:rsidR="00241283" w:rsidRDefault="00241283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0D591744" w14:textId="2A08B07E" w:rsidR="00F5137C" w:rsidRDefault="00F5137C" w:rsidP="00DA4094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R2</w:t>
      </w:r>
    </w:p>
    <w:p w14:paraId="299FB44D" w14:textId="20C33E7D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172.1.0.0/32 is subnetted, 1 subnets</w:t>
      </w:r>
    </w:p>
    <w:p w14:paraId="6ED4A4D1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       172.1.0.1 [110/2] via 192.168.1.1, 00:58:55, GigabitEthernet0/0/1</w:t>
      </w:r>
    </w:p>
    <w:p w14:paraId="6EC3E4A1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172.2.0.0/16 is variably subnetted, 2 subnets, 2 masks</w:t>
      </w:r>
    </w:p>
    <w:p w14:paraId="6C26D452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C        172.2.0.0/20 is directly connected, Loopback0</w:t>
      </w:r>
    </w:p>
    <w:p w14:paraId="28AC33EB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L        172.2.0.1/32 is directly connected, Loopback0</w:t>
      </w:r>
    </w:p>
    <w:p w14:paraId="71508806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172.4.0.0/32 is subnetted, 1 subnets</w:t>
      </w:r>
    </w:p>
    <w:p w14:paraId="397F3D39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IA     172.4.0.1 [110/3] via 192.168.2.2, 01:10:01, GigabitEthernet0/0/0</w:t>
      </w:r>
    </w:p>
    <w:p w14:paraId="615C950A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172.5.0.0/32 is subnetted, 1 subnets</w:t>
      </w:r>
    </w:p>
    <w:p w14:paraId="37CE7899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IA     172.5.0.1 [110/4] via 192.168.2.2, 00:58:45, GigabitEthernet0/0/0</w:t>
      </w:r>
    </w:p>
    <w:p w14:paraId="06F568DE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172.6.0.0/32 is subnetted, 1 subnets</w:t>
      </w:r>
    </w:p>
    <w:p w14:paraId="0FC4B39D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IA     172.6.0.1 [110/3] via 192.168.1.1, 00:12:21, GigabitEthernet0/0/1</w:t>
      </w:r>
    </w:p>
    <w:p w14:paraId="082B52E6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172.16.0.0/32 is subnetted, 1 subnets</w:t>
      </w:r>
    </w:p>
    <w:p w14:paraId="0117F243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IA     172.16.0.1 [110/2] via 192.168.1.1, 00:58:55, GigabitEthernet0/0/1</w:t>
      </w:r>
    </w:p>
    <w:p w14:paraId="0EB5AA5E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172.30.0.0/32 is subnetted, 1 subnets</w:t>
      </w:r>
    </w:p>
    <w:p w14:paraId="6A558A33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       172.30.0.1 [110/2] via 192.168.2.2, 01:12:19, GigabitEthernet0/0/0</w:t>
      </w:r>
    </w:p>
    <w:p w14:paraId="6EA3B8C1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172.31.0.0/32 is subnetted, 1 subnets</w:t>
      </w:r>
    </w:p>
    <w:p w14:paraId="19F3ADC4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IA     172.31.0.1 [110/2] via 192.168.2.2, 01:12:19, GigabitEthernet0/0/0</w:t>
      </w:r>
    </w:p>
    <w:p w14:paraId="345DF02D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12D3BC20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C        192.168.1.0/30 is directly connected, GigabitEthernet0/0/1</w:t>
      </w:r>
    </w:p>
    <w:p w14:paraId="5FE4DFEE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L        192.168.1.2/32 is directly connected, GigabitEthernet0/0/1</w:t>
      </w:r>
    </w:p>
    <w:p w14:paraId="6A6F922A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554733E4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C        192.168.2.0/30 is directly connected, GigabitEthernet0/0/0</w:t>
      </w:r>
    </w:p>
    <w:p w14:paraId="279E9B7B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L        192.168.2.1/32 is directly connected, GigabitEthernet0/0/0</w:t>
      </w:r>
    </w:p>
    <w:p w14:paraId="0ABF7582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192.168.3.0/30 is subnetted, 1 subnets</w:t>
      </w:r>
    </w:p>
    <w:p w14:paraId="6E0BBC10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IA     192.168.3.0 [110/2] via 192.168.2.2, 01:10:50, GigabitEthernet0/0/0</w:t>
      </w:r>
    </w:p>
    <w:p w14:paraId="533AA8B9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192.168.4.0/30 is subnetted, 1 subnets</w:t>
      </w:r>
    </w:p>
    <w:p w14:paraId="0C67A53D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>O IA     192.168.4.0 [110/3] via 192.168.2.2, 01:00:46, GigabitEthernet0/0/0</w:t>
      </w:r>
    </w:p>
    <w:p w14:paraId="7F3ADB70" w14:textId="77777777" w:rsidR="005512F7" w:rsidRPr="005512F7" w:rsidRDefault="005512F7" w:rsidP="005512F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5512F7">
        <w:rPr>
          <w:rFonts w:ascii="Courier New" w:hAnsi="Courier New" w:cs="Courier New"/>
          <w:sz w:val="16"/>
          <w:szCs w:val="16"/>
        </w:rPr>
        <w:t xml:space="preserve">      192.168.6.0/30 is subnetted, 1 subnets</w:t>
      </w:r>
    </w:p>
    <w:p w14:paraId="2B0A1BA3" w14:textId="1001666E" w:rsidR="0051737F" w:rsidRDefault="005512F7" w:rsidP="005512F7">
      <w:pPr>
        <w:tabs>
          <w:tab w:val="left" w:pos="2770"/>
        </w:tabs>
        <w:spacing w:after="0"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5512F7">
        <w:rPr>
          <w:rFonts w:ascii="Courier New" w:hAnsi="Courier New" w:cs="Courier New"/>
          <w:sz w:val="16"/>
          <w:szCs w:val="16"/>
        </w:rPr>
        <w:t>O IA     192.168.6.0 [110/2] via 192.168.1.1, 00:13:25, GigabitEthernet0/0/1</w:t>
      </w:r>
    </w:p>
    <w:p w14:paraId="2DDE355D" w14:textId="09C5DCC8" w:rsidR="00F5137C" w:rsidRDefault="00F5137C" w:rsidP="00F5137C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R3</w:t>
      </w:r>
    </w:p>
    <w:p w14:paraId="6E39CA7D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172.1.0.0/32 is subnetted, 1 subnets</w:t>
      </w:r>
    </w:p>
    <w:p w14:paraId="3A1A20AF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       172.1.0.1 [110/3] via 192.168.2.1, 01:02:24, GigabitEthernet0/0/1</w:t>
      </w:r>
    </w:p>
    <w:p w14:paraId="1764BC68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172.2.0.0/32 is subnetted, 1 subnets</w:t>
      </w:r>
    </w:p>
    <w:p w14:paraId="0E9CABAA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       172.2.0.1 [110/2] via 192.168.2.1, 01:15:58, GigabitEthernet0/0/1</w:t>
      </w:r>
    </w:p>
    <w:p w14:paraId="2B724FFB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172.4.0.0/32 is subnetted, 1 subnets</w:t>
      </w:r>
    </w:p>
    <w:p w14:paraId="5B732500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       172.4.0.1 [110/2] via 192.168.3.2, 01:13:40, GigabitEthernet0/0/0</w:t>
      </w:r>
    </w:p>
    <w:p w14:paraId="6B5F6284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172.5.0.0/32 is subnetted, 1 subnets</w:t>
      </w:r>
    </w:p>
    <w:p w14:paraId="455342E9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       172.5.0.1 [110/3] via 192.168.3.2, 01:02:24, GigabitEthernet0/0/0</w:t>
      </w:r>
    </w:p>
    <w:p w14:paraId="263AC049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172.6.0.0/32 is subnetted, 1 subnets</w:t>
      </w:r>
    </w:p>
    <w:p w14:paraId="36EF699E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IA     172.6.0.1 [110/4] via 192.168.2.1, 00:16:00, GigabitEthernet0/0/1</w:t>
      </w:r>
    </w:p>
    <w:p w14:paraId="19B3959D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172.16.0.0/32 is subnetted, 1 subnets</w:t>
      </w:r>
    </w:p>
    <w:p w14:paraId="197F58E4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IA     172.16.0.1 [110/3] via 192.168.2.1, 01:02:24, GigabitEthernet0/0/1</w:t>
      </w:r>
    </w:p>
    <w:p w14:paraId="4581E6CA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172.30.0.0/16 is variably subnetted, 2 subnets, 2 masks</w:t>
      </w:r>
    </w:p>
    <w:p w14:paraId="237FA38F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C        172.30.0.0/20 is directly connected, Loopback0</w:t>
      </w:r>
    </w:p>
    <w:p w14:paraId="72B2660F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L        172.30.0.1/32 is directly connected, Loopback0</w:t>
      </w:r>
    </w:p>
    <w:p w14:paraId="410247BC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172.31.0.0/16 is variably subnetted, 2 subnets, 2 masks</w:t>
      </w:r>
    </w:p>
    <w:p w14:paraId="0F86BB8F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C        172.31.0.0/20 is directly connected, Loopback1</w:t>
      </w:r>
    </w:p>
    <w:p w14:paraId="3ED622A2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L        172.31.0.1/32 is directly connected, Loopback1</w:t>
      </w:r>
    </w:p>
    <w:p w14:paraId="37FB77D8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192.168.1.0/30 is subnetted, 1 subnets</w:t>
      </w:r>
    </w:p>
    <w:p w14:paraId="45316EE3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       192.168.1.0 [110/2] via 192.168.2.1, 01:13:30, GigabitEthernet0/0/1</w:t>
      </w:r>
    </w:p>
    <w:p w14:paraId="1477D701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5480015A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C        192.168.2.0/30 is directly connected, GigabitEthernet0/0/1</w:t>
      </w:r>
    </w:p>
    <w:p w14:paraId="4DC0B82E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L        192.168.2.2/32 is directly connected, GigabitEthernet0/0/1</w:t>
      </w:r>
    </w:p>
    <w:p w14:paraId="7566986C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7BF24DA8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C        192.168.3.0/30 is directly connected, GigabitEthernet0/0/0</w:t>
      </w:r>
    </w:p>
    <w:p w14:paraId="199A31ED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L        192.168.3.1/32 is directly connected, GigabitEthernet0/0/0</w:t>
      </w:r>
    </w:p>
    <w:p w14:paraId="4B7A095E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192.168.4.0/30 is subnetted, 1 subnets</w:t>
      </w:r>
    </w:p>
    <w:p w14:paraId="23C644CD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       192.168.4.0 [110/2] via 192.168.3.2, 01:02:34, GigabitEthernet0/0/0</w:t>
      </w:r>
    </w:p>
    <w:p w14:paraId="084A244C" w14:textId="77777777" w:rsidR="00BF05AE" w:rsidRP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 xml:space="preserve">      192.168.6.0/30 is subnetted, 1 subnets</w:t>
      </w:r>
    </w:p>
    <w:p w14:paraId="54F81FEF" w14:textId="77777777" w:rsidR="00BF05AE" w:rsidRDefault="00BF05AE" w:rsidP="00BF05A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05AE">
        <w:rPr>
          <w:rFonts w:ascii="Courier New" w:hAnsi="Courier New" w:cs="Courier New"/>
          <w:sz w:val="16"/>
          <w:szCs w:val="16"/>
        </w:rPr>
        <w:t>O IA     192.168.6.0 [110/3] via 192.168.2.1, 00:17:04, GigabitEthernet0/0/1</w:t>
      </w:r>
    </w:p>
    <w:p w14:paraId="4AB7C805" w14:textId="77777777" w:rsidR="00241283" w:rsidRDefault="00241283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40B20A53" w14:textId="61E2893D" w:rsidR="00F5137C" w:rsidRDefault="00F5137C" w:rsidP="00BF05AE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</w:p>
    <w:p w14:paraId="5A526D4D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172.1.0.0/32 is subnetted, 1 subnets</w:t>
      </w:r>
    </w:p>
    <w:p w14:paraId="2738001C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172.1.0.1 [110/4] via 192.168.3.1, 01:04:42, GigabitEthernet0/0/1</w:t>
      </w:r>
    </w:p>
    <w:p w14:paraId="2A69038C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172.2.0.0/32 is subnetted, 1 subnets</w:t>
      </w:r>
    </w:p>
    <w:p w14:paraId="19B9CF61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172.2.0.1 [110/3] via 192.168.3.1, 01:15:58, GigabitEthernet0/0/1</w:t>
      </w:r>
    </w:p>
    <w:p w14:paraId="08557497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172.4.0.0/16 is variably subnetted, 2 subnets, 2 masks</w:t>
      </w:r>
    </w:p>
    <w:p w14:paraId="516668BF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C        172.4.0.0/20 is directly connected, Loopback0</w:t>
      </w:r>
    </w:p>
    <w:p w14:paraId="60CD4173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L        172.4.0.1/32 is directly connected, Loopback0</w:t>
      </w:r>
    </w:p>
    <w:p w14:paraId="3D54BF5B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172.5.0.0/32 is subnetted, 1 subnets</w:t>
      </w:r>
    </w:p>
    <w:p w14:paraId="773DD315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       172.5.0.1 [110/2] via 192.168.4.2, 01:04:51, GigabitEthernet0/0/0</w:t>
      </w:r>
    </w:p>
    <w:p w14:paraId="19D7C258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172.6.0.0/32 is subnetted, 1 subnets</w:t>
      </w:r>
    </w:p>
    <w:p w14:paraId="05476B3C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172.6.0.1 [110/5] via 192.168.3.1, 00:18:18, GigabitEthernet0/0/1</w:t>
      </w:r>
    </w:p>
    <w:p w14:paraId="1FE9984B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172.16.0.0/32 is subnetted, 1 subnets</w:t>
      </w:r>
    </w:p>
    <w:p w14:paraId="5F843143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172.16.0.1 [110/4] via 192.168.3.1, 01:04:42, GigabitEthernet0/0/1</w:t>
      </w:r>
    </w:p>
    <w:p w14:paraId="6D62C422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172.30.0.0/32 is subnetted, 1 subnets</w:t>
      </w:r>
    </w:p>
    <w:p w14:paraId="010B42AB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172.30.0.1 [110/2] via 192.168.3.1, 01:15:58, GigabitEthernet0/0/1</w:t>
      </w:r>
    </w:p>
    <w:p w14:paraId="28094668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172.31.0.0/32 is subnetted, 1 subnets</w:t>
      </w:r>
    </w:p>
    <w:p w14:paraId="06DEC4AD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       172.31.0.1 [110/2] via 192.168.3.1, 01:15:58, GigabitEthernet0/0/1</w:t>
      </w:r>
    </w:p>
    <w:p w14:paraId="2B2BC501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192.168.1.0/30 is subnetted, 1 subnets</w:t>
      </w:r>
    </w:p>
    <w:p w14:paraId="49317045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192.168.1.0 [110/3] via 192.168.3.1, 01:15:48, GigabitEthernet0/0/1</w:t>
      </w:r>
    </w:p>
    <w:p w14:paraId="08ACF268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192.168.2.0/30 is subnetted, 1 subnets</w:t>
      </w:r>
    </w:p>
    <w:p w14:paraId="6DDC27CA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192.168.2.0 [110/2] via 192.168.3.1, 01:15:58, GigabitEthernet0/0/1</w:t>
      </w:r>
    </w:p>
    <w:p w14:paraId="31EF7070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192.168.3.0/24 is variably subnetted, 2 subnets, 2 masks</w:t>
      </w:r>
    </w:p>
    <w:p w14:paraId="49B93C7F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C        192.168.3.0/30 is directly connected, GigabitEthernet0/0/1</w:t>
      </w:r>
    </w:p>
    <w:p w14:paraId="6252BCBC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L        192.168.3.2/32 is directly connected, GigabitEthernet0/0/1</w:t>
      </w:r>
    </w:p>
    <w:p w14:paraId="1B1F6804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192.168.4.0/24 is variably subnetted, 2 subnets, 2 masks</w:t>
      </w:r>
    </w:p>
    <w:p w14:paraId="1EE634A0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C        192.168.4.0/30 is directly connected, GigabitEthernet0/0/0</w:t>
      </w:r>
    </w:p>
    <w:p w14:paraId="007DA96F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L        192.168.4.1/32 is directly connected, GigabitEthernet0/0/0</w:t>
      </w:r>
    </w:p>
    <w:p w14:paraId="6FD9A97D" w14:textId="77777777" w:rsidR="0020041B" w:rsidRP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 xml:space="preserve">      192.168.6.0/30 is subnetted, 1 subnets</w:t>
      </w:r>
    </w:p>
    <w:p w14:paraId="3A3636B8" w14:textId="77777777" w:rsidR="0020041B" w:rsidRDefault="0020041B" w:rsidP="0020041B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041B">
        <w:rPr>
          <w:rFonts w:ascii="Courier New" w:hAnsi="Courier New" w:cs="Courier New"/>
          <w:sz w:val="18"/>
          <w:szCs w:val="18"/>
        </w:rPr>
        <w:t>O IA     192.168.6.0 [110/4] via 192.168.3.1, 00:19:22, GigabitEthernet0/0/1</w:t>
      </w:r>
    </w:p>
    <w:p w14:paraId="0942EE51" w14:textId="4CDE11E0" w:rsidR="00F5137C" w:rsidRDefault="00F5137C" w:rsidP="0020041B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R5</w:t>
      </w:r>
    </w:p>
    <w:p w14:paraId="27B567AB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172.1.0.0/32 is subnetted, 1 subnets</w:t>
      </w:r>
    </w:p>
    <w:p w14:paraId="7556C869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IA     172.1.0.1 [110/5] via 192.168.4.1, 00:59:02, GigabitEthernet0/0/1</w:t>
      </w:r>
    </w:p>
    <w:p w14:paraId="1D535451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172.2.0.0/32 is subnetted, 1 subnets</w:t>
      </w:r>
    </w:p>
    <w:p w14:paraId="20D657C2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IA     172.2.0.1 [110/4] via 192.168.4.1, 00:59:15, GigabitEthernet0/0/1</w:t>
      </w:r>
    </w:p>
    <w:p w14:paraId="59F16705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172.4.0.0/32 is subnetted, 1 subnets</w:t>
      </w:r>
    </w:p>
    <w:p w14:paraId="1D0A17D7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       172.4.0.1 [110/2] via 192.168.4.1, 00:59:15, GigabitEthernet0/0/1</w:t>
      </w:r>
    </w:p>
    <w:p w14:paraId="27415199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172.5.0.0/16 is variably subnetted, 2 subnets, 2 masks</w:t>
      </w:r>
    </w:p>
    <w:p w14:paraId="0FE420CB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C        172.5.0.0/20 is directly connected, Loopback0</w:t>
      </w:r>
    </w:p>
    <w:p w14:paraId="3DCAC6CA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L        172.5.0.1/32 is directly connected, Loopback0</w:t>
      </w:r>
    </w:p>
    <w:p w14:paraId="27391252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172.6.0.0/32 is subnetted, 1 subnets</w:t>
      </w:r>
    </w:p>
    <w:p w14:paraId="53808C95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IA     172.6.0.1 [110/6] via 192.168.4.1, 00:12:38, GigabitEthernet0/0/1</w:t>
      </w:r>
    </w:p>
    <w:p w14:paraId="059E2432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172.16.0.0/32 is subnetted, 1 subnets</w:t>
      </w:r>
    </w:p>
    <w:p w14:paraId="1EDF5381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IA     172.16.0.1 [110/5] via 192.168.4.1, 00:59:02, GigabitEthernet0/0/1</w:t>
      </w:r>
    </w:p>
    <w:p w14:paraId="78933E52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172.30.0.0/32 is subnetted, 1 subnets</w:t>
      </w:r>
    </w:p>
    <w:p w14:paraId="43CAD46A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IA     172.30.0.1 [110/3] via 192.168.4.1, 00:59:15, GigabitEthernet0/0/1</w:t>
      </w:r>
    </w:p>
    <w:p w14:paraId="5743AD77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172.31.0.0/32 is subnetted, 1 subnets</w:t>
      </w:r>
    </w:p>
    <w:p w14:paraId="5A628898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       172.31.0.1 [110/3] via 192.168.4.1, 00:59:15, GigabitEthernet0/0/1</w:t>
      </w:r>
    </w:p>
    <w:p w14:paraId="111F0B4F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192.168.1.0/30 is subnetted, 1 subnets</w:t>
      </w:r>
    </w:p>
    <w:p w14:paraId="6F01923D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IA     192.168.1.0 [110/4] via 192.168.4.1, 00:59:15, GigabitEthernet0/0/1</w:t>
      </w:r>
    </w:p>
    <w:p w14:paraId="2A54255F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192.168.2.0/30 is subnetted, 1 subnets</w:t>
      </w:r>
    </w:p>
    <w:p w14:paraId="792A870C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IA     192.168.2.0 [110/3] via 192.168.4.1, 00:59:15, GigabitEthernet0/0/1</w:t>
      </w:r>
    </w:p>
    <w:p w14:paraId="6F8BD9E2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192.168.3.0/30 is subnetted, 1 subnets</w:t>
      </w:r>
    </w:p>
    <w:p w14:paraId="63329D20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O        192.168.3.0 [110/2] via 192.168.4.1, 00:59:15, GigabitEthernet0/0/1</w:t>
      </w:r>
    </w:p>
    <w:p w14:paraId="27C2AF5D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192.168.4.0/24 is variably subnetted, 2 subnets, 2 masks</w:t>
      </w:r>
    </w:p>
    <w:p w14:paraId="72CE5B59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C        192.168.4.0/30 is directly connected, GigabitEthernet0/0/1</w:t>
      </w:r>
    </w:p>
    <w:p w14:paraId="719359FE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>L        192.168.4.2/32 is directly connected, GigabitEthernet0/0/1</w:t>
      </w:r>
    </w:p>
    <w:p w14:paraId="3CF05E6F" w14:textId="77777777" w:rsidR="00BA1FDA" w:rsidRPr="00BA1FDA" w:rsidRDefault="00BA1FDA" w:rsidP="00BA1FD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1FDA">
        <w:rPr>
          <w:rFonts w:ascii="Courier New" w:hAnsi="Courier New" w:cs="Courier New"/>
          <w:sz w:val="18"/>
          <w:szCs w:val="18"/>
        </w:rPr>
        <w:t xml:space="preserve">      192.168.6.0/30 is subnetted, 1 subnets</w:t>
      </w:r>
    </w:p>
    <w:p w14:paraId="7E60A0D4" w14:textId="6C639739" w:rsidR="0020041B" w:rsidRDefault="00BA1FDA" w:rsidP="00BA1FDA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A1FDA">
        <w:rPr>
          <w:rFonts w:ascii="Courier New" w:hAnsi="Courier New" w:cs="Courier New"/>
          <w:sz w:val="18"/>
          <w:szCs w:val="18"/>
        </w:rPr>
        <w:t>O IA     192.168.6.0 [110/5] via 192.168.4.1, 00:13:42, GigabitEthernet0/0/1</w:t>
      </w:r>
    </w:p>
    <w:p w14:paraId="04815E8D" w14:textId="77777777" w:rsidR="00241283" w:rsidRDefault="00241283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67BD5CEF" w14:textId="07814003" w:rsidR="00F5137C" w:rsidRPr="00774E6B" w:rsidRDefault="00F5137C" w:rsidP="00F5137C">
      <w:pPr>
        <w:tabs>
          <w:tab w:val="left" w:pos="2770"/>
        </w:tabs>
        <w:spacing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R6</w:t>
      </w:r>
    </w:p>
    <w:p w14:paraId="32B65F59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172.1.0.0/32 is subnetted, 1 subnets</w:t>
      </w:r>
    </w:p>
    <w:p w14:paraId="1974B067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172.1.0.1 [110/2] via 192.168.6.2, 00:03:37, GigabitEthernet0/0/1</w:t>
      </w:r>
    </w:p>
    <w:p w14:paraId="2CA01571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172.2.0.0/32 is subnetted, 1 subnets</w:t>
      </w:r>
    </w:p>
    <w:p w14:paraId="14636878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172.2.0.1 [110/3] via 192.168.6.2, 00:03:37, GigabitEthernet0/0/1</w:t>
      </w:r>
    </w:p>
    <w:p w14:paraId="44AB83F5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172.4.0.0/32 is subnetted, 1 subnets</w:t>
      </w:r>
    </w:p>
    <w:p w14:paraId="02F228F9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172.4.0.1 [110/5] via 192.168.6.2, 00:03:37, GigabitEthernet0/0/1</w:t>
      </w:r>
    </w:p>
    <w:p w14:paraId="1F1A7934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172.5.0.0/32 is subnetted, 1 subnets</w:t>
      </w:r>
    </w:p>
    <w:p w14:paraId="55A881D4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172.5.0.1 [110/6] via 192.168.6.2, 00:03:37, GigabitEthernet0/0/1</w:t>
      </w:r>
    </w:p>
    <w:p w14:paraId="3C898CDD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172.6.0.0/16 is variably subnetted, 2 subnets, 2 masks</w:t>
      </w:r>
    </w:p>
    <w:p w14:paraId="03EDD4E1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C        172.6.0.0/20 is directly connected, Loopback0</w:t>
      </w:r>
    </w:p>
    <w:p w14:paraId="560C6001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L        172.6.0.1/32 is directly connected, Loopback0</w:t>
      </w:r>
    </w:p>
    <w:p w14:paraId="33CBDCE8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172.16.0.0/32 is subnetted, 1 subnets</w:t>
      </w:r>
    </w:p>
    <w:p w14:paraId="2EE68241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       172.16.0.1 [110/2] via 192.168.6.2, 00:03:37, GigabitEthernet0/0/1</w:t>
      </w:r>
    </w:p>
    <w:p w14:paraId="5C1FC683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172.30.0.0/32 is subnetted, 1 subnets</w:t>
      </w:r>
    </w:p>
    <w:p w14:paraId="4A0F73B2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172.30.0.1 [110/4] via 192.168.6.2, 00:03:37, GigabitEthernet0/0/1</w:t>
      </w:r>
    </w:p>
    <w:p w14:paraId="4DD640EA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172.31.0.0/32 is subnetted, 1 subnets</w:t>
      </w:r>
    </w:p>
    <w:p w14:paraId="2F853543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172.31.0.1 [110/4] via 192.168.6.2, 00:03:37, GigabitEthernet0/0/1</w:t>
      </w:r>
    </w:p>
    <w:p w14:paraId="24592688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192.168.1.0/30 is subnetted, 1 subnets</w:t>
      </w:r>
    </w:p>
    <w:p w14:paraId="0B27E50F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192.168.1.0 [110/2] via 192.168.6.2, 00:03:37, GigabitEthernet0/0/1</w:t>
      </w:r>
    </w:p>
    <w:p w14:paraId="148B2607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192.168.2.0/30 is subnetted, 1 subnets</w:t>
      </w:r>
    </w:p>
    <w:p w14:paraId="393E8926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192.168.2.0 [110/3] via 192.168.6.2, 00:03:37, GigabitEthernet0/0/1</w:t>
      </w:r>
    </w:p>
    <w:p w14:paraId="2F204FE5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192.168.3.0/30 is subnetted, 1 subnets</w:t>
      </w:r>
    </w:p>
    <w:p w14:paraId="05A5DCE9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192.168.3.0 [110/4] via 192.168.6.2, 00:03:37, GigabitEthernet0/0/1</w:t>
      </w:r>
    </w:p>
    <w:p w14:paraId="47188C85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192.168.4.0/30 is subnetted, 1 subnets</w:t>
      </w:r>
    </w:p>
    <w:p w14:paraId="13D394CC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O IA     192.168.4.0 [110/5] via 192.168.6.2, 00:03:37, GigabitEthernet0/0/1</w:t>
      </w:r>
    </w:p>
    <w:p w14:paraId="37001EB7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 xml:space="preserve">      192.168.6.0/24 is variably subnetted, 2 subnets, 2 masks</w:t>
      </w:r>
    </w:p>
    <w:p w14:paraId="1AA72CB2" w14:textId="77777777" w:rsidR="00241283" w:rsidRPr="00241283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C        192.168.6.0/30 is directly connected, GigabitEthernet0/0/1</w:t>
      </w:r>
    </w:p>
    <w:p w14:paraId="399BEFE1" w14:textId="1A6A76D1" w:rsidR="00F5137C" w:rsidRPr="00B65871" w:rsidRDefault="00241283" w:rsidP="00241283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1283">
        <w:rPr>
          <w:rFonts w:ascii="Courier New" w:hAnsi="Courier New" w:cs="Courier New"/>
          <w:sz w:val="18"/>
          <w:szCs w:val="18"/>
        </w:rPr>
        <w:t>L        192.168.6.1/32 is directly connected, GigabitEthernet0/0/1</w:t>
      </w:r>
    </w:p>
    <w:p w14:paraId="7DACC6AA" w14:textId="77777777" w:rsidR="00726CE8" w:rsidRDefault="00726CE8" w:rsidP="00C6126E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4F3BD4DB" w14:textId="77777777" w:rsidR="00F328E7" w:rsidRDefault="00F328E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15491A5A" w14:textId="1F6A61EF" w:rsidR="00241283" w:rsidRDefault="00241283" w:rsidP="0024128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Show IP</w:t>
      </w:r>
      <w:r w:rsidR="00F328E7">
        <w:rPr>
          <w:rFonts w:ascii="Times New Roman" w:hAnsi="Times New Roman" w:cs="Times New Roman"/>
          <w:sz w:val="25"/>
          <w:szCs w:val="25"/>
        </w:rPr>
        <w:t>v6</w:t>
      </w:r>
      <w:r>
        <w:rPr>
          <w:rFonts w:ascii="Times New Roman" w:hAnsi="Times New Roman" w:cs="Times New Roman"/>
          <w:sz w:val="25"/>
          <w:szCs w:val="25"/>
        </w:rPr>
        <w:t xml:space="preserve"> Routes:</w:t>
      </w:r>
    </w:p>
    <w:p w14:paraId="0B324261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IPv6 Routing Table - default - 16 entries</w:t>
      </w:r>
    </w:p>
    <w:p w14:paraId="22293B36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14:paraId="22D15465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B - BGP, R - RIP, I1 - ISIS L1, I2 - ISIS L2</w:t>
      </w:r>
    </w:p>
    <w:p w14:paraId="539F6EFF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IA - ISIS interarea, IS - ISIS summary, D - EIGRP, EX - EIGRP external</w:t>
      </w:r>
    </w:p>
    <w:p w14:paraId="26721158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ND - ND Default, NDp - ND Prefix, DCE - Destination, NDr - Redirect</w:t>
      </w:r>
    </w:p>
    <w:p w14:paraId="0110153E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 - OSPF Intra, OI - OSPF Inter, OE1 - OSPF ext 1, OE2 - OSPF ext 2</w:t>
      </w:r>
    </w:p>
    <w:p w14:paraId="6412C84A" w14:textId="610BAECF" w:rsidR="00241283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ON1 - OSPF NSSA ext 1, ON2 - OSPF NSSA ext 2, a - Application</w:t>
      </w:r>
    </w:p>
    <w:p w14:paraId="3F9AA8C2" w14:textId="77777777" w:rsidR="00241283" w:rsidRPr="0051737F" w:rsidRDefault="00241283" w:rsidP="00241283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753EB1A6" w14:textId="07F954D9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C   10:1::/64 [0/0]</w:t>
      </w:r>
    </w:p>
    <w:p w14:paraId="0132238C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7B8A573F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L   10:1::1/128 [0/0]</w:t>
      </w:r>
    </w:p>
    <w:p w14:paraId="0541FE3B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GigabitEthernet0/0/0, receive</w:t>
      </w:r>
    </w:p>
    <w:p w14:paraId="4FC2E37E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10:2::/64 [110/2]</w:t>
      </w:r>
    </w:p>
    <w:p w14:paraId="029E2C3F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FE80::267E:12FF:FE4D:F771, GigabitEthernet0/0/0</w:t>
      </w:r>
    </w:p>
    <w:p w14:paraId="09142DB4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10:3::/64 [110/3]</w:t>
      </w:r>
    </w:p>
    <w:p w14:paraId="662A0A70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FE80::267E:12FF:FE4D:F771, GigabitEthernet0/0/0</w:t>
      </w:r>
    </w:p>
    <w:p w14:paraId="75DF566C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10:4::/64 [110/4]</w:t>
      </w:r>
    </w:p>
    <w:p w14:paraId="140365CC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FE80::267E:12FF:FE4D:F771, GigabitEthernet0/0/0</w:t>
      </w:r>
    </w:p>
    <w:p w14:paraId="616500A0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C   10:6::/64 [0/0]</w:t>
      </w:r>
    </w:p>
    <w:p w14:paraId="7AD5D8D5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78EC53FE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L   10:6::2/128 [0/0]</w:t>
      </w:r>
    </w:p>
    <w:p w14:paraId="1D5F37C7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68EB948C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C   17:1::/64 [0/0]</w:t>
      </w:r>
    </w:p>
    <w:p w14:paraId="30AEB519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39664BAF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L   17:1::1/128 [0/0]</w:t>
      </w:r>
    </w:p>
    <w:p w14:paraId="24725CFB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5265CBF2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O   17:2::/64 [110/2]</w:t>
      </w:r>
    </w:p>
    <w:p w14:paraId="264DD6B0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</w:t>
      </w:r>
      <w:r w:rsidRPr="00507AFD">
        <w:rPr>
          <w:rFonts w:ascii="Courier New" w:hAnsi="Courier New" w:cs="Courier New"/>
          <w:sz w:val="16"/>
          <w:szCs w:val="16"/>
          <w:lang w:val="es-ES"/>
        </w:rPr>
        <w:t>via FE80::267E:12FF:FE4D:F771, GigabitEthernet0/0/0</w:t>
      </w:r>
    </w:p>
    <w:p w14:paraId="1331D443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17:4::/64 [110/4]</w:t>
      </w:r>
    </w:p>
    <w:p w14:paraId="79A8DC43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FE80::267E:12FF:FE4D:F771, GigabitEthernet0/0/0</w:t>
      </w:r>
    </w:p>
    <w:p w14:paraId="5E16F2F2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17:5::/64 [110/5]</w:t>
      </w:r>
    </w:p>
    <w:p w14:paraId="31730A74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FE80::267E:12FF:FE4D:F771, GigabitEthernet0/0/0</w:t>
      </w:r>
    </w:p>
    <w:p w14:paraId="2564C422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17:6::/64 [110/2]</w:t>
      </w:r>
    </w:p>
    <w:p w14:paraId="25C5047A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FE80::521C:B0FF:FE42:E971, GigabitEthernet0/0/1</w:t>
      </w:r>
    </w:p>
    <w:p w14:paraId="124971AC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C   17:16::/64 [0/0]</w:t>
      </w:r>
    </w:p>
    <w:p w14:paraId="269A938D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via Loopback1, directly connected</w:t>
      </w:r>
    </w:p>
    <w:p w14:paraId="131B4751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L   17:16::1/128 [0/0]</w:t>
      </w:r>
    </w:p>
    <w:p w14:paraId="188B9FA8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</w:t>
      </w:r>
      <w:r w:rsidRPr="00507AFD">
        <w:rPr>
          <w:rFonts w:ascii="Courier New" w:hAnsi="Courier New" w:cs="Courier New"/>
          <w:sz w:val="16"/>
          <w:szCs w:val="16"/>
          <w:lang w:val="es-ES"/>
        </w:rPr>
        <w:t>via Loopback1, receive</w:t>
      </w:r>
    </w:p>
    <w:p w14:paraId="3F78B078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17:30::/64 [110/3]</w:t>
      </w:r>
    </w:p>
    <w:p w14:paraId="1416CD87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FE80::267E:12FF:FE4D:F771, GigabitEthernet0/0/0</w:t>
      </w:r>
    </w:p>
    <w:p w14:paraId="49D77707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172:31::/64 [110/3]</w:t>
      </w:r>
    </w:p>
    <w:p w14:paraId="69FE3037" w14:textId="77777777" w:rsidR="00FB6335" w:rsidRPr="00507AFD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FE80::267E:12FF:FE4D:F771, GigabitEthernet0/0/0</w:t>
      </w:r>
    </w:p>
    <w:p w14:paraId="578CA4AA" w14:textId="77777777" w:rsidR="00FB6335" w:rsidRPr="00FB6335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>L   FF00::/8 [0/0]</w:t>
      </w:r>
    </w:p>
    <w:p w14:paraId="5E9DFC0C" w14:textId="4996032C" w:rsidR="00241283" w:rsidRDefault="00FB6335" w:rsidP="00FB633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6335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DDB3DF6" w14:textId="77777777" w:rsidR="00241283" w:rsidRDefault="00241283" w:rsidP="00241283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0EE4EBE6" w14:textId="77777777" w:rsidR="00241283" w:rsidRDefault="00241283" w:rsidP="00241283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R2</w:t>
      </w:r>
    </w:p>
    <w:p w14:paraId="4C76BA01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C   10:1::/64 [0/0]</w:t>
      </w:r>
    </w:p>
    <w:p w14:paraId="01CA96A1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54013EEE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L   10:1::2/128 [0/0]</w:t>
      </w:r>
    </w:p>
    <w:p w14:paraId="4ED82341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54CD4995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C   10:2::/64 [0/0]</w:t>
      </w:r>
    </w:p>
    <w:p w14:paraId="628CB238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4A9DE70F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L   10:2::1/128 [0/0]</w:t>
      </w:r>
    </w:p>
    <w:p w14:paraId="26B606B0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302B586B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OI  10:3::/64 [110/2]</w:t>
      </w:r>
    </w:p>
    <w:p w14:paraId="09EBC97B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FE80::227:90FF:FED5:FAD1, GigabitEthernet0/0/0</w:t>
      </w:r>
    </w:p>
    <w:p w14:paraId="359D2789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OI  10:4::/64 [110/3]</w:t>
      </w:r>
    </w:p>
    <w:p w14:paraId="690280EB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FE80::227:90FF:FED5:FAD1, GigabitEthernet0/0/0</w:t>
      </w:r>
    </w:p>
    <w:p w14:paraId="2018A285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OI  10:6::/64 [110/2]</w:t>
      </w:r>
    </w:p>
    <w:p w14:paraId="6C1F986A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</w:t>
      </w:r>
      <w:r w:rsidRPr="00507AFD">
        <w:rPr>
          <w:rFonts w:ascii="Courier New" w:hAnsi="Courier New" w:cs="Courier New"/>
          <w:sz w:val="16"/>
          <w:szCs w:val="16"/>
          <w:lang w:val="es-ES"/>
        </w:rPr>
        <w:t>via FE80::267E:12FF:FE4D:F6E0, GigabitEthernet0/0/1</w:t>
      </w:r>
    </w:p>
    <w:p w14:paraId="1326FB05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17:1::/64 [110/2]</w:t>
      </w:r>
    </w:p>
    <w:p w14:paraId="5978A07E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FE80::267E:12FF:FE4D:F6E0, GigabitEthernet0/0/1</w:t>
      </w:r>
    </w:p>
    <w:p w14:paraId="03B1EC07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C   17:2::/64 [0/0]</w:t>
      </w:r>
    </w:p>
    <w:p w14:paraId="5BB86B62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4CFC7A33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L   17:2::1/128 [0/0]</w:t>
      </w:r>
    </w:p>
    <w:p w14:paraId="0CE8CA13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599D02AF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OI  17:4::/64 [110/3]</w:t>
      </w:r>
    </w:p>
    <w:p w14:paraId="777CCDDC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FE80::227:90FF:FED5:FAD1, GigabitEthernet0/0/0</w:t>
      </w:r>
    </w:p>
    <w:p w14:paraId="09F26C68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OI  17:5::/64 [110/4]</w:t>
      </w:r>
    </w:p>
    <w:p w14:paraId="34359272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FE80::227:90FF:FED5:FAD1, GigabitEthernet0/0/0</w:t>
      </w:r>
    </w:p>
    <w:p w14:paraId="063FEFE4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OI  17:6::/64 [110/3]</w:t>
      </w:r>
    </w:p>
    <w:p w14:paraId="5DE2B473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</w:t>
      </w:r>
      <w:r w:rsidRPr="00507AFD">
        <w:rPr>
          <w:rFonts w:ascii="Courier New" w:hAnsi="Courier New" w:cs="Courier New"/>
          <w:sz w:val="16"/>
          <w:szCs w:val="16"/>
          <w:lang w:val="es-ES"/>
        </w:rPr>
        <w:t>via FE80::267E:12FF:FE4D:F6E0, GigabitEthernet0/0/1</w:t>
      </w:r>
    </w:p>
    <w:p w14:paraId="5D318993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17:16::/64 [110/2]</w:t>
      </w:r>
    </w:p>
    <w:p w14:paraId="5077B886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FE80::267E:12FF:FE4D:F6E0, GigabitEthernet0/0/1</w:t>
      </w:r>
    </w:p>
    <w:p w14:paraId="1BEECAA4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17:30::/64 [110/2]</w:t>
      </w:r>
    </w:p>
    <w:p w14:paraId="32E0C6E0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FE80::227:90FF:FED5:FAD1, GigabitEthernet0/0/0</w:t>
      </w:r>
    </w:p>
    <w:p w14:paraId="743A5C49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OI  172:31::/64 [110/2]</w:t>
      </w:r>
    </w:p>
    <w:p w14:paraId="7DF33F59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via FE80::227:90FF:FED5:FAD1, GigabitEthernet0/0/0</w:t>
      </w:r>
    </w:p>
    <w:p w14:paraId="77D229A5" w14:textId="77777777" w:rsidR="00FC3107" w:rsidRPr="00FC3107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C3107">
        <w:rPr>
          <w:rFonts w:ascii="Courier New" w:hAnsi="Courier New" w:cs="Courier New"/>
          <w:sz w:val="16"/>
          <w:szCs w:val="16"/>
        </w:rPr>
        <w:t>L   FF00::/8 [0/0]</w:t>
      </w:r>
    </w:p>
    <w:p w14:paraId="753D420C" w14:textId="77777777" w:rsidR="00FC3107" w:rsidRPr="00507AFD" w:rsidRDefault="00FC3107" w:rsidP="00FC310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C3107">
        <w:rPr>
          <w:rFonts w:ascii="Courier New" w:hAnsi="Courier New" w:cs="Courier New"/>
          <w:sz w:val="16"/>
          <w:szCs w:val="16"/>
        </w:rPr>
        <w:t xml:space="preserve">     </w:t>
      </w:r>
      <w:r w:rsidRPr="00507AFD">
        <w:rPr>
          <w:rFonts w:ascii="Courier New" w:hAnsi="Courier New" w:cs="Courier New"/>
          <w:sz w:val="16"/>
          <w:szCs w:val="16"/>
          <w:lang w:val="es-ES"/>
        </w:rPr>
        <w:t>via Null0, receive</w:t>
      </w:r>
    </w:p>
    <w:p w14:paraId="69737EFA" w14:textId="66480D90" w:rsidR="00241283" w:rsidRPr="00507AFD" w:rsidRDefault="00241283" w:rsidP="00FC3107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  <w:r w:rsidRPr="00507AFD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t>R3</w:t>
      </w:r>
    </w:p>
    <w:p w14:paraId="778518BD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10:1::/64 [110/2]</w:t>
      </w:r>
    </w:p>
    <w:p w14:paraId="48131068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FE80::267E:12FF:FE4D:F770, GigabitEthernet0/0/1</w:t>
      </w:r>
    </w:p>
    <w:p w14:paraId="1E694877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C   10:2::/64 [0/0]</w:t>
      </w:r>
    </w:p>
    <w:p w14:paraId="480DB92C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5185B2D0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L   10:2::2/128 [0/0]</w:t>
      </w:r>
    </w:p>
    <w:p w14:paraId="1129A9A3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065D7E0D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C   10:3::/64 [0/0]</w:t>
      </w:r>
    </w:p>
    <w:p w14:paraId="4BB9762A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24F70100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L   10:3::1/128 [0/0]</w:t>
      </w:r>
    </w:p>
    <w:p w14:paraId="32EE2B60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7602DB90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O   10:4::/64 [110/2]</w:t>
      </w:r>
    </w:p>
    <w:p w14:paraId="66AE0D69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020E4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020E47">
        <w:rPr>
          <w:rFonts w:ascii="Courier New" w:hAnsi="Courier New" w:cs="Courier New"/>
          <w:sz w:val="16"/>
          <w:szCs w:val="16"/>
        </w:rPr>
        <w:t>B6A8:B9FF:FE01:B991, GigabitEthernet0/0/0</w:t>
      </w:r>
    </w:p>
    <w:p w14:paraId="3E4556C7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OI  10:6::/64 [110/3]</w:t>
      </w:r>
    </w:p>
    <w:p w14:paraId="051EDDC6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FE80::267E:12FF:FE4D:F770, GigabitEthernet0/0/1</w:t>
      </w:r>
    </w:p>
    <w:p w14:paraId="0C2EA15E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17:1::/64 [110/3]</w:t>
      </w:r>
    </w:p>
    <w:p w14:paraId="73F13B9B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FE80::267E:12FF:FE4D:F770, GigabitEthernet0/0/1</w:t>
      </w:r>
    </w:p>
    <w:p w14:paraId="0888ACD0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17:2::/64 [110/2]</w:t>
      </w:r>
    </w:p>
    <w:p w14:paraId="7E5A52A5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FE80::267E:12FF:FE4D:F770, GigabitEthernet0/0/1</w:t>
      </w:r>
    </w:p>
    <w:p w14:paraId="6A216EC9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17:4::/64 [110/2]</w:t>
      </w:r>
    </w:p>
    <w:p w14:paraId="1FA41620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</w:t>
      </w:r>
      <w:proofErr w:type="gramStart"/>
      <w:r w:rsidRPr="00507AFD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507AFD">
        <w:rPr>
          <w:rFonts w:ascii="Courier New" w:hAnsi="Courier New" w:cs="Courier New"/>
          <w:sz w:val="16"/>
          <w:szCs w:val="16"/>
          <w:lang w:val="es-ES"/>
        </w:rPr>
        <w:t>B6A8:B9FF:FE01:B991, GigabitEthernet0/0/0</w:t>
      </w:r>
    </w:p>
    <w:p w14:paraId="74F17BD3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   17:5::/64 [110/3]</w:t>
      </w:r>
    </w:p>
    <w:p w14:paraId="6F284250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</w:t>
      </w:r>
      <w:proofErr w:type="gramStart"/>
      <w:r w:rsidRPr="00507AFD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507AFD">
        <w:rPr>
          <w:rFonts w:ascii="Courier New" w:hAnsi="Courier New" w:cs="Courier New"/>
          <w:sz w:val="16"/>
          <w:szCs w:val="16"/>
          <w:lang w:val="es-ES"/>
        </w:rPr>
        <w:t>B6A8:B9FF:FE01:B991, GigabitEthernet0/0/0</w:t>
      </w:r>
    </w:p>
    <w:p w14:paraId="7684F038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17:6::/64 [110/4]</w:t>
      </w:r>
    </w:p>
    <w:p w14:paraId="6500899B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 xml:space="preserve">     via FE80::267E:12FF:FE4D:F770, GigabitEthernet0/0/1</w:t>
      </w:r>
    </w:p>
    <w:p w14:paraId="60ABE37C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t>OI  17:16::/64 [110/3]</w:t>
      </w:r>
    </w:p>
    <w:p w14:paraId="3D4306A1" w14:textId="77777777" w:rsidR="00020E47" w:rsidRPr="00507AFD" w:rsidRDefault="00020E47" w:rsidP="00020E4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507AFD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     via FE80::267E:12FF:FE4D:F770, GigabitEthernet0/0/1</w:t>
      </w:r>
    </w:p>
    <w:p w14:paraId="4F622E9F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C   17:30::/64 [0/0]</w:t>
      </w:r>
    </w:p>
    <w:p w14:paraId="04A36554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0B72F9A5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L   17:30::1/128 [0/0]</w:t>
      </w:r>
    </w:p>
    <w:p w14:paraId="54DFF646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2EF7B246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C   172:31::/64 [0/0]</w:t>
      </w:r>
    </w:p>
    <w:p w14:paraId="6F7EEEE9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Loopback1, directly connected</w:t>
      </w:r>
    </w:p>
    <w:p w14:paraId="73A0456C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L   172:31::1/128 [0/0]</w:t>
      </w:r>
    </w:p>
    <w:p w14:paraId="669425E9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Loopback1, receive</w:t>
      </w:r>
    </w:p>
    <w:p w14:paraId="5C7F4837" w14:textId="77777777" w:rsidR="00020E47" w:rsidRPr="00020E47" w:rsidRDefault="00020E47" w:rsidP="00020E47">
      <w:pPr>
        <w:spacing w:after="0"/>
        <w:rPr>
          <w:rFonts w:ascii="Courier New" w:hAnsi="Courier New" w:cs="Courier New"/>
          <w:sz w:val="16"/>
          <w:szCs w:val="16"/>
        </w:rPr>
      </w:pPr>
      <w:r w:rsidRPr="00020E47">
        <w:rPr>
          <w:rFonts w:ascii="Courier New" w:hAnsi="Courier New" w:cs="Courier New"/>
          <w:sz w:val="16"/>
          <w:szCs w:val="16"/>
        </w:rPr>
        <w:t>L   FF00::/8 [0/0]</w:t>
      </w:r>
    </w:p>
    <w:p w14:paraId="16D5512B" w14:textId="77777777" w:rsidR="00887C00" w:rsidRDefault="00020E47" w:rsidP="00887C00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020E47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3AE4360A" w14:textId="433D0428" w:rsidR="00241283" w:rsidRDefault="00241283" w:rsidP="00887C00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R4</w:t>
      </w:r>
    </w:p>
    <w:p w14:paraId="3AE4E3BE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10:1::/64 [110/3]</w:t>
      </w:r>
    </w:p>
    <w:p w14:paraId="7A01CAFC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31D51305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10:2::/64 [110/2]</w:t>
      </w:r>
    </w:p>
    <w:p w14:paraId="564768D4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0C8D67D5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C   10:3::/64 [0/0]</w:t>
      </w:r>
    </w:p>
    <w:p w14:paraId="27D50F8D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GigabitEthernet0/0/1, directly connected</w:t>
      </w:r>
    </w:p>
    <w:p w14:paraId="33C25E67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L   10:3::2/128 [0/0]</w:t>
      </w:r>
    </w:p>
    <w:p w14:paraId="42AC6883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GigabitEthernet0/0/1, receive</w:t>
      </w:r>
    </w:p>
    <w:p w14:paraId="6B325449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C   10:4::/64 [0/0]</w:t>
      </w:r>
    </w:p>
    <w:p w14:paraId="04D8678A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GigabitEthernet0/0/0, directly connected</w:t>
      </w:r>
    </w:p>
    <w:p w14:paraId="7D08C5B6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L   10:4::1/128 [0/0]</w:t>
      </w:r>
    </w:p>
    <w:p w14:paraId="5495DA3E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GigabitEthernet0/0/0, receive</w:t>
      </w:r>
    </w:p>
    <w:p w14:paraId="13E25192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10:6::/64 [110/4]</w:t>
      </w:r>
    </w:p>
    <w:p w14:paraId="6C6007BB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3B158BE4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17:1::/64 [110/4]</w:t>
      </w:r>
    </w:p>
    <w:p w14:paraId="44A48684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76C943E0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17:2::/64 [110/3]</w:t>
      </w:r>
    </w:p>
    <w:p w14:paraId="223DE4FC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3B864DB8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C   17:4::/64 [0/0]</w:t>
      </w:r>
    </w:p>
    <w:p w14:paraId="2A607233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Loopback0, directly connected</w:t>
      </w:r>
    </w:p>
    <w:p w14:paraId="5109C6A6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L   17:4::1/128 [0/0]</w:t>
      </w:r>
    </w:p>
    <w:p w14:paraId="7F16AA03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Loopback0, receive</w:t>
      </w:r>
    </w:p>
    <w:p w14:paraId="238541E2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   17:5::/64 [110/2]</w:t>
      </w:r>
    </w:p>
    <w:p w14:paraId="4A3D3A44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CE7F:76FF:FECE:9BF1, GigabitEthernet0/0/0</w:t>
      </w:r>
    </w:p>
    <w:p w14:paraId="29F12144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17:6::/64 [110/5]</w:t>
      </w:r>
    </w:p>
    <w:p w14:paraId="2295EA06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6C3FA41F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17:16::/64 [110/4]</w:t>
      </w:r>
    </w:p>
    <w:p w14:paraId="60881F16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611D8980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17:30::/64 [110/2]</w:t>
      </w:r>
    </w:p>
    <w:p w14:paraId="4530CCAA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7C287570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   172:31::/64 [110/2]</w:t>
      </w:r>
    </w:p>
    <w:p w14:paraId="372E482B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FE80::227:90FF:FED5:FAD0, GigabitEthernet0/0/1</w:t>
      </w:r>
    </w:p>
    <w:p w14:paraId="0593647A" w14:textId="77777777" w:rsidR="00427D1D" w:rsidRP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L   FF00::/8 [0/0]</w:t>
      </w:r>
    </w:p>
    <w:p w14:paraId="42E6045B" w14:textId="77777777" w:rsidR="00427D1D" w:rsidRDefault="00427D1D" w:rsidP="00427D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Null0, receive</w:t>
      </w:r>
    </w:p>
    <w:p w14:paraId="242B1F78" w14:textId="77777777" w:rsidR="00887C00" w:rsidRDefault="00887C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7DEAE242" w14:textId="1097A1E9" w:rsidR="00241283" w:rsidRDefault="00241283" w:rsidP="00427D1D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R5</w:t>
      </w:r>
    </w:p>
    <w:p w14:paraId="408A9481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10:1::/64 [110/4]</w:t>
      </w:r>
    </w:p>
    <w:p w14:paraId="1F6FF135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248537A7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10:2::/64 [110/3]</w:t>
      </w:r>
    </w:p>
    <w:p w14:paraId="25B4BA64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215F5510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   10:3::/64 [110/2]</w:t>
      </w:r>
    </w:p>
    <w:p w14:paraId="614F0C45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30969B85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C   10:4::/64 [0/0]</w:t>
      </w:r>
    </w:p>
    <w:p w14:paraId="1CD8F8BD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GigabitEthernet0/0/1, directly connected</w:t>
      </w:r>
    </w:p>
    <w:p w14:paraId="4ACB1FB6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L   10:4::2/128 [0/0]</w:t>
      </w:r>
    </w:p>
    <w:p w14:paraId="6D8C53AB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GigabitEthernet0/0/1, receive</w:t>
      </w:r>
    </w:p>
    <w:p w14:paraId="3B72BD0F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10:6::/64 [110/5]</w:t>
      </w:r>
    </w:p>
    <w:p w14:paraId="3BCBBEB1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125F68C4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17:1::/64 [110/5]</w:t>
      </w:r>
    </w:p>
    <w:p w14:paraId="7142E039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2DA0CD50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17:2::/64 [110/4]</w:t>
      </w:r>
    </w:p>
    <w:p w14:paraId="0CF15167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20CCA001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   17:4::/64 [110/2]</w:t>
      </w:r>
    </w:p>
    <w:p w14:paraId="65231A0E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0EAB872C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C   17:5::/64 [0/0]</w:t>
      </w:r>
    </w:p>
    <w:p w14:paraId="656D4EAA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Loopback0, directly connected</w:t>
      </w:r>
    </w:p>
    <w:p w14:paraId="2D6FCBFE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L   17:5::1/128 [0/0]</w:t>
      </w:r>
    </w:p>
    <w:p w14:paraId="34F188E5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Loopback0, receive</w:t>
      </w:r>
    </w:p>
    <w:p w14:paraId="311D86D1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17:6::/64 [110/6]</w:t>
      </w:r>
    </w:p>
    <w:p w14:paraId="54C9E0A8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5FBC79FA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17:16::/64 [110/5]</w:t>
      </w:r>
    </w:p>
    <w:p w14:paraId="5CA049B4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0C386F16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OI  17:30::/64 [110/3]</w:t>
      </w:r>
    </w:p>
    <w:p w14:paraId="6C0A59A9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641E8AD9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O   172:31::/64 [110/3]</w:t>
      </w:r>
    </w:p>
    <w:p w14:paraId="02C19AC0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FE</w:t>
      </w:r>
      <w:proofErr w:type="gramStart"/>
      <w:r w:rsidRPr="00427D1D">
        <w:rPr>
          <w:rFonts w:ascii="Courier New" w:hAnsi="Courier New" w:cs="Courier New"/>
          <w:sz w:val="18"/>
          <w:szCs w:val="18"/>
        </w:rPr>
        <w:t>80::</w:t>
      </w:r>
      <w:proofErr w:type="gramEnd"/>
      <w:r w:rsidRPr="00427D1D">
        <w:rPr>
          <w:rFonts w:ascii="Courier New" w:hAnsi="Courier New" w:cs="Courier New"/>
          <w:sz w:val="18"/>
          <w:szCs w:val="18"/>
        </w:rPr>
        <w:t>B6A8:B9FF:FE01:B990, GigabitEthernet0/0/1</w:t>
      </w:r>
    </w:p>
    <w:p w14:paraId="585A6B26" w14:textId="77777777" w:rsidR="00427D1D" w:rsidRPr="00427D1D" w:rsidRDefault="00427D1D" w:rsidP="00427D1D">
      <w:pPr>
        <w:spacing w:after="0"/>
        <w:rPr>
          <w:rFonts w:ascii="Courier New" w:hAnsi="Courier New" w:cs="Courier New"/>
          <w:sz w:val="18"/>
          <w:szCs w:val="18"/>
        </w:rPr>
      </w:pPr>
      <w:r w:rsidRPr="00427D1D">
        <w:rPr>
          <w:rFonts w:ascii="Courier New" w:hAnsi="Courier New" w:cs="Courier New"/>
          <w:sz w:val="18"/>
          <w:szCs w:val="18"/>
        </w:rPr>
        <w:t>L   FF00::/8 [0/0]</w:t>
      </w:r>
    </w:p>
    <w:p w14:paraId="2DE624E9" w14:textId="77777777" w:rsidR="00766CAF" w:rsidRDefault="00427D1D" w:rsidP="00766CAF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27D1D">
        <w:rPr>
          <w:rFonts w:ascii="Courier New" w:hAnsi="Courier New" w:cs="Courier New"/>
          <w:sz w:val="18"/>
          <w:szCs w:val="18"/>
        </w:rPr>
        <w:t xml:space="preserve">     via Null0, receive</w:t>
      </w:r>
    </w:p>
    <w:p w14:paraId="2806FCB1" w14:textId="614EFA53" w:rsidR="00241283" w:rsidRPr="00766CAF" w:rsidRDefault="00241283" w:rsidP="00766CAF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</w:p>
    <w:p w14:paraId="09CF7D0F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>OI  10:1::/64 [110/2]</w:t>
      </w:r>
    </w:p>
    <w:p w14:paraId="77FD5374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766CAF">
        <w:rPr>
          <w:rFonts w:ascii="Courier New" w:hAnsi="Courier New" w:cs="Courier New"/>
          <w:sz w:val="18"/>
          <w:szCs w:val="18"/>
        </w:rPr>
        <w:t xml:space="preserve">     </w:t>
      </w:r>
      <w:r w:rsidRPr="00507AFD">
        <w:rPr>
          <w:rFonts w:ascii="Courier New" w:hAnsi="Courier New" w:cs="Courier New"/>
          <w:sz w:val="18"/>
          <w:szCs w:val="18"/>
          <w:lang w:val="es-ES"/>
        </w:rPr>
        <w:t>via FE80::267E:12FF:FE4D:F6E1, GigabitEthernet0/0/1</w:t>
      </w:r>
    </w:p>
    <w:p w14:paraId="4C779362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10:2::/64 [110/3]</w:t>
      </w:r>
    </w:p>
    <w:p w14:paraId="225DF563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099BA831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10:3::/64 [110/4]</w:t>
      </w:r>
    </w:p>
    <w:p w14:paraId="33900F62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38AAE331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10:4::/64 [110/5]</w:t>
      </w:r>
    </w:p>
    <w:p w14:paraId="0EDA984F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7311C971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>C   10:6::/64 [0/0]</w:t>
      </w:r>
    </w:p>
    <w:p w14:paraId="0C69DD7A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 xml:space="preserve">     via GigabitEthernet0/0/1, directly connected</w:t>
      </w:r>
    </w:p>
    <w:p w14:paraId="54625AAD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>L   10:6::1/128 [0/0]</w:t>
      </w:r>
    </w:p>
    <w:p w14:paraId="5C3D7204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766CAF">
        <w:rPr>
          <w:rFonts w:ascii="Courier New" w:hAnsi="Courier New" w:cs="Courier New"/>
          <w:sz w:val="18"/>
          <w:szCs w:val="18"/>
        </w:rPr>
        <w:t xml:space="preserve">     </w:t>
      </w:r>
      <w:r w:rsidRPr="00507AFD">
        <w:rPr>
          <w:rFonts w:ascii="Courier New" w:hAnsi="Courier New" w:cs="Courier New"/>
          <w:sz w:val="18"/>
          <w:szCs w:val="18"/>
          <w:lang w:val="es-ES"/>
        </w:rPr>
        <w:t>via GigabitEthernet0/0/1, receive</w:t>
      </w:r>
    </w:p>
    <w:p w14:paraId="3C4BF51F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17:1::/64 [110/2]</w:t>
      </w:r>
    </w:p>
    <w:p w14:paraId="49076ECB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3D3234FE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17:2::/64 [110/3]</w:t>
      </w:r>
    </w:p>
    <w:p w14:paraId="4A27C68B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72F8AD44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17:4::/64 [110/5]</w:t>
      </w:r>
    </w:p>
    <w:p w14:paraId="491C03B0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52C645B0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17:5::/64 [110/6]</w:t>
      </w:r>
    </w:p>
    <w:p w14:paraId="1B6C471C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23F0AC4E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>C   17:6::/64 [0/0]</w:t>
      </w:r>
    </w:p>
    <w:p w14:paraId="630EE97A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 xml:space="preserve">     via Loopback0, directly connected</w:t>
      </w:r>
    </w:p>
    <w:p w14:paraId="4E1FCF8D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>L   17:6::1/128 [0/0]</w:t>
      </w:r>
    </w:p>
    <w:p w14:paraId="356A3315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766CAF">
        <w:rPr>
          <w:rFonts w:ascii="Courier New" w:hAnsi="Courier New" w:cs="Courier New"/>
          <w:sz w:val="18"/>
          <w:szCs w:val="18"/>
        </w:rPr>
        <w:t xml:space="preserve">     </w:t>
      </w:r>
      <w:r w:rsidRPr="00507AFD">
        <w:rPr>
          <w:rFonts w:ascii="Courier New" w:hAnsi="Courier New" w:cs="Courier New"/>
          <w:sz w:val="18"/>
          <w:szCs w:val="18"/>
          <w:lang w:val="es-ES"/>
        </w:rPr>
        <w:t>via Loopback0, receive</w:t>
      </w:r>
    </w:p>
    <w:p w14:paraId="463684D2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lastRenderedPageBreak/>
        <w:t>O   17:16::/64 [110/2]</w:t>
      </w:r>
    </w:p>
    <w:p w14:paraId="34923E1D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69659F7F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17:30::/64 [110/4]</w:t>
      </w:r>
    </w:p>
    <w:p w14:paraId="7AA4B77B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1C1FDC8D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>OI  172:31::/64 [110/4]</w:t>
      </w:r>
    </w:p>
    <w:p w14:paraId="0D5CD23C" w14:textId="77777777" w:rsidR="00766CAF" w:rsidRPr="00507AFD" w:rsidRDefault="00766CAF" w:rsidP="00766CA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507AFD">
        <w:rPr>
          <w:rFonts w:ascii="Courier New" w:hAnsi="Courier New" w:cs="Courier New"/>
          <w:sz w:val="18"/>
          <w:szCs w:val="18"/>
          <w:lang w:val="es-ES"/>
        </w:rPr>
        <w:t xml:space="preserve">     via FE80::267E:12FF:FE4D:F6E1, GigabitEthernet0/0/1</w:t>
      </w:r>
    </w:p>
    <w:p w14:paraId="3CFA0670" w14:textId="77777777" w:rsidR="00766CAF" w:rsidRPr="00766CAF" w:rsidRDefault="00766CAF" w:rsidP="00766CAF">
      <w:pPr>
        <w:spacing w:after="0"/>
        <w:rPr>
          <w:rFonts w:ascii="Courier New" w:hAnsi="Courier New" w:cs="Courier New"/>
          <w:sz w:val="18"/>
          <w:szCs w:val="18"/>
        </w:rPr>
      </w:pPr>
      <w:r w:rsidRPr="00766CAF">
        <w:rPr>
          <w:rFonts w:ascii="Courier New" w:hAnsi="Courier New" w:cs="Courier New"/>
          <w:sz w:val="18"/>
          <w:szCs w:val="18"/>
        </w:rPr>
        <w:t>L   FF00::/8 [0/0]</w:t>
      </w:r>
    </w:p>
    <w:p w14:paraId="60D1F65A" w14:textId="5ED5CAD5" w:rsidR="00241283" w:rsidRDefault="00766CAF" w:rsidP="00766CAF">
      <w:pPr>
        <w:spacing w:after="0"/>
        <w:rPr>
          <w:rFonts w:ascii="Times New Roman" w:hAnsi="Times New Roman" w:cs="Times New Roman"/>
          <w:sz w:val="25"/>
          <w:szCs w:val="25"/>
        </w:rPr>
      </w:pPr>
      <w:r w:rsidRPr="00766CAF">
        <w:rPr>
          <w:rFonts w:ascii="Courier New" w:hAnsi="Courier New" w:cs="Courier New"/>
          <w:sz w:val="18"/>
          <w:szCs w:val="18"/>
        </w:rPr>
        <w:t xml:space="preserve">     via Null0, receive</w:t>
      </w:r>
    </w:p>
    <w:p w14:paraId="4AD0E7C2" w14:textId="7BC334DD" w:rsidR="004767A3" w:rsidRDefault="00887C00" w:rsidP="008329E9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67BE670F" w14:textId="5C47346B" w:rsidR="00AE3AD1" w:rsidRDefault="004F41A6" w:rsidP="00BC552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Verification Command</w:t>
      </w:r>
      <w:r w:rsidR="004767A3">
        <w:rPr>
          <w:rFonts w:ascii="Times New Roman" w:hAnsi="Times New Roman" w:cs="Times New Roman"/>
          <w:sz w:val="25"/>
          <w:szCs w:val="25"/>
        </w:rPr>
        <w:t>s – Pings</w:t>
      </w:r>
      <w:r w:rsidR="004E1A22">
        <w:rPr>
          <w:rFonts w:ascii="Times New Roman" w:hAnsi="Times New Roman" w:cs="Times New Roman"/>
          <w:sz w:val="25"/>
          <w:szCs w:val="25"/>
        </w:rPr>
        <w:t xml:space="preserve"> from Edge to Edge of Topology</w:t>
      </w:r>
      <w:r w:rsidR="004767A3">
        <w:rPr>
          <w:rFonts w:ascii="Times New Roman" w:hAnsi="Times New Roman" w:cs="Times New Roman"/>
          <w:sz w:val="25"/>
          <w:szCs w:val="25"/>
        </w:rPr>
        <w:t>:</w:t>
      </w:r>
    </w:p>
    <w:p w14:paraId="5E44CB1D" w14:textId="77777777" w:rsidR="00AE3AD1" w:rsidRPr="00AE3AD1" w:rsidRDefault="00AE3AD1" w:rsidP="004F41A6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A0422B2" w14:textId="7C048831" w:rsidR="0091692B" w:rsidRDefault="00721574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 w:rsidR="004E1A22">
        <w:rPr>
          <w:rFonts w:ascii="Times New Roman" w:hAnsi="Times New Roman" w:cs="Times New Roman"/>
          <w:b/>
          <w:bCs/>
          <w:sz w:val="25"/>
          <w:szCs w:val="25"/>
          <w:u w:val="single"/>
        </w:rPr>
        <w:t>5</w:t>
      </w: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</w:t>
      </w:r>
      <w:r w:rsidR="007B6B87">
        <w:rPr>
          <w:rFonts w:ascii="Times New Roman" w:hAnsi="Times New Roman" w:cs="Times New Roman"/>
          <w:b/>
          <w:bCs/>
          <w:sz w:val="25"/>
          <w:szCs w:val="25"/>
          <w:u w:val="single"/>
        </w:rPr>
        <w:t>Pings</w:t>
      </w:r>
    </w:p>
    <w:p w14:paraId="07083AB1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R5#ping 172.6.0.1</w:t>
      </w:r>
    </w:p>
    <w:p w14:paraId="61C04F39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AC1D04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Type escape sequence to abort.</w:t>
      </w:r>
    </w:p>
    <w:p w14:paraId="4AE1FE17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Sending 5, 100-byte ICMP Echos to 172.6.0.1, timeout is 2 seconds:</w:t>
      </w:r>
    </w:p>
    <w:p w14:paraId="5ADD97D0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!!!!!</w:t>
      </w:r>
    </w:p>
    <w:p w14:paraId="0215F024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Success rate is 100 percent (5/5), round-trip min/avg/max = 0/0/0 ms</w:t>
      </w:r>
    </w:p>
    <w:p w14:paraId="1EAA45EF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49A5CA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R5#ping 17:6::1</w:t>
      </w:r>
    </w:p>
    <w:p w14:paraId="7569F731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3D1792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Type escape sequence to abort.</w:t>
      </w:r>
    </w:p>
    <w:p w14:paraId="2BBE3726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Sending 5, 100-byte ICMP Echos to 17:6::1, timeout is 2 seconds:</w:t>
      </w:r>
    </w:p>
    <w:p w14:paraId="3B567111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!!!!!</w:t>
      </w:r>
    </w:p>
    <w:p w14:paraId="7E3C5EDB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Success rate is 100 percent (5/5), round-trip min/avg/max = 0/0/0 ms</w:t>
      </w:r>
    </w:p>
    <w:p w14:paraId="6D0FF4E9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338A81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R5#ping 192.168.6.1</w:t>
      </w:r>
    </w:p>
    <w:p w14:paraId="0C553415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BCC77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Type escape sequence to abort.</w:t>
      </w:r>
    </w:p>
    <w:p w14:paraId="2E9FCBF8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Sending 5, 100-byte ICMP Echos to 192.168.6.1, timeout is 2 seconds:</w:t>
      </w:r>
    </w:p>
    <w:p w14:paraId="4360C1A9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!!!!!</w:t>
      </w:r>
    </w:p>
    <w:p w14:paraId="71F23EB1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Success rate is 100 percent (5/5), round-trip min/avg/max = 0/0/3 ms</w:t>
      </w:r>
    </w:p>
    <w:p w14:paraId="755C0562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476ED2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R5#ping 10:6::1</w:t>
      </w:r>
    </w:p>
    <w:p w14:paraId="5D734F9F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C25EBB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Type escape sequence to abort.</w:t>
      </w:r>
    </w:p>
    <w:p w14:paraId="5AB8E8D9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Sending 5, 100-byte ICMP Echos to 10:6::1, timeout is 2 seconds:</w:t>
      </w:r>
    </w:p>
    <w:p w14:paraId="02C9C086" w14:textId="77777777" w:rsidR="004E1A22" w:rsidRPr="004E1A2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!!!!!</w:t>
      </w:r>
    </w:p>
    <w:p w14:paraId="1652E0B4" w14:textId="10EB998B" w:rsidR="004A24C2" w:rsidRDefault="004E1A22" w:rsidP="004E1A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A22">
        <w:rPr>
          <w:rFonts w:ascii="Courier New" w:hAnsi="Courier New" w:cs="Courier New"/>
          <w:sz w:val="18"/>
          <w:szCs w:val="18"/>
        </w:rPr>
        <w:t>Success rate is 100 percent (5/5), round-trip min/avg/max = 0/0/1 ms</w:t>
      </w:r>
    </w:p>
    <w:p w14:paraId="16DB4789" w14:textId="11864E62" w:rsidR="004A24C2" w:rsidRDefault="004A24C2" w:rsidP="004A24C2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 w:rsidR="004E1A22">
        <w:rPr>
          <w:rFonts w:ascii="Times New Roman" w:hAnsi="Times New Roman" w:cs="Times New Roman"/>
          <w:b/>
          <w:bCs/>
          <w:sz w:val="25"/>
          <w:szCs w:val="25"/>
          <w:u w:val="single"/>
        </w:rPr>
        <w:t>6</w:t>
      </w: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</w:t>
      </w:r>
      <w:r w:rsidR="007B6B87">
        <w:rPr>
          <w:rFonts w:ascii="Times New Roman" w:hAnsi="Times New Roman" w:cs="Times New Roman"/>
          <w:b/>
          <w:bCs/>
          <w:sz w:val="25"/>
          <w:szCs w:val="25"/>
          <w:u w:val="single"/>
        </w:rPr>
        <w:t>Pings</w:t>
      </w:r>
    </w:p>
    <w:p w14:paraId="7F763E42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R6#ping 172.6.0.1</w:t>
      </w:r>
    </w:p>
    <w:p w14:paraId="763F671B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635DD5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Type escape sequence to abort.</w:t>
      </w:r>
    </w:p>
    <w:p w14:paraId="7413AB4A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Sending 5, 100-byte ICMP Echos to 172.6.0.1, timeout is 2 seconds:</w:t>
      </w:r>
    </w:p>
    <w:p w14:paraId="319F19EA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!!!!!</w:t>
      </w:r>
    </w:p>
    <w:p w14:paraId="3FB1EC5E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Success rate is 100 percent (5/5), round-trip min/avg/max = 0/2/5 ms</w:t>
      </w:r>
    </w:p>
    <w:p w14:paraId="27C59B21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D17AE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R6#ping 17:5::1</w:t>
      </w:r>
    </w:p>
    <w:p w14:paraId="56E24E1E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DBC1EB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Type escape sequence to abort.</w:t>
      </w:r>
    </w:p>
    <w:p w14:paraId="03AB393B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Sending 5, 100-byte ICMP Echos to 17:5::1, timeout is 2 seconds:</w:t>
      </w:r>
    </w:p>
    <w:p w14:paraId="5ABF2C47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!!!!!</w:t>
      </w:r>
    </w:p>
    <w:p w14:paraId="73128132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Success rate is 100 percent (5/5), round-trip min/avg/max = 0/0/1 ms</w:t>
      </w:r>
    </w:p>
    <w:p w14:paraId="27F36077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C86E1A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R6#ping 192.168.4.2</w:t>
      </w:r>
    </w:p>
    <w:p w14:paraId="2A34B01E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552C1D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Type escape sequence to abort.</w:t>
      </w:r>
    </w:p>
    <w:p w14:paraId="588A3DBC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Sending 5, 100-byte ICMP Echos to 192.168.4.2, timeout is 2 seconds:</w:t>
      </w:r>
    </w:p>
    <w:p w14:paraId="4A6F3009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!!!!!</w:t>
      </w:r>
    </w:p>
    <w:p w14:paraId="2692A1D6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Success rate is 100 percent (5/5), round-trip min/avg/max = 0/0/0 ms</w:t>
      </w:r>
    </w:p>
    <w:p w14:paraId="62575D0A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9941B7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R6#ping 10:4::2</w:t>
      </w:r>
    </w:p>
    <w:p w14:paraId="2E7AF7B4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7D6F49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Type escape sequence to abort.</w:t>
      </w:r>
    </w:p>
    <w:p w14:paraId="6D231484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Sending 5, 100-byte ICMP Echos to 10:4::2, timeout is 2 seconds:</w:t>
      </w:r>
    </w:p>
    <w:p w14:paraId="75D6F35A" w14:textId="77777777" w:rsidR="00BD3D71" w:rsidRP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!!!!!</w:t>
      </w:r>
    </w:p>
    <w:p w14:paraId="4D27A7F7" w14:textId="6473B68B" w:rsidR="000039EA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3D71">
        <w:rPr>
          <w:rFonts w:ascii="Courier New" w:hAnsi="Courier New" w:cs="Courier New"/>
          <w:sz w:val="18"/>
          <w:szCs w:val="18"/>
        </w:rPr>
        <w:t>Success rate is 100 percent (5/5), round-trip min/avg/max = 0/0/1 ms</w:t>
      </w:r>
    </w:p>
    <w:p w14:paraId="462EE523" w14:textId="77777777" w:rsid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6AB4E3" w14:textId="3C97C0C9" w:rsidR="000039EA" w:rsidRDefault="000039EA" w:rsidP="00BC552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Verification Commands – Show Commands:</w:t>
      </w:r>
    </w:p>
    <w:p w14:paraId="590D5D18" w14:textId="7B843B54" w:rsidR="000039EA" w:rsidRDefault="000039EA" w:rsidP="003E3A2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851A32" w14:textId="2E890822" w:rsidR="00802928" w:rsidRDefault="00694DAF" w:rsidP="00610B2B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1</w:t>
      </w:r>
    </w:p>
    <w:p w14:paraId="1134D654" w14:textId="77777777" w:rsidR="003A7FDC" w:rsidRPr="003A7FDC" w:rsidRDefault="003A7FDC" w:rsidP="003A7FD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3A7FDC">
        <w:rPr>
          <w:rFonts w:ascii="Courier New" w:hAnsi="Courier New" w:cs="Courier New"/>
          <w:b/>
          <w:bCs/>
          <w:sz w:val="16"/>
          <w:szCs w:val="16"/>
        </w:rPr>
        <w:t>R1#show ipv6 ospf int g0/0/0</w:t>
      </w:r>
    </w:p>
    <w:p w14:paraId="330F0A8A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>GigabitEthernet0/0/0 is up, line protocol is up</w:t>
      </w:r>
    </w:p>
    <w:p w14:paraId="6314288C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Link Local Address FE80::267E:12FF:FE4D:F6E0, Interface ID 6</w:t>
      </w:r>
    </w:p>
    <w:p w14:paraId="17646997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Area 0, Process ID 10, Instance ID 0, Router ID 1.1.1.1</w:t>
      </w:r>
    </w:p>
    <w:p w14:paraId="02337A76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0BEDA19D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365DC5FA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4680CC4C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Hello due in 00:00:09</w:t>
      </w:r>
    </w:p>
    <w:p w14:paraId="562A4AE9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2F88BB8A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Index 1/2/3, flood queue length 0</w:t>
      </w:r>
    </w:p>
    <w:p w14:paraId="2B8F7061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38D70B83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Last flood scan length is 1, maximum is 4</w:t>
      </w:r>
    </w:p>
    <w:p w14:paraId="2CE16500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Last flood scan time is 0 msec, maximum is 0 msec</w:t>
      </w:r>
    </w:p>
    <w:p w14:paraId="5DEC849E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55A89683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Adjacent with neighbor 2.2.2.2</w:t>
      </w:r>
    </w:p>
    <w:p w14:paraId="3FA2F5C2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69BAE8F8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</w:p>
    <w:p w14:paraId="42885599" w14:textId="77777777" w:rsidR="003A7FDC" w:rsidRPr="003A7FDC" w:rsidRDefault="003A7FDC" w:rsidP="003A7FD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3A7FDC">
        <w:rPr>
          <w:rFonts w:ascii="Courier New" w:hAnsi="Courier New" w:cs="Courier New"/>
          <w:b/>
          <w:bCs/>
          <w:sz w:val="16"/>
          <w:szCs w:val="16"/>
        </w:rPr>
        <w:t>R1#show ipv6 ospf int g0/0/1</w:t>
      </w:r>
    </w:p>
    <w:p w14:paraId="0348B0D1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>GigabitEthernet0/0/1 is up, line protocol is up</w:t>
      </w:r>
    </w:p>
    <w:p w14:paraId="16B3FA6D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Link Local Address FE80::267E:12FF:FE4D:F6E1, Interface ID 7</w:t>
      </w:r>
    </w:p>
    <w:p w14:paraId="119AD96E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Area 2, Process ID 10, Instance ID 0, Router ID 1.1.1.1</w:t>
      </w:r>
    </w:p>
    <w:p w14:paraId="7C94136B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57B9F47E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13E57319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647D3A15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Hello due in 00:00:10</w:t>
      </w:r>
    </w:p>
    <w:p w14:paraId="332A13B8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70433662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Index 1/2/4, flood queue length 0</w:t>
      </w:r>
    </w:p>
    <w:p w14:paraId="5D8A44D0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1C7EB91B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Last flood scan length is 1, maximum is 1</w:t>
      </w:r>
    </w:p>
    <w:p w14:paraId="448FF69B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Last flood scan time is 0 msec, maximum is 0 msec</w:t>
      </w:r>
    </w:p>
    <w:p w14:paraId="61F4822E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7C3311CC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Adjacent with neighbor 6.6.6.6</w:t>
      </w:r>
    </w:p>
    <w:p w14:paraId="6509B28E" w14:textId="65283C60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4013E20E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</w:p>
    <w:p w14:paraId="55D3FF36" w14:textId="77777777" w:rsidR="003A7FDC" w:rsidRPr="006E7D6F" w:rsidRDefault="003A7FDC" w:rsidP="003A7FD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E7D6F">
        <w:rPr>
          <w:rFonts w:ascii="Courier New" w:hAnsi="Courier New" w:cs="Courier New"/>
          <w:b/>
          <w:bCs/>
          <w:sz w:val="16"/>
          <w:szCs w:val="16"/>
        </w:rPr>
        <w:t>R1#show ipv6 ospf</w:t>
      </w:r>
    </w:p>
    <w:p w14:paraId="40F2A970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Routing Process "ospfv3 10" with ID 1.1.1.1</w:t>
      </w:r>
    </w:p>
    <w:p w14:paraId="385AF9F7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15344F20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12CC42AA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41262489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It is an area border router</w:t>
      </w:r>
    </w:p>
    <w:p w14:paraId="6F547F1F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179DC2EC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Initial SPF schedule delay 5000 msecs</w:t>
      </w:r>
    </w:p>
    <w:p w14:paraId="1A4B988D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Minimum hold time between two consecutive SPFs 10000 msecs</w:t>
      </w:r>
    </w:p>
    <w:p w14:paraId="61281144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Maximum wait time between two consecutive SPFs 10000 msecs</w:t>
      </w:r>
    </w:p>
    <w:p w14:paraId="592B58CF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Minimum LSA interval 5 secs</w:t>
      </w:r>
    </w:p>
    <w:p w14:paraId="6EFAE7BF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Minimum LSA arrival 1000 msecs</w:t>
      </w:r>
    </w:p>
    <w:p w14:paraId="2A996F77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5B56036B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0DCDFBE3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3244E90A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18ACF99B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3EF06209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Number of external LSA 0. Checksum Sum 0x000000</w:t>
      </w:r>
    </w:p>
    <w:p w14:paraId="26EDCBFD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Number of areas in this router is 2. 2 normal 0 stub 0 nssa</w:t>
      </w:r>
    </w:p>
    <w:p w14:paraId="0BB75ECA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14BC0F80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0DAB6A1C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04126807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512D7C54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interfaces in this area is 2</w:t>
      </w:r>
    </w:p>
    <w:p w14:paraId="59078DA9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SPF algorithm executed 7 times</w:t>
      </w:r>
    </w:p>
    <w:p w14:paraId="11D282DC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LSA 17. Checksum Sum 0x077153</w:t>
      </w:r>
    </w:p>
    <w:p w14:paraId="53F2EC11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29572038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lastRenderedPageBreak/>
        <w:t xml:space="preserve">        Number of indication LSA 0</w:t>
      </w:r>
    </w:p>
    <w:p w14:paraId="0E7BC83B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3DBD48A4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219880D0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Area 2</w:t>
      </w:r>
    </w:p>
    <w:p w14:paraId="72927F1B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interfaces in this area is 2</w:t>
      </w:r>
    </w:p>
    <w:p w14:paraId="79231CF3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SPF algorithm executed 6 times</w:t>
      </w:r>
    </w:p>
    <w:p w14:paraId="531A9714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LSA 17. Checksum Sum 0x09794E</w:t>
      </w:r>
    </w:p>
    <w:p w14:paraId="3E22BD65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55C8B171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0F4C2F85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36A2EE7A" w14:textId="1ACA4595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23A381E8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</w:p>
    <w:p w14:paraId="52BB74FA" w14:textId="77777777" w:rsidR="003A7FDC" w:rsidRPr="006E7D6F" w:rsidRDefault="003A7FDC" w:rsidP="003A7FD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E7D6F">
        <w:rPr>
          <w:rFonts w:ascii="Courier New" w:hAnsi="Courier New" w:cs="Courier New"/>
          <w:b/>
          <w:bCs/>
          <w:sz w:val="16"/>
          <w:szCs w:val="16"/>
        </w:rPr>
        <w:t>R1#show ospfv3 10 ipv6 border-routers</w:t>
      </w:r>
    </w:p>
    <w:p w14:paraId="7C837089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</w:p>
    <w:p w14:paraId="5981302E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 xml:space="preserve">          OSPFv3 10 address-family ipv6 (router-id 1.1.1.1)</w:t>
      </w:r>
    </w:p>
    <w:p w14:paraId="4C222AA7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</w:p>
    <w:p w14:paraId="55CB2F9E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>Codes: i - Intra-area route, I - Inter-area route</w:t>
      </w:r>
    </w:p>
    <w:p w14:paraId="6EEEB044" w14:textId="77777777" w:rsidR="003A7FDC" w:rsidRPr="003A7FDC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</w:p>
    <w:p w14:paraId="5A09BBD8" w14:textId="3D0A1CE2" w:rsidR="00610B2B" w:rsidRDefault="003A7FDC" w:rsidP="003A7FDC">
      <w:pPr>
        <w:spacing w:after="0"/>
        <w:rPr>
          <w:rFonts w:ascii="Courier New" w:hAnsi="Courier New" w:cs="Courier New"/>
          <w:sz w:val="16"/>
          <w:szCs w:val="16"/>
        </w:rPr>
      </w:pPr>
      <w:r w:rsidRPr="003A7FDC">
        <w:rPr>
          <w:rFonts w:ascii="Courier New" w:hAnsi="Courier New" w:cs="Courier New"/>
          <w:sz w:val="16"/>
          <w:szCs w:val="16"/>
        </w:rPr>
        <w:t>i 3.3.3.3 [2] via FE80::267E:12FF:FE4D:F771, GigabitEthernet0/0/0, ABR, Area 0, SPF 8</w:t>
      </w:r>
    </w:p>
    <w:p w14:paraId="4802D781" w14:textId="77777777" w:rsidR="00557420" w:rsidRPr="003A7FDC" w:rsidRDefault="00557420" w:rsidP="003A7FDC">
      <w:pPr>
        <w:spacing w:after="0"/>
        <w:rPr>
          <w:rFonts w:ascii="Courier New" w:hAnsi="Courier New" w:cs="Courier New"/>
          <w:sz w:val="16"/>
          <w:szCs w:val="16"/>
        </w:rPr>
      </w:pPr>
    </w:p>
    <w:p w14:paraId="2A9E77C9" w14:textId="42782FDA" w:rsidR="00BC5527" w:rsidRDefault="00802928" w:rsidP="00610B2B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2</w:t>
      </w:r>
    </w:p>
    <w:p w14:paraId="6C7F76D4" w14:textId="77777777" w:rsidR="009A0327" w:rsidRPr="009A0327" w:rsidRDefault="009A0327" w:rsidP="009A032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A0327">
        <w:rPr>
          <w:rFonts w:ascii="Courier New" w:hAnsi="Courier New" w:cs="Courier New"/>
          <w:b/>
          <w:bCs/>
          <w:sz w:val="16"/>
          <w:szCs w:val="16"/>
        </w:rPr>
        <w:t>R2#show ipv6 ospf int g0/0/0</w:t>
      </w:r>
    </w:p>
    <w:p w14:paraId="70FE8731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>GigabitEthernet0/0/0 is up, line protocol is up</w:t>
      </w:r>
    </w:p>
    <w:p w14:paraId="6F955D75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Link Local Address FE80::267E:12FF:FE4D:F770, Interface ID 6</w:t>
      </w:r>
    </w:p>
    <w:p w14:paraId="502F38AE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Area 0, Process ID 10, Instance ID 0, Router ID 2.2.2.2</w:t>
      </w:r>
    </w:p>
    <w:p w14:paraId="3E9E49B2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597E0D60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53D4024D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0769296E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Hello due in 00:00:03</w:t>
      </w:r>
    </w:p>
    <w:p w14:paraId="68671230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5531A23D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Index 1/2/2, flood queue length 0</w:t>
      </w:r>
    </w:p>
    <w:p w14:paraId="6C29E017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1D86BBB5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Last flood scan length is 2, maximum is 3</w:t>
      </w:r>
    </w:p>
    <w:p w14:paraId="54DBD137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Last flood scan time is 0 msec, maximum is 1 msec</w:t>
      </w:r>
    </w:p>
    <w:p w14:paraId="0FF6093E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6CCD5654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Adjacent with neighbor 3.3.3.3</w:t>
      </w:r>
    </w:p>
    <w:p w14:paraId="1C75C74F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5E705EEA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</w:p>
    <w:p w14:paraId="17F60F0D" w14:textId="77777777" w:rsidR="009A0327" w:rsidRPr="009A0327" w:rsidRDefault="009A0327" w:rsidP="009A032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A0327">
        <w:rPr>
          <w:rFonts w:ascii="Courier New" w:hAnsi="Courier New" w:cs="Courier New"/>
          <w:b/>
          <w:bCs/>
          <w:sz w:val="16"/>
          <w:szCs w:val="16"/>
        </w:rPr>
        <w:t>R2#show ipv6 ospf int g0/0/1</w:t>
      </w:r>
    </w:p>
    <w:p w14:paraId="55AC299B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>GigabitEthernet0/0/1 is up, line protocol is up</w:t>
      </w:r>
    </w:p>
    <w:p w14:paraId="48C50EE0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Link Local Address FE80::267E:12FF:FE4D:F771, Interface ID 7</w:t>
      </w:r>
    </w:p>
    <w:p w14:paraId="4AD892F9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Area 0, Process ID 10, Instance ID 0, Router ID 2.2.2.2</w:t>
      </w:r>
    </w:p>
    <w:p w14:paraId="718B2E00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0370A426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1355F9E2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64600FCB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Hello due in 00:00:02</w:t>
      </w:r>
    </w:p>
    <w:p w14:paraId="544ABD88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5255DBA1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Index 1/3/3, flood queue length 0</w:t>
      </w:r>
    </w:p>
    <w:p w14:paraId="42D7856E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6126B3E9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Last flood scan length is 2, maximum is 4</w:t>
      </w:r>
    </w:p>
    <w:p w14:paraId="24D0E184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Last flood scan time is 0 msec, maximum is 1 msec</w:t>
      </w:r>
    </w:p>
    <w:p w14:paraId="7C683FB2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46607917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Adjacent with neighbor 1.1.1.1</w:t>
      </w:r>
    </w:p>
    <w:p w14:paraId="2616A756" w14:textId="7A65C00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4E1E64B5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</w:p>
    <w:p w14:paraId="7F0A651E" w14:textId="77777777" w:rsidR="009A0327" w:rsidRPr="009A0327" w:rsidRDefault="009A0327" w:rsidP="009A032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A0327">
        <w:rPr>
          <w:rFonts w:ascii="Courier New" w:hAnsi="Courier New" w:cs="Courier New"/>
          <w:b/>
          <w:bCs/>
          <w:sz w:val="16"/>
          <w:szCs w:val="16"/>
        </w:rPr>
        <w:t>R2#show ipv6 ospf</w:t>
      </w:r>
    </w:p>
    <w:p w14:paraId="4CD62948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Routing Process "ospfv3 10" with ID 2.2.2.2</w:t>
      </w:r>
    </w:p>
    <w:p w14:paraId="4EFA92E3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7DE1DF3C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5D3DF9A8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2D9F7B6C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5A4EAC75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Initial SPF schedule delay 5000 msecs</w:t>
      </w:r>
    </w:p>
    <w:p w14:paraId="173AF69F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Minimum hold time between two consecutive SPFs 10000 msecs</w:t>
      </w:r>
    </w:p>
    <w:p w14:paraId="4C13FDBD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Maximum wait time between two consecutive SPFs 10000 msecs</w:t>
      </w:r>
    </w:p>
    <w:p w14:paraId="35FA1C8B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Minimum LSA interval 5 secs</w:t>
      </w:r>
    </w:p>
    <w:p w14:paraId="5725D504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lastRenderedPageBreak/>
        <w:t xml:space="preserve"> Minimum LSA arrival 1000 msecs</w:t>
      </w:r>
    </w:p>
    <w:p w14:paraId="6169D018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33611A29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2F3570E2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30386DB6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7FD5B043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43D7EFAD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Number of external LSA 0. Checksum Sum 0x000000</w:t>
      </w:r>
    </w:p>
    <w:p w14:paraId="4E12AB12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3D39A89B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68061EB1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4DD46B14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691CC4FD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0FBE1F3D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Number of interfaces in this area is 3</w:t>
      </w:r>
    </w:p>
    <w:p w14:paraId="0BC12E45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SPF algorithm executed 7 times</w:t>
      </w:r>
    </w:p>
    <w:p w14:paraId="0D18CF02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Number of LSA 19. Checksum Sum 0x080C98</w:t>
      </w:r>
    </w:p>
    <w:p w14:paraId="0BCA2D36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66352DE8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212F0D73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2523CB65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2FB43BF8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</w:p>
    <w:p w14:paraId="306D62D3" w14:textId="77777777" w:rsidR="009A0327" w:rsidRPr="009A0327" w:rsidRDefault="009A0327" w:rsidP="009A032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A0327">
        <w:rPr>
          <w:rFonts w:ascii="Courier New" w:hAnsi="Courier New" w:cs="Courier New"/>
          <w:b/>
          <w:bCs/>
          <w:sz w:val="16"/>
          <w:szCs w:val="16"/>
        </w:rPr>
        <w:t>R2#show ospfv3 10 ipv6 border-routers</w:t>
      </w:r>
    </w:p>
    <w:p w14:paraId="6F75084C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</w:p>
    <w:p w14:paraId="77CC4F08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 xml:space="preserve">          OSPFv3 10 address-family ipv6 (router-id 2.2.2.2)</w:t>
      </w:r>
    </w:p>
    <w:p w14:paraId="7400D6D2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</w:p>
    <w:p w14:paraId="5F3E2C4D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>Codes: i - Intra-area route, I - Inter-area route</w:t>
      </w:r>
    </w:p>
    <w:p w14:paraId="6F36631B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</w:p>
    <w:p w14:paraId="1484FA8C" w14:textId="77777777" w:rsidR="009A0327" w:rsidRPr="009A0327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>i 1.1.1.1 [1] via FE80::267E:12FF:FE4D:F6E0, GigabitEthernet0/0/1, ABR, Area 0, SPF 10</w:t>
      </w:r>
    </w:p>
    <w:p w14:paraId="17D084A1" w14:textId="6D949D8A" w:rsidR="00610B2B" w:rsidRDefault="009A0327" w:rsidP="009A0327">
      <w:pPr>
        <w:spacing w:after="0"/>
        <w:rPr>
          <w:rFonts w:ascii="Courier New" w:hAnsi="Courier New" w:cs="Courier New"/>
          <w:sz w:val="16"/>
          <w:szCs w:val="16"/>
        </w:rPr>
      </w:pPr>
      <w:r w:rsidRPr="009A0327">
        <w:rPr>
          <w:rFonts w:ascii="Courier New" w:hAnsi="Courier New" w:cs="Courier New"/>
          <w:sz w:val="16"/>
          <w:szCs w:val="16"/>
        </w:rPr>
        <w:t>i 3.3.3.3 [1] via FE80::227:90FF:FED5:FAD1, GigabitEthernet0/0/0, ABR, Area 0, SPF 10</w:t>
      </w:r>
    </w:p>
    <w:p w14:paraId="796CA62C" w14:textId="77777777" w:rsidR="005C4671" w:rsidRPr="00982543" w:rsidRDefault="005C4671" w:rsidP="009A0327">
      <w:pPr>
        <w:spacing w:after="0"/>
        <w:rPr>
          <w:rFonts w:ascii="Courier New" w:hAnsi="Courier New" w:cs="Courier New"/>
          <w:sz w:val="16"/>
          <w:szCs w:val="16"/>
        </w:rPr>
      </w:pPr>
    </w:p>
    <w:p w14:paraId="39C56502" w14:textId="357CE470" w:rsidR="00BB6C7C" w:rsidRDefault="00B23362" w:rsidP="00610B2B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 w:rsidR="00B33EEE">
        <w:rPr>
          <w:rFonts w:ascii="Times New Roman" w:hAnsi="Times New Roman" w:cs="Times New Roman"/>
          <w:b/>
          <w:bCs/>
          <w:sz w:val="25"/>
          <w:szCs w:val="25"/>
          <w:u w:val="single"/>
        </w:rPr>
        <w:t>3</w:t>
      </w:r>
    </w:p>
    <w:p w14:paraId="10F06F5A" w14:textId="77777777" w:rsidR="005D768B" w:rsidRPr="005D768B" w:rsidRDefault="005D768B" w:rsidP="005D76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D768B">
        <w:rPr>
          <w:rFonts w:ascii="Courier New" w:hAnsi="Courier New" w:cs="Courier New"/>
          <w:b/>
          <w:bCs/>
          <w:sz w:val="16"/>
          <w:szCs w:val="16"/>
        </w:rPr>
        <w:t>R3#show ipv6 ospf int g0/0/0</w:t>
      </w:r>
    </w:p>
    <w:p w14:paraId="72EC7F46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>GigabitEthernet0/0/0 is up, line protocol is up</w:t>
      </w:r>
    </w:p>
    <w:p w14:paraId="75DB8761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Link Local Address FE80::227:90FF:FED5:FAD0, Interface ID 6</w:t>
      </w:r>
    </w:p>
    <w:p w14:paraId="01E58443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Area 1, Process ID 10, Instance ID 0, Router ID 3.3.3.3</w:t>
      </w:r>
    </w:p>
    <w:p w14:paraId="5D0FA0BB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3B960E16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06A73EE8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592506BF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Hello due in 00:00:01</w:t>
      </w:r>
    </w:p>
    <w:p w14:paraId="7C80BDA0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71F7A712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Index 1/2/3, flood queue length 0</w:t>
      </w:r>
    </w:p>
    <w:p w14:paraId="44D158CC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2E485C4F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Last flood scan length is 5, maximum is 5</w:t>
      </w:r>
    </w:p>
    <w:p w14:paraId="290A0024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Last flood scan time is 0 msec, maximum is 0 msec</w:t>
      </w:r>
    </w:p>
    <w:p w14:paraId="7FB43CD1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408E12AA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Adjacent with neighbor 4.4.4.4</w:t>
      </w:r>
    </w:p>
    <w:p w14:paraId="256EDD99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65A17F00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7F921796" w14:textId="77777777" w:rsidR="005D768B" w:rsidRPr="005D768B" w:rsidRDefault="005D768B" w:rsidP="005D76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D768B">
        <w:rPr>
          <w:rFonts w:ascii="Courier New" w:hAnsi="Courier New" w:cs="Courier New"/>
          <w:b/>
          <w:bCs/>
          <w:sz w:val="16"/>
          <w:szCs w:val="16"/>
        </w:rPr>
        <w:t>R3#show ipv6 ospf int g0/0/1</w:t>
      </w:r>
    </w:p>
    <w:p w14:paraId="229FC79C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>GigabitEthernet0/0/1 is up, line protocol is up</w:t>
      </w:r>
    </w:p>
    <w:p w14:paraId="66B977B9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Link Local Address FE80::227:90FF:FED5:FAD1, Interface ID 7</w:t>
      </w:r>
    </w:p>
    <w:p w14:paraId="7432DC0E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Area 0, Process ID 10, Instance ID 0, Router ID 3.3.3.3</w:t>
      </w:r>
    </w:p>
    <w:p w14:paraId="5E30FBD9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183A89E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18CA17A0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1BF91664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Hello due in 00:00:06</w:t>
      </w:r>
    </w:p>
    <w:p w14:paraId="3DDCB5D2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57381BAB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Index 1/2/4, flood queue length 0</w:t>
      </w:r>
    </w:p>
    <w:p w14:paraId="1E8A5BEB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3CF51652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Last flood scan length is 5, maximum is 5</w:t>
      </w:r>
    </w:p>
    <w:p w14:paraId="21661A5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Last flood scan time is 0 msec, maximum is 1 msec</w:t>
      </w:r>
    </w:p>
    <w:p w14:paraId="650E1BB4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6949B1E3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Adjacent with neighbor 2.2.2.2</w:t>
      </w:r>
    </w:p>
    <w:p w14:paraId="4B3A4813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1749F922" w14:textId="0140D940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0BE751F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44411912" w14:textId="77777777" w:rsidR="005D768B" w:rsidRPr="005D768B" w:rsidRDefault="005D768B" w:rsidP="005D76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D768B">
        <w:rPr>
          <w:rFonts w:ascii="Courier New" w:hAnsi="Courier New" w:cs="Courier New"/>
          <w:b/>
          <w:bCs/>
          <w:sz w:val="16"/>
          <w:szCs w:val="16"/>
        </w:rPr>
        <w:lastRenderedPageBreak/>
        <w:t>R3#show ipv6 ospf</w:t>
      </w:r>
    </w:p>
    <w:p w14:paraId="106BB04B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Routing Process "ospfv3 10" with ID 3.3.3.3</w:t>
      </w:r>
    </w:p>
    <w:p w14:paraId="0E56DE2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35962F47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5DA082D8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71C88051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It is an area border router</w:t>
      </w:r>
    </w:p>
    <w:p w14:paraId="33EF9A30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09FAF989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Initial SPF schedule delay 5000 msecs</w:t>
      </w:r>
    </w:p>
    <w:p w14:paraId="7C43A4EE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Minimum hold time between two consecutive SPFs 10000 msecs</w:t>
      </w:r>
    </w:p>
    <w:p w14:paraId="4A1B2616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Maximum wait time between two consecutive SPFs 10000 msecs</w:t>
      </w:r>
    </w:p>
    <w:p w14:paraId="0E90FBE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Minimum LSA interval 5 secs</w:t>
      </w:r>
    </w:p>
    <w:p w14:paraId="6B1D7615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Minimum LSA arrival 1000 msecs</w:t>
      </w:r>
    </w:p>
    <w:p w14:paraId="6447EC4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36413CBC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7FC3CE50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15CEC0FC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37CE4902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7FD393CF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Number of external LSA 0. Checksum Sum 0x000000</w:t>
      </w:r>
    </w:p>
    <w:p w14:paraId="72DA7457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Number of areas in this router is 2. 2 normal 0 stub 0 nssa</w:t>
      </w:r>
    </w:p>
    <w:p w14:paraId="41AE2F75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525F6D1A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31E950DE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5ED026FE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7274D003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interfaces in this area is 2</w:t>
      </w:r>
    </w:p>
    <w:p w14:paraId="065CF8F5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SPF algorithm executed 8 times</w:t>
      </w:r>
    </w:p>
    <w:p w14:paraId="37C777D7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LSA 17. Checksum Sum 0x074E2C</w:t>
      </w:r>
    </w:p>
    <w:p w14:paraId="7A4D4CB7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028511FA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460F6349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5760BB97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3509790E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Area 1</w:t>
      </w:r>
    </w:p>
    <w:p w14:paraId="4775E8D3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interfaces in this area is 2</w:t>
      </w:r>
    </w:p>
    <w:p w14:paraId="1171BF39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SPF algorithm executed 7 times</w:t>
      </w:r>
    </w:p>
    <w:p w14:paraId="53C195A5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LSA 17. Checksum Sum 0x0B9CAC</w:t>
      </w:r>
    </w:p>
    <w:p w14:paraId="4496ADAA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63911A9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50B6DA4B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11E1403F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70A1E11A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0D458E1F" w14:textId="77777777" w:rsidR="005D768B" w:rsidRPr="005D768B" w:rsidRDefault="005D768B" w:rsidP="005D76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D768B">
        <w:rPr>
          <w:rFonts w:ascii="Courier New" w:hAnsi="Courier New" w:cs="Courier New"/>
          <w:b/>
          <w:bCs/>
          <w:sz w:val="16"/>
          <w:szCs w:val="16"/>
        </w:rPr>
        <w:t>R3#show ospfv3 10 ipv6 border-routers</w:t>
      </w:r>
    </w:p>
    <w:p w14:paraId="4069EF7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3B15590A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 xml:space="preserve">          OSPFv3 10 address-family ipv6 (router-id 3.3.3.3)</w:t>
      </w:r>
    </w:p>
    <w:p w14:paraId="3D05AB2D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1D84AF52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>Codes: i - Intra-area route, I - Inter-area route</w:t>
      </w:r>
    </w:p>
    <w:p w14:paraId="0646ABB1" w14:textId="77777777" w:rsidR="005D768B" w:rsidRPr="005D768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13546F43" w14:textId="5ABCA0A5" w:rsidR="00610B2B" w:rsidRDefault="005D768B" w:rsidP="005D768B">
      <w:pPr>
        <w:spacing w:after="0"/>
        <w:rPr>
          <w:rFonts w:ascii="Courier New" w:hAnsi="Courier New" w:cs="Courier New"/>
          <w:sz w:val="16"/>
          <w:szCs w:val="16"/>
        </w:rPr>
      </w:pPr>
      <w:r w:rsidRPr="005D768B">
        <w:rPr>
          <w:rFonts w:ascii="Courier New" w:hAnsi="Courier New" w:cs="Courier New"/>
          <w:sz w:val="16"/>
          <w:szCs w:val="16"/>
        </w:rPr>
        <w:t>i 1.1.1.1 [2] via FE80::267E:12FF:FE4D:F770, GigabitEthernet0/0/1, ABR, Area 0, SPF 11</w:t>
      </w:r>
    </w:p>
    <w:p w14:paraId="116BBF3F" w14:textId="77777777" w:rsidR="005C4671" w:rsidRPr="00C407B1" w:rsidRDefault="005C4671" w:rsidP="005D768B">
      <w:pPr>
        <w:spacing w:after="0"/>
        <w:rPr>
          <w:rFonts w:ascii="Courier New" w:hAnsi="Courier New" w:cs="Courier New"/>
          <w:sz w:val="16"/>
          <w:szCs w:val="16"/>
        </w:rPr>
      </w:pPr>
    </w:p>
    <w:p w14:paraId="153B2A0B" w14:textId="293D1743" w:rsidR="00906F14" w:rsidRDefault="00B33EEE" w:rsidP="00610B2B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4</w:t>
      </w:r>
    </w:p>
    <w:p w14:paraId="5B0FF68B" w14:textId="77777777" w:rsidR="005C4671" w:rsidRPr="005C4671" w:rsidRDefault="005C4671" w:rsidP="005C467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4671">
        <w:rPr>
          <w:rFonts w:ascii="Courier New" w:hAnsi="Courier New" w:cs="Courier New"/>
          <w:b/>
          <w:bCs/>
          <w:sz w:val="16"/>
          <w:szCs w:val="16"/>
        </w:rPr>
        <w:t>R4#show ipv6 ospf interface g0/0/0</w:t>
      </w:r>
    </w:p>
    <w:p w14:paraId="0E72261D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>GigabitEthernet0/0/0 is up, line protocol is up</w:t>
      </w:r>
    </w:p>
    <w:p w14:paraId="4C2CE46D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Link Local Address FE</w:t>
      </w:r>
      <w:proofErr w:type="gramStart"/>
      <w:r w:rsidRPr="005C467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C4671">
        <w:rPr>
          <w:rFonts w:ascii="Courier New" w:hAnsi="Courier New" w:cs="Courier New"/>
          <w:sz w:val="16"/>
          <w:szCs w:val="16"/>
        </w:rPr>
        <w:t>B6A8:B9FF:FE01:B990, Interface ID 6</w:t>
      </w:r>
    </w:p>
    <w:p w14:paraId="714404C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Area 1, Process ID 10, Instance ID 0, Router ID 4.4.4.4</w:t>
      </w:r>
    </w:p>
    <w:p w14:paraId="59786F0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7C4861D7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7FDE706F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138C51EE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Hello due in 00:00:00</w:t>
      </w:r>
    </w:p>
    <w:p w14:paraId="092FD7D4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0B77949E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Index 1/2/2, flood queue length 0</w:t>
      </w:r>
    </w:p>
    <w:p w14:paraId="058D3882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15BD952B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Last flood scan length is 4, maximum is 5</w:t>
      </w:r>
    </w:p>
    <w:p w14:paraId="2510401B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Last flood scan time is 0 msec, maximum is 0 msec</w:t>
      </w:r>
    </w:p>
    <w:p w14:paraId="7B78091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4701F440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Adjacent with neighbor 5.5.5.5</w:t>
      </w:r>
    </w:p>
    <w:p w14:paraId="310411F1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04312A77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</w:p>
    <w:p w14:paraId="6D36B786" w14:textId="77777777" w:rsidR="005C4671" w:rsidRPr="005C4671" w:rsidRDefault="005C4671" w:rsidP="005C467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4671">
        <w:rPr>
          <w:rFonts w:ascii="Courier New" w:hAnsi="Courier New" w:cs="Courier New"/>
          <w:b/>
          <w:bCs/>
          <w:sz w:val="16"/>
          <w:szCs w:val="16"/>
        </w:rPr>
        <w:lastRenderedPageBreak/>
        <w:t>R4#show ipv6 ospf interface g0/0/1</w:t>
      </w:r>
    </w:p>
    <w:p w14:paraId="672B748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>GigabitEthernet0/0/1 is up, line protocol is up</w:t>
      </w:r>
    </w:p>
    <w:p w14:paraId="09227222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Link Local Address FE</w:t>
      </w:r>
      <w:proofErr w:type="gramStart"/>
      <w:r w:rsidRPr="005C467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C4671">
        <w:rPr>
          <w:rFonts w:ascii="Courier New" w:hAnsi="Courier New" w:cs="Courier New"/>
          <w:sz w:val="16"/>
          <w:szCs w:val="16"/>
        </w:rPr>
        <w:t>B6A8:B9FF:FE01:B991, Interface ID 7</w:t>
      </w:r>
    </w:p>
    <w:p w14:paraId="098124F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Area 1, Process ID 10, Instance ID 0, Router ID 4.4.4.4</w:t>
      </w:r>
    </w:p>
    <w:p w14:paraId="3A7414C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124E42EE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5F6A6B1E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109C42C1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Hello due in 00:00:05</w:t>
      </w:r>
    </w:p>
    <w:p w14:paraId="55B9AC52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4F14A732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Index 1/3/3, flood queue length 0</w:t>
      </w:r>
    </w:p>
    <w:p w14:paraId="665F081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66C6863D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Last flood scan length is 2, maximum is 2</w:t>
      </w:r>
    </w:p>
    <w:p w14:paraId="6918C63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Last flood scan time is 0 msec, maximum is 1 msec</w:t>
      </w:r>
    </w:p>
    <w:p w14:paraId="7679606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29745E9C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Adjacent with neighbor 3.3.3.3</w:t>
      </w:r>
    </w:p>
    <w:p w14:paraId="705E3EA4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6A960DB7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</w:p>
    <w:p w14:paraId="1999144D" w14:textId="77777777" w:rsidR="005C4671" w:rsidRPr="005C4671" w:rsidRDefault="005C4671" w:rsidP="005C467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4671">
        <w:rPr>
          <w:rFonts w:ascii="Courier New" w:hAnsi="Courier New" w:cs="Courier New"/>
          <w:b/>
          <w:bCs/>
          <w:sz w:val="16"/>
          <w:szCs w:val="16"/>
        </w:rPr>
        <w:t>R4#show ipv6 ospf</w:t>
      </w:r>
    </w:p>
    <w:p w14:paraId="20AC9A40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Routing Process "ospfv3 10" with ID 4.4.4.4</w:t>
      </w:r>
    </w:p>
    <w:p w14:paraId="18A65FA5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41B000FA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18224DF7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7715B9B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1782C281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Initial SPF schedule delay 5000 msecs</w:t>
      </w:r>
    </w:p>
    <w:p w14:paraId="0E6C8FAE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Minimum hold time between two consecutive SPFs 10000 msecs</w:t>
      </w:r>
    </w:p>
    <w:p w14:paraId="75D0BE41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Maximum wait time between two consecutive SPFs 10000 msecs</w:t>
      </w:r>
    </w:p>
    <w:p w14:paraId="641FBEB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Minimum LSA interval 5 secs</w:t>
      </w:r>
    </w:p>
    <w:p w14:paraId="30E4837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Minimum LSA arrival 1000 msecs</w:t>
      </w:r>
    </w:p>
    <w:p w14:paraId="49945847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5B0B72C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613F5E70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5716CB3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207F3010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4A638DEF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Number of external LSA 0. Checksum Sum 0x000000</w:t>
      </w:r>
    </w:p>
    <w:p w14:paraId="6848E58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4F9A9F32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79DA269D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410852FD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77649AC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Area 1</w:t>
      </w:r>
    </w:p>
    <w:p w14:paraId="6992F9EB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Number of interfaces in this area is 3</w:t>
      </w:r>
    </w:p>
    <w:p w14:paraId="468A9199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SPF algorithm executed 5 times</w:t>
      </w:r>
    </w:p>
    <w:p w14:paraId="4D0083A2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Number of LSA 19. Checksum Sum 0x0C4429</w:t>
      </w:r>
    </w:p>
    <w:p w14:paraId="27C6AAA8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0B8DA97B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54AB7ADF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519596C6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72C61AFE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</w:p>
    <w:p w14:paraId="35068626" w14:textId="77777777" w:rsidR="005C4671" w:rsidRPr="005C4671" w:rsidRDefault="005C4671" w:rsidP="005C467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4671">
        <w:rPr>
          <w:rFonts w:ascii="Courier New" w:hAnsi="Courier New" w:cs="Courier New"/>
          <w:b/>
          <w:bCs/>
          <w:sz w:val="16"/>
          <w:szCs w:val="16"/>
        </w:rPr>
        <w:t>R4#show ospfv3 10 ipv6 border-routers</w:t>
      </w:r>
    </w:p>
    <w:p w14:paraId="56552DA7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</w:p>
    <w:p w14:paraId="1CC5554F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 xml:space="preserve">          OSPFv3 10 address-family ipv6 (router-id 4.4.4.4)</w:t>
      </w:r>
    </w:p>
    <w:p w14:paraId="596671EB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</w:p>
    <w:p w14:paraId="4A2D2361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>Codes: i - Intra-area route, I - Inter-area route</w:t>
      </w:r>
    </w:p>
    <w:p w14:paraId="40B3265E" w14:textId="77777777" w:rsidR="005C4671" w:rsidRPr="005C4671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</w:p>
    <w:p w14:paraId="27B2287A" w14:textId="4C2E8E34" w:rsidR="00610B2B" w:rsidRDefault="005C4671" w:rsidP="005C4671">
      <w:pPr>
        <w:spacing w:after="0"/>
        <w:rPr>
          <w:rFonts w:ascii="Courier New" w:hAnsi="Courier New" w:cs="Courier New"/>
          <w:sz w:val="16"/>
          <w:szCs w:val="16"/>
        </w:rPr>
      </w:pPr>
      <w:r w:rsidRPr="005C4671">
        <w:rPr>
          <w:rFonts w:ascii="Courier New" w:hAnsi="Courier New" w:cs="Courier New"/>
          <w:sz w:val="16"/>
          <w:szCs w:val="16"/>
        </w:rPr>
        <w:t>i 3.3.3.3 [1] via FE80::227:90FF:FED5:FAD0, GigabitEthernet0/0/1, ABR, Area 1, SPF 7</w:t>
      </w:r>
    </w:p>
    <w:p w14:paraId="31123A6E" w14:textId="77777777" w:rsidR="000436E6" w:rsidRPr="005D768B" w:rsidRDefault="000436E6" w:rsidP="005C4671">
      <w:pPr>
        <w:spacing w:after="0"/>
        <w:rPr>
          <w:rFonts w:ascii="Courier New" w:hAnsi="Courier New" w:cs="Courier New"/>
          <w:sz w:val="16"/>
          <w:szCs w:val="16"/>
        </w:rPr>
      </w:pPr>
    </w:p>
    <w:p w14:paraId="165B1999" w14:textId="77777777" w:rsidR="00145A09" w:rsidRDefault="00145A09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1005A76F" w14:textId="2BA28F2A" w:rsidR="006F0BD8" w:rsidRDefault="007A4E35" w:rsidP="00610B2B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07949"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</w:t>
      </w: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5</w:t>
      </w:r>
    </w:p>
    <w:p w14:paraId="4A901AA8" w14:textId="77777777" w:rsidR="000436E6" w:rsidRPr="000436E6" w:rsidRDefault="000436E6" w:rsidP="000436E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436E6">
        <w:rPr>
          <w:rFonts w:ascii="Courier New" w:hAnsi="Courier New" w:cs="Courier New"/>
          <w:b/>
          <w:bCs/>
          <w:sz w:val="16"/>
          <w:szCs w:val="16"/>
        </w:rPr>
        <w:t>R5#show ipv6 ospf interface g0/0/1</w:t>
      </w:r>
    </w:p>
    <w:p w14:paraId="155B7820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>GigabitEthernet0/0/1 is up, line protocol is up</w:t>
      </w:r>
    </w:p>
    <w:p w14:paraId="711C15F9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Link Local Address FE</w:t>
      </w:r>
      <w:proofErr w:type="gramStart"/>
      <w:r w:rsidRPr="000436E6">
        <w:rPr>
          <w:rFonts w:ascii="Courier New" w:hAnsi="Courier New" w:cs="Courier New"/>
          <w:sz w:val="16"/>
          <w:szCs w:val="16"/>
        </w:rPr>
        <w:t>80::</w:t>
      </w:r>
      <w:proofErr w:type="gramEnd"/>
      <w:r w:rsidRPr="000436E6">
        <w:rPr>
          <w:rFonts w:ascii="Courier New" w:hAnsi="Courier New" w:cs="Courier New"/>
          <w:sz w:val="16"/>
          <w:szCs w:val="16"/>
        </w:rPr>
        <w:t>CE7F:76FF:FECE:9BF1, Interface ID 7</w:t>
      </w:r>
    </w:p>
    <w:p w14:paraId="5D83F40E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Area 1, Process ID 10, Instance ID 0, Router ID 5.5.5.5</w:t>
      </w:r>
    </w:p>
    <w:p w14:paraId="2A36AE01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0EBE2BF1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30A86C48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484ED4AE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Hello due in 00:00:07</w:t>
      </w:r>
    </w:p>
    <w:p w14:paraId="1341FED7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65DA3999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Index 1/2/2, flood queue length 0</w:t>
      </w:r>
    </w:p>
    <w:p w14:paraId="7FE084F6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6359BE29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Last flood scan length is 3, maximum is 3</w:t>
      </w:r>
    </w:p>
    <w:p w14:paraId="04E12136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Last flood scan time is 0 msec, maximum is 0 msec</w:t>
      </w:r>
    </w:p>
    <w:p w14:paraId="4BC3C0D3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2FC93EF0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Adjacent with neighbor 4.4.4.4</w:t>
      </w:r>
    </w:p>
    <w:p w14:paraId="56804052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11308067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</w:p>
    <w:p w14:paraId="0CBAB781" w14:textId="77777777" w:rsidR="000436E6" w:rsidRPr="000436E6" w:rsidRDefault="000436E6" w:rsidP="000436E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436E6">
        <w:rPr>
          <w:rFonts w:ascii="Courier New" w:hAnsi="Courier New" w:cs="Courier New"/>
          <w:b/>
          <w:bCs/>
          <w:sz w:val="16"/>
          <w:szCs w:val="16"/>
        </w:rPr>
        <w:t>R5#show ipv6 ospf</w:t>
      </w:r>
    </w:p>
    <w:p w14:paraId="721E794C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Routing Process "ospfv3 10" with ID 5.5.5.5</w:t>
      </w:r>
    </w:p>
    <w:p w14:paraId="1620439C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6ECE79D5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0224C922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5844CE6E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62B02AD4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Initial SPF schedule delay 50 msecs</w:t>
      </w:r>
    </w:p>
    <w:p w14:paraId="1B67E1D5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Minimum hold time between two consecutive SPFs 200 msecs</w:t>
      </w:r>
    </w:p>
    <w:p w14:paraId="7B4F618C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Maximum wait time between two consecutive SPFs 5000 msecs</w:t>
      </w:r>
    </w:p>
    <w:p w14:paraId="2F5E2867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Initial LSA throttle delay 50 msecs</w:t>
      </w:r>
    </w:p>
    <w:p w14:paraId="4A40CAAA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Minimum hold time for LSA throttle 200 msecs</w:t>
      </w:r>
    </w:p>
    <w:p w14:paraId="32ABAE08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Maximum wait time for LSA throttle 5000 msecs</w:t>
      </w:r>
    </w:p>
    <w:p w14:paraId="7F402D50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Minimum LSA arrival 100 msecs</w:t>
      </w:r>
    </w:p>
    <w:p w14:paraId="5C17500B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0566AB1D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4EBF2757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16550A1A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57714496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2F6110B9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Number of external LSA 0. Checksum Sum 0x000000</w:t>
      </w:r>
    </w:p>
    <w:p w14:paraId="39CB6811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4B642C5E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5D06E3F8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6C64886B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67D25D37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Area 1</w:t>
      </w:r>
    </w:p>
    <w:p w14:paraId="0C4EFA00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Number of interfaces in this area is 2</w:t>
      </w:r>
    </w:p>
    <w:p w14:paraId="4CD97E82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SPF algorithm executed 11 times</w:t>
      </w:r>
    </w:p>
    <w:p w14:paraId="4ED71705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Number of LSA 17. Checksum Sum 0x0B72C7</w:t>
      </w:r>
    </w:p>
    <w:p w14:paraId="2C9AF3D5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4F890420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56701FFB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2687D0A7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435C62CC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</w:p>
    <w:p w14:paraId="4A46F491" w14:textId="77777777" w:rsidR="000436E6" w:rsidRPr="000436E6" w:rsidRDefault="000436E6" w:rsidP="000436E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436E6">
        <w:rPr>
          <w:rFonts w:ascii="Courier New" w:hAnsi="Courier New" w:cs="Courier New"/>
          <w:b/>
          <w:bCs/>
          <w:sz w:val="16"/>
          <w:szCs w:val="16"/>
        </w:rPr>
        <w:t>R5#show ospfv3 10 ipv6 border-routers</w:t>
      </w:r>
    </w:p>
    <w:p w14:paraId="1F212AF5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</w:p>
    <w:p w14:paraId="5679A908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 xml:space="preserve">          OSPFv3 10 address-family ipv6 (router-id 5.5.5.5)</w:t>
      </w:r>
    </w:p>
    <w:p w14:paraId="1456824F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</w:p>
    <w:p w14:paraId="55D1C17A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>Codes: i - Intra-area route, I - Inter-area route</w:t>
      </w:r>
    </w:p>
    <w:p w14:paraId="6AF848AC" w14:textId="77777777" w:rsidR="000436E6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</w:p>
    <w:p w14:paraId="1D67C91F" w14:textId="5208E924" w:rsidR="00610B2B" w:rsidRPr="000436E6" w:rsidRDefault="000436E6" w:rsidP="000436E6">
      <w:pPr>
        <w:spacing w:after="0"/>
        <w:rPr>
          <w:rFonts w:ascii="Courier New" w:hAnsi="Courier New" w:cs="Courier New"/>
          <w:sz w:val="16"/>
          <w:szCs w:val="16"/>
        </w:rPr>
      </w:pPr>
      <w:r w:rsidRPr="000436E6">
        <w:rPr>
          <w:rFonts w:ascii="Courier New" w:hAnsi="Courier New" w:cs="Courier New"/>
          <w:sz w:val="16"/>
          <w:szCs w:val="16"/>
        </w:rPr>
        <w:t>i 3.3.3.3 [2] via FE</w:t>
      </w:r>
      <w:proofErr w:type="gramStart"/>
      <w:r w:rsidRPr="000436E6">
        <w:rPr>
          <w:rFonts w:ascii="Courier New" w:hAnsi="Courier New" w:cs="Courier New"/>
          <w:sz w:val="16"/>
          <w:szCs w:val="16"/>
        </w:rPr>
        <w:t>80::</w:t>
      </w:r>
      <w:proofErr w:type="gramEnd"/>
      <w:r w:rsidRPr="000436E6">
        <w:rPr>
          <w:rFonts w:ascii="Courier New" w:hAnsi="Courier New" w:cs="Courier New"/>
          <w:sz w:val="16"/>
          <w:szCs w:val="16"/>
        </w:rPr>
        <w:t>B6A8:B9FF:FE01:B990, GigabitEthernet0/0/1, ABR, Area 1, SPF 14</w:t>
      </w:r>
    </w:p>
    <w:p w14:paraId="394C3351" w14:textId="77777777" w:rsidR="00145A09" w:rsidRDefault="00145A09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2BD03DC5" w14:textId="3FF1C62B" w:rsidR="00B17B53" w:rsidRDefault="00B17B53" w:rsidP="00BC552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R6</w:t>
      </w:r>
    </w:p>
    <w:p w14:paraId="7B12263E" w14:textId="77777777" w:rsidR="00145A09" w:rsidRPr="00145A09" w:rsidRDefault="00145A09" w:rsidP="00145A0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45A09">
        <w:rPr>
          <w:rFonts w:ascii="Courier New" w:hAnsi="Courier New" w:cs="Courier New"/>
          <w:b/>
          <w:bCs/>
          <w:sz w:val="16"/>
          <w:szCs w:val="16"/>
        </w:rPr>
        <w:t>R6#show ipv6 ospf interface g0/0/1</w:t>
      </w:r>
    </w:p>
    <w:p w14:paraId="02521210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>GigabitEthernet0/0/1 is up, line protocol is up</w:t>
      </w:r>
    </w:p>
    <w:p w14:paraId="218B94E7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Link Local Address FE80::521C:B0FF:FE42:E971, Interface ID 7</w:t>
      </w:r>
    </w:p>
    <w:p w14:paraId="02DC3864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Area 2, Process ID 10, Instance ID 0, Router ID 6.6.6.6</w:t>
      </w:r>
    </w:p>
    <w:p w14:paraId="556C0FF8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Network Type POINT_TO_POINT, Cost: 1</w:t>
      </w:r>
    </w:p>
    <w:p w14:paraId="2DAD8D6A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Transmit Delay is 1 sec, State POINT_TO_POINT</w:t>
      </w:r>
    </w:p>
    <w:p w14:paraId="7616F0B3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Timer intervals configured, Hello 15, Dead 60, Wait 60, Retransmit 5</w:t>
      </w:r>
    </w:p>
    <w:p w14:paraId="691CF105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Hello due in 00:00:02</w:t>
      </w:r>
    </w:p>
    <w:p w14:paraId="16573F89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Graceful restart helper support enabled</w:t>
      </w:r>
    </w:p>
    <w:p w14:paraId="2C2D21C5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Index 1/2/2, flood queue length 0</w:t>
      </w:r>
    </w:p>
    <w:p w14:paraId="5A75427B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Next 0x0(0)/0x0(0)/0x0(0)</w:t>
      </w:r>
    </w:p>
    <w:p w14:paraId="5F844033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Last flood scan length is 2, maximum is 2</w:t>
      </w:r>
    </w:p>
    <w:p w14:paraId="6F9FC45C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Last flood scan time is 1 msec, maximum is 1 msec</w:t>
      </w:r>
    </w:p>
    <w:p w14:paraId="5F3CE379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Neighbor Count is 1, Adjacent neighbor count is 1</w:t>
      </w:r>
    </w:p>
    <w:p w14:paraId="3DEF8215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Adjacent with neighbor 1.1.1.1</w:t>
      </w:r>
    </w:p>
    <w:p w14:paraId="56FB8878" w14:textId="40E6ACBE" w:rsidR="00B17B53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Suppress hello for 0 neighbor(s)</w:t>
      </w:r>
    </w:p>
    <w:p w14:paraId="5BE59566" w14:textId="77777777" w:rsidR="00145A09" w:rsidRPr="00145A09" w:rsidRDefault="00145A09" w:rsidP="00145A0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45A09">
        <w:rPr>
          <w:rFonts w:ascii="Courier New" w:hAnsi="Courier New" w:cs="Courier New"/>
          <w:b/>
          <w:bCs/>
          <w:sz w:val="16"/>
          <w:szCs w:val="16"/>
        </w:rPr>
        <w:t>R6#show ipv6 ospf</w:t>
      </w:r>
    </w:p>
    <w:p w14:paraId="11A1410D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Routing Process "ospfv3 10" with ID 6.6.6.6</w:t>
      </w:r>
    </w:p>
    <w:p w14:paraId="72493EC6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7EFA34D3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5FC98F71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5290C794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17455754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Initial SPF schedule delay 5000 msecs</w:t>
      </w:r>
    </w:p>
    <w:p w14:paraId="5A33EDD5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Minimum hold time between two consecutive SPFs 10000 msecs</w:t>
      </w:r>
    </w:p>
    <w:p w14:paraId="1537E6B0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Maximum wait time between two consecutive SPFs 10000 msecs</w:t>
      </w:r>
    </w:p>
    <w:p w14:paraId="1C99AD67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Minimum LSA interval 5 secs</w:t>
      </w:r>
    </w:p>
    <w:p w14:paraId="4E9E1C7D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Minimum LSA arrival 1000 msecs</w:t>
      </w:r>
    </w:p>
    <w:p w14:paraId="22B7B99C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7D58531C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40795747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0A160D3F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0B06E42F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226C9EB1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Number of external LSA 0. Checksum Sum 0x000000</w:t>
      </w:r>
    </w:p>
    <w:p w14:paraId="3C10A7F2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6607B8DE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514C0134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6BD6F896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310B8462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Area 2</w:t>
      </w:r>
    </w:p>
    <w:p w14:paraId="21E2810A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Number of interfaces in this area is 2</w:t>
      </w:r>
    </w:p>
    <w:p w14:paraId="097D2385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SPF algorithm executed 2 times</w:t>
      </w:r>
    </w:p>
    <w:p w14:paraId="20C8525A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Number of LSA 17. Checksum Sum 0x0929BA</w:t>
      </w:r>
    </w:p>
    <w:p w14:paraId="400C008A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277D90AA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17239E21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6C7DC2F2" w14:textId="4DA97357" w:rsid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78BAA6EB" w14:textId="77777777" w:rsid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</w:p>
    <w:p w14:paraId="4707B99E" w14:textId="77777777" w:rsidR="00145A09" w:rsidRPr="00145A09" w:rsidRDefault="00145A09" w:rsidP="00145A0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45A09">
        <w:rPr>
          <w:rFonts w:ascii="Courier New" w:hAnsi="Courier New" w:cs="Courier New"/>
          <w:b/>
          <w:bCs/>
          <w:sz w:val="16"/>
          <w:szCs w:val="16"/>
        </w:rPr>
        <w:t>R6#show ospfv3 10 ipv6 border-routers</w:t>
      </w:r>
    </w:p>
    <w:p w14:paraId="0E68B0ED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</w:p>
    <w:p w14:paraId="6158355C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 xml:space="preserve">          OSPFv3 10 address-family ipv6 (router-id 6.6.6.6)</w:t>
      </w:r>
    </w:p>
    <w:p w14:paraId="1003EC48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</w:p>
    <w:p w14:paraId="018C422E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>Codes: i - Intra-area route, I - Inter-area route</w:t>
      </w:r>
    </w:p>
    <w:p w14:paraId="7CD37EC7" w14:textId="77777777" w:rsidR="00145A09" w:rsidRPr="00145A09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</w:p>
    <w:p w14:paraId="340716CA" w14:textId="58B38E9B" w:rsidR="00145A09" w:rsidRPr="000436E6" w:rsidRDefault="00145A09" w:rsidP="00145A09">
      <w:pPr>
        <w:spacing w:after="0"/>
        <w:rPr>
          <w:rFonts w:ascii="Courier New" w:hAnsi="Courier New" w:cs="Courier New"/>
          <w:sz w:val="16"/>
          <w:szCs w:val="16"/>
        </w:rPr>
      </w:pPr>
      <w:r w:rsidRPr="00145A09">
        <w:rPr>
          <w:rFonts w:ascii="Courier New" w:hAnsi="Courier New" w:cs="Courier New"/>
          <w:sz w:val="16"/>
          <w:szCs w:val="16"/>
        </w:rPr>
        <w:t>i 1.1.1.1 [1] via FE80::267E:12FF:FE4D:F6E1, GigabitEthernet0/0/1, ABR, Area 2, SPF 2</w:t>
      </w:r>
    </w:p>
    <w:p w14:paraId="72F75756" w14:textId="49E2E63A" w:rsidR="00906F14" w:rsidRDefault="00906F14" w:rsidP="00906F14">
      <w:pPr>
        <w:rPr>
          <w:rFonts w:ascii="Courier New" w:hAnsi="Courier New" w:cs="Courier New"/>
          <w:b/>
          <w:bCs/>
          <w:sz w:val="14"/>
          <w:szCs w:val="14"/>
        </w:rPr>
      </w:pPr>
    </w:p>
    <w:p w14:paraId="00DBA002" w14:textId="66B9B97B" w:rsidR="00906F14" w:rsidRPr="00BC5527" w:rsidRDefault="00906F14">
      <w:pPr>
        <w:rPr>
          <w:rFonts w:ascii="Courier New" w:hAnsi="Courier New" w:cs="Courier New"/>
          <w:b/>
          <w:bCs/>
          <w:sz w:val="14"/>
          <w:szCs w:val="14"/>
        </w:rPr>
      </w:pPr>
    </w:p>
    <w:p w14:paraId="7395DD7C" w14:textId="77777777" w:rsidR="00145A09" w:rsidRDefault="00145A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CFC4CF" w14:textId="3B598025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Problems</w:t>
      </w:r>
    </w:p>
    <w:p w14:paraId="34F03350" w14:textId="573D05BE" w:rsidR="00365E28" w:rsidRPr="0071631C" w:rsidRDefault="001203E6" w:rsidP="00365E28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365E28">
        <w:rPr>
          <w:rFonts w:ascii="Times New Roman" w:hAnsi="Times New Roman" w:cs="Times New Roman"/>
          <w:sz w:val="24"/>
          <w:szCs w:val="24"/>
        </w:rPr>
        <w:t xml:space="preserve">This was the first lab in which I worked with a partner. </w:t>
      </w:r>
      <w:r w:rsidR="00C43F6F">
        <w:rPr>
          <w:rFonts w:ascii="Times New Roman" w:hAnsi="Times New Roman" w:cs="Times New Roman"/>
          <w:sz w:val="24"/>
          <w:szCs w:val="24"/>
        </w:rPr>
        <w:t>His name was Aidan Garner.</w:t>
      </w:r>
      <w:r w:rsidR="00365E28">
        <w:rPr>
          <w:rFonts w:ascii="Times New Roman" w:hAnsi="Times New Roman" w:cs="Times New Roman"/>
          <w:sz w:val="24"/>
          <w:szCs w:val="24"/>
        </w:rPr>
        <w:t xml:space="preserve"> We had to learn to communicate clearly to make efficient use of sharing the same rack of routers. Many drawings and notes were taken in the process of working together. </w:t>
      </w:r>
    </w:p>
    <w:p w14:paraId="3AD6905C" w14:textId="1D657C52" w:rsidR="001203E6" w:rsidRPr="00413FF4" w:rsidRDefault="008C1ACE" w:rsidP="00BC5527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Albeit, we still had </w:t>
      </w:r>
      <w:r w:rsidR="00164C7F">
        <w:rPr>
          <w:rFonts w:ascii="Times New Roman" w:hAnsi="Times New Roman" w:cs="Times New Roman"/>
          <w:sz w:val="25"/>
          <w:szCs w:val="25"/>
        </w:rPr>
        <w:t xml:space="preserve">communication and dependency errors. </w:t>
      </w:r>
      <w:r w:rsidR="00022CB4">
        <w:rPr>
          <w:rFonts w:ascii="Times New Roman" w:hAnsi="Times New Roman" w:cs="Times New Roman"/>
          <w:sz w:val="25"/>
          <w:szCs w:val="25"/>
        </w:rPr>
        <w:t xml:space="preserve">For example, </w:t>
      </w:r>
      <w:r w:rsidR="00597049">
        <w:rPr>
          <w:rFonts w:ascii="Times New Roman" w:hAnsi="Times New Roman" w:cs="Times New Roman"/>
          <w:sz w:val="25"/>
          <w:szCs w:val="25"/>
        </w:rPr>
        <w:t>the naming of the topology and IP networks were inconsistent</w:t>
      </w:r>
      <w:r w:rsidR="001C62B6">
        <w:rPr>
          <w:rFonts w:ascii="Times New Roman" w:hAnsi="Times New Roman" w:cs="Times New Roman"/>
          <w:sz w:val="25"/>
          <w:szCs w:val="25"/>
        </w:rPr>
        <w:t xml:space="preserve">, seen in the naming of the ABRs’ loopback interfaces. Also, R6 was unevenly </w:t>
      </w:r>
      <w:r w:rsidR="00060EE3">
        <w:rPr>
          <w:rFonts w:ascii="Times New Roman" w:hAnsi="Times New Roman" w:cs="Times New Roman"/>
          <w:sz w:val="25"/>
          <w:szCs w:val="25"/>
        </w:rPr>
        <w:t>added onto the bus topology. However, having a partner</w:t>
      </w:r>
      <w:r w:rsidR="00924557">
        <w:rPr>
          <w:rFonts w:ascii="Times New Roman" w:hAnsi="Times New Roman" w:cs="Times New Roman"/>
          <w:sz w:val="25"/>
          <w:szCs w:val="25"/>
        </w:rPr>
        <w:t xml:space="preserve"> increased configuration speed and consistency. </w:t>
      </w:r>
    </w:p>
    <w:p w14:paraId="595F08D0" w14:textId="5D6711F2" w:rsidR="00A84430" w:rsidRDefault="00A84430" w:rsidP="00BC5527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F27559">
        <w:rPr>
          <w:rFonts w:ascii="Times New Roman" w:hAnsi="Times New Roman" w:cs="Times New Roman"/>
          <w:sz w:val="25"/>
          <w:szCs w:val="25"/>
        </w:rPr>
        <w:t xml:space="preserve">In terms of the network, </w:t>
      </w:r>
      <w:r w:rsidR="00C43F6F">
        <w:rPr>
          <w:rFonts w:ascii="Times New Roman" w:hAnsi="Times New Roman" w:cs="Times New Roman"/>
          <w:sz w:val="25"/>
          <w:szCs w:val="25"/>
        </w:rPr>
        <w:t xml:space="preserve">the first problem arose when </w:t>
      </w:r>
      <w:r w:rsidR="000D4977">
        <w:rPr>
          <w:rFonts w:ascii="Times New Roman" w:hAnsi="Times New Roman" w:cs="Times New Roman"/>
          <w:sz w:val="25"/>
          <w:szCs w:val="25"/>
        </w:rPr>
        <w:t>entering the router configuration mode</w:t>
      </w:r>
      <w:r w:rsidR="00BB33F6">
        <w:rPr>
          <w:rFonts w:ascii="Times New Roman" w:hAnsi="Times New Roman" w:cs="Times New Roman"/>
          <w:sz w:val="25"/>
          <w:szCs w:val="25"/>
        </w:rPr>
        <w:t xml:space="preserve">. </w:t>
      </w:r>
      <w:r w:rsidR="00027822">
        <w:rPr>
          <w:rFonts w:ascii="Times New Roman" w:hAnsi="Times New Roman" w:cs="Times New Roman"/>
          <w:sz w:val="25"/>
          <w:szCs w:val="25"/>
        </w:rPr>
        <w:t>B</w:t>
      </w:r>
      <w:r w:rsidR="00BB33F6">
        <w:rPr>
          <w:rFonts w:ascii="Times New Roman" w:hAnsi="Times New Roman" w:cs="Times New Roman"/>
          <w:sz w:val="25"/>
          <w:szCs w:val="25"/>
        </w:rPr>
        <w:t>oth commands</w:t>
      </w:r>
      <w:r w:rsidR="00F27559">
        <w:rPr>
          <w:rFonts w:ascii="Times New Roman" w:hAnsi="Times New Roman" w:cs="Times New Roman"/>
          <w:sz w:val="25"/>
          <w:szCs w:val="25"/>
        </w:rPr>
        <w:t>, “IPv6 router [</w:t>
      </w:r>
      <w:r w:rsidR="00F27559">
        <w:rPr>
          <w:rFonts w:ascii="Times New Roman" w:hAnsi="Times New Roman" w:cs="Times New Roman"/>
          <w:i/>
          <w:iCs/>
          <w:sz w:val="25"/>
          <w:szCs w:val="25"/>
        </w:rPr>
        <w:t>process-id</w:t>
      </w:r>
      <w:r w:rsidR="00F27559">
        <w:rPr>
          <w:rFonts w:ascii="Times New Roman" w:hAnsi="Times New Roman" w:cs="Times New Roman"/>
          <w:sz w:val="25"/>
          <w:szCs w:val="25"/>
        </w:rPr>
        <w:t>]” and “router ospfv3</w:t>
      </w:r>
      <w:r w:rsidR="00027822">
        <w:rPr>
          <w:rFonts w:ascii="Times New Roman" w:hAnsi="Times New Roman" w:cs="Times New Roman"/>
          <w:sz w:val="25"/>
          <w:szCs w:val="25"/>
        </w:rPr>
        <w:t xml:space="preserve"> </w:t>
      </w:r>
      <w:r w:rsidR="00F27559">
        <w:rPr>
          <w:rFonts w:ascii="Times New Roman" w:hAnsi="Times New Roman" w:cs="Times New Roman"/>
          <w:sz w:val="25"/>
          <w:szCs w:val="25"/>
        </w:rPr>
        <w:t>[</w:t>
      </w:r>
      <w:r w:rsidR="00F27559">
        <w:rPr>
          <w:rFonts w:ascii="Times New Roman" w:hAnsi="Times New Roman" w:cs="Times New Roman"/>
          <w:i/>
          <w:iCs/>
          <w:sz w:val="25"/>
          <w:szCs w:val="25"/>
        </w:rPr>
        <w:t>process</w:t>
      </w:r>
      <w:r w:rsidR="00027822">
        <w:rPr>
          <w:rFonts w:ascii="Times New Roman" w:hAnsi="Times New Roman" w:cs="Times New Roman"/>
          <w:i/>
          <w:iCs/>
          <w:sz w:val="25"/>
          <w:szCs w:val="25"/>
        </w:rPr>
        <w:t>-</w:t>
      </w:r>
      <w:r w:rsidR="00F27559">
        <w:rPr>
          <w:rFonts w:ascii="Times New Roman" w:hAnsi="Times New Roman" w:cs="Times New Roman"/>
          <w:i/>
          <w:iCs/>
          <w:sz w:val="25"/>
          <w:szCs w:val="25"/>
        </w:rPr>
        <w:t>id</w:t>
      </w:r>
      <w:r w:rsidR="00F27559">
        <w:rPr>
          <w:rFonts w:ascii="Times New Roman" w:hAnsi="Times New Roman" w:cs="Times New Roman"/>
          <w:sz w:val="25"/>
          <w:szCs w:val="25"/>
        </w:rPr>
        <w:t>]”</w:t>
      </w:r>
      <w:r w:rsidR="00027822">
        <w:rPr>
          <w:rFonts w:ascii="Times New Roman" w:hAnsi="Times New Roman" w:cs="Times New Roman"/>
          <w:sz w:val="25"/>
          <w:szCs w:val="25"/>
        </w:rPr>
        <w:t xml:space="preserve"> seem to </w:t>
      </w:r>
      <w:r w:rsidR="009D0705">
        <w:rPr>
          <w:rFonts w:ascii="Times New Roman" w:hAnsi="Times New Roman" w:cs="Times New Roman"/>
          <w:sz w:val="25"/>
          <w:szCs w:val="25"/>
        </w:rPr>
        <w:t>enter IPv6 router configuration mode, but after some research we decided to use the ospfv3 command for best practice. We learned there were no disadvantages</w:t>
      </w:r>
      <w:r w:rsidR="006275FF">
        <w:rPr>
          <w:rFonts w:ascii="Times New Roman" w:hAnsi="Times New Roman" w:cs="Times New Roman"/>
          <w:sz w:val="25"/>
          <w:szCs w:val="25"/>
        </w:rPr>
        <w:t xml:space="preserve"> to this command, and it also paralleled the ospfv2 router configuration command </w:t>
      </w:r>
      <w:r w:rsidR="00A15D09">
        <w:rPr>
          <w:rFonts w:ascii="Times New Roman" w:hAnsi="Times New Roman" w:cs="Times New Roman"/>
          <w:sz w:val="25"/>
          <w:szCs w:val="25"/>
        </w:rPr>
        <w:t xml:space="preserve">for visual organization. </w:t>
      </w:r>
    </w:p>
    <w:p w14:paraId="562846A2" w14:textId="04B26329" w:rsidR="00A15D09" w:rsidRPr="00F27559" w:rsidRDefault="00A15D09" w:rsidP="00BC5527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Another </w:t>
      </w:r>
      <w:r w:rsidR="00827961">
        <w:rPr>
          <w:rFonts w:ascii="Times New Roman" w:hAnsi="Times New Roman" w:cs="Times New Roman"/>
          <w:sz w:val="25"/>
          <w:szCs w:val="25"/>
        </w:rPr>
        <w:t xml:space="preserve">problem occurred during the adjustments to the hello/dead interval timers. We did not know that inconsistent </w:t>
      </w:r>
      <w:r w:rsidR="00E12DF1">
        <w:rPr>
          <w:rFonts w:ascii="Times New Roman" w:hAnsi="Times New Roman" w:cs="Times New Roman"/>
          <w:sz w:val="25"/>
          <w:szCs w:val="25"/>
        </w:rPr>
        <w:t>timers in a network would cause</w:t>
      </w:r>
      <w:r w:rsidR="00FE5471">
        <w:rPr>
          <w:rFonts w:ascii="Times New Roman" w:hAnsi="Times New Roman" w:cs="Times New Roman"/>
          <w:sz w:val="25"/>
          <w:szCs w:val="25"/>
        </w:rPr>
        <w:t xml:space="preserve"> link-state</w:t>
      </w:r>
      <w:r w:rsidR="00E12DF1">
        <w:rPr>
          <w:rFonts w:ascii="Times New Roman" w:hAnsi="Times New Roman" w:cs="Times New Roman"/>
          <w:sz w:val="25"/>
          <w:szCs w:val="25"/>
        </w:rPr>
        <w:t xml:space="preserve"> relationships to shut down</w:t>
      </w:r>
      <w:r w:rsidR="00FE5471">
        <w:rPr>
          <w:rFonts w:ascii="Times New Roman" w:hAnsi="Times New Roman" w:cs="Times New Roman"/>
          <w:sz w:val="25"/>
          <w:szCs w:val="25"/>
        </w:rPr>
        <w:t>. This was resolved by changing the timers on every physical interface of the routers</w:t>
      </w:r>
      <w:r w:rsidR="00C96671">
        <w:rPr>
          <w:rFonts w:ascii="Times New Roman" w:hAnsi="Times New Roman" w:cs="Times New Roman"/>
          <w:sz w:val="25"/>
          <w:szCs w:val="25"/>
        </w:rPr>
        <w:t xml:space="preserve"> to match 15 and 60 second hello and dead intervals, respectively. </w:t>
      </w:r>
    </w:p>
    <w:p w14:paraId="546CF210" w14:textId="77777777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9C26B2C" w14:textId="5FF6125D" w:rsidR="00F15196" w:rsidRPr="00222702" w:rsidRDefault="001203E6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413FF4">
        <w:rPr>
          <w:rFonts w:ascii="Times New Roman" w:hAnsi="Times New Roman" w:cs="Times New Roman"/>
          <w:sz w:val="25"/>
          <w:szCs w:val="25"/>
        </w:rPr>
        <w:t xml:space="preserve">          </w:t>
      </w:r>
      <w:r w:rsidR="0030028E">
        <w:rPr>
          <w:rFonts w:ascii="Times New Roman" w:hAnsi="Times New Roman" w:cs="Times New Roman"/>
          <w:sz w:val="25"/>
          <w:szCs w:val="25"/>
        </w:rPr>
        <w:t>As the first lab to intertwine IPv4 and IPv6 addressing, this lab reinforced the importan</w:t>
      </w:r>
      <w:r w:rsidR="000B108D">
        <w:rPr>
          <w:rFonts w:ascii="Times New Roman" w:hAnsi="Times New Roman" w:cs="Times New Roman"/>
          <w:sz w:val="25"/>
          <w:szCs w:val="25"/>
        </w:rPr>
        <w:t>ce of organized labelling</w:t>
      </w:r>
      <w:r w:rsidR="0059508A">
        <w:rPr>
          <w:rFonts w:ascii="Times New Roman" w:hAnsi="Times New Roman" w:cs="Times New Roman"/>
          <w:sz w:val="25"/>
          <w:szCs w:val="25"/>
        </w:rPr>
        <w:t xml:space="preserve"> and</w:t>
      </w:r>
      <w:r w:rsidR="000B108D">
        <w:rPr>
          <w:rFonts w:ascii="Times New Roman" w:hAnsi="Times New Roman" w:cs="Times New Roman"/>
          <w:sz w:val="25"/>
          <w:szCs w:val="25"/>
        </w:rPr>
        <w:t xml:space="preserve"> topology drafts to minimize improvisation and errors throughout the configuration process.</w:t>
      </w:r>
      <w:r w:rsidR="004E71FB">
        <w:rPr>
          <w:rFonts w:ascii="Times New Roman" w:hAnsi="Times New Roman" w:cs="Times New Roman"/>
          <w:sz w:val="25"/>
          <w:szCs w:val="25"/>
        </w:rPr>
        <w:t xml:space="preserve"> This problem was </w:t>
      </w:r>
      <w:r w:rsidR="00A34738">
        <w:rPr>
          <w:rFonts w:ascii="Times New Roman" w:hAnsi="Times New Roman" w:cs="Times New Roman"/>
          <w:sz w:val="25"/>
          <w:szCs w:val="25"/>
        </w:rPr>
        <w:t>emphasized</w:t>
      </w:r>
      <w:r w:rsidR="004E71FB">
        <w:rPr>
          <w:rFonts w:ascii="Times New Roman" w:hAnsi="Times New Roman" w:cs="Times New Roman"/>
          <w:sz w:val="25"/>
          <w:szCs w:val="25"/>
        </w:rPr>
        <w:t xml:space="preserve"> by the necessity of </w:t>
      </w:r>
      <w:r w:rsidR="00A34738">
        <w:rPr>
          <w:rFonts w:ascii="Times New Roman" w:hAnsi="Times New Roman" w:cs="Times New Roman"/>
          <w:sz w:val="25"/>
          <w:szCs w:val="25"/>
        </w:rPr>
        <w:t>fluent communication with my partner.</w:t>
      </w:r>
      <w:r w:rsidR="000B108D">
        <w:rPr>
          <w:rFonts w:ascii="Times New Roman" w:hAnsi="Times New Roman" w:cs="Times New Roman"/>
          <w:sz w:val="25"/>
          <w:szCs w:val="25"/>
        </w:rPr>
        <w:t xml:space="preserve"> </w:t>
      </w:r>
      <w:r w:rsidR="0059508A">
        <w:rPr>
          <w:rFonts w:ascii="Times New Roman" w:hAnsi="Times New Roman" w:cs="Times New Roman"/>
          <w:sz w:val="25"/>
          <w:szCs w:val="25"/>
        </w:rPr>
        <w:t>That is something I will definitely focus on and improve on in future</w:t>
      </w:r>
      <w:r w:rsidR="002B7EEB">
        <w:rPr>
          <w:rFonts w:ascii="Times New Roman" w:hAnsi="Times New Roman" w:cs="Times New Roman"/>
          <w:sz w:val="25"/>
          <w:szCs w:val="25"/>
        </w:rPr>
        <w:t xml:space="preserve"> labs</w:t>
      </w:r>
      <w:r w:rsidR="0059508A">
        <w:rPr>
          <w:rFonts w:ascii="Times New Roman" w:hAnsi="Times New Roman" w:cs="Times New Roman"/>
          <w:sz w:val="25"/>
          <w:szCs w:val="25"/>
        </w:rPr>
        <w:t xml:space="preserve">. </w:t>
      </w:r>
      <w:r w:rsidR="002B7EEB">
        <w:rPr>
          <w:rFonts w:ascii="Times New Roman" w:hAnsi="Times New Roman" w:cs="Times New Roman"/>
          <w:sz w:val="25"/>
          <w:szCs w:val="25"/>
        </w:rPr>
        <w:t xml:space="preserve">OSPFv3 with multiple areas was </w:t>
      </w:r>
      <w:proofErr w:type="gramStart"/>
      <w:r w:rsidR="002B7EEB">
        <w:rPr>
          <w:rFonts w:ascii="Times New Roman" w:hAnsi="Times New Roman" w:cs="Times New Roman"/>
          <w:sz w:val="25"/>
          <w:szCs w:val="25"/>
        </w:rPr>
        <w:t>a</w:t>
      </w:r>
      <w:proofErr w:type="gramEnd"/>
      <w:r w:rsidR="002B7EEB">
        <w:rPr>
          <w:rFonts w:ascii="Times New Roman" w:hAnsi="Times New Roman" w:cs="Times New Roman"/>
          <w:sz w:val="25"/>
          <w:szCs w:val="25"/>
        </w:rPr>
        <w:t xml:space="preserve"> educational challenge that </w:t>
      </w:r>
      <w:r w:rsidR="00374026">
        <w:rPr>
          <w:rFonts w:ascii="Times New Roman" w:hAnsi="Times New Roman" w:cs="Times New Roman"/>
          <w:sz w:val="25"/>
          <w:szCs w:val="25"/>
        </w:rPr>
        <w:t>helped me learn a lot</w:t>
      </w:r>
      <w:r w:rsidR="000C025D">
        <w:rPr>
          <w:rFonts w:ascii="Times New Roman" w:hAnsi="Times New Roman" w:cs="Times New Roman"/>
          <w:sz w:val="25"/>
          <w:szCs w:val="25"/>
        </w:rPr>
        <w:t xml:space="preserve"> about the aspects of OSPF.</w:t>
      </w:r>
    </w:p>
    <w:sectPr w:rsidR="00F15196" w:rsidRPr="00222702" w:rsidSect="006E26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144" w:footer="720" w:gutter="0"/>
      <w:pgBorders w:display="firstPage"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D76B" w14:textId="77777777" w:rsidR="00EF071E" w:rsidRDefault="00EF071E" w:rsidP="00006179">
      <w:pPr>
        <w:spacing w:after="0" w:line="240" w:lineRule="auto"/>
      </w:pPr>
      <w:r>
        <w:separator/>
      </w:r>
    </w:p>
  </w:endnote>
  <w:endnote w:type="continuationSeparator" w:id="0">
    <w:p w14:paraId="44AE4750" w14:textId="77777777" w:rsidR="00EF071E" w:rsidRDefault="00EF071E" w:rsidP="00006179">
      <w:pPr>
        <w:spacing w:after="0" w:line="240" w:lineRule="auto"/>
      </w:pPr>
      <w:r>
        <w:continuationSeparator/>
      </w:r>
    </w:p>
  </w:endnote>
  <w:endnote w:type="continuationNotice" w:id="1">
    <w:p w14:paraId="323A181A" w14:textId="77777777" w:rsidR="00EF071E" w:rsidRDefault="00EF0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486C" w14:textId="77777777" w:rsidR="00682F5C" w:rsidRDefault="00682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890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9B2834F" w14:textId="5019A1D3" w:rsidR="00682F5C" w:rsidRPr="00682F5C" w:rsidRDefault="00682F5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82F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2F5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2F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82F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82F5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D95CE" w14:textId="77777777" w:rsidR="0000688A" w:rsidRDefault="0000688A" w:rsidP="002943BA">
    <w:pPr>
      <w:pStyle w:val="Footer"/>
      <w:tabs>
        <w:tab w:val="clear" w:pos="4680"/>
        <w:tab w:val="clear" w:pos="9360"/>
        <w:tab w:val="left" w:pos="37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875A" w14:textId="77777777" w:rsidR="00682F5C" w:rsidRDefault="00682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2DF69" w14:textId="77777777" w:rsidR="00EF071E" w:rsidRDefault="00EF071E" w:rsidP="00006179">
      <w:pPr>
        <w:spacing w:after="0" w:line="240" w:lineRule="auto"/>
      </w:pPr>
      <w:r>
        <w:separator/>
      </w:r>
    </w:p>
  </w:footnote>
  <w:footnote w:type="continuationSeparator" w:id="0">
    <w:p w14:paraId="1063DCCC" w14:textId="77777777" w:rsidR="00EF071E" w:rsidRDefault="00EF071E" w:rsidP="00006179">
      <w:pPr>
        <w:spacing w:after="0" w:line="240" w:lineRule="auto"/>
      </w:pPr>
      <w:r>
        <w:continuationSeparator/>
      </w:r>
    </w:p>
  </w:footnote>
  <w:footnote w:type="continuationNotice" w:id="1">
    <w:p w14:paraId="23E9E246" w14:textId="77777777" w:rsidR="00EF071E" w:rsidRDefault="00EF0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F011" w14:textId="77777777" w:rsidR="00682F5C" w:rsidRDefault="00682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AD1D" w14:textId="2EA0300F" w:rsidR="00006179" w:rsidRDefault="00006179" w:rsidP="0000617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789D" w14:textId="77777777" w:rsidR="00682F5C" w:rsidRDefault="00682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5"/>
    <w:rsid w:val="00002B60"/>
    <w:rsid w:val="0000357A"/>
    <w:rsid w:val="000039EA"/>
    <w:rsid w:val="00006179"/>
    <w:rsid w:val="0000688A"/>
    <w:rsid w:val="0001620D"/>
    <w:rsid w:val="000172B4"/>
    <w:rsid w:val="00020E47"/>
    <w:rsid w:val="00022CB4"/>
    <w:rsid w:val="00025E6B"/>
    <w:rsid w:val="000265DD"/>
    <w:rsid w:val="00027236"/>
    <w:rsid w:val="00027822"/>
    <w:rsid w:val="000436E6"/>
    <w:rsid w:val="00044309"/>
    <w:rsid w:val="0005655A"/>
    <w:rsid w:val="00060EE3"/>
    <w:rsid w:val="00063B17"/>
    <w:rsid w:val="00080B8B"/>
    <w:rsid w:val="00083DBB"/>
    <w:rsid w:val="00086A1D"/>
    <w:rsid w:val="00086EB5"/>
    <w:rsid w:val="000874EA"/>
    <w:rsid w:val="000A6B3F"/>
    <w:rsid w:val="000B108D"/>
    <w:rsid w:val="000B1F81"/>
    <w:rsid w:val="000B3C69"/>
    <w:rsid w:val="000C025D"/>
    <w:rsid w:val="000C0D21"/>
    <w:rsid w:val="000C399F"/>
    <w:rsid w:val="000D4977"/>
    <w:rsid w:val="000E41B3"/>
    <w:rsid w:val="000E533C"/>
    <w:rsid w:val="001055D3"/>
    <w:rsid w:val="001142A4"/>
    <w:rsid w:val="001203E6"/>
    <w:rsid w:val="00131870"/>
    <w:rsid w:val="00145A09"/>
    <w:rsid w:val="00146677"/>
    <w:rsid w:val="00147FAB"/>
    <w:rsid w:val="00155F2A"/>
    <w:rsid w:val="00157127"/>
    <w:rsid w:val="00164C7F"/>
    <w:rsid w:val="00172755"/>
    <w:rsid w:val="0017333D"/>
    <w:rsid w:val="001775BB"/>
    <w:rsid w:val="001821CB"/>
    <w:rsid w:val="00187C5B"/>
    <w:rsid w:val="00190D15"/>
    <w:rsid w:val="001931C4"/>
    <w:rsid w:val="001A028D"/>
    <w:rsid w:val="001B1717"/>
    <w:rsid w:val="001C62B6"/>
    <w:rsid w:val="001C65D7"/>
    <w:rsid w:val="001E0736"/>
    <w:rsid w:val="001E5262"/>
    <w:rsid w:val="001F0D73"/>
    <w:rsid w:val="001F14FC"/>
    <w:rsid w:val="0020041B"/>
    <w:rsid w:val="00203D76"/>
    <w:rsid w:val="00222702"/>
    <w:rsid w:val="00223A65"/>
    <w:rsid w:val="0022434C"/>
    <w:rsid w:val="0023298B"/>
    <w:rsid w:val="00241283"/>
    <w:rsid w:val="00242DF8"/>
    <w:rsid w:val="00246CB8"/>
    <w:rsid w:val="00254701"/>
    <w:rsid w:val="00262CBC"/>
    <w:rsid w:val="002677F3"/>
    <w:rsid w:val="00293983"/>
    <w:rsid w:val="002943BA"/>
    <w:rsid w:val="00294983"/>
    <w:rsid w:val="002A16C1"/>
    <w:rsid w:val="002B0D40"/>
    <w:rsid w:val="002B60D8"/>
    <w:rsid w:val="002B7EEB"/>
    <w:rsid w:val="002C5DF3"/>
    <w:rsid w:val="002D0AC0"/>
    <w:rsid w:val="002D4E2D"/>
    <w:rsid w:val="002D60B3"/>
    <w:rsid w:val="002F2CA2"/>
    <w:rsid w:val="002F3889"/>
    <w:rsid w:val="002F3E15"/>
    <w:rsid w:val="002F3FFC"/>
    <w:rsid w:val="002F755F"/>
    <w:rsid w:val="0030028E"/>
    <w:rsid w:val="00301670"/>
    <w:rsid w:val="003079BC"/>
    <w:rsid w:val="00317E92"/>
    <w:rsid w:val="0033076F"/>
    <w:rsid w:val="00334A95"/>
    <w:rsid w:val="00340EE9"/>
    <w:rsid w:val="00345002"/>
    <w:rsid w:val="003616D9"/>
    <w:rsid w:val="0036297C"/>
    <w:rsid w:val="003629CD"/>
    <w:rsid w:val="00365ABF"/>
    <w:rsid w:val="00365E28"/>
    <w:rsid w:val="00373261"/>
    <w:rsid w:val="003739D3"/>
    <w:rsid w:val="00374026"/>
    <w:rsid w:val="00383D44"/>
    <w:rsid w:val="00393D59"/>
    <w:rsid w:val="003967C9"/>
    <w:rsid w:val="003A2C15"/>
    <w:rsid w:val="003A7FDC"/>
    <w:rsid w:val="003B4316"/>
    <w:rsid w:val="003C0791"/>
    <w:rsid w:val="003C4708"/>
    <w:rsid w:val="003C544A"/>
    <w:rsid w:val="003D3ED2"/>
    <w:rsid w:val="003E126F"/>
    <w:rsid w:val="003E3A28"/>
    <w:rsid w:val="003F17CD"/>
    <w:rsid w:val="0040789A"/>
    <w:rsid w:val="0042348D"/>
    <w:rsid w:val="00423F18"/>
    <w:rsid w:val="00425644"/>
    <w:rsid w:val="00427D1D"/>
    <w:rsid w:val="00440E01"/>
    <w:rsid w:val="004528CA"/>
    <w:rsid w:val="0045468E"/>
    <w:rsid w:val="00460C19"/>
    <w:rsid w:val="00462293"/>
    <w:rsid w:val="00462868"/>
    <w:rsid w:val="00462ABF"/>
    <w:rsid w:val="004706D8"/>
    <w:rsid w:val="00472D87"/>
    <w:rsid w:val="004760E2"/>
    <w:rsid w:val="00476384"/>
    <w:rsid w:val="004767A3"/>
    <w:rsid w:val="004812F6"/>
    <w:rsid w:val="0048713A"/>
    <w:rsid w:val="00492675"/>
    <w:rsid w:val="00496FFC"/>
    <w:rsid w:val="004A24C2"/>
    <w:rsid w:val="004B4AA8"/>
    <w:rsid w:val="004C0819"/>
    <w:rsid w:val="004C3A59"/>
    <w:rsid w:val="004C5462"/>
    <w:rsid w:val="004C72C9"/>
    <w:rsid w:val="004D1847"/>
    <w:rsid w:val="004D754F"/>
    <w:rsid w:val="004E0FAC"/>
    <w:rsid w:val="004E1A22"/>
    <w:rsid w:val="004E2892"/>
    <w:rsid w:val="004E2BB5"/>
    <w:rsid w:val="004E673B"/>
    <w:rsid w:val="004E71FB"/>
    <w:rsid w:val="004F41A6"/>
    <w:rsid w:val="004F7A10"/>
    <w:rsid w:val="004F7B79"/>
    <w:rsid w:val="00500518"/>
    <w:rsid w:val="00500802"/>
    <w:rsid w:val="00504B37"/>
    <w:rsid w:val="00507AFD"/>
    <w:rsid w:val="00514631"/>
    <w:rsid w:val="00517293"/>
    <w:rsid w:val="0051737F"/>
    <w:rsid w:val="005216B3"/>
    <w:rsid w:val="00523EA0"/>
    <w:rsid w:val="0053352C"/>
    <w:rsid w:val="00544A6A"/>
    <w:rsid w:val="005450F1"/>
    <w:rsid w:val="005512F7"/>
    <w:rsid w:val="00557420"/>
    <w:rsid w:val="00576817"/>
    <w:rsid w:val="0059508A"/>
    <w:rsid w:val="00597049"/>
    <w:rsid w:val="005A504F"/>
    <w:rsid w:val="005A6019"/>
    <w:rsid w:val="005B242C"/>
    <w:rsid w:val="005B61A8"/>
    <w:rsid w:val="005C3E41"/>
    <w:rsid w:val="005C4671"/>
    <w:rsid w:val="005C599C"/>
    <w:rsid w:val="005D6F03"/>
    <w:rsid w:val="005D768B"/>
    <w:rsid w:val="005E2A6D"/>
    <w:rsid w:val="005E60D5"/>
    <w:rsid w:val="005F08B1"/>
    <w:rsid w:val="005F1D99"/>
    <w:rsid w:val="005F7163"/>
    <w:rsid w:val="0060196D"/>
    <w:rsid w:val="0060682D"/>
    <w:rsid w:val="00610604"/>
    <w:rsid w:val="00610B2B"/>
    <w:rsid w:val="006120A4"/>
    <w:rsid w:val="006275FF"/>
    <w:rsid w:val="0063129D"/>
    <w:rsid w:val="0063623B"/>
    <w:rsid w:val="0064344F"/>
    <w:rsid w:val="00652B8E"/>
    <w:rsid w:val="0065464C"/>
    <w:rsid w:val="00682F5C"/>
    <w:rsid w:val="0069209E"/>
    <w:rsid w:val="00694DAF"/>
    <w:rsid w:val="006970CD"/>
    <w:rsid w:val="006A383C"/>
    <w:rsid w:val="006C32A0"/>
    <w:rsid w:val="006C4A25"/>
    <w:rsid w:val="006C5E3B"/>
    <w:rsid w:val="006D1E2F"/>
    <w:rsid w:val="006E263B"/>
    <w:rsid w:val="006E4BDB"/>
    <w:rsid w:val="006E7D6F"/>
    <w:rsid w:val="006F0BD8"/>
    <w:rsid w:val="006F1444"/>
    <w:rsid w:val="007032B7"/>
    <w:rsid w:val="00706E55"/>
    <w:rsid w:val="00707565"/>
    <w:rsid w:val="0071026E"/>
    <w:rsid w:val="00714B73"/>
    <w:rsid w:val="00714EF9"/>
    <w:rsid w:val="0071631C"/>
    <w:rsid w:val="00721574"/>
    <w:rsid w:val="00726CE8"/>
    <w:rsid w:val="007276E5"/>
    <w:rsid w:val="00732D75"/>
    <w:rsid w:val="00732E61"/>
    <w:rsid w:val="0073716F"/>
    <w:rsid w:val="007434EF"/>
    <w:rsid w:val="00752520"/>
    <w:rsid w:val="00766C9F"/>
    <w:rsid w:val="00766CAF"/>
    <w:rsid w:val="00774E6B"/>
    <w:rsid w:val="00784B3B"/>
    <w:rsid w:val="007862A0"/>
    <w:rsid w:val="007A1934"/>
    <w:rsid w:val="007A24D6"/>
    <w:rsid w:val="007A4E35"/>
    <w:rsid w:val="007B0FFB"/>
    <w:rsid w:val="007B4A4C"/>
    <w:rsid w:val="007B6B87"/>
    <w:rsid w:val="007C6D1F"/>
    <w:rsid w:val="007D61CE"/>
    <w:rsid w:val="007D646F"/>
    <w:rsid w:val="007F3D76"/>
    <w:rsid w:val="00802928"/>
    <w:rsid w:val="00806EC2"/>
    <w:rsid w:val="00815E9E"/>
    <w:rsid w:val="00817AC1"/>
    <w:rsid w:val="00821F0C"/>
    <w:rsid w:val="00822DB3"/>
    <w:rsid w:val="00827961"/>
    <w:rsid w:val="008329E9"/>
    <w:rsid w:val="0083730D"/>
    <w:rsid w:val="00842789"/>
    <w:rsid w:val="00846D05"/>
    <w:rsid w:val="00856584"/>
    <w:rsid w:val="00867F0C"/>
    <w:rsid w:val="008734E5"/>
    <w:rsid w:val="00874661"/>
    <w:rsid w:val="00887C00"/>
    <w:rsid w:val="00895501"/>
    <w:rsid w:val="008A3922"/>
    <w:rsid w:val="008B4E60"/>
    <w:rsid w:val="008B6798"/>
    <w:rsid w:val="008C1ACE"/>
    <w:rsid w:val="008D6462"/>
    <w:rsid w:val="008F4C3A"/>
    <w:rsid w:val="008F4E52"/>
    <w:rsid w:val="00901922"/>
    <w:rsid w:val="0090228D"/>
    <w:rsid w:val="00906E7F"/>
    <w:rsid w:val="00906F14"/>
    <w:rsid w:val="00907FE2"/>
    <w:rsid w:val="0091692B"/>
    <w:rsid w:val="0092315D"/>
    <w:rsid w:val="00924557"/>
    <w:rsid w:val="00932054"/>
    <w:rsid w:val="0093555E"/>
    <w:rsid w:val="00936A42"/>
    <w:rsid w:val="00936AE4"/>
    <w:rsid w:val="00937960"/>
    <w:rsid w:val="00941241"/>
    <w:rsid w:val="009531E9"/>
    <w:rsid w:val="00953D59"/>
    <w:rsid w:val="00970B95"/>
    <w:rsid w:val="0097247F"/>
    <w:rsid w:val="00973515"/>
    <w:rsid w:val="009813EF"/>
    <w:rsid w:val="00981F7D"/>
    <w:rsid w:val="00982543"/>
    <w:rsid w:val="00990153"/>
    <w:rsid w:val="009A0327"/>
    <w:rsid w:val="009A18C9"/>
    <w:rsid w:val="009A7E39"/>
    <w:rsid w:val="009C3CAB"/>
    <w:rsid w:val="009C537F"/>
    <w:rsid w:val="009D06DC"/>
    <w:rsid w:val="009D0705"/>
    <w:rsid w:val="00A15D09"/>
    <w:rsid w:val="00A1650E"/>
    <w:rsid w:val="00A16A91"/>
    <w:rsid w:val="00A26CF5"/>
    <w:rsid w:val="00A34738"/>
    <w:rsid w:val="00A347B5"/>
    <w:rsid w:val="00A4233D"/>
    <w:rsid w:val="00A42CA9"/>
    <w:rsid w:val="00A476EB"/>
    <w:rsid w:val="00A5342A"/>
    <w:rsid w:val="00A62F7B"/>
    <w:rsid w:val="00A73F42"/>
    <w:rsid w:val="00A7785D"/>
    <w:rsid w:val="00A77D6E"/>
    <w:rsid w:val="00A80902"/>
    <w:rsid w:val="00A82E4D"/>
    <w:rsid w:val="00A836BA"/>
    <w:rsid w:val="00A84430"/>
    <w:rsid w:val="00A859A8"/>
    <w:rsid w:val="00A9017D"/>
    <w:rsid w:val="00A962B9"/>
    <w:rsid w:val="00AA421C"/>
    <w:rsid w:val="00AA70DF"/>
    <w:rsid w:val="00AB49D9"/>
    <w:rsid w:val="00AB4BB7"/>
    <w:rsid w:val="00AB656E"/>
    <w:rsid w:val="00AD32CB"/>
    <w:rsid w:val="00AE3AD1"/>
    <w:rsid w:val="00AF1AB8"/>
    <w:rsid w:val="00B0260B"/>
    <w:rsid w:val="00B07949"/>
    <w:rsid w:val="00B11116"/>
    <w:rsid w:val="00B13060"/>
    <w:rsid w:val="00B15170"/>
    <w:rsid w:val="00B17B53"/>
    <w:rsid w:val="00B23362"/>
    <w:rsid w:val="00B32137"/>
    <w:rsid w:val="00B33EEE"/>
    <w:rsid w:val="00B34F0C"/>
    <w:rsid w:val="00B45EF7"/>
    <w:rsid w:val="00B574D3"/>
    <w:rsid w:val="00B6202B"/>
    <w:rsid w:val="00B6489B"/>
    <w:rsid w:val="00B65871"/>
    <w:rsid w:val="00B727AE"/>
    <w:rsid w:val="00B83824"/>
    <w:rsid w:val="00B87D3D"/>
    <w:rsid w:val="00B9409A"/>
    <w:rsid w:val="00B95972"/>
    <w:rsid w:val="00BA1FDA"/>
    <w:rsid w:val="00BA4E1D"/>
    <w:rsid w:val="00BB0E85"/>
    <w:rsid w:val="00BB231B"/>
    <w:rsid w:val="00BB2CD3"/>
    <w:rsid w:val="00BB33F6"/>
    <w:rsid w:val="00BB6C7C"/>
    <w:rsid w:val="00BC5527"/>
    <w:rsid w:val="00BD3D71"/>
    <w:rsid w:val="00BF05AE"/>
    <w:rsid w:val="00BF0C16"/>
    <w:rsid w:val="00BF1363"/>
    <w:rsid w:val="00BF34DA"/>
    <w:rsid w:val="00C0261D"/>
    <w:rsid w:val="00C02AF4"/>
    <w:rsid w:val="00C05068"/>
    <w:rsid w:val="00C11FEC"/>
    <w:rsid w:val="00C13ED7"/>
    <w:rsid w:val="00C333F8"/>
    <w:rsid w:val="00C407B1"/>
    <w:rsid w:val="00C43F6F"/>
    <w:rsid w:val="00C53211"/>
    <w:rsid w:val="00C6126E"/>
    <w:rsid w:val="00C66DEC"/>
    <w:rsid w:val="00C70BCE"/>
    <w:rsid w:val="00C74384"/>
    <w:rsid w:val="00C7545E"/>
    <w:rsid w:val="00C75884"/>
    <w:rsid w:val="00C83124"/>
    <w:rsid w:val="00C840F7"/>
    <w:rsid w:val="00C8613A"/>
    <w:rsid w:val="00C86AB5"/>
    <w:rsid w:val="00C951CF"/>
    <w:rsid w:val="00C96671"/>
    <w:rsid w:val="00C97B4B"/>
    <w:rsid w:val="00CB5F43"/>
    <w:rsid w:val="00CC3665"/>
    <w:rsid w:val="00CC3E45"/>
    <w:rsid w:val="00CD7DA4"/>
    <w:rsid w:val="00CE3C87"/>
    <w:rsid w:val="00CF59FD"/>
    <w:rsid w:val="00D2064A"/>
    <w:rsid w:val="00D2368E"/>
    <w:rsid w:val="00D24071"/>
    <w:rsid w:val="00D36A53"/>
    <w:rsid w:val="00D419B0"/>
    <w:rsid w:val="00D44180"/>
    <w:rsid w:val="00D50323"/>
    <w:rsid w:val="00D635BC"/>
    <w:rsid w:val="00D63FD1"/>
    <w:rsid w:val="00D77783"/>
    <w:rsid w:val="00D8169C"/>
    <w:rsid w:val="00D86853"/>
    <w:rsid w:val="00D90AB5"/>
    <w:rsid w:val="00D9600C"/>
    <w:rsid w:val="00DA4094"/>
    <w:rsid w:val="00DA7DCC"/>
    <w:rsid w:val="00DB062A"/>
    <w:rsid w:val="00DB2462"/>
    <w:rsid w:val="00DC1073"/>
    <w:rsid w:val="00DC2D39"/>
    <w:rsid w:val="00DD4BF4"/>
    <w:rsid w:val="00DE1C0E"/>
    <w:rsid w:val="00DE2B0A"/>
    <w:rsid w:val="00DE5EEB"/>
    <w:rsid w:val="00DE62E0"/>
    <w:rsid w:val="00E02F9A"/>
    <w:rsid w:val="00E11C88"/>
    <w:rsid w:val="00E129CC"/>
    <w:rsid w:val="00E12A87"/>
    <w:rsid w:val="00E12CFF"/>
    <w:rsid w:val="00E12DF1"/>
    <w:rsid w:val="00E1433D"/>
    <w:rsid w:val="00E265A5"/>
    <w:rsid w:val="00E419A3"/>
    <w:rsid w:val="00E47F1E"/>
    <w:rsid w:val="00E54BF6"/>
    <w:rsid w:val="00E57E81"/>
    <w:rsid w:val="00E62869"/>
    <w:rsid w:val="00E83466"/>
    <w:rsid w:val="00EA1345"/>
    <w:rsid w:val="00EA72B9"/>
    <w:rsid w:val="00EA7E5C"/>
    <w:rsid w:val="00EB1F9A"/>
    <w:rsid w:val="00EC2830"/>
    <w:rsid w:val="00EC31D4"/>
    <w:rsid w:val="00EC5284"/>
    <w:rsid w:val="00EC7A62"/>
    <w:rsid w:val="00EF071E"/>
    <w:rsid w:val="00EF1FDF"/>
    <w:rsid w:val="00EF2985"/>
    <w:rsid w:val="00EF6803"/>
    <w:rsid w:val="00F04427"/>
    <w:rsid w:val="00F0770A"/>
    <w:rsid w:val="00F15196"/>
    <w:rsid w:val="00F16362"/>
    <w:rsid w:val="00F27559"/>
    <w:rsid w:val="00F328E7"/>
    <w:rsid w:val="00F32A7A"/>
    <w:rsid w:val="00F5083C"/>
    <w:rsid w:val="00F5137C"/>
    <w:rsid w:val="00F618A9"/>
    <w:rsid w:val="00F744FC"/>
    <w:rsid w:val="00F83D34"/>
    <w:rsid w:val="00F94563"/>
    <w:rsid w:val="00F97EB4"/>
    <w:rsid w:val="00FA4906"/>
    <w:rsid w:val="00FB073F"/>
    <w:rsid w:val="00FB27D7"/>
    <w:rsid w:val="00FB41CA"/>
    <w:rsid w:val="00FB6335"/>
    <w:rsid w:val="00FB69DE"/>
    <w:rsid w:val="00FB76C0"/>
    <w:rsid w:val="00FC0A23"/>
    <w:rsid w:val="00FC2F8A"/>
    <w:rsid w:val="00FC3107"/>
    <w:rsid w:val="00FE5471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F7804"/>
  <w15:chartTrackingRefBased/>
  <w15:docId w15:val="{6A51D9E6-F524-4546-B5E2-1021D6A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6"/>
  </w:style>
  <w:style w:type="paragraph" w:styleId="Heading1">
    <w:name w:val="heading 1"/>
    <w:basedOn w:val="Normal"/>
    <w:next w:val="Normal"/>
    <w:link w:val="Heading1Char"/>
    <w:uiPriority w:val="9"/>
    <w:qFormat/>
    <w:rsid w:val="00F151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51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51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15196"/>
    <w:rPr>
      <w:b/>
      <w:bCs/>
    </w:rPr>
  </w:style>
  <w:style w:type="character" w:styleId="Emphasis">
    <w:name w:val="Emphasis"/>
    <w:basedOn w:val="DefaultParagraphFont"/>
    <w:uiPriority w:val="20"/>
    <w:qFormat/>
    <w:rsid w:val="00F15196"/>
    <w:rPr>
      <w:i/>
      <w:iCs/>
    </w:rPr>
  </w:style>
  <w:style w:type="paragraph" w:styleId="NoSpacing">
    <w:name w:val="No Spacing"/>
    <w:uiPriority w:val="1"/>
    <w:qFormat/>
    <w:rsid w:val="00F15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1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151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5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51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51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79"/>
  </w:style>
  <w:style w:type="paragraph" w:styleId="Footer">
    <w:name w:val="footer"/>
    <w:basedOn w:val="Normal"/>
    <w:link w:val="Foot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79"/>
  </w:style>
  <w:style w:type="character" w:customStyle="1" w:styleId="kwd">
    <w:name w:val="kwd"/>
    <w:basedOn w:val="DefaultParagraphFont"/>
    <w:rsid w:val="001203E6"/>
  </w:style>
  <w:style w:type="character" w:customStyle="1" w:styleId="var">
    <w:name w:val="var"/>
    <w:basedOn w:val="DefaultParagraphFont"/>
    <w:rsid w:val="001203E6"/>
  </w:style>
  <w:style w:type="character" w:customStyle="1" w:styleId="synph">
    <w:name w:val="synph"/>
    <w:basedOn w:val="DefaultParagraphFont"/>
    <w:rsid w:val="001203E6"/>
  </w:style>
  <w:style w:type="paragraph" w:styleId="NormalWeb">
    <w:name w:val="Normal (Web)"/>
    <w:basedOn w:val="Normal"/>
    <w:uiPriority w:val="99"/>
    <w:semiHidden/>
    <w:unhideWhenUsed/>
    <w:rsid w:val="005F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41f72130372b8f8e7abdb6da620120f5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ef21e8c4c3974b4d17d1ddf84ca14df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9FE4A-9379-4432-8FD0-4331BC2A27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0BC9B-321C-411A-BEAB-7512D2B52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C1558-5064-4BFC-9624-AA0463987E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52AD5A-F22D-4239-B01B-188DBCC9E9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7943</Words>
  <Characters>45276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 K (Student)</dc:creator>
  <cp:keywords/>
  <dc:description/>
  <cp:lastModifiedBy>Liu, Jason K (Student)</cp:lastModifiedBy>
  <cp:revision>8</cp:revision>
  <dcterms:created xsi:type="dcterms:W3CDTF">2021-10-11T21:06:00Z</dcterms:created>
  <dcterms:modified xsi:type="dcterms:W3CDTF">2022-06-17T21:37:00Z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