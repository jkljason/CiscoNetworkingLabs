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2AAD6" w14:textId="1312E563" w:rsidR="00BB0E85" w:rsidRDefault="00BB0E85"/>
    <w:p w14:paraId="62489F1B" w14:textId="4BCBA5EF" w:rsidR="00F15196" w:rsidRPr="00F15196" w:rsidRDefault="00F15196" w:rsidP="00F15196"/>
    <w:p w14:paraId="52154F06" w14:textId="045D3E36" w:rsidR="00F15196" w:rsidRDefault="00F15196" w:rsidP="00C8613A">
      <w:pPr>
        <w:tabs>
          <w:tab w:val="left" w:pos="2770"/>
        </w:tabs>
      </w:pPr>
    </w:p>
    <w:p w14:paraId="08285BBD" w14:textId="0F540508" w:rsidR="00895501" w:rsidRDefault="00895501" w:rsidP="00C8613A">
      <w:pPr>
        <w:tabs>
          <w:tab w:val="left" w:pos="2770"/>
        </w:tabs>
      </w:pPr>
    </w:p>
    <w:p w14:paraId="2551AD32" w14:textId="2169DF26" w:rsidR="00895501" w:rsidRDefault="00895501" w:rsidP="00C8613A">
      <w:pPr>
        <w:tabs>
          <w:tab w:val="left" w:pos="2770"/>
        </w:tabs>
      </w:pPr>
    </w:p>
    <w:p w14:paraId="4E2CE989" w14:textId="1128523F" w:rsidR="00F15196" w:rsidRDefault="00F15196" w:rsidP="00F15196">
      <w:pPr>
        <w:tabs>
          <w:tab w:val="left" w:pos="2770"/>
        </w:tabs>
        <w:jc w:val="center"/>
      </w:pPr>
    </w:p>
    <w:p w14:paraId="52E7F7CD" w14:textId="0790FA4F" w:rsidR="005C3E41" w:rsidRDefault="005C3E41" w:rsidP="00F15196">
      <w:pPr>
        <w:tabs>
          <w:tab w:val="left" w:pos="2770"/>
        </w:tabs>
        <w:jc w:val="center"/>
      </w:pPr>
    </w:p>
    <w:p w14:paraId="1BBAF829" w14:textId="75B295F4" w:rsidR="004E0FAC" w:rsidRDefault="002B60D8" w:rsidP="00B11116">
      <w:pPr>
        <w:tabs>
          <w:tab w:val="left" w:pos="2770"/>
        </w:tabs>
        <w:jc w:val="center"/>
        <w:rPr>
          <w:rFonts w:ascii="Times New Roman" w:hAnsi="Times New Roman" w:cs="Times New Roman"/>
          <w:sz w:val="100"/>
          <w:szCs w:val="1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6FE166BF" wp14:editId="40928593">
                <wp:simplePos x="0" y="0"/>
                <wp:positionH relativeFrom="column">
                  <wp:posOffset>510913</wp:posOffset>
                </wp:positionH>
                <wp:positionV relativeFrom="paragraph">
                  <wp:posOffset>799540</wp:posOffset>
                </wp:positionV>
                <wp:extent cx="5061679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61679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B4910E" id="Straight Connector 9" o:spid="_x0000_s1026" style="position:absolute;flip:y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25pt,62.95pt" to="438.8pt,6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7722FCF2" wp14:editId="2FAD45FB">
                <wp:simplePos x="0" y="0"/>
                <wp:positionH relativeFrom="column">
                  <wp:posOffset>524479</wp:posOffset>
                </wp:positionH>
                <wp:positionV relativeFrom="paragraph">
                  <wp:posOffset>3560</wp:posOffset>
                </wp:positionV>
                <wp:extent cx="5061679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61679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133597" id="Straight Connector 8" o:spid="_x0000_s1026" style="position:absolute;flip:y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3pt,.3pt" to="439.8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" strokecolor="black [3200]" strokeweight="1pt">
                <v:stroke joinstyle="miter"/>
              </v:line>
            </w:pict>
          </mc:Fallback>
        </mc:AlternateContent>
      </w:r>
      <w:r w:rsidR="00AE7C1B">
        <w:rPr>
          <w:rFonts w:ascii="Times New Roman" w:hAnsi="Times New Roman" w:cs="Times New Roman"/>
          <w:sz w:val="100"/>
          <w:szCs w:val="100"/>
        </w:rPr>
        <w:t>EIGRP</w:t>
      </w:r>
    </w:p>
    <w:p w14:paraId="4D02124A" w14:textId="289B9FEF" w:rsidR="00B45EF7" w:rsidRDefault="00B45EF7" w:rsidP="00B87D3D">
      <w:pPr>
        <w:tabs>
          <w:tab w:val="left" w:pos="2770"/>
        </w:tabs>
        <w:jc w:val="center"/>
        <w:rPr>
          <w:rFonts w:ascii="Times New Roman" w:hAnsi="Times New Roman" w:cs="Times New Roman"/>
          <w:sz w:val="48"/>
          <w:szCs w:val="48"/>
        </w:rPr>
      </w:pPr>
    </w:p>
    <w:p w14:paraId="6A848158" w14:textId="65C584C3" w:rsidR="00B87D3D" w:rsidRDefault="00F5083C" w:rsidP="00B87D3D">
      <w:pPr>
        <w:tabs>
          <w:tab w:val="left" w:pos="2770"/>
        </w:tabs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CCNP</w:t>
      </w:r>
      <w:r w:rsidR="00EC2830">
        <w:rPr>
          <w:rFonts w:ascii="Times New Roman" w:hAnsi="Times New Roman" w:cs="Times New Roman"/>
          <w:sz w:val="48"/>
          <w:szCs w:val="48"/>
        </w:rPr>
        <w:t xml:space="preserve"> L</w:t>
      </w:r>
      <w:r w:rsidR="004F26E7">
        <w:rPr>
          <w:rFonts w:ascii="Times New Roman" w:hAnsi="Times New Roman" w:cs="Times New Roman"/>
          <w:sz w:val="48"/>
          <w:szCs w:val="48"/>
        </w:rPr>
        <w:t>ab</w:t>
      </w:r>
      <w:r w:rsidR="00EC2830">
        <w:rPr>
          <w:rFonts w:ascii="Times New Roman" w:hAnsi="Times New Roman" w:cs="Times New Roman"/>
          <w:sz w:val="48"/>
          <w:szCs w:val="48"/>
        </w:rPr>
        <w:t xml:space="preserve"> </w:t>
      </w:r>
      <w:r w:rsidR="00AE7C1B">
        <w:rPr>
          <w:rFonts w:ascii="Times New Roman" w:hAnsi="Times New Roman" w:cs="Times New Roman"/>
          <w:sz w:val="48"/>
          <w:szCs w:val="48"/>
        </w:rPr>
        <w:t>3</w:t>
      </w:r>
    </w:p>
    <w:p w14:paraId="3EE82264" w14:textId="67A7290F" w:rsidR="00462ABF" w:rsidRDefault="00F5083C" w:rsidP="00F32A7A">
      <w:pPr>
        <w:tabs>
          <w:tab w:val="left" w:pos="2770"/>
        </w:tabs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Jason Liu</w:t>
      </w:r>
    </w:p>
    <w:p w14:paraId="3F29B445" w14:textId="4CC54D70" w:rsidR="00F32A7A" w:rsidRDefault="00F32A7A" w:rsidP="00F32A7A">
      <w:pPr>
        <w:tabs>
          <w:tab w:val="left" w:pos="2770"/>
        </w:tabs>
        <w:jc w:val="center"/>
        <w:rPr>
          <w:rFonts w:ascii="Times New Roman" w:hAnsi="Times New Roman" w:cs="Times New Roman"/>
          <w:sz w:val="44"/>
          <w:szCs w:val="44"/>
        </w:rPr>
      </w:pPr>
    </w:p>
    <w:p w14:paraId="68C2827B" w14:textId="680806D7" w:rsidR="0022434C" w:rsidRDefault="0022434C" w:rsidP="00F32A7A">
      <w:pPr>
        <w:tabs>
          <w:tab w:val="left" w:pos="2770"/>
        </w:tabs>
        <w:jc w:val="center"/>
        <w:rPr>
          <w:rFonts w:ascii="Times New Roman" w:hAnsi="Times New Roman" w:cs="Times New Roman"/>
          <w:sz w:val="44"/>
          <w:szCs w:val="44"/>
        </w:rPr>
      </w:pPr>
    </w:p>
    <w:p w14:paraId="6268C65E" w14:textId="39F97773" w:rsidR="005C3E41" w:rsidRDefault="005C3E41" w:rsidP="00F32A7A">
      <w:pPr>
        <w:tabs>
          <w:tab w:val="left" w:pos="2770"/>
        </w:tabs>
        <w:jc w:val="center"/>
        <w:rPr>
          <w:rFonts w:ascii="Times New Roman" w:hAnsi="Times New Roman" w:cs="Times New Roman"/>
          <w:sz w:val="44"/>
          <w:szCs w:val="44"/>
        </w:rPr>
      </w:pPr>
    </w:p>
    <w:p w14:paraId="5B526E45" w14:textId="224083C4" w:rsidR="00895501" w:rsidRDefault="00895501" w:rsidP="00F32A7A">
      <w:pPr>
        <w:tabs>
          <w:tab w:val="left" w:pos="2770"/>
        </w:tabs>
        <w:jc w:val="center"/>
        <w:rPr>
          <w:rFonts w:ascii="Times New Roman" w:hAnsi="Times New Roman" w:cs="Times New Roman"/>
          <w:sz w:val="44"/>
          <w:szCs w:val="44"/>
        </w:rPr>
      </w:pPr>
    </w:p>
    <w:p w14:paraId="7744EFF0" w14:textId="54AF045C" w:rsidR="00895501" w:rsidRDefault="00895501" w:rsidP="00F32A7A">
      <w:pPr>
        <w:tabs>
          <w:tab w:val="left" w:pos="2770"/>
        </w:tabs>
        <w:jc w:val="center"/>
        <w:rPr>
          <w:rFonts w:ascii="Times New Roman" w:hAnsi="Times New Roman" w:cs="Times New Roman"/>
          <w:sz w:val="44"/>
          <w:szCs w:val="44"/>
        </w:rPr>
      </w:pPr>
    </w:p>
    <w:p w14:paraId="1083E3C9" w14:textId="1B91976D" w:rsidR="00F32A7A" w:rsidRDefault="00F32A7A" w:rsidP="00F32A7A">
      <w:pPr>
        <w:tabs>
          <w:tab w:val="left" w:pos="2770"/>
        </w:tabs>
        <w:jc w:val="center"/>
        <w:rPr>
          <w:rFonts w:ascii="Times New Roman" w:hAnsi="Times New Roman" w:cs="Times New Roman"/>
          <w:sz w:val="44"/>
          <w:szCs w:val="44"/>
        </w:rPr>
      </w:pPr>
    </w:p>
    <w:p w14:paraId="08DE94BA" w14:textId="56A92C42" w:rsidR="00F32A7A" w:rsidRDefault="007276E5" w:rsidP="00F32A7A">
      <w:pPr>
        <w:tabs>
          <w:tab w:val="left" w:pos="2770"/>
        </w:tabs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CCNP – Mr. Mason, Mr. Hansen</w:t>
      </w:r>
    </w:p>
    <w:p w14:paraId="4534A4D1" w14:textId="30D63A4C" w:rsidR="00476384" w:rsidRPr="007276E5" w:rsidRDefault="00D2064A" w:rsidP="00F32A7A">
      <w:pPr>
        <w:tabs>
          <w:tab w:val="left" w:pos="2770"/>
        </w:tabs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C6A7D3B" wp14:editId="1290B27A">
            <wp:simplePos x="0" y="0"/>
            <wp:positionH relativeFrom="margin">
              <wp:align>center</wp:align>
            </wp:positionH>
            <wp:positionV relativeFrom="paragraph">
              <wp:posOffset>345607</wp:posOffset>
            </wp:positionV>
            <wp:extent cx="1668481" cy="529652"/>
            <wp:effectExtent l="0" t="0" r="8255" b="3810"/>
            <wp:wrapNone/>
            <wp:docPr id="3" name="Picture 3" descr="Download Wedding Flourish Png - Flourish Design Png PNG Image with No  Background - PNGkey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wnload Wedding Flourish Png - Flourish Design Png PNG Image with No  Background - PNGkey.com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1668481" cy="529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6384">
        <w:rPr>
          <w:rFonts w:ascii="Times New Roman" w:hAnsi="Times New Roman" w:cs="Times New Roman"/>
          <w:sz w:val="32"/>
          <w:szCs w:val="32"/>
        </w:rPr>
        <w:t>Period 6, 7, 8</w:t>
      </w:r>
    </w:p>
    <w:p w14:paraId="78D49A63" w14:textId="6F09486B" w:rsidR="00F32A7A" w:rsidRDefault="00F5083C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br w:type="page"/>
      </w:r>
    </w:p>
    <w:p w14:paraId="403FFE2A" w14:textId="6A16C1E5" w:rsidR="001203E6" w:rsidRPr="0005655A" w:rsidRDefault="001203E6" w:rsidP="001203E6">
      <w:pPr>
        <w:tabs>
          <w:tab w:val="left" w:pos="2770"/>
        </w:tabs>
        <w:jc w:val="center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05655A">
        <w:rPr>
          <w:rFonts w:ascii="Times New Roman" w:hAnsi="Times New Roman" w:cs="Times New Roman"/>
          <w:i/>
          <w:iCs/>
          <w:sz w:val="28"/>
          <w:szCs w:val="28"/>
          <w:u w:val="single"/>
        </w:rPr>
        <w:lastRenderedPageBreak/>
        <w:t xml:space="preserve">Lab </w:t>
      </w:r>
      <w:r w:rsidR="00870E54">
        <w:rPr>
          <w:rFonts w:ascii="Times New Roman" w:hAnsi="Times New Roman" w:cs="Times New Roman"/>
          <w:i/>
          <w:iCs/>
          <w:sz w:val="28"/>
          <w:szCs w:val="28"/>
          <w:u w:val="single"/>
        </w:rPr>
        <w:t>3</w:t>
      </w:r>
      <w:r w:rsidRPr="0005655A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: </w:t>
      </w:r>
      <w:r w:rsidR="00870E54">
        <w:rPr>
          <w:rFonts w:ascii="Times New Roman" w:hAnsi="Times New Roman" w:cs="Times New Roman"/>
          <w:i/>
          <w:iCs/>
          <w:sz w:val="28"/>
          <w:szCs w:val="28"/>
          <w:u w:val="single"/>
        </w:rPr>
        <w:t>EIGRP</w:t>
      </w:r>
    </w:p>
    <w:p w14:paraId="72067AC1" w14:textId="77777777" w:rsidR="001203E6" w:rsidRPr="0005655A" w:rsidRDefault="001203E6" w:rsidP="001203E6">
      <w:pPr>
        <w:tabs>
          <w:tab w:val="left" w:pos="277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5655A">
        <w:rPr>
          <w:rFonts w:ascii="Times New Roman" w:hAnsi="Times New Roman" w:cs="Times New Roman"/>
          <w:b/>
          <w:bCs/>
          <w:sz w:val="28"/>
          <w:szCs w:val="28"/>
        </w:rPr>
        <w:t>Purpose</w:t>
      </w:r>
    </w:p>
    <w:p w14:paraId="7DA034B9" w14:textId="6FDEB36C" w:rsidR="001203E6" w:rsidRPr="008A0704" w:rsidRDefault="001203E6" w:rsidP="001203E6">
      <w:pPr>
        <w:tabs>
          <w:tab w:val="left" w:pos="27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tab w:relativeTo="margin" w:alignment="left" w:leader="none"/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F2198F">
        <w:rPr>
          <w:rFonts w:ascii="Times New Roman" w:hAnsi="Times New Roman" w:cs="Times New Roman"/>
          <w:sz w:val="25"/>
          <w:szCs w:val="25"/>
        </w:rPr>
        <w:t xml:space="preserve">The objective of the lab was to understand and configure </w:t>
      </w:r>
      <w:r w:rsidR="00A6677F">
        <w:rPr>
          <w:rFonts w:ascii="Times New Roman" w:hAnsi="Times New Roman" w:cs="Times New Roman"/>
          <w:sz w:val="25"/>
          <w:szCs w:val="25"/>
        </w:rPr>
        <w:t>EIGRP in a single Autonomous System</w:t>
      </w:r>
      <w:r w:rsidR="00F87C56">
        <w:rPr>
          <w:rFonts w:ascii="Times New Roman" w:hAnsi="Times New Roman" w:cs="Times New Roman"/>
          <w:sz w:val="25"/>
          <w:szCs w:val="25"/>
        </w:rPr>
        <w:t xml:space="preserve"> for both IPv4 and IPv6</w:t>
      </w:r>
      <w:r w:rsidR="00A6677F">
        <w:rPr>
          <w:rFonts w:ascii="Times New Roman" w:hAnsi="Times New Roman" w:cs="Times New Roman"/>
          <w:sz w:val="25"/>
          <w:szCs w:val="25"/>
        </w:rPr>
        <w:t xml:space="preserve">. </w:t>
      </w:r>
      <w:r w:rsidR="00215020">
        <w:rPr>
          <w:rFonts w:ascii="Times New Roman" w:hAnsi="Times New Roman" w:cs="Times New Roman"/>
          <w:sz w:val="25"/>
          <w:szCs w:val="25"/>
        </w:rPr>
        <w:t>For further depth</w:t>
      </w:r>
      <w:r w:rsidR="009812AD">
        <w:rPr>
          <w:rFonts w:ascii="Times New Roman" w:hAnsi="Times New Roman" w:cs="Times New Roman"/>
          <w:sz w:val="25"/>
          <w:szCs w:val="25"/>
        </w:rPr>
        <w:t>,</w:t>
      </w:r>
      <w:r w:rsidR="00215020">
        <w:rPr>
          <w:rFonts w:ascii="Times New Roman" w:hAnsi="Times New Roman" w:cs="Times New Roman"/>
          <w:sz w:val="25"/>
          <w:szCs w:val="25"/>
        </w:rPr>
        <w:t xml:space="preserve"> </w:t>
      </w:r>
      <w:r w:rsidR="009812AD">
        <w:rPr>
          <w:rFonts w:ascii="Times New Roman" w:hAnsi="Times New Roman" w:cs="Times New Roman"/>
          <w:sz w:val="25"/>
          <w:szCs w:val="25"/>
        </w:rPr>
        <w:t xml:space="preserve">K-values were manipulated for the </w:t>
      </w:r>
      <w:r w:rsidR="008E2391">
        <w:rPr>
          <w:rFonts w:ascii="Times New Roman" w:hAnsi="Times New Roman" w:cs="Times New Roman"/>
          <w:sz w:val="25"/>
          <w:szCs w:val="25"/>
        </w:rPr>
        <w:t xml:space="preserve">entire system for the metric calculations. </w:t>
      </w:r>
      <w:r w:rsidR="001502E9">
        <w:rPr>
          <w:rFonts w:ascii="Times New Roman" w:hAnsi="Times New Roman" w:cs="Times New Roman"/>
          <w:sz w:val="25"/>
          <w:szCs w:val="25"/>
        </w:rPr>
        <w:t xml:space="preserve">Uneven load-balancing </w:t>
      </w:r>
      <w:r w:rsidR="00E620E3">
        <w:rPr>
          <w:rFonts w:ascii="Times New Roman" w:hAnsi="Times New Roman" w:cs="Times New Roman"/>
          <w:sz w:val="25"/>
          <w:szCs w:val="25"/>
        </w:rPr>
        <w:t xml:space="preserve">of </w:t>
      </w:r>
      <w:r w:rsidR="001502E9">
        <w:rPr>
          <w:rFonts w:ascii="Times New Roman" w:hAnsi="Times New Roman" w:cs="Times New Roman"/>
          <w:sz w:val="25"/>
          <w:szCs w:val="25"/>
        </w:rPr>
        <w:t>was also configured on a double serial cabl</w:t>
      </w:r>
      <w:r w:rsidR="000A4002">
        <w:rPr>
          <w:rFonts w:ascii="Times New Roman" w:hAnsi="Times New Roman" w:cs="Times New Roman"/>
          <w:sz w:val="25"/>
          <w:szCs w:val="25"/>
        </w:rPr>
        <w:t xml:space="preserve">e connection between 2 central routers to demonstrate the </w:t>
      </w:r>
      <w:r w:rsidR="00C95508">
        <w:rPr>
          <w:rFonts w:ascii="Times New Roman" w:hAnsi="Times New Roman" w:cs="Times New Roman"/>
          <w:sz w:val="25"/>
          <w:szCs w:val="25"/>
        </w:rPr>
        <w:t>utility</w:t>
      </w:r>
      <w:r w:rsidR="00852619">
        <w:rPr>
          <w:rFonts w:ascii="Times New Roman" w:hAnsi="Times New Roman" w:cs="Times New Roman"/>
          <w:sz w:val="25"/>
          <w:szCs w:val="25"/>
        </w:rPr>
        <w:t xml:space="preserve"> and flexibility</w:t>
      </w:r>
      <w:r w:rsidR="000A4002">
        <w:rPr>
          <w:rFonts w:ascii="Times New Roman" w:hAnsi="Times New Roman" w:cs="Times New Roman"/>
          <w:sz w:val="25"/>
          <w:szCs w:val="25"/>
        </w:rPr>
        <w:t xml:space="preserve"> of EIGRP load-balancing.</w:t>
      </w:r>
    </w:p>
    <w:p w14:paraId="06138BBB" w14:textId="77777777" w:rsidR="001203E6" w:rsidRPr="008A0704" w:rsidRDefault="001203E6" w:rsidP="001203E6">
      <w:pPr>
        <w:tabs>
          <w:tab w:val="left" w:pos="277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A0704">
        <w:rPr>
          <w:rFonts w:ascii="Times New Roman" w:hAnsi="Times New Roman" w:cs="Times New Roman"/>
          <w:b/>
          <w:bCs/>
          <w:sz w:val="28"/>
          <w:szCs w:val="28"/>
        </w:rPr>
        <w:t>Background Information</w:t>
      </w:r>
    </w:p>
    <w:p w14:paraId="0CE78E29" w14:textId="2A3975DA" w:rsidR="004C72C9" w:rsidRDefault="0003417E" w:rsidP="002B6133">
      <w:pPr>
        <w:tabs>
          <w:tab w:val="left" w:pos="2770"/>
        </w:tabs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973A46" w:rsidRPr="00D347D5">
        <w:rPr>
          <w:rFonts w:ascii="Times New Roman" w:hAnsi="Times New Roman" w:cs="Times New Roman"/>
          <w:sz w:val="25"/>
          <w:szCs w:val="25"/>
        </w:rPr>
        <w:t>Enhanced Interior Gateway Routing Protocol (</w:t>
      </w:r>
      <w:r w:rsidR="006C5E61" w:rsidRPr="00D347D5">
        <w:rPr>
          <w:rFonts w:ascii="Times New Roman" w:hAnsi="Times New Roman" w:cs="Times New Roman"/>
          <w:sz w:val="25"/>
          <w:szCs w:val="25"/>
        </w:rPr>
        <w:t>EIGRP</w:t>
      </w:r>
      <w:r w:rsidR="00973A46" w:rsidRPr="00D347D5">
        <w:rPr>
          <w:rFonts w:ascii="Times New Roman" w:hAnsi="Times New Roman" w:cs="Times New Roman"/>
          <w:sz w:val="25"/>
          <w:szCs w:val="25"/>
        </w:rPr>
        <w:t>)</w:t>
      </w:r>
      <w:r w:rsidR="001203E6" w:rsidRPr="00D347D5">
        <w:rPr>
          <w:rFonts w:ascii="Times New Roman" w:hAnsi="Times New Roman" w:cs="Times New Roman"/>
          <w:sz w:val="25"/>
          <w:szCs w:val="25"/>
        </w:rPr>
        <w:t xml:space="preserve"> is a </w:t>
      </w:r>
      <w:r w:rsidR="0039332C" w:rsidRPr="00D347D5">
        <w:rPr>
          <w:rFonts w:ascii="Times New Roman" w:hAnsi="Times New Roman" w:cs="Times New Roman"/>
          <w:sz w:val="25"/>
          <w:szCs w:val="25"/>
        </w:rPr>
        <w:t xml:space="preserve">dynamic </w:t>
      </w:r>
      <w:r w:rsidR="001203E6" w:rsidRPr="00D347D5">
        <w:rPr>
          <w:rFonts w:ascii="Times New Roman" w:hAnsi="Times New Roman" w:cs="Times New Roman"/>
          <w:sz w:val="25"/>
          <w:szCs w:val="25"/>
        </w:rPr>
        <w:t xml:space="preserve">routing protocol for </w:t>
      </w:r>
      <w:r w:rsidR="00900309" w:rsidRPr="00D347D5">
        <w:rPr>
          <w:rFonts w:ascii="Times New Roman" w:hAnsi="Times New Roman" w:cs="Times New Roman"/>
          <w:sz w:val="25"/>
          <w:szCs w:val="25"/>
        </w:rPr>
        <w:t xml:space="preserve">IPv4 and </w:t>
      </w:r>
      <w:r w:rsidR="001203E6" w:rsidRPr="00D347D5">
        <w:rPr>
          <w:rFonts w:ascii="Times New Roman" w:hAnsi="Times New Roman" w:cs="Times New Roman"/>
          <w:sz w:val="25"/>
          <w:szCs w:val="25"/>
        </w:rPr>
        <w:t>IP</w:t>
      </w:r>
      <w:r w:rsidR="0071631C" w:rsidRPr="00D347D5">
        <w:rPr>
          <w:rFonts w:ascii="Times New Roman" w:hAnsi="Times New Roman" w:cs="Times New Roman"/>
          <w:sz w:val="25"/>
          <w:szCs w:val="25"/>
        </w:rPr>
        <w:t>v6</w:t>
      </w:r>
      <w:r w:rsidR="001203E6" w:rsidRPr="00D347D5">
        <w:rPr>
          <w:rFonts w:ascii="Times New Roman" w:hAnsi="Times New Roman" w:cs="Times New Roman"/>
          <w:sz w:val="25"/>
          <w:szCs w:val="25"/>
        </w:rPr>
        <w:t xml:space="preserve"> networks</w:t>
      </w:r>
      <w:r w:rsidR="00E620E3" w:rsidRPr="00D347D5">
        <w:rPr>
          <w:rFonts w:ascii="Times New Roman" w:hAnsi="Times New Roman" w:cs="Times New Roman"/>
          <w:sz w:val="25"/>
          <w:szCs w:val="25"/>
        </w:rPr>
        <w:t xml:space="preserve"> that </w:t>
      </w:r>
      <w:r w:rsidR="00BA10A0" w:rsidRPr="00D347D5">
        <w:rPr>
          <w:rFonts w:ascii="Times New Roman" w:hAnsi="Times New Roman" w:cs="Times New Roman"/>
          <w:sz w:val="25"/>
          <w:szCs w:val="25"/>
        </w:rPr>
        <w:t xml:space="preserve">automates routing decisions and configurations. </w:t>
      </w:r>
      <w:r w:rsidR="006807D7" w:rsidRPr="00D347D5">
        <w:rPr>
          <w:rFonts w:ascii="Times New Roman" w:hAnsi="Times New Roman" w:cs="Times New Roman"/>
          <w:sz w:val="25"/>
          <w:szCs w:val="25"/>
        </w:rPr>
        <w:t xml:space="preserve">As a dynamic protocol, </w:t>
      </w:r>
      <w:r w:rsidR="00182EF3" w:rsidRPr="00D347D5">
        <w:rPr>
          <w:rFonts w:ascii="Times New Roman" w:hAnsi="Times New Roman" w:cs="Times New Roman"/>
          <w:sz w:val="25"/>
          <w:szCs w:val="25"/>
        </w:rPr>
        <w:t>each</w:t>
      </w:r>
      <w:r w:rsidR="00DA6412" w:rsidRPr="00D347D5">
        <w:rPr>
          <w:rFonts w:ascii="Times New Roman" w:hAnsi="Times New Roman" w:cs="Times New Roman"/>
          <w:sz w:val="25"/>
          <w:szCs w:val="25"/>
        </w:rPr>
        <w:t xml:space="preserve"> router</w:t>
      </w:r>
      <w:r w:rsidR="00182EF3" w:rsidRPr="00D347D5">
        <w:rPr>
          <w:rFonts w:ascii="Times New Roman" w:hAnsi="Times New Roman" w:cs="Times New Roman"/>
          <w:sz w:val="25"/>
          <w:szCs w:val="25"/>
        </w:rPr>
        <w:t xml:space="preserve"> attempts to share </w:t>
      </w:r>
      <w:r w:rsidR="0015670C" w:rsidRPr="00D347D5">
        <w:rPr>
          <w:rFonts w:ascii="Times New Roman" w:hAnsi="Times New Roman" w:cs="Times New Roman"/>
          <w:sz w:val="25"/>
          <w:szCs w:val="25"/>
        </w:rPr>
        <w:t>its</w:t>
      </w:r>
      <w:r w:rsidR="006807D7" w:rsidRPr="00D347D5">
        <w:rPr>
          <w:rFonts w:ascii="Times New Roman" w:hAnsi="Times New Roman" w:cs="Times New Roman"/>
          <w:sz w:val="25"/>
          <w:szCs w:val="25"/>
        </w:rPr>
        <w:t xml:space="preserve"> EIGRP data table and </w:t>
      </w:r>
      <w:r w:rsidR="00EF594B" w:rsidRPr="00D347D5">
        <w:rPr>
          <w:rFonts w:ascii="Times New Roman" w:hAnsi="Times New Roman" w:cs="Times New Roman"/>
          <w:sz w:val="25"/>
          <w:szCs w:val="25"/>
        </w:rPr>
        <w:t xml:space="preserve">advertised networks to </w:t>
      </w:r>
      <w:r w:rsidR="0015670C" w:rsidRPr="00D347D5">
        <w:rPr>
          <w:rFonts w:ascii="Times New Roman" w:hAnsi="Times New Roman" w:cs="Times New Roman"/>
          <w:sz w:val="25"/>
          <w:szCs w:val="25"/>
        </w:rPr>
        <w:t xml:space="preserve">its </w:t>
      </w:r>
      <w:r w:rsidR="00EF594B" w:rsidRPr="00D347D5">
        <w:rPr>
          <w:rFonts w:ascii="Times New Roman" w:hAnsi="Times New Roman" w:cs="Times New Roman"/>
          <w:sz w:val="25"/>
          <w:szCs w:val="25"/>
        </w:rPr>
        <w:t xml:space="preserve">neighboring </w:t>
      </w:r>
      <w:r w:rsidR="005F0597" w:rsidRPr="00D347D5">
        <w:rPr>
          <w:rFonts w:ascii="Times New Roman" w:hAnsi="Times New Roman" w:cs="Times New Roman"/>
          <w:sz w:val="25"/>
          <w:szCs w:val="25"/>
        </w:rPr>
        <w:t>routers</w:t>
      </w:r>
      <w:r w:rsidR="00EF594B" w:rsidRPr="00D347D5">
        <w:rPr>
          <w:rFonts w:ascii="Times New Roman" w:hAnsi="Times New Roman" w:cs="Times New Roman"/>
          <w:sz w:val="25"/>
          <w:szCs w:val="25"/>
        </w:rPr>
        <w:t>, which are then passed on through EIGRP enabled routers</w:t>
      </w:r>
      <w:r w:rsidR="0015670C" w:rsidRPr="00D347D5">
        <w:rPr>
          <w:rFonts w:ascii="Times New Roman" w:hAnsi="Times New Roman" w:cs="Times New Roman"/>
          <w:sz w:val="25"/>
          <w:szCs w:val="25"/>
        </w:rPr>
        <w:t xml:space="preserve"> to form the topology table. Each </w:t>
      </w:r>
      <w:r w:rsidR="00B87E16" w:rsidRPr="00D347D5">
        <w:rPr>
          <w:rFonts w:ascii="Times New Roman" w:hAnsi="Times New Roman" w:cs="Times New Roman"/>
          <w:sz w:val="25"/>
          <w:szCs w:val="25"/>
        </w:rPr>
        <w:t xml:space="preserve">autonomous system determines the extent of the </w:t>
      </w:r>
      <w:r w:rsidR="00FB0FF7" w:rsidRPr="00D347D5">
        <w:rPr>
          <w:rFonts w:ascii="Times New Roman" w:hAnsi="Times New Roman" w:cs="Times New Roman"/>
          <w:sz w:val="25"/>
          <w:szCs w:val="25"/>
        </w:rPr>
        <w:t>EIGRP</w:t>
      </w:r>
      <w:r w:rsidR="00B83FE0" w:rsidRPr="00D347D5">
        <w:rPr>
          <w:rFonts w:ascii="Times New Roman" w:hAnsi="Times New Roman" w:cs="Times New Roman"/>
          <w:sz w:val="25"/>
          <w:szCs w:val="25"/>
        </w:rPr>
        <w:t xml:space="preserve"> topology</w:t>
      </w:r>
      <w:r w:rsidR="005470DA" w:rsidRPr="00D347D5">
        <w:rPr>
          <w:rFonts w:ascii="Times New Roman" w:hAnsi="Times New Roman" w:cs="Times New Roman"/>
          <w:sz w:val="25"/>
          <w:szCs w:val="25"/>
        </w:rPr>
        <w:t>,</w:t>
      </w:r>
      <w:r w:rsidR="00EE0A36" w:rsidRPr="00D347D5">
        <w:rPr>
          <w:rFonts w:ascii="Times New Roman" w:hAnsi="Times New Roman" w:cs="Times New Roman"/>
          <w:sz w:val="25"/>
          <w:szCs w:val="25"/>
        </w:rPr>
        <w:t xml:space="preserve"> and </w:t>
      </w:r>
      <w:r w:rsidR="005470DA" w:rsidRPr="00D347D5">
        <w:rPr>
          <w:rFonts w:ascii="Times New Roman" w:hAnsi="Times New Roman" w:cs="Times New Roman"/>
          <w:sz w:val="25"/>
          <w:szCs w:val="25"/>
        </w:rPr>
        <w:t xml:space="preserve">also </w:t>
      </w:r>
      <w:r w:rsidR="00EE0A36" w:rsidRPr="00D347D5">
        <w:rPr>
          <w:rFonts w:ascii="Times New Roman" w:hAnsi="Times New Roman" w:cs="Times New Roman"/>
          <w:sz w:val="25"/>
          <w:szCs w:val="25"/>
        </w:rPr>
        <w:t>in which routers the protocol is confined to.</w:t>
      </w:r>
    </w:p>
    <w:p w14:paraId="7659E742" w14:textId="08F89E4E" w:rsidR="00D0480A" w:rsidRDefault="00D0480A" w:rsidP="00D0480A">
      <w:pPr>
        <w:tabs>
          <w:tab w:val="left" w:pos="2770"/>
        </w:tabs>
      </w:pPr>
      <w:r>
        <w:rPr>
          <w:noProof/>
        </w:rPr>
        <w:drawing>
          <wp:anchor distT="0" distB="0" distL="114300" distR="114300" simplePos="0" relativeHeight="251659266" behindDoc="0" locked="0" layoutInCell="1" allowOverlap="1" wp14:anchorId="26372162" wp14:editId="3E44A3D2">
            <wp:simplePos x="0" y="0"/>
            <wp:positionH relativeFrom="margin">
              <wp:align>center</wp:align>
            </wp:positionH>
            <wp:positionV relativeFrom="paragraph">
              <wp:posOffset>590550</wp:posOffset>
            </wp:positionV>
            <wp:extent cx="5267960" cy="1214755"/>
            <wp:effectExtent l="0" t="0" r="8890" b="4445"/>
            <wp:wrapTopAndBottom/>
            <wp:docPr id="1" name="Picture 1" descr="Understanding EIGRP – Par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derstanding EIGRP – Part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121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417E">
        <w:rPr>
          <w:rFonts w:ascii="Times New Roman" w:hAnsi="Times New Roman" w:cs="Times New Roman"/>
          <w:sz w:val="25"/>
          <w:szCs w:val="25"/>
        </w:rPr>
        <w:t xml:space="preserve">          </w:t>
      </w:r>
      <w:r w:rsidR="00FC7523">
        <w:rPr>
          <w:rFonts w:ascii="Times New Roman" w:hAnsi="Times New Roman" w:cs="Times New Roman"/>
          <w:sz w:val="25"/>
          <w:szCs w:val="25"/>
        </w:rPr>
        <w:t xml:space="preserve">There are 5 </w:t>
      </w:r>
      <w:r w:rsidR="00CE4679">
        <w:rPr>
          <w:rFonts w:ascii="Times New Roman" w:hAnsi="Times New Roman" w:cs="Times New Roman"/>
          <w:sz w:val="25"/>
          <w:szCs w:val="25"/>
        </w:rPr>
        <w:t xml:space="preserve">potential </w:t>
      </w:r>
      <w:r w:rsidR="00FC7523">
        <w:rPr>
          <w:rFonts w:ascii="Times New Roman" w:hAnsi="Times New Roman" w:cs="Times New Roman"/>
          <w:sz w:val="25"/>
          <w:szCs w:val="25"/>
        </w:rPr>
        <w:t xml:space="preserve">K-values that </w:t>
      </w:r>
      <w:r w:rsidR="00CE4679">
        <w:rPr>
          <w:rFonts w:ascii="Times New Roman" w:hAnsi="Times New Roman" w:cs="Times New Roman"/>
          <w:sz w:val="25"/>
          <w:szCs w:val="25"/>
        </w:rPr>
        <w:t>exist</w:t>
      </w:r>
      <w:r w:rsidR="00FC7523">
        <w:rPr>
          <w:rFonts w:ascii="Times New Roman" w:hAnsi="Times New Roman" w:cs="Times New Roman"/>
          <w:sz w:val="25"/>
          <w:szCs w:val="25"/>
        </w:rPr>
        <w:t xml:space="preserve"> to </w:t>
      </w:r>
      <w:r w:rsidR="00C33500">
        <w:rPr>
          <w:rFonts w:ascii="Times New Roman" w:hAnsi="Times New Roman" w:cs="Times New Roman"/>
          <w:sz w:val="25"/>
          <w:szCs w:val="25"/>
        </w:rPr>
        <w:t xml:space="preserve">calculate the metric of the path. Compared to OSPF, OSPF only uses one metric: path cost. </w:t>
      </w:r>
      <w:r w:rsidR="003C193F">
        <w:rPr>
          <w:rFonts w:ascii="Times New Roman" w:hAnsi="Times New Roman" w:cs="Times New Roman"/>
          <w:sz w:val="25"/>
          <w:szCs w:val="25"/>
        </w:rPr>
        <w:t>By default, EIGRP only has 2 K-values activated</w:t>
      </w:r>
      <w:r w:rsidR="00723E73">
        <w:rPr>
          <w:rFonts w:ascii="Times New Roman" w:hAnsi="Times New Roman" w:cs="Times New Roman"/>
          <w:sz w:val="25"/>
          <w:szCs w:val="25"/>
        </w:rPr>
        <w:t>:</w:t>
      </w:r>
      <w:r w:rsidR="003C193F">
        <w:rPr>
          <w:rFonts w:ascii="Times New Roman" w:hAnsi="Times New Roman" w:cs="Times New Roman"/>
          <w:sz w:val="25"/>
          <w:szCs w:val="25"/>
        </w:rPr>
        <w:t xml:space="preserve"> Bandwidth</w:t>
      </w:r>
      <w:r w:rsidR="00723E73">
        <w:rPr>
          <w:rFonts w:ascii="Times New Roman" w:hAnsi="Times New Roman" w:cs="Times New Roman"/>
          <w:sz w:val="25"/>
          <w:szCs w:val="25"/>
        </w:rPr>
        <w:t xml:space="preserve"> (K1) and Delay (K3).</w:t>
      </w:r>
      <w:r w:rsidR="0066197A">
        <w:rPr>
          <w:rFonts w:ascii="Times New Roman" w:hAnsi="Times New Roman" w:cs="Times New Roman"/>
          <w:sz w:val="25"/>
          <w:szCs w:val="25"/>
        </w:rPr>
        <w:t xml:space="preserve"> </w:t>
      </w:r>
      <w:r w:rsidR="007A40C9">
        <w:rPr>
          <w:rFonts w:ascii="Times New Roman" w:hAnsi="Times New Roman" w:cs="Times New Roman"/>
          <w:sz w:val="25"/>
          <w:szCs w:val="25"/>
        </w:rPr>
        <w:t>T</w:t>
      </w:r>
      <w:r w:rsidR="0066197A">
        <w:rPr>
          <w:rFonts w:ascii="Times New Roman" w:hAnsi="Times New Roman" w:cs="Times New Roman"/>
          <w:sz w:val="25"/>
          <w:szCs w:val="25"/>
        </w:rPr>
        <w:t xml:space="preserve">he default </w:t>
      </w:r>
      <w:r>
        <w:rPr>
          <w:rFonts w:ascii="Times New Roman" w:hAnsi="Times New Roman" w:cs="Times New Roman"/>
          <w:sz w:val="25"/>
          <w:szCs w:val="25"/>
        </w:rPr>
        <w:t>metric calculation</w:t>
      </w:r>
      <w:r w:rsidR="007A40C9">
        <w:rPr>
          <w:rFonts w:ascii="Times New Roman" w:hAnsi="Times New Roman" w:cs="Times New Roman"/>
          <w:sz w:val="25"/>
          <w:szCs w:val="25"/>
        </w:rPr>
        <w:t xml:space="preserve"> is </w:t>
      </w:r>
      <w:r w:rsidR="00121CC8">
        <w:rPr>
          <w:rFonts w:ascii="Times New Roman" w:hAnsi="Times New Roman" w:cs="Times New Roman"/>
          <w:sz w:val="25"/>
          <w:szCs w:val="25"/>
        </w:rPr>
        <w:t>determined as</w:t>
      </w:r>
      <w:r>
        <w:rPr>
          <w:rFonts w:ascii="Times New Roman" w:hAnsi="Times New Roman" w:cs="Times New Roman"/>
          <w:sz w:val="25"/>
          <w:szCs w:val="25"/>
        </w:rPr>
        <w:t>:</w:t>
      </w:r>
      <w:r w:rsidRPr="00D0480A">
        <w:t xml:space="preserve"> </w:t>
      </w:r>
    </w:p>
    <w:p w14:paraId="28BE28BD" w14:textId="5E0E9887" w:rsidR="00D0480A" w:rsidRDefault="00121CC8" w:rsidP="00D0480A">
      <w:pPr>
        <w:tabs>
          <w:tab w:val="left" w:pos="2770"/>
        </w:tabs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          </w:t>
      </w:r>
      <w:r w:rsidR="004C4F22">
        <w:rPr>
          <w:rFonts w:ascii="Times New Roman" w:hAnsi="Times New Roman" w:cs="Times New Roman"/>
          <w:sz w:val="25"/>
          <w:szCs w:val="25"/>
        </w:rPr>
        <w:t>Because EIGRP only shares to its neighboring routers,</w:t>
      </w:r>
      <w:r w:rsidR="00240486">
        <w:rPr>
          <w:rFonts w:ascii="Times New Roman" w:hAnsi="Times New Roman" w:cs="Times New Roman"/>
          <w:sz w:val="25"/>
          <w:szCs w:val="25"/>
        </w:rPr>
        <w:t xml:space="preserve"> </w:t>
      </w:r>
      <w:r w:rsidR="003F69E2">
        <w:rPr>
          <w:rFonts w:ascii="Times New Roman" w:hAnsi="Times New Roman" w:cs="Times New Roman"/>
          <w:sz w:val="25"/>
          <w:szCs w:val="25"/>
        </w:rPr>
        <w:t>an EIGRP router determines the metric from it</w:t>
      </w:r>
      <w:r w:rsidR="000C6DC8">
        <w:rPr>
          <w:rFonts w:ascii="Times New Roman" w:hAnsi="Times New Roman" w:cs="Times New Roman"/>
          <w:sz w:val="25"/>
          <w:szCs w:val="25"/>
        </w:rPr>
        <w:t xml:space="preserve">self </w:t>
      </w:r>
      <w:r w:rsidR="0078331F">
        <w:rPr>
          <w:rFonts w:ascii="Times New Roman" w:hAnsi="Times New Roman" w:cs="Times New Roman"/>
          <w:sz w:val="25"/>
          <w:szCs w:val="25"/>
        </w:rPr>
        <w:t>to a destination</w:t>
      </w:r>
      <w:r w:rsidR="003F69E2">
        <w:rPr>
          <w:rFonts w:ascii="Times New Roman" w:hAnsi="Times New Roman" w:cs="Times New Roman"/>
          <w:sz w:val="25"/>
          <w:szCs w:val="25"/>
        </w:rPr>
        <w:t xml:space="preserve"> as </w:t>
      </w:r>
      <w:r w:rsidR="00240486">
        <w:rPr>
          <w:rFonts w:ascii="Times New Roman" w:hAnsi="Times New Roman" w:cs="Times New Roman"/>
          <w:sz w:val="25"/>
          <w:szCs w:val="25"/>
        </w:rPr>
        <w:t xml:space="preserve">the sum of </w:t>
      </w:r>
      <w:r w:rsidR="00B314CC">
        <w:rPr>
          <w:rFonts w:ascii="Times New Roman" w:hAnsi="Times New Roman" w:cs="Times New Roman"/>
          <w:sz w:val="25"/>
          <w:szCs w:val="25"/>
        </w:rPr>
        <w:t xml:space="preserve">a Reported Distance (RD) </w:t>
      </w:r>
      <w:r w:rsidR="0083727E">
        <w:rPr>
          <w:rFonts w:ascii="Times New Roman" w:hAnsi="Times New Roman" w:cs="Times New Roman"/>
          <w:sz w:val="25"/>
          <w:szCs w:val="25"/>
        </w:rPr>
        <w:t>from the nei</w:t>
      </w:r>
      <w:r w:rsidR="00A91DC6">
        <w:rPr>
          <w:rFonts w:ascii="Times New Roman" w:hAnsi="Times New Roman" w:cs="Times New Roman"/>
          <w:sz w:val="25"/>
          <w:szCs w:val="25"/>
        </w:rPr>
        <w:t xml:space="preserve">ghbor, plus the </w:t>
      </w:r>
      <w:r w:rsidR="00525EB9">
        <w:rPr>
          <w:rFonts w:ascii="Times New Roman" w:hAnsi="Times New Roman" w:cs="Times New Roman"/>
          <w:sz w:val="25"/>
          <w:szCs w:val="25"/>
        </w:rPr>
        <w:t>metric to that neighbor router. This total distance is called the Feasible Distance (FD)</w:t>
      </w:r>
      <w:r w:rsidR="00234E8A">
        <w:rPr>
          <w:rFonts w:ascii="Times New Roman" w:hAnsi="Times New Roman" w:cs="Times New Roman"/>
          <w:sz w:val="25"/>
          <w:szCs w:val="25"/>
        </w:rPr>
        <w:t xml:space="preserve">, which is visible in the EIGRP topology. </w:t>
      </w:r>
    </w:p>
    <w:p w14:paraId="51E68988" w14:textId="707FAC06" w:rsidR="00A87AD4" w:rsidRPr="00457012" w:rsidRDefault="0003417E" w:rsidP="00457012">
      <w:pPr>
        <w:tabs>
          <w:tab w:val="left" w:pos="2770"/>
        </w:tabs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          Uneven load balanc</w:t>
      </w:r>
      <w:r w:rsidR="00234E8A">
        <w:rPr>
          <w:rFonts w:ascii="Times New Roman" w:hAnsi="Times New Roman" w:cs="Times New Roman"/>
          <w:sz w:val="25"/>
          <w:szCs w:val="25"/>
        </w:rPr>
        <w:t>ing is</w:t>
      </w:r>
      <w:r>
        <w:rPr>
          <w:rFonts w:ascii="Times New Roman" w:hAnsi="Times New Roman" w:cs="Times New Roman"/>
          <w:sz w:val="25"/>
          <w:szCs w:val="25"/>
        </w:rPr>
        <w:t xml:space="preserve"> uniquely achieved by EIGRP</w:t>
      </w:r>
      <w:r w:rsidR="005F3F8C"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because of the Variance</w:t>
      </w:r>
      <w:r w:rsidR="0078331F">
        <w:rPr>
          <w:rFonts w:ascii="Times New Roman" w:hAnsi="Times New Roman" w:cs="Times New Roman"/>
          <w:sz w:val="25"/>
          <w:szCs w:val="25"/>
        </w:rPr>
        <w:t xml:space="preserve"> Multiplier. </w:t>
      </w:r>
      <w:r w:rsidR="00C86233">
        <w:rPr>
          <w:rFonts w:ascii="Times New Roman" w:hAnsi="Times New Roman" w:cs="Times New Roman"/>
          <w:sz w:val="25"/>
          <w:szCs w:val="25"/>
        </w:rPr>
        <w:t>As bandwidth is calculated into the metric, the values of</w:t>
      </w:r>
      <w:r w:rsidR="009C2D44">
        <w:rPr>
          <w:rFonts w:ascii="Times New Roman" w:hAnsi="Times New Roman" w:cs="Times New Roman"/>
          <w:sz w:val="25"/>
          <w:szCs w:val="25"/>
        </w:rPr>
        <w:t xml:space="preserve"> </w:t>
      </w:r>
      <w:r w:rsidR="005F3F8C">
        <w:rPr>
          <w:rFonts w:ascii="Times New Roman" w:hAnsi="Times New Roman" w:cs="Times New Roman"/>
          <w:sz w:val="25"/>
          <w:szCs w:val="25"/>
        </w:rPr>
        <w:t xml:space="preserve">their </w:t>
      </w:r>
      <w:r w:rsidR="004571F9">
        <w:rPr>
          <w:rFonts w:ascii="Times New Roman" w:hAnsi="Times New Roman" w:cs="Times New Roman"/>
          <w:sz w:val="25"/>
          <w:szCs w:val="25"/>
        </w:rPr>
        <w:t>metric</w:t>
      </w:r>
      <w:r w:rsidR="005F3F8C">
        <w:rPr>
          <w:rFonts w:ascii="Times New Roman" w:hAnsi="Times New Roman" w:cs="Times New Roman"/>
          <w:sz w:val="25"/>
          <w:szCs w:val="25"/>
        </w:rPr>
        <w:t>s</w:t>
      </w:r>
      <w:r w:rsidR="004571F9">
        <w:rPr>
          <w:rFonts w:ascii="Times New Roman" w:hAnsi="Times New Roman" w:cs="Times New Roman"/>
          <w:sz w:val="25"/>
          <w:szCs w:val="25"/>
        </w:rPr>
        <w:t xml:space="preserve"> differ greatly. By divi</w:t>
      </w:r>
      <w:r w:rsidR="00AC617E">
        <w:rPr>
          <w:rFonts w:ascii="Times New Roman" w:hAnsi="Times New Roman" w:cs="Times New Roman"/>
          <w:sz w:val="25"/>
          <w:szCs w:val="25"/>
        </w:rPr>
        <w:t>di</w:t>
      </w:r>
      <w:r w:rsidR="004571F9">
        <w:rPr>
          <w:rFonts w:ascii="Times New Roman" w:hAnsi="Times New Roman" w:cs="Times New Roman"/>
          <w:sz w:val="25"/>
          <w:szCs w:val="25"/>
        </w:rPr>
        <w:t>ng the greater metric value</w:t>
      </w:r>
      <w:r w:rsidR="00AC617E">
        <w:rPr>
          <w:rFonts w:ascii="Times New Roman" w:hAnsi="Times New Roman" w:cs="Times New Roman"/>
          <w:sz w:val="25"/>
          <w:szCs w:val="25"/>
        </w:rPr>
        <w:t xml:space="preserve"> by the lesser one, you’d get a factor between the two. Since the EIGRP would take the faster metric by default, </w:t>
      </w:r>
      <w:r w:rsidR="009A2D83">
        <w:rPr>
          <w:rFonts w:ascii="Times New Roman" w:hAnsi="Times New Roman" w:cs="Times New Roman"/>
          <w:sz w:val="25"/>
          <w:szCs w:val="25"/>
        </w:rPr>
        <w:t xml:space="preserve">the variance command tells you the tolerable </w:t>
      </w:r>
      <w:r w:rsidR="00FA4272">
        <w:rPr>
          <w:rFonts w:ascii="Times New Roman" w:hAnsi="Times New Roman" w:cs="Times New Roman"/>
          <w:sz w:val="25"/>
          <w:szCs w:val="25"/>
        </w:rPr>
        <w:t>factor</w:t>
      </w:r>
      <w:r w:rsidR="007938F9">
        <w:rPr>
          <w:rFonts w:ascii="Times New Roman" w:hAnsi="Times New Roman" w:cs="Times New Roman"/>
          <w:sz w:val="25"/>
          <w:szCs w:val="25"/>
        </w:rPr>
        <w:t xml:space="preserve"> by which any metric slower than the fastest could be accepted and load balanced. </w:t>
      </w:r>
      <w:r w:rsidR="00290E12">
        <w:rPr>
          <w:rFonts w:ascii="Times New Roman" w:hAnsi="Times New Roman" w:cs="Times New Roman"/>
          <w:sz w:val="25"/>
          <w:szCs w:val="25"/>
        </w:rPr>
        <w:t>For example, if the factor between the two routes was 2.78</w:t>
      </w:r>
      <w:r w:rsidR="00CE66B7">
        <w:rPr>
          <w:rFonts w:ascii="Times New Roman" w:hAnsi="Times New Roman" w:cs="Times New Roman"/>
          <w:sz w:val="25"/>
          <w:szCs w:val="25"/>
        </w:rPr>
        <w:t xml:space="preserve">, a variance multiplier of 3 could be used to tolerate the slower route. </w:t>
      </w:r>
      <w:r w:rsidR="00EB185D">
        <w:rPr>
          <w:rFonts w:ascii="Times New Roman" w:hAnsi="Times New Roman" w:cs="Times New Roman"/>
          <w:sz w:val="25"/>
          <w:szCs w:val="25"/>
        </w:rPr>
        <w:t xml:space="preserve">The load balancing can be seen as </w:t>
      </w:r>
      <w:r w:rsidR="001D4D65">
        <w:rPr>
          <w:rFonts w:ascii="Times New Roman" w:hAnsi="Times New Roman" w:cs="Times New Roman"/>
          <w:sz w:val="25"/>
          <w:szCs w:val="25"/>
        </w:rPr>
        <w:t>operational</w:t>
      </w:r>
      <w:r w:rsidR="00EB185D">
        <w:rPr>
          <w:rFonts w:ascii="Times New Roman" w:hAnsi="Times New Roman" w:cs="Times New Roman"/>
          <w:sz w:val="25"/>
          <w:szCs w:val="25"/>
        </w:rPr>
        <w:t xml:space="preserve"> in the </w:t>
      </w:r>
      <w:r w:rsidR="00EF013F">
        <w:rPr>
          <w:rFonts w:ascii="Times New Roman" w:hAnsi="Times New Roman" w:cs="Times New Roman"/>
          <w:sz w:val="25"/>
          <w:szCs w:val="25"/>
        </w:rPr>
        <w:t>routing tables</w:t>
      </w:r>
      <w:r w:rsidR="00074FD4">
        <w:rPr>
          <w:rFonts w:ascii="Times New Roman" w:hAnsi="Times New Roman" w:cs="Times New Roman"/>
          <w:sz w:val="25"/>
          <w:szCs w:val="25"/>
        </w:rPr>
        <w:t xml:space="preserve"> of the </w:t>
      </w:r>
      <w:r w:rsidR="0098728A">
        <w:rPr>
          <w:rFonts w:ascii="Times New Roman" w:hAnsi="Times New Roman" w:cs="Times New Roman"/>
          <w:sz w:val="25"/>
          <w:szCs w:val="25"/>
        </w:rPr>
        <w:t>routers that have variance applied</w:t>
      </w:r>
      <w:r w:rsidR="00EF013F">
        <w:rPr>
          <w:rFonts w:ascii="Times New Roman" w:hAnsi="Times New Roman" w:cs="Times New Roman"/>
          <w:sz w:val="25"/>
          <w:szCs w:val="25"/>
        </w:rPr>
        <w:t xml:space="preserve">. </w:t>
      </w:r>
      <w:r w:rsidR="004D725E">
        <w:rPr>
          <w:rFonts w:ascii="Times New Roman" w:hAnsi="Times New Roman" w:cs="Times New Roman"/>
          <w:sz w:val="25"/>
          <w:szCs w:val="25"/>
        </w:rPr>
        <w:t>It can also be seen in the “Show Ip Route [</w:t>
      </w:r>
      <w:r w:rsidR="004D725E">
        <w:rPr>
          <w:rFonts w:ascii="Times New Roman" w:hAnsi="Times New Roman" w:cs="Times New Roman"/>
          <w:i/>
          <w:iCs/>
          <w:sz w:val="25"/>
          <w:szCs w:val="25"/>
        </w:rPr>
        <w:t>destination-address</w:t>
      </w:r>
      <w:r w:rsidR="004D725E">
        <w:rPr>
          <w:rFonts w:ascii="Times New Roman" w:hAnsi="Times New Roman" w:cs="Times New Roman"/>
          <w:sz w:val="25"/>
          <w:szCs w:val="25"/>
        </w:rPr>
        <w:t>]</w:t>
      </w:r>
      <w:r w:rsidR="00B17E36">
        <w:rPr>
          <w:rFonts w:ascii="Times New Roman" w:hAnsi="Times New Roman" w:cs="Times New Roman"/>
          <w:sz w:val="25"/>
          <w:szCs w:val="25"/>
        </w:rPr>
        <w:t xml:space="preserve">” in the Traffic Share Count category. This can </w:t>
      </w:r>
      <w:r w:rsidR="00983145">
        <w:rPr>
          <w:rFonts w:ascii="Times New Roman" w:hAnsi="Times New Roman" w:cs="Times New Roman"/>
          <w:sz w:val="25"/>
          <w:szCs w:val="25"/>
        </w:rPr>
        <w:t xml:space="preserve">be </w:t>
      </w:r>
      <w:r w:rsidR="00B17E36">
        <w:rPr>
          <w:rFonts w:ascii="Times New Roman" w:hAnsi="Times New Roman" w:cs="Times New Roman"/>
          <w:sz w:val="25"/>
          <w:szCs w:val="25"/>
        </w:rPr>
        <w:t xml:space="preserve">read as the </w:t>
      </w:r>
      <w:r w:rsidR="00D11EB7">
        <w:rPr>
          <w:rFonts w:ascii="Times New Roman" w:hAnsi="Times New Roman" w:cs="Times New Roman"/>
          <w:sz w:val="25"/>
          <w:szCs w:val="25"/>
        </w:rPr>
        <w:t>number</w:t>
      </w:r>
      <w:r w:rsidR="00B17E36">
        <w:rPr>
          <w:rFonts w:ascii="Times New Roman" w:hAnsi="Times New Roman" w:cs="Times New Roman"/>
          <w:sz w:val="25"/>
          <w:szCs w:val="25"/>
        </w:rPr>
        <w:t xml:space="preserve"> of packets that are sent </w:t>
      </w:r>
      <w:r w:rsidR="00096E71">
        <w:rPr>
          <w:rFonts w:ascii="Times New Roman" w:hAnsi="Times New Roman" w:cs="Times New Roman"/>
          <w:sz w:val="25"/>
          <w:szCs w:val="25"/>
        </w:rPr>
        <w:t xml:space="preserve">through that route for every </w:t>
      </w:r>
      <w:r w:rsidR="00D11EB7">
        <w:rPr>
          <w:rFonts w:ascii="Times New Roman" w:hAnsi="Times New Roman" w:cs="Times New Roman"/>
          <w:sz w:val="25"/>
          <w:szCs w:val="25"/>
        </w:rPr>
        <w:t>number</w:t>
      </w:r>
      <w:r w:rsidR="00096E71">
        <w:rPr>
          <w:rFonts w:ascii="Times New Roman" w:hAnsi="Times New Roman" w:cs="Times New Roman"/>
          <w:sz w:val="25"/>
          <w:szCs w:val="25"/>
        </w:rPr>
        <w:t xml:space="preserve"> of packets </w:t>
      </w:r>
      <w:r w:rsidR="00983145">
        <w:rPr>
          <w:rFonts w:ascii="Times New Roman" w:hAnsi="Times New Roman" w:cs="Times New Roman"/>
          <w:sz w:val="25"/>
          <w:szCs w:val="25"/>
        </w:rPr>
        <w:t xml:space="preserve">in a secondary route. </w:t>
      </w:r>
      <w:r w:rsidR="00D11EB7">
        <w:rPr>
          <w:rFonts w:ascii="Times New Roman" w:hAnsi="Times New Roman" w:cs="Times New Roman"/>
          <w:sz w:val="25"/>
          <w:szCs w:val="25"/>
        </w:rPr>
        <w:t>This is proof of even load-balancing.</w:t>
      </w:r>
    </w:p>
    <w:p w14:paraId="1B52D59E" w14:textId="577C2D66" w:rsidR="001203E6" w:rsidRPr="008A0704" w:rsidRDefault="001203E6" w:rsidP="001203E6">
      <w:pPr>
        <w:tabs>
          <w:tab w:val="left" w:pos="277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A0704">
        <w:rPr>
          <w:rFonts w:ascii="Times New Roman" w:hAnsi="Times New Roman" w:cs="Times New Roman"/>
          <w:b/>
          <w:bCs/>
          <w:sz w:val="28"/>
          <w:szCs w:val="28"/>
        </w:rPr>
        <w:lastRenderedPageBreak/>
        <w:t>Lab Summary</w:t>
      </w:r>
    </w:p>
    <w:p w14:paraId="6315069E" w14:textId="09ABD4A1" w:rsidR="005450F1" w:rsidRPr="001F667B" w:rsidRDefault="001203E6" w:rsidP="001F667B">
      <w:pPr>
        <w:tabs>
          <w:tab w:val="left" w:pos="2770"/>
        </w:tabs>
        <w:rPr>
          <w:rFonts w:ascii="Times New Roman" w:hAnsi="Times New Roman" w:cs="Times New Roman"/>
          <w:sz w:val="25"/>
          <w:szCs w:val="25"/>
        </w:rPr>
      </w:pPr>
      <w:r w:rsidRPr="008A0704">
        <w:rPr>
          <w:rFonts w:ascii="Times New Roman" w:hAnsi="Times New Roman" w:cs="Times New Roman"/>
          <w:sz w:val="24"/>
          <w:szCs w:val="24"/>
        </w:rPr>
        <w:t xml:space="preserve">          </w:t>
      </w:r>
      <w:r w:rsidR="00653507">
        <w:rPr>
          <w:rFonts w:ascii="Times New Roman" w:hAnsi="Times New Roman" w:cs="Times New Roman"/>
          <w:sz w:val="25"/>
          <w:szCs w:val="25"/>
        </w:rPr>
        <w:t>Six</w:t>
      </w:r>
      <w:r w:rsidR="00461523">
        <w:rPr>
          <w:rFonts w:ascii="Times New Roman" w:hAnsi="Times New Roman" w:cs="Times New Roman"/>
          <w:sz w:val="25"/>
          <w:szCs w:val="25"/>
        </w:rPr>
        <w:t xml:space="preserve"> </w:t>
      </w:r>
      <w:r w:rsidR="00E46439">
        <w:rPr>
          <w:rFonts w:ascii="Times New Roman" w:hAnsi="Times New Roman" w:cs="Times New Roman"/>
          <w:sz w:val="25"/>
          <w:szCs w:val="25"/>
        </w:rPr>
        <w:t xml:space="preserve">Cisco 4321 </w:t>
      </w:r>
      <w:r w:rsidR="00461523">
        <w:rPr>
          <w:rFonts w:ascii="Times New Roman" w:hAnsi="Times New Roman" w:cs="Times New Roman"/>
          <w:sz w:val="25"/>
          <w:szCs w:val="25"/>
        </w:rPr>
        <w:t>routers were</w:t>
      </w:r>
      <w:r w:rsidR="00653507">
        <w:rPr>
          <w:rFonts w:ascii="Times New Roman" w:hAnsi="Times New Roman" w:cs="Times New Roman"/>
          <w:sz w:val="25"/>
          <w:szCs w:val="25"/>
        </w:rPr>
        <w:t xml:space="preserve"> set up once again in bus-like topology, </w:t>
      </w:r>
      <w:r w:rsidR="00132C68">
        <w:rPr>
          <w:rFonts w:ascii="Times New Roman" w:hAnsi="Times New Roman" w:cs="Times New Roman"/>
          <w:sz w:val="25"/>
          <w:szCs w:val="25"/>
        </w:rPr>
        <w:t xml:space="preserve">each chronologically </w:t>
      </w:r>
      <w:r w:rsidR="00653507">
        <w:rPr>
          <w:rFonts w:ascii="Times New Roman" w:hAnsi="Times New Roman" w:cs="Times New Roman"/>
          <w:sz w:val="25"/>
          <w:szCs w:val="25"/>
        </w:rPr>
        <w:t>following the other.</w:t>
      </w:r>
      <w:r w:rsidR="00132C68">
        <w:rPr>
          <w:rFonts w:ascii="Times New Roman" w:hAnsi="Times New Roman" w:cs="Times New Roman"/>
          <w:sz w:val="25"/>
          <w:szCs w:val="25"/>
        </w:rPr>
        <w:t xml:space="preserve"> However, the physical connection between routers </w:t>
      </w:r>
      <w:r w:rsidR="00F830CF">
        <w:rPr>
          <w:rFonts w:ascii="Times New Roman" w:hAnsi="Times New Roman" w:cs="Times New Roman"/>
          <w:sz w:val="25"/>
          <w:szCs w:val="25"/>
        </w:rPr>
        <w:t>R</w:t>
      </w:r>
      <w:r w:rsidR="00132C68">
        <w:rPr>
          <w:rFonts w:ascii="Times New Roman" w:hAnsi="Times New Roman" w:cs="Times New Roman"/>
          <w:sz w:val="25"/>
          <w:szCs w:val="25"/>
        </w:rPr>
        <w:t xml:space="preserve">2 and </w:t>
      </w:r>
      <w:r w:rsidR="00F830CF">
        <w:rPr>
          <w:rFonts w:ascii="Times New Roman" w:hAnsi="Times New Roman" w:cs="Times New Roman"/>
          <w:sz w:val="25"/>
          <w:szCs w:val="25"/>
        </w:rPr>
        <w:t>R</w:t>
      </w:r>
      <w:r w:rsidR="00132C68">
        <w:rPr>
          <w:rFonts w:ascii="Times New Roman" w:hAnsi="Times New Roman" w:cs="Times New Roman"/>
          <w:sz w:val="25"/>
          <w:szCs w:val="25"/>
        </w:rPr>
        <w:t>3</w:t>
      </w:r>
      <w:r w:rsidR="00E46439">
        <w:rPr>
          <w:rFonts w:ascii="Times New Roman" w:hAnsi="Times New Roman" w:cs="Times New Roman"/>
          <w:sz w:val="25"/>
          <w:szCs w:val="25"/>
        </w:rPr>
        <w:t xml:space="preserve"> </w:t>
      </w:r>
      <w:r w:rsidR="00B867AC">
        <w:rPr>
          <w:rFonts w:ascii="Times New Roman" w:hAnsi="Times New Roman" w:cs="Times New Roman"/>
          <w:sz w:val="25"/>
          <w:szCs w:val="25"/>
        </w:rPr>
        <w:t>use two parallel serial cables instead of the single Gigabit crossover cable.</w:t>
      </w:r>
      <w:r w:rsidR="0029455F">
        <w:rPr>
          <w:rFonts w:ascii="Times New Roman" w:hAnsi="Times New Roman" w:cs="Times New Roman"/>
          <w:sz w:val="25"/>
          <w:szCs w:val="25"/>
        </w:rPr>
        <w:t xml:space="preserve"> A specific module was </w:t>
      </w:r>
      <w:r w:rsidR="00C047CC">
        <w:rPr>
          <w:rFonts w:ascii="Times New Roman" w:hAnsi="Times New Roman" w:cs="Times New Roman"/>
          <w:sz w:val="25"/>
          <w:szCs w:val="25"/>
        </w:rPr>
        <w:t>applied to the router to allow for these connections.</w:t>
      </w:r>
      <w:r w:rsidR="00B867AC">
        <w:rPr>
          <w:rFonts w:ascii="Times New Roman" w:hAnsi="Times New Roman" w:cs="Times New Roman"/>
          <w:sz w:val="25"/>
          <w:szCs w:val="25"/>
        </w:rPr>
        <w:t xml:space="preserve"> </w:t>
      </w:r>
      <w:r w:rsidR="008B1C9D">
        <w:rPr>
          <w:rFonts w:ascii="Times New Roman" w:hAnsi="Times New Roman" w:cs="Times New Roman"/>
          <w:sz w:val="25"/>
          <w:szCs w:val="25"/>
        </w:rPr>
        <w:t>These serial cables are significantly slower, running at approximately 4 mb</w:t>
      </w:r>
      <w:r w:rsidR="000050E9">
        <w:rPr>
          <w:rFonts w:ascii="Times New Roman" w:hAnsi="Times New Roman" w:cs="Times New Roman"/>
          <w:sz w:val="25"/>
          <w:szCs w:val="25"/>
        </w:rPr>
        <w:t xml:space="preserve"> each. </w:t>
      </w:r>
      <w:r w:rsidR="00BF0567">
        <w:rPr>
          <w:rFonts w:ascii="Times New Roman" w:hAnsi="Times New Roman" w:cs="Times New Roman"/>
          <w:sz w:val="25"/>
          <w:szCs w:val="25"/>
        </w:rPr>
        <w:t>This simulates the importance of load balancing to be able to utilize both cables at the same time</w:t>
      </w:r>
      <w:r w:rsidR="004317CA">
        <w:rPr>
          <w:rFonts w:ascii="Times New Roman" w:hAnsi="Times New Roman" w:cs="Times New Roman"/>
          <w:sz w:val="25"/>
          <w:szCs w:val="25"/>
        </w:rPr>
        <w:t xml:space="preserve"> if the situation arises. EIGRP is </w:t>
      </w:r>
      <w:r w:rsidR="00C84DB9">
        <w:rPr>
          <w:rFonts w:ascii="Times New Roman" w:hAnsi="Times New Roman" w:cs="Times New Roman"/>
          <w:sz w:val="25"/>
          <w:szCs w:val="25"/>
        </w:rPr>
        <w:t xml:space="preserve">then </w:t>
      </w:r>
      <w:r w:rsidR="004317CA">
        <w:rPr>
          <w:rFonts w:ascii="Times New Roman" w:hAnsi="Times New Roman" w:cs="Times New Roman"/>
          <w:sz w:val="25"/>
          <w:szCs w:val="25"/>
        </w:rPr>
        <w:t>enabled for all routers in both IPv4 and IPv6</w:t>
      </w:r>
      <w:r w:rsidR="006D6765">
        <w:rPr>
          <w:rFonts w:ascii="Times New Roman" w:hAnsi="Times New Roman" w:cs="Times New Roman"/>
          <w:sz w:val="25"/>
          <w:szCs w:val="25"/>
        </w:rPr>
        <w:t xml:space="preserve">, where an Autonomous System number of 10 was used. Then, K-values have been </w:t>
      </w:r>
      <w:r w:rsidR="00DC4C4D">
        <w:rPr>
          <w:rFonts w:ascii="Times New Roman" w:hAnsi="Times New Roman" w:cs="Times New Roman"/>
          <w:sz w:val="25"/>
          <w:szCs w:val="25"/>
        </w:rPr>
        <w:t xml:space="preserve">manipulated to not only factor </w:t>
      </w:r>
      <w:r w:rsidR="005C25C7">
        <w:rPr>
          <w:rFonts w:ascii="Times New Roman" w:hAnsi="Times New Roman" w:cs="Times New Roman"/>
          <w:sz w:val="25"/>
          <w:szCs w:val="25"/>
        </w:rPr>
        <w:t xml:space="preserve">in Bandwidth and Delay metrics, but also </w:t>
      </w:r>
      <w:r w:rsidR="00E803F1">
        <w:rPr>
          <w:rFonts w:ascii="Times New Roman" w:hAnsi="Times New Roman" w:cs="Times New Roman"/>
          <w:sz w:val="25"/>
          <w:szCs w:val="25"/>
        </w:rPr>
        <w:t>Load and Reliability metrics. This means that the first four K-values</w:t>
      </w:r>
      <w:r w:rsidR="00F91382">
        <w:rPr>
          <w:rFonts w:ascii="Times New Roman" w:hAnsi="Times New Roman" w:cs="Times New Roman"/>
          <w:sz w:val="25"/>
          <w:szCs w:val="25"/>
        </w:rPr>
        <w:t>, K1 – K4,</w:t>
      </w:r>
      <w:r w:rsidR="00E803F1">
        <w:rPr>
          <w:rFonts w:ascii="Times New Roman" w:hAnsi="Times New Roman" w:cs="Times New Roman"/>
          <w:sz w:val="25"/>
          <w:szCs w:val="25"/>
        </w:rPr>
        <w:t xml:space="preserve"> are being calculated in this EIGRP autonomous system.</w:t>
      </w:r>
      <w:r w:rsidR="001A3C3C">
        <w:rPr>
          <w:rFonts w:ascii="Times New Roman" w:hAnsi="Times New Roman" w:cs="Times New Roman"/>
          <w:sz w:val="25"/>
          <w:szCs w:val="25"/>
        </w:rPr>
        <w:t xml:space="preserve"> </w:t>
      </w:r>
      <w:r w:rsidR="00C4222F">
        <w:rPr>
          <w:rFonts w:ascii="Times New Roman" w:hAnsi="Times New Roman" w:cs="Times New Roman"/>
          <w:sz w:val="25"/>
          <w:szCs w:val="25"/>
        </w:rPr>
        <w:t xml:space="preserve">Bandwidths for standard Gigabit Ethernet connections are set to 12000 kilobits. </w:t>
      </w:r>
      <w:r w:rsidR="001A3C3C">
        <w:rPr>
          <w:rFonts w:ascii="Times New Roman" w:hAnsi="Times New Roman" w:cs="Times New Roman"/>
          <w:sz w:val="25"/>
          <w:szCs w:val="25"/>
        </w:rPr>
        <w:t xml:space="preserve">Uneven load balancing was configured for the parallel serial connection, </w:t>
      </w:r>
      <w:r w:rsidR="00D41AA2">
        <w:rPr>
          <w:rFonts w:ascii="Times New Roman" w:hAnsi="Times New Roman" w:cs="Times New Roman"/>
          <w:sz w:val="25"/>
          <w:szCs w:val="25"/>
        </w:rPr>
        <w:t xml:space="preserve">where one was set to a bandwidth of 300 and the other, 100. </w:t>
      </w:r>
      <w:r w:rsidR="00D279F9">
        <w:rPr>
          <w:rFonts w:ascii="Times New Roman" w:hAnsi="Times New Roman" w:cs="Times New Roman"/>
          <w:sz w:val="25"/>
          <w:szCs w:val="25"/>
        </w:rPr>
        <w:t xml:space="preserve">After seeing the metrics in EIGRP topology, the factor </w:t>
      </w:r>
      <w:r w:rsidR="00DD1D83">
        <w:rPr>
          <w:rFonts w:ascii="Times New Roman" w:hAnsi="Times New Roman" w:cs="Times New Roman"/>
          <w:sz w:val="25"/>
          <w:szCs w:val="25"/>
        </w:rPr>
        <w:t>was about 1.2</w:t>
      </w:r>
      <w:r w:rsidR="00D279F9">
        <w:rPr>
          <w:rFonts w:ascii="Times New Roman" w:hAnsi="Times New Roman" w:cs="Times New Roman"/>
          <w:sz w:val="25"/>
          <w:szCs w:val="25"/>
        </w:rPr>
        <w:t xml:space="preserve">. </w:t>
      </w:r>
      <w:r w:rsidR="002F62F8">
        <w:rPr>
          <w:rFonts w:ascii="Times New Roman" w:hAnsi="Times New Roman" w:cs="Times New Roman"/>
          <w:sz w:val="25"/>
          <w:szCs w:val="25"/>
        </w:rPr>
        <w:t xml:space="preserve">Thus, </w:t>
      </w:r>
      <w:r w:rsidR="00DD1D83">
        <w:rPr>
          <w:rFonts w:ascii="Times New Roman" w:hAnsi="Times New Roman" w:cs="Times New Roman"/>
          <w:sz w:val="25"/>
          <w:szCs w:val="25"/>
        </w:rPr>
        <w:t xml:space="preserve">to account for consistency </w:t>
      </w:r>
      <w:r w:rsidR="002F62F8">
        <w:rPr>
          <w:rFonts w:ascii="Times New Roman" w:hAnsi="Times New Roman" w:cs="Times New Roman"/>
          <w:sz w:val="25"/>
          <w:szCs w:val="25"/>
        </w:rPr>
        <w:t>for uneven load balancing to activate, a</w:t>
      </w:r>
      <w:r w:rsidR="00581BC7">
        <w:rPr>
          <w:rFonts w:ascii="Times New Roman" w:hAnsi="Times New Roman" w:cs="Times New Roman"/>
          <w:sz w:val="25"/>
          <w:szCs w:val="25"/>
        </w:rPr>
        <w:t xml:space="preserve"> safe</w:t>
      </w:r>
      <w:r w:rsidR="002F62F8">
        <w:rPr>
          <w:rFonts w:ascii="Times New Roman" w:hAnsi="Times New Roman" w:cs="Times New Roman"/>
          <w:sz w:val="25"/>
          <w:szCs w:val="25"/>
        </w:rPr>
        <w:t xml:space="preserve"> variance multiplier of 3 was applied</w:t>
      </w:r>
      <w:r w:rsidR="00196094">
        <w:rPr>
          <w:rFonts w:ascii="Times New Roman" w:hAnsi="Times New Roman" w:cs="Times New Roman"/>
          <w:sz w:val="25"/>
          <w:szCs w:val="25"/>
        </w:rPr>
        <w:t xml:space="preserve"> between R2 and R3</w:t>
      </w:r>
      <w:r w:rsidR="00943577">
        <w:rPr>
          <w:rFonts w:ascii="Times New Roman" w:hAnsi="Times New Roman" w:cs="Times New Roman"/>
          <w:sz w:val="25"/>
          <w:szCs w:val="25"/>
        </w:rPr>
        <w:t xml:space="preserve"> (a multiplier of 2 would work sufficiently as well)</w:t>
      </w:r>
      <w:r w:rsidR="00644490">
        <w:rPr>
          <w:rFonts w:ascii="Times New Roman" w:hAnsi="Times New Roman" w:cs="Times New Roman"/>
          <w:sz w:val="25"/>
          <w:szCs w:val="25"/>
        </w:rPr>
        <w:t>.</w:t>
      </w:r>
    </w:p>
    <w:p w14:paraId="7A0C0515" w14:textId="7424B2C3" w:rsidR="001203E6" w:rsidRDefault="005F08B1" w:rsidP="001203E6">
      <w:pPr>
        <w:tabs>
          <w:tab w:val="left" w:pos="277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Table of IP’s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36"/>
        <w:gridCol w:w="1384"/>
        <w:gridCol w:w="1384"/>
        <w:gridCol w:w="1384"/>
        <w:gridCol w:w="1384"/>
        <w:gridCol w:w="1384"/>
        <w:gridCol w:w="1384"/>
      </w:tblGrid>
      <w:tr w:rsidR="000B3FAA" w:rsidRPr="000B3FAA" w14:paraId="25D3F6DF" w14:textId="77777777" w:rsidTr="00870F3C">
        <w:trPr>
          <w:trHeight w:val="255"/>
        </w:trPr>
        <w:tc>
          <w:tcPr>
            <w:tcW w:w="10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F15E71" w14:textId="77777777" w:rsidR="000B3FAA" w:rsidRPr="000B3FAA" w:rsidRDefault="000B3FAA" w:rsidP="000B3FA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B3FAA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13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C0D14A" w14:textId="77777777" w:rsidR="000B3FAA" w:rsidRPr="000B3FAA" w:rsidRDefault="000B3FAA" w:rsidP="000B3FA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B3FAA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Router 1</w:t>
            </w:r>
          </w:p>
        </w:tc>
        <w:tc>
          <w:tcPr>
            <w:tcW w:w="13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2A0595" w14:textId="77777777" w:rsidR="000B3FAA" w:rsidRPr="000B3FAA" w:rsidRDefault="000B3FAA" w:rsidP="000B3FA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B3FAA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Router 2</w:t>
            </w:r>
          </w:p>
        </w:tc>
        <w:tc>
          <w:tcPr>
            <w:tcW w:w="13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250F27" w14:textId="77777777" w:rsidR="000B3FAA" w:rsidRPr="000B3FAA" w:rsidRDefault="000B3FAA" w:rsidP="000B3FA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B3FAA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Router 3</w:t>
            </w:r>
          </w:p>
        </w:tc>
        <w:tc>
          <w:tcPr>
            <w:tcW w:w="13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C325D5" w14:textId="77777777" w:rsidR="000B3FAA" w:rsidRPr="000B3FAA" w:rsidRDefault="000B3FAA" w:rsidP="000B3FA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B3FAA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Router 4</w:t>
            </w:r>
          </w:p>
        </w:tc>
        <w:tc>
          <w:tcPr>
            <w:tcW w:w="13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8F2DFA" w14:textId="77777777" w:rsidR="000B3FAA" w:rsidRPr="000B3FAA" w:rsidRDefault="000B3FAA" w:rsidP="000B3FA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B3FAA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Router 5</w:t>
            </w:r>
          </w:p>
        </w:tc>
        <w:tc>
          <w:tcPr>
            <w:tcW w:w="13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E3A23E" w14:textId="77777777" w:rsidR="000B3FAA" w:rsidRPr="000B3FAA" w:rsidRDefault="000B3FAA" w:rsidP="000B3FA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B3FAA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Router 6</w:t>
            </w:r>
          </w:p>
        </w:tc>
      </w:tr>
      <w:tr w:rsidR="000B3FAA" w:rsidRPr="000B3FAA" w14:paraId="29DE89FD" w14:textId="77777777" w:rsidTr="00870F3C">
        <w:trPr>
          <w:trHeight w:val="1018"/>
        </w:trPr>
        <w:tc>
          <w:tcPr>
            <w:tcW w:w="10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B29464" w14:textId="77777777" w:rsidR="000B3FAA" w:rsidRPr="000B3FAA" w:rsidRDefault="000B3FAA" w:rsidP="000B3F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0B3FAA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Gig Interfaces (Ipv4)</w:t>
            </w:r>
          </w:p>
        </w:tc>
        <w:tc>
          <w:tcPr>
            <w:tcW w:w="13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F38FD5" w14:textId="61733467" w:rsidR="000B3FAA" w:rsidRPr="000B3FAA" w:rsidRDefault="0083465E" w:rsidP="000B3F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6636F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-----</w:t>
            </w:r>
          </w:p>
          <w:p w14:paraId="6AE18723" w14:textId="77777777" w:rsidR="000B3FAA" w:rsidRPr="000B3FAA" w:rsidRDefault="000B3FAA" w:rsidP="000B3F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0B3FAA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 </w:t>
            </w:r>
          </w:p>
          <w:p w14:paraId="690A42B9" w14:textId="77777777" w:rsidR="000B3FAA" w:rsidRPr="000B3FAA" w:rsidRDefault="000B3FAA" w:rsidP="000B3F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0B3FAA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 </w:t>
            </w:r>
          </w:p>
          <w:p w14:paraId="49AE9A88" w14:textId="77777777" w:rsidR="000B3FAA" w:rsidRPr="000B3FAA" w:rsidRDefault="000B3FAA" w:rsidP="000B3F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0B3FAA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G0/0/0: 192.168.1.1</w:t>
            </w:r>
          </w:p>
        </w:tc>
        <w:tc>
          <w:tcPr>
            <w:tcW w:w="13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6B3FC1" w14:textId="77777777" w:rsidR="000B3FAA" w:rsidRPr="000B3FAA" w:rsidRDefault="000B3FAA" w:rsidP="000B3F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0B3FAA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G0/0/1: 192.168.1.2</w:t>
            </w:r>
          </w:p>
          <w:p w14:paraId="0F799B9E" w14:textId="77777777" w:rsidR="000B3FAA" w:rsidRPr="000B3FAA" w:rsidRDefault="000B3FAA" w:rsidP="000B3F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0B3FAA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 </w:t>
            </w:r>
          </w:p>
          <w:p w14:paraId="03155FD1" w14:textId="77777777" w:rsidR="00A13A65" w:rsidRDefault="000B3FAA" w:rsidP="000B3F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0B3FAA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 xml:space="preserve">G0/0/0: </w:t>
            </w:r>
          </w:p>
          <w:p w14:paraId="4753C155" w14:textId="00100ED3" w:rsidR="000B3FAA" w:rsidRPr="000B3FAA" w:rsidRDefault="00A13A65" w:rsidP="000B3F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See Serial</w:t>
            </w:r>
          </w:p>
        </w:tc>
        <w:tc>
          <w:tcPr>
            <w:tcW w:w="13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31EDA3" w14:textId="77777777" w:rsidR="00A13A65" w:rsidRDefault="000B3FAA" w:rsidP="000B3F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0B3FAA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G0/0/1:</w:t>
            </w:r>
            <w:r w:rsidR="00A13A65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 xml:space="preserve"> </w:t>
            </w:r>
          </w:p>
          <w:p w14:paraId="732CB7E9" w14:textId="68930BA0" w:rsidR="000B3FAA" w:rsidRPr="000B3FAA" w:rsidRDefault="00A13A65" w:rsidP="000B3F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See Serial</w:t>
            </w:r>
          </w:p>
          <w:p w14:paraId="15986447" w14:textId="77777777" w:rsidR="000B3FAA" w:rsidRPr="000B3FAA" w:rsidRDefault="000B3FAA" w:rsidP="000B3F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0B3FAA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 </w:t>
            </w:r>
          </w:p>
          <w:p w14:paraId="7BD3C949" w14:textId="6BB19A59" w:rsidR="000B3FAA" w:rsidRPr="000B3FAA" w:rsidRDefault="000B3FAA" w:rsidP="000B3F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0B3FAA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 G0/0/0: 192.168.3.1</w:t>
            </w:r>
          </w:p>
        </w:tc>
        <w:tc>
          <w:tcPr>
            <w:tcW w:w="13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DE005E" w14:textId="77777777" w:rsidR="000B3FAA" w:rsidRPr="000B3FAA" w:rsidRDefault="000B3FAA" w:rsidP="000B3F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0B3FAA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G0/0/1: 192.168.3.2</w:t>
            </w:r>
          </w:p>
          <w:p w14:paraId="0DC0B998" w14:textId="77777777" w:rsidR="000B3FAA" w:rsidRPr="000B3FAA" w:rsidRDefault="000B3FAA" w:rsidP="000B3F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0B3FAA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 </w:t>
            </w:r>
          </w:p>
          <w:p w14:paraId="359CAC79" w14:textId="77777777" w:rsidR="000B3FAA" w:rsidRPr="000B3FAA" w:rsidRDefault="000B3FAA" w:rsidP="000B3F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0B3FAA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G0/0/0: 192.168.4.1</w:t>
            </w:r>
          </w:p>
        </w:tc>
        <w:tc>
          <w:tcPr>
            <w:tcW w:w="13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9176E5" w14:textId="77777777" w:rsidR="000B3FAA" w:rsidRPr="000B3FAA" w:rsidRDefault="000B3FAA" w:rsidP="000B3F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0B3FAA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G0/0/1: 192.168.4.2</w:t>
            </w:r>
          </w:p>
          <w:p w14:paraId="258B2056" w14:textId="77777777" w:rsidR="000B3FAA" w:rsidRPr="000B3FAA" w:rsidRDefault="000B3FAA" w:rsidP="000B3F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0B3FAA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 </w:t>
            </w:r>
          </w:p>
          <w:p w14:paraId="6564415B" w14:textId="77777777" w:rsidR="000B3FAA" w:rsidRPr="000B3FAA" w:rsidRDefault="000B3FAA" w:rsidP="000B3F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0B3FAA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G0/0/0: 192.168.5.1</w:t>
            </w:r>
          </w:p>
        </w:tc>
        <w:tc>
          <w:tcPr>
            <w:tcW w:w="13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2C3027" w14:textId="77777777" w:rsidR="000B3FAA" w:rsidRPr="000B3FAA" w:rsidRDefault="000B3FAA" w:rsidP="000B3F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0B3FAA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G0/0/1: 192.168.5.2</w:t>
            </w:r>
          </w:p>
          <w:p w14:paraId="15587AD3" w14:textId="77777777" w:rsidR="000B3FAA" w:rsidRPr="006636F0" w:rsidRDefault="000B3FAA" w:rsidP="000B3F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</w:p>
          <w:p w14:paraId="044017D2" w14:textId="4B834933" w:rsidR="0083465E" w:rsidRPr="000B3FAA" w:rsidRDefault="0083465E" w:rsidP="000B3F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6636F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-----</w:t>
            </w:r>
          </w:p>
        </w:tc>
      </w:tr>
      <w:tr w:rsidR="000B3FAA" w:rsidRPr="000B3FAA" w14:paraId="11EE8234" w14:textId="77777777" w:rsidTr="00870F3C">
        <w:trPr>
          <w:trHeight w:val="1254"/>
        </w:trPr>
        <w:tc>
          <w:tcPr>
            <w:tcW w:w="10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607950" w14:textId="77777777" w:rsidR="000B3FAA" w:rsidRPr="000B3FAA" w:rsidRDefault="000B3FAA" w:rsidP="000B3F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0B3FAA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Gig Interfaces (IPv6)</w:t>
            </w:r>
          </w:p>
        </w:tc>
        <w:tc>
          <w:tcPr>
            <w:tcW w:w="13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1ADA10" w14:textId="3F8CA03A" w:rsidR="000B3FAA" w:rsidRPr="000B3FAA" w:rsidRDefault="006F64DE" w:rsidP="000B3F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6636F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-----</w:t>
            </w:r>
          </w:p>
          <w:p w14:paraId="522C7625" w14:textId="77777777" w:rsidR="000B3FAA" w:rsidRPr="000B3FAA" w:rsidRDefault="000B3FAA" w:rsidP="000B3F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0B3FAA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 </w:t>
            </w:r>
          </w:p>
          <w:p w14:paraId="0EBD5D95" w14:textId="77777777" w:rsidR="000B3FAA" w:rsidRPr="000B3FAA" w:rsidRDefault="000B3FAA" w:rsidP="000B3F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0B3FAA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 </w:t>
            </w:r>
          </w:p>
          <w:p w14:paraId="11BBE570" w14:textId="77777777" w:rsidR="000B3FAA" w:rsidRPr="000B3FAA" w:rsidRDefault="000B3FAA" w:rsidP="000B3F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0B3FAA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 xml:space="preserve">G0/0: </w:t>
            </w:r>
          </w:p>
          <w:p w14:paraId="705DB806" w14:textId="77777777" w:rsidR="000B3FAA" w:rsidRPr="000B3FAA" w:rsidRDefault="000B3FAA" w:rsidP="000B3F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0B3FAA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1::1</w:t>
            </w:r>
          </w:p>
        </w:tc>
        <w:tc>
          <w:tcPr>
            <w:tcW w:w="13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69C32D" w14:textId="77777777" w:rsidR="000B3FAA" w:rsidRPr="000B3FAA" w:rsidRDefault="000B3FAA" w:rsidP="000B3F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0B3FAA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 xml:space="preserve">G0/1: </w:t>
            </w:r>
          </w:p>
          <w:p w14:paraId="32717F13" w14:textId="77777777" w:rsidR="000B3FAA" w:rsidRPr="000B3FAA" w:rsidRDefault="000B3FAA" w:rsidP="000B3F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0B3FAA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1::2</w:t>
            </w:r>
          </w:p>
          <w:p w14:paraId="4724BAB1" w14:textId="77777777" w:rsidR="000B3FAA" w:rsidRPr="000B3FAA" w:rsidRDefault="000B3FAA" w:rsidP="000B3F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0B3FAA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 </w:t>
            </w:r>
          </w:p>
          <w:p w14:paraId="5C8C17F6" w14:textId="77777777" w:rsidR="000B3FAA" w:rsidRDefault="000B3FAA" w:rsidP="000B3F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0B3FAA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 xml:space="preserve">G0/0: </w:t>
            </w:r>
          </w:p>
          <w:p w14:paraId="671AFA61" w14:textId="5120B503" w:rsidR="00A13A65" w:rsidRPr="000B3FAA" w:rsidRDefault="00A13A65" w:rsidP="000B3F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See Serial</w:t>
            </w:r>
          </w:p>
        </w:tc>
        <w:tc>
          <w:tcPr>
            <w:tcW w:w="13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0C88C8" w14:textId="6AA43EB4" w:rsidR="00A13A65" w:rsidRPr="000B3FAA" w:rsidRDefault="000B3FAA" w:rsidP="000B3F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0B3FAA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 xml:space="preserve">G0/1: </w:t>
            </w:r>
          </w:p>
          <w:p w14:paraId="6DDEBF1C" w14:textId="557A5855" w:rsidR="000B3FAA" w:rsidRPr="000B3FAA" w:rsidRDefault="00A13A65" w:rsidP="000B3F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See Serial</w:t>
            </w:r>
          </w:p>
          <w:p w14:paraId="15568C9C" w14:textId="77777777" w:rsidR="000B3FAA" w:rsidRPr="000B3FAA" w:rsidRDefault="000B3FAA" w:rsidP="000B3F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0B3FAA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 </w:t>
            </w:r>
          </w:p>
          <w:p w14:paraId="345D04D4" w14:textId="77777777" w:rsidR="000B3FAA" w:rsidRPr="000B3FAA" w:rsidRDefault="000B3FAA" w:rsidP="000B3F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0B3FAA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 xml:space="preserve">G0/0: </w:t>
            </w:r>
          </w:p>
          <w:p w14:paraId="6F8F0FC8" w14:textId="77777777" w:rsidR="000B3FAA" w:rsidRPr="000B3FAA" w:rsidRDefault="000B3FAA" w:rsidP="000B3F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0B3FAA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3::1</w:t>
            </w:r>
          </w:p>
        </w:tc>
        <w:tc>
          <w:tcPr>
            <w:tcW w:w="13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5D5288" w14:textId="77777777" w:rsidR="000B3FAA" w:rsidRPr="000B3FAA" w:rsidRDefault="000B3FAA" w:rsidP="000B3F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0B3FAA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 xml:space="preserve">G0/1: </w:t>
            </w:r>
          </w:p>
          <w:p w14:paraId="3D341462" w14:textId="77777777" w:rsidR="000B3FAA" w:rsidRPr="000B3FAA" w:rsidRDefault="000B3FAA" w:rsidP="000B3F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0B3FAA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3::2</w:t>
            </w:r>
          </w:p>
          <w:p w14:paraId="11FEB970" w14:textId="77777777" w:rsidR="000B3FAA" w:rsidRPr="000B3FAA" w:rsidRDefault="000B3FAA" w:rsidP="000B3F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0B3FAA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 </w:t>
            </w:r>
          </w:p>
          <w:p w14:paraId="741CBC40" w14:textId="77777777" w:rsidR="000B3FAA" w:rsidRPr="000B3FAA" w:rsidRDefault="000B3FAA" w:rsidP="000B3F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0B3FAA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 xml:space="preserve">G0/0: </w:t>
            </w:r>
          </w:p>
          <w:p w14:paraId="0D6ED6CB" w14:textId="77777777" w:rsidR="000B3FAA" w:rsidRPr="000B3FAA" w:rsidRDefault="000B3FAA" w:rsidP="000B3F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0B3FAA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4::1</w:t>
            </w:r>
          </w:p>
        </w:tc>
        <w:tc>
          <w:tcPr>
            <w:tcW w:w="13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32E0D1" w14:textId="77777777" w:rsidR="000B3FAA" w:rsidRPr="000B3FAA" w:rsidRDefault="000B3FAA" w:rsidP="000B3F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0B3FAA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 xml:space="preserve">G0/1: </w:t>
            </w:r>
          </w:p>
          <w:p w14:paraId="6AE79F2B" w14:textId="77777777" w:rsidR="000B3FAA" w:rsidRPr="000B3FAA" w:rsidRDefault="000B3FAA" w:rsidP="000B3F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0B3FAA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4::2</w:t>
            </w:r>
          </w:p>
          <w:p w14:paraId="52D22E87" w14:textId="77777777" w:rsidR="000B3FAA" w:rsidRPr="000B3FAA" w:rsidRDefault="000B3FAA" w:rsidP="000B3F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0B3FAA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 </w:t>
            </w:r>
          </w:p>
          <w:p w14:paraId="644FDF43" w14:textId="77777777" w:rsidR="000B3FAA" w:rsidRPr="000B3FAA" w:rsidRDefault="000B3FAA" w:rsidP="000B3F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0B3FAA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 xml:space="preserve">G0/0: </w:t>
            </w:r>
          </w:p>
          <w:p w14:paraId="6734EE98" w14:textId="77777777" w:rsidR="000B3FAA" w:rsidRPr="000B3FAA" w:rsidRDefault="000B3FAA" w:rsidP="000B3F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0B3FAA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5::1</w:t>
            </w:r>
          </w:p>
        </w:tc>
        <w:tc>
          <w:tcPr>
            <w:tcW w:w="13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B23494" w14:textId="77777777" w:rsidR="000B3FAA" w:rsidRPr="000B3FAA" w:rsidRDefault="000B3FAA" w:rsidP="000B3F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0B3FAA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 xml:space="preserve">G0/1: </w:t>
            </w:r>
          </w:p>
          <w:p w14:paraId="7397F92A" w14:textId="77777777" w:rsidR="000B3FAA" w:rsidRPr="000B3FAA" w:rsidRDefault="000B3FAA" w:rsidP="000B3F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0B3FAA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5::2</w:t>
            </w:r>
          </w:p>
          <w:p w14:paraId="283EB393" w14:textId="77777777" w:rsidR="000B3FAA" w:rsidRPr="000B3FAA" w:rsidRDefault="000B3FAA" w:rsidP="000B3F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0B3FAA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 </w:t>
            </w:r>
          </w:p>
          <w:p w14:paraId="087BD6DD" w14:textId="2A8FC0DF" w:rsidR="000B3FAA" w:rsidRPr="000B3FAA" w:rsidRDefault="0083465E" w:rsidP="000B3F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6636F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-----</w:t>
            </w:r>
          </w:p>
        </w:tc>
      </w:tr>
      <w:tr w:rsidR="000B3FAA" w:rsidRPr="000B3FAA" w14:paraId="1FD4770C" w14:textId="77777777" w:rsidTr="00870F3C">
        <w:trPr>
          <w:trHeight w:val="1754"/>
        </w:trPr>
        <w:tc>
          <w:tcPr>
            <w:tcW w:w="10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05B4EC" w14:textId="77777777" w:rsidR="000B3FAA" w:rsidRPr="000B3FAA" w:rsidRDefault="000B3FAA" w:rsidP="000B3F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0B3FAA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Serial Interfaces</w:t>
            </w:r>
          </w:p>
        </w:tc>
        <w:tc>
          <w:tcPr>
            <w:tcW w:w="13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FA85C5" w14:textId="77777777" w:rsidR="000B3FAA" w:rsidRPr="000B3FAA" w:rsidRDefault="000B3FAA" w:rsidP="000B3F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0B3FAA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-----</w:t>
            </w:r>
          </w:p>
        </w:tc>
        <w:tc>
          <w:tcPr>
            <w:tcW w:w="13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EAADB5" w14:textId="77777777" w:rsidR="000B3FAA" w:rsidRPr="000B3FAA" w:rsidRDefault="000B3FAA" w:rsidP="000B3F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0B3FAA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S0/1/0: 192.168.2.1</w:t>
            </w:r>
          </w:p>
          <w:p w14:paraId="3216DC1C" w14:textId="77777777" w:rsidR="000B3FAA" w:rsidRPr="000B3FAA" w:rsidRDefault="000B3FAA" w:rsidP="000B3F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0B3FAA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2::1</w:t>
            </w:r>
          </w:p>
          <w:p w14:paraId="3206F278" w14:textId="77777777" w:rsidR="000B3FAA" w:rsidRPr="000B3FAA" w:rsidRDefault="000B3FAA" w:rsidP="000B3F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0B3FAA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 </w:t>
            </w:r>
          </w:p>
          <w:p w14:paraId="4F90A655" w14:textId="77777777" w:rsidR="000B3FAA" w:rsidRPr="000B3FAA" w:rsidRDefault="000B3FAA" w:rsidP="000B3F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0B3FAA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S0/1/1: 192.168.7.1</w:t>
            </w:r>
          </w:p>
          <w:p w14:paraId="7B49E251" w14:textId="77777777" w:rsidR="000B3FAA" w:rsidRPr="000B3FAA" w:rsidRDefault="000B3FAA" w:rsidP="000B3F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0B3FAA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7::1</w:t>
            </w:r>
          </w:p>
        </w:tc>
        <w:tc>
          <w:tcPr>
            <w:tcW w:w="13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7C3CA7" w14:textId="77777777" w:rsidR="000B3FAA" w:rsidRPr="000B3FAA" w:rsidRDefault="000B3FAA" w:rsidP="000B3F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0B3FAA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S0/1/0: 192.168.2.2</w:t>
            </w:r>
          </w:p>
          <w:p w14:paraId="252FBCFE" w14:textId="77777777" w:rsidR="000B3FAA" w:rsidRPr="000B3FAA" w:rsidRDefault="000B3FAA" w:rsidP="000B3F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0B3FAA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2::2</w:t>
            </w:r>
          </w:p>
          <w:p w14:paraId="33722C73" w14:textId="77777777" w:rsidR="000B3FAA" w:rsidRPr="000B3FAA" w:rsidRDefault="000B3FAA" w:rsidP="000B3F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0B3FAA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 </w:t>
            </w:r>
          </w:p>
          <w:p w14:paraId="3E1FF8E4" w14:textId="77777777" w:rsidR="000B3FAA" w:rsidRPr="000B3FAA" w:rsidRDefault="000B3FAA" w:rsidP="000B3F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0B3FAA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S0/1/1: 192.168.7.2</w:t>
            </w:r>
          </w:p>
          <w:p w14:paraId="6B9C16BF" w14:textId="77777777" w:rsidR="000B3FAA" w:rsidRPr="000B3FAA" w:rsidRDefault="000B3FAA" w:rsidP="000B3F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0B3FAA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7::2</w:t>
            </w:r>
          </w:p>
        </w:tc>
        <w:tc>
          <w:tcPr>
            <w:tcW w:w="13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218802" w14:textId="77777777" w:rsidR="000B3FAA" w:rsidRPr="000B3FAA" w:rsidRDefault="000B3FAA" w:rsidP="000B3F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0B3FAA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-----</w:t>
            </w:r>
          </w:p>
        </w:tc>
        <w:tc>
          <w:tcPr>
            <w:tcW w:w="13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6BA0D9" w14:textId="77777777" w:rsidR="000B3FAA" w:rsidRPr="000B3FAA" w:rsidRDefault="000B3FAA" w:rsidP="000B3F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0B3FAA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-----</w:t>
            </w:r>
          </w:p>
        </w:tc>
        <w:tc>
          <w:tcPr>
            <w:tcW w:w="13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0682CC" w14:textId="77777777" w:rsidR="000B3FAA" w:rsidRPr="000B3FAA" w:rsidRDefault="000B3FAA" w:rsidP="000B3F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0B3FAA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-----</w:t>
            </w:r>
          </w:p>
        </w:tc>
      </w:tr>
      <w:tr w:rsidR="000B3FAA" w:rsidRPr="000B3FAA" w14:paraId="59F7F309" w14:textId="77777777" w:rsidTr="00870F3C">
        <w:trPr>
          <w:trHeight w:val="743"/>
        </w:trPr>
        <w:tc>
          <w:tcPr>
            <w:tcW w:w="10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E7BDE8" w14:textId="77777777" w:rsidR="000B3FAA" w:rsidRPr="000B3FAA" w:rsidRDefault="000B3FAA" w:rsidP="000B3F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0B3FAA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Loopback</w:t>
            </w:r>
          </w:p>
        </w:tc>
        <w:tc>
          <w:tcPr>
            <w:tcW w:w="13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6D501D" w14:textId="77777777" w:rsidR="000B3FAA" w:rsidRPr="000B3FAA" w:rsidRDefault="000B3FAA" w:rsidP="000B3F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0B3FAA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1.0.0.1</w:t>
            </w:r>
          </w:p>
          <w:p w14:paraId="31A7326A" w14:textId="77777777" w:rsidR="000B3FAA" w:rsidRPr="000B3FAA" w:rsidRDefault="000B3FAA" w:rsidP="000B3F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0B3FAA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2001:db8:1::1</w:t>
            </w:r>
          </w:p>
        </w:tc>
        <w:tc>
          <w:tcPr>
            <w:tcW w:w="13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45EA17" w14:textId="77777777" w:rsidR="000B3FAA" w:rsidRPr="000B3FAA" w:rsidRDefault="000B3FAA" w:rsidP="000B3F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0B3FAA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2.0.0.1</w:t>
            </w:r>
          </w:p>
          <w:p w14:paraId="73326F89" w14:textId="77777777" w:rsidR="000B3FAA" w:rsidRPr="000B3FAA" w:rsidRDefault="000B3FAA" w:rsidP="000B3F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0B3FAA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2001:db8:2::1</w:t>
            </w:r>
          </w:p>
        </w:tc>
        <w:tc>
          <w:tcPr>
            <w:tcW w:w="13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EDCC49" w14:textId="77777777" w:rsidR="000B3FAA" w:rsidRPr="000B3FAA" w:rsidRDefault="000B3FAA" w:rsidP="000B3F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0B3FAA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3.0.0.1</w:t>
            </w:r>
          </w:p>
          <w:p w14:paraId="6DC2ED8D" w14:textId="77777777" w:rsidR="000B3FAA" w:rsidRPr="000B3FAA" w:rsidRDefault="000B3FAA" w:rsidP="000B3F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0B3FAA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2001:db8:3::1</w:t>
            </w:r>
          </w:p>
        </w:tc>
        <w:tc>
          <w:tcPr>
            <w:tcW w:w="13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201CC0" w14:textId="77777777" w:rsidR="000B3FAA" w:rsidRPr="000B3FAA" w:rsidRDefault="000B3FAA" w:rsidP="000B3F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0B3FAA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4.0.0.1</w:t>
            </w:r>
          </w:p>
          <w:p w14:paraId="6CFBEC8E" w14:textId="77777777" w:rsidR="000B3FAA" w:rsidRPr="000B3FAA" w:rsidRDefault="000B3FAA" w:rsidP="000B3F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0B3FAA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2001:db8:4::1</w:t>
            </w:r>
          </w:p>
        </w:tc>
        <w:tc>
          <w:tcPr>
            <w:tcW w:w="13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AEF8A0" w14:textId="77777777" w:rsidR="000B3FAA" w:rsidRPr="000B3FAA" w:rsidRDefault="000B3FAA" w:rsidP="000B3F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0B3FAA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5.0.0.1</w:t>
            </w:r>
          </w:p>
          <w:p w14:paraId="2E84E17A" w14:textId="77777777" w:rsidR="000B3FAA" w:rsidRPr="000B3FAA" w:rsidRDefault="000B3FAA" w:rsidP="000B3F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0B3FAA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2001:db8:5::1</w:t>
            </w:r>
          </w:p>
        </w:tc>
        <w:tc>
          <w:tcPr>
            <w:tcW w:w="13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CAC682" w14:textId="77777777" w:rsidR="000B3FAA" w:rsidRPr="000B3FAA" w:rsidRDefault="000B3FAA" w:rsidP="000B3F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0B3FAA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6.0.0.1</w:t>
            </w:r>
          </w:p>
          <w:p w14:paraId="102E441E" w14:textId="77777777" w:rsidR="000B3FAA" w:rsidRPr="000B3FAA" w:rsidRDefault="000B3FAA" w:rsidP="000B3F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0B3FAA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2001:db8:6::1</w:t>
            </w:r>
          </w:p>
        </w:tc>
      </w:tr>
      <w:tr w:rsidR="000B3FAA" w:rsidRPr="000B3FAA" w14:paraId="7A0D1A5F" w14:textId="77777777" w:rsidTr="00870F3C">
        <w:trPr>
          <w:trHeight w:val="499"/>
        </w:trPr>
        <w:tc>
          <w:tcPr>
            <w:tcW w:w="10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338CB2" w14:textId="77777777" w:rsidR="000B3FAA" w:rsidRPr="000B3FAA" w:rsidRDefault="000B3FAA" w:rsidP="000B3F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0B3FAA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EIGRP Router-ID</w:t>
            </w:r>
          </w:p>
        </w:tc>
        <w:tc>
          <w:tcPr>
            <w:tcW w:w="13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A935C6" w14:textId="77777777" w:rsidR="000B3FAA" w:rsidRPr="000B3FAA" w:rsidRDefault="000B3FAA" w:rsidP="000B3F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0B3FAA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1.1.1.1</w:t>
            </w:r>
          </w:p>
        </w:tc>
        <w:tc>
          <w:tcPr>
            <w:tcW w:w="13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80ADBE" w14:textId="77777777" w:rsidR="000B3FAA" w:rsidRPr="000B3FAA" w:rsidRDefault="000B3FAA" w:rsidP="000B3F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0B3FAA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2.2.2.2</w:t>
            </w:r>
          </w:p>
        </w:tc>
        <w:tc>
          <w:tcPr>
            <w:tcW w:w="13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96306F" w14:textId="77777777" w:rsidR="000B3FAA" w:rsidRPr="000B3FAA" w:rsidRDefault="000B3FAA" w:rsidP="000B3F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0B3FAA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3.3.3.3</w:t>
            </w:r>
          </w:p>
        </w:tc>
        <w:tc>
          <w:tcPr>
            <w:tcW w:w="13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CCE711" w14:textId="77777777" w:rsidR="000B3FAA" w:rsidRPr="000B3FAA" w:rsidRDefault="000B3FAA" w:rsidP="000B3F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0B3FAA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4.4.4.4</w:t>
            </w:r>
          </w:p>
        </w:tc>
        <w:tc>
          <w:tcPr>
            <w:tcW w:w="13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C961B9" w14:textId="77777777" w:rsidR="000B3FAA" w:rsidRPr="000B3FAA" w:rsidRDefault="000B3FAA" w:rsidP="000B3F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0B3FAA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5.5.5.5</w:t>
            </w:r>
          </w:p>
        </w:tc>
        <w:tc>
          <w:tcPr>
            <w:tcW w:w="13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B6DB6F" w14:textId="77777777" w:rsidR="000B3FAA" w:rsidRPr="000B3FAA" w:rsidRDefault="000B3FAA" w:rsidP="000B3F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0B3FAA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6.6.6.6</w:t>
            </w:r>
          </w:p>
        </w:tc>
      </w:tr>
    </w:tbl>
    <w:p w14:paraId="3A2BDD95" w14:textId="0A954CF9" w:rsidR="001203E6" w:rsidRPr="0005655A" w:rsidRDefault="00A54DAC" w:rsidP="00951CE0">
      <w:pPr>
        <w:tabs>
          <w:tab w:val="left" w:pos="2770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2338" behindDoc="0" locked="0" layoutInCell="1" allowOverlap="1" wp14:anchorId="632F5280" wp14:editId="54392B7A">
            <wp:simplePos x="0" y="0"/>
            <wp:positionH relativeFrom="margin">
              <wp:align>right</wp:align>
            </wp:positionH>
            <wp:positionV relativeFrom="paragraph">
              <wp:posOffset>1351598</wp:posOffset>
            </wp:positionV>
            <wp:extent cx="3117183" cy="455588"/>
            <wp:effectExtent l="0" t="2858" r="4763" b="4762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117183" cy="4555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0203">
        <w:rPr>
          <w:noProof/>
        </w:rPr>
        <w:drawing>
          <wp:anchor distT="0" distB="0" distL="114300" distR="114300" simplePos="0" relativeHeight="251663362" behindDoc="0" locked="0" layoutInCell="1" allowOverlap="1" wp14:anchorId="0D8F37D2" wp14:editId="698A12C4">
            <wp:simplePos x="0" y="0"/>
            <wp:positionH relativeFrom="margin">
              <wp:align>right</wp:align>
            </wp:positionH>
            <wp:positionV relativeFrom="paragraph">
              <wp:posOffset>5859145</wp:posOffset>
            </wp:positionV>
            <wp:extent cx="3293870" cy="1410804"/>
            <wp:effectExtent l="8255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293870" cy="14108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0334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0290" behindDoc="0" locked="0" layoutInCell="1" allowOverlap="1" wp14:anchorId="63A5E58F" wp14:editId="2DEE8779">
            <wp:simplePos x="0" y="0"/>
            <wp:positionH relativeFrom="margin">
              <wp:align>left</wp:align>
            </wp:positionH>
            <wp:positionV relativeFrom="paragraph">
              <wp:posOffset>2114550</wp:posOffset>
            </wp:positionV>
            <wp:extent cx="8553450" cy="4333875"/>
            <wp:effectExtent l="0" t="4763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553450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03E6" w:rsidRPr="0005655A">
        <w:rPr>
          <w:rFonts w:ascii="Times New Roman" w:hAnsi="Times New Roman" w:cs="Times New Roman"/>
          <w:b/>
          <w:bCs/>
          <w:sz w:val="28"/>
          <w:szCs w:val="28"/>
        </w:rPr>
        <w:t>Lab Commands</w:t>
      </w:r>
    </w:p>
    <w:p w14:paraId="03A9224B" w14:textId="79514844" w:rsidR="00951CE0" w:rsidRPr="00CE16D7" w:rsidRDefault="00CE16D7" w:rsidP="00CE16D7">
      <w:pPr>
        <w:tabs>
          <w:tab w:val="left" w:pos="277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A0704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Lab </w:t>
      </w:r>
      <w:r>
        <w:rPr>
          <w:rFonts w:ascii="Times New Roman" w:hAnsi="Times New Roman" w:cs="Times New Roman"/>
          <w:b/>
          <w:bCs/>
          <w:sz w:val="28"/>
          <w:szCs w:val="28"/>
        </w:rPr>
        <w:t>Commands</w:t>
      </w:r>
    </w:p>
    <w:p w14:paraId="3FE066C9" w14:textId="72CB7DE1" w:rsidR="001203E6" w:rsidRDefault="001203E6" w:rsidP="001203E6">
      <w:pPr>
        <w:tabs>
          <w:tab w:val="left" w:pos="2770"/>
        </w:tabs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Most commands were common network fundamentals. Key commands to this lab include:</w:t>
      </w:r>
    </w:p>
    <w:p w14:paraId="6B2C144C" w14:textId="137BBE1B" w:rsidR="001F0D73" w:rsidRDefault="001F0D73" w:rsidP="001F0D73">
      <w:pPr>
        <w:tabs>
          <w:tab w:val="left" w:pos="2770"/>
        </w:tabs>
        <w:rPr>
          <w:rStyle w:val="var"/>
          <w:rFonts w:ascii="Times New Roman" w:hAnsi="Times New Roman" w:cs="Times New Roman"/>
          <w:color w:val="58585B"/>
          <w:sz w:val="25"/>
          <w:szCs w:val="25"/>
          <w:bdr w:val="none" w:sz="0" w:space="0" w:color="auto" w:frame="1"/>
          <w:shd w:val="clear" w:color="auto" w:fill="FFFFFF"/>
        </w:rPr>
      </w:pPr>
      <w:r w:rsidRPr="00D24B58">
        <w:rPr>
          <w:rStyle w:val="kwd"/>
          <w:rFonts w:ascii="Courier New" w:hAnsi="Courier New" w:cs="Courier New"/>
          <w:b/>
          <w:bCs/>
          <w:color w:val="58585B"/>
          <w:bdr w:val="none" w:sz="0" w:space="0" w:color="auto" w:frame="1"/>
          <w:shd w:val="clear" w:color="auto" w:fill="FFFFFF"/>
        </w:rPr>
        <w:t xml:space="preserve">router </w:t>
      </w:r>
      <w:r w:rsidR="00C95508">
        <w:rPr>
          <w:rStyle w:val="kwd"/>
          <w:rFonts w:ascii="Courier New" w:hAnsi="Courier New" w:cs="Courier New"/>
          <w:b/>
          <w:bCs/>
          <w:color w:val="58585B"/>
          <w:bdr w:val="none" w:sz="0" w:space="0" w:color="auto" w:frame="1"/>
          <w:shd w:val="clear" w:color="auto" w:fill="FFFFFF"/>
        </w:rPr>
        <w:t>eigrp</w:t>
      </w:r>
      <w:r w:rsidRPr="00D24B58">
        <w:rPr>
          <w:rFonts w:ascii="Courier New" w:hAnsi="Courier New" w:cs="Courier New"/>
          <w:b/>
          <w:bCs/>
          <w:color w:val="58585B"/>
          <w:bdr w:val="none" w:sz="0" w:space="0" w:color="auto" w:frame="1"/>
          <w:shd w:val="clear" w:color="auto" w:fill="FFFFFF"/>
        </w:rPr>
        <w:t> [</w:t>
      </w:r>
      <w:r w:rsidR="00F34BBF">
        <w:rPr>
          <w:rStyle w:val="var"/>
          <w:rFonts w:ascii="Courier New" w:hAnsi="Courier New" w:cs="Courier New"/>
          <w:b/>
          <w:bCs/>
          <w:i/>
          <w:iCs/>
          <w:color w:val="58585B"/>
          <w:bdr w:val="none" w:sz="0" w:space="0" w:color="auto" w:frame="1"/>
          <w:shd w:val="clear" w:color="auto" w:fill="FFFFFF"/>
        </w:rPr>
        <w:t>autonomous-system-number</w:t>
      </w:r>
      <w:r w:rsidRPr="00D24B58">
        <w:rPr>
          <w:rStyle w:val="var"/>
          <w:rFonts w:ascii="Courier New" w:hAnsi="Courier New" w:cs="Courier New"/>
          <w:b/>
          <w:bCs/>
          <w:i/>
          <w:iCs/>
          <w:color w:val="58585B"/>
          <w:bdr w:val="none" w:sz="0" w:space="0" w:color="auto" w:frame="1"/>
          <w:shd w:val="clear" w:color="auto" w:fill="FFFFFF"/>
        </w:rPr>
        <w:t>]</w:t>
      </w:r>
      <w:r>
        <w:rPr>
          <w:rStyle w:val="var"/>
          <w:rFonts w:ascii="Courier New" w:hAnsi="Courier New" w:cs="Courier New"/>
          <w:i/>
          <w:iCs/>
          <w:color w:val="58585B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Style w:val="var"/>
          <w:rFonts w:ascii="Times New Roman" w:hAnsi="Times New Roman" w:cs="Times New Roman"/>
          <w:i/>
          <w:iCs/>
          <w:color w:val="58585B"/>
          <w:sz w:val="21"/>
          <w:szCs w:val="21"/>
          <w:bdr w:val="none" w:sz="0" w:space="0" w:color="auto" w:frame="1"/>
          <w:shd w:val="clear" w:color="auto" w:fill="FFFFFF"/>
        </w:rPr>
        <w:t xml:space="preserve">– </w:t>
      </w:r>
      <w:r>
        <w:rPr>
          <w:rStyle w:val="var"/>
          <w:rFonts w:ascii="Times New Roman" w:hAnsi="Times New Roman" w:cs="Times New Roman"/>
          <w:color w:val="58585B"/>
          <w:sz w:val="25"/>
          <w:szCs w:val="25"/>
          <w:bdr w:val="none" w:sz="0" w:space="0" w:color="auto" w:frame="1"/>
          <w:shd w:val="clear" w:color="auto" w:fill="FFFFFF"/>
        </w:rPr>
        <w:t xml:space="preserve">Enables </w:t>
      </w:r>
      <w:r w:rsidR="0051474F">
        <w:rPr>
          <w:rStyle w:val="var"/>
          <w:rFonts w:ascii="Times New Roman" w:hAnsi="Times New Roman" w:cs="Times New Roman"/>
          <w:color w:val="58585B"/>
          <w:sz w:val="25"/>
          <w:szCs w:val="25"/>
          <w:bdr w:val="none" w:sz="0" w:space="0" w:color="auto" w:frame="1"/>
          <w:shd w:val="clear" w:color="auto" w:fill="FFFFFF"/>
        </w:rPr>
        <w:t>EIGRP</w:t>
      </w:r>
      <w:r w:rsidR="00127D1F">
        <w:rPr>
          <w:rStyle w:val="var"/>
          <w:rFonts w:ascii="Times New Roman" w:hAnsi="Times New Roman" w:cs="Times New Roman"/>
          <w:color w:val="58585B"/>
          <w:sz w:val="25"/>
          <w:szCs w:val="25"/>
          <w:bdr w:val="none" w:sz="0" w:space="0" w:color="auto" w:frame="1"/>
          <w:shd w:val="clear" w:color="auto" w:fill="FFFFFF"/>
        </w:rPr>
        <w:t>-IPv4</w:t>
      </w:r>
      <w:r>
        <w:rPr>
          <w:rStyle w:val="var"/>
          <w:rFonts w:ascii="Times New Roman" w:hAnsi="Times New Roman" w:cs="Times New Roman"/>
          <w:color w:val="58585B"/>
          <w:sz w:val="25"/>
          <w:szCs w:val="25"/>
          <w:bdr w:val="none" w:sz="0" w:space="0" w:color="auto" w:frame="1"/>
          <w:shd w:val="clear" w:color="auto" w:fill="FFFFFF"/>
        </w:rPr>
        <w:t xml:space="preserve"> routing protocol on the router and enters the router configuration mode. </w:t>
      </w:r>
      <w:r w:rsidR="0051474F">
        <w:rPr>
          <w:rStyle w:val="var"/>
          <w:rFonts w:ascii="Times New Roman" w:hAnsi="Times New Roman" w:cs="Times New Roman"/>
          <w:color w:val="58585B"/>
          <w:sz w:val="25"/>
          <w:szCs w:val="25"/>
          <w:bdr w:val="none" w:sz="0" w:space="0" w:color="auto" w:frame="1"/>
          <w:shd w:val="clear" w:color="auto" w:fill="FFFFFF"/>
        </w:rPr>
        <w:t>Autonomous System Number</w:t>
      </w:r>
      <w:r>
        <w:rPr>
          <w:rStyle w:val="var"/>
          <w:rFonts w:ascii="Times New Roman" w:hAnsi="Times New Roman" w:cs="Times New Roman"/>
          <w:color w:val="58585B"/>
          <w:sz w:val="25"/>
          <w:szCs w:val="25"/>
          <w:bdr w:val="none" w:sz="0" w:space="0" w:color="auto" w:frame="1"/>
          <w:shd w:val="clear" w:color="auto" w:fill="FFFFFF"/>
        </w:rPr>
        <w:t xml:space="preserve"> of 10 was used</w:t>
      </w:r>
      <w:r w:rsidR="00127D1F">
        <w:rPr>
          <w:rStyle w:val="var"/>
          <w:rFonts w:ascii="Times New Roman" w:hAnsi="Times New Roman" w:cs="Times New Roman"/>
          <w:color w:val="58585B"/>
          <w:sz w:val="25"/>
          <w:szCs w:val="25"/>
          <w:bdr w:val="none" w:sz="0" w:space="0" w:color="auto" w:frame="1"/>
          <w:shd w:val="clear" w:color="auto" w:fill="FFFFFF"/>
        </w:rPr>
        <w:t>.</w:t>
      </w:r>
    </w:p>
    <w:p w14:paraId="2A003D1F" w14:textId="55225469" w:rsidR="00127D1F" w:rsidRDefault="00127D1F" w:rsidP="001F0D73">
      <w:pPr>
        <w:tabs>
          <w:tab w:val="left" w:pos="2770"/>
        </w:tabs>
        <w:rPr>
          <w:rStyle w:val="var"/>
          <w:rFonts w:ascii="Times New Roman" w:hAnsi="Times New Roman" w:cs="Times New Roman"/>
          <w:color w:val="58585B"/>
          <w:sz w:val="25"/>
          <w:szCs w:val="25"/>
          <w:bdr w:val="none" w:sz="0" w:space="0" w:color="auto" w:frame="1"/>
          <w:shd w:val="clear" w:color="auto" w:fill="FFFFFF"/>
        </w:rPr>
      </w:pPr>
      <w:r>
        <w:rPr>
          <w:rStyle w:val="kwd"/>
          <w:rFonts w:ascii="Courier New" w:hAnsi="Courier New" w:cs="Courier New"/>
          <w:b/>
          <w:bCs/>
          <w:color w:val="58585B"/>
          <w:bdr w:val="none" w:sz="0" w:space="0" w:color="auto" w:frame="1"/>
          <w:shd w:val="clear" w:color="auto" w:fill="FFFFFF"/>
        </w:rPr>
        <w:t xml:space="preserve">ipv6 </w:t>
      </w:r>
      <w:r w:rsidRPr="00D24B58">
        <w:rPr>
          <w:rStyle w:val="kwd"/>
          <w:rFonts w:ascii="Courier New" w:hAnsi="Courier New" w:cs="Courier New"/>
          <w:b/>
          <w:bCs/>
          <w:color w:val="58585B"/>
          <w:bdr w:val="none" w:sz="0" w:space="0" w:color="auto" w:frame="1"/>
          <w:shd w:val="clear" w:color="auto" w:fill="FFFFFF"/>
        </w:rPr>
        <w:t xml:space="preserve">router </w:t>
      </w:r>
      <w:r>
        <w:rPr>
          <w:rStyle w:val="kwd"/>
          <w:rFonts w:ascii="Courier New" w:hAnsi="Courier New" w:cs="Courier New"/>
          <w:b/>
          <w:bCs/>
          <w:color w:val="58585B"/>
          <w:bdr w:val="none" w:sz="0" w:space="0" w:color="auto" w:frame="1"/>
          <w:shd w:val="clear" w:color="auto" w:fill="FFFFFF"/>
        </w:rPr>
        <w:t>eigrp</w:t>
      </w:r>
      <w:r w:rsidRPr="00D24B58">
        <w:rPr>
          <w:rFonts w:ascii="Courier New" w:hAnsi="Courier New" w:cs="Courier New"/>
          <w:b/>
          <w:bCs/>
          <w:color w:val="58585B"/>
          <w:bdr w:val="none" w:sz="0" w:space="0" w:color="auto" w:frame="1"/>
          <w:shd w:val="clear" w:color="auto" w:fill="FFFFFF"/>
        </w:rPr>
        <w:t> [</w:t>
      </w:r>
      <w:r>
        <w:rPr>
          <w:rStyle w:val="var"/>
          <w:rFonts w:ascii="Courier New" w:hAnsi="Courier New" w:cs="Courier New"/>
          <w:b/>
          <w:bCs/>
          <w:i/>
          <w:iCs/>
          <w:color w:val="58585B"/>
          <w:bdr w:val="none" w:sz="0" w:space="0" w:color="auto" w:frame="1"/>
          <w:shd w:val="clear" w:color="auto" w:fill="FFFFFF"/>
        </w:rPr>
        <w:t>autonomous-system-number</w:t>
      </w:r>
      <w:r w:rsidRPr="00D24B58">
        <w:rPr>
          <w:rStyle w:val="var"/>
          <w:rFonts w:ascii="Courier New" w:hAnsi="Courier New" w:cs="Courier New"/>
          <w:b/>
          <w:bCs/>
          <w:i/>
          <w:iCs/>
          <w:color w:val="58585B"/>
          <w:bdr w:val="none" w:sz="0" w:space="0" w:color="auto" w:frame="1"/>
          <w:shd w:val="clear" w:color="auto" w:fill="FFFFFF"/>
        </w:rPr>
        <w:t>]</w:t>
      </w:r>
      <w:r>
        <w:rPr>
          <w:rStyle w:val="var"/>
          <w:rFonts w:ascii="Courier New" w:hAnsi="Courier New" w:cs="Courier New"/>
          <w:i/>
          <w:iCs/>
          <w:color w:val="58585B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Style w:val="var"/>
          <w:rFonts w:ascii="Times New Roman" w:hAnsi="Times New Roman" w:cs="Times New Roman"/>
          <w:i/>
          <w:iCs/>
          <w:color w:val="58585B"/>
          <w:sz w:val="21"/>
          <w:szCs w:val="21"/>
          <w:bdr w:val="none" w:sz="0" w:space="0" w:color="auto" w:frame="1"/>
          <w:shd w:val="clear" w:color="auto" w:fill="FFFFFF"/>
        </w:rPr>
        <w:t xml:space="preserve">– </w:t>
      </w:r>
      <w:r>
        <w:rPr>
          <w:rStyle w:val="var"/>
          <w:rFonts w:ascii="Times New Roman" w:hAnsi="Times New Roman" w:cs="Times New Roman"/>
          <w:color w:val="58585B"/>
          <w:sz w:val="25"/>
          <w:szCs w:val="25"/>
          <w:bdr w:val="none" w:sz="0" w:space="0" w:color="auto" w:frame="1"/>
          <w:shd w:val="clear" w:color="auto" w:fill="FFFFFF"/>
        </w:rPr>
        <w:t>Enables EIGRP-IPv</w:t>
      </w:r>
      <w:r w:rsidR="00FD30E5">
        <w:rPr>
          <w:rStyle w:val="var"/>
          <w:rFonts w:ascii="Times New Roman" w:hAnsi="Times New Roman" w:cs="Times New Roman"/>
          <w:color w:val="58585B"/>
          <w:sz w:val="25"/>
          <w:szCs w:val="25"/>
          <w:bdr w:val="none" w:sz="0" w:space="0" w:color="auto" w:frame="1"/>
          <w:shd w:val="clear" w:color="auto" w:fill="FFFFFF"/>
        </w:rPr>
        <w:t>6</w:t>
      </w:r>
      <w:r>
        <w:rPr>
          <w:rStyle w:val="var"/>
          <w:rFonts w:ascii="Times New Roman" w:hAnsi="Times New Roman" w:cs="Times New Roman"/>
          <w:color w:val="58585B"/>
          <w:sz w:val="25"/>
          <w:szCs w:val="25"/>
          <w:bdr w:val="none" w:sz="0" w:space="0" w:color="auto" w:frame="1"/>
          <w:shd w:val="clear" w:color="auto" w:fill="FFFFFF"/>
        </w:rPr>
        <w:t xml:space="preserve"> routing protocol on the router and enters the router configuration mode. Autonomous System Number of 10 was used.</w:t>
      </w:r>
    </w:p>
    <w:p w14:paraId="67F7B0F8" w14:textId="0A299AFC" w:rsidR="0017333D" w:rsidRPr="002677F3" w:rsidRDefault="00D40ECC" w:rsidP="002677F3">
      <w:pPr>
        <w:tabs>
          <w:tab w:val="left" w:pos="2770"/>
        </w:tabs>
        <w:rPr>
          <w:rFonts w:ascii="Times New Roman" w:hAnsi="Times New Roman" w:cs="Times New Roman"/>
          <w:sz w:val="25"/>
          <w:szCs w:val="25"/>
        </w:rPr>
      </w:pPr>
      <w:r>
        <w:rPr>
          <w:rStyle w:val="kwd"/>
          <w:rFonts w:ascii="Courier New" w:hAnsi="Courier New" w:cs="Courier New"/>
          <w:b/>
          <w:bCs/>
          <w:color w:val="58585B"/>
          <w:bdr w:val="none" w:sz="0" w:space="0" w:color="auto" w:frame="1"/>
          <w:shd w:val="clear" w:color="auto" w:fill="FFFFFF"/>
        </w:rPr>
        <w:t>network [network address] [wildcard mask]</w:t>
      </w:r>
      <w:r w:rsidR="001F0D73">
        <w:rPr>
          <w:rStyle w:val="var"/>
          <w:rFonts w:ascii="Times New Roman" w:hAnsi="Times New Roman" w:cs="Times New Roman"/>
          <w:b/>
          <w:bCs/>
          <w:color w:val="58585B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r w:rsidR="001F0D73">
        <w:rPr>
          <w:rStyle w:val="var"/>
          <w:rFonts w:ascii="Times New Roman" w:hAnsi="Times New Roman" w:cs="Times New Roman"/>
          <w:color w:val="58585B"/>
          <w:sz w:val="25"/>
          <w:szCs w:val="25"/>
          <w:bdr w:val="none" w:sz="0" w:space="0" w:color="auto" w:frame="1"/>
          <w:shd w:val="clear" w:color="auto" w:fill="FFFFFF"/>
        </w:rPr>
        <w:t xml:space="preserve">– Enables said </w:t>
      </w:r>
      <w:r>
        <w:rPr>
          <w:rStyle w:val="var"/>
          <w:rFonts w:ascii="Times New Roman" w:hAnsi="Times New Roman" w:cs="Times New Roman"/>
          <w:color w:val="58585B"/>
          <w:sz w:val="25"/>
          <w:szCs w:val="25"/>
          <w:bdr w:val="none" w:sz="0" w:space="0" w:color="auto" w:frame="1"/>
          <w:shd w:val="clear" w:color="auto" w:fill="FFFFFF"/>
        </w:rPr>
        <w:t>network</w:t>
      </w:r>
      <w:r w:rsidR="001F0D73">
        <w:rPr>
          <w:rStyle w:val="var"/>
          <w:rFonts w:ascii="Times New Roman" w:hAnsi="Times New Roman" w:cs="Times New Roman"/>
          <w:color w:val="58585B"/>
          <w:sz w:val="25"/>
          <w:szCs w:val="25"/>
          <w:bdr w:val="none" w:sz="0" w:space="0" w:color="auto" w:frame="1"/>
          <w:shd w:val="clear" w:color="auto" w:fill="FFFFFF"/>
        </w:rPr>
        <w:t xml:space="preserve"> to be advertised to the </w:t>
      </w:r>
      <w:r>
        <w:rPr>
          <w:rStyle w:val="var"/>
          <w:rFonts w:ascii="Times New Roman" w:hAnsi="Times New Roman" w:cs="Times New Roman"/>
          <w:color w:val="58585B"/>
          <w:sz w:val="25"/>
          <w:szCs w:val="25"/>
          <w:bdr w:val="none" w:sz="0" w:space="0" w:color="auto" w:frame="1"/>
          <w:shd w:val="clear" w:color="auto" w:fill="FFFFFF"/>
        </w:rPr>
        <w:t>EIGRP</w:t>
      </w:r>
      <w:r w:rsidR="001F0D73">
        <w:rPr>
          <w:rStyle w:val="var"/>
          <w:rFonts w:ascii="Times New Roman" w:hAnsi="Times New Roman" w:cs="Times New Roman"/>
          <w:color w:val="58585B"/>
          <w:sz w:val="25"/>
          <w:szCs w:val="25"/>
          <w:bdr w:val="none" w:sz="0" w:space="0" w:color="auto" w:frame="1"/>
          <w:shd w:val="clear" w:color="auto" w:fill="FFFFFF"/>
        </w:rPr>
        <w:t xml:space="preserve"> database. </w:t>
      </w:r>
      <w:r w:rsidR="00A476EB">
        <w:rPr>
          <w:rStyle w:val="var"/>
          <w:rFonts w:ascii="Times New Roman" w:hAnsi="Times New Roman" w:cs="Times New Roman"/>
          <w:color w:val="58585B"/>
          <w:sz w:val="25"/>
          <w:szCs w:val="25"/>
          <w:bdr w:val="none" w:sz="0" w:space="0" w:color="auto" w:frame="1"/>
          <w:shd w:val="clear" w:color="auto" w:fill="FFFFFF"/>
        </w:rPr>
        <w:t>In other words, enables</w:t>
      </w:r>
      <w:r w:rsidR="00AB656E">
        <w:rPr>
          <w:rStyle w:val="var"/>
          <w:rFonts w:ascii="Times New Roman" w:hAnsi="Times New Roman" w:cs="Times New Roman"/>
          <w:color w:val="58585B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r>
        <w:rPr>
          <w:rStyle w:val="var"/>
          <w:rFonts w:ascii="Times New Roman" w:hAnsi="Times New Roman" w:cs="Times New Roman"/>
          <w:color w:val="58585B"/>
          <w:sz w:val="25"/>
          <w:szCs w:val="25"/>
          <w:bdr w:val="none" w:sz="0" w:space="0" w:color="auto" w:frame="1"/>
          <w:shd w:val="clear" w:color="auto" w:fill="FFFFFF"/>
        </w:rPr>
        <w:t>that network for the EIGRP topology</w:t>
      </w:r>
      <w:r w:rsidR="00AB656E">
        <w:rPr>
          <w:rStyle w:val="var"/>
          <w:rFonts w:ascii="Times New Roman" w:hAnsi="Times New Roman" w:cs="Times New Roman"/>
          <w:color w:val="58585B"/>
          <w:sz w:val="25"/>
          <w:szCs w:val="25"/>
          <w:bdr w:val="none" w:sz="0" w:space="0" w:color="auto" w:frame="1"/>
          <w:shd w:val="clear" w:color="auto" w:fill="FFFFFF"/>
        </w:rPr>
        <w:t>.</w:t>
      </w:r>
    </w:p>
    <w:p w14:paraId="7633FDE6" w14:textId="79332E6C" w:rsidR="001F0D73" w:rsidRPr="00E57E81" w:rsidRDefault="00D40ECC" w:rsidP="001F0D73">
      <w:pPr>
        <w:rPr>
          <w:rFonts w:ascii="Courier New" w:hAnsi="Courier New" w:cs="Courier New"/>
          <w:sz w:val="25"/>
          <w:szCs w:val="25"/>
        </w:rPr>
      </w:pPr>
      <w:r>
        <w:rPr>
          <w:rStyle w:val="kwd"/>
          <w:rFonts w:ascii="Courier New" w:hAnsi="Courier New" w:cs="Courier New"/>
          <w:b/>
          <w:bCs/>
          <w:color w:val="58585B"/>
          <w:bdr w:val="none" w:sz="0" w:space="0" w:color="auto" w:frame="1"/>
          <w:shd w:val="clear" w:color="auto" w:fill="FFFFFF"/>
        </w:rPr>
        <w:t>metric weights [</w:t>
      </w:r>
      <w:proofErr w:type="spellStart"/>
      <w:r w:rsidR="00152F1E">
        <w:rPr>
          <w:rStyle w:val="kwd"/>
          <w:rFonts w:ascii="Courier New" w:hAnsi="Courier New" w:cs="Courier New"/>
          <w:b/>
          <w:bCs/>
          <w:color w:val="58585B"/>
          <w:bdr w:val="none" w:sz="0" w:space="0" w:color="auto" w:frame="1"/>
          <w:shd w:val="clear" w:color="auto" w:fill="FFFFFF"/>
        </w:rPr>
        <w:t>tos</w:t>
      </w:r>
      <w:proofErr w:type="spellEnd"/>
      <w:r w:rsidR="00152F1E">
        <w:rPr>
          <w:rStyle w:val="kwd"/>
          <w:rFonts w:ascii="Courier New" w:hAnsi="Courier New" w:cs="Courier New"/>
          <w:b/>
          <w:bCs/>
          <w:color w:val="58585B"/>
          <w:bdr w:val="none" w:sz="0" w:space="0" w:color="auto" w:frame="1"/>
          <w:shd w:val="clear" w:color="auto" w:fill="FFFFFF"/>
        </w:rPr>
        <w:t xml:space="preserve"> k1 k2 k3 k4 k5]</w:t>
      </w:r>
      <w:r w:rsidR="001F0D73">
        <w:rPr>
          <w:rStyle w:val="kwd"/>
          <w:rFonts w:ascii="Courier New" w:hAnsi="Courier New" w:cs="Courier New"/>
          <w:b/>
          <w:bCs/>
          <w:color w:val="58585B"/>
          <w:bdr w:val="none" w:sz="0" w:space="0" w:color="auto" w:frame="1"/>
          <w:shd w:val="clear" w:color="auto" w:fill="FFFFFF"/>
        </w:rPr>
        <w:t xml:space="preserve">– </w:t>
      </w:r>
      <w:r w:rsidR="00152F1E">
        <w:rPr>
          <w:rStyle w:val="kwd"/>
          <w:rFonts w:ascii="Times New Roman" w:hAnsi="Times New Roman" w:cs="Times New Roman"/>
          <w:color w:val="58585B"/>
          <w:sz w:val="25"/>
          <w:szCs w:val="25"/>
          <w:bdr w:val="none" w:sz="0" w:space="0" w:color="auto" w:frame="1"/>
          <w:shd w:val="clear" w:color="auto" w:fill="FFFFFF"/>
        </w:rPr>
        <w:t xml:space="preserve">Manipulates the K-values used for the </w:t>
      </w:r>
      <w:r w:rsidR="006A7AC5">
        <w:rPr>
          <w:rStyle w:val="kwd"/>
          <w:rFonts w:ascii="Times New Roman" w:hAnsi="Times New Roman" w:cs="Times New Roman"/>
          <w:color w:val="58585B"/>
          <w:sz w:val="25"/>
          <w:szCs w:val="25"/>
          <w:bdr w:val="none" w:sz="0" w:space="0" w:color="auto" w:frame="1"/>
          <w:shd w:val="clear" w:color="auto" w:fill="FFFFFF"/>
        </w:rPr>
        <w:t>metric calculation and EIGRP neighbor relationship requirements.</w:t>
      </w:r>
    </w:p>
    <w:p w14:paraId="2FD0E1CC" w14:textId="77777777" w:rsidR="00785B48" w:rsidRPr="00C02AF4" w:rsidRDefault="00785B48" w:rsidP="00785B48">
      <w:pPr>
        <w:rPr>
          <w:rStyle w:val="kwd"/>
          <w:rFonts w:ascii="Times New Roman" w:hAnsi="Times New Roman" w:cs="Times New Roman"/>
          <w:color w:val="58585B"/>
          <w:sz w:val="25"/>
          <w:szCs w:val="25"/>
          <w:bdr w:val="none" w:sz="0" w:space="0" w:color="auto" w:frame="1"/>
          <w:shd w:val="clear" w:color="auto" w:fill="FFFFFF"/>
        </w:rPr>
      </w:pPr>
      <w:r>
        <w:rPr>
          <w:rStyle w:val="kwd"/>
          <w:rFonts w:ascii="Courier New" w:hAnsi="Courier New" w:cs="Courier New"/>
          <w:b/>
          <w:bCs/>
          <w:color w:val="58585B"/>
          <w:bdr w:val="none" w:sz="0" w:space="0" w:color="auto" w:frame="1"/>
          <w:shd w:val="clear" w:color="auto" w:fill="FFFFFF"/>
        </w:rPr>
        <w:t>show ip protocols</w:t>
      </w:r>
      <w:r>
        <w:rPr>
          <w:rStyle w:val="kwd"/>
          <w:rFonts w:ascii="Courier New" w:hAnsi="Courier New" w:cs="Courier New"/>
          <w:b/>
          <w:bCs/>
          <w:i/>
          <w:iCs/>
          <w:color w:val="58585B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>
        <w:rPr>
          <w:rStyle w:val="kwd"/>
          <w:rFonts w:ascii="Courier New" w:hAnsi="Courier New" w:cs="Courier New"/>
          <w:b/>
          <w:bCs/>
          <w:color w:val="58585B"/>
          <w:bdr w:val="none" w:sz="0" w:space="0" w:color="auto" w:frame="1"/>
          <w:shd w:val="clear" w:color="auto" w:fill="FFFFFF"/>
        </w:rPr>
        <w:t xml:space="preserve">– </w:t>
      </w:r>
      <w:r>
        <w:rPr>
          <w:rStyle w:val="kwd"/>
          <w:rFonts w:ascii="Times New Roman" w:hAnsi="Times New Roman" w:cs="Times New Roman"/>
          <w:color w:val="58585B"/>
          <w:sz w:val="25"/>
          <w:szCs w:val="25"/>
          <w:bdr w:val="none" w:sz="0" w:space="0" w:color="auto" w:frame="1"/>
          <w:shd w:val="clear" w:color="auto" w:fill="FFFFFF"/>
        </w:rPr>
        <w:t>Displays protocols enabled on the interface. Can be used to view configured K-values of the EIGRP system.</w:t>
      </w:r>
    </w:p>
    <w:p w14:paraId="43A04748" w14:textId="54CF6BC2" w:rsidR="001F0D73" w:rsidRDefault="00F01E28" w:rsidP="001F0D73">
      <w:pPr>
        <w:rPr>
          <w:rStyle w:val="kwd"/>
          <w:rFonts w:ascii="Times New Roman" w:hAnsi="Times New Roman" w:cs="Times New Roman"/>
          <w:color w:val="58585B"/>
          <w:sz w:val="25"/>
          <w:szCs w:val="25"/>
          <w:bdr w:val="none" w:sz="0" w:space="0" w:color="auto" w:frame="1"/>
          <w:shd w:val="clear" w:color="auto" w:fill="FFFFFF"/>
        </w:rPr>
      </w:pPr>
      <w:r>
        <w:rPr>
          <w:rStyle w:val="kwd"/>
          <w:rFonts w:ascii="Courier New" w:hAnsi="Courier New" w:cs="Courier New"/>
          <w:b/>
          <w:bCs/>
          <w:color w:val="58585B"/>
          <w:bdr w:val="none" w:sz="0" w:space="0" w:color="auto" w:frame="1"/>
          <w:shd w:val="clear" w:color="auto" w:fill="FFFFFF"/>
        </w:rPr>
        <w:t>variance [multiplier]</w:t>
      </w:r>
      <w:r w:rsidR="001F0D73">
        <w:rPr>
          <w:rStyle w:val="kwd"/>
          <w:rFonts w:ascii="Courier New" w:hAnsi="Courier New" w:cs="Courier New"/>
          <w:b/>
          <w:bCs/>
          <w:color w:val="58585B"/>
          <w:bdr w:val="none" w:sz="0" w:space="0" w:color="auto" w:frame="1"/>
          <w:shd w:val="clear" w:color="auto" w:fill="FFFFFF"/>
        </w:rPr>
        <w:t xml:space="preserve"> – </w:t>
      </w:r>
      <w:r>
        <w:rPr>
          <w:rStyle w:val="kwd"/>
          <w:rFonts w:ascii="Times New Roman" w:hAnsi="Times New Roman" w:cs="Times New Roman"/>
          <w:color w:val="58585B"/>
          <w:sz w:val="25"/>
          <w:szCs w:val="25"/>
          <w:bdr w:val="none" w:sz="0" w:space="0" w:color="auto" w:frame="1"/>
          <w:shd w:val="clear" w:color="auto" w:fill="FFFFFF"/>
        </w:rPr>
        <w:t>Sets the variance for</w:t>
      </w:r>
      <w:r w:rsidR="00514D62">
        <w:rPr>
          <w:rStyle w:val="kwd"/>
          <w:rFonts w:ascii="Times New Roman" w:hAnsi="Times New Roman" w:cs="Times New Roman"/>
          <w:color w:val="58585B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r w:rsidR="001D5027">
        <w:rPr>
          <w:rStyle w:val="kwd"/>
          <w:rFonts w:ascii="Times New Roman" w:hAnsi="Times New Roman" w:cs="Times New Roman"/>
          <w:color w:val="58585B"/>
          <w:sz w:val="25"/>
          <w:szCs w:val="25"/>
          <w:bdr w:val="none" w:sz="0" w:space="0" w:color="auto" w:frame="1"/>
          <w:shd w:val="clear" w:color="auto" w:fill="FFFFFF"/>
        </w:rPr>
        <w:t xml:space="preserve">the range of </w:t>
      </w:r>
      <w:r w:rsidR="00FE5261">
        <w:rPr>
          <w:rStyle w:val="kwd"/>
          <w:rFonts w:ascii="Times New Roman" w:hAnsi="Times New Roman" w:cs="Times New Roman"/>
          <w:color w:val="58585B"/>
          <w:sz w:val="25"/>
          <w:szCs w:val="25"/>
          <w:bdr w:val="none" w:sz="0" w:space="0" w:color="auto" w:frame="1"/>
          <w:shd w:val="clear" w:color="auto" w:fill="FFFFFF"/>
        </w:rPr>
        <w:t xml:space="preserve">tolerable </w:t>
      </w:r>
      <w:r w:rsidR="001D5027">
        <w:rPr>
          <w:rStyle w:val="kwd"/>
          <w:rFonts w:ascii="Times New Roman" w:hAnsi="Times New Roman" w:cs="Times New Roman"/>
          <w:color w:val="58585B"/>
          <w:sz w:val="25"/>
          <w:szCs w:val="25"/>
          <w:bdr w:val="none" w:sz="0" w:space="0" w:color="auto" w:frame="1"/>
          <w:shd w:val="clear" w:color="auto" w:fill="FFFFFF"/>
        </w:rPr>
        <w:t>Feasible Distances</w:t>
      </w:r>
      <w:r w:rsidR="008C46E1">
        <w:rPr>
          <w:rStyle w:val="kwd"/>
          <w:rFonts w:ascii="Times New Roman" w:hAnsi="Times New Roman" w:cs="Times New Roman"/>
          <w:color w:val="58585B"/>
          <w:sz w:val="25"/>
          <w:szCs w:val="25"/>
          <w:bdr w:val="none" w:sz="0" w:space="0" w:color="auto" w:frame="1"/>
          <w:shd w:val="clear" w:color="auto" w:fill="FFFFFF"/>
        </w:rPr>
        <w:t xml:space="preserve">. </w:t>
      </w:r>
      <w:r w:rsidR="007E080E">
        <w:rPr>
          <w:rStyle w:val="kwd"/>
          <w:rFonts w:ascii="Times New Roman" w:hAnsi="Times New Roman" w:cs="Times New Roman"/>
          <w:color w:val="58585B"/>
          <w:sz w:val="25"/>
          <w:szCs w:val="25"/>
          <w:bdr w:val="none" w:sz="0" w:space="0" w:color="auto" w:frame="1"/>
          <w:shd w:val="clear" w:color="auto" w:fill="FFFFFF"/>
        </w:rPr>
        <w:t>Used to</w:t>
      </w:r>
      <w:r w:rsidR="008C46E1">
        <w:rPr>
          <w:rStyle w:val="kwd"/>
          <w:rFonts w:ascii="Times New Roman" w:hAnsi="Times New Roman" w:cs="Times New Roman"/>
          <w:color w:val="58585B"/>
          <w:sz w:val="25"/>
          <w:szCs w:val="25"/>
          <w:bdr w:val="none" w:sz="0" w:space="0" w:color="auto" w:frame="1"/>
          <w:shd w:val="clear" w:color="auto" w:fill="FFFFFF"/>
        </w:rPr>
        <w:t xml:space="preserve"> enable uneven </w:t>
      </w:r>
      <w:r w:rsidR="007E080E">
        <w:rPr>
          <w:rStyle w:val="kwd"/>
          <w:rFonts w:ascii="Times New Roman" w:hAnsi="Times New Roman" w:cs="Times New Roman"/>
          <w:color w:val="58585B"/>
          <w:sz w:val="25"/>
          <w:szCs w:val="25"/>
          <w:bdr w:val="none" w:sz="0" w:space="0" w:color="auto" w:frame="1"/>
          <w:shd w:val="clear" w:color="auto" w:fill="FFFFFF"/>
        </w:rPr>
        <w:t>load balancing.</w:t>
      </w:r>
    </w:p>
    <w:p w14:paraId="6870A88C" w14:textId="44AD843F" w:rsidR="0017333D" w:rsidRDefault="001F0D73" w:rsidP="0017333D">
      <w:pPr>
        <w:rPr>
          <w:rStyle w:val="kwd"/>
          <w:rFonts w:ascii="Courier New" w:hAnsi="Courier New" w:cs="Courier New"/>
          <w:b/>
          <w:bCs/>
          <w:color w:val="58585B"/>
          <w:bdr w:val="none" w:sz="0" w:space="0" w:color="auto" w:frame="1"/>
          <w:shd w:val="clear" w:color="auto" w:fill="FFFFFF"/>
        </w:rPr>
      </w:pPr>
      <w:r>
        <w:rPr>
          <w:rStyle w:val="kwd"/>
          <w:rFonts w:ascii="Courier New" w:hAnsi="Courier New" w:cs="Courier New"/>
          <w:b/>
          <w:bCs/>
          <w:color w:val="58585B"/>
          <w:bdr w:val="none" w:sz="0" w:space="0" w:color="auto" w:frame="1"/>
          <w:shd w:val="clear" w:color="auto" w:fill="FFFFFF"/>
        </w:rPr>
        <w:t xml:space="preserve">show </w:t>
      </w:r>
      <w:r w:rsidR="0020421B">
        <w:rPr>
          <w:rStyle w:val="kwd"/>
          <w:rFonts w:ascii="Courier New" w:hAnsi="Courier New" w:cs="Courier New"/>
          <w:b/>
          <w:bCs/>
          <w:color w:val="58585B"/>
          <w:bdr w:val="none" w:sz="0" w:space="0" w:color="auto" w:frame="1"/>
          <w:shd w:val="clear" w:color="auto" w:fill="FFFFFF"/>
        </w:rPr>
        <w:t>ip eigrp topology</w:t>
      </w:r>
      <w:r>
        <w:rPr>
          <w:rStyle w:val="kwd"/>
          <w:rFonts w:ascii="Courier New" w:hAnsi="Courier New" w:cs="Courier New"/>
          <w:b/>
          <w:bCs/>
          <w:color w:val="58585B"/>
          <w:bdr w:val="none" w:sz="0" w:space="0" w:color="auto" w:frame="1"/>
          <w:shd w:val="clear" w:color="auto" w:fill="FFFFFF"/>
        </w:rPr>
        <w:t xml:space="preserve"> – </w:t>
      </w:r>
      <w:r>
        <w:rPr>
          <w:rStyle w:val="kwd"/>
          <w:rFonts w:ascii="Times New Roman" w:hAnsi="Times New Roman" w:cs="Times New Roman"/>
          <w:color w:val="58585B"/>
          <w:sz w:val="25"/>
          <w:szCs w:val="25"/>
          <w:bdr w:val="none" w:sz="0" w:space="0" w:color="auto" w:frame="1"/>
          <w:shd w:val="clear" w:color="auto" w:fill="FFFFFF"/>
        </w:rPr>
        <w:t xml:space="preserve">Displays </w:t>
      </w:r>
      <w:r w:rsidR="0020421B">
        <w:rPr>
          <w:rStyle w:val="kwd"/>
          <w:rFonts w:ascii="Times New Roman" w:hAnsi="Times New Roman" w:cs="Times New Roman"/>
          <w:color w:val="58585B"/>
          <w:sz w:val="25"/>
          <w:szCs w:val="25"/>
          <w:bdr w:val="none" w:sz="0" w:space="0" w:color="auto" w:frame="1"/>
          <w:shd w:val="clear" w:color="auto" w:fill="FFFFFF"/>
        </w:rPr>
        <w:t>all information</w:t>
      </w:r>
      <w:r w:rsidR="00634E76">
        <w:rPr>
          <w:rStyle w:val="kwd"/>
          <w:rFonts w:ascii="Times New Roman" w:hAnsi="Times New Roman" w:cs="Times New Roman"/>
          <w:color w:val="58585B"/>
          <w:sz w:val="25"/>
          <w:szCs w:val="25"/>
          <w:bdr w:val="none" w:sz="0" w:space="0" w:color="auto" w:frame="1"/>
          <w:shd w:val="clear" w:color="auto" w:fill="FFFFFF"/>
        </w:rPr>
        <w:t xml:space="preserve"> the router received relating to</w:t>
      </w:r>
      <w:r w:rsidR="000C5731">
        <w:rPr>
          <w:rStyle w:val="kwd"/>
          <w:rFonts w:ascii="Times New Roman" w:hAnsi="Times New Roman" w:cs="Times New Roman"/>
          <w:color w:val="58585B"/>
          <w:sz w:val="25"/>
          <w:szCs w:val="25"/>
          <w:bdr w:val="none" w:sz="0" w:space="0" w:color="auto" w:frame="1"/>
          <w:shd w:val="clear" w:color="auto" w:fill="FFFFFF"/>
        </w:rPr>
        <w:t xml:space="preserve"> the EIGRP topology</w:t>
      </w:r>
      <w:r w:rsidR="00634E76">
        <w:rPr>
          <w:rStyle w:val="kwd"/>
          <w:rFonts w:ascii="Times New Roman" w:hAnsi="Times New Roman" w:cs="Times New Roman"/>
          <w:color w:val="58585B"/>
          <w:sz w:val="25"/>
          <w:szCs w:val="25"/>
          <w:bdr w:val="none" w:sz="0" w:space="0" w:color="auto" w:frame="1"/>
          <w:shd w:val="clear" w:color="auto" w:fill="FFFFFF"/>
        </w:rPr>
        <w:t xml:space="preserve">. Use keyword </w:t>
      </w:r>
      <w:r w:rsidR="008A7711">
        <w:rPr>
          <w:rStyle w:val="kwd"/>
          <w:rFonts w:ascii="Times New Roman" w:hAnsi="Times New Roman" w:cs="Times New Roman"/>
          <w:color w:val="58585B"/>
          <w:sz w:val="25"/>
          <w:szCs w:val="25"/>
          <w:bdr w:val="none" w:sz="0" w:space="0" w:color="auto" w:frame="1"/>
          <w:shd w:val="clear" w:color="auto" w:fill="FFFFFF"/>
        </w:rPr>
        <w:t>“IPv6” instead of “IP” to display IPv6 eigrp topology.</w:t>
      </w:r>
    </w:p>
    <w:p w14:paraId="7F8FB5E0" w14:textId="0CC32CF2" w:rsidR="00063B17" w:rsidRDefault="0017333D" w:rsidP="00063B17">
      <w:pPr>
        <w:rPr>
          <w:rStyle w:val="kwd"/>
          <w:rFonts w:ascii="Courier New" w:hAnsi="Courier New" w:cs="Courier New"/>
          <w:b/>
          <w:bCs/>
          <w:color w:val="58585B"/>
          <w:bdr w:val="none" w:sz="0" w:space="0" w:color="auto" w:frame="1"/>
          <w:shd w:val="clear" w:color="auto" w:fill="FFFFFF"/>
        </w:rPr>
      </w:pPr>
      <w:r>
        <w:rPr>
          <w:rStyle w:val="kwd"/>
          <w:rFonts w:ascii="Courier New" w:hAnsi="Courier New" w:cs="Courier New"/>
          <w:b/>
          <w:bCs/>
          <w:color w:val="58585B"/>
          <w:bdr w:val="none" w:sz="0" w:space="0" w:color="auto" w:frame="1"/>
          <w:shd w:val="clear" w:color="auto" w:fill="FFFFFF"/>
        </w:rPr>
        <w:t xml:space="preserve">show </w:t>
      </w:r>
      <w:r w:rsidR="00D454E1">
        <w:rPr>
          <w:rStyle w:val="kwd"/>
          <w:rFonts w:ascii="Courier New" w:hAnsi="Courier New" w:cs="Courier New"/>
          <w:b/>
          <w:bCs/>
          <w:color w:val="58585B"/>
          <w:bdr w:val="none" w:sz="0" w:space="0" w:color="auto" w:frame="1"/>
          <w:shd w:val="clear" w:color="auto" w:fill="FFFFFF"/>
        </w:rPr>
        <w:t>ip route [destination address]</w:t>
      </w:r>
      <w:r>
        <w:rPr>
          <w:rStyle w:val="kwd"/>
          <w:rFonts w:ascii="Courier New" w:hAnsi="Courier New" w:cs="Courier New"/>
          <w:b/>
          <w:bCs/>
          <w:color w:val="58585B"/>
          <w:bdr w:val="none" w:sz="0" w:space="0" w:color="auto" w:frame="1"/>
          <w:shd w:val="clear" w:color="auto" w:fill="FFFFFF"/>
        </w:rPr>
        <w:t xml:space="preserve"> – </w:t>
      </w:r>
      <w:r>
        <w:rPr>
          <w:rStyle w:val="kwd"/>
          <w:rFonts w:ascii="Times New Roman" w:hAnsi="Times New Roman" w:cs="Times New Roman"/>
          <w:color w:val="58585B"/>
          <w:sz w:val="25"/>
          <w:szCs w:val="25"/>
          <w:bdr w:val="none" w:sz="0" w:space="0" w:color="auto" w:frame="1"/>
          <w:shd w:val="clear" w:color="auto" w:fill="FFFFFF"/>
        </w:rPr>
        <w:t>Display</w:t>
      </w:r>
      <w:r w:rsidR="00496FFC">
        <w:rPr>
          <w:rStyle w:val="kwd"/>
          <w:rFonts w:ascii="Times New Roman" w:hAnsi="Times New Roman" w:cs="Times New Roman"/>
          <w:color w:val="58585B"/>
          <w:sz w:val="25"/>
          <w:szCs w:val="25"/>
          <w:bdr w:val="none" w:sz="0" w:space="0" w:color="auto" w:frame="1"/>
          <w:shd w:val="clear" w:color="auto" w:fill="FFFFFF"/>
        </w:rPr>
        <w:t xml:space="preserve">s </w:t>
      </w:r>
      <w:r w:rsidR="009F1B41">
        <w:rPr>
          <w:rStyle w:val="kwd"/>
          <w:rFonts w:ascii="Times New Roman" w:hAnsi="Times New Roman" w:cs="Times New Roman"/>
          <w:color w:val="58585B"/>
          <w:sz w:val="25"/>
          <w:szCs w:val="25"/>
          <w:bdr w:val="none" w:sz="0" w:space="0" w:color="auto" w:frame="1"/>
          <w:shd w:val="clear" w:color="auto" w:fill="FFFFFF"/>
        </w:rPr>
        <w:t xml:space="preserve">routing entry </w:t>
      </w:r>
      <w:r w:rsidR="00672961">
        <w:rPr>
          <w:rStyle w:val="kwd"/>
          <w:rFonts w:ascii="Times New Roman" w:hAnsi="Times New Roman" w:cs="Times New Roman"/>
          <w:color w:val="58585B"/>
          <w:sz w:val="25"/>
          <w:szCs w:val="25"/>
          <w:bdr w:val="none" w:sz="0" w:space="0" w:color="auto" w:frame="1"/>
          <w:shd w:val="clear" w:color="auto" w:fill="FFFFFF"/>
        </w:rPr>
        <w:t xml:space="preserve">to destination address, with specifics, such as </w:t>
      </w:r>
      <w:r w:rsidR="00C10685">
        <w:rPr>
          <w:rStyle w:val="kwd"/>
          <w:rFonts w:ascii="Times New Roman" w:hAnsi="Times New Roman" w:cs="Times New Roman"/>
          <w:color w:val="58585B"/>
          <w:sz w:val="25"/>
          <w:szCs w:val="25"/>
          <w:bdr w:val="none" w:sz="0" w:space="0" w:color="auto" w:frame="1"/>
          <w:shd w:val="clear" w:color="auto" w:fill="FFFFFF"/>
        </w:rPr>
        <w:t>Routing Descriptor Blocks that include traffic share count.</w:t>
      </w:r>
    </w:p>
    <w:p w14:paraId="2959BB2F" w14:textId="77777777" w:rsidR="006D7464" w:rsidRDefault="006D746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885A2A5" w14:textId="1D964820" w:rsidR="001203E6" w:rsidRDefault="001203E6" w:rsidP="001203E6">
      <w:pPr>
        <w:tabs>
          <w:tab w:val="left" w:pos="277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5655A">
        <w:rPr>
          <w:rFonts w:ascii="Times New Roman" w:hAnsi="Times New Roman" w:cs="Times New Roman"/>
          <w:b/>
          <w:bCs/>
          <w:sz w:val="28"/>
          <w:szCs w:val="28"/>
        </w:rPr>
        <w:lastRenderedPageBreak/>
        <w:t>Configurations</w:t>
      </w:r>
    </w:p>
    <w:p w14:paraId="662DA77D" w14:textId="323B7876" w:rsidR="008329E9" w:rsidRPr="008329E9" w:rsidRDefault="008329E9" w:rsidP="00F5137C">
      <w:pPr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Show Run</w:t>
      </w:r>
      <w:r w:rsidR="00610B2B">
        <w:rPr>
          <w:rFonts w:ascii="Times New Roman" w:hAnsi="Times New Roman" w:cs="Times New Roman"/>
          <w:sz w:val="25"/>
          <w:szCs w:val="25"/>
        </w:rPr>
        <w:t>ning-Configurations</w:t>
      </w:r>
      <w:r>
        <w:rPr>
          <w:rFonts w:ascii="Times New Roman" w:hAnsi="Times New Roman" w:cs="Times New Roman"/>
          <w:sz w:val="25"/>
          <w:szCs w:val="25"/>
        </w:rPr>
        <w:t>:</w:t>
      </w:r>
    </w:p>
    <w:p w14:paraId="267C1585" w14:textId="1A39C30B" w:rsidR="00CB5F43" w:rsidRDefault="00973515" w:rsidP="00856289">
      <w:pPr>
        <w:rPr>
          <w:rFonts w:ascii="Times New Roman" w:hAnsi="Times New Roman" w:cs="Times New Roman"/>
          <w:b/>
          <w:bCs/>
          <w:sz w:val="25"/>
          <w:szCs w:val="25"/>
          <w:u w:val="single"/>
        </w:rPr>
      </w:pPr>
      <w:r>
        <w:rPr>
          <w:rFonts w:ascii="Times New Roman" w:hAnsi="Times New Roman" w:cs="Times New Roman"/>
          <w:b/>
          <w:bCs/>
          <w:sz w:val="25"/>
          <w:szCs w:val="25"/>
          <w:u w:val="single"/>
        </w:rPr>
        <w:t>R1</w:t>
      </w:r>
      <w:r w:rsidR="0053352C">
        <w:rPr>
          <w:rFonts w:ascii="Times New Roman" w:hAnsi="Times New Roman" w:cs="Times New Roman"/>
          <w:b/>
          <w:bCs/>
          <w:sz w:val="25"/>
          <w:szCs w:val="25"/>
          <w:u w:val="single"/>
        </w:rPr>
        <w:t xml:space="preserve"> </w:t>
      </w:r>
    </w:p>
    <w:p w14:paraId="7FDFD063" w14:textId="593EC078" w:rsidR="00062398" w:rsidRPr="00EF3152" w:rsidRDefault="0018581C" w:rsidP="00EF3152">
      <w:pPr>
        <w:spacing w:after="0"/>
        <w:rPr>
          <w:rFonts w:ascii="Courier New" w:hAnsi="Courier New" w:cs="Courier New"/>
          <w:sz w:val="14"/>
          <w:szCs w:val="14"/>
        </w:rPr>
      </w:pPr>
      <w:r w:rsidRPr="005E54A6">
        <w:rPr>
          <w:rFonts w:ascii="Courier New" w:hAnsi="Courier New" w:cs="Courier New"/>
          <w:b/>
          <w:bCs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5410" behindDoc="0" locked="0" layoutInCell="1" allowOverlap="1" wp14:anchorId="00E93C3B" wp14:editId="576A9F66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3013075" cy="1404620"/>
                <wp:effectExtent l="0" t="0" r="0" b="698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3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FA5BDB" w14:textId="77777777" w:rsidR="005E54A6" w:rsidRPr="005E54A6" w:rsidRDefault="005E54A6" w:rsidP="005E54A6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5E54A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no ip http server</w:t>
                            </w:r>
                          </w:p>
                          <w:p w14:paraId="41A28845" w14:textId="77777777" w:rsidR="005E54A6" w:rsidRPr="005E54A6" w:rsidRDefault="005E54A6" w:rsidP="005E54A6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5E54A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ip http authentication local</w:t>
                            </w:r>
                          </w:p>
                          <w:p w14:paraId="1352A340" w14:textId="77777777" w:rsidR="005E54A6" w:rsidRPr="005E54A6" w:rsidRDefault="005E54A6" w:rsidP="005E54A6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5E54A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ip http secure-server</w:t>
                            </w:r>
                          </w:p>
                          <w:p w14:paraId="644D7C1B" w14:textId="77777777" w:rsidR="005E54A6" w:rsidRPr="005E54A6" w:rsidRDefault="005E54A6" w:rsidP="005E54A6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5E54A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ip </w:t>
                            </w:r>
                            <w:proofErr w:type="spellStart"/>
                            <w:r w:rsidRPr="005E54A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tftp</w:t>
                            </w:r>
                            <w:proofErr w:type="spellEnd"/>
                            <w:r w:rsidRPr="005E54A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source-interface GigabitEthernet0</w:t>
                            </w:r>
                          </w:p>
                          <w:p w14:paraId="0B9EF7F2" w14:textId="77777777" w:rsidR="005E54A6" w:rsidRPr="005E54A6" w:rsidRDefault="005E54A6" w:rsidP="005E54A6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6C9AB41C" w14:textId="77777777" w:rsidR="005E54A6" w:rsidRPr="005E54A6" w:rsidRDefault="005E54A6" w:rsidP="005E54A6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5E54A6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>ipv6 router eigrp 10</w:t>
                            </w:r>
                          </w:p>
                          <w:p w14:paraId="05FC9508" w14:textId="77777777" w:rsidR="005E54A6" w:rsidRPr="005E54A6" w:rsidRDefault="005E54A6" w:rsidP="005E54A6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5E54A6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metric weights 0 1 1 1 1 0</w:t>
                            </w:r>
                          </w:p>
                          <w:p w14:paraId="45EDF4F3" w14:textId="77777777" w:rsidR="005E54A6" w:rsidRPr="005E54A6" w:rsidRDefault="005E54A6" w:rsidP="005E54A6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5E54A6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eigrp router-id 1.1.1.1</w:t>
                            </w:r>
                          </w:p>
                          <w:p w14:paraId="54DAEC16" w14:textId="77777777" w:rsidR="005E54A6" w:rsidRPr="005E54A6" w:rsidRDefault="005E54A6" w:rsidP="005E54A6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6D9FF1B7" w14:textId="77777777" w:rsidR="005E54A6" w:rsidRPr="005E54A6" w:rsidRDefault="005E54A6" w:rsidP="005E54A6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5E54A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control-plane</w:t>
                            </w:r>
                          </w:p>
                          <w:p w14:paraId="2C08DEA3" w14:textId="77777777" w:rsidR="005E54A6" w:rsidRPr="005E54A6" w:rsidRDefault="005E54A6" w:rsidP="005E54A6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5E54A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line con 0</w:t>
                            </w:r>
                          </w:p>
                          <w:p w14:paraId="6B51CF15" w14:textId="77777777" w:rsidR="005E54A6" w:rsidRPr="005E54A6" w:rsidRDefault="005E54A6" w:rsidP="005E54A6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5E54A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transport input none</w:t>
                            </w:r>
                          </w:p>
                          <w:p w14:paraId="3C82377D" w14:textId="77777777" w:rsidR="005E54A6" w:rsidRPr="005E54A6" w:rsidRDefault="005E54A6" w:rsidP="005E54A6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5E54A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E54A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stopbits</w:t>
                            </w:r>
                            <w:proofErr w:type="spellEnd"/>
                            <w:r w:rsidRPr="005E54A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1</w:t>
                            </w:r>
                          </w:p>
                          <w:p w14:paraId="6A978EC0" w14:textId="77777777" w:rsidR="005E54A6" w:rsidRPr="005E54A6" w:rsidRDefault="005E54A6" w:rsidP="005E54A6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5E54A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line aux 0</w:t>
                            </w:r>
                          </w:p>
                          <w:p w14:paraId="534C3B82" w14:textId="77777777" w:rsidR="005E54A6" w:rsidRPr="005E54A6" w:rsidRDefault="005E54A6" w:rsidP="005E54A6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5E54A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E54A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stopbits</w:t>
                            </w:r>
                            <w:proofErr w:type="spellEnd"/>
                            <w:r w:rsidRPr="005E54A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1</w:t>
                            </w:r>
                          </w:p>
                          <w:p w14:paraId="2E93C950" w14:textId="77777777" w:rsidR="005E54A6" w:rsidRPr="005E54A6" w:rsidRDefault="005E54A6" w:rsidP="005E54A6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5E54A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line </w:t>
                            </w:r>
                            <w:proofErr w:type="spellStart"/>
                            <w:r w:rsidRPr="005E54A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vty</w:t>
                            </w:r>
                            <w:proofErr w:type="spellEnd"/>
                            <w:r w:rsidRPr="005E54A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0 4</w:t>
                            </w:r>
                          </w:p>
                          <w:p w14:paraId="769EC8CB" w14:textId="77777777" w:rsidR="005E54A6" w:rsidRPr="005E54A6" w:rsidRDefault="005E54A6" w:rsidP="005E54A6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5E54A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login</w:t>
                            </w:r>
                          </w:p>
                          <w:p w14:paraId="4489FF91" w14:textId="77777777" w:rsidR="005E54A6" w:rsidRPr="005E54A6" w:rsidRDefault="005E54A6" w:rsidP="005E54A6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5E54A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wsma</w:t>
                            </w:r>
                            <w:proofErr w:type="spellEnd"/>
                            <w:r w:rsidRPr="005E54A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agent exec</w:t>
                            </w:r>
                          </w:p>
                          <w:p w14:paraId="7D1E4633" w14:textId="77777777" w:rsidR="005E54A6" w:rsidRPr="005E54A6" w:rsidRDefault="005E54A6" w:rsidP="005E54A6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5E54A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wsma</w:t>
                            </w:r>
                            <w:proofErr w:type="spellEnd"/>
                            <w:r w:rsidRPr="005E54A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agent config</w:t>
                            </w:r>
                          </w:p>
                          <w:p w14:paraId="0D77FB48" w14:textId="77777777" w:rsidR="005E54A6" w:rsidRPr="005E54A6" w:rsidRDefault="005E54A6" w:rsidP="005E54A6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5E54A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wsma</w:t>
                            </w:r>
                            <w:proofErr w:type="spellEnd"/>
                            <w:r w:rsidRPr="005E54A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agent </w:t>
                            </w:r>
                            <w:proofErr w:type="spellStart"/>
                            <w:r w:rsidRPr="005E54A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filesys</w:t>
                            </w:r>
                            <w:proofErr w:type="spellEnd"/>
                          </w:p>
                          <w:p w14:paraId="4EEFAA3C" w14:textId="77777777" w:rsidR="005E54A6" w:rsidRPr="005E54A6" w:rsidRDefault="005E54A6" w:rsidP="005E54A6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5E54A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wsma</w:t>
                            </w:r>
                            <w:proofErr w:type="spellEnd"/>
                            <w:r w:rsidRPr="005E54A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agent notify</w:t>
                            </w:r>
                          </w:p>
                          <w:p w14:paraId="5CC21624" w14:textId="5B6298A9" w:rsidR="0018581C" w:rsidRPr="004C7673" w:rsidRDefault="005E54A6" w:rsidP="005E54A6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5E54A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0E93C3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6.05pt;margin-top:.75pt;width:237.25pt;height:110.6pt;z-index:25166541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" stroked="f">
                <v:textbox style="mso-fit-shape-to-text:t">
                  <w:txbxContent>
                    <w:p w14:paraId="0AFA5BDB" w14:textId="77777777" w:rsidR="005E54A6" w:rsidRPr="005E54A6" w:rsidRDefault="005E54A6" w:rsidP="005E54A6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5E54A6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no ip http server</w:t>
                      </w:r>
                    </w:p>
                    <w:p w14:paraId="41A28845" w14:textId="77777777" w:rsidR="005E54A6" w:rsidRPr="005E54A6" w:rsidRDefault="005E54A6" w:rsidP="005E54A6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5E54A6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ip http authentication local</w:t>
                      </w:r>
                    </w:p>
                    <w:p w14:paraId="1352A340" w14:textId="77777777" w:rsidR="005E54A6" w:rsidRPr="005E54A6" w:rsidRDefault="005E54A6" w:rsidP="005E54A6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5E54A6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ip http secure-server</w:t>
                      </w:r>
                    </w:p>
                    <w:p w14:paraId="644D7C1B" w14:textId="77777777" w:rsidR="005E54A6" w:rsidRPr="005E54A6" w:rsidRDefault="005E54A6" w:rsidP="005E54A6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5E54A6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ip </w:t>
                      </w:r>
                      <w:proofErr w:type="spellStart"/>
                      <w:r w:rsidRPr="005E54A6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tftp</w:t>
                      </w:r>
                      <w:proofErr w:type="spellEnd"/>
                      <w:r w:rsidRPr="005E54A6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source-interface GigabitEthernet0</w:t>
                      </w:r>
                    </w:p>
                    <w:p w14:paraId="0B9EF7F2" w14:textId="77777777" w:rsidR="005E54A6" w:rsidRPr="005E54A6" w:rsidRDefault="005E54A6" w:rsidP="005E54A6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14:paraId="6C9AB41C" w14:textId="77777777" w:rsidR="005E54A6" w:rsidRPr="005E54A6" w:rsidRDefault="005E54A6" w:rsidP="005E54A6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5E54A6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>ipv6 router eigrp 10</w:t>
                      </w:r>
                    </w:p>
                    <w:p w14:paraId="05FC9508" w14:textId="77777777" w:rsidR="005E54A6" w:rsidRPr="005E54A6" w:rsidRDefault="005E54A6" w:rsidP="005E54A6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5E54A6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 xml:space="preserve"> metric weights 0 1 1 1 1 0</w:t>
                      </w:r>
                    </w:p>
                    <w:p w14:paraId="45EDF4F3" w14:textId="77777777" w:rsidR="005E54A6" w:rsidRPr="005E54A6" w:rsidRDefault="005E54A6" w:rsidP="005E54A6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5E54A6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 xml:space="preserve"> eigrp router-id 1.1.1.1</w:t>
                      </w:r>
                    </w:p>
                    <w:p w14:paraId="54DAEC16" w14:textId="77777777" w:rsidR="005E54A6" w:rsidRPr="005E54A6" w:rsidRDefault="005E54A6" w:rsidP="005E54A6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14:paraId="6D9FF1B7" w14:textId="77777777" w:rsidR="005E54A6" w:rsidRPr="005E54A6" w:rsidRDefault="005E54A6" w:rsidP="005E54A6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5E54A6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control-plane</w:t>
                      </w:r>
                    </w:p>
                    <w:p w14:paraId="2C08DEA3" w14:textId="77777777" w:rsidR="005E54A6" w:rsidRPr="005E54A6" w:rsidRDefault="005E54A6" w:rsidP="005E54A6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5E54A6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line con 0</w:t>
                      </w:r>
                    </w:p>
                    <w:p w14:paraId="6B51CF15" w14:textId="77777777" w:rsidR="005E54A6" w:rsidRPr="005E54A6" w:rsidRDefault="005E54A6" w:rsidP="005E54A6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5E54A6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transport input none</w:t>
                      </w:r>
                    </w:p>
                    <w:p w14:paraId="3C82377D" w14:textId="77777777" w:rsidR="005E54A6" w:rsidRPr="005E54A6" w:rsidRDefault="005E54A6" w:rsidP="005E54A6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5E54A6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E54A6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stopbits</w:t>
                      </w:r>
                      <w:proofErr w:type="spellEnd"/>
                      <w:r w:rsidRPr="005E54A6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1</w:t>
                      </w:r>
                    </w:p>
                    <w:p w14:paraId="6A978EC0" w14:textId="77777777" w:rsidR="005E54A6" w:rsidRPr="005E54A6" w:rsidRDefault="005E54A6" w:rsidP="005E54A6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5E54A6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line aux 0</w:t>
                      </w:r>
                    </w:p>
                    <w:p w14:paraId="534C3B82" w14:textId="77777777" w:rsidR="005E54A6" w:rsidRPr="005E54A6" w:rsidRDefault="005E54A6" w:rsidP="005E54A6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5E54A6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E54A6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stopbits</w:t>
                      </w:r>
                      <w:proofErr w:type="spellEnd"/>
                      <w:r w:rsidRPr="005E54A6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1</w:t>
                      </w:r>
                    </w:p>
                    <w:p w14:paraId="2E93C950" w14:textId="77777777" w:rsidR="005E54A6" w:rsidRPr="005E54A6" w:rsidRDefault="005E54A6" w:rsidP="005E54A6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5E54A6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line </w:t>
                      </w:r>
                      <w:proofErr w:type="spellStart"/>
                      <w:r w:rsidRPr="005E54A6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vty</w:t>
                      </w:r>
                      <w:proofErr w:type="spellEnd"/>
                      <w:r w:rsidRPr="005E54A6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0 4</w:t>
                      </w:r>
                    </w:p>
                    <w:p w14:paraId="769EC8CB" w14:textId="77777777" w:rsidR="005E54A6" w:rsidRPr="005E54A6" w:rsidRDefault="005E54A6" w:rsidP="005E54A6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5E54A6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login</w:t>
                      </w:r>
                    </w:p>
                    <w:p w14:paraId="4489FF91" w14:textId="77777777" w:rsidR="005E54A6" w:rsidRPr="005E54A6" w:rsidRDefault="005E54A6" w:rsidP="005E54A6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proofErr w:type="spellStart"/>
                      <w:r w:rsidRPr="005E54A6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wsma</w:t>
                      </w:r>
                      <w:proofErr w:type="spellEnd"/>
                      <w:r w:rsidRPr="005E54A6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agent exec</w:t>
                      </w:r>
                    </w:p>
                    <w:p w14:paraId="7D1E4633" w14:textId="77777777" w:rsidR="005E54A6" w:rsidRPr="005E54A6" w:rsidRDefault="005E54A6" w:rsidP="005E54A6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proofErr w:type="spellStart"/>
                      <w:r w:rsidRPr="005E54A6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wsma</w:t>
                      </w:r>
                      <w:proofErr w:type="spellEnd"/>
                      <w:r w:rsidRPr="005E54A6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agent config</w:t>
                      </w:r>
                    </w:p>
                    <w:p w14:paraId="0D77FB48" w14:textId="77777777" w:rsidR="005E54A6" w:rsidRPr="005E54A6" w:rsidRDefault="005E54A6" w:rsidP="005E54A6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proofErr w:type="spellStart"/>
                      <w:r w:rsidRPr="005E54A6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wsma</w:t>
                      </w:r>
                      <w:proofErr w:type="spellEnd"/>
                      <w:r w:rsidRPr="005E54A6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agent </w:t>
                      </w:r>
                      <w:proofErr w:type="spellStart"/>
                      <w:r w:rsidRPr="005E54A6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filesys</w:t>
                      </w:r>
                      <w:proofErr w:type="spellEnd"/>
                    </w:p>
                    <w:p w14:paraId="4EEFAA3C" w14:textId="77777777" w:rsidR="005E54A6" w:rsidRPr="005E54A6" w:rsidRDefault="005E54A6" w:rsidP="005E54A6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proofErr w:type="spellStart"/>
                      <w:r w:rsidRPr="005E54A6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wsma</w:t>
                      </w:r>
                      <w:proofErr w:type="spellEnd"/>
                      <w:r w:rsidRPr="005E54A6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agent notify</w:t>
                      </w:r>
                    </w:p>
                    <w:p w14:paraId="5CC21624" w14:textId="5B6298A9" w:rsidR="0018581C" w:rsidRPr="004C7673" w:rsidRDefault="005E54A6" w:rsidP="005E54A6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5E54A6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end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62398" w:rsidRPr="005E54A6">
        <w:rPr>
          <w:rFonts w:ascii="Courier New" w:hAnsi="Courier New" w:cs="Courier New"/>
          <w:b/>
          <w:bCs/>
          <w:sz w:val="14"/>
          <w:szCs w:val="14"/>
        </w:rPr>
        <w:t>R1#show run</w:t>
      </w:r>
    </w:p>
    <w:p w14:paraId="1C790FB3" w14:textId="723B1AF5" w:rsidR="00062398" w:rsidRPr="00EF3152" w:rsidRDefault="00062398" w:rsidP="00EF3152">
      <w:pPr>
        <w:spacing w:after="0"/>
        <w:rPr>
          <w:rFonts w:ascii="Courier New" w:hAnsi="Courier New" w:cs="Courier New"/>
          <w:sz w:val="14"/>
          <w:szCs w:val="14"/>
        </w:rPr>
      </w:pPr>
      <w:r w:rsidRPr="00EF3152">
        <w:rPr>
          <w:rFonts w:ascii="Courier New" w:hAnsi="Courier New" w:cs="Courier New"/>
          <w:sz w:val="14"/>
          <w:szCs w:val="14"/>
        </w:rPr>
        <w:t>Building configuration...</w:t>
      </w:r>
    </w:p>
    <w:p w14:paraId="3B984608" w14:textId="5B94508C" w:rsidR="00062398" w:rsidRPr="00EF3152" w:rsidRDefault="00062398" w:rsidP="00EF3152">
      <w:pPr>
        <w:spacing w:after="0"/>
        <w:rPr>
          <w:rFonts w:ascii="Courier New" w:hAnsi="Courier New" w:cs="Courier New"/>
          <w:sz w:val="14"/>
          <w:szCs w:val="14"/>
        </w:rPr>
      </w:pPr>
      <w:r w:rsidRPr="00EF3152">
        <w:rPr>
          <w:rFonts w:ascii="Courier New" w:hAnsi="Courier New" w:cs="Courier New"/>
          <w:sz w:val="14"/>
          <w:szCs w:val="14"/>
        </w:rPr>
        <w:t>Current configuration : 1911 bytes</w:t>
      </w:r>
    </w:p>
    <w:p w14:paraId="5BC387C8" w14:textId="3E0176FE" w:rsidR="00062398" w:rsidRPr="00EF3152" w:rsidRDefault="00062398" w:rsidP="00EF3152">
      <w:pPr>
        <w:spacing w:after="0"/>
        <w:rPr>
          <w:rFonts w:ascii="Courier New" w:hAnsi="Courier New" w:cs="Courier New"/>
          <w:sz w:val="14"/>
          <w:szCs w:val="14"/>
        </w:rPr>
      </w:pPr>
      <w:r w:rsidRPr="00EF3152">
        <w:rPr>
          <w:rFonts w:ascii="Courier New" w:hAnsi="Courier New" w:cs="Courier New"/>
          <w:sz w:val="14"/>
          <w:szCs w:val="14"/>
        </w:rPr>
        <w:t>version 16.7</w:t>
      </w:r>
    </w:p>
    <w:p w14:paraId="773CEC8E" w14:textId="3AE9B6D6" w:rsidR="00062398" w:rsidRPr="00EF3152" w:rsidRDefault="00062398" w:rsidP="00EF3152">
      <w:pPr>
        <w:spacing w:after="0"/>
        <w:rPr>
          <w:rFonts w:ascii="Courier New" w:hAnsi="Courier New" w:cs="Courier New"/>
          <w:sz w:val="14"/>
          <w:szCs w:val="14"/>
        </w:rPr>
      </w:pPr>
      <w:r w:rsidRPr="00EF3152">
        <w:rPr>
          <w:rFonts w:ascii="Courier New" w:hAnsi="Courier New" w:cs="Courier New"/>
          <w:sz w:val="14"/>
          <w:szCs w:val="14"/>
        </w:rPr>
        <w:t>service timestamps debug datetime msec</w:t>
      </w:r>
    </w:p>
    <w:p w14:paraId="774BE8D0" w14:textId="77298EA5" w:rsidR="00062398" w:rsidRPr="00EF3152" w:rsidRDefault="00062398" w:rsidP="00EF3152">
      <w:pPr>
        <w:spacing w:after="0"/>
        <w:rPr>
          <w:rFonts w:ascii="Courier New" w:hAnsi="Courier New" w:cs="Courier New"/>
          <w:sz w:val="14"/>
          <w:szCs w:val="14"/>
        </w:rPr>
      </w:pPr>
      <w:r w:rsidRPr="00EF3152">
        <w:rPr>
          <w:rFonts w:ascii="Courier New" w:hAnsi="Courier New" w:cs="Courier New"/>
          <w:sz w:val="14"/>
          <w:szCs w:val="14"/>
        </w:rPr>
        <w:t>service timestamps log datetime msec</w:t>
      </w:r>
    </w:p>
    <w:p w14:paraId="362F5CB0" w14:textId="77777777" w:rsidR="00062398" w:rsidRPr="00EF3152" w:rsidRDefault="00062398" w:rsidP="00EF3152">
      <w:pPr>
        <w:spacing w:after="0"/>
        <w:rPr>
          <w:rFonts w:ascii="Courier New" w:hAnsi="Courier New" w:cs="Courier New"/>
          <w:sz w:val="14"/>
          <w:szCs w:val="14"/>
        </w:rPr>
      </w:pPr>
      <w:r w:rsidRPr="00EF3152">
        <w:rPr>
          <w:rFonts w:ascii="Courier New" w:hAnsi="Courier New" w:cs="Courier New"/>
          <w:sz w:val="14"/>
          <w:szCs w:val="14"/>
        </w:rPr>
        <w:t xml:space="preserve">platform </w:t>
      </w:r>
      <w:proofErr w:type="spellStart"/>
      <w:r w:rsidRPr="00EF3152">
        <w:rPr>
          <w:rFonts w:ascii="Courier New" w:hAnsi="Courier New" w:cs="Courier New"/>
          <w:sz w:val="14"/>
          <w:szCs w:val="14"/>
        </w:rPr>
        <w:t>qfp</w:t>
      </w:r>
      <w:proofErr w:type="spellEnd"/>
      <w:r w:rsidRPr="00EF3152">
        <w:rPr>
          <w:rFonts w:ascii="Courier New" w:hAnsi="Courier New" w:cs="Courier New"/>
          <w:sz w:val="14"/>
          <w:szCs w:val="14"/>
        </w:rPr>
        <w:t xml:space="preserve"> utilization monitor load 80</w:t>
      </w:r>
    </w:p>
    <w:p w14:paraId="70159F4F" w14:textId="6326C929" w:rsidR="00062398" w:rsidRPr="00EF3152" w:rsidRDefault="00062398" w:rsidP="00EF3152">
      <w:pPr>
        <w:spacing w:after="0"/>
        <w:rPr>
          <w:rFonts w:ascii="Courier New" w:hAnsi="Courier New" w:cs="Courier New"/>
          <w:sz w:val="14"/>
          <w:szCs w:val="14"/>
        </w:rPr>
      </w:pPr>
      <w:r w:rsidRPr="00EF3152">
        <w:rPr>
          <w:rFonts w:ascii="Courier New" w:hAnsi="Courier New" w:cs="Courier New"/>
          <w:sz w:val="14"/>
          <w:szCs w:val="14"/>
        </w:rPr>
        <w:t>no platform punt-keepalive disable-kernel-core</w:t>
      </w:r>
    </w:p>
    <w:p w14:paraId="38EEE057" w14:textId="676B912F" w:rsidR="00062398" w:rsidRPr="00EF3152" w:rsidRDefault="00062398" w:rsidP="00EF3152">
      <w:pPr>
        <w:spacing w:after="0"/>
        <w:rPr>
          <w:rFonts w:ascii="Courier New" w:hAnsi="Courier New" w:cs="Courier New"/>
          <w:sz w:val="14"/>
          <w:szCs w:val="14"/>
        </w:rPr>
      </w:pPr>
      <w:r w:rsidRPr="00EF3152">
        <w:rPr>
          <w:rFonts w:ascii="Courier New" w:hAnsi="Courier New" w:cs="Courier New"/>
          <w:sz w:val="14"/>
          <w:szCs w:val="14"/>
        </w:rPr>
        <w:t>hostname R1</w:t>
      </w:r>
    </w:p>
    <w:p w14:paraId="3F214984" w14:textId="77777777" w:rsidR="00062398" w:rsidRPr="00EF3152" w:rsidRDefault="00062398" w:rsidP="00EF3152">
      <w:pPr>
        <w:spacing w:after="0"/>
        <w:rPr>
          <w:rFonts w:ascii="Courier New" w:hAnsi="Courier New" w:cs="Courier New"/>
          <w:sz w:val="14"/>
          <w:szCs w:val="14"/>
        </w:rPr>
      </w:pPr>
      <w:r w:rsidRPr="00EF3152">
        <w:rPr>
          <w:rFonts w:ascii="Courier New" w:hAnsi="Courier New" w:cs="Courier New"/>
          <w:sz w:val="14"/>
          <w:szCs w:val="14"/>
        </w:rPr>
        <w:t>boot-start-marker</w:t>
      </w:r>
    </w:p>
    <w:p w14:paraId="089FFD68" w14:textId="5FDBE438" w:rsidR="00062398" w:rsidRPr="00EF3152" w:rsidRDefault="00062398" w:rsidP="00EF3152">
      <w:pPr>
        <w:spacing w:after="0"/>
        <w:rPr>
          <w:rFonts w:ascii="Courier New" w:hAnsi="Courier New" w:cs="Courier New"/>
          <w:sz w:val="14"/>
          <w:szCs w:val="14"/>
        </w:rPr>
      </w:pPr>
      <w:r w:rsidRPr="00EF3152">
        <w:rPr>
          <w:rFonts w:ascii="Courier New" w:hAnsi="Courier New" w:cs="Courier New"/>
          <w:sz w:val="14"/>
          <w:szCs w:val="14"/>
        </w:rPr>
        <w:t>boot-end-marker</w:t>
      </w:r>
    </w:p>
    <w:p w14:paraId="4B131CBF" w14:textId="46D7DC75" w:rsidR="00062398" w:rsidRPr="00EF3152" w:rsidRDefault="00062398" w:rsidP="00EF3152">
      <w:pPr>
        <w:spacing w:after="0"/>
        <w:rPr>
          <w:rFonts w:ascii="Courier New" w:hAnsi="Courier New" w:cs="Courier New"/>
          <w:sz w:val="14"/>
          <w:szCs w:val="14"/>
        </w:rPr>
      </w:pPr>
      <w:proofErr w:type="spellStart"/>
      <w:r w:rsidRPr="00EF3152">
        <w:rPr>
          <w:rFonts w:ascii="Courier New" w:hAnsi="Courier New" w:cs="Courier New"/>
          <w:sz w:val="14"/>
          <w:szCs w:val="14"/>
        </w:rPr>
        <w:t>vrf</w:t>
      </w:r>
      <w:proofErr w:type="spellEnd"/>
      <w:r w:rsidRPr="00EF3152">
        <w:rPr>
          <w:rFonts w:ascii="Courier New" w:hAnsi="Courier New" w:cs="Courier New"/>
          <w:sz w:val="14"/>
          <w:szCs w:val="14"/>
        </w:rPr>
        <w:t xml:space="preserve"> definition </w:t>
      </w:r>
      <w:proofErr w:type="spellStart"/>
      <w:r w:rsidRPr="00EF3152">
        <w:rPr>
          <w:rFonts w:ascii="Courier New" w:hAnsi="Courier New" w:cs="Courier New"/>
          <w:sz w:val="14"/>
          <w:szCs w:val="14"/>
        </w:rPr>
        <w:t>Mgmt-intf</w:t>
      </w:r>
      <w:proofErr w:type="spellEnd"/>
    </w:p>
    <w:p w14:paraId="3742AB5F" w14:textId="77777777" w:rsidR="00062398" w:rsidRPr="00EF3152" w:rsidRDefault="00062398" w:rsidP="00EF3152">
      <w:pPr>
        <w:spacing w:after="0"/>
        <w:rPr>
          <w:rFonts w:ascii="Courier New" w:hAnsi="Courier New" w:cs="Courier New"/>
          <w:sz w:val="14"/>
          <w:szCs w:val="14"/>
        </w:rPr>
      </w:pPr>
      <w:r w:rsidRPr="00EF3152">
        <w:rPr>
          <w:rFonts w:ascii="Courier New" w:hAnsi="Courier New" w:cs="Courier New"/>
          <w:sz w:val="14"/>
          <w:szCs w:val="14"/>
        </w:rPr>
        <w:t xml:space="preserve"> address-family ipv4</w:t>
      </w:r>
    </w:p>
    <w:p w14:paraId="27F80473" w14:textId="2174B901" w:rsidR="00062398" w:rsidRPr="00EF3152" w:rsidRDefault="00062398" w:rsidP="00EF3152">
      <w:pPr>
        <w:spacing w:after="0"/>
        <w:rPr>
          <w:rFonts w:ascii="Courier New" w:hAnsi="Courier New" w:cs="Courier New"/>
          <w:sz w:val="14"/>
          <w:szCs w:val="14"/>
        </w:rPr>
      </w:pPr>
      <w:r w:rsidRPr="00EF3152">
        <w:rPr>
          <w:rFonts w:ascii="Courier New" w:hAnsi="Courier New" w:cs="Courier New"/>
          <w:sz w:val="14"/>
          <w:szCs w:val="14"/>
        </w:rPr>
        <w:t xml:space="preserve"> exit-address-family</w:t>
      </w:r>
    </w:p>
    <w:p w14:paraId="70CF765B" w14:textId="77777777" w:rsidR="00062398" w:rsidRPr="00EF3152" w:rsidRDefault="00062398" w:rsidP="00EF3152">
      <w:pPr>
        <w:spacing w:after="0"/>
        <w:rPr>
          <w:rFonts w:ascii="Courier New" w:hAnsi="Courier New" w:cs="Courier New"/>
          <w:sz w:val="14"/>
          <w:szCs w:val="14"/>
        </w:rPr>
      </w:pPr>
      <w:r w:rsidRPr="00EF3152">
        <w:rPr>
          <w:rFonts w:ascii="Courier New" w:hAnsi="Courier New" w:cs="Courier New"/>
          <w:sz w:val="14"/>
          <w:szCs w:val="14"/>
        </w:rPr>
        <w:t xml:space="preserve"> address-family ipv6</w:t>
      </w:r>
    </w:p>
    <w:p w14:paraId="335EB772" w14:textId="0557AF5C" w:rsidR="00062398" w:rsidRPr="00EF3152" w:rsidRDefault="00062398" w:rsidP="00EF3152">
      <w:pPr>
        <w:spacing w:after="0"/>
        <w:rPr>
          <w:rFonts w:ascii="Courier New" w:hAnsi="Courier New" w:cs="Courier New"/>
          <w:sz w:val="14"/>
          <w:szCs w:val="14"/>
        </w:rPr>
      </w:pPr>
      <w:r w:rsidRPr="00EF3152">
        <w:rPr>
          <w:rFonts w:ascii="Courier New" w:hAnsi="Courier New" w:cs="Courier New"/>
          <w:sz w:val="14"/>
          <w:szCs w:val="14"/>
        </w:rPr>
        <w:t xml:space="preserve"> exit-address-family</w:t>
      </w:r>
    </w:p>
    <w:p w14:paraId="53B06EBF" w14:textId="77777777" w:rsidR="00062398" w:rsidRPr="00EF3152" w:rsidRDefault="00062398" w:rsidP="00EF3152">
      <w:pPr>
        <w:spacing w:after="0"/>
        <w:rPr>
          <w:rFonts w:ascii="Courier New" w:hAnsi="Courier New" w:cs="Courier New"/>
          <w:sz w:val="14"/>
          <w:szCs w:val="14"/>
        </w:rPr>
      </w:pPr>
      <w:r w:rsidRPr="00EF3152">
        <w:rPr>
          <w:rFonts w:ascii="Courier New" w:hAnsi="Courier New" w:cs="Courier New"/>
          <w:sz w:val="14"/>
          <w:szCs w:val="14"/>
        </w:rPr>
        <w:t xml:space="preserve">no </w:t>
      </w:r>
      <w:proofErr w:type="spellStart"/>
      <w:r w:rsidRPr="00EF3152">
        <w:rPr>
          <w:rFonts w:ascii="Courier New" w:hAnsi="Courier New" w:cs="Courier New"/>
          <w:sz w:val="14"/>
          <w:szCs w:val="14"/>
        </w:rPr>
        <w:t>aaa</w:t>
      </w:r>
      <w:proofErr w:type="spellEnd"/>
      <w:r w:rsidRPr="00EF3152">
        <w:rPr>
          <w:rFonts w:ascii="Courier New" w:hAnsi="Courier New" w:cs="Courier New"/>
          <w:sz w:val="14"/>
          <w:szCs w:val="14"/>
        </w:rPr>
        <w:t xml:space="preserve"> new-model</w:t>
      </w:r>
    </w:p>
    <w:p w14:paraId="16DBBD92" w14:textId="77777777" w:rsidR="00062398" w:rsidRPr="00EF3152" w:rsidRDefault="00062398" w:rsidP="00EF3152">
      <w:pPr>
        <w:spacing w:after="0"/>
        <w:rPr>
          <w:rFonts w:ascii="Courier New" w:hAnsi="Courier New" w:cs="Courier New"/>
          <w:sz w:val="14"/>
          <w:szCs w:val="14"/>
        </w:rPr>
      </w:pPr>
      <w:r w:rsidRPr="00EF3152">
        <w:rPr>
          <w:rFonts w:ascii="Courier New" w:hAnsi="Courier New" w:cs="Courier New"/>
          <w:sz w:val="14"/>
          <w:szCs w:val="14"/>
        </w:rPr>
        <w:t>login on-success log</w:t>
      </w:r>
    </w:p>
    <w:p w14:paraId="283AC662" w14:textId="77777777" w:rsidR="00062398" w:rsidRPr="00EF3152" w:rsidRDefault="00062398" w:rsidP="00EF3152">
      <w:pPr>
        <w:spacing w:after="0"/>
        <w:rPr>
          <w:rFonts w:ascii="Courier New" w:hAnsi="Courier New" w:cs="Courier New"/>
          <w:sz w:val="14"/>
          <w:szCs w:val="14"/>
        </w:rPr>
      </w:pPr>
      <w:r w:rsidRPr="00EF3152">
        <w:rPr>
          <w:rFonts w:ascii="Courier New" w:hAnsi="Courier New" w:cs="Courier New"/>
          <w:sz w:val="14"/>
          <w:szCs w:val="14"/>
        </w:rPr>
        <w:t>subscriber templating</w:t>
      </w:r>
    </w:p>
    <w:p w14:paraId="71D96A66" w14:textId="77777777" w:rsidR="00062398" w:rsidRPr="00EF3152" w:rsidRDefault="00062398" w:rsidP="00EF3152">
      <w:pPr>
        <w:spacing w:after="0"/>
        <w:rPr>
          <w:rFonts w:ascii="Courier New" w:hAnsi="Courier New" w:cs="Courier New"/>
          <w:b/>
          <w:bCs/>
          <w:sz w:val="14"/>
          <w:szCs w:val="14"/>
        </w:rPr>
      </w:pPr>
      <w:r w:rsidRPr="00EF3152">
        <w:rPr>
          <w:rFonts w:ascii="Courier New" w:hAnsi="Courier New" w:cs="Courier New"/>
          <w:b/>
          <w:bCs/>
          <w:sz w:val="14"/>
          <w:szCs w:val="14"/>
        </w:rPr>
        <w:t>ipv6 unicast-routing</w:t>
      </w:r>
    </w:p>
    <w:p w14:paraId="75015586" w14:textId="77777777" w:rsidR="00062398" w:rsidRPr="00EF3152" w:rsidRDefault="00062398" w:rsidP="00EF3152">
      <w:pPr>
        <w:spacing w:after="0"/>
        <w:rPr>
          <w:rFonts w:ascii="Courier New" w:hAnsi="Courier New" w:cs="Courier New"/>
          <w:sz w:val="14"/>
          <w:szCs w:val="14"/>
        </w:rPr>
      </w:pPr>
      <w:r w:rsidRPr="00EF3152">
        <w:rPr>
          <w:rFonts w:ascii="Courier New" w:hAnsi="Courier New" w:cs="Courier New"/>
          <w:sz w:val="14"/>
          <w:szCs w:val="14"/>
        </w:rPr>
        <w:t>multilink bundle-name authenticated</w:t>
      </w:r>
    </w:p>
    <w:p w14:paraId="3F13B8EA" w14:textId="77777777" w:rsidR="00062398" w:rsidRPr="00EF3152" w:rsidRDefault="00062398" w:rsidP="00EF3152">
      <w:pPr>
        <w:spacing w:after="0"/>
        <w:rPr>
          <w:rFonts w:ascii="Courier New" w:hAnsi="Courier New" w:cs="Courier New"/>
          <w:sz w:val="14"/>
          <w:szCs w:val="14"/>
        </w:rPr>
      </w:pPr>
      <w:r w:rsidRPr="00EF3152">
        <w:rPr>
          <w:rFonts w:ascii="Courier New" w:hAnsi="Courier New" w:cs="Courier New"/>
          <w:sz w:val="14"/>
          <w:szCs w:val="14"/>
        </w:rPr>
        <w:t xml:space="preserve">license </w:t>
      </w:r>
      <w:proofErr w:type="spellStart"/>
      <w:r w:rsidRPr="00EF3152">
        <w:rPr>
          <w:rFonts w:ascii="Courier New" w:hAnsi="Courier New" w:cs="Courier New"/>
          <w:sz w:val="14"/>
          <w:szCs w:val="14"/>
        </w:rPr>
        <w:t>udi</w:t>
      </w:r>
      <w:proofErr w:type="spellEnd"/>
      <w:r w:rsidRPr="00EF3152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EF3152">
        <w:rPr>
          <w:rFonts w:ascii="Courier New" w:hAnsi="Courier New" w:cs="Courier New"/>
          <w:sz w:val="14"/>
          <w:szCs w:val="14"/>
        </w:rPr>
        <w:t>pid</w:t>
      </w:r>
      <w:proofErr w:type="spellEnd"/>
      <w:r w:rsidRPr="00EF3152">
        <w:rPr>
          <w:rFonts w:ascii="Courier New" w:hAnsi="Courier New" w:cs="Courier New"/>
          <w:sz w:val="14"/>
          <w:szCs w:val="14"/>
        </w:rPr>
        <w:t xml:space="preserve"> ISR4321/K9 </w:t>
      </w:r>
      <w:proofErr w:type="spellStart"/>
      <w:r w:rsidRPr="00EF3152">
        <w:rPr>
          <w:rFonts w:ascii="Courier New" w:hAnsi="Courier New" w:cs="Courier New"/>
          <w:sz w:val="14"/>
          <w:szCs w:val="14"/>
        </w:rPr>
        <w:t>sn</w:t>
      </w:r>
      <w:proofErr w:type="spellEnd"/>
      <w:r w:rsidRPr="00EF3152">
        <w:rPr>
          <w:rFonts w:ascii="Courier New" w:hAnsi="Courier New" w:cs="Courier New"/>
          <w:sz w:val="14"/>
          <w:szCs w:val="14"/>
        </w:rPr>
        <w:t xml:space="preserve"> FDO220523GF</w:t>
      </w:r>
    </w:p>
    <w:p w14:paraId="72A9B4E8" w14:textId="77777777" w:rsidR="00062398" w:rsidRPr="00EF3152" w:rsidRDefault="00062398" w:rsidP="00EF3152">
      <w:pPr>
        <w:spacing w:after="0"/>
        <w:rPr>
          <w:rFonts w:ascii="Courier New" w:hAnsi="Courier New" w:cs="Courier New"/>
          <w:sz w:val="14"/>
          <w:szCs w:val="14"/>
        </w:rPr>
      </w:pPr>
      <w:r w:rsidRPr="00EF3152">
        <w:rPr>
          <w:rFonts w:ascii="Courier New" w:hAnsi="Courier New" w:cs="Courier New"/>
          <w:sz w:val="14"/>
          <w:szCs w:val="14"/>
        </w:rPr>
        <w:t>no license smart enable</w:t>
      </w:r>
    </w:p>
    <w:p w14:paraId="2FB6CE97" w14:textId="206BF56A" w:rsidR="00062398" w:rsidRPr="00EF3152" w:rsidRDefault="00062398" w:rsidP="00EF3152">
      <w:pPr>
        <w:spacing w:after="0"/>
        <w:rPr>
          <w:rFonts w:ascii="Courier New" w:hAnsi="Courier New" w:cs="Courier New"/>
          <w:sz w:val="14"/>
          <w:szCs w:val="14"/>
        </w:rPr>
      </w:pPr>
      <w:r w:rsidRPr="00EF3152">
        <w:rPr>
          <w:rFonts w:ascii="Courier New" w:hAnsi="Courier New" w:cs="Courier New"/>
          <w:sz w:val="14"/>
          <w:szCs w:val="14"/>
        </w:rPr>
        <w:t>diagnostic bootup level minimal</w:t>
      </w:r>
    </w:p>
    <w:p w14:paraId="13204C34" w14:textId="77777777" w:rsidR="00062398" w:rsidRPr="00EF3152" w:rsidRDefault="00062398" w:rsidP="00EF3152">
      <w:pPr>
        <w:spacing w:after="0"/>
        <w:rPr>
          <w:rFonts w:ascii="Courier New" w:hAnsi="Courier New" w:cs="Courier New"/>
          <w:sz w:val="14"/>
          <w:szCs w:val="14"/>
        </w:rPr>
      </w:pPr>
      <w:r w:rsidRPr="00EF3152">
        <w:rPr>
          <w:rFonts w:ascii="Courier New" w:hAnsi="Courier New" w:cs="Courier New"/>
          <w:sz w:val="14"/>
          <w:szCs w:val="14"/>
        </w:rPr>
        <w:t>spanning-tree extend system-id</w:t>
      </w:r>
    </w:p>
    <w:p w14:paraId="608DB368" w14:textId="77777777" w:rsidR="00062398" w:rsidRPr="00EF3152" w:rsidRDefault="00062398" w:rsidP="00EF3152">
      <w:pPr>
        <w:spacing w:after="0"/>
        <w:rPr>
          <w:rFonts w:ascii="Courier New" w:hAnsi="Courier New" w:cs="Courier New"/>
          <w:sz w:val="14"/>
          <w:szCs w:val="14"/>
        </w:rPr>
      </w:pPr>
      <w:r w:rsidRPr="00EF3152">
        <w:rPr>
          <w:rFonts w:ascii="Courier New" w:hAnsi="Courier New" w:cs="Courier New"/>
          <w:sz w:val="14"/>
          <w:szCs w:val="14"/>
        </w:rPr>
        <w:t>redundancy</w:t>
      </w:r>
    </w:p>
    <w:p w14:paraId="3728805D" w14:textId="798A1901" w:rsidR="00062398" w:rsidRDefault="00062398" w:rsidP="00EF3152">
      <w:pPr>
        <w:spacing w:after="0"/>
        <w:rPr>
          <w:rFonts w:ascii="Courier New" w:hAnsi="Courier New" w:cs="Courier New"/>
          <w:sz w:val="14"/>
          <w:szCs w:val="14"/>
        </w:rPr>
      </w:pPr>
      <w:r w:rsidRPr="00EF3152">
        <w:rPr>
          <w:rFonts w:ascii="Courier New" w:hAnsi="Courier New" w:cs="Courier New"/>
          <w:sz w:val="14"/>
          <w:szCs w:val="14"/>
        </w:rPr>
        <w:t xml:space="preserve"> mode none</w:t>
      </w:r>
    </w:p>
    <w:p w14:paraId="41EE2FE1" w14:textId="77777777" w:rsidR="00EF3152" w:rsidRPr="00EF3152" w:rsidRDefault="00EF3152" w:rsidP="00EF3152">
      <w:pPr>
        <w:spacing w:after="0"/>
        <w:rPr>
          <w:rFonts w:ascii="Courier New" w:hAnsi="Courier New" w:cs="Courier New"/>
          <w:sz w:val="14"/>
          <w:szCs w:val="14"/>
        </w:rPr>
      </w:pPr>
    </w:p>
    <w:p w14:paraId="56A2557C" w14:textId="77777777" w:rsidR="00062398" w:rsidRPr="00EF3152" w:rsidRDefault="00062398" w:rsidP="00EF3152">
      <w:pPr>
        <w:spacing w:after="0"/>
        <w:rPr>
          <w:rFonts w:ascii="Courier New" w:hAnsi="Courier New" w:cs="Courier New"/>
          <w:b/>
          <w:bCs/>
          <w:sz w:val="14"/>
          <w:szCs w:val="14"/>
        </w:rPr>
      </w:pPr>
      <w:r w:rsidRPr="00EF3152">
        <w:rPr>
          <w:rFonts w:ascii="Courier New" w:hAnsi="Courier New" w:cs="Courier New"/>
          <w:b/>
          <w:bCs/>
          <w:sz w:val="14"/>
          <w:szCs w:val="14"/>
        </w:rPr>
        <w:t>interface Loopback0</w:t>
      </w:r>
    </w:p>
    <w:p w14:paraId="2CB654C2" w14:textId="77777777" w:rsidR="00062398" w:rsidRPr="00EF3152" w:rsidRDefault="00062398" w:rsidP="00EF3152">
      <w:pPr>
        <w:spacing w:after="0"/>
        <w:rPr>
          <w:rFonts w:ascii="Courier New" w:hAnsi="Courier New" w:cs="Courier New"/>
          <w:b/>
          <w:bCs/>
          <w:sz w:val="14"/>
          <w:szCs w:val="14"/>
        </w:rPr>
      </w:pPr>
      <w:r w:rsidRPr="00EF3152">
        <w:rPr>
          <w:rFonts w:ascii="Courier New" w:hAnsi="Courier New" w:cs="Courier New"/>
          <w:b/>
          <w:bCs/>
          <w:sz w:val="14"/>
          <w:szCs w:val="14"/>
        </w:rPr>
        <w:t xml:space="preserve"> bandwidth 12000</w:t>
      </w:r>
    </w:p>
    <w:p w14:paraId="69DE60BA" w14:textId="77777777" w:rsidR="00062398" w:rsidRPr="00EF3152" w:rsidRDefault="00062398" w:rsidP="00EF3152">
      <w:pPr>
        <w:spacing w:after="0"/>
        <w:rPr>
          <w:rFonts w:ascii="Courier New" w:hAnsi="Courier New" w:cs="Courier New"/>
          <w:b/>
          <w:bCs/>
          <w:sz w:val="14"/>
          <w:szCs w:val="14"/>
        </w:rPr>
      </w:pPr>
      <w:r w:rsidRPr="00EF3152">
        <w:rPr>
          <w:rFonts w:ascii="Courier New" w:hAnsi="Courier New" w:cs="Courier New"/>
          <w:b/>
          <w:bCs/>
          <w:sz w:val="14"/>
          <w:szCs w:val="14"/>
        </w:rPr>
        <w:t xml:space="preserve"> ip address 1.0.0.1 255.0.0.0</w:t>
      </w:r>
    </w:p>
    <w:p w14:paraId="1331C000" w14:textId="77777777" w:rsidR="00062398" w:rsidRPr="00EF3152" w:rsidRDefault="00062398" w:rsidP="00EF3152">
      <w:pPr>
        <w:spacing w:after="0"/>
        <w:rPr>
          <w:rFonts w:ascii="Courier New" w:hAnsi="Courier New" w:cs="Courier New"/>
          <w:b/>
          <w:bCs/>
          <w:sz w:val="14"/>
          <w:szCs w:val="14"/>
        </w:rPr>
      </w:pPr>
      <w:r w:rsidRPr="00EF3152">
        <w:rPr>
          <w:rFonts w:ascii="Courier New" w:hAnsi="Courier New" w:cs="Courier New"/>
          <w:b/>
          <w:bCs/>
          <w:sz w:val="14"/>
          <w:szCs w:val="14"/>
        </w:rPr>
        <w:t xml:space="preserve"> ipv6 address 2001:DB8:1::1/64</w:t>
      </w:r>
    </w:p>
    <w:p w14:paraId="769F8036" w14:textId="77777777" w:rsidR="00062398" w:rsidRPr="00EF3152" w:rsidRDefault="00062398" w:rsidP="00EF3152">
      <w:pPr>
        <w:spacing w:after="0"/>
        <w:rPr>
          <w:rFonts w:ascii="Courier New" w:hAnsi="Courier New" w:cs="Courier New"/>
          <w:b/>
          <w:bCs/>
          <w:sz w:val="14"/>
          <w:szCs w:val="14"/>
        </w:rPr>
      </w:pPr>
      <w:r w:rsidRPr="00EF3152">
        <w:rPr>
          <w:rFonts w:ascii="Courier New" w:hAnsi="Courier New" w:cs="Courier New"/>
          <w:b/>
          <w:bCs/>
          <w:sz w:val="14"/>
          <w:szCs w:val="14"/>
        </w:rPr>
        <w:t xml:space="preserve"> ipv6 enable</w:t>
      </w:r>
    </w:p>
    <w:p w14:paraId="60068B01" w14:textId="77777777" w:rsidR="00062398" w:rsidRPr="00EF3152" w:rsidRDefault="00062398" w:rsidP="00EF3152">
      <w:pPr>
        <w:spacing w:after="0"/>
        <w:rPr>
          <w:rFonts w:ascii="Courier New" w:hAnsi="Courier New" w:cs="Courier New"/>
          <w:b/>
          <w:bCs/>
          <w:sz w:val="14"/>
          <w:szCs w:val="14"/>
        </w:rPr>
      </w:pPr>
      <w:r w:rsidRPr="00EF3152">
        <w:rPr>
          <w:rFonts w:ascii="Courier New" w:hAnsi="Courier New" w:cs="Courier New"/>
          <w:b/>
          <w:bCs/>
          <w:sz w:val="14"/>
          <w:szCs w:val="14"/>
        </w:rPr>
        <w:t xml:space="preserve"> ipv6 eigrp 10</w:t>
      </w:r>
    </w:p>
    <w:p w14:paraId="760F9B13" w14:textId="0E7D5748" w:rsidR="00062398" w:rsidRPr="00EF3152" w:rsidRDefault="00062398" w:rsidP="00EF3152">
      <w:pPr>
        <w:spacing w:after="0"/>
        <w:rPr>
          <w:rFonts w:ascii="Courier New" w:hAnsi="Courier New" w:cs="Courier New"/>
          <w:sz w:val="14"/>
          <w:szCs w:val="14"/>
        </w:rPr>
      </w:pPr>
    </w:p>
    <w:p w14:paraId="4FBD0F74" w14:textId="77777777" w:rsidR="00062398" w:rsidRPr="00EF3152" w:rsidRDefault="00062398" w:rsidP="00EF3152">
      <w:pPr>
        <w:spacing w:after="0"/>
        <w:rPr>
          <w:rFonts w:ascii="Courier New" w:hAnsi="Courier New" w:cs="Courier New"/>
          <w:b/>
          <w:bCs/>
          <w:sz w:val="14"/>
          <w:szCs w:val="14"/>
        </w:rPr>
      </w:pPr>
      <w:r w:rsidRPr="00EF3152">
        <w:rPr>
          <w:rFonts w:ascii="Courier New" w:hAnsi="Courier New" w:cs="Courier New"/>
          <w:b/>
          <w:bCs/>
          <w:sz w:val="14"/>
          <w:szCs w:val="14"/>
        </w:rPr>
        <w:t>interface GigabitEthernet0/0/0</w:t>
      </w:r>
    </w:p>
    <w:p w14:paraId="2306B02E" w14:textId="77777777" w:rsidR="00062398" w:rsidRPr="00EF3152" w:rsidRDefault="00062398" w:rsidP="00EF3152">
      <w:pPr>
        <w:spacing w:after="0"/>
        <w:rPr>
          <w:rFonts w:ascii="Courier New" w:hAnsi="Courier New" w:cs="Courier New"/>
          <w:b/>
          <w:bCs/>
          <w:sz w:val="14"/>
          <w:szCs w:val="14"/>
        </w:rPr>
      </w:pPr>
      <w:r w:rsidRPr="00EF3152">
        <w:rPr>
          <w:rFonts w:ascii="Courier New" w:hAnsi="Courier New" w:cs="Courier New"/>
          <w:b/>
          <w:bCs/>
          <w:sz w:val="14"/>
          <w:szCs w:val="14"/>
        </w:rPr>
        <w:t xml:space="preserve"> bandwidth 12000</w:t>
      </w:r>
    </w:p>
    <w:p w14:paraId="52A1A2C9" w14:textId="77777777" w:rsidR="00062398" w:rsidRPr="00EF3152" w:rsidRDefault="00062398" w:rsidP="00EF3152">
      <w:pPr>
        <w:spacing w:after="0"/>
        <w:rPr>
          <w:rFonts w:ascii="Courier New" w:hAnsi="Courier New" w:cs="Courier New"/>
          <w:b/>
          <w:bCs/>
          <w:sz w:val="14"/>
          <w:szCs w:val="14"/>
        </w:rPr>
      </w:pPr>
      <w:r w:rsidRPr="00EF3152">
        <w:rPr>
          <w:rFonts w:ascii="Courier New" w:hAnsi="Courier New" w:cs="Courier New"/>
          <w:b/>
          <w:bCs/>
          <w:sz w:val="14"/>
          <w:szCs w:val="14"/>
        </w:rPr>
        <w:t xml:space="preserve"> ip address 192.168.1.1 255.255.255.252</w:t>
      </w:r>
    </w:p>
    <w:p w14:paraId="1DEEDD33" w14:textId="77777777" w:rsidR="00062398" w:rsidRPr="00EF3152" w:rsidRDefault="00062398" w:rsidP="00EF3152">
      <w:pPr>
        <w:spacing w:after="0"/>
        <w:rPr>
          <w:rFonts w:ascii="Courier New" w:hAnsi="Courier New" w:cs="Courier New"/>
          <w:b/>
          <w:bCs/>
          <w:sz w:val="14"/>
          <w:szCs w:val="14"/>
        </w:rPr>
      </w:pPr>
      <w:r w:rsidRPr="00EF3152">
        <w:rPr>
          <w:rFonts w:ascii="Courier New" w:hAnsi="Courier New" w:cs="Courier New"/>
          <w:b/>
          <w:bCs/>
          <w:sz w:val="14"/>
          <w:szCs w:val="14"/>
        </w:rPr>
        <w:t xml:space="preserve"> negotiation auto</w:t>
      </w:r>
    </w:p>
    <w:p w14:paraId="6FA8C1BF" w14:textId="77777777" w:rsidR="00062398" w:rsidRPr="00EF3152" w:rsidRDefault="00062398" w:rsidP="00EF3152">
      <w:pPr>
        <w:spacing w:after="0"/>
        <w:rPr>
          <w:rFonts w:ascii="Courier New" w:hAnsi="Courier New" w:cs="Courier New"/>
          <w:b/>
          <w:bCs/>
          <w:sz w:val="14"/>
          <w:szCs w:val="14"/>
        </w:rPr>
      </w:pPr>
      <w:r w:rsidRPr="00EF3152">
        <w:rPr>
          <w:rFonts w:ascii="Courier New" w:hAnsi="Courier New" w:cs="Courier New"/>
          <w:b/>
          <w:bCs/>
          <w:sz w:val="14"/>
          <w:szCs w:val="14"/>
        </w:rPr>
        <w:t xml:space="preserve"> ipv6 address 1::1/64</w:t>
      </w:r>
    </w:p>
    <w:p w14:paraId="381D9C85" w14:textId="77777777" w:rsidR="00062398" w:rsidRPr="00EF3152" w:rsidRDefault="00062398" w:rsidP="00EF3152">
      <w:pPr>
        <w:spacing w:after="0"/>
        <w:rPr>
          <w:rFonts w:ascii="Courier New" w:hAnsi="Courier New" w:cs="Courier New"/>
          <w:b/>
          <w:bCs/>
          <w:sz w:val="14"/>
          <w:szCs w:val="14"/>
        </w:rPr>
      </w:pPr>
      <w:r w:rsidRPr="00EF3152">
        <w:rPr>
          <w:rFonts w:ascii="Courier New" w:hAnsi="Courier New" w:cs="Courier New"/>
          <w:b/>
          <w:bCs/>
          <w:sz w:val="14"/>
          <w:szCs w:val="14"/>
        </w:rPr>
        <w:t xml:space="preserve"> ipv6 enable</w:t>
      </w:r>
    </w:p>
    <w:p w14:paraId="630A75F4" w14:textId="77777777" w:rsidR="00062398" w:rsidRPr="00EF3152" w:rsidRDefault="00062398" w:rsidP="00EF3152">
      <w:pPr>
        <w:spacing w:after="0"/>
        <w:rPr>
          <w:rFonts w:ascii="Courier New" w:hAnsi="Courier New" w:cs="Courier New"/>
          <w:b/>
          <w:bCs/>
          <w:sz w:val="14"/>
          <w:szCs w:val="14"/>
        </w:rPr>
      </w:pPr>
      <w:r w:rsidRPr="00EF3152">
        <w:rPr>
          <w:rFonts w:ascii="Courier New" w:hAnsi="Courier New" w:cs="Courier New"/>
          <w:b/>
          <w:bCs/>
          <w:sz w:val="14"/>
          <w:szCs w:val="14"/>
        </w:rPr>
        <w:t xml:space="preserve"> ipv6 eigrp 10</w:t>
      </w:r>
    </w:p>
    <w:p w14:paraId="235BF11A" w14:textId="69AF8F98" w:rsidR="00062398" w:rsidRPr="00EF3152" w:rsidRDefault="00062398" w:rsidP="00EF3152">
      <w:pPr>
        <w:spacing w:after="0"/>
        <w:rPr>
          <w:rFonts w:ascii="Courier New" w:hAnsi="Courier New" w:cs="Courier New"/>
          <w:sz w:val="14"/>
          <w:szCs w:val="14"/>
        </w:rPr>
      </w:pPr>
    </w:p>
    <w:p w14:paraId="193D35A9" w14:textId="77777777" w:rsidR="00062398" w:rsidRPr="00EF3152" w:rsidRDefault="00062398" w:rsidP="00EF3152">
      <w:pPr>
        <w:spacing w:after="0"/>
        <w:rPr>
          <w:rFonts w:ascii="Courier New" w:hAnsi="Courier New" w:cs="Courier New"/>
          <w:sz w:val="14"/>
          <w:szCs w:val="14"/>
        </w:rPr>
      </w:pPr>
      <w:r w:rsidRPr="00EF3152">
        <w:rPr>
          <w:rFonts w:ascii="Courier New" w:hAnsi="Courier New" w:cs="Courier New"/>
          <w:sz w:val="14"/>
          <w:szCs w:val="14"/>
        </w:rPr>
        <w:t>interface GigabitEthernet0/0/1</w:t>
      </w:r>
    </w:p>
    <w:p w14:paraId="5C40453F" w14:textId="77777777" w:rsidR="00062398" w:rsidRPr="00EF3152" w:rsidRDefault="00062398" w:rsidP="00EF3152">
      <w:pPr>
        <w:spacing w:after="0"/>
        <w:rPr>
          <w:rFonts w:ascii="Courier New" w:hAnsi="Courier New" w:cs="Courier New"/>
          <w:sz w:val="14"/>
          <w:szCs w:val="14"/>
        </w:rPr>
      </w:pPr>
      <w:r w:rsidRPr="00EF3152">
        <w:rPr>
          <w:rFonts w:ascii="Courier New" w:hAnsi="Courier New" w:cs="Courier New"/>
          <w:sz w:val="14"/>
          <w:szCs w:val="14"/>
        </w:rPr>
        <w:t xml:space="preserve"> no ip address</w:t>
      </w:r>
    </w:p>
    <w:p w14:paraId="201D23CB" w14:textId="1085A836" w:rsidR="00062398" w:rsidRPr="00EF3152" w:rsidRDefault="00062398" w:rsidP="00EF3152">
      <w:pPr>
        <w:spacing w:after="0"/>
        <w:rPr>
          <w:rFonts w:ascii="Courier New" w:hAnsi="Courier New" w:cs="Courier New"/>
          <w:sz w:val="14"/>
          <w:szCs w:val="14"/>
        </w:rPr>
      </w:pPr>
      <w:r w:rsidRPr="00EF3152">
        <w:rPr>
          <w:rFonts w:ascii="Courier New" w:hAnsi="Courier New" w:cs="Courier New"/>
          <w:sz w:val="14"/>
          <w:szCs w:val="14"/>
        </w:rPr>
        <w:t xml:space="preserve"> negotiation auto</w:t>
      </w:r>
    </w:p>
    <w:p w14:paraId="391C42D8" w14:textId="1639ADFC" w:rsidR="00062398" w:rsidRPr="00EF3152" w:rsidRDefault="00062398" w:rsidP="00EF3152">
      <w:pPr>
        <w:spacing w:after="0"/>
        <w:rPr>
          <w:rFonts w:ascii="Courier New" w:hAnsi="Courier New" w:cs="Courier New"/>
          <w:sz w:val="14"/>
          <w:szCs w:val="14"/>
        </w:rPr>
      </w:pPr>
      <w:r w:rsidRPr="00EF3152">
        <w:rPr>
          <w:rFonts w:ascii="Courier New" w:hAnsi="Courier New" w:cs="Courier New"/>
          <w:sz w:val="14"/>
          <w:szCs w:val="14"/>
        </w:rPr>
        <w:t>interface Serial0/1/0</w:t>
      </w:r>
    </w:p>
    <w:p w14:paraId="1F83F79F" w14:textId="21714B21" w:rsidR="00062398" w:rsidRPr="00EF3152" w:rsidRDefault="00062398" w:rsidP="00EF3152">
      <w:pPr>
        <w:spacing w:after="0"/>
        <w:rPr>
          <w:rFonts w:ascii="Courier New" w:hAnsi="Courier New" w:cs="Courier New"/>
          <w:sz w:val="14"/>
          <w:szCs w:val="14"/>
        </w:rPr>
      </w:pPr>
      <w:r w:rsidRPr="00EF3152">
        <w:rPr>
          <w:rFonts w:ascii="Courier New" w:hAnsi="Courier New" w:cs="Courier New"/>
          <w:sz w:val="14"/>
          <w:szCs w:val="14"/>
        </w:rPr>
        <w:t>interface Serial0/1/1</w:t>
      </w:r>
    </w:p>
    <w:p w14:paraId="24BF3F64" w14:textId="77777777" w:rsidR="00062398" w:rsidRPr="00EF3152" w:rsidRDefault="00062398" w:rsidP="00EF3152">
      <w:pPr>
        <w:spacing w:after="0"/>
        <w:rPr>
          <w:rFonts w:ascii="Courier New" w:hAnsi="Courier New" w:cs="Courier New"/>
          <w:sz w:val="14"/>
          <w:szCs w:val="14"/>
        </w:rPr>
      </w:pPr>
      <w:r w:rsidRPr="00EF3152">
        <w:rPr>
          <w:rFonts w:ascii="Courier New" w:hAnsi="Courier New" w:cs="Courier New"/>
          <w:sz w:val="14"/>
          <w:szCs w:val="14"/>
        </w:rPr>
        <w:t>interface GigabitEthernet0/2/0</w:t>
      </w:r>
    </w:p>
    <w:p w14:paraId="57EFB4BF" w14:textId="77777777" w:rsidR="00062398" w:rsidRPr="00EF3152" w:rsidRDefault="00062398" w:rsidP="00EF3152">
      <w:pPr>
        <w:spacing w:after="0"/>
        <w:rPr>
          <w:rFonts w:ascii="Courier New" w:hAnsi="Courier New" w:cs="Courier New"/>
          <w:sz w:val="14"/>
          <w:szCs w:val="14"/>
        </w:rPr>
      </w:pPr>
      <w:r w:rsidRPr="00EF3152">
        <w:rPr>
          <w:rFonts w:ascii="Courier New" w:hAnsi="Courier New" w:cs="Courier New"/>
          <w:sz w:val="14"/>
          <w:szCs w:val="14"/>
        </w:rPr>
        <w:t xml:space="preserve"> no ip address</w:t>
      </w:r>
    </w:p>
    <w:p w14:paraId="709C4715" w14:textId="32B3EE21" w:rsidR="00062398" w:rsidRPr="00EF3152" w:rsidRDefault="00062398" w:rsidP="00EF3152">
      <w:pPr>
        <w:spacing w:after="0"/>
        <w:rPr>
          <w:rFonts w:ascii="Courier New" w:hAnsi="Courier New" w:cs="Courier New"/>
          <w:sz w:val="14"/>
          <w:szCs w:val="14"/>
        </w:rPr>
      </w:pPr>
      <w:r w:rsidRPr="00EF3152">
        <w:rPr>
          <w:rFonts w:ascii="Courier New" w:hAnsi="Courier New" w:cs="Courier New"/>
          <w:sz w:val="14"/>
          <w:szCs w:val="14"/>
        </w:rPr>
        <w:t xml:space="preserve"> negotiation auto</w:t>
      </w:r>
    </w:p>
    <w:p w14:paraId="365FF57A" w14:textId="77777777" w:rsidR="00062398" w:rsidRPr="00EF3152" w:rsidRDefault="00062398" w:rsidP="00EF3152">
      <w:pPr>
        <w:spacing w:after="0"/>
        <w:rPr>
          <w:rFonts w:ascii="Courier New" w:hAnsi="Courier New" w:cs="Courier New"/>
          <w:sz w:val="14"/>
          <w:szCs w:val="14"/>
        </w:rPr>
      </w:pPr>
      <w:r w:rsidRPr="00EF3152">
        <w:rPr>
          <w:rFonts w:ascii="Courier New" w:hAnsi="Courier New" w:cs="Courier New"/>
          <w:sz w:val="14"/>
          <w:szCs w:val="14"/>
        </w:rPr>
        <w:t>interface GigabitEthernet0/2/1</w:t>
      </w:r>
    </w:p>
    <w:p w14:paraId="1A59251C" w14:textId="77777777" w:rsidR="00062398" w:rsidRPr="00EF3152" w:rsidRDefault="00062398" w:rsidP="00EF3152">
      <w:pPr>
        <w:spacing w:after="0"/>
        <w:rPr>
          <w:rFonts w:ascii="Courier New" w:hAnsi="Courier New" w:cs="Courier New"/>
          <w:sz w:val="14"/>
          <w:szCs w:val="14"/>
        </w:rPr>
      </w:pPr>
      <w:r w:rsidRPr="00EF3152">
        <w:rPr>
          <w:rFonts w:ascii="Courier New" w:hAnsi="Courier New" w:cs="Courier New"/>
          <w:sz w:val="14"/>
          <w:szCs w:val="14"/>
        </w:rPr>
        <w:t xml:space="preserve"> no ip address</w:t>
      </w:r>
    </w:p>
    <w:p w14:paraId="10842E3A" w14:textId="0CAE71B4" w:rsidR="00062398" w:rsidRPr="00EF3152" w:rsidRDefault="00062398" w:rsidP="00EF3152">
      <w:pPr>
        <w:spacing w:after="0"/>
        <w:rPr>
          <w:rFonts w:ascii="Courier New" w:hAnsi="Courier New" w:cs="Courier New"/>
          <w:sz w:val="14"/>
          <w:szCs w:val="14"/>
        </w:rPr>
      </w:pPr>
      <w:r w:rsidRPr="00EF3152">
        <w:rPr>
          <w:rFonts w:ascii="Courier New" w:hAnsi="Courier New" w:cs="Courier New"/>
          <w:sz w:val="14"/>
          <w:szCs w:val="14"/>
        </w:rPr>
        <w:t xml:space="preserve"> negotiation auto</w:t>
      </w:r>
    </w:p>
    <w:p w14:paraId="39EE18AC" w14:textId="77777777" w:rsidR="00062398" w:rsidRPr="00EF3152" w:rsidRDefault="00062398" w:rsidP="00EF3152">
      <w:pPr>
        <w:spacing w:after="0"/>
        <w:rPr>
          <w:rFonts w:ascii="Courier New" w:hAnsi="Courier New" w:cs="Courier New"/>
          <w:sz w:val="14"/>
          <w:szCs w:val="14"/>
        </w:rPr>
      </w:pPr>
      <w:r w:rsidRPr="00EF3152">
        <w:rPr>
          <w:rFonts w:ascii="Courier New" w:hAnsi="Courier New" w:cs="Courier New"/>
          <w:sz w:val="14"/>
          <w:szCs w:val="14"/>
        </w:rPr>
        <w:t>interface GigabitEthernet0</w:t>
      </w:r>
    </w:p>
    <w:p w14:paraId="7E3561C3" w14:textId="77777777" w:rsidR="00062398" w:rsidRPr="00EF3152" w:rsidRDefault="00062398" w:rsidP="00EF3152">
      <w:pPr>
        <w:spacing w:after="0"/>
        <w:rPr>
          <w:rFonts w:ascii="Courier New" w:hAnsi="Courier New" w:cs="Courier New"/>
          <w:sz w:val="14"/>
          <w:szCs w:val="14"/>
        </w:rPr>
      </w:pPr>
      <w:r w:rsidRPr="00EF3152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EF3152">
        <w:rPr>
          <w:rFonts w:ascii="Courier New" w:hAnsi="Courier New" w:cs="Courier New"/>
          <w:sz w:val="14"/>
          <w:szCs w:val="14"/>
        </w:rPr>
        <w:t>vrf</w:t>
      </w:r>
      <w:proofErr w:type="spellEnd"/>
      <w:r w:rsidRPr="00EF3152">
        <w:rPr>
          <w:rFonts w:ascii="Courier New" w:hAnsi="Courier New" w:cs="Courier New"/>
          <w:sz w:val="14"/>
          <w:szCs w:val="14"/>
        </w:rPr>
        <w:t xml:space="preserve"> forwarding </w:t>
      </w:r>
      <w:proofErr w:type="spellStart"/>
      <w:r w:rsidRPr="00EF3152">
        <w:rPr>
          <w:rFonts w:ascii="Courier New" w:hAnsi="Courier New" w:cs="Courier New"/>
          <w:sz w:val="14"/>
          <w:szCs w:val="14"/>
        </w:rPr>
        <w:t>Mgmt-intf</w:t>
      </w:r>
      <w:proofErr w:type="spellEnd"/>
    </w:p>
    <w:p w14:paraId="60F46987" w14:textId="77777777" w:rsidR="00062398" w:rsidRPr="00EF3152" w:rsidRDefault="00062398" w:rsidP="00EF3152">
      <w:pPr>
        <w:spacing w:after="0"/>
        <w:rPr>
          <w:rFonts w:ascii="Courier New" w:hAnsi="Courier New" w:cs="Courier New"/>
          <w:sz w:val="14"/>
          <w:szCs w:val="14"/>
        </w:rPr>
      </w:pPr>
      <w:r w:rsidRPr="00EF3152">
        <w:rPr>
          <w:rFonts w:ascii="Courier New" w:hAnsi="Courier New" w:cs="Courier New"/>
          <w:sz w:val="14"/>
          <w:szCs w:val="14"/>
        </w:rPr>
        <w:t xml:space="preserve"> no ip address</w:t>
      </w:r>
    </w:p>
    <w:p w14:paraId="1B814B45" w14:textId="77777777" w:rsidR="00062398" w:rsidRPr="00EF3152" w:rsidRDefault="00062398" w:rsidP="00EF3152">
      <w:pPr>
        <w:spacing w:after="0"/>
        <w:rPr>
          <w:rFonts w:ascii="Courier New" w:hAnsi="Courier New" w:cs="Courier New"/>
          <w:sz w:val="14"/>
          <w:szCs w:val="14"/>
        </w:rPr>
      </w:pPr>
      <w:r w:rsidRPr="00EF3152">
        <w:rPr>
          <w:rFonts w:ascii="Courier New" w:hAnsi="Courier New" w:cs="Courier New"/>
          <w:sz w:val="14"/>
          <w:szCs w:val="14"/>
        </w:rPr>
        <w:t xml:space="preserve"> shutdown</w:t>
      </w:r>
    </w:p>
    <w:p w14:paraId="4A3146C5" w14:textId="64A493C8" w:rsidR="00062398" w:rsidRDefault="00062398" w:rsidP="00EF3152">
      <w:pPr>
        <w:spacing w:after="0"/>
        <w:rPr>
          <w:rFonts w:ascii="Courier New" w:hAnsi="Courier New" w:cs="Courier New"/>
          <w:sz w:val="14"/>
          <w:szCs w:val="14"/>
        </w:rPr>
      </w:pPr>
      <w:r w:rsidRPr="00EF3152">
        <w:rPr>
          <w:rFonts w:ascii="Courier New" w:hAnsi="Courier New" w:cs="Courier New"/>
          <w:sz w:val="14"/>
          <w:szCs w:val="14"/>
        </w:rPr>
        <w:t xml:space="preserve"> negotiation auto</w:t>
      </w:r>
    </w:p>
    <w:p w14:paraId="18C65E10" w14:textId="77777777" w:rsidR="00EF3152" w:rsidRPr="00EF3152" w:rsidRDefault="00EF3152" w:rsidP="00EF3152">
      <w:pPr>
        <w:spacing w:after="0"/>
        <w:rPr>
          <w:rFonts w:ascii="Courier New" w:hAnsi="Courier New" w:cs="Courier New"/>
          <w:sz w:val="14"/>
          <w:szCs w:val="14"/>
        </w:rPr>
      </w:pPr>
    </w:p>
    <w:p w14:paraId="7221ABCF" w14:textId="77777777" w:rsidR="00062398" w:rsidRPr="00EF3152" w:rsidRDefault="00062398" w:rsidP="00EF3152">
      <w:pPr>
        <w:spacing w:after="0"/>
        <w:rPr>
          <w:rFonts w:ascii="Courier New" w:hAnsi="Courier New" w:cs="Courier New"/>
          <w:b/>
          <w:bCs/>
          <w:sz w:val="14"/>
          <w:szCs w:val="14"/>
        </w:rPr>
      </w:pPr>
      <w:r w:rsidRPr="00EF3152">
        <w:rPr>
          <w:rFonts w:ascii="Courier New" w:hAnsi="Courier New" w:cs="Courier New"/>
          <w:b/>
          <w:bCs/>
          <w:sz w:val="14"/>
          <w:szCs w:val="14"/>
        </w:rPr>
        <w:t>router eigrp 10</w:t>
      </w:r>
    </w:p>
    <w:p w14:paraId="10C92587" w14:textId="77777777" w:rsidR="00062398" w:rsidRPr="00EF3152" w:rsidRDefault="00062398" w:rsidP="00EF3152">
      <w:pPr>
        <w:spacing w:after="0"/>
        <w:rPr>
          <w:rFonts w:ascii="Courier New" w:hAnsi="Courier New" w:cs="Courier New"/>
          <w:b/>
          <w:bCs/>
          <w:sz w:val="14"/>
          <w:szCs w:val="14"/>
        </w:rPr>
      </w:pPr>
      <w:r w:rsidRPr="00EF3152">
        <w:rPr>
          <w:rFonts w:ascii="Courier New" w:hAnsi="Courier New" w:cs="Courier New"/>
          <w:b/>
          <w:bCs/>
          <w:sz w:val="14"/>
          <w:szCs w:val="14"/>
        </w:rPr>
        <w:t xml:space="preserve"> metric weights 0 1 1 1 1 0</w:t>
      </w:r>
    </w:p>
    <w:p w14:paraId="0FB1734E" w14:textId="77777777" w:rsidR="00062398" w:rsidRPr="00EF3152" w:rsidRDefault="00062398" w:rsidP="00EF3152">
      <w:pPr>
        <w:spacing w:after="0"/>
        <w:rPr>
          <w:rFonts w:ascii="Courier New" w:hAnsi="Courier New" w:cs="Courier New"/>
          <w:b/>
          <w:bCs/>
          <w:sz w:val="14"/>
          <w:szCs w:val="14"/>
        </w:rPr>
      </w:pPr>
      <w:r w:rsidRPr="00EF3152">
        <w:rPr>
          <w:rFonts w:ascii="Courier New" w:hAnsi="Courier New" w:cs="Courier New"/>
          <w:b/>
          <w:bCs/>
          <w:sz w:val="14"/>
          <w:szCs w:val="14"/>
        </w:rPr>
        <w:t xml:space="preserve"> network 1.0.0.0</w:t>
      </w:r>
    </w:p>
    <w:p w14:paraId="25A120D9" w14:textId="77777777" w:rsidR="00062398" w:rsidRPr="00EF3152" w:rsidRDefault="00062398" w:rsidP="00EF3152">
      <w:pPr>
        <w:spacing w:after="0"/>
        <w:rPr>
          <w:rFonts w:ascii="Courier New" w:hAnsi="Courier New" w:cs="Courier New"/>
          <w:b/>
          <w:bCs/>
          <w:sz w:val="14"/>
          <w:szCs w:val="14"/>
        </w:rPr>
      </w:pPr>
      <w:r w:rsidRPr="00EF3152">
        <w:rPr>
          <w:rFonts w:ascii="Courier New" w:hAnsi="Courier New" w:cs="Courier New"/>
          <w:b/>
          <w:bCs/>
          <w:sz w:val="14"/>
          <w:szCs w:val="14"/>
        </w:rPr>
        <w:t xml:space="preserve"> network 192.168.1.0 0.0.0.3</w:t>
      </w:r>
    </w:p>
    <w:p w14:paraId="3175F070" w14:textId="77777777" w:rsidR="00062398" w:rsidRPr="00EF3152" w:rsidRDefault="00062398" w:rsidP="00EF3152">
      <w:pPr>
        <w:spacing w:after="0"/>
        <w:rPr>
          <w:rFonts w:ascii="Courier New" w:hAnsi="Courier New" w:cs="Courier New"/>
          <w:b/>
          <w:bCs/>
          <w:sz w:val="14"/>
          <w:szCs w:val="14"/>
        </w:rPr>
      </w:pPr>
      <w:r w:rsidRPr="00EF3152">
        <w:rPr>
          <w:rFonts w:ascii="Courier New" w:hAnsi="Courier New" w:cs="Courier New"/>
          <w:b/>
          <w:bCs/>
          <w:sz w:val="14"/>
          <w:szCs w:val="14"/>
        </w:rPr>
        <w:t xml:space="preserve"> eigrp router-id 1.1.1.1</w:t>
      </w:r>
    </w:p>
    <w:p w14:paraId="1495B6BB" w14:textId="0D134FB3" w:rsidR="00062398" w:rsidRPr="00EF3152" w:rsidRDefault="00062398" w:rsidP="00EF3152">
      <w:pPr>
        <w:spacing w:after="0"/>
        <w:rPr>
          <w:rFonts w:ascii="Courier New" w:hAnsi="Courier New" w:cs="Courier New"/>
          <w:sz w:val="14"/>
          <w:szCs w:val="14"/>
        </w:rPr>
      </w:pPr>
    </w:p>
    <w:p w14:paraId="1633F30F" w14:textId="6FB78700" w:rsidR="00A836BA" w:rsidRPr="005E54A6" w:rsidRDefault="00062398" w:rsidP="005E54A6">
      <w:pPr>
        <w:spacing w:after="0"/>
        <w:rPr>
          <w:rFonts w:ascii="Courier New" w:hAnsi="Courier New" w:cs="Courier New"/>
          <w:sz w:val="14"/>
          <w:szCs w:val="14"/>
        </w:rPr>
      </w:pPr>
      <w:r w:rsidRPr="00EF3152">
        <w:rPr>
          <w:rFonts w:ascii="Courier New" w:hAnsi="Courier New" w:cs="Courier New"/>
          <w:sz w:val="14"/>
          <w:szCs w:val="14"/>
        </w:rPr>
        <w:t xml:space="preserve">ip forward-protocol </w:t>
      </w:r>
      <w:proofErr w:type="spellStart"/>
      <w:r w:rsidRPr="00EF3152">
        <w:rPr>
          <w:rFonts w:ascii="Courier New" w:hAnsi="Courier New" w:cs="Courier New"/>
          <w:sz w:val="14"/>
          <w:szCs w:val="14"/>
        </w:rPr>
        <w:t>nd</w:t>
      </w:r>
      <w:proofErr w:type="spellEnd"/>
    </w:p>
    <w:p w14:paraId="568BDD40" w14:textId="5C5507A4" w:rsidR="00652B8E" w:rsidRPr="00190D15" w:rsidRDefault="00A836BA" w:rsidP="00190D15">
      <w:pPr>
        <w:rPr>
          <w:rFonts w:ascii="Times New Roman" w:hAnsi="Times New Roman" w:cs="Times New Roman"/>
          <w:b/>
          <w:bCs/>
          <w:sz w:val="25"/>
          <w:szCs w:val="25"/>
          <w:u w:val="single"/>
        </w:rPr>
      </w:pPr>
      <w:r>
        <w:rPr>
          <w:rFonts w:ascii="Times New Roman" w:hAnsi="Times New Roman" w:cs="Times New Roman"/>
          <w:b/>
          <w:bCs/>
          <w:sz w:val="25"/>
          <w:szCs w:val="25"/>
          <w:u w:val="single"/>
        </w:rPr>
        <w:lastRenderedPageBreak/>
        <w:t>R2</w:t>
      </w:r>
    </w:p>
    <w:p w14:paraId="22156E80" w14:textId="1A0ED28F" w:rsidR="007E33B9" w:rsidRPr="007E33B9" w:rsidRDefault="007E33B9" w:rsidP="007E33B9">
      <w:pPr>
        <w:spacing w:after="0"/>
        <w:rPr>
          <w:rFonts w:ascii="Courier New" w:hAnsi="Courier New" w:cs="Courier New"/>
          <w:sz w:val="14"/>
          <w:szCs w:val="14"/>
        </w:rPr>
      </w:pPr>
      <w:r w:rsidRPr="002D5189">
        <w:rPr>
          <w:rFonts w:ascii="Courier New" w:hAnsi="Courier New" w:cs="Courier New"/>
          <w:b/>
          <w:bCs/>
          <w:sz w:val="14"/>
          <w:szCs w:val="14"/>
        </w:rPr>
        <w:t>R2#show run</w:t>
      </w:r>
    </w:p>
    <w:p w14:paraId="17AA12B1" w14:textId="0F65BC0A" w:rsidR="007E33B9" w:rsidRPr="007E33B9" w:rsidRDefault="007E33B9" w:rsidP="007E33B9">
      <w:pPr>
        <w:spacing w:after="0"/>
        <w:rPr>
          <w:rFonts w:ascii="Courier New" w:hAnsi="Courier New" w:cs="Courier New"/>
          <w:sz w:val="14"/>
          <w:szCs w:val="14"/>
        </w:rPr>
      </w:pPr>
      <w:r w:rsidRPr="007E33B9">
        <w:rPr>
          <w:rFonts w:ascii="Courier New" w:hAnsi="Courier New" w:cs="Courier New"/>
          <w:sz w:val="14"/>
          <w:szCs w:val="14"/>
        </w:rPr>
        <w:t>Building configuration...</w:t>
      </w:r>
    </w:p>
    <w:p w14:paraId="470423A6" w14:textId="540307DD" w:rsidR="007E33B9" w:rsidRPr="007E33B9" w:rsidRDefault="007E33B9" w:rsidP="007E33B9">
      <w:pPr>
        <w:spacing w:after="0"/>
        <w:rPr>
          <w:rFonts w:ascii="Courier New" w:hAnsi="Courier New" w:cs="Courier New"/>
          <w:sz w:val="14"/>
          <w:szCs w:val="14"/>
        </w:rPr>
      </w:pPr>
      <w:r w:rsidRPr="007E33B9">
        <w:rPr>
          <w:rFonts w:ascii="Courier New" w:hAnsi="Courier New" w:cs="Courier New"/>
          <w:sz w:val="14"/>
          <w:szCs w:val="14"/>
        </w:rPr>
        <w:t>Current configuration : 4345 bytes</w:t>
      </w:r>
    </w:p>
    <w:p w14:paraId="04D86E00" w14:textId="59D65EAE" w:rsidR="007E33B9" w:rsidRPr="007E33B9" w:rsidRDefault="007E33B9" w:rsidP="007E33B9">
      <w:pPr>
        <w:spacing w:after="0"/>
        <w:rPr>
          <w:rFonts w:ascii="Courier New" w:hAnsi="Courier New" w:cs="Courier New"/>
          <w:sz w:val="14"/>
          <w:szCs w:val="14"/>
        </w:rPr>
      </w:pPr>
      <w:r w:rsidRPr="007E33B9">
        <w:rPr>
          <w:rFonts w:ascii="Courier New" w:hAnsi="Courier New" w:cs="Courier New"/>
          <w:sz w:val="14"/>
          <w:szCs w:val="14"/>
        </w:rPr>
        <w:t>version 16.9</w:t>
      </w:r>
    </w:p>
    <w:p w14:paraId="7E00AF8B" w14:textId="2CCE70AD" w:rsidR="007E33B9" w:rsidRPr="007E33B9" w:rsidRDefault="007E33B9" w:rsidP="007E33B9">
      <w:pPr>
        <w:spacing w:after="0"/>
        <w:rPr>
          <w:rFonts w:ascii="Courier New" w:hAnsi="Courier New" w:cs="Courier New"/>
          <w:sz w:val="14"/>
          <w:szCs w:val="14"/>
        </w:rPr>
      </w:pPr>
      <w:r w:rsidRPr="007E33B9">
        <w:rPr>
          <w:rFonts w:ascii="Courier New" w:hAnsi="Courier New" w:cs="Courier New"/>
          <w:sz w:val="14"/>
          <w:szCs w:val="14"/>
        </w:rPr>
        <w:t>service timestamps debug datetime msec</w:t>
      </w:r>
    </w:p>
    <w:p w14:paraId="7B5B5483" w14:textId="13517BDC" w:rsidR="007E33B9" w:rsidRPr="007E33B9" w:rsidRDefault="0018581C" w:rsidP="007E33B9">
      <w:pPr>
        <w:spacing w:after="0"/>
        <w:rPr>
          <w:rFonts w:ascii="Courier New" w:hAnsi="Courier New" w:cs="Courier New"/>
          <w:sz w:val="14"/>
          <w:szCs w:val="14"/>
        </w:rPr>
      </w:pPr>
      <w:r w:rsidRPr="00DD51EA">
        <w:rPr>
          <w:rFonts w:ascii="Courier New" w:hAnsi="Courier New" w:cs="Courier New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7458" behindDoc="0" locked="0" layoutInCell="1" allowOverlap="1" wp14:anchorId="5EE57AE7" wp14:editId="380960D8">
                <wp:simplePos x="0" y="0"/>
                <wp:positionH relativeFrom="margin">
                  <wp:align>right</wp:align>
                </wp:positionH>
                <wp:positionV relativeFrom="paragraph">
                  <wp:posOffset>-569595</wp:posOffset>
                </wp:positionV>
                <wp:extent cx="3013075" cy="1404620"/>
                <wp:effectExtent l="0" t="0" r="0" b="698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3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05166D" w14:textId="77777777" w:rsidR="002D5189" w:rsidRPr="002D5189" w:rsidRDefault="002D5189" w:rsidP="002D5189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2D518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negotiation auto</w:t>
                            </w:r>
                          </w:p>
                          <w:p w14:paraId="403A33A8" w14:textId="77777777" w:rsidR="002D5189" w:rsidRPr="002D5189" w:rsidRDefault="002D5189" w:rsidP="002D5189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13DC9418" w14:textId="77777777" w:rsidR="002D5189" w:rsidRPr="002D5189" w:rsidRDefault="002D5189" w:rsidP="002D5189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D5189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>router eigrp 10</w:t>
                            </w:r>
                          </w:p>
                          <w:p w14:paraId="102A0AF4" w14:textId="77777777" w:rsidR="002D5189" w:rsidRPr="002D5189" w:rsidRDefault="002D5189" w:rsidP="002D5189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D5189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metric weights 0 1 1 1 1 0</w:t>
                            </w:r>
                          </w:p>
                          <w:p w14:paraId="37F2E8E4" w14:textId="77777777" w:rsidR="002D5189" w:rsidRPr="002D5189" w:rsidRDefault="002D5189" w:rsidP="002D5189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D5189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variance 3</w:t>
                            </w:r>
                          </w:p>
                          <w:p w14:paraId="7CDD39C8" w14:textId="77777777" w:rsidR="002D5189" w:rsidRPr="002D5189" w:rsidRDefault="002D5189" w:rsidP="002D5189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D5189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network 2.0.0.0</w:t>
                            </w:r>
                          </w:p>
                          <w:p w14:paraId="4DFEAE62" w14:textId="77777777" w:rsidR="002D5189" w:rsidRPr="002D5189" w:rsidRDefault="002D5189" w:rsidP="002D5189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D5189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network 192.168.1.0 0.0.0.3</w:t>
                            </w:r>
                          </w:p>
                          <w:p w14:paraId="3E74C1D7" w14:textId="77777777" w:rsidR="002D5189" w:rsidRPr="002D5189" w:rsidRDefault="002D5189" w:rsidP="002D5189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D5189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network 192.168.2.0 0.0.0.3</w:t>
                            </w:r>
                          </w:p>
                          <w:p w14:paraId="203D1F96" w14:textId="77777777" w:rsidR="002D5189" w:rsidRPr="002D5189" w:rsidRDefault="002D5189" w:rsidP="002D5189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D5189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network 192.168.7.0 0.0.0.3</w:t>
                            </w:r>
                          </w:p>
                          <w:p w14:paraId="63F18619" w14:textId="77777777" w:rsidR="002D5189" w:rsidRPr="002D5189" w:rsidRDefault="002D5189" w:rsidP="002D5189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D5189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eigrp router-id 2.2.2.2</w:t>
                            </w:r>
                          </w:p>
                          <w:p w14:paraId="43B2474C" w14:textId="77777777" w:rsidR="002D5189" w:rsidRPr="002D5189" w:rsidRDefault="002D5189" w:rsidP="002D5189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2965FCC3" w14:textId="77777777" w:rsidR="002D5189" w:rsidRPr="002D5189" w:rsidRDefault="002D5189" w:rsidP="002D5189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2D518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ip forward-protocol </w:t>
                            </w:r>
                            <w:proofErr w:type="spellStart"/>
                            <w:r w:rsidRPr="002D518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nd</w:t>
                            </w:r>
                            <w:proofErr w:type="spellEnd"/>
                          </w:p>
                          <w:p w14:paraId="489E89A0" w14:textId="77777777" w:rsidR="002D5189" w:rsidRPr="002D5189" w:rsidRDefault="002D5189" w:rsidP="002D5189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2D518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ip http server</w:t>
                            </w:r>
                          </w:p>
                          <w:p w14:paraId="05128F3A" w14:textId="77777777" w:rsidR="002D5189" w:rsidRPr="002D5189" w:rsidRDefault="002D5189" w:rsidP="002D5189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2D518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ip http authentication local</w:t>
                            </w:r>
                          </w:p>
                          <w:p w14:paraId="340D5E37" w14:textId="77777777" w:rsidR="002D5189" w:rsidRPr="002D5189" w:rsidRDefault="002D5189" w:rsidP="002D5189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2D518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ip http secure-server</w:t>
                            </w:r>
                          </w:p>
                          <w:p w14:paraId="7FE43C05" w14:textId="77777777" w:rsidR="002D5189" w:rsidRPr="002D5189" w:rsidRDefault="002D5189" w:rsidP="002D5189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2D518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ip </w:t>
                            </w:r>
                            <w:proofErr w:type="spellStart"/>
                            <w:r w:rsidRPr="002D518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tftp</w:t>
                            </w:r>
                            <w:proofErr w:type="spellEnd"/>
                            <w:r w:rsidRPr="002D518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source-interface GigabitEthernet0</w:t>
                            </w:r>
                          </w:p>
                          <w:p w14:paraId="71DF7610" w14:textId="77777777" w:rsidR="002D5189" w:rsidRPr="002D5189" w:rsidRDefault="002D5189" w:rsidP="002D5189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24C13388" w14:textId="77777777" w:rsidR="002D5189" w:rsidRPr="002D5189" w:rsidRDefault="002D5189" w:rsidP="002D5189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D5189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>ipv6 router eigrp 10</w:t>
                            </w:r>
                          </w:p>
                          <w:p w14:paraId="22E2BBA7" w14:textId="77777777" w:rsidR="002D5189" w:rsidRPr="002D5189" w:rsidRDefault="002D5189" w:rsidP="002D5189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D5189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metric weights 0 1 1 1 1 0</w:t>
                            </w:r>
                          </w:p>
                          <w:p w14:paraId="6F45C7F0" w14:textId="77777777" w:rsidR="002D5189" w:rsidRPr="002D5189" w:rsidRDefault="002D5189" w:rsidP="002D5189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D5189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eigrp router-id 2.2.2.2</w:t>
                            </w:r>
                          </w:p>
                          <w:p w14:paraId="63142CF5" w14:textId="77777777" w:rsidR="002D5189" w:rsidRPr="002D5189" w:rsidRDefault="002D5189" w:rsidP="002D5189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D5189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variance 3</w:t>
                            </w:r>
                          </w:p>
                          <w:p w14:paraId="180DAD11" w14:textId="77777777" w:rsidR="002D5189" w:rsidRPr="002D5189" w:rsidRDefault="002D5189" w:rsidP="002D5189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5FB51487" w14:textId="77777777" w:rsidR="002D5189" w:rsidRPr="002D5189" w:rsidRDefault="002D5189" w:rsidP="002D5189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2D518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control-plane</w:t>
                            </w:r>
                          </w:p>
                          <w:p w14:paraId="40E17774" w14:textId="77777777" w:rsidR="002D5189" w:rsidRPr="002D5189" w:rsidRDefault="002D5189" w:rsidP="002D5189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2D518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line con 0</w:t>
                            </w:r>
                          </w:p>
                          <w:p w14:paraId="24B07303" w14:textId="77777777" w:rsidR="002D5189" w:rsidRPr="002D5189" w:rsidRDefault="002D5189" w:rsidP="002D5189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2D518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transport input none</w:t>
                            </w:r>
                          </w:p>
                          <w:p w14:paraId="2038F3B6" w14:textId="77777777" w:rsidR="002D5189" w:rsidRPr="002D5189" w:rsidRDefault="002D5189" w:rsidP="002D5189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2D518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D518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stopbits</w:t>
                            </w:r>
                            <w:proofErr w:type="spellEnd"/>
                            <w:r w:rsidRPr="002D518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1</w:t>
                            </w:r>
                          </w:p>
                          <w:p w14:paraId="43EA5ABE" w14:textId="77777777" w:rsidR="002D5189" w:rsidRPr="002D5189" w:rsidRDefault="002D5189" w:rsidP="002D5189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2D518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line aux 0</w:t>
                            </w:r>
                          </w:p>
                          <w:p w14:paraId="10A80BC2" w14:textId="77777777" w:rsidR="002D5189" w:rsidRPr="002D5189" w:rsidRDefault="002D5189" w:rsidP="002D5189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2D518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D518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stopbits</w:t>
                            </w:r>
                            <w:proofErr w:type="spellEnd"/>
                            <w:r w:rsidRPr="002D518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1</w:t>
                            </w:r>
                          </w:p>
                          <w:p w14:paraId="19D7D810" w14:textId="77777777" w:rsidR="002D5189" w:rsidRPr="002D5189" w:rsidRDefault="002D5189" w:rsidP="002D5189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2D518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line </w:t>
                            </w:r>
                            <w:proofErr w:type="spellStart"/>
                            <w:r w:rsidRPr="002D518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vty</w:t>
                            </w:r>
                            <w:proofErr w:type="spellEnd"/>
                            <w:r w:rsidRPr="002D518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0 4</w:t>
                            </w:r>
                          </w:p>
                          <w:p w14:paraId="08889557" w14:textId="77777777" w:rsidR="002D5189" w:rsidRPr="002D5189" w:rsidRDefault="002D5189" w:rsidP="002D5189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2D518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login</w:t>
                            </w:r>
                          </w:p>
                          <w:p w14:paraId="159E94DB" w14:textId="7AD5CE91" w:rsidR="0018581C" w:rsidRPr="004C7673" w:rsidRDefault="002D5189" w:rsidP="002D5189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2D518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E57AE7" id="_x0000_s1027" type="#_x0000_t202" style="position:absolute;margin-left:186.05pt;margin-top:-44.85pt;width:237.25pt;height:110.6pt;z-index:25166745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" stroked="f">
                <v:textbox style="mso-fit-shape-to-text:t">
                  <w:txbxContent>
                    <w:p w14:paraId="4A05166D" w14:textId="77777777" w:rsidR="002D5189" w:rsidRPr="002D5189" w:rsidRDefault="002D5189" w:rsidP="002D5189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2D518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negotiation auto</w:t>
                      </w:r>
                    </w:p>
                    <w:p w14:paraId="403A33A8" w14:textId="77777777" w:rsidR="002D5189" w:rsidRPr="002D5189" w:rsidRDefault="002D5189" w:rsidP="002D5189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14:paraId="13DC9418" w14:textId="77777777" w:rsidR="002D5189" w:rsidRPr="002D5189" w:rsidRDefault="002D5189" w:rsidP="002D5189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2D5189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>router eigrp 10</w:t>
                      </w:r>
                    </w:p>
                    <w:p w14:paraId="102A0AF4" w14:textId="77777777" w:rsidR="002D5189" w:rsidRPr="002D5189" w:rsidRDefault="002D5189" w:rsidP="002D5189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2D5189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 xml:space="preserve"> metric weights 0 1 1 1 1 0</w:t>
                      </w:r>
                    </w:p>
                    <w:p w14:paraId="37F2E8E4" w14:textId="77777777" w:rsidR="002D5189" w:rsidRPr="002D5189" w:rsidRDefault="002D5189" w:rsidP="002D5189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2D5189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 xml:space="preserve"> variance 3</w:t>
                      </w:r>
                    </w:p>
                    <w:p w14:paraId="7CDD39C8" w14:textId="77777777" w:rsidR="002D5189" w:rsidRPr="002D5189" w:rsidRDefault="002D5189" w:rsidP="002D5189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2D5189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 xml:space="preserve"> network 2.0.0.0</w:t>
                      </w:r>
                    </w:p>
                    <w:p w14:paraId="4DFEAE62" w14:textId="77777777" w:rsidR="002D5189" w:rsidRPr="002D5189" w:rsidRDefault="002D5189" w:rsidP="002D5189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2D5189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 xml:space="preserve"> network 192.168.1.0 0.0.0.3</w:t>
                      </w:r>
                    </w:p>
                    <w:p w14:paraId="3E74C1D7" w14:textId="77777777" w:rsidR="002D5189" w:rsidRPr="002D5189" w:rsidRDefault="002D5189" w:rsidP="002D5189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2D5189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 xml:space="preserve"> network 192.168.2.0 0.0.0.3</w:t>
                      </w:r>
                    </w:p>
                    <w:p w14:paraId="203D1F96" w14:textId="77777777" w:rsidR="002D5189" w:rsidRPr="002D5189" w:rsidRDefault="002D5189" w:rsidP="002D5189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2D5189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 xml:space="preserve"> network 192.168.7.0 0.0.0.3</w:t>
                      </w:r>
                    </w:p>
                    <w:p w14:paraId="63F18619" w14:textId="77777777" w:rsidR="002D5189" w:rsidRPr="002D5189" w:rsidRDefault="002D5189" w:rsidP="002D5189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2D5189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 xml:space="preserve"> eigrp router-id 2.2.2.2</w:t>
                      </w:r>
                    </w:p>
                    <w:p w14:paraId="43B2474C" w14:textId="77777777" w:rsidR="002D5189" w:rsidRPr="002D5189" w:rsidRDefault="002D5189" w:rsidP="002D5189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14:paraId="2965FCC3" w14:textId="77777777" w:rsidR="002D5189" w:rsidRPr="002D5189" w:rsidRDefault="002D5189" w:rsidP="002D5189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2D518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ip forward-protocol </w:t>
                      </w:r>
                      <w:proofErr w:type="spellStart"/>
                      <w:r w:rsidRPr="002D518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nd</w:t>
                      </w:r>
                      <w:proofErr w:type="spellEnd"/>
                    </w:p>
                    <w:p w14:paraId="489E89A0" w14:textId="77777777" w:rsidR="002D5189" w:rsidRPr="002D5189" w:rsidRDefault="002D5189" w:rsidP="002D5189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2D518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ip http server</w:t>
                      </w:r>
                    </w:p>
                    <w:p w14:paraId="05128F3A" w14:textId="77777777" w:rsidR="002D5189" w:rsidRPr="002D5189" w:rsidRDefault="002D5189" w:rsidP="002D5189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2D518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ip http authentication local</w:t>
                      </w:r>
                    </w:p>
                    <w:p w14:paraId="340D5E37" w14:textId="77777777" w:rsidR="002D5189" w:rsidRPr="002D5189" w:rsidRDefault="002D5189" w:rsidP="002D5189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2D518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ip http secure-server</w:t>
                      </w:r>
                    </w:p>
                    <w:p w14:paraId="7FE43C05" w14:textId="77777777" w:rsidR="002D5189" w:rsidRPr="002D5189" w:rsidRDefault="002D5189" w:rsidP="002D5189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2D518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ip </w:t>
                      </w:r>
                      <w:proofErr w:type="spellStart"/>
                      <w:r w:rsidRPr="002D518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tftp</w:t>
                      </w:r>
                      <w:proofErr w:type="spellEnd"/>
                      <w:r w:rsidRPr="002D518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source-interface GigabitEthernet0</w:t>
                      </w:r>
                    </w:p>
                    <w:p w14:paraId="71DF7610" w14:textId="77777777" w:rsidR="002D5189" w:rsidRPr="002D5189" w:rsidRDefault="002D5189" w:rsidP="002D5189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14:paraId="24C13388" w14:textId="77777777" w:rsidR="002D5189" w:rsidRPr="002D5189" w:rsidRDefault="002D5189" w:rsidP="002D5189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2D5189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>ipv6 router eigrp 10</w:t>
                      </w:r>
                    </w:p>
                    <w:p w14:paraId="22E2BBA7" w14:textId="77777777" w:rsidR="002D5189" w:rsidRPr="002D5189" w:rsidRDefault="002D5189" w:rsidP="002D5189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2D5189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 xml:space="preserve"> metric weights 0 1 1 1 1 0</w:t>
                      </w:r>
                    </w:p>
                    <w:p w14:paraId="6F45C7F0" w14:textId="77777777" w:rsidR="002D5189" w:rsidRPr="002D5189" w:rsidRDefault="002D5189" w:rsidP="002D5189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2D5189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 xml:space="preserve"> eigrp router-id 2.2.2.2</w:t>
                      </w:r>
                    </w:p>
                    <w:p w14:paraId="63142CF5" w14:textId="77777777" w:rsidR="002D5189" w:rsidRPr="002D5189" w:rsidRDefault="002D5189" w:rsidP="002D5189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2D5189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 xml:space="preserve"> variance 3</w:t>
                      </w:r>
                    </w:p>
                    <w:p w14:paraId="180DAD11" w14:textId="77777777" w:rsidR="002D5189" w:rsidRPr="002D5189" w:rsidRDefault="002D5189" w:rsidP="002D5189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14:paraId="5FB51487" w14:textId="77777777" w:rsidR="002D5189" w:rsidRPr="002D5189" w:rsidRDefault="002D5189" w:rsidP="002D5189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2D518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control-plane</w:t>
                      </w:r>
                    </w:p>
                    <w:p w14:paraId="40E17774" w14:textId="77777777" w:rsidR="002D5189" w:rsidRPr="002D5189" w:rsidRDefault="002D5189" w:rsidP="002D5189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2D518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line con 0</w:t>
                      </w:r>
                    </w:p>
                    <w:p w14:paraId="24B07303" w14:textId="77777777" w:rsidR="002D5189" w:rsidRPr="002D5189" w:rsidRDefault="002D5189" w:rsidP="002D5189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2D518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transport input none</w:t>
                      </w:r>
                    </w:p>
                    <w:p w14:paraId="2038F3B6" w14:textId="77777777" w:rsidR="002D5189" w:rsidRPr="002D5189" w:rsidRDefault="002D5189" w:rsidP="002D5189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2D518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D518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stopbits</w:t>
                      </w:r>
                      <w:proofErr w:type="spellEnd"/>
                      <w:r w:rsidRPr="002D518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1</w:t>
                      </w:r>
                    </w:p>
                    <w:p w14:paraId="43EA5ABE" w14:textId="77777777" w:rsidR="002D5189" w:rsidRPr="002D5189" w:rsidRDefault="002D5189" w:rsidP="002D5189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2D518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line aux 0</w:t>
                      </w:r>
                    </w:p>
                    <w:p w14:paraId="10A80BC2" w14:textId="77777777" w:rsidR="002D5189" w:rsidRPr="002D5189" w:rsidRDefault="002D5189" w:rsidP="002D5189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2D518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D518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stopbits</w:t>
                      </w:r>
                      <w:proofErr w:type="spellEnd"/>
                      <w:r w:rsidRPr="002D518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1</w:t>
                      </w:r>
                    </w:p>
                    <w:p w14:paraId="19D7D810" w14:textId="77777777" w:rsidR="002D5189" w:rsidRPr="002D5189" w:rsidRDefault="002D5189" w:rsidP="002D5189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2D518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line </w:t>
                      </w:r>
                      <w:proofErr w:type="spellStart"/>
                      <w:r w:rsidRPr="002D518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vty</w:t>
                      </w:r>
                      <w:proofErr w:type="spellEnd"/>
                      <w:r w:rsidRPr="002D518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0 4</w:t>
                      </w:r>
                    </w:p>
                    <w:p w14:paraId="08889557" w14:textId="77777777" w:rsidR="002D5189" w:rsidRPr="002D5189" w:rsidRDefault="002D5189" w:rsidP="002D5189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2D518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login</w:t>
                      </w:r>
                    </w:p>
                    <w:p w14:paraId="159E94DB" w14:textId="7AD5CE91" w:rsidR="0018581C" w:rsidRPr="004C7673" w:rsidRDefault="002D5189" w:rsidP="002D5189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2D518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end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E33B9" w:rsidRPr="007E33B9">
        <w:rPr>
          <w:rFonts w:ascii="Courier New" w:hAnsi="Courier New" w:cs="Courier New"/>
          <w:sz w:val="14"/>
          <w:szCs w:val="14"/>
        </w:rPr>
        <w:t>service timestamps log datetime msec</w:t>
      </w:r>
    </w:p>
    <w:p w14:paraId="79C630E1" w14:textId="7D6B2010" w:rsidR="007E33B9" w:rsidRPr="007E33B9" w:rsidRDefault="007E33B9" w:rsidP="007E33B9">
      <w:pPr>
        <w:spacing w:after="0"/>
        <w:rPr>
          <w:rFonts w:ascii="Courier New" w:hAnsi="Courier New" w:cs="Courier New"/>
          <w:sz w:val="14"/>
          <w:szCs w:val="14"/>
        </w:rPr>
      </w:pPr>
      <w:r w:rsidRPr="007E33B9">
        <w:rPr>
          <w:rFonts w:ascii="Courier New" w:hAnsi="Courier New" w:cs="Courier New"/>
          <w:sz w:val="14"/>
          <w:szCs w:val="14"/>
        </w:rPr>
        <w:t xml:space="preserve">platform </w:t>
      </w:r>
      <w:proofErr w:type="spellStart"/>
      <w:r w:rsidRPr="007E33B9">
        <w:rPr>
          <w:rFonts w:ascii="Courier New" w:hAnsi="Courier New" w:cs="Courier New"/>
          <w:sz w:val="14"/>
          <w:szCs w:val="14"/>
        </w:rPr>
        <w:t>qfp</w:t>
      </w:r>
      <w:proofErr w:type="spellEnd"/>
      <w:r w:rsidRPr="007E33B9">
        <w:rPr>
          <w:rFonts w:ascii="Courier New" w:hAnsi="Courier New" w:cs="Courier New"/>
          <w:sz w:val="14"/>
          <w:szCs w:val="14"/>
        </w:rPr>
        <w:t xml:space="preserve"> utilization monitor load 80</w:t>
      </w:r>
    </w:p>
    <w:p w14:paraId="267C3007" w14:textId="6E2D3C55" w:rsidR="007E33B9" w:rsidRPr="007E33B9" w:rsidRDefault="007E33B9" w:rsidP="007E33B9">
      <w:pPr>
        <w:spacing w:after="0"/>
        <w:rPr>
          <w:rFonts w:ascii="Courier New" w:hAnsi="Courier New" w:cs="Courier New"/>
          <w:sz w:val="14"/>
          <w:szCs w:val="14"/>
        </w:rPr>
      </w:pPr>
      <w:r w:rsidRPr="007E33B9">
        <w:rPr>
          <w:rFonts w:ascii="Courier New" w:hAnsi="Courier New" w:cs="Courier New"/>
          <w:sz w:val="14"/>
          <w:szCs w:val="14"/>
        </w:rPr>
        <w:t>platform punt-keepalive disable-kernel-core</w:t>
      </w:r>
    </w:p>
    <w:p w14:paraId="31BD1322" w14:textId="088C4656" w:rsidR="007E33B9" w:rsidRPr="007E33B9" w:rsidRDefault="007E33B9" w:rsidP="007E33B9">
      <w:pPr>
        <w:spacing w:after="0"/>
        <w:rPr>
          <w:rFonts w:ascii="Courier New" w:hAnsi="Courier New" w:cs="Courier New"/>
          <w:sz w:val="14"/>
          <w:szCs w:val="14"/>
        </w:rPr>
      </w:pPr>
      <w:r w:rsidRPr="007E33B9">
        <w:rPr>
          <w:rFonts w:ascii="Courier New" w:hAnsi="Courier New" w:cs="Courier New"/>
          <w:sz w:val="14"/>
          <w:szCs w:val="14"/>
        </w:rPr>
        <w:t>hostname R2</w:t>
      </w:r>
    </w:p>
    <w:p w14:paraId="3D93DBAA" w14:textId="77777777" w:rsidR="007E33B9" w:rsidRPr="007E33B9" w:rsidRDefault="007E33B9" w:rsidP="007E33B9">
      <w:pPr>
        <w:spacing w:after="0"/>
        <w:rPr>
          <w:rFonts w:ascii="Courier New" w:hAnsi="Courier New" w:cs="Courier New"/>
          <w:sz w:val="14"/>
          <w:szCs w:val="14"/>
        </w:rPr>
      </w:pPr>
      <w:r w:rsidRPr="007E33B9">
        <w:rPr>
          <w:rFonts w:ascii="Courier New" w:hAnsi="Courier New" w:cs="Courier New"/>
          <w:sz w:val="14"/>
          <w:szCs w:val="14"/>
        </w:rPr>
        <w:t>boot-start-marker</w:t>
      </w:r>
    </w:p>
    <w:p w14:paraId="6C5EDA34" w14:textId="77777777" w:rsidR="007E33B9" w:rsidRPr="007E33B9" w:rsidRDefault="007E33B9" w:rsidP="007E33B9">
      <w:pPr>
        <w:spacing w:after="0"/>
        <w:rPr>
          <w:rFonts w:ascii="Courier New" w:hAnsi="Courier New" w:cs="Courier New"/>
          <w:sz w:val="14"/>
          <w:szCs w:val="14"/>
        </w:rPr>
      </w:pPr>
      <w:r w:rsidRPr="007E33B9">
        <w:rPr>
          <w:rFonts w:ascii="Courier New" w:hAnsi="Courier New" w:cs="Courier New"/>
          <w:sz w:val="14"/>
          <w:szCs w:val="14"/>
        </w:rPr>
        <w:t>boot-end-marker</w:t>
      </w:r>
    </w:p>
    <w:p w14:paraId="34C57710" w14:textId="644021C4" w:rsidR="007E33B9" w:rsidRPr="007E33B9" w:rsidRDefault="007E33B9" w:rsidP="007E33B9">
      <w:pPr>
        <w:spacing w:after="0"/>
        <w:rPr>
          <w:rFonts w:ascii="Courier New" w:hAnsi="Courier New" w:cs="Courier New"/>
          <w:sz w:val="14"/>
          <w:szCs w:val="14"/>
        </w:rPr>
      </w:pPr>
      <w:proofErr w:type="spellStart"/>
      <w:r w:rsidRPr="007E33B9">
        <w:rPr>
          <w:rFonts w:ascii="Courier New" w:hAnsi="Courier New" w:cs="Courier New"/>
          <w:sz w:val="14"/>
          <w:szCs w:val="14"/>
        </w:rPr>
        <w:t>vrf</w:t>
      </w:r>
      <w:proofErr w:type="spellEnd"/>
      <w:r w:rsidRPr="007E33B9">
        <w:rPr>
          <w:rFonts w:ascii="Courier New" w:hAnsi="Courier New" w:cs="Courier New"/>
          <w:sz w:val="14"/>
          <w:szCs w:val="14"/>
        </w:rPr>
        <w:t xml:space="preserve"> definition </w:t>
      </w:r>
      <w:proofErr w:type="spellStart"/>
      <w:r w:rsidRPr="007E33B9">
        <w:rPr>
          <w:rFonts w:ascii="Courier New" w:hAnsi="Courier New" w:cs="Courier New"/>
          <w:sz w:val="14"/>
          <w:szCs w:val="14"/>
        </w:rPr>
        <w:t>Mgmt-intf</w:t>
      </w:r>
      <w:proofErr w:type="spellEnd"/>
    </w:p>
    <w:p w14:paraId="16757389" w14:textId="77777777" w:rsidR="007E33B9" w:rsidRPr="007E33B9" w:rsidRDefault="007E33B9" w:rsidP="007E33B9">
      <w:pPr>
        <w:spacing w:after="0"/>
        <w:rPr>
          <w:rFonts w:ascii="Courier New" w:hAnsi="Courier New" w:cs="Courier New"/>
          <w:sz w:val="14"/>
          <w:szCs w:val="14"/>
        </w:rPr>
      </w:pPr>
      <w:r w:rsidRPr="007E33B9">
        <w:rPr>
          <w:rFonts w:ascii="Courier New" w:hAnsi="Courier New" w:cs="Courier New"/>
          <w:sz w:val="14"/>
          <w:szCs w:val="14"/>
        </w:rPr>
        <w:t xml:space="preserve"> address-family ipv4</w:t>
      </w:r>
    </w:p>
    <w:p w14:paraId="0D16D963" w14:textId="0EBFA564" w:rsidR="007E33B9" w:rsidRPr="007E33B9" w:rsidRDefault="007E33B9" w:rsidP="007E33B9">
      <w:pPr>
        <w:spacing w:after="0"/>
        <w:rPr>
          <w:rFonts w:ascii="Courier New" w:hAnsi="Courier New" w:cs="Courier New"/>
          <w:sz w:val="14"/>
          <w:szCs w:val="14"/>
        </w:rPr>
      </w:pPr>
      <w:r w:rsidRPr="007E33B9">
        <w:rPr>
          <w:rFonts w:ascii="Courier New" w:hAnsi="Courier New" w:cs="Courier New"/>
          <w:sz w:val="14"/>
          <w:szCs w:val="14"/>
        </w:rPr>
        <w:t xml:space="preserve"> exit-address-family</w:t>
      </w:r>
    </w:p>
    <w:p w14:paraId="409E5599" w14:textId="77777777" w:rsidR="007E33B9" w:rsidRPr="007E33B9" w:rsidRDefault="007E33B9" w:rsidP="007E33B9">
      <w:pPr>
        <w:spacing w:after="0"/>
        <w:rPr>
          <w:rFonts w:ascii="Courier New" w:hAnsi="Courier New" w:cs="Courier New"/>
          <w:sz w:val="14"/>
          <w:szCs w:val="14"/>
        </w:rPr>
      </w:pPr>
      <w:r w:rsidRPr="007E33B9">
        <w:rPr>
          <w:rFonts w:ascii="Courier New" w:hAnsi="Courier New" w:cs="Courier New"/>
          <w:sz w:val="14"/>
          <w:szCs w:val="14"/>
        </w:rPr>
        <w:t xml:space="preserve"> address-family ipv6</w:t>
      </w:r>
    </w:p>
    <w:p w14:paraId="1546B5FC" w14:textId="77777777" w:rsidR="007E33B9" w:rsidRPr="007E33B9" w:rsidRDefault="007E33B9" w:rsidP="007E33B9">
      <w:pPr>
        <w:spacing w:after="0"/>
        <w:rPr>
          <w:rFonts w:ascii="Courier New" w:hAnsi="Courier New" w:cs="Courier New"/>
          <w:sz w:val="14"/>
          <w:szCs w:val="14"/>
        </w:rPr>
      </w:pPr>
      <w:r w:rsidRPr="007E33B9">
        <w:rPr>
          <w:rFonts w:ascii="Courier New" w:hAnsi="Courier New" w:cs="Courier New"/>
          <w:sz w:val="14"/>
          <w:szCs w:val="14"/>
        </w:rPr>
        <w:t xml:space="preserve"> exit-address-family</w:t>
      </w:r>
    </w:p>
    <w:p w14:paraId="2A1B9A69" w14:textId="77777777" w:rsidR="007E33B9" w:rsidRPr="007E33B9" w:rsidRDefault="007E33B9" w:rsidP="007E33B9">
      <w:pPr>
        <w:spacing w:after="0"/>
        <w:rPr>
          <w:rFonts w:ascii="Courier New" w:hAnsi="Courier New" w:cs="Courier New"/>
          <w:sz w:val="14"/>
          <w:szCs w:val="14"/>
        </w:rPr>
      </w:pPr>
      <w:r w:rsidRPr="007E33B9">
        <w:rPr>
          <w:rFonts w:ascii="Courier New" w:hAnsi="Courier New" w:cs="Courier New"/>
          <w:sz w:val="14"/>
          <w:szCs w:val="14"/>
        </w:rPr>
        <w:t xml:space="preserve">no </w:t>
      </w:r>
      <w:proofErr w:type="spellStart"/>
      <w:r w:rsidRPr="007E33B9">
        <w:rPr>
          <w:rFonts w:ascii="Courier New" w:hAnsi="Courier New" w:cs="Courier New"/>
          <w:sz w:val="14"/>
          <w:szCs w:val="14"/>
        </w:rPr>
        <w:t>aaa</w:t>
      </w:r>
      <w:proofErr w:type="spellEnd"/>
      <w:r w:rsidRPr="007E33B9">
        <w:rPr>
          <w:rFonts w:ascii="Courier New" w:hAnsi="Courier New" w:cs="Courier New"/>
          <w:sz w:val="14"/>
          <w:szCs w:val="14"/>
        </w:rPr>
        <w:t xml:space="preserve"> new-model</w:t>
      </w:r>
    </w:p>
    <w:p w14:paraId="4F71211F" w14:textId="77777777" w:rsidR="007E33B9" w:rsidRPr="007E33B9" w:rsidRDefault="007E33B9" w:rsidP="007E33B9">
      <w:pPr>
        <w:spacing w:after="0"/>
        <w:rPr>
          <w:rFonts w:ascii="Courier New" w:hAnsi="Courier New" w:cs="Courier New"/>
          <w:sz w:val="14"/>
          <w:szCs w:val="14"/>
        </w:rPr>
      </w:pPr>
      <w:r w:rsidRPr="007E33B9">
        <w:rPr>
          <w:rFonts w:ascii="Courier New" w:hAnsi="Courier New" w:cs="Courier New"/>
          <w:sz w:val="14"/>
          <w:szCs w:val="14"/>
        </w:rPr>
        <w:t>login on-success log</w:t>
      </w:r>
    </w:p>
    <w:p w14:paraId="0FA23956" w14:textId="77777777" w:rsidR="007E33B9" w:rsidRPr="007E33B9" w:rsidRDefault="007E33B9" w:rsidP="007E33B9">
      <w:pPr>
        <w:spacing w:after="0"/>
        <w:rPr>
          <w:rFonts w:ascii="Courier New" w:hAnsi="Courier New" w:cs="Courier New"/>
          <w:sz w:val="14"/>
          <w:szCs w:val="14"/>
        </w:rPr>
      </w:pPr>
      <w:r w:rsidRPr="007E33B9">
        <w:rPr>
          <w:rFonts w:ascii="Courier New" w:hAnsi="Courier New" w:cs="Courier New"/>
          <w:sz w:val="14"/>
          <w:szCs w:val="14"/>
        </w:rPr>
        <w:t>subscriber templating</w:t>
      </w:r>
    </w:p>
    <w:p w14:paraId="5D7E4F9D" w14:textId="77777777" w:rsidR="007E33B9" w:rsidRPr="007E33B9" w:rsidRDefault="007E33B9" w:rsidP="007E33B9">
      <w:pPr>
        <w:spacing w:after="0"/>
        <w:rPr>
          <w:rFonts w:ascii="Courier New" w:hAnsi="Courier New" w:cs="Courier New"/>
          <w:b/>
          <w:bCs/>
          <w:sz w:val="14"/>
          <w:szCs w:val="14"/>
        </w:rPr>
      </w:pPr>
      <w:r w:rsidRPr="007E33B9">
        <w:rPr>
          <w:rFonts w:ascii="Courier New" w:hAnsi="Courier New" w:cs="Courier New"/>
          <w:b/>
          <w:bCs/>
          <w:sz w:val="14"/>
          <w:szCs w:val="14"/>
        </w:rPr>
        <w:t>ipv6 unicast-routing</w:t>
      </w:r>
    </w:p>
    <w:p w14:paraId="51C11CCA" w14:textId="77777777" w:rsidR="007E33B9" w:rsidRPr="007E33B9" w:rsidRDefault="007E33B9" w:rsidP="007E33B9">
      <w:pPr>
        <w:spacing w:after="0"/>
        <w:rPr>
          <w:rFonts w:ascii="Courier New" w:hAnsi="Courier New" w:cs="Courier New"/>
          <w:sz w:val="14"/>
          <w:szCs w:val="14"/>
        </w:rPr>
      </w:pPr>
      <w:r w:rsidRPr="007E33B9">
        <w:rPr>
          <w:rFonts w:ascii="Courier New" w:hAnsi="Courier New" w:cs="Courier New"/>
          <w:sz w:val="14"/>
          <w:szCs w:val="14"/>
        </w:rPr>
        <w:t>multilink bundle-name authenticated</w:t>
      </w:r>
    </w:p>
    <w:p w14:paraId="2A15C37D" w14:textId="77777777" w:rsidR="007E33B9" w:rsidRPr="007E33B9" w:rsidRDefault="007E33B9" w:rsidP="007E33B9">
      <w:pPr>
        <w:spacing w:after="0"/>
        <w:rPr>
          <w:rFonts w:ascii="Courier New" w:hAnsi="Courier New" w:cs="Courier New"/>
          <w:sz w:val="14"/>
          <w:szCs w:val="14"/>
        </w:rPr>
      </w:pPr>
      <w:r w:rsidRPr="007E33B9">
        <w:rPr>
          <w:rFonts w:ascii="Courier New" w:hAnsi="Courier New" w:cs="Courier New"/>
          <w:sz w:val="14"/>
          <w:szCs w:val="14"/>
        </w:rPr>
        <w:t xml:space="preserve">license </w:t>
      </w:r>
      <w:proofErr w:type="spellStart"/>
      <w:r w:rsidRPr="007E33B9">
        <w:rPr>
          <w:rFonts w:ascii="Courier New" w:hAnsi="Courier New" w:cs="Courier New"/>
          <w:sz w:val="14"/>
          <w:szCs w:val="14"/>
        </w:rPr>
        <w:t>udi</w:t>
      </w:r>
      <w:proofErr w:type="spellEnd"/>
      <w:r w:rsidRPr="007E33B9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7E33B9">
        <w:rPr>
          <w:rFonts w:ascii="Courier New" w:hAnsi="Courier New" w:cs="Courier New"/>
          <w:sz w:val="14"/>
          <w:szCs w:val="14"/>
        </w:rPr>
        <w:t>pid</w:t>
      </w:r>
      <w:proofErr w:type="spellEnd"/>
      <w:r w:rsidRPr="007E33B9">
        <w:rPr>
          <w:rFonts w:ascii="Courier New" w:hAnsi="Courier New" w:cs="Courier New"/>
          <w:sz w:val="14"/>
          <w:szCs w:val="14"/>
        </w:rPr>
        <w:t xml:space="preserve"> ISR4321/K9 </w:t>
      </w:r>
      <w:proofErr w:type="spellStart"/>
      <w:r w:rsidRPr="007E33B9">
        <w:rPr>
          <w:rFonts w:ascii="Courier New" w:hAnsi="Courier New" w:cs="Courier New"/>
          <w:sz w:val="14"/>
          <w:szCs w:val="14"/>
        </w:rPr>
        <w:t>sn</w:t>
      </w:r>
      <w:proofErr w:type="spellEnd"/>
      <w:r w:rsidRPr="007E33B9">
        <w:rPr>
          <w:rFonts w:ascii="Courier New" w:hAnsi="Courier New" w:cs="Courier New"/>
          <w:sz w:val="14"/>
          <w:szCs w:val="14"/>
        </w:rPr>
        <w:t xml:space="preserve"> FDO21482DXE</w:t>
      </w:r>
    </w:p>
    <w:p w14:paraId="1FF9577F" w14:textId="77777777" w:rsidR="007E33B9" w:rsidRPr="007E33B9" w:rsidRDefault="007E33B9" w:rsidP="007E33B9">
      <w:pPr>
        <w:spacing w:after="0"/>
        <w:rPr>
          <w:rFonts w:ascii="Courier New" w:hAnsi="Courier New" w:cs="Courier New"/>
          <w:sz w:val="14"/>
          <w:szCs w:val="14"/>
        </w:rPr>
      </w:pPr>
      <w:r w:rsidRPr="007E33B9">
        <w:rPr>
          <w:rFonts w:ascii="Courier New" w:hAnsi="Courier New" w:cs="Courier New"/>
          <w:sz w:val="14"/>
          <w:szCs w:val="14"/>
        </w:rPr>
        <w:t>no license smart enable</w:t>
      </w:r>
    </w:p>
    <w:p w14:paraId="47253769" w14:textId="16F29140" w:rsidR="007E33B9" w:rsidRPr="007E33B9" w:rsidRDefault="007E33B9" w:rsidP="007E33B9">
      <w:pPr>
        <w:spacing w:after="0"/>
        <w:rPr>
          <w:rFonts w:ascii="Courier New" w:hAnsi="Courier New" w:cs="Courier New"/>
          <w:sz w:val="14"/>
          <w:szCs w:val="14"/>
        </w:rPr>
      </w:pPr>
      <w:r w:rsidRPr="007E33B9">
        <w:rPr>
          <w:rFonts w:ascii="Courier New" w:hAnsi="Courier New" w:cs="Courier New"/>
          <w:sz w:val="14"/>
          <w:szCs w:val="14"/>
        </w:rPr>
        <w:t>diagnostic bootup level minimal</w:t>
      </w:r>
    </w:p>
    <w:p w14:paraId="79CB90AE" w14:textId="77777777" w:rsidR="007E33B9" w:rsidRPr="007E33B9" w:rsidRDefault="007E33B9" w:rsidP="007E33B9">
      <w:pPr>
        <w:spacing w:after="0"/>
        <w:rPr>
          <w:rFonts w:ascii="Courier New" w:hAnsi="Courier New" w:cs="Courier New"/>
          <w:sz w:val="14"/>
          <w:szCs w:val="14"/>
        </w:rPr>
      </w:pPr>
      <w:r w:rsidRPr="007E33B9">
        <w:rPr>
          <w:rFonts w:ascii="Courier New" w:hAnsi="Courier New" w:cs="Courier New"/>
          <w:sz w:val="14"/>
          <w:szCs w:val="14"/>
        </w:rPr>
        <w:t>spanning-tree extend system-id</w:t>
      </w:r>
    </w:p>
    <w:p w14:paraId="0991D316" w14:textId="77777777" w:rsidR="007E33B9" w:rsidRPr="007E33B9" w:rsidRDefault="007E33B9" w:rsidP="007E33B9">
      <w:pPr>
        <w:spacing w:after="0"/>
        <w:rPr>
          <w:rFonts w:ascii="Courier New" w:hAnsi="Courier New" w:cs="Courier New"/>
          <w:sz w:val="14"/>
          <w:szCs w:val="14"/>
        </w:rPr>
      </w:pPr>
      <w:r w:rsidRPr="007E33B9">
        <w:rPr>
          <w:rFonts w:ascii="Courier New" w:hAnsi="Courier New" w:cs="Courier New"/>
          <w:sz w:val="14"/>
          <w:szCs w:val="14"/>
        </w:rPr>
        <w:t>redundancy</w:t>
      </w:r>
    </w:p>
    <w:p w14:paraId="3A5BB60E" w14:textId="77777777" w:rsidR="007E33B9" w:rsidRPr="007E33B9" w:rsidRDefault="007E33B9" w:rsidP="007E33B9">
      <w:pPr>
        <w:spacing w:after="0"/>
        <w:rPr>
          <w:rFonts w:ascii="Courier New" w:hAnsi="Courier New" w:cs="Courier New"/>
          <w:sz w:val="14"/>
          <w:szCs w:val="14"/>
        </w:rPr>
      </w:pPr>
      <w:r w:rsidRPr="007E33B9">
        <w:rPr>
          <w:rFonts w:ascii="Courier New" w:hAnsi="Courier New" w:cs="Courier New"/>
          <w:sz w:val="14"/>
          <w:szCs w:val="14"/>
        </w:rPr>
        <w:t xml:space="preserve"> mode none</w:t>
      </w:r>
    </w:p>
    <w:p w14:paraId="723E9C3F" w14:textId="77777777" w:rsidR="00401322" w:rsidRDefault="00401322" w:rsidP="007E33B9">
      <w:pPr>
        <w:spacing w:after="0"/>
        <w:rPr>
          <w:rFonts w:ascii="Courier New" w:hAnsi="Courier New" w:cs="Courier New"/>
          <w:sz w:val="14"/>
          <w:szCs w:val="14"/>
        </w:rPr>
      </w:pPr>
    </w:p>
    <w:p w14:paraId="36EF0337" w14:textId="1B38EF3C" w:rsidR="007E33B9" w:rsidRPr="00401322" w:rsidRDefault="007E33B9" w:rsidP="007E33B9">
      <w:pPr>
        <w:spacing w:after="0"/>
        <w:rPr>
          <w:rFonts w:ascii="Courier New" w:hAnsi="Courier New" w:cs="Courier New"/>
          <w:b/>
          <w:bCs/>
          <w:sz w:val="14"/>
          <w:szCs w:val="14"/>
        </w:rPr>
      </w:pPr>
      <w:r w:rsidRPr="00401322">
        <w:rPr>
          <w:rFonts w:ascii="Courier New" w:hAnsi="Courier New" w:cs="Courier New"/>
          <w:b/>
          <w:bCs/>
          <w:sz w:val="14"/>
          <w:szCs w:val="14"/>
        </w:rPr>
        <w:t>interface Loopback0</w:t>
      </w:r>
    </w:p>
    <w:p w14:paraId="0A5B386A" w14:textId="77777777" w:rsidR="007E33B9" w:rsidRPr="00401322" w:rsidRDefault="007E33B9" w:rsidP="007E33B9">
      <w:pPr>
        <w:spacing w:after="0"/>
        <w:rPr>
          <w:rFonts w:ascii="Courier New" w:hAnsi="Courier New" w:cs="Courier New"/>
          <w:b/>
          <w:bCs/>
          <w:sz w:val="14"/>
          <w:szCs w:val="14"/>
        </w:rPr>
      </w:pPr>
      <w:r w:rsidRPr="00401322">
        <w:rPr>
          <w:rFonts w:ascii="Courier New" w:hAnsi="Courier New" w:cs="Courier New"/>
          <w:b/>
          <w:bCs/>
          <w:sz w:val="14"/>
          <w:szCs w:val="14"/>
        </w:rPr>
        <w:t xml:space="preserve"> bandwidth 12000</w:t>
      </w:r>
    </w:p>
    <w:p w14:paraId="688FEF68" w14:textId="77777777" w:rsidR="007E33B9" w:rsidRPr="00401322" w:rsidRDefault="007E33B9" w:rsidP="007E33B9">
      <w:pPr>
        <w:spacing w:after="0"/>
        <w:rPr>
          <w:rFonts w:ascii="Courier New" w:hAnsi="Courier New" w:cs="Courier New"/>
          <w:b/>
          <w:bCs/>
          <w:sz w:val="14"/>
          <w:szCs w:val="14"/>
        </w:rPr>
      </w:pPr>
      <w:r w:rsidRPr="00401322">
        <w:rPr>
          <w:rFonts w:ascii="Courier New" w:hAnsi="Courier New" w:cs="Courier New"/>
          <w:b/>
          <w:bCs/>
          <w:sz w:val="14"/>
          <w:szCs w:val="14"/>
        </w:rPr>
        <w:t xml:space="preserve"> ip address 2.0.0.1 255.0.0.0</w:t>
      </w:r>
    </w:p>
    <w:p w14:paraId="74E04BC2" w14:textId="77777777" w:rsidR="007E33B9" w:rsidRPr="00401322" w:rsidRDefault="007E33B9" w:rsidP="007E33B9">
      <w:pPr>
        <w:spacing w:after="0"/>
        <w:rPr>
          <w:rFonts w:ascii="Courier New" w:hAnsi="Courier New" w:cs="Courier New"/>
          <w:b/>
          <w:bCs/>
          <w:sz w:val="14"/>
          <w:szCs w:val="14"/>
        </w:rPr>
      </w:pPr>
      <w:r w:rsidRPr="00401322">
        <w:rPr>
          <w:rFonts w:ascii="Courier New" w:hAnsi="Courier New" w:cs="Courier New"/>
          <w:b/>
          <w:bCs/>
          <w:sz w:val="14"/>
          <w:szCs w:val="14"/>
        </w:rPr>
        <w:t xml:space="preserve"> ipv6 address 2001:DB8:2::1/64</w:t>
      </w:r>
    </w:p>
    <w:p w14:paraId="5BC74FA8" w14:textId="77777777" w:rsidR="007E33B9" w:rsidRPr="00401322" w:rsidRDefault="007E33B9" w:rsidP="007E33B9">
      <w:pPr>
        <w:spacing w:after="0"/>
        <w:rPr>
          <w:rFonts w:ascii="Courier New" w:hAnsi="Courier New" w:cs="Courier New"/>
          <w:b/>
          <w:bCs/>
          <w:sz w:val="14"/>
          <w:szCs w:val="14"/>
        </w:rPr>
      </w:pPr>
      <w:r w:rsidRPr="00401322">
        <w:rPr>
          <w:rFonts w:ascii="Courier New" w:hAnsi="Courier New" w:cs="Courier New"/>
          <w:b/>
          <w:bCs/>
          <w:sz w:val="14"/>
          <w:szCs w:val="14"/>
        </w:rPr>
        <w:t xml:space="preserve"> ipv6 enable</w:t>
      </w:r>
    </w:p>
    <w:p w14:paraId="0847B561" w14:textId="77777777" w:rsidR="007E33B9" w:rsidRPr="00401322" w:rsidRDefault="007E33B9" w:rsidP="007E33B9">
      <w:pPr>
        <w:spacing w:after="0"/>
        <w:rPr>
          <w:rFonts w:ascii="Courier New" w:hAnsi="Courier New" w:cs="Courier New"/>
          <w:b/>
          <w:bCs/>
          <w:sz w:val="14"/>
          <w:szCs w:val="14"/>
        </w:rPr>
      </w:pPr>
      <w:r w:rsidRPr="00401322">
        <w:rPr>
          <w:rFonts w:ascii="Courier New" w:hAnsi="Courier New" w:cs="Courier New"/>
          <w:b/>
          <w:bCs/>
          <w:sz w:val="14"/>
          <w:szCs w:val="14"/>
        </w:rPr>
        <w:t xml:space="preserve"> ipv6 eigrp 10</w:t>
      </w:r>
    </w:p>
    <w:p w14:paraId="4205F971" w14:textId="66FD19B7" w:rsidR="007E33B9" w:rsidRPr="007E33B9" w:rsidRDefault="007E33B9" w:rsidP="007E33B9">
      <w:pPr>
        <w:spacing w:after="0"/>
        <w:rPr>
          <w:rFonts w:ascii="Courier New" w:hAnsi="Courier New" w:cs="Courier New"/>
          <w:sz w:val="14"/>
          <w:szCs w:val="14"/>
        </w:rPr>
      </w:pPr>
    </w:p>
    <w:p w14:paraId="7A3F4E85" w14:textId="77777777" w:rsidR="007E33B9" w:rsidRPr="007E33B9" w:rsidRDefault="007E33B9" w:rsidP="007E33B9">
      <w:pPr>
        <w:spacing w:after="0"/>
        <w:rPr>
          <w:rFonts w:ascii="Courier New" w:hAnsi="Courier New" w:cs="Courier New"/>
          <w:sz w:val="14"/>
          <w:szCs w:val="14"/>
        </w:rPr>
      </w:pPr>
      <w:r w:rsidRPr="007E33B9">
        <w:rPr>
          <w:rFonts w:ascii="Courier New" w:hAnsi="Courier New" w:cs="Courier New"/>
          <w:sz w:val="14"/>
          <w:szCs w:val="14"/>
        </w:rPr>
        <w:t>interface GigabitEthernet0/0/0</w:t>
      </w:r>
    </w:p>
    <w:p w14:paraId="69B448CA" w14:textId="77777777" w:rsidR="007E33B9" w:rsidRPr="007E33B9" w:rsidRDefault="007E33B9" w:rsidP="007E33B9">
      <w:pPr>
        <w:spacing w:after="0"/>
        <w:rPr>
          <w:rFonts w:ascii="Courier New" w:hAnsi="Courier New" w:cs="Courier New"/>
          <w:sz w:val="14"/>
          <w:szCs w:val="14"/>
        </w:rPr>
      </w:pPr>
      <w:r w:rsidRPr="007E33B9">
        <w:rPr>
          <w:rFonts w:ascii="Courier New" w:hAnsi="Courier New" w:cs="Courier New"/>
          <w:sz w:val="14"/>
          <w:szCs w:val="14"/>
        </w:rPr>
        <w:t xml:space="preserve"> no ip address</w:t>
      </w:r>
    </w:p>
    <w:p w14:paraId="30DD1E12" w14:textId="544F0B1C" w:rsidR="007E33B9" w:rsidRDefault="007E33B9" w:rsidP="007E33B9">
      <w:pPr>
        <w:spacing w:after="0"/>
        <w:rPr>
          <w:rFonts w:ascii="Courier New" w:hAnsi="Courier New" w:cs="Courier New"/>
          <w:sz w:val="14"/>
          <w:szCs w:val="14"/>
        </w:rPr>
      </w:pPr>
      <w:r w:rsidRPr="007E33B9">
        <w:rPr>
          <w:rFonts w:ascii="Courier New" w:hAnsi="Courier New" w:cs="Courier New"/>
          <w:sz w:val="14"/>
          <w:szCs w:val="14"/>
        </w:rPr>
        <w:t xml:space="preserve"> negotiation auto</w:t>
      </w:r>
    </w:p>
    <w:p w14:paraId="776A0204" w14:textId="77777777" w:rsidR="00401322" w:rsidRPr="007E33B9" w:rsidRDefault="00401322" w:rsidP="007E33B9">
      <w:pPr>
        <w:spacing w:after="0"/>
        <w:rPr>
          <w:rFonts w:ascii="Courier New" w:hAnsi="Courier New" w:cs="Courier New"/>
          <w:sz w:val="14"/>
          <w:szCs w:val="14"/>
        </w:rPr>
      </w:pPr>
    </w:p>
    <w:p w14:paraId="2DD755C2" w14:textId="77777777" w:rsidR="007E33B9" w:rsidRPr="00401322" w:rsidRDefault="007E33B9" w:rsidP="007E33B9">
      <w:pPr>
        <w:spacing w:after="0"/>
        <w:rPr>
          <w:rFonts w:ascii="Courier New" w:hAnsi="Courier New" w:cs="Courier New"/>
          <w:b/>
          <w:bCs/>
          <w:sz w:val="14"/>
          <w:szCs w:val="14"/>
        </w:rPr>
      </w:pPr>
      <w:r w:rsidRPr="00401322">
        <w:rPr>
          <w:rFonts w:ascii="Courier New" w:hAnsi="Courier New" w:cs="Courier New"/>
          <w:b/>
          <w:bCs/>
          <w:sz w:val="14"/>
          <w:szCs w:val="14"/>
        </w:rPr>
        <w:t>interface GigabitEthernet0/0/1</w:t>
      </w:r>
    </w:p>
    <w:p w14:paraId="3901B650" w14:textId="77777777" w:rsidR="007E33B9" w:rsidRPr="00401322" w:rsidRDefault="007E33B9" w:rsidP="007E33B9">
      <w:pPr>
        <w:spacing w:after="0"/>
        <w:rPr>
          <w:rFonts w:ascii="Courier New" w:hAnsi="Courier New" w:cs="Courier New"/>
          <w:b/>
          <w:bCs/>
          <w:sz w:val="14"/>
          <w:szCs w:val="14"/>
        </w:rPr>
      </w:pPr>
      <w:r w:rsidRPr="00401322">
        <w:rPr>
          <w:rFonts w:ascii="Courier New" w:hAnsi="Courier New" w:cs="Courier New"/>
          <w:b/>
          <w:bCs/>
          <w:sz w:val="14"/>
          <w:szCs w:val="14"/>
        </w:rPr>
        <w:t xml:space="preserve"> bandwidth 12000</w:t>
      </w:r>
    </w:p>
    <w:p w14:paraId="11BBF5CE" w14:textId="77777777" w:rsidR="007E33B9" w:rsidRPr="00401322" w:rsidRDefault="007E33B9" w:rsidP="007E33B9">
      <w:pPr>
        <w:spacing w:after="0"/>
        <w:rPr>
          <w:rFonts w:ascii="Courier New" w:hAnsi="Courier New" w:cs="Courier New"/>
          <w:b/>
          <w:bCs/>
          <w:sz w:val="14"/>
          <w:szCs w:val="14"/>
        </w:rPr>
      </w:pPr>
      <w:r w:rsidRPr="00401322">
        <w:rPr>
          <w:rFonts w:ascii="Courier New" w:hAnsi="Courier New" w:cs="Courier New"/>
          <w:b/>
          <w:bCs/>
          <w:sz w:val="14"/>
          <w:szCs w:val="14"/>
        </w:rPr>
        <w:t xml:space="preserve"> ip address 192.168.1.2 255.255.255.252</w:t>
      </w:r>
    </w:p>
    <w:p w14:paraId="72D19209" w14:textId="77777777" w:rsidR="007E33B9" w:rsidRPr="00401322" w:rsidRDefault="007E33B9" w:rsidP="007E33B9">
      <w:pPr>
        <w:spacing w:after="0"/>
        <w:rPr>
          <w:rFonts w:ascii="Courier New" w:hAnsi="Courier New" w:cs="Courier New"/>
          <w:b/>
          <w:bCs/>
          <w:sz w:val="14"/>
          <w:szCs w:val="14"/>
        </w:rPr>
      </w:pPr>
      <w:r w:rsidRPr="00401322">
        <w:rPr>
          <w:rFonts w:ascii="Courier New" w:hAnsi="Courier New" w:cs="Courier New"/>
          <w:b/>
          <w:bCs/>
          <w:sz w:val="14"/>
          <w:szCs w:val="14"/>
        </w:rPr>
        <w:t xml:space="preserve"> negotiation auto</w:t>
      </w:r>
    </w:p>
    <w:p w14:paraId="6CDC57EE" w14:textId="77777777" w:rsidR="007E33B9" w:rsidRPr="00401322" w:rsidRDefault="007E33B9" w:rsidP="007E33B9">
      <w:pPr>
        <w:spacing w:after="0"/>
        <w:rPr>
          <w:rFonts w:ascii="Courier New" w:hAnsi="Courier New" w:cs="Courier New"/>
          <w:b/>
          <w:bCs/>
          <w:sz w:val="14"/>
          <w:szCs w:val="14"/>
        </w:rPr>
      </w:pPr>
      <w:r w:rsidRPr="00401322">
        <w:rPr>
          <w:rFonts w:ascii="Courier New" w:hAnsi="Courier New" w:cs="Courier New"/>
          <w:b/>
          <w:bCs/>
          <w:sz w:val="14"/>
          <w:szCs w:val="14"/>
        </w:rPr>
        <w:t xml:space="preserve"> ipv6 address 1::2/64</w:t>
      </w:r>
    </w:p>
    <w:p w14:paraId="5C263E9E" w14:textId="77777777" w:rsidR="007E33B9" w:rsidRPr="00401322" w:rsidRDefault="007E33B9" w:rsidP="007E33B9">
      <w:pPr>
        <w:spacing w:after="0"/>
        <w:rPr>
          <w:rFonts w:ascii="Courier New" w:hAnsi="Courier New" w:cs="Courier New"/>
          <w:b/>
          <w:bCs/>
          <w:sz w:val="14"/>
          <w:szCs w:val="14"/>
        </w:rPr>
      </w:pPr>
      <w:r w:rsidRPr="00401322">
        <w:rPr>
          <w:rFonts w:ascii="Courier New" w:hAnsi="Courier New" w:cs="Courier New"/>
          <w:b/>
          <w:bCs/>
          <w:sz w:val="14"/>
          <w:szCs w:val="14"/>
        </w:rPr>
        <w:t xml:space="preserve"> ipv6 enable</w:t>
      </w:r>
    </w:p>
    <w:p w14:paraId="423D28A9" w14:textId="77777777" w:rsidR="007E33B9" w:rsidRPr="00401322" w:rsidRDefault="007E33B9" w:rsidP="007E33B9">
      <w:pPr>
        <w:spacing w:after="0"/>
        <w:rPr>
          <w:rFonts w:ascii="Courier New" w:hAnsi="Courier New" w:cs="Courier New"/>
          <w:b/>
          <w:bCs/>
          <w:sz w:val="14"/>
          <w:szCs w:val="14"/>
        </w:rPr>
      </w:pPr>
      <w:r w:rsidRPr="00401322">
        <w:rPr>
          <w:rFonts w:ascii="Courier New" w:hAnsi="Courier New" w:cs="Courier New"/>
          <w:b/>
          <w:bCs/>
          <w:sz w:val="14"/>
          <w:szCs w:val="14"/>
        </w:rPr>
        <w:t xml:space="preserve"> ipv6 eigrp 10</w:t>
      </w:r>
    </w:p>
    <w:p w14:paraId="3F4DBF80" w14:textId="38DC5348" w:rsidR="007E33B9" w:rsidRPr="007E33B9" w:rsidRDefault="007E33B9" w:rsidP="007E33B9">
      <w:pPr>
        <w:spacing w:after="0"/>
        <w:rPr>
          <w:rFonts w:ascii="Courier New" w:hAnsi="Courier New" w:cs="Courier New"/>
          <w:sz w:val="14"/>
          <w:szCs w:val="14"/>
        </w:rPr>
      </w:pPr>
    </w:p>
    <w:p w14:paraId="24B85EC1" w14:textId="77777777" w:rsidR="007E33B9" w:rsidRPr="00401322" w:rsidRDefault="007E33B9" w:rsidP="007E33B9">
      <w:pPr>
        <w:spacing w:after="0"/>
        <w:rPr>
          <w:rFonts w:ascii="Courier New" w:hAnsi="Courier New" w:cs="Courier New"/>
          <w:b/>
          <w:bCs/>
          <w:sz w:val="14"/>
          <w:szCs w:val="14"/>
        </w:rPr>
      </w:pPr>
      <w:r w:rsidRPr="00401322">
        <w:rPr>
          <w:rFonts w:ascii="Courier New" w:hAnsi="Courier New" w:cs="Courier New"/>
          <w:b/>
          <w:bCs/>
          <w:sz w:val="14"/>
          <w:szCs w:val="14"/>
        </w:rPr>
        <w:t>interface Serial0/1/0</w:t>
      </w:r>
    </w:p>
    <w:p w14:paraId="5017D001" w14:textId="77777777" w:rsidR="007E33B9" w:rsidRPr="00401322" w:rsidRDefault="007E33B9" w:rsidP="007E33B9">
      <w:pPr>
        <w:spacing w:after="0"/>
        <w:rPr>
          <w:rFonts w:ascii="Courier New" w:hAnsi="Courier New" w:cs="Courier New"/>
          <w:b/>
          <w:bCs/>
          <w:sz w:val="14"/>
          <w:szCs w:val="14"/>
        </w:rPr>
      </w:pPr>
      <w:r w:rsidRPr="00401322">
        <w:rPr>
          <w:rFonts w:ascii="Courier New" w:hAnsi="Courier New" w:cs="Courier New"/>
          <w:b/>
          <w:bCs/>
          <w:sz w:val="14"/>
          <w:szCs w:val="14"/>
        </w:rPr>
        <w:t xml:space="preserve"> bandwidth 3000</w:t>
      </w:r>
    </w:p>
    <w:p w14:paraId="3C93918D" w14:textId="77777777" w:rsidR="007E33B9" w:rsidRPr="00401322" w:rsidRDefault="007E33B9" w:rsidP="007E33B9">
      <w:pPr>
        <w:spacing w:after="0"/>
        <w:rPr>
          <w:rFonts w:ascii="Courier New" w:hAnsi="Courier New" w:cs="Courier New"/>
          <w:b/>
          <w:bCs/>
          <w:sz w:val="14"/>
          <w:szCs w:val="14"/>
        </w:rPr>
      </w:pPr>
      <w:r w:rsidRPr="00401322">
        <w:rPr>
          <w:rFonts w:ascii="Courier New" w:hAnsi="Courier New" w:cs="Courier New"/>
          <w:b/>
          <w:bCs/>
          <w:sz w:val="14"/>
          <w:szCs w:val="14"/>
        </w:rPr>
        <w:t xml:space="preserve"> ip address 192.168.2.1 255.255.255.248</w:t>
      </w:r>
    </w:p>
    <w:p w14:paraId="0443AA3D" w14:textId="77777777" w:rsidR="007E33B9" w:rsidRPr="00401322" w:rsidRDefault="007E33B9" w:rsidP="007E33B9">
      <w:pPr>
        <w:spacing w:after="0"/>
        <w:rPr>
          <w:rFonts w:ascii="Courier New" w:hAnsi="Courier New" w:cs="Courier New"/>
          <w:b/>
          <w:bCs/>
          <w:sz w:val="14"/>
          <w:szCs w:val="14"/>
        </w:rPr>
      </w:pPr>
      <w:r w:rsidRPr="00401322">
        <w:rPr>
          <w:rFonts w:ascii="Courier New" w:hAnsi="Courier New" w:cs="Courier New"/>
          <w:b/>
          <w:bCs/>
          <w:sz w:val="14"/>
          <w:szCs w:val="14"/>
        </w:rPr>
        <w:t xml:space="preserve"> ipv6 address 2::1/64</w:t>
      </w:r>
    </w:p>
    <w:p w14:paraId="32E69BBC" w14:textId="77777777" w:rsidR="007E33B9" w:rsidRPr="00401322" w:rsidRDefault="007E33B9" w:rsidP="007E33B9">
      <w:pPr>
        <w:spacing w:after="0"/>
        <w:rPr>
          <w:rFonts w:ascii="Courier New" w:hAnsi="Courier New" w:cs="Courier New"/>
          <w:b/>
          <w:bCs/>
          <w:sz w:val="14"/>
          <w:szCs w:val="14"/>
        </w:rPr>
      </w:pPr>
      <w:r w:rsidRPr="00401322">
        <w:rPr>
          <w:rFonts w:ascii="Courier New" w:hAnsi="Courier New" w:cs="Courier New"/>
          <w:b/>
          <w:bCs/>
          <w:sz w:val="14"/>
          <w:szCs w:val="14"/>
        </w:rPr>
        <w:t xml:space="preserve"> ipv6 enable</w:t>
      </w:r>
    </w:p>
    <w:p w14:paraId="53F15044" w14:textId="77777777" w:rsidR="007E33B9" w:rsidRPr="00401322" w:rsidRDefault="007E33B9" w:rsidP="007E33B9">
      <w:pPr>
        <w:spacing w:after="0"/>
        <w:rPr>
          <w:rFonts w:ascii="Courier New" w:hAnsi="Courier New" w:cs="Courier New"/>
          <w:b/>
          <w:bCs/>
          <w:sz w:val="14"/>
          <w:szCs w:val="14"/>
        </w:rPr>
      </w:pPr>
      <w:r w:rsidRPr="00401322">
        <w:rPr>
          <w:rFonts w:ascii="Courier New" w:hAnsi="Courier New" w:cs="Courier New"/>
          <w:b/>
          <w:bCs/>
          <w:sz w:val="14"/>
          <w:szCs w:val="14"/>
        </w:rPr>
        <w:t xml:space="preserve"> ipv6 eigrp 10</w:t>
      </w:r>
    </w:p>
    <w:p w14:paraId="6BA119CA" w14:textId="2F92F212" w:rsidR="007E33B9" w:rsidRPr="007E33B9" w:rsidRDefault="007E33B9" w:rsidP="007E33B9">
      <w:pPr>
        <w:spacing w:after="0"/>
        <w:rPr>
          <w:rFonts w:ascii="Courier New" w:hAnsi="Courier New" w:cs="Courier New"/>
          <w:sz w:val="14"/>
          <w:szCs w:val="14"/>
        </w:rPr>
      </w:pPr>
    </w:p>
    <w:p w14:paraId="1E675977" w14:textId="77777777" w:rsidR="007E33B9" w:rsidRPr="00401322" w:rsidRDefault="007E33B9" w:rsidP="007E33B9">
      <w:pPr>
        <w:spacing w:after="0"/>
        <w:rPr>
          <w:rFonts w:ascii="Courier New" w:hAnsi="Courier New" w:cs="Courier New"/>
          <w:b/>
          <w:bCs/>
          <w:sz w:val="14"/>
          <w:szCs w:val="14"/>
        </w:rPr>
      </w:pPr>
      <w:r w:rsidRPr="00401322">
        <w:rPr>
          <w:rFonts w:ascii="Courier New" w:hAnsi="Courier New" w:cs="Courier New"/>
          <w:b/>
          <w:bCs/>
          <w:sz w:val="14"/>
          <w:szCs w:val="14"/>
        </w:rPr>
        <w:t>interface Serial0/1/1</w:t>
      </w:r>
    </w:p>
    <w:p w14:paraId="7DDFE01A" w14:textId="77777777" w:rsidR="007E33B9" w:rsidRPr="00401322" w:rsidRDefault="007E33B9" w:rsidP="007E33B9">
      <w:pPr>
        <w:spacing w:after="0"/>
        <w:rPr>
          <w:rFonts w:ascii="Courier New" w:hAnsi="Courier New" w:cs="Courier New"/>
          <w:b/>
          <w:bCs/>
          <w:sz w:val="14"/>
          <w:szCs w:val="14"/>
        </w:rPr>
      </w:pPr>
      <w:r w:rsidRPr="00401322">
        <w:rPr>
          <w:rFonts w:ascii="Courier New" w:hAnsi="Courier New" w:cs="Courier New"/>
          <w:b/>
          <w:bCs/>
          <w:sz w:val="14"/>
          <w:szCs w:val="14"/>
        </w:rPr>
        <w:t xml:space="preserve"> bandwidth 1000</w:t>
      </w:r>
    </w:p>
    <w:p w14:paraId="10A5364A" w14:textId="77777777" w:rsidR="007E33B9" w:rsidRPr="00401322" w:rsidRDefault="007E33B9" w:rsidP="007E33B9">
      <w:pPr>
        <w:spacing w:after="0"/>
        <w:rPr>
          <w:rFonts w:ascii="Courier New" w:hAnsi="Courier New" w:cs="Courier New"/>
          <w:b/>
          <w:bCs/>
          <w:sz w:val="14"/>
          <w:szCs w:val="14"/>
        </w:rPr>
      </w:pPr>
      <w:r w:rsidRPr="00401322">
        <w:rPr>
          <w:rFonts w:ascii="Courier New" w:hAnsi="Courier New" w:cs="Courier New"/>
          <w:b/>
          <w:bCs/>
          <w:sz w:val="14"/>
          <w:szCs w:val="14"/>
        </w:rPr>
        <w:t xml:space="preserve"> ip address 192.168.7.1 255.255.255.248</w:t>
      </w:r>
    </w:p>
    <w:p w14:paraId="2D207DA4" w14:textId="77777777" w:rsidR="007E33B9" w:rsidRPr="00401322" w:rsidRDefault="007E33B9" w:rsidP="007E33B9">
      <w:pPr>
        <w:spacing w:after="0"/>
        <w:rPr>
          <w:rFonts w:ascii="Courier New" w:hAnsi="Courier New" w:cs="Courier New"/>
          <w:b/>
          <w:bCs/>
          <w:sz w:val="14"/>
          <w:szCs w:val="14"/>
        </w:rPr>
      </w:pPr>
      <w:r w:rsidRPr="00401322">
        <w:rPr>
          <w:rFonts w:ascii="Courier New" w:hAnsi="Courier New" w:cs="Courier New"/>
          <w:b/>
          <w:bCs/>
          <w:sz w:val="14"/>
          <w:szCs w:val="14"/>
        </w:rPr>
        <w:t xml:space="preserve"> ipv6 address 7::1/64</w:t>
      </w:r>
    </w:p>
    <w:p w14:paraId="5280BE5D" w14:textId="77777777" w:rsidR="007E33B9" w:rsidRPr="00401322" w:rsidRDefault="007E33B9" w:rsidP="007E33B9">
      <w:pPr>
        <w:spacing w:after="0"/>
        <w:rPr>
          <w:rFonts w:ascii="Courier New" w:hAnsi="Courier New" w:cs="Courier New"/>
          <w:b/>
          <w:bCs/>
          <w:sz w:val="14"/>
          <w:szCs w:val="14"/>
        </w:rPr>
      </w:pPr>
      <w:r w:rsidRPr="00401322">
        <w:rPr>
          <w:rFonts w:ascii="Courier New" w:hAnsi="Courier New" w:cs="Courier New"/>
          <w:b/>
          <w:bCs/>
          <w:sz w:val="14"/>
          <w:szCs w:val="14"/>
        </w:rPr>
        <w:t xml:space="preserve"> ipv6 enable</w:t>
      </w:r>
    </w:p>
    <w:p w14:paraId="3013E20F" w14:textId="77777777" w:rsidR="007E33B9" w:rsidRPr="00401322" w:rsidRDefault="007E33B9" w:rsidP="007E33B9">
      <w:pPr>
        <w:spacing w:after="0"/>
        <w:rPr>
          <w:rFonts w:ascii="Courier New" w:hAnsi="Courier New" w:cs="Courier New"/>
          <w:b/>
          <w:bCs/>
          <w:sz w:val="14"/>
          <w:szCs w:val="14"/>
        </w:rPr>
      </w:pPr>
      <w:r w:rsidRPr="00401322">
        <w:rPr>
          <w:rFonts w:ascii="Courier New" w:hAnsi="Courier New" w:cs="Courier New"/>
          <w:b/>
          <w:bCs/>
          <w:sz w:val="14"/>
          <w:szCs w:val="14"/>
        </w:rPr>
        <w:t xml:space="preserve"> ipv6 eigrp 10</w:t>
      </w:r>
    </w:p>
    <w:p w14:paraId="05D41EFD" w14:textId="7773C67F" w:rsidR="007E33B9" w:rsidRPr="007E33B9" w:rsidRDefault="007E33B9" w:rsidP="007E33B9">
      <w:pPr>
        <w:spacing w:after="0"/>
        <w:rPr>
          <w:rFonts w:ascii="Courier New" w:hAnsi="Courier New" w:cs="Courier New"/>
          <w:sz w:val="14"/>
          <w:szCs w:val="14"/>
        </w:rPr>
      </w:pPr>
    </w:p>
    <w:p w14:paraId="35B5729A" w14:textId="77777777" w:rsidR="007E33B9" w:rsidRPr="007E33B9" w:rsidRDefault="007E33B9" w:rsidP="007E33B9">
      <w:pPr>
        <w:spacing w:after="0"/>
        <w:rPr>
          <w:rFonts w:ascii="Courier New" w:hAnsi="Courier New" w:cs="Courier New"/>
          <w:sz w:val="14"/>
          <w:szCs w:val="14"/>
        </w:rPr>
      </w:pPr>
      <w:r w:rsidRPr="007E33B9">
        <w:rPr>
          <w:rFonts w:ascii="Courier New" w:hAnsi="Courier New" w:cs="Courier New"/>
          <w:sz w:val="14"/>
          <w:szCs w:val="14"/>
        </w:rPr>
        <w:t>interface GigabitEthernet0/2/0</w:t>
      </w:r>
    </w:p>
    <w:p w14:paraId="0CFA5B9C" w14:textId="77777777" w:rsidR="007E33B9" w:rsidRPr="007E33B9" w:rsidRDefault="007E33B9" w:rsidP="007E33B9">
      <w:pPr>
        <w:spacing w:after="0"/>
        <w:rPr>
          <w:rFonts w:ascii="Courier New" w:hAnsi="Courier New" w:cs="Courier New"/>
          <w:sz w:val="14"/>
          <w:szCs w:val="14"/>
        </w:rPr>
      </w:pPr>
      <w:r w:rsidRPr="007E33B9">
        <w:rPr>
          <w:rFonts w:ascii="Courier New" w:hAnsi="Courier New" w:cs="Courier New"/>
          <w:sz w:val="14"/>
          <w:szCs w:val="14"/>
        </w:rPr>
        <w:t xml:space="preserve"> no ip address</w:t>
      </w:r>
    </w:p>
    <w:p w14:paraId="7B992518" w14:textId="77777777" w:rsidR="007E33B9" w:rsidRPr="007E33B9" w:rsidRDefault="007E33B9" w:rsidP="007E33B9">
      <w:pPr>
        <w:spacing w:after="0"/>
        <w:rPr>
          <w:rFonts w:ascii="Courier New" w:hAnsi="Courier New" w:cs="Courier New"/>
          <w:sz w:val="14"/>
          <w:szCs w:val="14"/>
        </w:rPr>
      </w:pPr>
      <w:r w:rsidRPr="007E33B9">
        <w:rPr>
          <w:rFonts w:ascii="Courier New" w:hAnsi="Courier New" w:cs="Courier New"/>
          <w:sz w:val="14"/>
          <w:szCs w:val="14"/>
        </w:rPr>
        <w:t xml:space="preserve"> shutdown</w:t>
      </w:r>
    </w:p>
    <w:p w14:paraId="1A84F4DF" w14:textId="43951919" w:rsidR="007E33B9" w:rsidRPr="007E33B9" w:rsidRDefault="007E33B9" w:rsidP="007E33B9">
      <w:pPr>
        <w:spacing w:after="0"/>
        <w:rPr>
          <w:rFonts w:ascii="Courier New" w:hAnsi="Courier New" w:cs="Courier New"/>
          <w:sz w:val="14"/>
          <w:szCs w:val="14"/>
        </w:rPr>
      </w:pPr>
      <w:r w:rsidRPr="007E33B9">
        <w:rPr>
          <w:rFonts w:ascii="Courier New" w:hAnsi="Courier New" w:cs="Courier New"/>
          <w:sz w:val="14"/>
          <w:szCs w:val="14"/>
        </w:rPr>
        <w:t xml:space="preserve"> negotiation auto</w:t>
      </w:r>
    </w:p>
    <w:p w14:paraId="79B2C09C" w14:textId="77777777" w:rsidR="007E33B9" w:rsidRPr="007E33B9" w:rsidRDefault="007E33B9" w:rsidP="007E33B9">
      <w:pPr>
        <w:spacing w:after="0"/>
        <w:rPr>
          <w:rFonts w:ascii="Courier New" w:hAnsi="Courier New" w:cs="Courier New"/>
          <w:sz w:val="14"/>
          <w:szCs w:val="14"/>
        </w:rPr>
      </w:pPr>
      <w:r w:rsidRPr="007E33B9">
        <w:rPr>
          <w:rFonts w:ascii="Courier New" w:hAnsi="Courier New" w:cs="Courier New"/>
          <w:sz w:val="14"/>
          <w:szCs w:val="14"/>
        </w:rPr>
        <w:t>interface GigabitEthernet0/2/1</w:t>
      </w:r>
    </w:p>
    <w:p w14:paraId="59942A50" w14:textId="77777777" w:rsidR="007E33B9" w:rsidRPr="007E33B9" w:rsidRDefault="007E33B9" w:rsidP="007E33B9">
      <w:pPr>
        <w:spacing w:after="0"/>
        <w:rPr>
          <w:rFonts w:ascii="Courier New" w:hAnsi="Courier New" w:cs="Courier New"/>
          <w:sz w:val="14"/>
          <w:szCs w:val="14"/>
        </w:rPr>
      </w:pPr>
      <w:r w:rsidRPr="007E33B9">
        <w:rPr>
          <w:rFonts w:ascii="Courier New" w:hAnsi="Courier New" w:cs="Courier New"/>
          <w:sz w:val="14"/>
          <w:szCs w:val="14"/>
        </w:rPr>
        <w:t xml:space="preserve"> no ip address</w:t>
      </w:r>
    </w:p>
    <w:p w14:paraId="242832D4" w14:textId="77777777" w:rsidR="007E33B9" w:rsidRPr="007E33B9" w:rsidRDefault="007E33B9" w:rsidP="007E33B9">
      <w:pPr>
        <w:spacing w:after="0"/>
        <w:rPr>
          <w:rFonts w:ascii="Courier New" w:hAnsi="Courier New" w:cs="Courier New"/>
          <w:sz w:val="14"/>
          <w:szCs w:val="14"/>
        </w:rPr>
      </w:pPr>
      <w:r w:rsidRPr="007E33B9">
        <w:rPr>
          <w:rFonts w:ascii="Courier New" w:hAnsi="Courier New" w:cs="Courier New"/>
          <w:sz w:val="14"/>
          <w:szCs w:val="14"/>
        </w:rPr>
        <w:t xml:space="preserve"> shutdown</w:t>
      </w:r>
    </w:p>
    <w:p w14:paraId="7636C369" w14:textId="30004883" w:rsidR="007E33B9" w:rsidRPr="007E33B9" w:rsidRDefault="007E33B9" w:rsidP="007E33B9">
      <w:pPr>
        <w:spacing w:after="0"/>
        <w:rPr>
          <w:rFonts w:ascii="Courier New" w:hAnsi="Courier New" w:cs="Courier New"/>
          <w:sz w:val="14"/>
          <w:szCs w:val="14"/>
        </w:rPr>
      </w:pPr>
      <w:r w:rsidRPr="007E33B9">
        <w:rPr>
          <w:rFonts w:ascii="Courier New" w:hAnsi="Courier New" w:cs="Courier New"/>
          <w:sz w:val="14"/>
          <w:szCs w:val="14"/>
        </w:rPr>
        <w:t xml:space="preserve"> negotiation auto</w:t>
      </w:r>
    </w:p>
    <w:p w14:paraId="2DF39645" w14:textId="77777777" w:rsidR="007E33B9" w:rsidRPr="007E33B9" w:rsidRDefault="007E33B9" w:rsidP="007E33B9">
      <w:pPr>
        <w:spacing w:after="0"/>
        <w:rPr>
          <w:rFonts w:ascii="Courier New" w:hAnsi="Courier New" w:cs="Courier New"/>
          <w:sz w:val="14"/>
          <w:szCs w:val="14"/>
        </w:rPr>
      </w:pPr>
      <w:r w:rsidRPr="007E33B9">
        <w:rPr>
          <w:rFonts w:ascii="Courier New" w:hAnsi="Courier New" w:cs="Courier New"/>
          <w:sz w:val="14"/>
          <w:szCs w:val="14"/>
        </w:rPr>
        <w:t>interface GigabitEthernet0</w:t>
      </w:r>
    </w:p>
    <w:p w14:paraId="74D8AA1B" w14:textId="77777777" w:rsidR="007E33B9" w:rsidRPr="007E33B9" w:rsidRDefault="007E33B9" w:rsidP="007E33B9">
      <w:pPr>
        <w:spacing w:after="0"/>
        <w:rPr>
          <w:rFonts w:ascii="Courier New" w:hAnsi="Courier New" w:cs="Courier New"/>
          <w:sz w:val="14"/>
          <w:szCs w:val="14"/>
        </w:rPr>
      </w:pPr>
      <w:r w:rsidRPr="007E33B9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7E33B9">
        <w:rPr>
          <w:rFonts w:ascii="Courier New" w:hAnsi="Courier New" w:cs="Courier New"/>
          <w:sz w:val="14"/>
          <w:szCs w:val="14"/>
        </w:rPr>
        <w:t>vrf</w:t>
      </w:r>
      <w:proofErr w:type="spellEnd"/>
      <w:r w:rsidRPr="007E33B9">
        <w:rPr>
          <w:rFonts w:ascii="Courier New" w:hAnsi="Courier New" w:cs="Courier New"/>
          <w:sz w:val="14"/>
          <w:szCs w:val="14"/>
        </w:rPr>
        <w:t xml:space="preserve"> forwarding </w:t>
      </w:r>
      <w:proofErr w:type="spellStart"/>
      <w:r w:rsidRPr="007E33B9">
        <w:rPr>
          <w:rFonts w:ascii="Courier New" w:hAnsi="Courier New" w:cs="Courier New"/>
          <w:sz w:val="14"/>
          <w:szCs w:val="14"/>
        </w:rPr>
        <w:t>Mgmt-intf</w:t>
      </w:r>
      <w:proofErr w:type="spellEnd"/>
    </w:p>
    <w:p w14:paraId="3702D43B" w14:textId="77777777" w:rsidR="007E33B9" w:rsidRPr="007E33B9" w:rsidRDefault="007E33B9" w:rsidP="007E33B9">
      <w:pPr>
        <w:spacing w:after="0"/>
        <w:rPr>
          <w:rFonts w:ascii="Courier New" w:hAnsi="Courier New" w:cs="Courier New"/>
          <w:sz w:val="14"/>
          <w:szCs w:val="14"/>
        </w:rPr>
      </w:pPr>
      <w:r w:rsidRPr="007E33B9">
        <w:rPr>
          <w:rFonts w:ascii="Courier New" w:hAnsi="Courier New" w:cs="Courier New"/>
          <w:sz w:val="14"/>
          <w:szCs w:val="14"/>
        </w:rPr>
        <w:t xml:space="preserve"> no ip address</w:t>
      </w:r>
    </w:p>
    <w:p w14:paraId="1DB3CCFD" w14:textId="2BDF94BE" w:rsidR="006D7464" w:rsidRPr="002D5189" w:rsidRDefault="007E33B9" w:rsidP="002D5189">
      <w:pPr>
        <w:spacing w:after="0"/>
        <w:rPr>
          <w:rFonts w:ascii="Courier New" w:hAnsi="Courier New" w:cs="Courier New"/>
          <w:sz w:val="14"/>
          <w:szCs w:val="14"/>
        </w:rPr>
      </w:pPr>
      <w:r w:rsidRPr="007E33B9">
        <w:rPr>
          <w:rFonts w:ascii="Courier New" w:hAnsi="Courier New" w:cs="Courier New"/>
          <w:sz w:val="14"/>
          <w:szCs w:val="14"/>
        </w:rPr>
        <w:t xml:space="preserve"> shutdown</w:t>
      </w:r>
      <w:r w:rsidR="006D7464">
        <w:rPr>
          <w:rFonts w:ascii="Times New Roman" w:hAnsi="Times New Roman" w:cs="Times New Roman"/>
          <w:b/>
          <w:bCs/>
          <w:sz w:val="25"/>
          <w:szCs w:val="25"/>
          <w:u w:val="single"/>
        </w:rPr>
        <w:br w:type="page"/>
      </w:r>
    </w:p>
    <w:p w14:paraId="3E64AF92" w14:textId="0D5056B7" w:rsidR="00203D76" w:rsidRDefault="00652B8E" w:rsidP="00BC5527">
      <w:pPr>
        <w:rPr>
          <w:rFonts w:ascii="Times New Roman" w:hAnsi="Times New Roman" w:cs="Times New Roman"/>
          <w:b/>
          <w:bCs/>
          <w:sz w:val="25"/>
          <w:szCs w:val="25"/>
          <w:u w:val="single"/>
        </w:rPr>
      </w:pPr>
      <w:r>
        <w:rPr>
          <w:rFonts w:ascii="Times New Roman" w:hAnsi="Times New Roman" w:cs="Times New Roman"/>
          <w:b/>
          <w:bCs/>
          <w:sz w:val="25"/>
          <w:szCs w:val="25"/>
          <w:u w:val="single"/>
        </w:rPr>
        <w:lastRenderedPageBreak/>
        <w:t>R3</w:t>
      </w:r>
      <w:r w:rsidR="0053352C">
        <w:rPr>
          <w:rFonts w:ascii="Times New Roman" w:hAnsi="Times New Roman" w:cs="Times New Roman"/>
          <w:b/>
          <w:bCs/>
          <w:sz w:val="25"/>
          <w:szCs w:val="25"/>
          <w:u w:val="single"/>
        </w:rPr>
        <w:t xml:space="preserve"> </w:t>
      </w:r>
    </w:p>
    <w:p w14:paraId="4F57FDD4" w14:textId="53B579A5" w:rsidR="00E77FFD" w:rsidRPr="00E77FFD" w:rsidRDefault="002D5189" w:rsidP="00E77FFD">
      <w:pPr>
        <w:spacing w:after="0"/>
        <w:rPr>
          <w:rFonts w:ascii="Courier New" w:hAnsi="Courier New" w:cs="Courier New"/>
          <w:sz w:val="14"/>
          <w:szCs w:val="14"/>
        </w:rPr>
      </w:pPr>
      <w:r w:rsidRPr="00DD51EA">
        <w:rPr>
          <w:rFonts w:ascii="Courier New" w:hAnsi="Courier New" w:cs="Courier New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9506" behindDoc="0" locked="0" layoutInCell="1" allowOverlap="1" wp14:anchorId="0D3E0B8F" wp14:editId="740882C9">
                <wp:simplePos x="0" y="0"/>
                <wp:positionH relativeFrom="margin">
                  <wp:align>right</wp:align>
                </wp:positionH>
                <wp:positionV relativeFrom="paragraph">
                  <wp:posOffset>5715</wp:posOffset>
                </wp:positionV>
                <wp:extent cx="3013075" cy="1404620"/>
                <wp:effectExtent l="0" t="0" r="0" b="127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3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5518CC" w14:textId="77777777" w:rsidR="002D5189" w:rsidRPr="002D5189" w:rsidRDefault="002D5189" w:rsidP="002D5189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2D518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vrf</w:t>
                            </w:r>
                            <w:proofErr w:type="spellEnd"/>
                            <w:r w:rsidRPr="002D518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forwarding </w:t>
                            </w:r>
                            <w:proofErr w:type="spellStart"/>
                            <w:r w:rsidRPr="002D518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Mgmt-intf</w:t>
                            </w:r>
                            <w:proofErr w:type="spellEnd"/>
                          </w:p>
                          <w:p w14:paraId="2DA55421" w14:textId="77777777" w:rsidR="002D5189" w:rsidRPr="002D5189" w:rsidRDefault="002D5189" w:rsidP="002D5189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2D518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no ip address</w:t>
                            </w:r>
                          </w:p>
                          <w:p w14:paraId="3A993FF1" w14:textId="77777777" w:rsidR="002D5189" w:rsidRPr="002D5189" w:rsidRDefault="002D5189" w:rsidP="002D5189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2D518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shutdown</w:t>
                            </w:r>
                          </w:p>
                          <w:p w14:paraId="2436E51B" w14:textId="77777777" w:rsidR="002D5189" w:rsidRPr="002D5189" w:rsidRDefault="002D5189" w:rsidP="002D5189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2D518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negotiation auto</w:t>
                            </w:r>
                          </w:p>
                          <w:p w14:paraId="69000D81" w14:textId="77777777" w:rsidR="002D5189" w:rsidRPr="002D5189" w:rsidRDefault="002D5189" w:rsidP="002D5189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4212FFC1" w14:textId="77777777" w:rsidR="002D5189" w:rsidRPr="002D5189" w:rsidRDefault="002D5189" w:rsidP="002D5189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D5189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>router eigrp 10</w:t>
                            </w:r>
                          </w:p>
                          <w:p w14:paraId="6DEA6C8C" w14:textId="77777777" w:rsidR="002D5189" w:rsidRPr="002D5189" w:rsidRDefault="002D5189" w:rsidP="002D5189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D5189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metric weights 0 1 1 1 1 0</w:t>
                            </w:r>
                          </w:p>
                          <w:p w14:paraId="5553241B" w14:textId="77777777" w:rsidR="002D5189" w:rsidRPr="002D5189" w:rsidRDefault="002D5189" w:rsidP="002D5189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D5189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variance 3</w:t>
                            </w:r>
                          </w:p>
                          <w:p w14:paraId="719CF35A" w14:textId="77777777" w:rsidR="002D5189" w:rsidRPr="002D5189" w:rsidRDefault="002D5189" w:rsidP="002D5189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D5189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network 3.0.0.0</w:t>
                            </w:r>
                          </w:p>
                          <w:p w14:paraId="2D30B1D7" w14:textId="77777777" w:rsidR="002D5189" w:rsidRPr="002D5189" w:rsidRDefault="002D5189" w:rsidP="002D5189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D5189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network 192.168.2.0 0.0.0.3</w:t>
                            </w:r>
                          </w:p>
                          <w:p w14:paraId="40235F8B" w14:textId="77777777" w:rsidR="002D5189" w:rsidRPr="002D5189" w:rsidRDefault="002D5189" w:rsidP="002D5189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D5189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network 192.168.3.0 0.0.0.3</w:t>
                            </w:r>
                          </w:p>
                          <w:p w14:paraId="28153A8E" w14:textId="77777777" w:rsidR="002D5189" w:rsidRPr="002D5189" w:rsidRDefault="002D5189" w:rsidP="002D5189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D5189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network 192.168.7.0 0.0.0.3</w:t>
                            </w:r>
                          </w:p>
                          <w:p w14:paraId="51741202" w14:textId="77777777" w:rsidR="002D5189" w:rsidRPr="002D5189" w:rsidRDefault="002D5189" w:rsidP="002D5189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D5189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eigrp router-id 3.3.3.3</w:t>
                            </w:r>
                          </w:p>
                          <w:p w14:paraId="6CE3A7F2" w14:textId="77777777" w:rsidR="002D5189" w:rsidRPr="002D5189" w:rsidRDefault="002D5189" w:rsidP="002D5189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74AEEB38" w14:textId="77777777" w:rsidR="002D5189" w:rsidRPr="002D5189" w:rsidRDefault="002D5189" w:rsidP="002D5189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2D518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ip forward-protocol </w:t>
                            </w:r>
                            <w:proofErr w:type="spellStart"/>
                            <w:r w:rsidRPr="002D518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nd</w:t>
                            </w:r>
                            <w:proofErr w:type="spellEnd"/>
                          </w:p>
                          <w:p w14:paraId="7582AA5E" w14:textId="77777777" w:rsidR="002D5189" w:rsidRPr="002D5189" w:rsidRDefault="002D5189" w:rsidP="002D5189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2D518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ip http server</w:t>
                            </w:r>
                          </w:p>
                          <w:p w14:paraId="30CECF10" w14:textId="77777777" w:rsidR="002D5189" w:rsidRPr="002D5189" w:rsidRDefault="002D5189" w:rsidP="002D5189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2D518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ip http authentication local</w:t>
                            </w:r>
                          </w:p>
                          <w:p w14:paraId="08EA567B" w14:textId="77777777" w:rsidR="002D5189" w:rsidRPr="002D5189" w:rsidRDefault="002D5189" w:rsidP="002D5189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2D518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ip http secure-server</w:t>
                            </w:r>
                          </w:p>
                          <w:p w14:paraId="210472F8" w14:textId="77777777" w:rsidR="002D5189" w:rsidRPr="002D5189" w:rsidRDefault="002D5189" w:rsidP="002D5189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2D518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ip </w:t>
                            </w:r>
                            <w:proofErr w:type="spellStart"/>
                            <w:r w:rsidRPr="002D518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tftp</w:t>
                            </w:r>
                            <w:proofErr w:type="spellEnd"/>
                            <w:r w:rsidRPr="002D518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source-interface GigabitEthernet0</w:t>
                            </w:r>
                          </w:p>
                          <w:p w14:paraId="42BB561B" w14:textId="77777777" w:rsidR="002D5189" w:rsidRPr="002D5189" w:rsidRDefault="002D5189" w:rsidP="002D5189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27E324A0" w14:textId="77777777" w:rsidR="002D5189" w:rsidRPr="002D5189" w:rsidRDefault="002D5189" w:rsidP="002D5189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D5189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>ipv6 router eigrp 10</w:t>
                            </w:r>
                          </w:p>
                          <w:p w14:paraId="5000C74B" w14:textId="77777777" w:rsidR="002D5189" w:rsidRPr="002D5189" w:rsidRDefault="002D5189" w:rsidP="002D5189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D5189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metric weights 0 1 1 1 1 0</w:t>
                            </w:r>
                          </w:p>
                          <w:p w14:paraId="48EA78CA" w14:textId="77777777" w:rsidR="002D5189" w:rsidRPr="002D5189" w:rsidRDefault="002D5189" w:rsidP="002D5189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D5189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eigrp router-id 3.3.3.3</w:t>
                            </w:r>
                          </w:p>
                          <w:p w14:paraId="6628B07A" w14:textId="77777777" w:rsidR="002D5189" w:rsidRPr="002D5189" w:rsidRDefault="002D5189" w:rsidP="002D5189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D5189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variance 3</w:t>
                            </w:r>
                          </w:p>
                          <w:p w14:paraId="42072305" w14:textId="77777777" w:rsidR="002D5189" w:rsidRPr="002D5189" w:rsidRDefault="002D5189" w:rsidP="002D5189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26D74378" w14:textId="77777777" w:rsidR="002D5189" w:rsidRPr="002D5189" w:rsidRDefault="002D5189" w:rsidP="002D5189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2D518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control-plane</w:t>
                            </w:r>
                          </w:p>
                          <w:p w14:paraId="2B442577" w14:textId="77777777" w:rsidR="002D5189" w:rsidRPr="002D5189" w:rsidRDefault="002D5189" w:rsidP="002D5189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2D518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line con 0</w:t>
                            </w:r>
                          </w:p>
                          <w:p w14:paraId="705E1C05" w14:textId="77777777" w:rsidR="002D5189" w:rsidRPr="002D5189" w:rsidRDefault="002D5189" w:rsidP="002D5189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2D518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transport input none</w:t>
                            </w:r>
                          </w:p>
                          <w:p w14:paraId="6565EB31" w14:textId="77777777" w:rsidR="002D5189" w:rsidRPr="002D5189" w:rsidRDefault="002D5189" w:rsidP="002D5189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2D518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D518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stopbits</w:t>
                            </w:r>
                            <w:proofErr w:type="spellEnd"/>
                            <w:r w:rsidRPr="002D518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1</w:t>
                            </w:r>
                          </w:p>
                          <w:p w14:paraId="11FCAEEA" w14:textId="77777777" w:rsidR="002D5189" w:rsidRPr="002D5189" w:rsidRDefault="002D5189" w:rsidP="002D5189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2D518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line aux 0</w:t>
                            </w:r>
                          </w:p>
                          <w:p w14:paraId="25CF0101" w14:textId="77777777" w:rsidR="002D5189" w:rsidRPr="002D5189" w:rsidRDefault="002D5189" w:rsidP="002D5189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2D518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D518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stopbits</w:t>
                            </w:r>
                            <w:proofErr w:type="spellEnd"/>
                            <w:r w:rsidRPr="002D518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1</w:t>
                            </w:r>
                          </w:p>
                          <w:p w14:paraId="11664D78" w14:textId="77777777" w:rsidR="002D5189" w:rsidRPr="002D5189" w:rsidRDefault="002D5189" w:rsidP="002D5189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2D518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line </w:t>
                            </w:r>
                            <w:proofErr w:type="spellStart"/>
                            <w:r w:rsidRPr="002D518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vty</w:t>
                            </w:r>
                            <w:proofErr w:type="spellEnd"/>
                            <w:r w:rsidRPr="002D518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0 4</w:t>
                            </w:r>
                          </w:p>
                          <w:p w14:paraId="1CB6C0B9" w14:textId="77777777" w:rsidR="002D5189" w:rsidRPr="002D5189" w:rsidRDefault="002D5189" w:rsidP="002D5189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2D518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login</w:t>
                            </w:r>
                          </w:p>
                          <w:p w14:paraId="0DE57D0E" w14:textId="2A0C41AA" w:rsidR="00FC2768" w:rsidRPr="004C7673" w:rsidRDefault="002D5189" w:rsidP="002D5189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2D518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3E0B8F" id="_x0000_s1028" type="#_x0000_t202" style="position:absolute;margin-left:186.05pt;margin-top:.45pt;width:237.25pt;height:110.6pt;z-index:25166950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" stroked="f">
                <v:textbox style="mso-fit-shape-to-text:t">
                  <w:txbxContent>
                    <w:p w14:paraId="7A5518CC" w14:textId="77777777" w:rsidR="002D5189" w:rsidRPr="002D5189" w:rsidRDefault="002D5189" w:rsidP="002D5189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proofErr w:type="spellStart"/>
                      <w:r w:rsidRPr="002D518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vrf</w:t>
                      </w:r>
                      <w:proofErr w:type="spellEnd"/>
                      <w:r w:rsidRPr="002D518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forwarding </w:t>
                      </w:r>
                      <w:proofErr w:type="spellStart"/>
                      <w:r w:rsidRPr="002D518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Mgmt-intf</w:t>
                      </w:r>
                      <w:proofErr w:type="spellEnd"/>
                    </w:p>
                    <w:p w14:paraId="2DA55421" w14:textId="77777777" w:rsidR="002D5189" w:rsidRPr="002D5189" w:rsidRDefault="002D5189" w:rsidP="002D5189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2D518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no ip address</w:t>
                      </w:r>
                    </w:p>
                    <w:p w14:paraId="3A993FF1" w14:textId="77777777" w:rsidR="002D5189" w:rsidRPr="002D5189" w:rsidRDefault="002D5189" w:rsidP="002D5189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2D518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shutdown</w:t>
                      </w:r>
                    </w:p>
                    <w:p w14:paraId="2436E51B" w14:textId="77777777" w:rsidR="002D5189" w:rsidRPr="002D5189" w:rsidRDefault="002D5189" w:rsidP="002D5189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2D518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negotiation auto</w:t>
                      </w:r>
                    </w:p>
                    <w:p w14:paraId="69000D81" w14:textId="77777777" w:rsidR="002D5189" w:rsidRPr="002D5189" w:rsidRDefault="002D5189" w:rsidP="002D5189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14:paraId="4212FFC1" w14:textId="77777777" w:rsidR="002D5189" w:rsidRPr="002D5189" w:rsidRDefault="002D5189" w:rsidP="002D5189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2D5189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>router eigrp 10</w:t>
                      </w:r>
                    </w:p>
                    <w:p w14:paraId="6DEA6C8C" w14:textId="77777777" w:rsidR="002D5189" w:rsidRPr="002D5189" w:rsidRDefault="002D5189" w:rsidP="002D5189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2D5189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 xml:space="preserve"> metric weights 0 1 1 1 1 0</w:t>
                      </w:r>
                    </w:p>
                    <w:p w14:paraId="5553241B" w14:textId="77777777" w:rsidR="002D5189" w:rsidRPr="002D5189" w:rsidRDefault="002D5189" w:rsidP="002D5189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2D5189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 xml:space="preserve"> variance 3</w:t>
                      </w:r>
                    </w:p>
                    <w:p w14:paraId="719CF35A" w14:textId="77777777" w:rsidR="002D5189" w:rsidRPr="002D5189" w:rsidRDefault="002D5189" w:rsidP="002D5189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2D5189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 xml:space="preserve"> network 3.0.0.0</w:t>
                      </w:r>
                    </w:p>
                    <w:p w14:paraId="2D30B1D7" w14:textId="77777777" w:rsidR="002D5189" w:rsidRPr="002D5189" w:rsidRDefault="002D5189" w:rsidP="002D5189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2D5189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 xml:space="preserve"> network 192.168.2.0 0.0.0.3</w:t>
                      </w:r>
                    </w:p>
                    <w:p w14:paraId="40235F8B" w14:textId="77777777" w:rsidR="002D5189" w:rsidRPr="002D5189" w:rsidRDefault="002D5189" w:rsidP="002D5189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2D5189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 xml:space="preserve"> network 192.168.3.0 0.0.0.3</w:t>
                      </w:r>
                    </w:p>
                    <w:p w14:paraId="28153A8E" w14:textId="77777777" w:rsidR="002D5189" w:rsidRPr="002D5189" w:rsidRDefault="002D5189" w:rsidP="002D5189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2D5189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 xml:space="preserve"> network 192.168.7.0 0.0.0.3</w:t>
                      </w:r>
                    </w:p>
                    <w:p w14:paraId="51741202" w14:textId="77777777" w:rsidR="002D5189" w:rsidRPr="002D5189" w:rsidRDefault="002D5189" w:rsidP="002D5189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2D5189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 xml:space="preserve"> eigrp router-id 3.3.3.3</w:t>
                      </w:r>
                    </w:p>
                    <w:p w14:paraId="6CE3A7F2" w14:textId="77777777" w:rsidR="002D5189" w:rsidRPr="002D5189" w:rsidRDefault="002D5189" w:rsidP="002D5189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14:paraId="74AEEB38" w14:textId="77777777" w:rsidR="002D5189" w:rsidRPr="002D5189" w:rsidRDefault="002D5189" w:rsidP="002D5189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2D518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ip forward-protocol </w:t>
                      </w:r>
                      <w:proofErr w:type="spellStart"/>
                      <w:r w:rsidRPr="002D518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nd</w:t>
                      </w:r>
                      <w:proofErr w:type="spellEnd"/>
                    </w:p>
                    <w:p w14:paraId="7582AA5E" w14:textId="77777777" w:rsidR="002D5189" w:rsidRPr="002D5189" w:rsidRDefault="002D5189" w:rsidP="002D5189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2D518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ip http server</w:t>
                      </w:r>
                    </w:p>
                    <w:p w14:paraId="30CECF10" w14:textId="77777777" w:rsidR="002D5189" w:rsidRPr="002D5189" w:rsidRDefault="002D5189" w:rsidP="002D5189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2D518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ip http authentication local</w:t>
                      </w:r>
                    </w:p>
                    <w:p w14:paraId="08EA567B" w14:textId="77777777" w:rsidR="002D5189" w:rsidRPr="002D5189" w:rsidRDefault="002D5189" w:rsidP="002D5189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2D518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ip http secure-server</w:t>
                      </w:r>
                    </w:p>
                    <w:p w14:paraId="210472F8" w14:textId="77777777" w:rsidR="002D5189" w:rsidRPr="002D5189" w:rsidRDefault="002D5189" w:rsidP="002D5189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2D518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ip </w:t>
                      </w:r>
                      <w:proofErr w:type="spellStart"/>
                      <w:r w:rsidRPr="002D518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tftp</w:t>
                      </w:r>
                      <w:proofErr w:type="spellEnd"/>
                      <w:r w:rsidRPr="002D518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source-interface GigabitEthernet0</w:t>
                      </w:r>
                    </w:p>
                    <w:p w14:paraId="42BB561B" w14:textId="77777777" w:rsidR="002D5189" w:rsidRPr="002D5189" w:rsidRDefault="002D5189" w:rsidP="002D5189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14:paraId="27E324A0" w14:textId="77777777" w:rsidR="002D5189" w:rsidRPr="002D5189" w:rsidRDefault="002D5189" w:rsidP="002D5189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2D5189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>ipv6 router eigrp 10</w:t>
                      </w:r>
                    </w:p>
                    <w:p w14:paraId="5000C74B" w14:textId="77777777" w:rsidR="002D5189" w:rsidRPr="002D5189" w:rsidRDefault="002D5189" w:rsidP="002D5189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2D5189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 xml:space="preserve"> metric weights 0 1 1 1 1 0</w:t>
                      </w:r>
                    </w:p>
                    <w:p w14:paraId="48EA78CA" w14:textId="77777777" w:rsidR="002D5189" w:rsidRPr="002D5189" w:rsidRDefault="002D5189" w:rsidP="002D5189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2D5189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 xml:space="preserve"> eigrp router-id 3.3.3.3</w:t>
                      </w:r>
                    </w:p>
                    <w:p w14:paraId="6628B07A" w14:textId="77777777" w:rsidR="002D5189" w:rsidRPr="002D5189" w:rsidRDefault="002D5189" w:rsidP="002D5189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2D5189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 xml:space="preserve"> variance 3</w:t>
                      </w:r>
                    </w:p>
                    <w:p w14:paraId="42072305" w14:textId="77777777" w:rsidR="002D5189" w:rsidRPr="002D5189" w:rsidRDefault="002D5189" w:rsidP="002D5189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14:paraId="26D74378" w14:textId="77777777" w:rsidR="002D5189" w:rsidRPr="002D5189" w:rsidRDefault="002D5189" w:rsidP="002D5189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2D518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control-plane</w:t>
                      </w:r>
                    </w:p>
                    <w:p w14:paraId="2B442577" w14:textId="77777777" w:rsidR="002D5189" w:rsidRPr="002D5189" w:rsidRDefault="002D5189" w:rsidP="002D5189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2D518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line con 0</w:t>
                      </w:r>
                    </w:p>
                    <w:p w14:paraId="705E1C05" w14:textId="77777777" w:rsidR="002D5189" w:rsidRPr="002D5189" w:rsidRDefault="002D5189" w:rsidP="002D5189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2D518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transport input none</w:t>
                      </w:r>
                    </w:p>
                    <w:p w14:paraId="6565EB31" w14:textId="77777777" w:rsidR="002D5189" w:rsidRPr="002D5189" w:rsidRDefault="002D5189" w:rsidP="002D5189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2D518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D518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stopbits</w:t>
                      </w:r>
                      <w:proofErr w:type="spellEnd"/>
                      <w:r w:rsidRPr="002D518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1</w:t>
                      </w:r>
                    </w:p>
                    <w:p w14:paraId="11FCAEEA" w14:textId="77777777" w:rsidR="002D5189" w:rsidRPr="002D5189" w:rsidRDefault="002D5189" w:rsidP="002D5189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2D518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line aux 0</w:t>
                      </w:r>
                    </w:p>
                    <w:p w14:paraId="25CF0101" w14:textId="77777777" w:rsidR="002D5189" w:rsidRPr="002D5189" w:rsidRDefault="002D5189" w:rsidP="002D5189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2D518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D518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stopbits</w:t>
                      </w:r>
                      <w:proofErr w:type="spellEnd"/>
                      <w:r w:rsidRPr="002D518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1</w:t>
                      </w:r>
                    </w:p>
                    <w:p w14:paraId="11664D78" w14:textId="77777777" w:rsidR="002D5189" w:rsidRPr="002D5189" w:rsidRDefault="002D5189" w:rsidP="002D5189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2D518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line </w:t>
                      </w:r>
                      <w:proofErr w:type="spellStart"/>
                      <w:r w:rsidRPr="002D518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vty</w:t>
                      </w:r>
                      <w:proofErr w:type="spellEnd"/>
                      <w:r w:rsidRPr="002D518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0 4</w:t>
                      </w:r>
                    </w:p>
                    <w:p w14:paraId="1CB6C0B9" w14:textId="77777777" w:rsidR="002D5189" w:rsidRPr="002D5189" w:rsidRDefault="002D5189" w:rsidP="002D5189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2D518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login</w:t>
                      </w:r>
                    </w:p>
                    <w:p w14:paraId="0DE57D0E" w14:textId="2A0C41AA" w:rsidR="00FC2768" w:rsidRPr="004C7673" w:rsidRDefault="002D5189" w:rsidP="002D5189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2D518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end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77FFD" w:rsidRPr="00E77FFD">
        <w:rPr>
          <w:rFonts w:ascii="Courier New" w:hAnsi="Courier New" w:cs="Courier New"/>
          <w:sz w:val="14"/>
          <w:szCs w:val="14"/>
        </w:rPr>
        <w:t>R3#show run</w:t>
      </w:r>
    </w:p>
    <w:p w14:paraId="46CFB3C9" w14:textId="242E299A" w:rsidR="00E77FFD" w:rsidRPr="00E77FFD" w:rsidRDefault="00E77FFD" w:rsidP="00E77FFD">
      <w:pPr>
        <w:spacing w:after="0"/>
        <w:rPr>
          <w:rFonts w:ascii="Courier New" w:hAnsi="Courier New" w:cs="Courier New"/>
          <w:sz w:val="14"/>
          <w:szCs w:val="14"/>
        </w:rPr>
      </w:pPr>
      <w:r w:rsidRPr="00E77FFD">
        <w:rPr>
          <w:rFonts w:ascii="Courier New" w:hAnsi="Courier New" w:cs="Courier New"/>
          <w:sz w:val="14"/>
          <w:szCs w:val="14"/>
        </w:rPr>
        <w:t>Building configuration...</w:t>
      </w:r>
    </w:p>
    <w:p w14:paraId="2F02E493" w14:textId="1183E250" w:rsidR="00E77FFD" w:rsidRPr="00E77FFD" w:rsidRDefault="00E77FFD" w:rsidP="00E77FFD">
      <w:pPr>
        <w:spacing w:after="0"/>
        <w:rPr>
          <w:rFonts w:ascii="Courier New" w:hAnsi="Courier New" w:cs="Courier New"/>
          <w:sz w:val="14"/>
          <w:szCs w:val="14"/>
        </w:rPr>
      </w:pPr>
      <w:r w:rsidRPr="00E77FFD">
        <w:rPr>
          <w:rFonts w:ascii="Courier New" w:hAnsi="Courier New" w:cs="Courier New"/>
          <w:sz w:val="14"/>
          <w:szCs w:val="14"/>
        </w:rPr>
        <w:t>Current configuration : 4392 bytes</w:t>
      </w:r>
    </w:p>
    <w:p w14:paraId="1D07B492" w14:textId="60C4A48B" w:rsidR="00E77FFD" w:rsidRPr="00E77FFD" w:rsidRDefault="00E77FFD" w:rsidP="00E77FFD">
      <w:pPr>
        <w:spacing w:after="0"/>
        <w:rPr>
          <w:rFonts w:ascii="Courier New" w:hAnsi="Courier New" w:cs="Courier New"/>
          <w:sz w:val="14"/>
          <w:szCs w:val="14"/>
        </w:rPr>
      </w:pPr>
      <w:r w:rsidRPr="00E77FFD">
        <w:rPr>
          <w:rFonts w:ascii="Courier New" w:hAnsi="Courier New" w:cs="Courier New"/>
          <w:sz w:val="14"/>
          <w:szCs w:val="14"/>
        </w:rPr>
        <w:t>version 16.9</w:t>
      </w:r>
    </w:p>
    <w:p w14:paraId="4BA6FE5C" w14:textId="05241139" w:rsidR="00E77FFD" w:rsidRPr="00E77FFD" w:rsidRDefault="00E77FFD" w:rsidP="00E77FFD">
      <w:pPr>
        <w:spacing w:after="0"/>
        <w:rPr>
          <w:rFonts w:ascii="Courier New" w:hAnsi="Courier New" w:cs="Courier New"/>
          <w:sz w:val="14"/>
          <w:szCs w:val="14"/>
        </w:rPr>
      </w:pPr>
      <w:r w:rsidRPr="00E77FFD">
        <w:rPr>
          <w:rFonts w:ascii="Courier New" w:hAnsi="Courier New" w:cs="Courier New"/>
          <w:sz w:val="14"/>
          <w:szCs w:val="14"/>
        </w:rPr>
        <w:t>service timestamps debug datetime msec</w:t>
      </w:r>
    </w:p>
    <w:p w14:paraId="6078E789" w14:textId="77777777" w:rsidR="00E77FFD" w:rsidRPr="00E77FFD" w:rsidRDefault="00E77FFD" w:rsidP="00E77FFD">
      <w:pPr>
        <w:spacing w:after="0"/>
        <w:rPr>
          <w:rFonts w:ascii="Courier New" w:hAnsi="Courier New" w:cs="Courier New"/>
          <w:sz w:val="14"/>
          <w:szCs w:val="14"/>
        </w:rPr>
      </w:pPr>
      <w:r w:rsidRPr="00E77FFD">
        <w:rPr>
          <w:rFonts w:ascii="Courier New" w:hAnsi="Courier New" w:cs="Courier New"/>
          <w:sz w:val="14"/>
          <w:szCs w:val="14"/>
        </w:rPr>
        <w:t>service timestamps log datetime msec</w:t>
      </w:r>
    </w:p>
    <w:p w14:paraId="195763FD" w14:textId="77777777" w:rsidR="00E77FFD" w:rsidRPr="00E77FFD" w:rsidRDefault="00E77FFD" w:rsidP="00E77FFD">
      <w:pPr>
        <w:spacing w:after="0"/>
        <w:rPr>
          <w:rFonts w:ascii="Courier New" w:hAnsi="Courier New" w:cs="Courier New"/>
          <w:sz w:val="14"/>
          <w:szCs w:val="14"/>
        </w:rPr>
      </w:pPr>
      <w:r w:rsidRPr="00E77FFD">
        <w:rPr>
          <w:rFonts w:ascii="Courier New" w:hAnsi="Courier New" w:cs="Courier New"/>
          <w:sz w:val="14"/>
          <w:szCs w:val="14"/>
        </w:rPr>
        <w:t xml:space="preserve">platform </w:t>
      </w:r>
      <w:proofErr w:type="spellStart"/>
      <w:r w:rsidRPr="00E77FFD">
        <w:rPr>
          <w:rFonts w:ascii="Courier New" w:hAnsi="Courier New" w:cs="Courier New"/>
          <w:sz w:val="14"/>
          <w:szCs w:val="14"/>
        </w:rPr>
        <w:t>qfp</w:t>
      </w:r>
      <w:proofErr w:type="spellEnd"/>
      <w:r w:rsidRPr="00E77FFD">
        <w:rPr>
          <w:rFonts w:ascii="Courier New" w:hAnsi="Courier New" w:cs="Courier New"/>
          <w:sz w:val="14"/>
          <w:szCs w:val="14"/>
        </w:rPr>
        <w:t xml:space="preserve"> utilization monitor load 80</w:t>
      </w:r>
    </w:p>
    <w:p w14:paraId="4923ED3F" w14:textId="5541601E" w:rsidR="00E77FFD" w:rsidRPr="00E77FFD" w:rsidRDefault="00E77FFD" w:rsidP="00E77FFD">
      <w:pPr>
        <w:spacing w:after="0"/>
        <w:rPr>
          <w:rFonts w:ascii="Courier New" w:hAnsi="Courier New" w:cs="Courier New"/>
          <w:sz w:val="14"/>
          <w:szCs w:val="14"/>
        </w:rPr>
      </w:pPr>
      <w:r w:rsidRPr="00E77FFD">
        <w:rPr>
          <w:rFonts w:ascii="Courier New" w:hAnsi="Courier New" w:cs="Courier New"/>
          <w:sz w:val="14"/>
          <w:szCs w:val="14"/>
        </w:rPr>
        <w:t>platform punt-keepalive disable-kernel-core</w:t>
      </w:r>
    </w:p>
    <w:p w14:paraId="05F31930" w14:textId="73870CA1" w:rsidR="00E77FFD" w:rsidRPr="00E77FFD" w:rsidRDefault="00E77FFD" w:rsidP="00E77FFD">
      <w:pPr>
        <w:spacing w:after="0"/>
        <w:rPr>
          <w:rFonts w:ascii="Courier New" w:hAnsi="Courier New" w:cs="Courier New"/>
          <w:sz w:val="14"/>
          <w:szCs w:val="14"/>
        </w:rPr>
      </w:pPr>
      <w:r w:rsidRPr="00E77FFD">
        <w:rPr>
          <w:rFonts w:ascii="Courier New" w:hAnsi="Courier New" w:cs="Courier New"/>
          <w:sz w:val="14"/>
          <w:szCs w:val="14"/>
        </w:rPr>
        <w:t>hostname R3</w:t>
      </w:r>
    </w:p>
    <w:p w14:paraId="5A19FC3D" w14:textId="77777777" w:rsidR="00E77FFD" w:rsidRPr="00E77FFD" w:rsidRDefault="00E77FFD" w:rsidP="00E77FFD">
      <w:pPr>
        <w:spacing w:after="0"/>
        <w:rPr>
          <w:rFonts w:ascii="Courier New" w:hAnsi="Courier New" w:cs="Courier New"/>
          <w:sz w:val="14"/>
          <w:szCs w:val="14"/>
        </w:rPr>
      </w:pPr>
      <w:r w:rsidRPr="00E77FFD">
        <w:rPr>
          <w:rFonts w:ascii="Courier New" w:hAnsi="Courier New" w:cs="Courier New"/>
          <w:sz w:val="14"/>
          <w:szCs w:val="14"/>
        </w:rPr>
        <w:t>boot-start-marker</w:t>
      </w:r>
    </w:p>
    <w:p w14:paraId="31EE8AAA" w14:textId="77777777" w:rsidR="00E77FFD" w:rsidRPr="00E77FFD" w:rsidRDefault="00E77FFD" w:rsidP="00E77FFD">
      <w:pPr>
        <w:spacing w:after="0"/>
        <w:rPr>
          <w:rFonts w:ascii="Courier New" w:hAnsi="Courier New" w:cs="Courier New"/>
          <w:sz w:val="14"/>
          <w:szCs w:val="14"/>
        </w:rPr>
      </w:pPr>
      <w:r w:rsidRPr="00E77FFD">
        <w:rPr>
          <w:rFonts w:ascii="Courier New" w:hAnsi="Courier New" w:cs="Courier New"/>
          <w:sz w:val="14"/>
          <w:szCs w:val="14"/>
        </w:rPr>
        <w:t>boot-end-marker</w:t>
      </w:r>
    </w:p>
    <w:p w14:paraId="072FD21A" w14:textId="146A5BCC" w:rsidR="00E77FFD" w:rsidRPr="00E77FFD" w:rsidRDefault="00E77FFD" w:rsidP="00E77FFD">
      <w:pPr>
        <w:spacing w:after="0"/>
        <w:rPr>
          <w:rFonts w:ascii="Courier New" w:hAnsi="Courier New" w:cs="Courier New"/>
          <w:sz w:val="14"/>
          <w:szCs w:val="14"/>
        </w:rPr>
      </w:pPr>
      <w:proofErr w:type="spellStart"/>
      <w:r w:rsidRPr="00E77FFD">
        <w:rPr>
          <w:rFonts w:ascii="Courier New" w:hAnsi="Courier New" w:cs="Courier New"/>
          <w:sz w:val="14"/>
          <w:szCs w:val="14"/>
        </w:rPr>
        <w:t>vrf</w:t>
      </w:r>
      <w:proofErr w:type="spellEnd"/>
      <w:r w:rsidRPr="00E77FFD">
        <w:rPr>
          <w:rFonts w:ascii="Courier New" w:hAnsi="Courier New" w:cs="Courier New"/>
          <w:sz w:val="14"/>
          <w:szCs w:val="14"/>
        </w:rPr>
        <w:t xml:space="preserve"> definition </w:t>
      </w:r>
      <w:proofErr w:type="spellStart"/>
      <w:r w:rsidRPr="00E77FFD">
        <w:rPr>
          <w:rFonts w:ascii="Courier New" w:hAnsi="Courier New" w:cs="Courier New"/>
          <w:sz w:val="14"/>
          <w:szCs w:val="14"/>
        </w:rPr>
        <w:t>Mgmt-intf</w:t>
      </w:r>
      <w:proofErr w:type="spellEnd"/>
    </w:p>
    <w:p w14:paraId="509BD7E8" w14:textId="77777777" w:rsidR="00E77FFD" w:rsidRPr="00E77FFD" w:rsidRDefault="00E77FFD" w:rsidP="00E77FFD">
      <w:pPr>
        <w:spacing w:after="0"/>
        <w:rPr>
          <w:rFonts w:ascii="Courier New" w:hAnsi="Courier New" w:cs="Courier New"/>
          <w:sz w:val="14"/>
          <w:szCs w:val="14"/>
        </w:rPr>
      </w:pPr>
      <w:r w:rsidRPr="00E77FFD">
        <w:rPr>
          <w:rFonts w:ascii="Courier New" w:hAnsi="Courier New" w:cs="Courier New"/>
          <w:sz w:val="14"/>
          <w:szCs w:val="14"/>
        </w:rPr>
        <w:t xml:space="preserve"> address-family ipv4</w:t>
      </w:r>
    </w:p>
    <w:p w14:paraId="4E67263E" w14:textId="5688C053" w:rsidR="00E77FFD" w:rsidRPr="00E77FFD" w:rsidRDefault="00E77FFD" w:rsidP="00E77FFD">
      <w:pPr>
        <w:spacing w:after="0"/>
        <w:rPr>
          <w:rFonts w:ascii="Courier New" w:hAnsi="Courier New" w:cs="Courier New"/>
          <w:sz w:val="14"/>
          <w:szCs w:val="14"/>
        </w:rPr>
      </w:pPr>
      <w:r w:rsidRPr="00E77FFD">
        <w:rPr>
          <w:rFonts w:ascii="Courier New" w:hAnsi="Courier New" w:cs="Courier New"/>
          <w:sz w:val="14"/>
          <w:szCs w:val="14"/>
        </w:rPr>
        <w:t xml:space="preserve"> exit-address-family</w:t>
      </w:r>
    </w:p>
    <w:p w14:paraId="6632FC67" w14:textId="77777777" w:rsidR="00E77FFD" w:rsidRPr="00E77FFD" w:rsidRDefault="00E77FFD" w:rsidP="00E77FFD">
      <w:pPr>
        <w:spacing w:after="0"/>
        <w:rPr>
          <w:rFonts w:ascii="Courier New" w:hAnsi="Courier New" w:cs="Courier New"/>
          <w:sz w:val="14"/>
          <w:szCs w:val="14"/>
        </w:rPr>
      </w:pPr>
      <w:r w:rsidRPr="00E77FFD">
        <w:rPr>
          <w:rFonts w:ascii="Courier New" w:hAnsi="Courier New" w:cs="Courier New"/>
          <w:sz w:val="14"/>
          <w:szCs w:val="14"/>
        </w:rPr>
        <w:t xml:space="preserve"> address-family ipv6</w:t>
      </w:r>
    </w:p>
    <w:p w14:paraId="7B1D9A95" w14:textId="12FFE533" w:rsidR="00E77FFD" w:rsidRPr="00E77FFD" w:rsidRDefault="00E77FFD" w:rsidP="00E77FFD">
      <w:pPr>
        <w:spacing w:after="0"/>
        <w:rPr>
          <w:rFonts w:ascii="Courier New" w:hAnsi="Courier New" w:cs="Courier New"/>
          <w:sz w:val="14"/>
          <w:szCs w:val="14"/>
        </w:rPr>
      </w:pPr>
      <w:r w:rsidRPr="00E77FFD">
        <w:rPr>
          <w:rFonts w:ascii="Courier New" w:hAnsi="Courier New" w:cs="Courier New"/>
          <w:sz w:val="14"/>
          <w:szCs w:val="14"/>
        </w:rPr>
        <w:t xml:space="preserve"> exit-address-family</w:t>
      </w:r>
    </w:p>
    <w:p w14:paraId="39C05312" w14:textId="77777777" w:rsidR="00E77FFD" w:rsidRPr="00E77FFD" w:rsidRDefault="00E77FFD" w:rsidP="00E77FFD">
      <w:pPr>
        <w:spacing w:after="0"/>
        <w:rPr>
          <w:rFonts w:ascii="Courier New" w:hAnsi="Courier New" w:cs="Courier New"/>
          <w:sz w:val="14"/>
          <w:szCs w:val="14"/>
        </w:rPr>
      </w:pPr>
      <w:r w:rsidRPr="00E77FFD">
        <w:rPr>
          <w:rFonts w:ascii="Courier New" w:hAnsi="Courier New" w:cs="Courier New"/>
          <w:sz w:val="14"/>
          <w:szCs w:val="14"/>
        </w:rPr>
        <w:t xml:space="preserve">no </w:t>
      </w:r>
      <w:proofErr w:type="spellStart"/>
      <w:r w:rsidRPr="00E77FFD">
        <w:rPr>
          <w:rFonts w:ascii="Courier New" w:hAnsi="Courier New" w:cs="Courier New"/>
          <w:sz w:val="14"/>
          <w:szCs w:val="14"/>
        </w:rPr>
        <w:t>aaa</w:t>
      </w:r>
      <w:proofErr w:type="spellEnd"/>
      <w:r w:rsidRPr="00E77FFD">
        <w:rPr>
          <w:rFonts w:ascii="Courier New" w:hAnsi="Courier New" w:cs="Courier New"/>
          <w:sz w:val="14"/>
          <w:szCs w:val="14"/>
        </w:rPr>
        <w:t xml:space="preserve"> new-model</w:t>
      </w:r>
    </w:p>
    <w:p w14:paraId="0555A309" w14:textId="77777777" w:rsidR="00E77FFD" w:rsidRPr="00E77FFD" w:rsidRDefault="00E77FFD" w:rsidP="00E77FFD">
      <w:pPr>
        <w:spacing w:after="0"/>
        <w:rPr>
          <w:rFonts w:ascii="Courier New" w:hAnsi="Courier New" w:cs="Courier New"/>
          <w:sz w:val="14"/>
          <w:szCs w:val="14"/>
        </w:rPr>
      </w:pPr>
      <w:r w:rsidRPr="00E77FFD">
        <w:rPr>
          <w:rFonts w:ascii="Courier New" w:hAnsi="Courier New" w:cs="Courier New"/>
          <w:sz w:val="14"/>
          <w:szCs w:val="14"/>
        </w:rPr>
        <w:t>login on-success log</w:t>
      </w:r>
    </w:p>
    <w:p w14:paraId="1F4A0D1E" w14:textId="77777777" w:rsidR="00E77FFD" w:rsidRPr="00E77FFD" w:rsidRDefault="00E77FFD" w:rsidP="00E77FFD">
      <w:pPr>
        <w:spacing w:after="0"/>
        <w:rPr>
          <w:rFonts w:ascii="Courier New" w:hAnsi="Courier New" w:cs="Courier New"/>
          <w:sz w:val="14"/>
          <w:szCs w:val="14"/>
        </w:rPr>
      </w:pPr>
      <w:r w:rsidRPr="00E77FFD">
        <w:rPr>
          <w:rFonts w:ascii="Courier New" w:hAnsi="Courier New" w:cs="Courier New"/>
          <w:sz w:val="14"/>
          <w:szCs w:val="14"/>
        </w:rPr>
        <w:t>subscriber templating</w:t>
      </w:r>
    </w:p>
    <w:p w14:paraId="76E607FE" w14:textId="77777777" w:rsidR="00E77FFD" w:rsidRPr="00E77FFD" w:rsidRDefault="00E77FFD" w:rsidP="00E77FFD">
      <w:pPr>
        <w:spacing w:after="0"/>
        <w:rPr>
          <w:rFonts w:ascii="Courier New" w:hAnsi="Courier New" w:cs="Courier New"/>
          <w:sz w:val="14"/>
          <w:szCs w:val="14"/>
        </w:rPr>
      </w:pPr>
      <w:proofErr w:type="spellStart"/>
      <w:r w:rsidRPr="00E77FFD">
        <w:rPr>
          <w:rFonts w:ascii="Courier New" w:hAnsi="Courier New" w:cs="Courier New"/>
          <w:sz w:val="14"/>
          <w:szCs w:val="14"/>
        </w:rPr>
        <w:t>vtp</w:t>
      </w:r>
      <w:proofErr w:type="spellEnd"/>
      <w:r w:rsidRPr="00E77FFD">
        <w:rPr>
          <w:rFonts w:ascii="Courier New" w:hAnsi="Courier New" w:cs="Courier New"/>
          <w:sz w:val="14"/>
          <w:szCs w:val="14"/>
        </w:rPr>
        <w:t xml:space="preserve"> domain cisco</w:t>
      </w:r>
    </w:p>
    <w:p w14:paraId="7C10D9A0" w14:textId="171FD8EC" w:rsidR="00E77FFD" w:rsidRPr="00E77FFD" w:rsidRDefault="00E77FFD" w:rsidP="00E77FFD">
      <w:pPr>
        <w:spacing w:after="0"/>
        <w:rPr>
          <w:rFonts w:ascii="Courier New" w:hAnsi="Courier New" w:cs="Courier New"/>
          <w:sz w:val="14"/>
          <w:szCs w:val="14"/>
        </w:rPr>
      </w:pPr>
      <w:proofErr w:type="spellStart"/>
      <w:r w:rsidRPr="00E77FFD">
        <w:rPr>
          <w:rFonts w:ascii="Courier New" w:hAnsi="Courier New" w:cs="Courier New"/>
          <w:sz w:val="14"/>
          <w:szCs w:val="14"/>
        </w:rPr>
        <w:t>vtp</w:t>
      </w:r>
      <w:proofErr w:type="spellEnd"/>
      <w:r w:rsidRPr="00E77FFD">
        <w:rPr>
          <w:rFonts w:ascii="Courier New" w:hAnsi="Courier New" w:cs="Courier New"/>
          <w:sz w:val="14"/>
          <w:szCs w:val="14"/>
        </w:rPr>
        <w:t xml:space="preserve"> mode transparent</w:t>
      </w:r>
    </w:p>
    <w:p w14:paraId="07061FFB" w14:textId="22877042" w:rsidR="00E77FFD" w:rsidRPr="00E77FFD" w:rsidRDefault="00E77FFD" w:rsidP="00E77FFD">
      <w:pPr>
        <w:spacing w:after="0"/>
        <w:rPr>
          <w:rFonts w:ascii="Courier New" w:hAnsi="Courier New" w:cs="Courier New"/>
          <w:b/>
          <w:bCs/>
          <w:sz w:val="14"/>
          <w:szCs w:val="14"/>
        </w:rPr>
      </w:pPr>
      <w:r w:rsidRPr="00E77FFD">
        <w:rPr>
          <w:rFonts w:ascii="Courier New" w:hAnsi="Courier New" w:cs="Courier New"/>
          <w:b/>
          <w:bCs/>
          <w:sz w:val="14"/>
          <w:szCs w:val="14"/>
        </w:rPr>
        <w:t>ipv6 unicast-routing</w:t>
      </w:r>
    </w:p>
    <w:p w14:paraId="348D8202" w14:textId="77777777" w:rsidR="00E77FFD" w:rsidRPr="00E77FFD" w:rsidRDefault="00E77FFD" w:rsidP="00E77FFD">
      <w:pPr>
        <w:spacing w:after="0"/>
        <w:rPr>
          <w:rFonts w:ascii="Courier New" w:hAnsi="Courier New" w:cs="Courier New"/>
          <w:sz w:val="14"/>
          <w:szCs w:val="14"/>
        </w:rPr>
      </w:pPr>
      <w:r w:rsidRPr="00E77FFD">
        <w:rPr>
          <w:rFonts w:ascii="Courier New" w:hAnsi="Courier New" w:cs="Courier New"/>
          <w:sz w:val="14"/>
          <w:szCs w:val="14"/>
        </w:rPr>
        <w:t>multilink bundle-name authenticated</w:t>
      </w:r>
    </w:p>
    <w:p w14:paraId="050D5CB9" w14:textId="77777777" w:rsidR="00E77FFD" w:rsidRPr="00E77FFD" w:rsidRDefault="00E77FFD" w:rsidP="00E77FFD">
      <w:pPr>
        <w:spacing w:after="0"/>
        <w:rPr>
          <w:rFonts w:ascii="Courier New" w:hAnsi="Courier New" w:cs="Courier New"/>
          <w:sz w:val="14"/>
          <w:szCs w:val="14"/>
        </w:rPr>
      </w:pPr>
      <w:r w:rsidRPr="00E77FFD">
        <w:rPr>
          <w:rFonts w:ascii="Courier New" w:hAnsi="Courier New" w:cs="Courier New"/>
          <w:sz w:val="14"/>
          <w:szCs w:val="14"/>
        </w:rPr>
        <w:t xml:space="preserve">license </w:t>
      </w:r>
      <w:proofErr w:type="spellStart"/>
      <w:r w:rsidRPr="00E77FFD">
        <w:rPr>
          <w:rFonts w:ascii="Courier New" w:hAnsi="Courier New" w:cs="Courier New"/>
          <w:sz w:val="14"/>
          <w:szCs w:val="14"/>
        </w:rPr>
        <w:t>udi</w:t>
      </w:r>
      <w:proofErr w:type="spellEnd"/>
      <w:r w:rsidRPr="00E77FFD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E77FFD">
        <w:rPr>
          <w:rFonts w:ascii="Courier New" w:hAnsi="Courier New" w:cs="Courier New"/>
          <w:sz w:val="14"/>
          <w:szCs w:val="14"/>
        </w:rPr>
        <w:t>pid</w:t>
      </w:r>
      <w:proofErr w:type="spellEnd"/>
      <w:r w:rsidRPr="00E77FFD">
        <w:rPr>
          <w:rFonts w:ascii="Courier New" w:hAnsi="Courier New" w:cs="Courier New"/>
          <w:sz w:val="14"/>
          <w:szCs w:val="14"/>
        </w:rPr>
        <w:t xml:space="preserve"> ISR4321/K9 </w:t>
      </w:r>
      <w:proofErr w:type="spellStart"/>
      <w:r w:rsidRPr="00E77FFD">
        <w:rPr>
          <w:rFonts w:ascii="Courier New" w:hAnsi="Courier New" w:cs="Courier New"/>
          <w:sz w:val="14"/>
          <w:szCs w:val="14"/>
        </w:rPr>
        <w:t>sn</w:t>
      </w:r>
      <w:proofErr w:type="spellEnd"/>
      <w:r w:rsidRPr="00E77FFD">
        <w:rPr>
          <w:rFonts w:ascii="Courier New" w:hAnsi="Courier New" w:cs="Courier New"/>
          <w:sz w:val="14"/>
          <w:szCs w:val="14"/>
        </w:rPr>
        <w:t xml:space="preserve"> FDO21500G1N</w:t>
      </w:r>
    </w:p>
    <w:p w14:paraId="6CAAC8B8" w14:textId="77777777" w:rsidR="00E77FFD" w:rsidRPr="00E77FFD" w:rsidRDefault="00E77FFD" w:rsidP="00E77FFD">
      <w:pPr>
        <w:spacing w:after="0"/>
        <w:rPr>
          <w:rFonts w:ascii="Courier New" w:hAnsi="Courier New" w:cs="Courier New"/>
          <w:sz w:val="14"/>
          <w:szCs w:val="14"/>
        </w:rPr>
      </w:pPr>
      <w:r w:rsidRPr="00E77FFD">
        <w:rPr>
          <w:rFonts w:ascii="Courier New" w:hAnsi="Courier New" w:cs="Courier New"/>
          <w:sz w:val="14"/>
          <w:szCs w:val="14"/>
        </w:rPr>
        <w:t>no license smart enable</w:t>
      </w:r>
    </w:p>
    <w:p w14:paraId="1EECC6A4" w14:textId="280F4092" w:rsidR="00E77FFD" w:rsidRPr="00E77FFD" w:rsidRDefault="00E77FFD" w:rsidP="00E77FFD">
      <w:pPr>
        <w:spacing w:after="0"/>
        <w:rPr>
          <w:rFonts w:ascii="Courier New" w:hAnsi="Courier New" w:cs="Courier New"/>
          <w:sz w:val="14"/>
          <w:szCs w:val="14"/>
        </w:rPr>
      </w:pPr>
      <w:r w:rsidRPr="00E77FFD">
        <w:rPr>
          <w:rFonts w:ascii="Courier New" w:hAnsi="Courier New" w:cs="Courier New"/>
          <w:sz w:val="14"/>
          <w:szCs w:val="14"/>
        </w:rPr>
        <w:t>diagnostic bootup level minimal</w:t>
      </w:r>
    </w:p>
    <w:p w14:paraId="7C8D53C5" w14:textId="77777777" w:rsidR="00E77FFD" w:rsidRPr="00E77FFD" w:rsidRDefault="00E77FFD" w:rsidP="00E77FFD">
      <w:pPr>
        <w:spacing w:after="0"/>
        <w:rPr>
          <w:rFonts w:ascii="Courier New" w:hAnsi="Courier New" w:cs="Courier New"/>
          <w:sz w:val="14"/>
          <w:szCs w:val="14"/>
        </w:rPr>
      </w:pPr>
      <w:r w:rsidRPr="00E77FFD">
        <w:rPr>
          <w:rFonts w:ascii="Courier New" w:hAnsi="Courier New" w:cs="Courier New"/>
          <w:sz w:val="14"/>
          <w:szCs w:val="14"/>
        </w:rPr>
        <w:t>spanning-tree extend system-id</w:t>
      </w:r>
    </w:p>
    <w:p w14:paraId="7057829B" w14:textId="77777777" w:rsidR="00E77FFD" w:rsidRPr="00E77FFD" w:rsidRDefault="00E77FFD" w:rsidP="00E77FFD">
      <w:pPr>
        <w:spacing w:after="0"/>
        <w:rPr>
          <w:rFonts w:ascii="Courier New" w:hAnsi="Courier New" w:cs="Courier New"/>
          <w:sz w:val="14"/>
          <w:szCs w:val="14"/>
        </w:rPr>
      </w:pPr>
      <w:r w:rsidRPr="00E77FFD">
        <w:rPr>
          <w:rFonts w:ascii="Courier New" w:hAnsi="Courier New" w:cs="Courier New"/>
          <w:sz w:val="14"/>
          <w:szCs w:val="14"/>
        </w:rPr>
        <w:t>redundancy</w:t>
      </w:r>
    </w:p>
    <w:p w14:paraId="683A55F0" w14:textId="0B854CA9" w:rsidR="00E77FFD" w:rsidRDefault="00E77FFD" w:rsidP="00E77FFD">
      <w:pPr>
        <w:spacing w:after="0"/>
        <w:rPr>
          <w:rFonts w:ascii="Courier New" w:hAnsi="Courier New" w:cs="Courier New"/>
          <w:sz w:val="14"/>
          <w:szCs w:val="14"/>
        </w:rPr>
      </w:pPr>
      <w:r w:rsidRPr="00E77FFD">
        <w:rPr>
          <w:rFonts w:ascii="Courier New" w:hAnsi="Courier New" w:cs="Courier New"/>
          <w:sz w:val="14"/>
          <w:szCs w:val="14"/>
        </w:rPr>
        <w:t xml:space="preserve"> mode none</w:t>
      </w:r>
    </w:p>
    <w:p w14:paraId="13DA9EFA" w14:textId="77777777" w:rsidR="00E77FFD" w:rsidRPr="00E77FFD" w:rsidRDefault="00E77FFD" w:rsidP="00E77FFD">
      <w:pPr>
        <w:spacing w:after="0"/>
        <w:rPr>
          <w:rFonts w:ascii="Courier New" w:hAnsi="Courier New" w:cs="Courier New"/>
          <w:sz w:val="14"/>
          <w:szCs w:val="14"/>
        </w:rPr>
      </w:pPr>
    </w:p>
    <w:p w14:paraId="48C70479" w14:textId="77777777" w:rsidR="00E77FFD" w:rsidRPr="00E77FFD" w:rsidRDefault="00E77FFD" w:rsidP="00E77FFD">
      <w:pPr>
        <w:spacing w:after="0"/>
        <w:rPr>
          <w:rFonts w:ascii="Courier New" w:hAnsi="Courier New" w:cs="Courier New"/>
          <w:b/>
          <w:bCs/>
          <w:sz w:val="14"/>
          <w:szCs w:val="14"/>
        </w:rPr>
      </w:pPr>
      <w:r w:rsidRPr="00E77FFD">
        <w:rPr>
          <w:rFonts w:ascii="Courier New" w:hAnsi="Courier New" w:cs="Courier New"/>
          <w:b/>
          <w:bCs/>
          <w:sz w:val="14"/>
          <w:szCs w:val="14"/>
        </w:rPr>
        <w:t>interface Loopback0</w:t>
      </w:r>
    </w:p>
    <w:p w14:paraId="16035F8A" w14:textId="77777777" w:rsidR="00E77FFD" w:rsidRPr="00E77FFD" w:rsidRDefault="00E77FFD" w:rsidP="00E77FFD">
      <w:pPr>
        <w:spacing w:after="0"/>
        <w:rPr>
          <w:rFonts w:ascii="Courier New" w:hAnsi="Courier New" w:cs="Courier New"/>
          <w:b/>
          <w:bCs/>
          <w:sz w:val="14"/>
          <w:szCs w:val="14"/>
        </w:rPr>
      </w:pPr>
      <w:r w:rsidRPr="00E77FFD">
        <w:rPr>
          <w:rFonts w:ascii="Courier New" w:hAnsi="Courier New" w:cs="Courier New"/>
          <w:b/>
          <w:bCs/>
          <w:sz w:val="14"/>
          <w:szCs w:val="14"/>
        </w:rPr>
        <w:t xml:space="preserve"> bandwidth 12000</w:t>
      </w:r>
    </w:p>
    <w:p w14:paraId="1A74F2D9" w14:textId="77777777" w:rsidR="00E77FFD" w:rsidRPr="00E77FFD" w:rsidRDefault="00E77FFD" w:rsidP="00E77FFD">
      <w:pPr>
        <w:spacing w:after="0"/>
        <w:rPr>
          <w:rFonts w:ascii="Courier New" w:hAnsi="Courier New" w:cs="Courier New"/>
          <w:b/>
          <w:bCs/>
          <w:sz w:val="14"/>
          <w:szCs w:val="14"/>
        </w:rPr>
      </w:pPr>
      <w:r w:rsidRPr="00E77FFD">
        <w:rPr>
          <w:rFonts w:ascii="Courier New" w:hAnsi="Courier New" w:cs="Courier New"/>
          <w:b/>
          <w:bCs/>
          <w:sz w:val="14"/>
          <w:szCs w:val="14"/>
        </w:rPr>
        <w:t xml:space="preserve"> ip address 3.0.0.1 255.0.0.0</w:t>
      </w:r>
    </w:p>
    <w:p w14:paraId="13952DC6" w14:textId="77777777" w:rsidR="00E77FFD" w:rsidRPr="00E77FFD" w:rsidRDefault="00E77FFD" w:rsidP="00E77FFD">
      <w:pPr>
        <w:spacing w:after="0"/>
        <w:rPr>
          <w:rFonts w:ascii="Courier New" w:hAnsi="Courier New" w:cs="Courier New"/>
          <w:b/>
          <w:bCs/>
          <w:sz w:val="14"/>
          <w:szCs w:val="14"/>
        </w:rPr>
      </w:pPr>
      <w:r w:rsidRPr="00E77FFD">
        <w:rPr>
          <w:rFonts w:ascii="Courier New" w:hAnsi="Courier New" w:cs="Courier New"/>
          <w:b/>
          <w:bCs/>
          <w:sz w:val="14"/>
          <w:szCs w:val="14"/>
        </w:rPr>
        <w:t xml:space="preserve"> ipv6 address 2001:DB8:3::1/64</w:t>
      </w:r>
    </w:p>
    <w:p w14:paraId="5D09CE95" w14:textId="77777777" w:rsidR="00E77FFD" w:rsidRPr="00E77FFD" w:rsidRDefault="00E77FFD" w:rsidP="00E77FFD">
      <w:pPr>
        <w:spacing w:after="0"/>
        <w:rPr>
          <w:rFonts w:ascii="Courier New" w:hAnsi="Courier New" w:cs="Courier New"/>
          <w:b/>
          <w:bCs/>
          <w:sz w:val="14"/>
          <w:szCs w:val="14"/>
        </w:rPr>
      </w:pPr>
      <w:r w:rsidRPr="00E77FFD">
        <w:rPr>
          <w:rFonts w:ascii="Courier New" w:hAnsi="Courier New" w:cs="Courier New"/>
          <w:b/>
          <w:bCs/>
          <w:sz w:val="14"/>
          <w:szCs w:val="14"/>
        </w:rPr>
        <w:t xml:space="preserve"> ipv6 enable</w:t>
      </w:r>
    </w:p>
    <w:p w14:paraId="5C47192C" w14:textId="77777777" w:rsidR="00E77FFD" w:rsidRPr="00E77FFD" w:rsidRDefault="00E77FFD" w:rsidP="00E77FFD">
      <w:pPr>
        <w:spacing w:after="0"/>
        <w:rPr>
          <w:rFonts w:ascii="Courier New" w:hAnsi="Courier New" w:cs="Courier New"/>
          <w:b/>
          <w:bCs/>
          <w:sz w:val="14"/>
          <w:szCs w:val="14"/>
        </w:rPr>
      </w:pPr>
      <w:r w:rsidRPr="00E77FFD">
        <w:rPr>
          <w:rFonts w:ascii="Courier New" w:hAnsi="Courier New" w:cs="Courier New"/>
          <w:b/>
          <w:bCs/>
          <w:sz w:val="14"/>
          <w:szCs w:val="14"/>
        </w:rPr>
        <w:t xml:space="preserve"> ipv6 eigrp 10</w:t>
      </w:r>
    </w:p>
    <w:p w14:paraId="2E9D8E2B" w14:textId="2B198752" w:rsidR="00E77FFD" w:rsidRPr="00E77FFD" w:rsidRDefault="00E77FFD" w:rsidP="00E77FFD">
      <w:pPr>
        <w:spacing w:after="0"/>
        <w:rPr>
          <w:rFonts w:ascii="Courier New" w:hAnsi="Courier New" w:cs="Courier New"/>
          <w:sz w:val="14"/>
          <w:szCs w:val="14"/>
        </w:rPr>
      </w:pPr>
    </w:p>
    <w:p w14:paraId="6D63D1A6" w14:textId="77777777" w:rsidR="00E77FFD" w:rsidRPr="00E77FFD" w:rsidRDefault="00E77FFD" w:rsidP="00E77FFD">
      <w:pPr>
        <w:spacing w:after="0"/>
        <w:rPr>
          <w:rFonts w:ascii="Courier New" w:hAnsi="Courier New" w:cs="Courier New"/>
          <w:b/>
          <w:bCs/>
          <w:sz w:val="14"/>
          <w:szCs w:val="14"/>
        </w:rPr>
      </w:pPr>
      <w:r w:rsidRPr="00E77FFD">
        <w:rPr>
          <w:rFonts w:ascii="Courier New" w:hAnsi="Courier New" w:cs="Courier New"/>
          <w:b/>
          <w:bCs/>
          <w:sz w:val="14"/>
          <w:szCs w:val="14"/>
        </w:rPr>
        <w:t>interface GigabitEthernet0/0/0</w:t>
      </w:r>
    </w:p>
    <w:p w14:paraId="296EB8D4" w14:textId="77777777" w:rsidR="00E77FFD" w:rsidRPr="00E77FFD" w:rsidRDefault="00E77FFD" w:rsidP="00E77FFD">
      <w:pPr>
        <w:spacing w:after="0"/>
        <w:rPr>
          <w:rFonts w:ascii="Courier New" w:hAnsi="Courier New" w:cs="Courier New"/>
          <w:b/>
          <w:bCs/>
          <w:sz w:val="14"/>
          <w:szCs w:val="14"/>
        </w:rPr>
      </w:pPr>
      <w:r w:rsidRPr="00E77FFD">
        <w:rPr>
          <w:rFonts w:ascii="Courier New" w:hAnsi="Courier New" w:cs="Courier New"/>
          <w:b/>
          <w:bCs/>
          <w:sz w:val="14"/>
          <w:szCs w:val="14"/>
        </w:rPr>
        <w:t xml:space="preserve"> bandwidth 12000</w:t>
      </w:r>
    </w:p>
    <w:p w14:paraId="17B569AC" w14:textId="77777777" w:rsidR="00E77FFD" w:rsidRPr="00E77FFD" w:rsidRDefault="00E77FFD" w:rsidP="00E77FFD">
      <w:pPr>
        <w:spacing w:after="0"/>
        <w:rPr>
          <w:rFonts w:ascii="Courier New" w:hAnsi="Courier New" w:cs="Courier New"/>
          <w:b/>
          <w:bCs/>
          <w:sz w:val="14"/>
          <w:szCs w:val="14"/>
        </w:rPr>
      </w:pPr>
      <w:r w:rsidRPr="00E77FFD">
        <w:rPr>
          <w:rFonts w:ascii="Courier New" w:hAnsi="Courier New" w:cs="Courier New"/>
          <w:b/>
          <w:bCs/>
          <w:sz w:val="14"/>
          <w:szCs w:val="14"/>
        </w:rPr>
        <w:t xml:space="preserve"> ip address 192.168.3.1 255.255.255.252</w:t>
      </w:r>
    </w:p>
    <w:p w14:paraId="25A397FE" w14:textId="77777777" w:rsidR="00E77FFD" w:rsidRPr="00E77FFD" w:rsidRDefault="00E77FFD" w:rsidP="00E77FFD">
      <w:pPr>
        <w:spacing w:after="0"/>
        <w:rPr>
          <w:rFonts w:ascii="Courier New" w:hAnsi="Courier New" w:cs="Courier New"/>
          <w:b/>
          <w:bCs/>
          <w:sz w:val="14"/>
          <w:szCs w:val="14"/>
        </w:rPr>
      </w:pPr>
      <w:r w:rsidRPr="00E77FFD">
        <w:rPr>
          <w:rFonts w:ascii="Courier New" w:hAnsi="Courier New" w:cs="Courier New"/>
          <w:b/>
          <w:bCs/>
          <w:sz w:val="14"/>
          <w:szCs w:val="14"/>
        </w:rPr>
        <w:t xml:space="preserve"> negotiation auto</w:t>
      </w:r>
    </w:p>
    <w:p w14:paraId="100AC112" w14:textId="77777777" w:rsidR="00E77FFD" w:rsidRPr="00E77FFD" w:rsidRDefault="00E77FFD" w:rsidP="00E77FFD">
      <w:pPr>
        <w:spacing w:after="0"/>
        <w:rPr>
          <w:rFonts w:ascii="Courier New" w:hAnsi="Courier New" w:cs="Courier New"/>
          <w:b/>
          <w:bCs/>
          <w:sz w:val="14"/>
          <w:szCs w:val="14"/>
        </w:rPr>
      </w:pPr>
      <w:r w:rsidRPr="00E77FFD">
        <w:rPr>
          <w:rFonts w:ascii="Courier New" w:hAnsi="Courier New" w:cs="Courier New"/>
          <w:b/>
          <w:bCs/>
          <w:sz w:val="14"/>
          <w:szCs w:val="14"/>
        </w:rPr>
        <w:t xml:space="preserve"> ipv6 address 3::1/64</w:t>
      </w:r>
    </w:p>
    <w:p w14:paraId="079D8232" w14:textId="77777777" w:rsidR="00E77FFD" w:rsidRPr="00E77FFD" w:rsidRDefault="00E77FFD" w:rsidP="00E77FFD">
      <w:pPr>
        <w:spacing w:after="0"/>
        <w:rPr>
          <w:rFonts w:ascii="Courier New" w:hAnsi="Courier New" w:cs="Courier New"/>
          <w:b/>
          <w:bCs/>
          <w:sz w:val="14"/>
          <w:szCs w:val="14"/>
        </w:rPr>
      </w:pPr>
      <w:r w:rsidRPr="00E77FFD">
        <w:rPr>
          <w:rFonts w:ascii="Courier New" w:hAnsi="Courier New" w:cs="Courier New"/>
          <w:b/>
          <w:bCs/>
          <w:sz w:val="14"/>
          <w:szCs w:val="14"/>
        </w:rPr>
        <w:t xml:space="preserve"> ipv6 enable</w:t>
      </w:r>
    </w:p>
    <w:p w14:paraId="4098638C" w14:textId="77777777" w:rsidR="00E77FFD" w:rsidRPr="00E77FFD" w:rsidRDefault="00E77FFD" w:rsidP="00E77FFD">
      <w:pPr>
        <w:spacing w:after="0"/>
        <w:rPr>
          <w:rFonts w:ascii="Courier New" w:hAnsi="Courier New" w:cs="Courier New"/>
          <w:b/>
          <w:bCs/>
          <w:sz w:val="14"/>
          <w:szCs w:val="14"/>
        </w:rPr>
      </w:pPr>
      <w:r w:rsidRPr="00E77FFD">
        <w:rPr>
          <w:rFonts w:ascii="Courier New" w:hAnsi="Courier New" w:cs="Courier New"/>
          <w:b/>
          <w:bCs/>
          <w:sz w:val="14"/>
          <w:szCs w:val="14"/>
        </w:rPr>
        <w:t xml:space="preserve"> ipv6 eigrp 10</w:t>
      </w:r>
    </w:p>
    <w:p w14:paraId="312FD238" w14:textId="7B2A916A" w:rsidR="00E77FFD" w:rsidRPr="00E77FFD" w:rsidRDefault="00E77FFD" w:rsidP="00E77FFD">
      <w:pPr>
        <w:spacing w:after="0"/>
        <w:rPr>
          <w:rFonts w:ascii="Courier New" w:hAnsi="Courier New" w:cs="Courier New"/>
          <w:sz w:val="14"/>
          <w:szCs w:val="14"/>
        </w:rPr>
      </w:pPr>
    </w:p>
    <w:p w14:paraId="12A07873" w14:textId="77777777" w:rsidR="00E77FFD" w:rsidRPr="00E77FFD" w:rsidRDefault="00E77FFD" w:rsidP="00E77FFD">
      <w:pPr>
        <w:spacing w:after="0"/>
        <w:rPr>
          <w:rFonts w:ascii="Courier New" w:hAnsi="Courier New" w:cs="Courier New"/>
          <w:sz w:val="14"/>
          <w:szCs w:val="14"/>
        </w:rPr>
      </w:pPr>
      <w:r w:rsidRPr="00E77FFD">
        <w:rPr>
          <w:rFonts w:ascii="Courier New" w:hAnsi="Courier New" w:cs="Courier New"/>
          <w:sz w:val="14"/>
          <w:szCs w:val="14"/>
        </w:rPr>
        <w:t>interface GigabitEthernet0/0/1</w:t>
      </w:r>
    </w:p>
    <w:p w14:paraId="31399FE8" w14:textId="77777777" w:rsidR="00E77FFD" w:rsidRPr="00E77FFD" w:rsidRDefault="00E77FFD" w:rsidP="00E77FFD">
      <w:pPr>
        <w:spacing w:after="0"/>
        <w:rPr>
          <w:rFonts w:ascii="Courier New" w:hAnsi="Courier New" w:cs="Courier New"/>
          <w:sz w:val="14"/>
          <w:szCs w:val="14"/>
        </w:rPr>
      </w:pPr>
      <w:r w:rsidRPr="00E77FFD">
        <w:rPr>
          <w:rFonts w:ascii="Courier New" w:hAnsi="Courier New" w:cs="Courier New"/>
          <w:sz w:val="14"/>
          <w:szCs w:val="14"/>
        </w:rPr>
        <w:t xml:space="preserve"> no ip address</w:t>
      </w:r>
    </w:p>
    <w:p w14:paraId="0AB84FBE" w14:textId="77777777" w:rsidR="00E77FFD" w:rsidRPr="00E77FFD" w:rsidRDefault="00E77FFD" w:rsidP="00E77FFD">
      <w:pPr>
        <w:spacing w:after="0"/>
        <w:rPr>
          <w:rFonts w:ascii="Courier New" w:hAnsi="Courier New" w:cs="Courier New"/>
          <w:sz w:val="14"/>
          <w:szCs w:val="14"/>
        </w:rPr>
      </w:pPr>
      <w:r w:rsidRPr="00E77FFD">
        <w:rPr>
          <w:rFonts w:ascii="Courier New" w:hAnsi="Courier New" w:cs="Courier New"/>
          <w:sz w:val="14"/>
          <w:szCs w:val="14"/>
        </w:rPr>
        <w:t xml:space="preserve"> shutdown</w:t>
      </w:r>
    </w:p>
    <w:p w14:paraId="5BD7D1F0" w14:textId="77777777" w:rsidR="00E77FFD" w:rsidRPr="00E77FFD" w:rsidRDefault="00E77FFD" w:rsidP="00E77FFD">
      <w:pPr>
        <w:spacing w:after="0"/>
        <w:rPr>
          <w:rFonts w:ascii="Courier New" w:hAnsi="Courier New" w:cs="Courier New"/>
          <w:sz w:val="14"/>
          <w:szCs w:val="14"/>
        </w:rPr>
      </w:pPr>
      <w:r w:rsidRPr="00E77FFD">
        <w:rPr>
          <w:rFonts w:ascii="Courier New" w:hAnsi="Courier New" w:cs="Courier New"/>
          <w:sz w:val="14"/>
          <w:szCs w:val="14"/>
        </w:rPr>
        <w:t xml:space="preserve"> negotiation auto</w:t>
      </w:r>
    </w:p>
    <w:p w14:paraId="019DBA95" w14:textId="0F81A1D8" w:rsidR="00E77FFD" w:rsidRPr="00E77FFD" w:rsidRDefault="00E77FFD" w:rsidP="00E77FFD">
      <w:pPr>
        <w:spacing w:after="0"/>
        <w:rPr>
          <w:rFonts w:ascii="Courier New" w:hAnsi="Courier New" w:cs="Courier New"/>
          <w:sz w:val="14"/>
          <w:szCs w:val="14"/>
        </w:rPr>
      </w:pPr>
    </w:p>
    <w:p w14:paraId="1B0BAA2B" w14:textId="77777777" w:rsidR="00E77FFD" w:rsidRPr="00E77FFD" w:rsidRDefault="00E77FFD" w:rsidP="00E77FFD">
      <w:pPr>
        <w:spacing w:after="0"/>
        <w:rPr>
          <w:rFonts w:ascii="Courier New" w:hAnsi="Courier New" w:cs="Courier New"/>
          <w:b/>
          <w:bCs/>
          <w:sz w:val="14"/>
          <w:szCs w:val="14"/>
        </w:rPr>
      </w:pPr>
      <w:r w:rsidRPr="00E77FFD">
        <w:rPr>
          <w:rFonts w:ascii="Courier New" w:hAnsi="Courier New" w:cs="Courier New"/>
          <w:b/>
          <w:bCs/>
          <w:sz w:val="14"/>
          <w:szCs w:val="14"/>
        </w:rPr>
        <w:t>interface Serial0/1/0</w:t>
      </w:r>
    </w:p>
    <w:p w14:paraId="298BE467" w14:textId="77777777" w:rsidR="00E77FFD" w:rsidRPr="00E77FFD" w:rsidRDefault="00E77FFD" w:rsidP="00E77FFD">
      <w:pPr>
        <w:spacing w:after="0"/>
        <w:rPr>
          <w:rFonts w:ascii="Courier New" w:hAnsi="Courier New" w:cs="Courier New"/>
          <w:b/>
          <w:bCs/>
          <w:sz w:val="14"/>
          <w:szCs w:val="14"/>
        </w:rPr>
      </w:pPr>
      <w:r w:rsidRPr="00E77FFD">
        <w:rPr>
          <w:rFonts w:ascii="Courier New" w:hAnsi="Courier New" w:cs="Courier New"/>
          <w:b/>
          <w:bCs/>
          <w:sz w:val="14"/>
          <w:szCs w:val="14"/>
        </w:rPr>
        <w:t xml:space="preserve"> bandwidth 3000</w:t>
      </w:r>
    </w:p>
    <w:p w14:paraId="76C60BE8" w14:textId="77777777" w:rsidR="00E77FFD" w:rsidRPr="00E77FFD" w:rsidRDefault="00E77FFD" w:rsidP="00E77FFD">
      <w:pPr>
        <w:spacing w:after="0"/>
        <w:rPr>
          <w:rFonts w:ascii="Courier New" w:hAnsi="Courier New" w:cs="Courier New"/>
          <w:b/>
          <w:bCs/>
          <w:sz w:val="14"/>
          <w:szCs w:val="14"/>
        </w:rPr>
      </w:pPr>
      <w:r w:rsidRPr="00E77FFD">
        <w:rPr>
          <w:rFonts w:ascii="Courier New" w:hAnsi="Courier New" w:cs="Courier New"/>
          <w:b/>
          <w:bCs/>
          <w:sz w:val="14"/>
          <w:szCs w:val="14"/>
        </w:rPr>
        <w:t xml:space="preserve"> ip address 192.168.2.2 255.255.255.252</w:t>
      </w:r>
    </w:p>
    <w:p w14:paraId="26C3CC97" w14:textId="77777777" w:rsidR="00E77FFD" w:rsidRPr="00E77FFD" w:rsidRDefault="00E77FFD" w:rsidP="00E77FFD">
      <w:pPr>
        <w:spacing w:after="0"/>
        <w:rPr>
          <w:rFonts w:ascii="Courier New" w:hAnsi="Courier New" w:cs="Courier New"/>
          <w:b/>
          <w:bCs/>
          <w:sz w:val="14"/>
          <w:szCs w:val="14"/>
        </w:rPr>
      </w:pPr>
      <w:r w:rsidRPr="00E77FFD">
        <w:rPr>
          <w:rFonts w:ascii="Courier New" w:hAnsi="Courier New" w:cs="Courier New"/>
          <w:b/>
          <w:bCs/>
          <w:sz w:val="14"/>
          <w:szCs w:val="14"/>
        </w:rPr>
        <w:t xml:space="preserve"> ipv6 address 2::2/64</w:t>
      </w:r>
    </w:p>
    <w:p w14:paraId="408C7E1E" w14:textId="77777777" w:rsidR="00E77FFD" w:rsidRPr="00E77FFD" w:rsidRDefault="00E77FFD" w:rsidP="00E77FFD">
      <w:pPr>
        <w:spacing w:after="0"/>
        <w:rPr>
          <w:rFonts w:ascii="Courier New" w:hAnsi="Courier New" w:cs="Courier New"/>
          <w:b/>
          <w:bCs/>
          <w:sz w:val="14"/>
          <w:szCs w:val="14"/>
        </w:rPr>
      </w:pPr>
      <w:r w:rsidRPr="00E77FFD">
        <w:rPr>
          <w:rFonts w:ascii="Courier New" w:hAnsi="Courier New" w:cs="Courier New"/>
          <w:b/>
          <w:bCs/>
          <w:sz w:val="14"/>
          <w:szCs w:val="14"/>
        </w:rPr>
        <w:t xml:space="preserve"> ipv6 enable</w:t>
      </w:r>
    </w:p>
    <w:p w14:paraId="68CF26C1" w14:textId="77777777" w:rsidR="00E77FFD" w:rsidRPr="00E77FFD" w:rsidRDefault="00E77FFD" w:rsidP="00E77FFD">
      <w:pPr>
        <w:spacing w:after="0"/>
        <w:rPr>
          <w:rFonts w:ascii="Courier New" w:hAnsi="Courier New" w:cs="Courier New"/>
          <w:b/>
          <w:bCs/>
          <w:sz w:val="14"/>
          <w:szCs w:val="14"/>
        </w:rPr>
      </w:pPr>
      <w:r w:rsidRPr="00E77FFD">
        <w:rPr>
          <w:rFonts w:ascii="Courier New" w:hAnsi="Courier New" w:cs="Courier New"/>
          <w:b/>
          <w:bCs/>
          <w:sz w:val="14"/>
          <w:szCs w:val="14"/>
        </w:rPr>
        <w:t xml:space="preserve"> ipv6 eigrp 10</w:t>
      </w:r>
    </w:p>
    <w:p w14:paraId="6E0E9C7E" w14:textId="0DAF0C90" w:rsidR="00E77FFD" w:rsidRPr="00E77FFD" w:rsidRDefault="00E77FFD" w:rsidP="00E77FFD">
      <w:pPr>
        <w:spacing w:after="0"/>
        <w:rPr>
          <w:rFonts w:ascii="Courier New" w:hAnsi="Courier New" w:cs="Courier New"/>
          <w:sz w:val="14"/>
          <w:szCs w:val="14"/>
        </w:rPr>
      </w:pPr>
    </w:p>
    <w:p w14:paraId="41967A92" w14:textId="77777777" w:rsidR="00E77FFD" w:rsidRPr="00E77FFD" w:rsidRDefault="00E77FFD" w:rsidP="00E77FFD">
      <w:pPr>
        <w:spacing w:after="0"/>
        <w:rPr>
          <w:rFonts w:ascii="Courier New" w:hAnsi="Courier New" w:cs="Courier New"/>
          <w:b/>
          <w:bCs/>
          <w:sz w:val="14"/>
          <w:szCs w:val="14"/>
        </w:rPr>
      </w:pPr>
      <w:r w:rsidRPr="00E77FFD">
        <w:rPr>
          <w:rFonts w:ascii="Courier New" w:hAnsi="Courier New" w:cs="Courier New"/>
          <w:b/>
          <w:bCs/>
          <w:sz w:val="14"/>
          <w:szCs w:val="14"/>
        </w:rPr>
        <w:t>interface Serial0/1/1</w:t>
      </w:r>
    </w:p>
    <w:p w14:paraId="44E902FD" w14:textId="77777777" w:rsidR="00E77FFD" w:rsidRPr="00E77FFD" w:rsidRDefault="00E77FFD" w:rsidP="00E77FFD">
      <w:pPr>
        <w:spacing w:after="0"/>
        <w:rPr>
          <w:rFonts w:ascii="Courier New" w:hAnsi="Courier New" w:cs="Courier New"/>
          <w:b/>
          <w:bCs/>
          <w:sz w:val="14"/>
          <w:szCs w:val="14"/>
        </w:rPr>
      </w:pPr>
      <w:r w:rsidRPr="00E77FFD">
        <w:rPr>
          <w:rFonts w:ascii="Courier New" w:hAnsi="Courier New" w:cs="Courier New"/>
          <w:b/>
          <w:bCs/>
          <w:sz w:val="14"/>
          <w:szCs w:val="14"/>
        </w:rPr>
        <w:t xml:space="preserve"> bandwidth 1000</w:t>
      </w:r>
    </w:p>
    <w:p w14:paraId="3A24767B" w14:textId="77777777" w:rsidR="00E77FFD" w:rsidRPr="00E77FFD" w:rsidRDefault="00E77FFD" w:rsidP="00E77FFD">
      <w:pPr>
        <w:spacing w:after="0"/>
        <w:rPr>
          <w:rFonts w:ascii="Courier New" w:hAnsi="Courier New" w:cs="Courier New"/>
          <w:b/>
          <w:bCs/>
          <w:sz w:val="14"/>
          <w:szCs w:val="14"/>
        </w:rPr>
      </w:pPr>
      <w:r w:rsidRPr="00E77FFD">
        <w:rPr>
          <w:rFonts w:ascii="Courier New" w:hAnsi="Courier New" w:cs="Courier New"/>
          <w:b/>
          <w:bCs/>
          <w:sz w:val="14"/>
          <w:szCs w:val="14"/>
        </w:rPr>
        <w:t xml:space="preserve"> ip address 192.168.7.2 255.255.255.252</w:t>
      </w:r>
    </w:p>
    <w:p w14:paraId="23E22CF8" w14:textId="77777777" w:rsidR="00E77FFD" w:rsidRPr="00E77FFD" w:rsidRDefault="00E77FFD" w:rsidP="00E77FFD">
      <w:pPr>
        <w:spacing w:after="0"/>
        <w:rPr>
          <w:rFonts w:ascii="Courier New" w:hAnsi="Courier New" w:cs="Courier New"/>
          <w:b/>
          <w:bCs/>
          <w:sz w:val="14"/>
          <w:szCs w:val="14"/>
        </w:rPr>
      </w:pPr>
      <w:r w:rsidRPr="00E77FFD">
        <w:rPr>
          <w:rFonts w:ascii="Courier New" w:hAnsi="Courier New" w:cs="Courier New"/>
          <w:b/>
          <w:bCs/>
          <w:sz w:val="14"/>
          <w:szCs w:val="14"/>
        </w:rPr>
        <w:t xml:space="preserve"> ipv6 address 7::2/64</w:t>
      </w:r>
    </w:p>
    <w:p w14:paraId="36E3E93B" w14:textId="77777777" w:rsidR="00E77FFD" w:rsidRPr="00E77FFD" w:rsidRDefault="00E77FFD" w:rsidP="00E77FFD">
      <w:pPr>
        <w:spacing w:after="0"/>
        <w:rPr>
          <w:rFonts w:ascii="Courier New" w:hAnsi="Courier New" w:cs="Courier New"/>
          <w:b/>
          <w:bCs/>
          <w:sz w:val="14"/>
          <w:szCs w:val="14"/>
        </w:rPr>
      </w:pPr>
      <w:r w:rsidRPr="00E77FFD">
        <w:rPr>
          <w:rFonts w:ascii="Courier New" w:hAnsi="Courier New" w:cs="Courier New"/>
          <w:b/>
          <w:bCs/>
          <w:sz w:val="14"/>
          <w:szCs w:val="14"/>
        </w:rPr>
        <w:t xml:space="preserve"> ipv6 enable</w:t>
      </w:r>
    </w:p>
    <w:p w14:paraId="60774CAE" w14:textId="77777777" w:rsidR="00E77FFD" w:rsidRPr="00E77FFD" w:rsidRDefault="00E77FFD" w:rsidP="00E77FFD">
      <w:pPr>
        <w:spacing w:after="0"/>
        <w:rPr>
          <w:rFonts w:ascii="Courier New" w:hAnsi="Courier New" w:cs="Courier New"/>
          <w:b/>
          <w:bCs/>
          <w:sz w:val="14"/>
          <w:szCs w:val="14"/>
        </w:rPr>
      </w:pPr>
      <w:r w:rsidRPr="00E77FFD">
        <w:rPr>
          <w:rFonts w:ascii="Courier New" w:hAnsi="Courier New" w:cs="Courier New"/>
          <w:b/>
          <w:bCs/>
          <w:sz w:val="14"/>
          <w:szCs w:val="14"/>
        </w:rPr>
        <w:t xml:space="preserve"> ipv6 eigrp 10</w:t>
      </w:r>
    </w:p>
    <w:p w14:paraId="5BC59DA7" w14:textId="5D547F93" w:rsidR="00E77FFD" w:rsidRPr="00E77FFD" w:rsidRDefault="00E77FFD" w:rsidP="00E77FFD">
      <w:pPr>
        <w:spacing w:after="0"/>
        <w:rPr>
          <w:rFonts w:ascii="Courier New" w:hAnsi="Courier New" w:cs="Courier New"/>
          <w:sz w:val="14"/>
          <w:szCs w:val="14"/>
        </w:rPr>
      </w:pPr>
    </w:p>
    <w:p w14:paraId="473E05D4" w14:textId="77777777" w:rsidR="00E77FFD" w:rsidRPr="00E77FFD" w:rsidRDefault="00E77FFD" w:rsidP="00E77FFD">
      <w:pPr>
        <w:spacing w:after="0"/>
        <w:rPr>
          <w:rFonts w:ascii="Courier New" w:hAnsi="Courier New" w:cs="Courier New"/>
          <w:sz w:val="14"/>
          <w:szCs w:val="14"/>
        </w:rPr>
      </w:pPr>
      <w:r w:rsidRPr="00E77FFD">
        <w:rPr>
          <w:rFonts w:ascii="Courier New" w:hAnsi="Courier New" w:cs="Courier New"/>
          <w:sz w:val="14"/>
          <w:szCs w:val="14"/>
        </w:rPr>
        <w:t>interface GigabitEthernet0/2/0</w:t>
      </w:r>
    </w:p>
    <w:p w14:paraId="31728104" w14:textId="77777777" w:rsidR="00E77FFD" w:rsidRPr="00E77FFD" w:rsidRDefault="00E77FFD" w:rsidP="00E77FFD">
      <w:pPr>
        <w:spacing w:after="0"/>
        <w:rPr>
          <w:rFonts w:ascii="Courier New" w:hAnsi="Courier New" w:cs="Courier New"/>
          <w:sz w:val="14"/>
          <w:szCs w:val="14"/>
        </w:rPr>
      </w:pPr>
      <w:r w:rsidRPr="00E77FFD">
        <w:rPr>
          <w:rFonts w:ascii="Courier New" w:hAnsi="Courier New" w:cs="Courier New"/>
          <w:sz w:val="14"/>
          <w:szCs w:val="14"/>
        </w:rPr>
        <w:t xml:space="preserve"> no ip address</w:t>
      </w:r>
    </w:p>
    <w:p w14:paraId="10CC389E" w14:textId="77777777" w:rsidR="00E77FFD" w:rsidRPr="00E77FFD" w:rsidRDefault="00E77FFD" w:rsidP="00E77FFD">
      <w:pPr>
        <w:spacing w:after="0"/>
        <w:rPr>
          <w:rFonts w:ascii="Courier New" w:hAnsi="Courier New" w:cs="Courier New"/>
          <w:sz w:val="14"/>
          <w:szCs w:val="14"/>
        </w:rPr>
      </w:pPr>
      <w:r w:rsidRPr="00E77FFD">
        <w:rPr>
          <w:rFonts w:ascii="Courier New" w:hAnsi="Courier New" w:cs="Courier New"/>
          <w:sz w:val="14"/>
          <w:szCs w:val="14"/>
        </w:rPr>
        <w:t xml:space="preserve"> shutdown</w:t>
      </w:r>
    </w:p>
    <w:p w14:paraId="1D914150" w14:textId="1EEBF64C" w:rsidR="00E77FFD" w:rsidRPr="00E77FFD" w:rsidRDefault="00E77FFD" w:rsidP="00E77FFD">
      <w:pPr>
        <w:spacing w:after="0"/>
        <w:rPr>
          <w:rFonts w:ascii="Courier New" w:hAnsi="Courier New" w:cs="Courier New"/>
          <w:sz w:val="14"/>
          <w:szCs w:val="14"/>
        </w:rPr>
      </w:pPr>
      <w:r w:rsidRPr="00E77FFD">
        <w:rPr>
          <w:rFonts w:ascii="Courier New" w:hAnsi="Courier New" w:cs="Courier New"/>
          <w:sz w:val="14"/>
          <w:szCs w:val="14"/>
        </w:rPr>
        <w:t xml:space="preserve"> negotiation auto</w:t>
      </w:r>
    </w:p>
    <w:p w14:paraId="688364FD" w14:textId="77777777" w:rsidR="00E77FFD" w:rsidRPr="00E77FFD" w:rsidRDefault="00E77FFD" w:rsidP="00E77FFD">
      <w:pPr>
        <w:spacing w:after="0"/>
        <w:rPr>
          <w:rFonts w:ascii="Courier New" w:hAnsi="Courier New" w:cs="Courier New"/>
          <w:sz w:val="14"/>
          <w:szCs w:val="14"/>
        </w:rPr>
      </w:pPr>
      <w:r w:rsidRPr="00E77FFD">
        <w:rPr>
          <w:rFonts w:ascii="Courier New" w:hAnsi="Courier New" w:cs="Courier New"/>
          <w:sz w:val="14"/>
          <w:szCs w:val="14"/>
        </w:rPr>
        <w:t>interface GigabitEthernet0/2/1</w:t>
      </w:r>
    </w:p>
    <w:p w14:paraId="13C63054" w14:textId="77777777" w:rsidR="00E77FFD" w:rsidRPr="00E77FFD" w:rsidRDefault="00E77FFD" w:rsidP="00E77FFD">
      <w:pPr>
        <w:spacing w:after="0"/>
        <w:rPr>
          <w:rFonts w:ascii="Courier New" w:hAnsi="Courier New" w:cs="Courier New"/>
          <w:sz w:val="14"/>
          <w:szCs w:val="14"/>
        </w:rPr>
      </w:pPr>
      <w:r w:rsidRPr="00E77FFD">
        <w:rPr>
          <w:rFonts w:ascii="Courier New" w:hAnsi="Courier New" w:cs="Courier New"/>
          <w:sz w:val="14"/>
          <w:szCs w:val="14"/>
        </w:rPr>
        <w:t xml:space="preserve"> no ip address</w:t>
      </w:r>
    </w:p>
    <w:p w14:paraId="3538C801" w14:textId="77777777" w:rsidR="00E77FFD" w:rsidRPr="00E77FFD" w:rsidRDefault="00E77FFD" w:rsidP="00E77FFD">
      <w:pPr>
        <w:spacing w:after="0"/>
        <w:rPr>
          <w:rFonts w:ascii="Courier New" w:hAnsi="Courier New" w:cs="Courier New"/>
          <w:sz w:val="14"/>
          <w:szCs w:val="14"/>
        </w:rPr>
      </w:pPr>
      <w:r w:rsidRPr="00E77FFD">
        <w:rPr>
          <w:rFonts w:ascii="Courier New" w:hAnsi="Courier New" w:cs="Courier New"/>
          <w:sz w:val="14"/>
          <w:szCs w:val="14"/>
        </w:rPr>
        <w:t xml:space="preserve"> shutdown</w:t>
      </w:r>
    </w:p>
    <w:p w14:paraId="48A074DB" w14:textId="75505489" w:rsidR="00E77FFD" w:rsidRPr="00E77FFD" w:rsidRDefault="00E77FFD" w:rsidP="00E77FFD">
      <w:pPr>
        <w:spacing w:after="0"/>
        <w:rPr>
          <w:rFonts w:ascii="Courier New" w:hAnsi="Courier New" w:cs="Courier New"/>
          <w:sz w:val="14"/>
          <w:szCs w:val="14"/>
        </w:rPr>
      </w:pPr>
      <w:r w:rsidRPr="00E77FFD">
        <w:rPr>
          <w:rFonts w:ascii="Courier New" w:hAnsi="Courier New" w:cs="Courier New"/>
          <w:sz w:val="14"/>
          <w:szCs w:val="14"/>
        </w:rPr>
        <w:t xml:space="preserve"> negotiation auto</w:t>
      </w:r>
    </w:p>
    <w:p w14:paraId="456587B0" w14:textId="5EF4B87E" w:rsidR="006D7464" w:rsidRPr="002D5189" w:rsidRDefault="00E77FFD" w:rsidP="002D5189">
      <w:pPr>
        <w:spacing w:after="0"/>
        <w:rPr>
          <w:rFonts w:ascii="Courier New" w:hAnsi="Courier New" w:cs="Courier New"/>
          <w:sz w:val="14"/>
          <w:szCs w:val="14"/>
        </w:rPr>
      </w:pPr>
      <w:r w:rsidRPr="00E77FFD">
        <w:rPr>
          <w:rFonts w:ascii="Courier New" w:hAnsi="Courier New" w:cs="Courier New"/>
          <w:sz w:val="14"/>
          <w:szCs w:val="14"/>
        </w:rPr>
        <w:t>interface GigabitEthernet0</w:t>
      </w:r>
    </w:p>
    <w:p w14:paraId="54E310FD" w14:textId="34D8A039" w:rsidR="00203D76" w:rsidRDefault="00203D76" w:rsidP="00774E6B">
      <w:pPr>
        <w:tabs>
          <w:tab w:val="left" w:pos="2770"/>
        </w:tabs>
        <w:spacing w:line="276" w:lineRule="auto"/>
        <w:rPr>
          <w:rFonts w:ascii="Times New Roman" w:hAnsi="Times New Roman" w:cs="Times New Roman"/>
          <w:b/>
          <w:bCs/>
          <w:sz w:val="25"/>
          <w:szCs w:val="25"/>
          <w:u w:val="single"/>
        </w:rPr>
      </w:pPr>
      <w:r>
        <w:rPr>
          <w:rFonts w:ascii="Times New Roman" w:hAnsi="Times New Roman" w:cs="Times New Roman"/>
          <w:b/>
          <w:bCs/>
          <w:sz w:val="25"/>
          <w:szCs w:val="25"/>
          <w:u w:val="single"/>
        </w:rPr>
        <w:lastRenderedPageBreak/>
        <w:t>R4</w:t>
      </w:r>
    </w:p>
    <w:p w14:paraId="4EBD1825" w14:textId="75877A81" w:rsidR="006A0805" w:rsidRPr="006A0805" w:rsidRDefault="00781715" w:rsidP="006A0805">
      <w:pPr>
        <w:spacing w:after="0"/>
        <w:rPr>
          <w:rFonts w:ascii="Courier New" w:hAnsi="Courier New" w:cs="Courier New"/>
          <w:sz w:val="14"/>
          <w:szCs w:val="14"/>
        </w:rPr>
      </w:pPr>
      <w:r w:rsidRPr="00DD51EA">
        <w:rPr>
          <w:rFonts w:ascii="Courier New" w:hAnsi="Courier New" w:cs="Courier New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71554" behindDoc="0" locked="0" layoutInCell="1" allowOverlap="1" wp14:anchorId="16129B50" wp14:editId="43858390">
                <wp:simplePos x="0" y="0"/>
                <wp:positionH relativeFrom="margin">
                  <wp:align>right</wp:align>
                </wp:positionH>
                <wp:positionV relativeFrom="paragraph">
                  <wp:posOffset>19050</wp:posOffset>
                </wp:positionV>
                <wp:extent cx="3013075" cy="1404620"/>
                <wp:effectExtent l="0" t="0" r="0" b="698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3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FC1A5E" w14:textId="77777777" w:rsidR="00781715" w:rsidRPr="00781715" w:rsidRDefault="00781715" w:rsidP="0078171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8171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ip http server</w:t>
                            </w:r>
                          </w:p>
                          <w:p w14:paraId="6F8C87F9" w14:textId="77777777" w:rsidR="00781715" w:rsidRPr="00781715" w:rsidRDefault="00781715" w:rsidP="0078171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8171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ip http authentication local</w:t>
                            </w:r>
                          </w:p>
                          <w:p w14:paraId="7D495729" w14:textId="77777777" w:rsidR="00781715" w:rsidRPr="00781715" w:rsidRDefault="00781715" w:rsidP="0078171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8171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ip http secure-server</w:t>
                            </w:r>
                          </w:p>
                          <w:p w14:paraId="01A1BBE8" w14:textId="77777777" w:rsidR="00781715" w:rsidRPr="00781715" w:rsidRDefault="00781715" w:rsidP="0078171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8171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ip </w:t>
                            </w:r>
                            <w:proofErr w:type="spellStart"/>
                            <w:r w:rsidRPr="0078171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tftp</w:t>
                            </w:r>
                            <w:proofErr w:type="spellEnd"/>
                            <w:r w:rsidRPr="0078171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source-interface GigabitEthernet0</w:t>
                            </w:r>
                          </w:p>
                          <w:p w14:paraId="34B25812" w14:textId="77777777" w:rsidR="00781715" w:rsidRPr="00781715" w:rsidRDefault="00781715" w:rsidP="0078171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38E98B80" w14:textId="77777777" w:rsidR="00781715" w:rsidRPr="00781715" w:rsidRDefault="00781715" w:rsidP="00781715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81715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>ipv6 router eigrp 10</w:t>
                            </w:r>
                          </w:p>
                          <w:p w14:paraId="72996E1F" w14:textId="77777777" w:rsidR="00781715" w:rsidRPr="00781715" w:rsidRDefault="00781715" w:rsidP="00781715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81715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metric weights 0 1 1 1 1 0</w:t>
                            </w:r>
                          </w:p>
                          <w:p w14:paraId="0322A1D6" w14:textId="77777777" w:rsidR="00781715" w:rsidRPr="00781715" w:rsidRDefault="00781715" w:rsidP="00781715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81715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eigrp router-id 4.4.4.4</w:t>
                            </w:r>
                          </w:p>
                          <w:p w14:paraId="62A74AE8" w14:textId="77777777" w:rsidR="00781715" w:rsidRPr="00781715" w:rsidRDefault="00781715" w:rsidP="0078171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46F1A104" w14:textId="77777777" w:rsidR="00781715" w:rsidRPr="00781715" w:rsidRDefault="00781715" w:rsidP="0078171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8171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control-plane</w:t>
                            </w:r>
                          </w:p>
                          <w:p w14:paraId="3EBAF52A" w14:textId="77777777" w:rsidR="00781715" w:rsidRPr="00781715" w:rsidRDefault="00781715" w:rsidP="0078171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8171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line con 0</w:t>
                            </w:r>
                          </w:p>
                          <w:p w14:paraId="255C1684" w14:textId="77777777" w:rsidR="00781715" w:rsidRPr="00781715" w:rsidRDefault="00781715" w:rsidP="0078171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8171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8171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stopbits</w:t>
                            </w:r>
                            <w:proofErr w:type="spellEnd"/>
                            <w:r w:rsidRPr="0078171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1</w:t>
                            </w:r>
                          </w:p>
                          <w:p w14:paraId="58D879A7" w14:textId="77777777" w:rsidR="00781715" w:rsidRPr="00781715" w:rsidRDefault="00781715" w:rsidP="0078171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8171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line aux 0</w:t>
                            </w:r>
                          </w:p>
                          <w:p w14:paraId="03BFE240" w14:textId="77777777" w:rsidR="00781715" w:rsidRPr="00781715" w:rsidRDefault="00781715" w:rsidP="0078171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8171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8171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stopbits</w:t>
                            </w:r>
                            <w:proofErr w:type="spellEnd"/>
                            <w:r w:rsidRPr="0078171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1</w:t>
                            </w:r>
                          </w:p>
                          <w:p w14:paraId="735757E9" w14:textId="77777777" w:rsidR="00781715" w:rsidRPr="00781715" w:rsidRDefault="00781715" w:rsidP="0078171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8171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line </w:t>
                            </w:r>
                            <w:proofErr w:type="spellStart"/>
                            <w:r w:rsidRPr="0078171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vty</w:t>
                            </w:r>
                            <w:proofErr w:type="spellEnd"/>
                            <w:r w:rsidRPr="0078171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0 4</w:t>
                            </w:r>
                          </w:p>
                          <w:p w14:paraId="78D47B5B" w14:textId="77777777" w:rsidR="00781715" w:rsidRPr="00781715" w:rsidRDefault="00781715" w:rsidP="0078171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8171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login</w:t>
                            </w:r>
                          </w:p>
                          <w:p w14:paraId="77F75AEE" w14:textId="0A8D39B0" w:rsidR="00FC2768" w:rsidRPr="004C7673" w:rsidRDefault="00781715" w:rsidP="0078171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8171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6129B50" id="_x0000_s1029" type="#_x0000_t202" style="position:absolute;margin-left:186.05pt;margin-top:1.5pt;width:237.25pt;height:110.6pt;z-index:25167155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" stroked="f">
                <v:textbox style="mso-fit-shape-to-text:t">
                  <w:txbxContent>
                    <w:p w14:paraId="71FC1A5E" w14:textId="77777777" w:rsidR="00781715" w:rsidRPr="00781715" w:rsidRDefault="00781715" w:rsidP="00781715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8171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ip http server</w:t>
                      </w:r>
                    </w:p>
                    <w:p w14:paraId="6F8C87F9" w14:textId="77777777" w:rsidR="00781715" w:rsidRPr="00781715" w:rsidRDefault="00781715" w:rsidP="00781715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8171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ip http authentication local</w:t>
                      </w:r>
                    </w:p>
                    <w:p w14:paraId="7D495729" w14:textId="77777777" w:rsidR="00781715" w:rsidRPr="00781715" w:rsidRDefault="00781715" w:rsidP="00781715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8171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ip http secure-server</w:t>
                      </w:r>
                    </w:p>
                    <w:p w14:paraId="01A1BBE8" w14:textId="77777777" w:rsidR="00781715" w:rsidRPr="00781715" w:rsidRDefault="00781715" w:rsidP="00781715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8171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ip </w:t>
                      </w:r>
                      <w:proofErr w:type="spellStart"/>
                      <w:r w:rsidRPr="0078171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tftp</w:t>
                      </w:r>
                      <w:proofErr w:type="spellEnd"/>
                      <w:r w:rsidRPr="0078171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source-interface GigabitEthernet0</w:t>
                      </w:r>
                    </w:p>
                    <w:p w14:paraId="34B25812" w14:textId="77777777" w:rsidR="00781715" w:rsidRPr="00781715" w:rsidRDefault="00781715" w:rsidP="00781715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14:paraId="38E98B80" w14:textId="77777777" w:rsidR="00781715" w:rsidRPr="00781715" w:rsidRDefault="00781715" w:rsidP="00781715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781715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>ipv6 router eigrp 10</w:t>
                      </w:r>
                    </w:p>
                    <w:p w14:paraId="72996E1F" w14:textId="77777777" w:rsidR="00781715" w:rsidRPr="00781715" w:rsidRDefault="00781715" w:rsidP="00781715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781715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 xml:space="preserve"> metric weights 0 1 1 1 1 0</w:t>
                      </w:r>
                    </w:p>
                    <w:p w14:paraId="0322A1D6" w14:textId="77777777" w:rsidR="00781715" w:rsidRPr="00781715" w:rsidRDefault="00781715" w:rsidP="00781715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781715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 xml:space="preserve"> eigrp router-id 4.4.4.4</w:t>
                      </w:r>
                    </w:p>
                    <w:p w14:paraId="62A74AE8" w14:textId="77777777" w:rsidR="00781715" w:rsidRPr="00781715" w:rsidRDefault="00781715" w:rsidP="00781715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14:paraId="46F1A104" w14:textId="77777777" w:rsidR="00781715" w:rsidRPr="00781715" w:rsidRDefault="00781715" w:rsidP="00781715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8171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control-plane</w:t>
                      </w:r>
                    </w:p>
                    <w:p w14:paraId="3EBAF52A" w14:textId="77777777" w:rsidR="00781715" w:rsidRPr="00781715" w:rsidRDefault="00781715" w:rsidP="00781715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8171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line con 0</w:t>
                      </w:r>
                    </w:p>
                    <w:p w14:paraId="255C1684" w14:textId="77777777" w:rsidR="00781715" w:rsidRPr="00781715" w:rsidRDefault="00781715" w:rsidP="00781715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8171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8171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stopbits</w:t>
                      </w:r>
                      <w:proofErr w:type="spellEnd"/>
                      <w:r w:rsidRPr="0078171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1</w:t>
                      </w:r>
                    </w:p>
                    <w:p w14:paraId="58D879A7" w14:textId="77777777" w:rsidR="00781715" w:rsidRPr="00781715" w:rsidRDefault="00781715" w:rsidP="00781715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8171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line aux 0</w:t>
                      </w:r>
                    </w:p>
                    <w:p w14:paraId="03BFE240" w14:textId="77777777" w:rsidR="00781715" w:rsidRPr="00781715" w:rsidRDefault="00781715" w:rsidP="00781715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8171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8171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stopbits</w:t>
                      </w:r>
                      <w:proofErr w:type="spellEnd"/>
                      <w:r w:rsidRPr="0078171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1</w:t>
                      </w:r>
                    </w:p>
                    <w:p w14:paraId="735757E9" w14:textId="77777777" w:rsidR="00781715" w:rsidRPr="00781715" w:rsidRDefault="00781715" w:rsidP="00781715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8171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line </w:t>
                      </w:r>
                      <w:proofErr w:type="spellStart"/>
                      <w:r w:rsidRPr="0078171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vty</w:t>
                      </w:r>
                      <w:proofErr w:type="spellEnd"/>
                      <w:r w:rsidRPr="0078171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0 4</w:t>
                      </w:r>
                    </w:p>
                    <w:p w14:paraId="78D47B5B" w14:textId="77777777" w:rsidR="00781715" w:rsidRPr="00781715" w:rsidRDefault="00781715" w:rsidP="00781715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8171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login</w:t>
                      </w:r>
                    </w:p>
                    <w:p w14:paraId="77F75AEE" w14:textId="0A8D39B0" w:rsidR="00FC2768" w:rsidRPr="004C7673" w:rsidRDefault="00781715" w:rsidP="00781715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8171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end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A0805" w:rsidRPr="006A0805">
        <w:rPr>
          <w:rFonts w:ascii="Courier New" w:hAnsi="Courier New" w:cs="Courier New"/>
          <w:sz w:val="14"/>
          <w:szCs w:val="14"/>
        </w:rPr>
        <w:t>R4#show run</w:t>
      </w:r>
    </w:p>
    <w:p w14:paraId="2D0A92F5" w14:textId="422EDF4A" w:rsidR="006A0805" w:rsidRPr="006A0805" w:rsidRDefault="006A0805" w:rsidP="006A0805">
      <w:pPr>
        <w:spacing w:after="0"/>
        <w:rPr>
          <w:rFonts w:ascii="Courier New" w:hAnsi="Courier New" w:cs="Courier New"/>
          <w:sz w:val="14"/>
          <w:szCs w:val="14"/>
        </w:rPr>
      </w:pPr>
      <w:r w:rsidRPr="006A0805">
        <w:rPr>
          <w:rFonts w:ascii="Courier New" w:hAnsi="Courier New" w:cs="Courier New"/>
          <w:sz w:val="14"/>
          <w:szCs w:val="14"/>
        </w:rPr>
        <w:t>Building configuration...</w:t>
      </w:r>
    </w:p>
    <w:p w14:paraId="72A5B3B5" w14:textId="54C8E245" w:rsidR="006A0805" w:rsidRPr="006A0805" w:rsidRDefault="006A0805" w:rsidP="006A0805">
      <w:pPr>
        <w:spacing w:after="0"/>
        <w:rPr>
          <w:rFonts w:ascii="Courier New" w:hAnsi="Courier New" w:cs="Courier New"/>
          <w:sz w:val="14"/>
          <w:szCs w:val="14"/>
        </w:rPr>
      </w:pPr>
      <w:r w:rsidRPr="006A0805">
        <w:rPr>
          <w:rFonts w:ascii="Courier New" w:hAnsi="Courier New" w:cs="Courier New"/>
          <w:sz w:val="14"/>
          <w:szCs w:val="14"/>
        </w:rPr>
        <w:t>Current configuration : 1838 bytes</w:t>
      </w:r>
    </w:p>
    <w:p w14:paraId="59EC101A" w14:textId="77777777" w:rsidR="006A0805" w:rsidRPr="006A0805" w:rsidRDefault="006A0805" w:rsidP="006A0805">
      <w:pPr>
        <w:spacing w:after="0"/>
        <w:rPr>
          <w:rFonts w:ascii="Courier New" w:hAnsi="Courier New" w:cs="Courier New"/>
          <w:sz w:val="14"/>
          <w:szCs w:val="14"/>
        </w:rPr>
      </w:pPr>
      <w:r w:rsidRPr="006A0805">
        <w:rPr>
          <w:rFonts w:ascii="Courier New" w:hAnsi="Courier New" w:cs="Courier New"/>
          <w:sz w:val="14"/>
          <w:szCs w:val="14"/>
        </w:rPr>
        <w:t>version 15.5</w:t>
      </w:r>
    </w:p>
    <w:p w14:paraId="50329E45" w14:textId="208AE254" w:rsidR="006A0805" w:rsidRPr="006A0805" w:rsidRDefault="006A0805" w:rsidP="006A0805">
      <w:pPr>
        <w:spacing w:after="0"/>
        <w:rPr>
          <w:rFonts w:ascii="Courier New" w:hAnsi="Courier New" w:cs="Courier New"/>
          <w:sz w:val="14"/>
          <w:szCs w:val="14"/>
        </w:rPr>
      </w:pPr>
      <w:r w:rsidRPr="006A0805">
        <w:rPr>
          <w:rFonts w:ascii="Courier New" w:hAnsi="Courier New" w:cs="Courier New"/>
          <w:sz w:val="14"/>
          <w:szCs w:val="14"/>
        </w:rPr>
        <w:t>service timestamps debug datetime msec</w:t>
      </w:r>
    </w:p>
    <w:p w14:paraId="40EE9B54" w14:textId="77777777" w:rsidR="006A0805" w:rsidRPr="006A0805" w:rsidRDefault="006A0805" w:rsidP="006A0805">
      <w:pPr>
        <w:spacing w:after="0"/>
        <w:rPr>
          <w:rFonts w:ascii="Courier New" w:hAnsi="Courier New" w:cs="Courier New"/>
          <w:sz w:val="14"/>
          <w:szCs w:val="14"/>
        </w:rPr>
      </w:pPr>
      <w:r w:rsidRPr="006A0805">
        <w:rPr>
          <w:rFonts w:ascii="Courier New" w:hAnsi="Courier New" w:cs="Courier New"/>
          <w:sz w:val="14"/>
          <w:szCs w:val="14"/>
        </w:rPr>
        <w:t>service timestamps log datetime msec</w:t>
      </w:r>
    </w:p>
    <w:p w14:paraId="1CC9AC53" w14:textId="77777777" w:rsidR="006A0805" w:rsidRPr="006A0805" w:rsidRDefault="006A0805" w:rsidP="006A0805">
      <w:pPr>
        <w:spacing w:after="0"/>
        <w:rPr>
          <w:rFonts w:ascii="Courier New" w:hAnsi="Courier New" w:cs="Courier New"/>
          <w:sz w:val="14"/>
          <w:szCs w:val="14"/>
        </w:rPr>
      </w:pPr>
      <w:r w:rsidRPr="006A0805">
        <w:rPr>
          <w:rFonts w:ascii="Courier New" w:hAnsi="Courier New" w:cs="Courier New"/>
          <w:sz w:val="14"/>
          <w:szCs w:val="14"/>
        </w:rPr>
        <w:t>platform punt-keepalive disable-kernel-core</w:t>
      </w:r>
    </w:p>
    <w:p w14:paraId="6D67373D" w14:textId="0489EA19" w:rsidR="00945047" w:rsidRPr="00945047" w:rsidRDefault="00945047" w:rsidP="006A0805">
      <w:pPr>
        <w:spacing w:after="0"/>
        <w:rPr>
          <w:rFonts w:ascii="Courier New" w:hAnsi="Courier New" w:cs="Courier New"/>
          <w:sz w:val="14"/>
          <w:szCs w:val="14"/>
        </w:rPr>
      </w:pPr>
      <w:r w:rsidRPr="00945047">
        <w:rPr>
          <w:rFonts w:ascii="Courier New" w:hAnsi="Courier New" w:cs="Courier New"/>
          <w:sz w:val="14"/>
          <w:szCs w:val="14"/>
        </w:rPr>
        <w:t>hostname R4</w:t>
      </w:r>
    </w:p>
    <w:p w14:paraId="2BBF15B3" w14:textId="77777777" w:rsidR="00945047" w:rsidRPr="00945047" w:rsidRDefault="00945047" w:rsidP="00945047">
      <w:pPr>
        <w:spacing w:after="0"/>
        <w:rPr>
          <w:rFonts w:ascii="Courier New" w:hAnsi="Courier New" w:cs="Courier New"/>
          <w:sz w:val="14"/>
          <w:szCs w:val="14"/>
        </w:rPr>
      </w:pPr>
      <w:r w:rsidRPr="00945047">
        <w:rPr>
          <w:rFonts w:ascii="Courier New" w:hAnsi="Courier New" w:cs="Courier New"/>
          <w:sz w:val="14"/>
          <w:szCs w:val="14"/>
        </w:rPr>
        <w:t>boot-start-marker</w:t>
      </w:r>
    </w:p>
    <w:p w14:paraId="5CB0354A" w14:textId="77777777" w:rsidR="00945047" w:rsidRPr="00945047" w:rsidRDefault="00945047" w:rsidP="00945047">
      <w:pPr>
        <w:spacing w:after="0"/>
        <w:rPr>
          <w:rFonts w:ascii="Courier New" w:hAnsi="Courier New" w:cs="Courier New"/>
          <w:sz w:val="14"/>
          <w:szCs w:val="14"/>
        </w:rPr>
      </w:pPr>
      <w:r w:rsidRPr="00945047">
        <w:rPr>
          <w:rFonts w:ascii="Courier New" w:hAnsi="Courier New" w:cs="Courier New"/>
          <w:sz w:val="14"/>
          <w:szCs w:val="14"/>
        </w:rPr>
        <w:t>boot-end-marker</w:t>
      </w:r>
    </w:p>
    <w:p w14:paraId="384721C8" w14:textId="2436D55C" w:rsidR="00945047" w:rsidRPr="00945047" w:rsidRDefault="00945047" w:rsidP="00945047">
      <w:pPr>
        <w:spacing w:after="0"/>
        <w:rPr>
          <w:rFonts w:ascii="Courier New" w:hAnsi="Courier New" w:cs="Courier New"/>
          <w:sz w:val="14"/>
          <w:szCs w:val="14"/>
        </w:rPr>
      </w:pPr>
      <w:proofErr w:type="spellStart"/>
      <w:r w:rsidRPr="00945047">
        <w:rPr>
          <w:rFonts w:ascii="Courier New" w:hAnsi="Courier New" w:cs="Courier New"/>
          <w:sz w:val="14"/>
          <w:szCs w:val="14"/>
        </w:rPr>
        <w:t>vrf</w:t>
      </w:r>
      <w:proofErr w:type="spellEnd"/>
      <w:r w:rsidRPr="00945047">
        <w:rPr>
          <w:rFonts w:ascii="Courier New" w:hAnsi="Courier New" w:cs="Courier New"/>
          <w:sz w:val="14"/>
          <w:szCs w:val="14"/>
        </w:rPr>
        <w:t xml:space="preserve"> definition </w:t>
      </w:r>
      <w:proofErr w:type="spellStart"/>
      <w:r w:rsidRPr="00945047">
        <w:rPr>
          <w:rFonts w:ascii="Courier New" w:hAnsi="Courier New" w:cs="Courier New"/>
          <w:sz w:val="14"/>
          <w:szCs w:val="14"/>
        </w:rPr>
        <w:t>Mgmt-intf</w:t>
      </w:r>
      <w:proofErr w:type="spellEnd"/>
    </w:p>
    <w:p w14:paraId="1BE7C41C" w14:textId="77777777" w:rsidR="00945047" w:rsidRPr="00945047" w:rsidRDefault="00945047" w:rsidP="00945047">
      <w:pPr>
        <w:spacing w:after="0"/>
        <w:rPr>
          <w:rFonts w:ascii="Courier New" w:hAnsi="Courier New" w:cs="Courier New"/>
          <w:sz w:val="14"/>
          <w:szCs w:val="14"/>
        </w:rPr>
      </w:pPr>
      <w:r w:rsidRPr="00945047">
        <w:rPr>
          <w:rFonts w:ascii="Courier New" w:hAnsi="Courier New" w:cs="Courier New"/>
          <w:sz w:val="14"/>
          <w:szCs w:val="14"/>
        </w:rPr>
        <w:t xml:space="preserve"> address-family ipv4</w:t>
      </w:r>
    </w:p>
    <w:p w14:paraId="33F95B35" w14:textId="0FAE86F3" w:rsidR="00945047" w:rsidRPr="00945047" w:rsidRDefault="00945047" w:rsidP="00945047">
      <w:pPr>
        <w:spacing w:after="0"/>
        <w:rPr>
          <w:rFonts w:ascii="Courier New" w:hAnsi="Courier New" w:cs="Courier New"/>
          <w:sz w:val="14"/>
          <w:szCs w:val="14"/>
        </w:rPr>
      </w:pPr>
      <w:r w:rsidRPr="00945047">
        <w:rPr>
          <w:rFonts w:ascii="Courier New" w:hAnsi="Courier New" w:cs="Courier New"/>
          <w:sz w:val="14"/>
          <w:szCs w:val="14"/>
        </w:rPr>
        <w:t xml:space="preserve"> exit-address-family</w:t>
      </w:r>
    </w:p>
    <w:p w14:paraId="002CE244" w14:textId="77777777" w:rsidR="00945047" w:rsidRPr="00945047" w:rsidRDefault="00945047" w:rsidP="00945047">
      <w:pPr>
        <w:spacing w:after="0"/>
        <w:rPr>
          <w:rFonts w:ascii="Courier New" w:hAnsi="Courier New" w:cs="Courier New"/>
          <w:sz w:val="14"/>
          <w:szCs w:val="14"/>
        </w:rPr>
      </w:pPr>
      <w:r w:rsidRPr="00945047">
        <w:rPr>
          <w:rFonts w:ascii="Courier New" w:hAnsi="Courier New" w:cs="Courier New"/>
          <w:sz w:val="14"/>
          <w:szCs w:val="14"/>
        </w:rPr>
        <w:t xml:space="preserve"> address-family ipv6</w:t>
      </w:r>
    </w:p>
    <w:p w14:paraId="2AB6728F" w14:textId="62C5440B" w:rsidR="00945047" w:rsidRPr="00945047" w:rsidRDefault="00945047" w:rsidP="00945047">
      <w:pPr>
        <w:spacing w:after="0"/>
        <w:rPr>
          <w:rFonts w:ascii="Courier New" w:hAnsi="Courier New" w:cs="Courier New"/>
          <w:sz w:val="14"/>
          <w:szCs w:val="14"/>
        </w:rPr>
      </w:pPr>
      <w:r w:rsidRPr="00945047">
        <w:rPr>
          <w:rFonts w:ascii="Courier New" w:hAnsi="Courier New" w:cs="Courier New"/>
          <w:sz w:val="14"/>
          <w:szCs w:val="14"/>
        </w:rPr>
        <w:t xml:space="preserve"> exit-address-family</w:t>
      </w:r>
    </w:p>
    <w:p w14:paraId="34559EAF" w14:textId="77777777" w:rsidR="00945047" w:rsidRPr="00945047" w:rsidRDefault="00945047" w:rsidP="00945047">
      <w:pPr>
        <w:spacing w:after="0"/>
        <w:rPr>
          <w:rFonts w:ascii="Courier New" w:hAnsi="Courier New" w:cs="Courier New"/>
          <w:sz w:val="14"/>
          <w:szCs w:val="14"/>
        </w:rPr>
      </w:pPr>
      <w:r w:rsidRPr="00945047">
        <w:rPr>
          <w:rFonts w:ascii="Courier New" w:hAnsi="Courier New" w:cs="Courier New"/>
          <w:sz w:val="14"/>
          <w:szCs w:val="14"/>
        </w:rPr>
        <w:t xml:space="preserve">no </w:t>
      </w:r>
      <w:proofErr w:type="spellStart"/>
      <w:r w:rsidRPr="00945047">
        <w:rPr>
          <w:rFonts w:ascii="Courier New" w:hAnsi="Courier New" w:cs="Courier New"/>
          <w:sz w:val="14"/>
          <w:szCs w:val="14"/>
        </w:rPr>
        <w:t>aaa</w:t>
      </w:r>
      <w:proofErr w:type="spellEnd"/>
      <w:r w:rsidRPr="00945047">
        <w:rPr>
          <w:rFonts w:ascii="Courier New" w:hAnsi="Courier New" w:cs="Courier New"/>
          <w:sz w:val="14"/>
          <w:szCs w:val="14"/>
        </w:rPr>
        <w:t xml:space="preserve"> new-model</w:t>
      </w:r>
    </w:p>
    <w:p w14:paraId="35128CE8" w14:textId="77777777" w:rsidR="00945047" w:rsidRPr="00945047" w:rsidRDefault="00945047" w:rsidP="00945047">
      <w:pPr>
        <w:spacing w:after="0"/>
        <w:rPr>
          <w:rFonts w:ascii="Courier New" w:hAnsi="Courier New" w:cs="Courier New"/>
          <w:sz w:val="14"/>
          <w:szCs w:val="14"/>
        </w:rPr>
      </w:pPr>
      <w:r w:rsidRPr="00945047">
        <w:rPr>
          <w:rFonts w:ascii="Courier New" w:hAnsi="Courier New" w:cs="Courier New"/>
          <w:sz w:val="14"/>
          <w:szCs w:val="14"/>
        </w:rPr>
        <w:t>login on-success log</w:t>
      </w:r>
    </w:p>
    <w:p w14:paraId="02C6594D" w14:textId="6354BEA2" w:rsidR="00945047" w:rsidRPr="00945047" w:rsidRDefault="00945047" w:rsidP="00945047">
      <w:pPr>
        <w:spacing w:after="0"/>
        <w:rPr>
          <w:rFonts w:ascii="Courier New" w:hAnsi="Courier New" w:cs="Courier New"/>
          <w:b/>
          <w:bCs/>
          <w:sz w:val="14"/>
          <w:szCs w:val="14"/>
        </w:rPr>
      </w:pPr>
      <w:r w:rsidRPr="00945047">
        <w:rPr>
          <w:rFonts w:ascii="Courier New" w:hAnsi="Courier New" w:cs="Courier New"/>
          <w:b/>
          <w:bCs/>
          <w:sz w:val="14"/>
          <w:szCs w:val="14"/>
        </w:rPr>
        <w:t>ipv6 unicast-routing</w:t>
      </w:r>
    </w:p>
    <w:p w14:paraId="0E5C8530" w14:textId="77777777" w:rsidR="00945047" w:rsidRPr="00945047" w:rsidRDefault="00945047" w:rsidP="00945047">
      <w:pPr>
        <w:spacing w:after="0"/>
        <w:rPr>
          <w:rFonts w:ascii="Courier New" w:hAnsi="Courier New" w:cs="Courier New"/>
          <w:sz w:val="14"/>
          <w:szCs w:val="14"/>
        </w:rPr>
      </w:pPr>
      <w:r w:rsidRPr="00945047">
        <w:rPr>
          <w:rFonts w:ascii="Courier New" w:hAnsi="Courier New" w:cs="Courier New"/>
          <w:sz w:val="14"/>
          <w:szCs w:val="14"/>
        </w:rPr>
        <w:t>subscriber templating</w:t>
      </w:r>
    </w:p>
    <w:p w14:paraId="0E6E4E58" w14:textId="77777777" w:rsidR="00945047" w:rsidRPr="00945047" w:rsidRDefault="00945047" w:rsidP="00945047">
      <w:pPr>
        <w:spacing w:after="0"/>
        <w:rPr>
          <w:rFonts w:ascii="Courier New" w:hAnsi="Courier New" w:cs="Courier New"/>
          <w:sz w:val="14"/>
          <w:szCs w:val="14"/>
        </w:rPr>
      </w:pPr>
      <w:r w:rsidRPr="00945047">
        <w:rPr>
          <w:rFonts w:ascii="Courier New" w:hAnsi="Courier New" w:cs="Courier New"/>
          <w:sz w:val="14"/>
          <w:szCs w:val="14"/>
        </w:rPr>
        <w:t>multilink bundle-name authenticated</w:t>
      </w:r>
    </w:p>
    <w:p w14:paraId="2A055ABB" w14:textId="72F01A18" w:rsidR="00945047" w:rsidRPr="00945047" w:rsidRDefault="00945047" w:rsidP="00945047">
      <w:pPr>
        <w:spacing w:after="0"/>
        <w:rPr>
          <w:rFonts w:ascii="Courier New" w:hAnsi="Courier New" w:cs="Courier New"/>
          <w:sz w:val="14"/>
          <w:szCs w:val="14"/>
        </w:rPr>
      </w:pPr>
      <w:r w:rsidRPr="00945047">
        <w:rPr>
          <w:rFonts w:ascii="Courier New" w:hAnsi="Courier New" w:cs="Courier New"/>
          <w:sz w:val="14"/>
          <w:szCs w:val="14"/>
        </w:rPr>
        <w:t xml:space="preserve">license </w:t>
      </w:r>
      <w:proofErr w:type="spellStart"/>
      <w:r w:rsidRPr="00945047">
        <w:rPr>
          <w:rFonts w:ascii="Courier New" w:hAnsi="Courier New" w:cs="Courier New"/>
          <w:sz w:val="14"/>
          <w:szCs w:val="14"/>
        </w:rPr>
        <w:t>udi</w:t>
      </w:r>
      <w:proofErr w:type="spellEnd"/>
      <w:r w:rsidRPr="00945047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945047">
        <w:rPr>
          <w:rFonts w:ascii="Courier New" w:hAnsi="Courier New" w:cs="Courier New"/>
          <w:sz w:val="14"/>
          <w:szCs w:val="14"/>
        </w:rPr>
        <w:t>pid</w:t>
      </w:r>
      <w:proofErr w:type="spellEnd"/>
      <w:r w:rsidRPr="00945047">
        <w:rPr>
          <w:rFonts w:ascii="Courier New" w:hAnsi="Courier New" w:cs="Courier New"/>
          <w:sz w:val="14"/>
          <w:szCs w:val="14"/>
        </w:rPr>
        <w:t xml:space="preserve"> ISR4321/K9 </w:t>
      </w:r>
      <w:proofErr w:type="spellStart"/>
      <w:r w:rsidRPr="00945047">
        <w:rPr>
          <w:rFonts w:ascii="Courier New" w:hAnsi="Courier New" w:cs="Courier New"/>
          <w:sz w:val="14"/>
          <w:szCs w:val="14"/>
        </w:rPr>
        <w:t>sn</w:t>
      </w:r>
      <w:proofErr w:type="spellEnd"/>
      <w:r w:rsidRPr="00945047">
        <w:rPr>
          <w:rFonts w:ascii="Courier New" w:hAnsi="Courier New" w:cs="Courier New"/>
          <w:sz w:val="14"/>
          <w:szCs w:val="14"/>
        </w:rPr>
        <w:t xml:space="preserve"> FDO21441WDF</w:t>
      </w:r>
    </w:p>
    <w:p w14:paraId="2A7673F4" w14:textId="77777777" w:rsidR="00945047" w:rsidRPr="00945047" w:rsidRDefault="00945047" w:rsidP="00945047">
      <w:pPr>
        <w:spacing w:after="0"/>
        <w:rPr>
          <w:rFonts w:ascii="Courier New" w:hAnsi="Courier New" w:cs="Courier New"/>
          <w:sz w:val="14"/>
          <w:szCs w:val="14"/>
        </w:rPr>
      </w:pPr>
      <w:r w:rsidRPr="00945047">
        <w:rPr>
          <w:rFonts w:ascii="Courier New" w:hAnsi="Courier New" w:cs="Courier New"/>
          <w:sz w:val="14"/>
          <w:szCs w:val="14"/>
        </w:rPr>
        <w:t>spanning-tree extend system-id</w:t>
      </w:r>
    </w:p>
    <w:p w14:paraId="19EE13C5" w14:textId="77777777" w:rsidR="00945047" w:rsidRPr="00945047" w:rsidRDefault="00945047" w:rsidP="00945047">
      <w:pPr>
        <w:spacing w:after="0"/>
        <w:rPr>
          <w:rFonts w:ascii="Courier New" w:hAnsi="Courier New" w:cs="Courier New"/>
          <w:sz w:val="14"/>
          <w:szCs w:val="14"/>
        </w:rPr>
      </w:pPr>
      <w:r w:rsidRPr="00945047">
        <w:rPr>
          <w:rFonts w:ascii="Courier New" w:hAnsi="Courier New" w:cs="Courier New"/>
          <w:sz w:val="14"/>
          <w:szCs w:val="14"/>
        </w:rPr>
        <w:t>redundancy</w:t>
      </w:r>
    </w:p>
    <w:p w14:paraId="5D79267C" w14:textId="77777777" w:rsidR="00945047" w:rsidRPr="00945047" w:rsidRDefault="00945047" w:rsidP="00945047">
      <w:pPr>
        <w:spacing w:after="0"/>
        <w:rPr>
          <w:rFonts w:ascii="Courier New" w:hAnsi="Courier New" w:cs="Courier New"/>
          <w:sz w:val="14"/>
          <w:szCs w:val="14"/>
        </w:rPr>
      </w:pPr>
      <w:r w:rsidRPr="00945047">
        <w:rPr>
          <w:rFonts w:ascii="Courier New" w:hAnsi="Courier New" w:cs="Courier New"/>
          <w:sz w:val="14"/>
          <w:szCs w:val="14"/>
        </w:rPr>
        <w:t xml:space="preserve"> mode none</w:t>
      </w:r>
    </w:p>
    <w:p w14:paraId="53476541" w14:textId="77777777" w:rsidR="00945047" w:rsidRPr="00945047" w:rsidRDefault="00945047" w:rsidP="00945047">
      <w:pPr>
        <w:spacing w:after="0"/>
        <w:rPr>
          <w:rFonts w:ascii="Courier New" w:hAnsi="Courier New" w:cs="Courier New"/>
          <w:sz w:val="14"/>
          <w:szCs w:val="14"/>
        </w:rPr>
      </w:pPr>
      <w:proofErr w:type="spellStart"/>
      <w:r w:rsidRPr="00945047">
        <w:rPr>
          <w:rFonts w:ascii="Courier New" w:hAnsi="Courier New" w:cs="Courier New"/>
          <w:sz w:val="14"/>
          <w:szCs w:val="14"/>
        </w:rPr>
        <w:t>vlan</w:t>
      </w:r>
      <w:proofErr w:type="spellEnd"/>
      <w:r w:rsidRPr="00945047">
        <w:rPr>
          <w:rFonts w:ascii="Courier New" w:hAnsi="Courier New" w:cs="Courier New"/>
          <w:sz w:val="14"/>
          <w:szCs w:val="14"/>
        </w:rPr>
        <w:t xml:space="preserve"> internal allocation policy ascending</w:t>
      </w:r>
    </w:p>
    <w:p w14:paraId="24DEF2AD" w14:textId="515EECAE" w:rsidR="00945047" w:rsidRPr="00945047" w:rsidRDefault="00945047" w:rsidP="00945047">
      <w:pPr>
        <w:spacing w:after="0"/>
        <w:rPr>
          <w:rFonts w:ascii="Courier New" w:hAnsi="Courier New" w:cs="Courier New"/>
          <w:sz w:val="14"/>
          <w:szCs w:val="14"/>
        </w:rPr>
      </w:pPr>
    </w:p>
    <w:p w14:paraId="18109AA9" w14:textId="77777777" w:rsidR="00945047" w:rsidRPr="00945047" w:rsidRDefault="00945047" w:rsidP="00945047">
      <w:pPr>
        <w:spacing w:after="0"/>
        <w:rPr>
          <w:rFonts w:ascii="Courier New" w:hAnsi="Courier New" w:cs="Courier New"/>
          <w:b/>
          <w:bCs/>
          <w:sz w:val="14"/>
          <w:szCs w:val="14"/>
        </w:rPr>
      </w:pPr>
      <w:r w:rsidRPr="00945047">
        <w:rPr>
          <w:rFonts w:ascii="Courier New" w:hAnsi="Courier New" w:cs="Courier New"/>
          <w:b/>
          <w:bCs/>
          <w:sz w:val="14"/>
          <w:szCs w:val="14"/>
        </w:rPr>
        <w:t>interface Loopback0</w:t>
      </w:r>
    </w:p>
    <w:p w14:paraId="500A07A1" w14:textId="77777777" w:rsidR="00945047" w:rsidRPr="00945047" w:rsidRDefault="00945047" w:rsidP="00945047">
      <w:pPr>
        <w:spacing w:after="0"/>
        <w:rPr>
          <w:rFonts w:ascii="Courier New" w:hAnsi="Courier New" w:cs="Courier New"/>
          <w:b/>
          <w:bCs/>
          <w:sz w:val="14"/>
          <w:szCs w:val="14"/>
        </w:rPr>
      </w:pPr>
      <w:r w:rsidRPr="00945047">
        <w:rPr>
          <w:rFonts w:ascii="Courier New" w:hAnsi="Courier New" w:cs="Courier New"/>
          <w:b/>
          <w:bCs/>
          <w:sz w:val="14"/>
          <w:szCs w:val="14"/>
        </w:rPr>
        <w:t xml:space="preserve"> bandwidth 12000</w:t>
      </w:r>
    </w:p>
    <w:p w14:paraId="2BD39B35" w14:textId="77777777" w:rsidR="00945047" w:rsidRPr="00945047" w:rsidRDefault="00945047" w:rsidP="00945047">
      <w:pPr>
        <w:spacing w:after="0"/>
        <w:rPr>
          <w:rFonts w:ascii="Courier New" w:hAnsi="Courier New" w:cs="Courier New"/>
          <w:b/>
          <w:bCs/>
          <w:sz w:val="14"/>
          <w:szCs w:val="14"/>
        </w:rPr>
      </w:pPr>
      <w:r w:rsidRPr="00945047">
        <w:rPr>
          <w:rFonts w:ascii="Courier New" w:hAnsi="Courier New" w:cs="Courier New"/>
          <w:b/>
          <w:bCs/>
          <w:sz w:val="14"/>
          <w:szCs w:val="14"/>
        </w:rPr>
        <w:t xml:space="preserve"> ip address 4.0.0.1 255.0.0.0</w:t>
      </w:r>
    </w:p>
    <w:p w14:paraId="6FF6136C" w14:textId="77777777" w:rsidR="00945047" w:rsidRPr="00945047" w:rsidRDefault="00945047" w:rsidP="00945047">
      <w:pPr>
        <w:spacing w:after="0"/>
        <w:rPr>
          <w:rFonts w:ascii="Courier New" w:hAnsi="Courier New" w:cs="Courier New"/>
          <w:b/>
          <w:bCs/>
          <w:sz w:val="14"/>
          <w:szCs w:val="14"/>
        </w:rPr>
      </w:pPr>
      <w:r w:rsidRPr="00945047">
        <w:rPr>
          <w:rFonts w:ascii="Courier New" w:hAnsi="Courier New" w:cs="Courier New"/>
          <w:b/>
          <w:bCs/>
          <w:sz w:val="14"/>
          <w:szCs w:val="14"/>
        </w:rPr>
        <w:t xml:space="preserve"> ipv6 address 2001:DB8:4::1/64</w:t>
      </w:r>
    </w:p>
    <w:p w14:paraId="4E5407E6" w14:textId="77777777" w:rsidR="00945047" w:rsidRPr="00945047" w:rsidRDefault="00945047" w:rsidP="00945047">
      <w:pPr>
        <w:spacing w:after="0"/>
        <w:rPr>
          <w:rFonts w:ascii="Courier New" w:hAnsi="Courier New" w:cs="Courier New"/>
          <w:b/>
          <w:bCs/>
          <w:sz w:val="14"/>
          <w:szCs w:val="14"/>
        </w:rPr>
      </w:pPr>
      <w:r w:rsidRPr="00945047">
        <w:rPr>
          <w:rFonts w:ascii="Courier New" w:hAnsi="Courier New" w:cs="Courier New"/>
          <w:b/>
          <w:bCs/>
          <w:sz w:val="14"/>
          <w:szCs w:val="14"/>
        </w:rPr>
        <w:t xml:space="preserve"> ipv6 enable</w:t>
      </w:r>
    </w:p>
    <w:p w14:paraId="2D2D6CB3" w14:textId="77777777" w:rsidR="002D5189" w:rsidRDefault="00945047" w:rsidP="00945047">
      <w:pPr>
        <w:spacing w:after="0"/>
        <w:rPr>
          <w:rFonts w:ascii="Courier New" w:hAnsi="Courier New" w:cs="Courier New"/>
          <w:b/>
          <w:bCs/>
          <w:sz w:val="14"/>
          <w:szCs w:val="14"/>
        </w:rPr>
      </w:pPr>
      <w:r w:rsidRPr="00945047">
        <w:rPr>
          <w:rFonts w:ascii="Courier New" w:hAnsi="Courier New" w:cs="Courier New"/>
          <w:b/>
          <w:bCs/>
          <w:sz w:val="14"/>
          <w:szCs w:val="14"/>
        </w:rPr>
        <w:t xml:space="preserve"> ipv6 eigrp 10</w:t>
      </w:r>
    </w:p>
    <w:p w14:paraId="6E8E8076" w14:textId="77777777" w:rsidR="002D5189" w:rsidRDefault="002D5189" w:rsidP="00945047">
      <w:pPr>
        <w:spacing w:after="0"/>
        <w:rPr>
          <w:rFonts w:ascii="Courier New" w:hAnsi="Courier New" w:cs="Courier New"/>
          <w:b/>
          <w:bCs/>
          <w:sz w:val="14"/>
          <w:szCs w:val="14"/>
        </w:rPr>
      </w:pPr>
    </w:p>
    <w:p w14:paraId="3C1ACE58" w14:textId="42AFD516" w:rsidR="00945047" w:rsidRPr="00945047" w:rsidRDefault="00945047" w:rsidP="00945047">
      <w:pPr>
        <w:spacing w:after="0"/>
        <w:rPr>
          <w:rFonts w:ascii="Courier New" w:hAnsi="Courier New" w:cs="Courier New"/>
          <w:b/>
          <w:bCs/>
          <w:sz w:val="14"/>
          <w:szCs w:val="14"/>
        </w:rPr>
      </w:pPr>
      <w:r w:rsidRPr="00945047">
        <w:rPr>
          <w:rFonts w:ascii="Courier New" w:hAnsi="Courier New" w:cs="Courier New"/>
          <w:b/>
          <w:bCs/>
          <w:sz w:val="14"/>
          <w:szCs w:val="14"/>
        </w:rPr>
        <w:t>interface GigabitEthernet0/0/0</w:t>
      </w:r>
    </w:p>
    <w:p w14:paraId="6B6ACAC0" w14:textId="77777777" w:rsidR="00945047" w:rsidRPr="00945047" w:rsidRDefault="00945047" w:rsidP="00945047">
      <w:pPr>
        <w:spacing w:after="0"/>
        <w:rPr>
          <w:rFonts w:ascii="Courier New" w:hAnsi="Courier New" w:cs="Courier New"/>
          <w:b/>
          <w:bCs/>
          <w:sz w:val="14"/>
          <w:szCs w:val="14"/>
        </w:rPr>
      </w:pPr>
      <w:r w:rsidRPr="00945047">
        <w:rPr>
          <w:rFonts w:ascii="Courier New" w:hAnsi="Courier New" w:cs="Courier New"/>
          <w:b/>
          <w:bCs/>
          <w:sz w:val="14"/>
          <w:szCs w:val="14"/>
        </w:rPr>
        <w:t xml:space="preserve"> bandwidth 12000</w:t>
      </w:r>
    </w:p>
    <w:p w14:paraId="7AF11E35" w14:textId="77777777" w:rsidR="00945047" w:rsidRPr="00945047" w:rsidRDefault="00945047" w:rsidP="00945047">
      <w:pPr>
        <w:spacing w:after="0"/>
        <w:rPr>
          <w:rFonts w:ascii="Courier New" w:hAnsi="Courier New" w:cs="Courier New"/>
          <w:b/>
          <w:bCs/>
          <w:sz w:val="14"/>
          <w:szCs w:val="14"/>
        </w:rPr>
      </w:pPr>
      <w:r w:rsidRPr="00945047">
        <w:rPr>
          <w:rFonts w:ascii="Courier New" w:hAnsi="Courier New" w:cs="Courier New"/>
          <w:b/>
          <w:bCs/>
          <w:sz w:val="14"/>
          <w:szCs w:val="14"/>
        </w:rPr>
        <w:t xml:space="preserve"> ip address 192.168.4.1 255.255.255.252</w:t>
      </w:r>
    </w:p>
    <w:p w14:paraId="0F20DE34" w14:textId="77777777" w:rsidR="00945047" w:rsidRPr="00945047" w:rsidRDefault="00945047" w:rsidP="00945047">
      <w:pPr>
        <w:spacing w:after="0"/>
        <w:rPr>
          <w:rFonts w:ascii="Courier New" w:hAnsi="Courier New" w:cs="Courier New"/>
          <w:b/>
          <w:bCs/>
          <w:sz w:val="14"/>
          <w:szCs w:val="14"/>
        </w:rPr>
      </w:pPr>
      <w:r w:rsidRPr="00945047">
        <w:rPr>
          <w:rFonts w:ascii="Courier New" w:hAnsi="Courier New" w:cs="Courier New"/>
          <w:b/>
          <w:bCs/>
          <w:sz w:val="14"/>
          <w:szCs w:val="14"/>
        </w:rPr>
        <w:t xml:space="preserve"> negotiation auto</w:t>
      </w:r>
    </w:p>
    <w:p w14:paraId="7AF9299C" w14:textId="77777777" w:rsidR="00945047" w:rsidRPr="00945047" w:rsidRDefault="00945047" w:rsidP="00945047">
      <w:pPr>
        <w:spacing w:after="0"/>
        <w:rPr>
          <w:rFonts w:ascii="Courier New" w:hAnsi="Courier New" w:cs="Courier New"/>
          <w:b/>
          <w:bCs/>
          <w:sz w:val="14"/>
          <w:szCs w:val="14"/>
        </w:rPr>
      </w:pPr>
      <w:r w:rsidRPr="00945047">
        <w:rPr>
          <w:rFonts w:ascii="Courier New" w:hAnsi="Courier New" w:cs="Courier New"/>
          <w:b/>
          <w:bCs/>
          <w:sz w:val="14"/>
          <w:szCs w:val="14"/>
        </w:rPr>
        <w:t xml:space="preserve"> ipv6 address 4::1/64</w:t>
      </w:r>
    </w:p>
    <w:p w14:paraId="43BE32C4" w14:textId="77777777" w:rsidR="00945047" w:rsidRPr="00945047" w:rsidRDefault="00945047" w:rsidP="00945047">
      <w:pPr>
        <w:spacing w:after="0"/>
        <w:rPr>
          <w:rFonts w:ascii="Courier New" w:hAnsi="Courier New" w:cs="Courier New"/>
          <w:b/>
          <w:bCs/>
          <w:sz w:val="14"/>
          <w:szCs w:val="14"/>
        </w:rPr>
      </w:pPr>
      <w:r w:rsidRPr="00945047">
        <w:rPr>
          <w:rFonts w:ascii="Courier New" w:hAnsi="Courier New" w:cs="Courier New"/>
          <w:b/>
          <w:bCs/>
          <w:sz w:val="14"/>
          <w:szCs w:val="14"/>
        </w:rPr>
        <w:t xml:space="preserve"> ipv6 enable</w:t>
      </w:r>
    </w:p>
    <w:p w14:paraId="72AE7506" w14:textId="77777777" w:rsidR="00945047" w:rsidRPr="00945047" w:rsidRDefault="00945047" w:rsidP="00945047">
      <w:pPr>
        <w:spacing w:after="0"/>
        <w:rPr>
          <w:rFonts w:ascii="Courier New" w:hAnsi="Courier New" w:cs="Courier New"/>
          <w:b/>
          <w:bCs/>
          <w:sz w:val="14"/>
          <w:szCs w:val="14"/>
        </w:rPr>
      </w:pPr>
      <w:r w:rsidRPr="00945047">
        <w:rPr>
          <w:rFonts w:ascii="Courier New" w:hAnsi="Courier New" w:cs="Courier New"/>
          <w:b/>
          <w:bCs/>
          <w:sz w:val="14"/>
          <w:szCs w:val="14"/>
        </w:rPr>
        <w:t xml:space="preserve"> ipv6 eigrp 10</w:t>
      </w:r>
    </w:p>
    <w:p w14:paraId="29CC4FA2" w14:textId="38FE25FA" w:rsidR="00945047" w:rsidRPr="00945047" w:rsidRDefault="00945047" w:rsidP="00945047">
      <w:pPr>
        <w:spacing w:after="0"/>
        <w:rPr>
          <w:rFonts w:ascii="Courier New" w:hAnsi="Courier New" w:cs="Courier New"/>
          <w:sz w:val="14"/>
          <w:szCs w:val="14"/>
        </w:rPr>
      </w:pPr>
    </w:p>
    <w:p w14:paraId="1E17B56C" w14:textId="77777777" w:rsidR="00945047" w:rsidRPr="00945047" w:rsidRDefault="00945047" w:rsidP="00945047">
      <w:pPr>
        <w:spacing w:after="0"/>
        <w:rPr>
          <w:rFonts w:ascii="Courier New" w:hAnsi="Courier New" w:cs="Courier New"/>
          <w:b/>
          <w:bCs/>
          <w:sz w:val="14"/>
          <w:szCs w:val="14"/>
        </w:rPr>
      </w:pPr>
      <w:r w:rsidRPr="00945047">
        <w:rPr>
          <w:rFonts w:ascii="Courier New" w:hAnsi="Courier New" w:cs="Courier New"/>
          <w:b/>
          <w:bCs/>
          <w:sz w:val="14"/>
          <w:szCs w:val="14"/>
        </w:rPr>
        <w:t>interface GigabitEthernet0/0/1</w:t>
      </w:r>
    </w:p>
    <w:p w14:paraId="0E97B339" w14:textId="77777777" w:rsidR="00945047" w:rsidRPr="00945047" w:rsidRDefault="00945047" w:rsidP="00945047">
      <w:pPr>
        <w:spacing w:after="0"/>
        <w:rPr>
          <w:rFonts w:ascii="Courier New" w:hAnsi="Courier New" w:cs="Courier New"/>
          <w:b/>
          <w:bCs/>
          <w:sz w:val="14"/>
          <w:szCs w:val="14"/>
        </w:rPr>
      </w:pPr>
      <w:r w:rsidRPr="00945047">
        <w:rPr>
          <w:rFonts w:ascii="Courier New" w:hAnsi="Courier New" w:cs="Courier New"/>
          <w:b/>
          <w:bCs/>
          <w:sz w:val="14"/>
          <w:szCs w:val="14"/>
        </w:rPr>
        <w:t xml:space="preserve"> bandwidth 12000</w:t>
      </w:r>
    </w:p>
    <w:p w14:paraId="6CC35404" w14:textId="77777777" w:rsidR="00945047" w:rsidRPr="00945047" w:rsidRDefault="00945047" w:rsidP="00945047">
      <w:pPr>
        <w:spacing w:after="0"/>
        <w:rPr>
          <w:rFonts w:ascii="Courier New" w:hAnsi="Courier New" w:cs="Courier New"/>
          <w:b/>
          <w:bCs/>
          <w:sz w:val="14"/>
          <w:szCs w:val="14"/>
        </w:rPr>
      </w:pPr>
      <w:r w:rsidRPr="00945047">
        <w:rPr>
          <w:rFonts w:ascii="Courier New" w:hAnsi="Courier New" w:cs="Courier New"/>
          <w:b/>
          <w:bCs/>
          <w:sz w:val="14"/>
          <w:szCs w:val="14"/>
        </w:rPr>
        <w:t xml:space="preserve"> ip address 192.168.3.2 255.255.255.252</w:t>
      </w:r>
    </w:p>
    <w:p w14:paraId="1C7B1424" w14:textId="77777777" w:rsidR="00945047" w:rsidRPr="00945047" w:rsidRDefault="00945047" w:rsidP="00945047">
      <w:pPr>
        <w:spacing w:after="0"/>
        <w:rPr>
          <w:rFonts w:ascii="Courier New" w:hAnsi="Courier New" w:cs="Courier New"/>
          <w:b/>
          <w:bCs/>
          <w:sz w:val="14"/>
          <w:szCs w:val="14"/>
        </w:rPr>
      </w:pPr>
      <w:r w:rsidRPr="00945047">
        <w:rPr>
          <w:rFonts w:ascii="Courier New" w:hAnsi="Courier New" w:cs="Courier New"/>
          <w:b/>
          <w:bCs/>
          <w:sz w:val="14"/>
          <w:szCs w:val="14"/>
        </w:rPr>
        <w:t xml:space="preserve"> negotiation auto</w:t>
      </w:r>
    </w:p>
    <w:p w14:paraId="38C07821" w14:textId="77777777" w:rsidR="00945047" w:rsidRPr="00945047" w:rsidRDefault="00945047" w:rsidP="00945047">
      <w:pPr>
        <w:spacing w:after="0"/>
        <w:rPr>
          <w:rFonts w:ascii="Courier New" w:hAnsi="Courier New" w:cs="Courier New"/>
          <w:b/>
          <w:bCs/>
          <w:sz w:val="14"/>
          <w:szCs w:val="14"/>
        </w:rPr>
      </w:pPr>
      <w:r w:rsidRPr="00945047">
        <w:rPr>
          <w:rFonts w:ascii="Courier New" w:hAnsi="Courier New" w:cs="Courier New"/>
          <w:b/>
          <w:bCs/>
          <w:sz w:val="14"/>
          <w:szCs w:val="14"/>
        </w:rPr>
        <w:t xml:space="preserve"> ipv6 address 3::2/64</w:t>
      </w:r>
    </w:p>
    <w:p w14:paraId="4ACD55AA" w14:textId="77777777" w:rsidR="00945047" w:rsidRPr="00945047" w:rsidRDefault="00945047" w:rsidP="00945047">
      <w:pPr>
        <w:spacing w:after="0"/>
        <w:rPr>
          <w:rFonts w:ascii="Courier New" w:hAnsi="Courier New" w:cs="Courier New"/>
          <w:b/>
          <w:bCs/>
          <w:sz w:val="14"/>
          <w:szCs w:val="14"/>
        </w:rPr>
      </w:pPr>
      <w:r w:rsidRPr="00945047">
        <w:rPr>
          <w:rFonts w:ascii="Courier New" w:hAnsi="Courier New" w:cs="Courier New"/>
          <w:b/>
          <w:bCs/>
          <w:sz w:val="14"/>
          <w:szCs w:val="14"/>
        </w:rPr>
        <w:t xml:space="preserve"> ipv6 enable</w:t>
      </w:r>
    </w:p>
    <w:p w14:paraId="425C4621" w14:textId="77777777" w:rsidR="00945047" w:rsidRPr="00945047" w:rsidRDefault="00945047" w:rsidP="00945047">
      <w:pPr>
        <w:spacing w:after="0"/>
        <w:rPr>
          <w:rFonts w:ascii="Courier New" w:hAnsi="Courier New" w:cs="Courier New"/>
          <w:b/>
          <w:bCs/>
          <w:sz w:val="14"/>
          <w:szCs w:val="14"/>
        </w:rPr>
      </w:pPr>
      <w:r w:rsidRPr="00945047">
        <w:rPr>
          <w:rFonts w:ascii="Courier New" w:hAnsi="Courier New" w:cs="Courier New"/>
          <w:b/>
          <w:bCs/>
          <w:sz w:val="14"/>
          <w:szCs w:val="14"/>
        </w:rPr>
        <w:t xml:space="preserve"> ipv6 eigrp 10</w:t>
      </w:r>
    </w:p>
    <w:p w14:paraId="68FB44FD" w14:textId="7F3540A6" w:rsidR="00945047" w:rsidRPr="00945047" w:rsidRDefault="00945047" w:rsidP="00945047">
      <w:pPr>
        <w:spacing w:after="0"/>
        <w:rPr>
          <w:rFonts w:ascii="Courier New" w:hAnsi="Courier New" w:cs="Courier New"/>
          <w:sz w:val="14"/>
          <w:szCs w:val="14"/>
        </w:rPr>
      </w:pPr>
    </w:p>
    <w:p w14:paraId="0A92986C" w14:textId="77777777" w:rsidR="00945047" w:rsidRPr="00945047" w:rsidRDefault="00945047" w:rsidP="00945047">
      <w:pPr>
        <w:spacing w:after="0"/>
        <w:rPr>
          <w:rFonts w:ascii="Courier New" w:hAnsi="Courier New" w:cs="Courier New"/>
          <w:sz w:val="14"/>
          <w:szCs w:val="14"/>
        </w:rPr>
      </w:pPr>
      <w:r w:rsidRPr="00945047">
        <w:rPr>
          <w:rFonts w:ascii="Courier New" w:hAnsi="Courier New" w:cs="Courier New"/>
          <w:sz w:val="14"/>
          <w:szCs w:val="14"/>
        </w:rPr>
        <w:t>interface Serial0/1/0</w:t>
      </w:r>
    </w:p>
    <w:p w14:paraId="34EE1A09" w14:textId="77777777" w:rsidR="00945047" w:rsidRPr="00945047" w:rsidRDefault="00945047" w:rsidP="00945047">
      <w:pPr>
        <w:spacing w:after="0"/>
        <w:rPr>
          <w:rFonts w:ascii="Courier New" w:hAnsi="Courier New" w:cs="Courier New"/>
          <w:sz w:val="14"/>
          <w:szCs w:val="14"/>
        </w:rPr>
      </w:pPr>
      <w:r w:rsidRPr="00945047">
        <w:rPr>
          <w:rFonts w:ascii="Courier New" w:hAnsi="Courier New" w:cs="Courier New"/>
          <w:sz w:val="14"/>
          <w:szCs w:val="14"/>
        </w:rPr>
        <w:t xml:space="preserve"> no ip address</w:t>
      </w:r>
    </w:p>
    <w:p w14:paraId="49D02AC2" w14:textId="080D3EF7" w:rsidR="00945047" w:rsidRPr="00945047" w:rsidRDefault="00945047" w:rsidP="00945047">
      <w:pPr>
        <w:spacing w:after="0"/>
        <w:rPr>
          <w:rFonts w:ascii="Courier New" w:hAnsi="Courier New" w:cs="Courier New"/>
          <w:sz w:val="14"/>
          <w:szCs w:val="14"/>
        </w:rPr>
      </w:pPr>
      <w:r w:rsidRPr="00945047">
        <w:rPr>
          <w:rFonts w:ascii="Courier New" w:hAnsi="Courier New" w:cs="Courier New"/>
          <w:sz w:val="14"/>
          <w:szCs w:val="14"/>
        </w:rPr>
        <w:t xml:space="preserve"> shutdown</w:t>
      </w:r>
    </w:p>
    <w:p w14:paraId="52051F54" w14:textId="77777777" w:rsidR="00945047" w:rsidRPr="00945047" w:rsidRDefault="00945047" w:rsidP="00945047">
      <w:pPr>
        <w:spacing w:after="0"/>
        <w:rPr>
          <w:rFonts w:ascii="Courier New" w:hAnsi="Courier New" w:cs="Courier New"/>
          <w:sz w:val="14"/>
          <w:szCs w:val="14"/>
        </w:rPr>
      </w:pPr>
      <w:r w:rsidRPr="00945047">
        <w:rPr>
          <w:rFonts w:ascii="Courier New" w:hAnsi="Courier New" w:cs="Courier New"/>
          <w:sz w:val="14"/>
          <w:szCs w:val="14"/>
        </w:rPr>
        <w:t>interface Serial0/1/1</w:t>
      </w:r>
    </w:p>
    <w:p w14:paraId="298FC4F7" w14:textId="77777777" w:rsidR="00945047" w:rsidRPr="00945047" w:rsidRDefault="00945047" w:rsidP="00945047">
      <w:pPr>
        <w:spacing w:after="0"/>
        <w:rPr>
          <w:rFonts w:ascii="Courier New" w:hAnsi="Courier New" w:cs="Courier New"/>
          <w:sz w:val="14"/>
          <w:szCs w:val="14"/>
        </w:rPr>
      </w:pPr>
      <w:r w:rsidRPr="00945047">
        <w:rPr>
          <w:rFonts w:ascii="Courier New" w:hAnsi="Courier New" w:cs="Courier New"/>
          <w:sz w:val="14"/>
          <w:szCs w:val="14"/>
        </w:rPr>
        <w:t xml:space="preserve"> no ip address</w:t>
      </w:r>
    </w:p>
    <w:p w14:paraId="619AC2A1" w14:textId="5A292EF4" w:rsidR="00945047" w:rsidRPr="00945047" w:rsidRDefault="00945047" w:rsidP="00945047">
      <w:pPr>
        <w:spacing w:after="0"/>
        <w:rPr>
          <w:rFonts w:ascii="Courier New" w:hAnsi="Courier New" w:cs="Courier New"/>
          <w:sz w:val="14"/>
          <w:szCs w:val="14"/>
        </w:rPr>
      </w:pPr>
      <w:r w:rsidRPr="00945047">
        <w:rPr>
          <w:rFonts w:ascii="Courier New" w:hAnsi="Courier New" w:cs="Courier New"/>
          <w:sz w:val="14"/>
          <w:szCs w:val="14"/>
        </w:rPr>
        <w:t xml:space="preserve"> shutdown</w:t>
      </w:r>
    </w:p>
    <w:p w14:paraId="09297408" w14:textId="77777777" w:rsidR="00945047" w:rsidRPr="00945047" w:rsidRDefault="00945047" w:rsidP="00945047">
      <w:pPr>
        <w:spacing w:after="0"/>
        <w:rPr>
          <w:rFonts w:ascii="Courier New" w:hAnsi="Courier New" w:cs="Courier New"/>
          <w:sz w:val="14"/>
          <w:szCs w:val="14"/>
        </w:rPr>
      </w:pPr>
      <w:r w:rsidRPr="00945047">
        <w:rPr>
          <w:rFonts w:ascii="Courier New" w:hAnsi="Courier New" w:cs="Courier New"/>
          <w:sz w:val="14"/>
          <w:szCs w:val="14"/>
        </w:rPr>
        <w:t>interface GigabitEthernet0</w:t>
      </w:r>
    </w:p>
    <w:p w14:paraId="16550CB5" w14:textId="7A136897" w:rsidR="00945047" w:rsidRPr="00945047" w:rsidRDefault="00945047" w:rsidP="00945047">
      <w:pPr>
        <w:spacing w:after="0"/>
        <w:rPr>
          <w:rFonts w:ascii="Courier New" w:hAnsi="Courier New" w:cs="Courier New"/>
          <w:sz w:val="14"/>
          <w:szCs w:val="14"/>
        </w:rPr>
      </w:pPr>
      <w:r w:rsidRPr="00945047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945047">
        <w:rPr>
          <w:rFonts w:ascii="Courier New" w:hAnsi="Courier New" w:cs="Courier New"/>
          <w:sz w:val="14"/>
          <w:szCs w:val="14"/>
        </w:rPr>
        <w:t>vrf</w:t>
      </w:r>
      <w:proofErr w:type="spellEnd"/>
      <w:r w:rsidRPr="00945047">
        <w:rPr>
          <w:rFonts w:ascii="Courier New" w:hAnsi="Courier New" w:cs="Courier New"/>
          <w:sz w:val="14"/>
          <w:szCs w:val="14"/>
        </w:rPr>
        <w:t xml:space="preserve"> forwarding </w:t>
      </w:r>
      <w:proofErr w:type="spellStart"/>
      <w:r w:rsidRPr="00945047">
        <w:rPr>
          <w:rFonts w:ascii="Courier New" w:hAnsi="Courier New" w:cs="Courier New"/>
          <w:sz w:val="14"/>
          <w:szCs w:val="14"/>
        </w:rPr>
        <w:t>Mgmt-intf</w:t>
      </w:r>
      <w:proofErr w:type="spellEnd"/>
    </w:p>
    <w:p w14:paraId="57D53F43" w14:textId="6AD6CBEA" w:rsidR="00945047" w:rsidRPr="00945047" w:rsidRDefault="00945047" w:rsidP="00945047">
      <w:pPr>
        <w:spacing w:after="0"/>
        <w:rPr>
          <w:rFonts w:ascii="Courier New" w:hAnsi="Courier New" w:cs="Courier New"/>
          <w:sz w:val="14"/>
          <w:szCs w:val="14"/>
        </w:rPr>
      </w:pPr>
      <w:r w:rsidRPr="00945047">
        <w:rPr>
          <w:rFonts w:ascii="Courier New" w:hAnsi="Courier New" w:cs="Courier New"/>
          <w:sz w:val="14"/>
          <w:szCs w:val="14"/>
        </w:rPr>
        <w:t xml:space="preserve"> no ip address</w:t>
      </w:r>
    </w:p>
    <w:p w14:paraId="2AE8E06E" w14:textId="212DE7DF" w:rsidR="00945047" w:rsidRPr="00945047" w:rsidRDefault="00945047" w:rsidP="00945047">
      <w:pPr>
        <w:spacing w:after="0"/>
        <w:rPr>
          <w:rFonts w:ascii="Courier New" w:hAnsi="Courier New" w:cs="Courier New"/>
          <w:sz w:val="14"/>
          <w:szCs w:val="14"/>
        </w:rPr>
      </w:pPr>
      <w:r w:rsidRPr="00945047">
        <w:rPr>
          <w:rFonts w:ascii="Courier New" w:hAnsi="Courier New" w:cs="Courier New"/>
          <w:sz w:val="14"/>
          <w:szCs w:val="14"/>
        </w:rPr>
        <w:t xml:space="preserve"> shutdown</w:t>
      </w:r>
    </w:p>
    <w:p w14:paraId="0DA94B26" w14:textId="78BD98A6" w:rsidR="00945047" w:rsidRPr="00945047" w:rsidRDefault="00945047" w:rsidP="00945047">
      <w:pPr>
        <w:spacing w:after="0"/>
        <w:rPr>
          <w:rFonts w:ascii="Courier New" w:hAnsi="Courier New" w:cs="Courier New"/>
          <w:sz w:val="14"/>
          <w:szCs w:val="14"/>
        </w:rPr>
      </w:pPr>
      <w:r w:rsidRPr="00945047">
        <w:rPr>
          <w:rFonts w:ascii="Courier New" w:hAnsi="Courier New" w:cs="Courier New"/>
          <w:sz w:val="14"/>
          <w:szCs w:val="14"/>
        </w:rPr>
        <w:t xml:space="preserve"> negotiation auto</w:t>
      </w:r>
    </w:p>
    <w:p w14:paraId="32B4A3D5" w14:textId="77777777" w:rsidR="00945047" w:rsidRPr="00945047" w:rsidRDefault="00945047" w:rsidP="00945047">
      <w:pPr>
        <w:spacing w:after="0"/>
        <w:rPr>
          <w:rFonts w:ascii="Courier New" w:hAnsi="Courier New" w:cs="Courier New"/>
          <w:sz w:val="14"/>
          <w:szCs w:val="14"/>
        </w:rPr>
      </w:pPr>
      <w:r w:rsidRPr="00945047">
        <w:rPr>
          <w:rFonts w:ascii="Courier New" w:hAnsi="Courier New" w:cs="Courier New"/>
          <w:sz w:val="14"/>
          <w:szCs w:val="14"/>
        </w:rPr>
        <w:t>interface Vlan1</w:t>
      </w:r>
    </w:p>
    <w:p w14:paraId="56FDF09A" w14:textId="77777777" w:rsidR="00945047" w:rsidRPr="00945047" w:rsidRDefault="00945047" w:rsidP="00945047">
      <w:pPr>
        <w:spacing w:after="0"/>
        <w:rPr>
          <w:rFonts w:ascii="Courier New" w:hAnsi="Courier New" w:cs="Courier New"/>
          <w:sz w:val="14"/>
          <w:szCs w:val="14"/>
        </w:rPr>
      </w:pPr>
      <w:r w:rsidRPr="00945047">
        <w:rPr>
          <w:rFonts w:ascii="Courier New" w:hAnsi="Courier New" w:cs="Courier New"/>
          <w:sz w:val="14"/>
          <w:szCs w:val="14"/>
        </w:rPr>
        <w:t xml:space="preserve"> no ip address</w:t>
      </w:r>
    </w:p>
    <w:p w14:paraId="6704360F" w14:textId="77777777" w:rsidR="00945047" w:rsidRPr="00945047" w:rsidRDefault="00945047" w:rsidP="00945047">
      <w:pPr>
        <w:spacing w:after="0"/>
        <w:rPr>
          <w:rFonts w:ascii="Courier New" w:hAnsi="Courier New" w:cs="Courier New"/>
          <w:sz w:val="14"/>
          <w:szCs w:val="14"/>
        </w:rPr>
      </w:pPr>
      <w:r w:rsidRPr="00945047">
        <w:rPr>
          <w:rFonts w:ascii="Courier New" w:hAnsi="Courier New" w:cs="Courier New"/>
          <w:sz w:val="14"/>
          <w:szCs w:val="14"/>
        </w:rPr>
        <w:t xml:space="preserve"> shutdown</w:t>
      </w:r>
    </w:p>
    <w:p w14:paraId="79225943" w14:textId="76B2DBE0" w:rsidR="00945047" w:rsidRPr="00945047" w:rsidRDefault="00945047" w:rsidP="00945047">
      <w:pPr>
        <w:spacing w:after="0"/>
        <w:rPr>
          <w:rFonts w:ascii="Courier New" w:hAnsi="Courier New" w:cs="Courier New"/>
          <w:sz w:val="14"/>
          <w:szCs w:val="14"/>
        </w:rPr>
      </w:pPr>
    </w:p>
    <w:p w14:paraId="35C75A39" w14:textId="77777777" w:rsidR="00945047" w:rsidRPr="00945047" w:rsidRDefault="00945047" w:rsidP="00945047">
      <w:pPr>
        <w:spacing w:after="0"/>
        <w:rPr>
          <w:rFonts w:ascii="Courier New" w:hAnsi="Courier New" w:cs="Courier New"/>
          <w:b/>
          <w:bCs/>
          <w:sz w:val="14"/>
          <w:szCs w:val="14"/>
        </w:rPr>
      </w:pPr>
      <w:r w:rsidRPr="00945047">
        <w:rPr>
          <w:rFonts w:ascii="Courier New" w:hAnsi="Courier New" w:cs="Courier New"/>
          <w:b/>
          <w:bCs/>
          <w:sz w:val="14"/>
          <w:szCs w:val="14"/>
        </w:rPr>
        <w:t>router eigrp 10</w:t>
      </w:r>
    </w:p>
    <w:p w14:paraId="3BDD125A" w14:textId="77777777" w:rsidR="00945047" w:rsidRPr="00945047" w:rsidRDefault="00945047" w:rsidP="00945047">
      <w:pPr>
        <w:spacing w:after="0"/>
        <w:rPr>
          <w:rFonts w:ascii="Courier New" w:hAnsi="Courier New" w:cs="Courier New"/>
          <w:b/>
          <w:bCs/>
          <w:sz w:val="14"/>
          <w:szCs w:val="14"/>
        </w:rPr>
      </w:pPr>
      <w:r w:rsidRPr="00945047">
        <w:rPr>
          <w:rFonts w:ascii="Courier New" w:hAnsi="Courier New" w:cs="Courier New"/>
          <w:b/>
          <w:bCs/>
          <w:sz w:val="14"/>
          <w:szCs w:val="14"/>
        </w:rPr>
        <w:t xml:space="preserve"> metric weights 0 1 1 1 1 0</w:t>
      </w:r>
    </w:p>
    <w:p w14:paraId="2B15D1C6" w14:textId="77777777" w:rsidR="00945047" w:rsidRPr="00945047" w:rsidRDefault="00945047" w:rsidP="00945047">
      <w:pPr>
        <w:spacing w:after="0"/>
        <w:rPr>
          <w:rFonts w:ascii="Courier New" w:hAnsi="Courier New" w:cs="Courier New"/>
          <w:b/>
          <w:bCs/>
          <w:sz w:val="14"/>
          <w:szCs w:val="14"/>
        </w:rPr>
      </w:pPr>
      <w:r w:rsidRPr="00945047">
        <w:rPr>
          <w:rFonts w:ascii="Courier New" w:hAnsi="Courier New" w:cs="Courier New"/>
          <w:b/>
          <w:bCs/>
          <w:sz w:val="14"/>
          <w:szCs w:val="14"/>
        </w:rPr>
        <w:t xml:space="preserve"> network 4.0.0.0</w:t>
      </w:r>
    </w:p>
    <w:p w14:paraId="7F1D72EA" w14:textId="77777777" w:rsidR="00945047" w:rsidRPr="00945047" w:rsidRDefault="00945047" w:rsidP="00945047">
      <w:pPr>
        <w:spacing w:after="0"/>
        <w:rPr>
          <w:rFonts w:ascii="Courier New" w:hAnsi="Courier New" w:cs="Courier New"/>
          <w:b/>
          <w:bCs/>
          <w:sz w:val="14"/>
          <w:szCs w:val="14"/>
        </w:rPr>
      </w:pPr>
      <w:r w:rsidRPr="00945047">
        <w:rPr>
          <w:rFonts w:ascii="Courier New" w:hAnsi="Courier New" w:cs="Courier New"/>
          <w:b/>
          <w:bCs/>
          <w:sz w:val="14"/>
          <w:szCs w:val="14"/>
        </w:rPr>
        <w:t xml:space="preserve"> network 192.168.3.0 0.0.0.3</w:t>
      </w:r>
    </w:p>
    <w:p w14:paraId="27CE80FB" w14:textId="77777777" w:rsidR="00945047" w:rsidRPr="00945047" w:rsidRDefault="00945047" w:rsidP="00945047">
      <w:pPr>
        <w:spacing w:after="0"/>
        <w:rPr>
          <w:rFonts w:ascii="Courier New" w:hAnsi="Courier New" w:cs="Courier New"/>
          <w:b/>
          <w:bCs/>
          <w:sz w:val="14"/>
          <w:szCs w:val="14"/>
        </w:rPr>
      </w:pPr>
      <w:r w:rsidRPr="00945047">
        <w:rPr>
          <w:rFonts w:ascii="Courier New" w:hAnsi="Courier New" w:cs="Courier New"/>
          <w:b/>
          <w:bCs/>
          <w:sz w:val="14"/>
          <w:szCs w:val="14"/>
        </w:rPr>
        <w:t xml:space="preserve"> network 192.168.4.0 0.0.0.3</w:t>
      </w:r>
    </w:p>
    <w:p w14:paraId="3836EE55" w14:textId="77777777" w:rsidR="00945047" w:rsidRPr="00945047" w:rsidRDefault="00945047" w:rsidP="00945047">
      <w:pPr>
        <w:spacing w:after="0"/>
        <w:rPr>
          <w:rFonts w:ascii="Courier New" w:hAnsi="Courier New" w:cs="Courier New"/>
          <w:b/>
          <w:bCs/>
          <w:sz w:val="14"/>
          <w:szCs w:val="14"/>
        </w:rPr>
      </w:pPr>
      <w:r w:rsidRPr="00945047">
        <w:rPr>
          <w:rFonts w:ascii="Courier New" w:hAnsi="Courier New" w:cs="Courier New"/>
          <w:b/>
          <w:bCs/>
          <w:sz w:val="14"/>
          <w:szCs w:val="14"/>
        </w:rPr>
        <w:t xml:space="preserve"> eigrp router-id 4.4.4.4</w:t>
      </w:r>
    </w:p>
    <w:p w14:paraId="2E6201DB" w14:textId="0CA97892" w:rsidR="00945047" w:rsidRPr="00945047" w:rsidRDefault="00945047" w:rsidP="00945047">
      <w:pPr>
        <w:spacing w:after="0"/>
        <w:rPr>
          <w:rFonts w:ascii="Courier New" w:hAnsi="Courier New" w:cs="Courier New"/>
          <w:sz w:val="14"/>
          <w:szCs w:val="14"/>
        </w:rPr>
      </w:pPr>
    </w:p>
    <w:p w14:paraId="1C1BA094" w14:textId="14D8695A" w:rsidR="006D7464" w:rsidRPr="00781715" w:rsidRDefault="00945047" w:rsidP="00781715">
      <w:pPr>
        <w:spacing w:after="0"/>
        <w:rPr>
          <w:rFonts w:ascii="Courier New" w:hAnsi="Courier New" w:cs="Courier New"/>
          <w:sz w:val="14"/>
          <w:szCs w:val="14"/>
        </w:rPr>
      </w:pPr>
      <w:r w:rsidRPr="00945047">
        <w:rPr>
          <w:rFonts w:ascii="Courier New" w:hAnsi="Courier New" w:cs="Courier New"/>
          <w:sz w:val="14"/>
          <w:szCs w:val="14"/>
        </w:rPr>
        <w:t xml:space="preserve">ip forward-protocol </w:t>
      </w:r>
      <w:proofErr w:type="spellStart"/>
      <w:r w:rsidRPr="00945047">
        <w:rPr>
          <w:rFonts w:ascii="Courier New" w:hAnsi="Courier New" w:cs="Courier New"/>
          <w:sz w:val="14"/>
          <w:szCs w:val="14"/>
        </w:rPr>
        <w:t>nd</w:t>
      </w:r>
      <w:proofErr w:type="spellEnd"/>
      <w:r w:rsidR="006D7464">
        <w:rPr>
          <w:rFonts w:ascii="Times New Roman" w:hAnsi="Times New Roman" w:cs="Times New Roman"/>
          <w:b/>
          <w:bCs/>
          <w:sz w:val="25"/>
          <w:szCs w:val="25"/>
          <w:u w:val="single"/>
        </w:rPr>
        <w:br w:type="page"/>
      </w:r>
    </w:p>
    <w:p w14:paraId="5AF1774F" w14:textId="7C35046A" w:rsidR="004760E2" w:rsidRDefault="004760E2" w:rsidP="00856289">
      <w:pPr>
        <w:rPr>
          <w:rFonts w:ascii="Times New Roman" w:hAnsi="Times New Roman" w:cs="Times New Roman"/>
          <w:b/>
          <w:bCs/>
          <w:sz w:val="25"/>
          <w:szCs w:val="25"/>
          <w:u w:val="single"/>
        </w:rPr>
      </w:pPr>
      <w:r>
        <w:rPr>
          <w:rFonts w:ascii="Times New Roman" w:hAnsi="Times New Roman" w:cs="Times New Roman"/>
          <w:b/>
          <w:bCs/>
          <w:sz w:val="25"/>
          <w:szCs w:val="25"/>
          <w:u w:val="single"/>
        </w:rPr>
        <w:lastRenderedPageBreak/>
        <w:t>R5</w:t>
      </w:r>
    </w:p>
    <w:p w14:paraId="26AB6D79" w14:textId="18F750A5" w:rsidR="00FC25B7" w:rsidRPr="00781715" w:rsidRDefault="00781715" w:rsidP="00FC25B7">
      <w:pPr>
        <w:spacing w:after="0"/>
        <w:rPr>
          <w:rFonts w:ascii="Courier New" w:hAnsi="Courier New" w:cs="Courier New"/>
          <w:b/>
          <w:bCs/>
          <w:sz w:val="14"/>
          <w:szCs w:val="14"/>
        </w:rPr>
      </w:pPr>
      <w:r w:rsidRPr="00781715">
        <w:rPr>
          <w:rFonts w:ascii="Courier New" w:hAnsi="Courier New" w:cs="Courier New"/>
          <w:b/>
          <w:bCs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73602" behindDoc="0" locked="0" layoutInCell="1" allowOverlap="1" wp14:anchorId="007BB57E" wp14:editId="230E7C92">
                <wp:simplePos x="0" y="0"/>
                <wp:positionH relativeFrom="margin">
                  <wp:align>right</wp:align>
                </wp:positionH>
                <wp:positionV relativeFrom="paragraph">
                  <wp:posOffset>5715</wp:posOffset>
                </wp:positionV>
                <wp:extent cx="3013075" cy="1404620"/>
                <wp:effectExtent l="0" t="0" r="0" b="698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3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CA259D" w14:textId="77777777" w:rsidR="00781715" w:rsidRPr="00781715" w:rsidRDefault="00781715" w:rsidP="0078171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8171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ip http authentication local</w:t>
                            </w:r>
                          </w:p>
                          <w:p w14:paraId="6A11DDC9" w14:textId="77777777" w:rsidR="00781715" w:rsidRPr="00781715" w:rsidRDefault="00781715" w:rsidP="0078171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8171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ip http secure-server</w:t>
                            </w:r>
                          </w:p>
                          <w:p w14:paraId="4A765B7C" w14:textId="77777777" w:rsidR="00781715" w:rsidRPr="00781715" w:rsidRDefault="00781715" w:rsidP="0078171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8171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ip </w:t>
                            </w:r>
                            <w:proofErr w:type="spellStart"/>
                            <w:r w:rsidRPr="0078171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tftp</w:t>
                            </w:r>
                            <w:proofErr w:type="spellEnd"/>
                            <w:r w:rsidRPr="0078171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source-interface GigabitEthernet0</w:t>
                            </w:r>
                          </w:p>
                          <w:p w14:paraId="39A07A5D" w14:textId="77777777" w:rsidR="00781715" w:rsidRPr="00781715" w:rsidRDefault="00781715" w:rsidP="0078171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5C832537" w14:textId="77777777" w:rsidR="00781715" w:rsidRPr="00781715" w:rsidRDefault="00781715" w:rsidP="00781715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81715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>ipv6 router eigrp 10</w:t>
                            </w:r>
                          </w:p>
                          <w:p w14:paraId="2E378A3F" w14:textId="77777777" w:rsidR="00781715" w:rsidRPr="00781715" w:rsidRDefault="00781715" w:rsidP="00781715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81715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metric weights 0 1 1 1 1 0</w:t>
                            </w:r>
                          </w:p>
                          <w:p w14:paraId="23BF4F81" w14:textId="77777777" w:rsidR="00781715" w:rsidRPr="00781715" w:rsidRDefault="00781715" w:rsidP="00781715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81715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eigrp router-id 5.5.5.5</w:t>
                            </w:r>
                          </w:p>
                          <w:p w14:paraId="7D59DFAD" w14:textId="77777777" w:rsidR="00781715" w:rsidRPr="00781715" w:rsidRDefault="00781715" w:rsidP="0078171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7BE6EB8D" w14:textId="77777777" w:rsidR="00781715" w:rsidRPr="00781715" w:rsidRDefault="00781715" w:rsidP="0078171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8171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control-plane</w:t>
                            </w:r>
                          </w:p>
                          <w:p w14:paraId="64E77C3A" w14:textId="77777777" w:rsidR="00781715" w:rsidRPr="00781715" w:rsidRDefault="00781715" w:rsidP="0078171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8171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line con 0</w:t>
                            </w:r>
                          </w:p>
                          <w:p w14:paraId="1F95AE97" w14:textId="77777777" w:rsidR="00781715" w:rsidRPr="00781715" w:rsidRDefault="00781715" w:rsidP="0078171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8171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8171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stopbits</w:t>
                            </w:r>
                            <w:proofErr w:type="spellEnd"/>
                            <w:r w:rsidRPr="0078171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1</w:t>
                            </w:r>
                          </w:p>
                          <w:p w14:paraId="4C579173" w14:textId="77777777" w:rsidR="00781715" w:rsidRPr="00781715" w:rsidRDefault="00781715" w:rsidP="0078171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8171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line aux 0</w:t>
                            </w:r>
                          </w:p>
                          <w:p w14:paraId="5673C444" w14:textId="77777777" w:rsidR="00781715" w:rsidRPr="00781715" w:rsidRDefault="00781715" w:rsidP="0078171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8171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8171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stopbits</w:t>
                            </w:r>
                            <w:proofErr w:type="spellEnd"/>
                            <w:r w:rsidRPr="0078171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1</w:t>
                            </w:r>
                          </w:p>
                          <w:p w14:paraId="323D363A" w14:textId="77777777" w:rsidR="00781715" w:rsidRPr="00781715" w:rsidRDefault="00781715" w:rsidP="0078171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8171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line </w:t>
                            </w:r>
                            <w:proofErr w:type="spellStart"/>
                            <w:r w:rsidRPr="0078171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vty</w:t>
                            </w:r>
                            <w:proofErr w:type="spellEnd"/>
                            <w:r w:rsidRPr="0078171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0 4</w:t>
                            </w:r>
                          </w:p>
                          <w:p w14:paraId="71561A85" w14:textId="77777777" w:rsidR="00781715" w:rsidRPr="00781715" w:rsidRDefault="00781715" w:rsidP="0078171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8171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login</w:t>
                            </w:r>
                          </w:p>
                          <w:p w14:paraId="5C702F5E" w14:textId="0F445D26" w:rsidR="00FC2768" w:rsidRPr="004C7673" w:rsidRDefault="00781715" w:rsidP="0078171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8171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07BB57E" id="_x0000_s1030" type="#_x0000_t202" style="position:absolute;margin-left:186.05pt;margin-top:.45pt;width:237.25pt;height:110.6pt;z-index:25167360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" stroked="f">
                <v:textbox style="mso-fit-shape-to-text:t">
                  <w:txbxContent>
                    <w:p w14:paraId="54CA259D" w14:textId="77777777" w:rsidR="00781715" w:rsidRPr="00781715" w:rsidRDefault="00781715" w:rsidP="00781715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8171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ip http authentication local</w:t>
                      </w:r>
                    </w:p>
                    <w:p w14:paraId="6A11DDC9" w14:textId="77777777" w:rsidR="00781715" w:rsidRPr="00781715" w:rsidRDefault="00781715" w:rsidP="00781715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8171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ip http secure-server</w:t>
                      </w:r>
                    </w:p>
                    <w:p w14:paraId="4A765B7C" w14:textId="77777777" w:rsidR="00781715" w:rsidRPr="00781715" w:rsidRDefault="00781715" w:rsidP="00781715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8171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ip </w:t>
                      </w:r>
                      <w:proofErr w:type="spellStart"/>
                      <w:r w:rsidRPr="0078171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tftp</w:t>
                      </w:r>
                      <w:proofErr w:type="spellEnd"/>
                      <w:r w:rsidRPr="0078171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source-interface GigabitEthernet0</w:t>
                      </w:r>
                    </w:p>
                    <w:p w14:paraId="39A07A5D" w14:textId="77777777" w:rsidR="00781715" w:rsidRPr="00781715" w:rsidRDefault="00781715" w:rsidP="00781715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14:paraId="5C832537" w14:textId="77777777" w:rsidR="00781715" w:rsidRPr="00781715" w:rsidRDefault="00781715" w:rsidP="00781715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781715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>ipv6 router eigrp 10</w:t>
                      </w:r>
                    </w:p>
                    <w:p w14:paraId="2E378A3F" w14:textId="77777777" w:rsidR="00781715" w:rsidRPr="00781715" w:rsidRDefault="00781715" w:rsidP="00781715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781715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 xml:space="preserve"> metric weights 0 1 1 1 1 0</w:t>
                      </w:r>
                    </w:p>
                    <w:p w14:paraId="23BF4F81" w14:textId="77777777" w:rsidR="00781715" w:rsidRPr="00781715" w:rsidRDefault="00781715" w:rsidP="00781715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781715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 xml:space="preserve"> eigrp router-id 5.5.5.5</w:t>
                      </w:r>
                    </w:p>
                    <w:p w14:paraId="7D59DFAD" w14:textId="77777777" w:rsidR="00781715" w:rsidRPr="00781715" w:rsidRDefault="00781715" w:rsidP="00781715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14:paraId="7BE6EB8D" w14:textId="77777777" w:rsidR="00781715" w:rsidRPr="00781715" w:rsidRDefault="00781715" w:rsidP="00781715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8171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control-plane</w:t>
                      </w:r>
                    </w:p>
                    <w:p w14:paraId="64E77C3A" w14:textId="77777777" w:rsidR="00781715" w:rsidRPr="00781715" w:rsidRDefault="00781715" w:rsidP="00781715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8171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line con 0</w:t>
                      </w:r>
                    </w:p>
                    <w:p w14:paraId="1F95AE97" w14:textId="77777777" w:rsidR="00781715" w:rsidRPr="00781715" w:rsidRDefault="00781715" w:rsidP="00781715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8171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8171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stopbits</w:t>
                      </w:r>
                      <w:proofErr w:type="spellEnd"/>
                      <w:r w:rsidRPr="0078171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1</w:t>
                      </w:r>
                    </w:p>
                    <w:p w14:paraId="4C579173" w14:textId="77777777" w:rsidR="00781715" w:rsidRPr="00781715" w:rsidRDefault="00781715" w:rsidP="00781715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8171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line aux 0</w:t>
                      </w:r>
                    </w:p>
                    <w:p w14:paraId="5673C444" w14:textId="77777777" w:rsidR="00781715" w:rsidRPr="00781715" w:rsidRDefault="00781715" w:rsidP="00781715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8171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8171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stopbits</w:t>
                      </w:r>
                      <w:proofErr w:type="spellEnd"/>
                      <w:r w:rsidRPr="0078171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1</w:t>
                      </w:r>
                    </w:p>
                    <w:p w14:paraId="323D363A" w14:textId="77777777" w:rsidR="00781715" w:rsidRPr="00781715" w:rsidRDefault="00781715" w:rsidP="00781715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8171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line </w:t>
                      </w:r>
                      <w:proofErr w:type="spellStart"/>
                      <w:r w:rsidRPr="0078171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vty</w:t>
                      </w:r>
                      <w:proofErr w:type="spellEnd"/>
                      <w:r w:rsidRPr="0078171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0 4</w:t>
                      </w:r>
                    </w:p>
                    <w:p w14:paraId="71561A85" w14:textId="77777777" w:rsidR="00781715" w:rsidRPr="00781715" w:rsidRDefault="00781715" w:rsidP="00781715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8171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login</w:t>
                      </w:r>
                    </w:p>
                    <w:p w14:paraId="5C702F5E" w14:textId="0F445D26" w:rsidR="00FC2768" w:rsidRPr="004C7673" w:rsidRDefault="00781715" w:rsidP="00781715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8171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end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C25B7" w:rsidRPr="00781715">
        <w:rPr>
          <w:rFonts w:ascii="Courier New" w:hAnsi="Courier New" w:cs="Courier New"/>
          <w:b/>
          <w:bCs/>
          <w:sz w:val="14"/>
          <w:szCs w:val="14"/>
        </w:rPr>
        <w:t>R5#show run</w:t>
      </w:r>
    </w:p>
    <w:p w14:paraId="0D734C3B" w14:textId="646E6D7B" w:rsidR="00FC25B7" w:rsidRPr="00FC25B7" w:rsidRDefault="00FC25B7" w:rsidP="00FC25B7">
      <w:pPr>
        <w:spacing w:after="0"/>
        <w:rPr>
          <w:rFonts w:ascii="Courier New" w:hAnsi="Courier New" w:cs="Courier New"/>
          <w:sz w:val="14"/>
          <w:szCs w:val="14"/>
        </w:rPr>
      </w:pPr>
      <w:r w:rsidRPr="00FC25B7">
        <w:rPr>
          <w:rFonts w:ascii="Courier New" w:hAnsi="Courier New" w:cs="Courier New"/>
          <w:sz w:val="14"/>
          <w:szCs w:val="14"/>
        </w:rPr>
        <w:t>Building configuration...</w:t>
      </w:r>
    </w:p>
    <w:p w14:paraId="04EF2F6D" w14:textId="6EA29F90" w:rsidR="00FC25B7" w:rsidRPr="00FC25B7" w:rsidRDefault="00FC25B7" w:rsidP="00FC25B7">
      <w:pPr>
        <w:spacing w:after="0"/>
        <w:rPr>
          <w:rFonts w:ascii="Courier New" w:hAnsi="Courier New" w:cs="Courier New"/>
          <w:sz w:val="14"/>
          <w:szCs w:val="14"/>
        </w:rPr>
      </w:pPr>
      <w:r w:rsidRPr="00FC25B7">
        <w:rPr>
          <w:rFonts w:ascii="Courier New" w:hAnsi="Courier New" w:cs="Courier New"/>
          <w:sz w:val="14"/>
          <w:szCs w:val="14"/>
        </w:rPr>
        <w:t>Current configuration : 1841 bytes</w:t>
      </w:r>
    </w:p>
    <w:p w14:paraId="66FB2271" w14:textId="1E72E2C3" w:rsidR="00FC25B7" w:rsidRPr="00FC25B7" w:rsidRDefault="00FC25B7" w:rsidP="00FC25B7">
      <w:pPr>
        <w:spacing w:after="0"/>
        <w:rPr>
          <w:rFonts w:ascii="Courier New" w:hAnsi="Courier New" w:cs="Courier New"/>
          <w:sz w:val="14"/>
          <w:szCs w:val="14"/>
        </w:rPr>
      </w:pPr>
      <w:r w:rsidRPr="00FC25B7">
        <w:rPr>
          <w:rFonts w:ascii="Courier New" w:hAnsi="Courier New" w:cs="Courier New"/>
          <w:sz w:val="14"/>
          <w:szCs w:val="14"/>
        </w:rPr>
        <w:t>version 15.5</w:t>
      </w:r>
    </w:p>
    <w:p w14:paraId="4B652B95" w14:textId="77777777" w:rsidR="00FC25B7" w:rsidRPr="00FC25B7" w:rsidRDefault="00FC25B7" w:rsidP="00FC25B7">
      <w:pPr>
        <w:spacing w:after="0"/>
        <w:rPr>
          <w:rFonts w:ascii="Courier New" w:hAnsi="Courier New" w:cs="Courier New"/>
          <w:sz w:val="14"/>
          <w:szCs w:val="14"/>
        </w:rPr>
      </w:pPr>
      <w:r w:rsidRPr="00FC25B7">
        <w:rPr>
          <w:rFonts w:ascii="Courier New" w:hAnsi="Courier New" w:cs="Courier New"/>
          <w:sz w:val="14"/>
          <w:szCs w:val="14"/>
        </w:rPr>
        <w:t>service timestamps debug datetime msec</w:t>
      </w:r>
    </w:p>
    <w:p w14:paraId="0345C781" w14:textId="77777777" w:rsidR="00FC25B7" w:rsidRPr="00FC25B7" w:rsidRDefault="00FC25B7" w:rsidP="00FC25B7">
      <w:pPr>
        <w:spacing w:after="0"/>
        <w:rPr>
          <w:rFonts w:ascii="Courier New" w:hAnsi="Courier New" w:cs="Courier New"/>
          <w:sz w:val="14"/>
          <w:szCs w:val="14"/>
        </w:rPr>
      </w:pPr>
      <w:r w:rsidRPr="00FC25B7">
        <w:rPr>
          <w:rFonts w:ascii="Courier New" w:hAnsi="Courier New" w:cs="Courier New"/>
          <w:sz w:val="14"/>
          <w:szCs w:val="14"/>
        </w:rPr>
        <w:t>service timestamps log datetime msec</w:t>
      </w:r>
    </w:p>
    <w:p w14:paraId="42E96194" w14:textId="3FF9732C" w:rsidR="00FC25B7" w:rsidRPr="00FC25B7" w:rsidRDefault="00FC25B7" w:rsidP="00FC25B7">
      <w:pPr>
        <w:spacing w:after="0"/>
        <w:rPr>
          <w:rFonts w:ascii="Courier New" w:hAnsi="Courier New" w:cs="Courier New"/>
          <w:sz w:val="14"/>
          <w:szCs w:val="14"/>
        </w:rPr>
      </w:pPr>
      <w:r w:rsidRPr="00FC25B7">
        <w:rPr>
          <w:rFonts w:ascii="Courier New" w:hAnsi="Courier New" w:cs="Courier New"/>
          <w:sz w:val="14"/>
          <w:szCs w:val="14"/>
        </w:rPr>
        <w:t>no platform punt-keepalive disable-kernel-core</w:t>
      </w:r>
    </w:p>
    <w:p w14:paraId="5C5D7B87" w14:textId="53E046E5" w:rsidR="00FC25B7" w:rsidRPr="00FC25B7" w:rsidRDefault="00FC25B7" w:rsidP="00FC25B7">
      <w:pPr>
        <w:spacing w:after="0"/>
        <w:rPr>
          <w:rFonts w:ascii="Courier New" w:hAnsi="Courier New" w:cs="Courier New"/>
          <w:sz w:val="14"/>
          <w:szCs w:val="14"/>
        </w:rPr>
      </w:pPr>
      <w:r w:rsidRPr="00FC25B7">
        <w:rPr>
          <w:rFonts w:ascii="Courier New" w:hAnsi="Courier New" w:cs="Courier New"/>
          <w:sz w:val="14"/>
          <w:szCs w:val="14"/>
        </w:rPr>
        <w:t>hostname R5</w:t>
      </w:r>
    </w:p>
    <w:p w14:paraId="0958BEDE" w14:textId="77777777" w:rsidR="00FC25B7" w:rsidRPr="00FC25B7" w:rsidRDefault="00FC25B7" w:rsidP="00FC25B7">
      <w:pPr>
        <w:spacing w:after="0"/>
        <w:rPr>
          <w:rFonts w:ascii="Courier New" w:hAnsi="Courier New" w:cs="Courier New"/>
          <w:sz w:val="14"/>
          <w:szCs w:val="14"/>
        </w:rPr>
      </w:pPr>
      <w:r w:rsidRPr="00FC25B7">
        <w:rPr>
          <w:rFonts w:ascii="Courier New" w:hAnsi="Courier New" w:cs="Courier New"/>
          <w:sz w:val="14"/>
          <w:szCs w:val="14"/>
        </w:rPr>
        <w:t>boot-start-marker</w:t>
      </w:r>
    </w:p>
    <w:p w14:paraId="2C9EEF71" w14:textId="77777777" w:rsidR="00FC25B7" w:rsidRPr="00FC25B7" w:rsidRDefault="00FC25B7" w:rsidP="00FC25B7">
      <w:pPr>
        <w:spacing w:after="0"/>
        <w:rPr>
          <w:rFonts w:ascii="Courier New" w:hAnsi="Courier New" w:cs="Courier New"/>
          <w:sz w:val="14"/>
          <w:szCs w:val="14"/>
        </w:rPr>
      </w:pPr>
      <w:r w:rsidRPr="00FC25B7">
        <w:rPr>
          <w:rFonts w:ascii="Courier New" w:hAnsi="Courier New" w:cs="Courier New"/>
          <w:sz w:val="14"/>
          <w:szCs w:val="14"/>
        </w:rPr>
        <w:t>boot-end-marker</w:t>
      </w:r>
    </w:p>
    <w:p w14:paraId="473BC280" w14:textId="595D3021" w:rsidR="00FC25B7" w:rsidRPr="00FC25B7" w:rsidRDefault="00FC25B7" w:rsidP="00FC25B7">
      <w:pPr>
        <w:spacing w:after="0"/>
        <w:rPr>
          <w:rFonts w:ascii="Courier New" w:hAnsi="Courier New" w:cs="Courier New"/>
          <w:sz w:val="14"/>
          <w:szCs w:val="14"/>
        </w:rPr>
      </w:pPr>
      <w:proofErr w:type="spellStart"/>
      <w:r w:rsidRPr="00FC25B7">
        <w:rPr>
          <w:rFonts w:ascii="Courier New" w:hAnsi="Courier New" w:cs="Courier New"/>
          <w:sz w:val="14"/>
          <w:szCs w:val="14"/>
        </w:rPr>
        <w:t>vrf</w:t>
      </w:r>
      <w:proofErr w:type="spellEnd"/>
      <w:r w:rsidRPr="00FC25B7">
        <w:rPr>
          <w:rFonts w:ascii="Courier New" w:hAnsi="Courier New" w:cs="Courier New"/>
          <w:sz w:val="14"/>
          <w:szCs w:val="14"/>
        </w:rPr>
        <w:t xml:space="preserve"> definition </w:t>
      </w:r>
      <w:proofErr w:type="spellStart"/>
      <w:r w:rsidRPr="00FC25B7">
        <w:rPr>
          <w:rFonts w:ascii="Courier New" w:hAnsi="Courier New" w:cs="Courier New"/>
          <w:sz w:val="14"/>
          <w:szCs w:val="14"/>
        </w:rPr>
        <w:t>Mgmt-intf</w:t>
      </w:r>
      <w:proofErr w:type="spellEnd"/>
    </w:p>
    <w:p w14:paraId="5AA17EF7" w14:textId="77777777" w:rsidR="00FC25B7" w:rsidRPr="00FC25B7" w:rsidRDefault="00FC25B7" w:rsidP="00FC25B7">
      <w:pPr>
        <w:spacing w:after="0"/>
        <w:rPr>
          <w:rFonts w:ascii="Courier New" w:hAnsi="Courier New" w:cs="Courier New"/>
          <w:sz w:val="14"/>
          <w:szCs w:val="14"/>
        </w:rPr>
      </w:pPr>
      <w:r w:rsidRPr="00FC25B7">
        <w:rPr>
          <w:rFonts w:ascii="Courier New" w:hAnsi="Courier New" w:cs="Courier New"/>
          <w:sz w:val="14"/>
          <w:szCs w:val="14"/>
        </w:rPr>
        <w:t xml:space="preserve"> address-family ipv4</w:t>
      </w:r>
    </w:p>
    <w:p w14:paraId="4B66811A" w14:textId="237EBB0E" w:rsidR="00FC25B7" w:rsidRPr="00FC25B7" w:rsidRDefault="00FC25B7" w:rsidP="00FC25B7">
      <w:pPr>
        <w:spacing w:after="0"/>
        <w:rPr>
          <w:rFonts w:ascii="Courier New" w:hAnsi="Courier New" w:cs="Courier New"/>
          <w:sz w:val="14"/>
          <w:szCs w:val="14"/>
        </w:rPr>
      </w:pPr>
      <w:r w:rsidRPr="00FC25B7">
        <w:rPr>
          <w:rFonts w:ascii="Courier New" w:hAnsi="Courier New" w:cs="Courier New"/>
          <w:sz w:val="14"/>
          <w:szCs w:val="14"/>
        </w:rPr>
        <w:t xml:space="preserve"> exit-address-family</w:t>
      </w:r>
    </w:p>
    <w:p w14:paraId="3673A62D" w14:textId="77777777" w:rsidR="00FC25B7" w:rsidRPr="00FC25B7" w:rsidRDefault="00FC25B7" w:rsidP="00FC25B7">
      <w:pPr>
        <w:spacing w:after="0"/>
        <w:rPr>
          <w:rFonts w:ascii="Courier New" w:hAnsi="Courier New" w:cs="Courier New"/>
          <w:sz w:val="14"/>
          <w:szCs w:val="14"/>
        </w:rPr>
      </w:pPr>
      <w:r w:rsidRPr="00FC25B7">
        <w:rPr>
          <w:rFonts w:ascii="Courier New" w:hAnsi="Courier New" w:cs="Courier New"/>
          <w:sz w:val="14"/>
          <w:szCs w:val="14"/>
        </w:rPr>
        <w:t xml:space="preserve"> address-family ipv6</w:t>
      </w:r>
    </w:p>
    <w:p w14:paraId="0DBAE896" w14:textId="77777777" w:rsidR="00FC25B7" w:rsidRPr="00FC25B7" w:rsidRDefault="00FC25B7" w:rsidP="00FC25B7">
      <w:pPr>
        <w:spacing w:after="0"/>
        <w:rPr>
          <w:rFonts w:ascii="Courier New" w:hAnsi="Courier New" w:cs="Courier New"/>
          <w:sz w:val="14"/>
          <w:szCs w:val="14"/>
        </w:rPr>
      </w:pPr>
      <w:r w:rsidRPr="00FC25B7">
        <w:rPr>
          <w:rFonts w:ascii="Courier New" w:hAnsi="Courier New" w:cs="Courier New"/>
          <w:sz w:val="14"/>
          <w:szCs w:val="14"/>
        </w:rPr>
        <w:t xml:space="preserve"> exit-address-family</w:t>
      </w:r>
    </w:p>
    <w:p w14:paraId="01C34108" w14:textId="77777777" w:rsidR="00FC25B7" w:rsidRPr="00FC25B7" w:rsidRDefault="00FC25B7" w:rsidP="00FC25B7">
      <w:pPr>
        <w:spacing w:after="0"/>
        <w:rPr>
          <w:rFonts w:ascii="Courier New" w:hAnsi="Courier New" w:cs="Courier New"/>
          <w:sz w:val="14"/>
          <w:szCs w:val="14"/>
        </w:rPr>
      </w:pPr>
      <w:r w:rsidRPr="00FC25B7">
        <w:rPr>
          <w:rFonts w:ascii="Courier New" w:hAnsi="Courier New" w:cs="Courier New"/>
          <w:sz w:val="14"/>
          <w:szCs w:val="14"/>
        </w:rPr>
        <w:t xml:space="preserve">no </w:t>
      </w:r>
      <w:proofErr w:type="spellStart"/>
      <w:r w:rsidRPr="00FC25B7">
        <w:rPr>
          <w:rFonts w:ascii="Courier New" w:hAnsi="Courier New" w:cs="Courier New"/>
          <w:sz w:val="14"/>
          <w:szCs w:val="14"/>
        </w:rPr>
        <w:t>aaa</w:t>
      </w:r>
      <w:proofErr w:type="spellEnd"/>
      <w:r w:rsidRPr="00FC25B7">
        <w:rPr>
          <w:rFonts w:ascii="Courier New" w:hAnsi="Courier New" w:cs="Courier New"/>
          <w:sz w:val="14"/>
          <w:szCs w:val="14"/>
        </w:rPr>
        <w:t xml:space="preserve"> new-model</w:t>
      </w:r>
    </w:p>
    <w:p w14:paraId="54A8CBCA" w14:textId="77777777" w:rsidR="00FC25B7" w:rsidRPr="00FC25B7" w:rsidRDefault="00FC25B7" w:rsidP="00FC25B7">
      <w:pPr>
        <w:spacing w:after="0"/>
        <w:rPr>
          <w:rFonts w:ascii="Courier New" w:hAnsi="Courier New" w:cs="Courier New"/>
          <w:sz w:val="14"/>
          <w:szCs w:val="14"/>
        </w:rPr>
      </w:pPr>
      <w:r w:rsidRPr="00FC25B7">
        <w:rPr>
          <w:rFonts w:ascii="Courier New" w:hAnsi="Courier New" w:cs="Courier New"/>
          <w:sz w:val="14"/>
          <w:szCs w:val="14"/>
        </w:rPr>
        <w:t>login on-success log</w:t>
      </w:r>
    </w:p>
    <w:p w14:paraId="1634D2C3" w14:textId="583B6190" w:rsidR="00FC25B7" w:rsidRPr="00A01D8C" w:rsidRDefault="00FC25B7" w:rsidP="00A01D8C">
      <w:pPr>
        <w:spacing w:after="0"/>
        <w:rPr>
          <w:rFonts w:ascii="Courier New" w:hAnsi="Courier New" w:cs="Courier New"/>
          <w:b/>
          <w:bCs/>
          <w:sz w:val="14"/>
          <w:szCs w:val="14"/>
        </w:rPr>
      </w:pPr>
      <w:r w:rsidRPr="00A01D8C">
        <w:rPr>
          <w:rFonts w:ascii="Courier New" w:hAnsi="Courier New" w:cs="Courier New"/>
          <w:b/>
          <w:bCs/>
          <w:sz w:val="14"/>
          <w:szCs w:val="14"/>
        </w:rPr>
        <w:t>ipv6 unicast-routing</w:t>
      </w:r>
    </w:p>
    <w:p w14:paraId="03864E39" w14:textId="77777777" w:rsidR="00FC25B7" w:rsidRPr="00FC25B7" w:rsidRDefault="00FC25B7" w:rsidP="00FC25B7">
      <w:pPr>
        <w:spacing w:after="0"/>
        <w:rPr>
          <w:rFonts w:ascii="Courier New" w:hAnsi="Courier New" w:cs="Courier New"/>
          <w:sz w:val="14"/>
          <w:szCs w:val="14"/>
        </w:rPr>
      </w:pPr>
      <w:r w:rsidRPr="00FC25B7">
        <w:rPr>
          <w:rFonts w:ascii="Courier New" w:hAnsi="Courier New" w:cs="Courier New"/>
          <w:sz w:val="14"/>
          <w:szCs w:val="14"/>
        </w:rPr>
        <w:t>subscriber templating</w:t>
      </w:r>
    </w:p>
    <w:p w14:paraId="527389D8" w14:textId="77777777" w:rsidR="00FC25B7" w:rsidRPr="00FC25B7" w:rsidRDefault="00FC25B7" w:rsidP="00FC25B7">
      <w:pPr>
        <w:spacing w:after="0"/>
        <w:rPr>
          <w:rFonts w:ascii="Courier New" w:hAnsi="Courier New" w:cs="Courier New"/>
          <w:sz w:val="14"/>
          <w:szCs w:val="14"/>
        </w:rPr>
      </w:pPr>
      <w:r w:rsidRPr="00FC25B7">
        <w:rPr>
          <w:rFonts w:ascii="Courier New" w:hAnsi="Courier New" w:cs="Courier New"/>
          <w:sz w:val="14"/>
          <w:szCs w:val="14"/>
        </w:rPr>
        <w:t>multilink bundle-name authenticated</w:t>
      </w:r>
    </w:p>
    <w:p w14:paraId="154AEF4E" w14:textId="6E4CD94F" w:rsidR="00FC25B7" w:rsidRPr="00FC25B7" w:rsidRDefault="00FC25B7" w:rsidP="00FC25B7">
      <w:pPr>
        <w:spacing w:after="0"/>
        <w:rPr>
          <w:rFonts w:ascii="Courier New" w:hAnsi="Courier New" w:cs="Courier New"/>
          <w:sz w:val="14"/>
          <w:szCs w:val="14"/>
        </w:rPr>
      </w:pPr>
      <w:r w:rsidRPr="00FC25B7">
        <w:rPr>
          <w:rFonts w:ascii="Courier New" w:hAnsi="Courier New" w:cs="Courier New"/>
          <w:sz w:val="14"/>
          <w:szCs w:val="14"/>
        </w:rPr>
        <w:t xml:space="preserve">license </w:t>
      </w:r>
      <w:proofErr w:type="spellStart"/>
      <w:r w:rsidRPr="00FC25B7">
        <w:rPr>
          <w:rFonts w:ascii="Courier New" w:hAnsi="Courier New" w:cs="Courier New"/>
          <w:sz w:val="14"/>
          <w:szCs w:val="14"/>
        </w:rPr>
        <w:t>udi</w:t>
      </w:r>
      <w:proofErr w:type="spellEnd"/>
      <w:r w:rsidRPr="00FC25B7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FC25B7">
        <w:rPr>
          <w:rFonts w:ascii="Courier New" w:hAnsi="Courier New" w:cs="Courier New"/>
          <w:sz w:val="14"/>
          <w:szCs w:val="14"/>
        </w:rPr>
        <w:t>pid</w:t>
      </w:r>
      <w:proofErr w:type="spellEnd"/>
      <w:r w:rsidRPr="00FC25B7">
        <w:rPr>
          <w:rFonts w:ascii="Courier New" w:hAnsi="Courier New" w:cs="Courier New"/>
          <w:sz w:val="14"/>
          <w:szCs w:val="14"/>
        </w:rPr>
        <w:t xml:space="preserve"> ISR4321/K9 </w:t>
      </w:r>
      <w:proofErr w:type="spellStart"/>
      <w:r w:rsidRPr="00FC25B7">
        <w:rPr>
          <w:rFonts w:ascii="Courier New" w:hAnsi="Courier New" w:cs="Courier New"/>
          <w:sz w:val="14"/>
          <w:szCs w:val="14"/>
        </w:rPr>
        <w:t>sn</w:t>
      </w:r>
      <w:proofErr w:type="spellEnd"/>
      <w:r w:rsidRPr="00FC25B7">
        <w:rPr>
          <w:rFonts w:ascii="Courier New" w:hAnsi="Courier New" w:cs="Courier New"/>
          <w:sz w:val="14"/>
          <w:szCs w:val="14"/>
        </w:rPr>
        <w:t xml:space="preserve"> FDO215009QY</w:t>
      </w:r>
    </w:p>
    <w:p w14:paraId="76CB3F47" w14:textId="77777777" w:rsidR="00FC25B7" w:rsidRPr="00FC25B7" w:rsidRDefault="00FC25B7" w:rsidP="00FC25B7">
      <w:pPr>
        <w:spacing w:after="0"/>
        <w:rPr>
          <w:rFonts w:ascii="Courier New" w:hAnsi="Courier New" w:cs="Courier New"/>
          <w:sz w:val="14"/>
          <w:szCs w:val="14"/>
        </w:rPr>
      </w:pPr>
      <w:r w:rsidRPr="00FC25B7">
        <w:rPr>
          <w:rFonts w:ascii="Courier New" w:hAnsi="Courier New" w:cs="Courier New"/>
          <w:sz w:val="14"/>
          <w:szCs w:val="14"/>
        </w:rPr>
        <w:t>spanning-tree extend system-id</w:t>
      </w:r>
    </w:p>
    <w:p w14:paraId="4D1A1485" w14:textId="77777777" w:rsidR="00FC25B7" w:rsidRPr="00FC25B7" w:rsidRDefault="00FC25B7" w:rsidP="00FC25B7">
      <w:pPr>
        <w:spacing w:after="0"/>
        <w:rPr>
          <w:rFonts w:ascii="Courier New" w:hAnsi="Courier New" w:cs="Courier New"/>
          <w:sz w:val="14"/>
          <w:szCs w:val="14"/>
        </w:rPr>
      </w:pPr>
      <w:r w:rsidRPr="00FC25B7">
        <w:rPr>
          <w:rFonts w:ascii="Courier New" w:hAnsi="Courier New" w:cs="Courier New"/>
          <w:sz w:val="14"/>
          <w:szCs w:val="14"/>
        </w:rPr>
        <w:t>redundancy</w:t>
      </w:r>
    </w:p>
    <w:p w14:paraId="7A5A5BA8" w14:textId="1D2DBE0A" w:rsidR="00FC25B7" w:rsidRPr="00FC25B7" w:rsidRDefault="00FC25B7" w:rsidP="00FC25B7">
      <w:pPr>
        <w:spacing w:after="0"/>
        <w:rPr>
          <w:rFonts w:ascii="Courier New" w:hAnsi="Courier New" w:cs="Courier New"/>
          <w:sz w:val="14"/>
          <w:szCs w:val="14"/>
        </w:rPr>
      </w:pPr>
      <w:r w:rsidRPr="00FC25B7">
        <w:rPr>
          <w:rFonts w:ascii="Courier New" w:hAnsi="Courier New" w:cs="Courier New"/>
          <w:sz w:val="14"/>
          <w:szCs w:val="14"/>
        </w:rPr>
        <w:t xml:space="preserve"> mode none</w:t>
      </w:r>
    </w:p>
    <w:p w14:paraId="777B2AEC" w14:textId="77777777" w:rsidR="00FC25B7" w:rsidRPr="00FC25B7" w:rsidRDefault="00FC25B7" w:rsidP="00FC25B7">
      <w:pPr>
        <w:spacing w:after="0"/>
        <w:rPr>
          <w:rFonts w:ascii="Courier New" w:hAnsi="Courier New" w:cs="Courier New"/>
          <w:sz w:val="14"/>
          <w:szCs w:val="14"/>
        </w:rPr>
      </w:pPr>
      <w:proofErr w:type="spellStart"/>
      <w:r w:rsidRPr="00FC25B7">
        <w:rPr>
          <w:rFonts w:ascii="Courier New" w:hAnsi="Courier New" w:cs="Courier New"/>
          <w:sz w:val="14"/>
          <w:szCs w:val="14"/>
        </w:rPr>
        <w:t>vlan</w:t>
      </w:r>
      <w:proofErr w:type="spellEnd"/>
      <w:r w:rsidRPr="00FC25B7">
        <w:rPr>
          <w:rFonts w:ascii="Courier New" w:hAnsi="Courier New" w:cs="Courier New"/>
          <w:sz w:val="14"/>
          <w:szCs w:val="14"/>
        </w:rPr>
        <w:t xml:space="preserve"> internal allocation policy ascending</w:t>
      </w:r>
    </w:p>
    <w:p w14:paraId="09E2FDBE" w14:textId="5467988D" w:rsidR="00FC25B7" w:rsidRPr="00FC25B7" w:rsidRDefault="00FC25B7" w:rsidP="00A01D8C">
      <w:pPr>
        <w:spacing w:after="0"/>
        <w:rPr>
          <w:rFonts w:ascii="Courier New" w:hAnsi="Courier New" w:cs="Courier New"/>
          <w:sz w:val="14"/>
          <w:szCs w:val="14"/>
        </w:rPr>
      </w:pPr>
    </w:p>
    <w:p w14:paraId="642D25C2" w14:textId="77777777" w:rsidR="00FC25B7" w:rsidRPr="00A01D8C" w:rsidRDefault="00FC25B7" w:rsidP="00FC25B7">
      <w:pPr>
        <w:spacing w:after="0"/>
        <w:rPr>
          <w:rFonts w:ascii="Courier New" w:hAnsi="Courier New" w:cs="Courier New"/>
          <w:b/>
          <w:bCs/>
          <w:sz w:val="14"/>
          <w:szCs w:val="14"/>
        </w:rPr>
      </w:pPr>
      <w:r w:rsidRPr="00A01D8C">
        <w:rPr>
          <w:rFonts w:ascii="Courier New" w:hAnsi="Courier New" w:cs="Courier New"/>
          <w:b/>
          <w:bCs/>
          <w:sz w:val="14"/>
          <w:szCs w:val="14"/>
        </w:rPr>
        <w:t>interface Loopback0</w:t>
      </w:r>
    </w:p>
    <w:p w14:paraId="330E651C" w14:textId="77777777" w:rsidR="00FC25B7" w:rsidRPr="00A01D8C" w:rsidRDefault="00FC25B7" w:rsidP="00FC25B7">
      <w:pPr>
        <w:spacing w:after="0"/>
        <w:rPr>
          <w:rFonts w:ascii="Courier New" w:hAnsi="Courier New" w:cs="Courier New"/>
          <w:b/>
          <w:bCs/>
          <w:sz w:val="14"/>
          <w:szCs w:val="14"/>
        </w:rPr>
      </w:pPr>
      <w:r w:rsidRPr="00A01D8C">
        <w:rPr>
          <w:rFonts w:ascii="Courier New" w:hAnsi="Courier New" w:cs="Courier New"/>
          <w:b/>
          <w:bCs/>
          <w:sz w:val="14"/>
          <w:szCs w:val="14"/>
        </w:rPr>
        <w:t xml:space="preserve"> bandwidth 12000</w:t>
      </w:r>
    </w:p>
    <w:p w14:paraId="4A49B0A6" w14:textId="77777777" w:rsidR="00FC25B7" w:rsidRPr="00A01D8C" w:rsidRDefault="00FC25B7" w:rsidP="00FC25B7">
      <w:pPr>
        <w:spacing w:after="0"/>
        <w:rPr>
          <w:rFonts w:ascii="Courier New" w:hAnsi="Courier New" w:cs="Courier New"/>
          <w:b/>
          <w:bCs/>
          <w:sz w:val="14"/>
          <w:szCs w:val="14"/>
        </w:rPr>
      </w:pPr>
      <w:r w:rsidRPr="00A01D8C">
        <w:rPr>
          <w:rFonts w:ascii="Courier New" w:hAnsi="Courier New" w:cs="Courier New"/>
          <w:b/>
          <w:bCs/>
          <w:sz w:val="14"/>
          <w:szCs w:val="14"/>
        </w:rPr>
        <w:t xml:space="preserve"> ip address 5.0.0.1 255.0.0.0</w:t>
      </w:r>
    </w:p>
    <w:p w14:paraId="080AA31B" w14:textId="77777777" w:rsidR="00FC25B7" w:rsidRPr="00A01D8C" w:rsidRDefault="00FC25B7" w:rsidP="00FC25B7">
      <w:pPr>
        <w:spacing w:after="0"/>
        <w:rPr>
          <w:rFonts w:ascii="Courier New" w:hAnsi="Courier New" w:cs="Courier New"/>
          <w:b/>
          <w:bCs/>
          <w:sz w:val="14"/>
          <w:szCs w:val="14"/>
        </w:rPr>
      </w:pPr>
      <w:r w:rsidRPr="00A01D8C">
        <w:rPr>
          <w:rFonts w:ascii="Courier New" w:hAnsi="Courier New" w:cs="Courier New"/>
          <w:b/>
          <w:bCs/>
          <w:sz w:val="14"/>
          <w:szCs w:val="14"/>
        </w:rPr>
        <w:t xml:space="preserve"> ipv6 address 2001:DB8:5::1/64</w:t>
      </w:r>
    </w:p>
    <w:p w14:paraId="1B1FEB46" w14:textId="77777777" w:rsidR="00FC25B7" w:rsidRPr="00A01D8C" w:rsidRDefault="00FC25B7" w:rsidP="00FC25B7">
      <w:pPr>
        <w:spacing w:after="0"/>
        <w:rPr>
          <w:rFonts w:ascii="Courier New" w:hAnsi="Courier New" w:cs="Courier New"/>
          <w:b/>
          <w:bCs/>
          <w:sz w:val="14"/>
          <w:szCs w:val="14"/>
        </w:rPr>
      </w:pPr>
      <w:r w:rsidRPr="00A01D8C">
        <w:rPr>
          <w:rFonts w:ascii="Courier New" w:hAnsi="Courier New" w:cs="Courier New"/>
          <w:b/>
          <w:bCs/>
          <w:sz w:val="14"/>
          <w:szCs w:val="14"/>
        </w:rPr>
        <w:t xml:space="preserve"> ipv6 enable</w:t>
      </w:r>
    </w:p>
    <w:p w14:paraId="32919334" w14:textId="77777777" w:rsidR="00FC25B7" w:rsidRPr="00A01D8C" w:rsidRDefault="00FC25B7" w:rsidP="00FC25B7">
      <w:pPr>
        <w:spacing w:after="0"/>
        <w:rPr>
          <w:rFonts w:ascii="Courier New" w:hAnsi="Courier New" w:cs="Courier New"/>
          <w:b/>
          <w:bCs/>
          <w:sz w:val="14"/>
          <w:szCs w:val="14"/>
        </w:rPr>
      </w:pPr>
      <w:r w:rsidRPr="00A01D8C">
        <w:rPr>
          <w:rFonts w:ascii="Courier New" w:hAnsi="Courier New" w:cs="Courier New"/>
          <w:b/>
          <w:bCs/>
          <w:sz w:val="14"/>
          <w:szCs w:val="14"/>
        </w:rPr>
        <w:t xml:space="preserve"> ipv6 eigrp 10</w:t>
      </w:r>
    </w:p>
    <w:p w14:paraId="15C90344" w14:textId="30164888" w:rsidR="00FC25B7" w:rsidRPr="00FC25B7" w:rsidRDefault="00FC25B7" w:rsidP="00FC25B7">
      <w:pPr>
        <w:spacing w:after="0"/>
        <w:rPr>
          <w:rFonts w:ascii="Courier New" w:hAnsi="Courier New" w:cs="Courier New"/>
          <w:sz w:val="14"/>
          <w:szCs w:val="14"/>
        </w:rPr>
      </w:pPr>
    </w:p>
    <w:p w14:paraId="5B8F0538" w14:textId="77777777" w:rsidR="00FC25B7" w:rsidRPr="00A01D8C" w:rsidRDefault="00FC25B7" w:rsidP="00FC25B7">
      <w:pPr>
        <w:spacing w:after="0"/>
        <w:rPr>
          <w:rFonts w:ascii="Courier New" w:hAnsi="Courier New" w:cs="Courier New"/>
          <w:b/>
          <w:bCs/>
          <w:sz w:val="14"/>
          <w:szCs w:val="14"/>
        </w:rPr>
      </w:pPr>
      <w:r w:rsidRPr="00A01D8C">
        <w:rPr>
          <w:rFonts w:ascii="Courier New" w:hAnsi="Courier New" w:cs="Courier New"/>
          <w:b/>
          <w:bCs/>
          <w:sz w:val="14"/>
          <w:szCs w:val="14"/>
        </w:rPr>
        <w:t>interface GigabitEthernet0/0/0</w:t>
      </w:r>
    </w:p>
    <w:p w14:paraId="18C8140E" w14:textId="77777777" w:rsidR="00FC25B7" w:rsidRPr="00A01D8C" w:rsidRDefault="00FC25B7" w:rsidP="00FC25B7">
      <w:pPr>
        <w:spacing w:after="0"/>
        <w:rPr>
          <w:rFonts w:ascii="Courier New" w:hAnsi="Courier New" w:cs="Courier New"/>
          <w:b/>
          <w:bCs/>
          <w:sz w:val="14"/>
          <w:szCs w:val="14"/>
        </w:rPr>
      </w:pPr>
      <w:r w:rsidRPr="00A01D8C">
        <w:rPr>
          <w:rFonts w:ascii="Courier New" w:hAnsi="Courier New" w:cs="Courier New"/>
          <w:b/>
          <w:bCs/>
          <w:sz w:val="14"/>
          <w:szCs w:val="14"/>
        </w:rPr>
        <w:t xml:space="preserve"> bandwidth 12000</w:t>
      </w:r>
    </w:p>
    <w:p w14:paraId="4EB62757" w14:textId="77777777" w:rsidR="00FC25B7" w:rsidRPr="00A01D8C" w:rsidRDefault="00FC25B7" w:rsidP="00FC25B7">
      <w:pPr>
        <w:spacing w:after="0"/>
        <w:rPr>
          <w:rFonts w:ascii="Courier New" w:hAnsi="Courier New" w:cs="Courier New"/>
          <w:b/>
          <w:bCs/>
          <w:sz w:val="14"/>
          <w:szCs w:val="14"/>
        </w:rPr>
      </w:pPr>
      <w:r w:rsidRPr="00A01D8C">
        <w:rPr>
          <w:rFonts w:ascii="Courier New" w:hAnsi="Courier New" w:cs="Courier New"/>
          <w:b/>
          <w:bCs/>
          <w:sz w:val="14"/>
          <w:szCs w:val="14"/>
        </w:rPr>
        <w:t xml:space="preserve"> ip address 192.168.5.1 255.255.255.252</w:t>
      </w:r>
    </w:p>
    <w:p w14:paraId="3D100EAB" w14:textId="77777777" w:rsidR="00FC25B7" w:rsidRPr="00A01D8C" w:rsidRDefault="00FC25B7" w:rsidP="00FC25B7">
      <w:pPr>
        <w:spacing w:after="0"/>
        <w:rPr>
          <w:rFonts w:ascii="Courier New" w:hAnsi="Courier New" w:cs="Courier New"/>
          <w:b/>
          <w:bCs/>
          <w:sz w:val="14"/>
          <w:szCs w:val="14"/>
        </w:rPr>
      </w:pPr>
      <w:r w:rsidRPr="00A01D8C">
        <w:rPr>
          <w:rFonts w:ascii="Courier New" w:hAnsi="Courier New" w:cs="Courier New"/>
          <w:b/>
          <w:bCs/>
          <w:sz w:val="14"/>
          <w:szCs w:val="14"/>
        </w:rPr>
        <w:t xml:space="preserve"> negotiation auto</w:t>
      </w:r>
    </w:p>
    <w:p w14:paraId="2C0F9CB3" w14:textId="77777777" w:rsidR="00FC25B7" w:rsidRPr="00A01D8C" w:rsidRDefault="00FC25B7" w:rsidP="00FC25B7">
      <w:pPr>
        <w:spacing w:after="0"/>
        <w:rPr>
          <w:rFonts w:ascii="Courier New" w:hAnsi="Courier New" w:cs="Courier New"/>
          <w:b/>
          <w:bCs/>
          <w:sz w:val="14"/>
          <w:szCs w:val="14"/>
        </w:rPr>
      </w:pPr>
      <w:r w:rsidRPr="00A01D8C">
        <w:rPr>
          <w:rFonts w:ascii="Courier New" w:hAnsi="Courier New" w:cs="Courier New"/>
          <w:b/>
          <w:bCs/>
          <w:sz w:val="14"/>
          <w:szCs w:val="14"/>
        </w:rPr>
        <w:t xml:space="preserve"> ipv6 address 5::1/64</w:t>
      </w:r>
    </w:p>
    <w:p w14:paraId="6DFB4C0D" w14:textId="77777777" w:rsidR="00FC25B7" w:rsidRPr="00A01D8C" w:rsidRDefault="00FC25B7" w:rsidP="00FC25B7">
      <w:pPr>
        <w:spacing w:after="0"/>
        <w:rPr>
          <w:rFonts w:ascii="Courier New" w:hAnsi="Courier New" w:cs="Courier New"/>
          <w:b/>
          <w:bCs/>
          <w:sz w:val="14"/>
          <w:szCs w:val="14"/>
        </w:rPr>
      </w:pPr>
      <w:r w:rsidRPr="00A01D8C">
        <w:rPr>
          <w:rFonts w:ascii="Courier New" w:hAnsi="Courier New" w:cs="Courier New"/>
          <w:b/>
          <w:bCs/>
          <w:sz w:val="14"/>
          <w:szCs w:val="14"/>
        </w:rPr>
        <w:t xml:space="preserve"> ipv6 enable</w:t>
      </w:r>
    </w:p>
    <w:p w14:paraId="5CA1846F" w14:textId="77777777" w:rsidR="00FC25B7" w:rsidRPr="00A01D8C" w:rsidRDefault="00FC25B7" w:rsidP="00FC25B7">
      <w:pPr>
        <w:spacing w:after="0"/>
        <w:rPr>
          <w:rFonts w:ascii="Courier New" w:hAnsi="Courier New" w:cs="Courier New"/>
          <w:b/>
          <w:bCs/>
          <w:sz w:val="14"/>
          <w:szCs w:val="14"/>
        </w:rPr>
      </w:pPr>
      <w:r w:rsidRPr="00A01D8C">
        <w:rPr>
          <w:rFonts w:ascii="Courier New" w:hAnsi="Courier New" w:cs="Courier New"/>
          <w:b/>
          <w:bCs/>
          <w:sz w:val="14"/>
          <w:szCs w:val="14"/>
        </w:rPr>
        <w:t xml:space="preserve"> ipv6 eigrp 10</w:t>
      </w:r>
    </w:p>
    <w:p w14:paraId="3B627DF3" w14:textId="4C56A943" w:rsidR="00FC25B7" w:rsidRPr="00FC25B7" w:rsidRDefault="00FC25B7" w:rsidP="00FC25B7">
      <w:pPr>
        <w:spacing w:after="0"/>
        <w:rPr>
          <w:rFonts w:ascii="Courier New" w:hAnsi="Courier New" w:cs="Courier New"/>
          <w:sz w:val="14"/>
          <w:szCs w:val="14"/>
        </w:rPr>
      </w:pPr>
    </w:p>
    <w:p w14:paraId="4C86B522" w14:textId="77777777" w:rsidR="00FC25B7" w:rsidRPr="00FC25B7" w:rsidRDefault="00FC25B7" w:rsidP="00FC25B7">
      <w:pPr>
        <w:spacing w:after="0"/>
        <w:rPr>
          <w:rFonts w:ascii="Courier New" w:hAnsi="Courier New" w:cs="Courier New"/>
          <w:b/>
          <w:bCs/>
          <w:sz w:val="14"/>
          <w:szCs w:val="14"/>
        </w:rPr>
      </w:pPr>
      <w:r w:rsidRPr="00FC25B7">
        <w:rPr>
          <w:rFonts w:ascii="Courier New" w:hAnsi="Courier New" w:cs="Courier New"/>
          <w:b/>
          <w:bCs/>
          <w:sz w:val="14"/>
          <w:szCs w:val="14"/>
        </w:rPr>
        <w:t>interface GigabitEthernet0/0/1</w:t>
      </w:r>
    </w:p>
    <w:p w14:paraId="66DFBBBB" w14:textId="77777777" w:rsidR="00FC25B7" w:rsidRPr="00FC25B7" w:rsidRDefault="00FC25B7" w:rsidP="00FC25B7">
      <w:pPr>
        <w:spacing w:after="0"/>
        <w:rPr>
          <w:rFonts w:ascii="Courier New" w:hAnsi="Courier New" w:cs="Courier New"/>
          <w:b/>
          <w:bCs/>
          <w:sz w:val="14"/>
          <w:szCs w:val="14"/>
        </w:rPr>
      </w:pPr>
      <w:r w:rsidRPr="00FC25B7">
        <w:rPr>
          <w:rFonts w:ascii="Courier New" w:hAnsi="Courier New" w:cs="Courier New"/>
          <w:b/>
          <w:bCs/>
          <w:sz w:val="14"/>
          <w:szCs w:val="14"/>
        </w:rPr>
        <w:t xml:space="preserve"> bandwidth 12000</w:t>
      </w:r>
    </w:p>
    <w:p w14:paraId="3031E1BB" w14:textId="77777777" w:rsidR="00FC25B7" w:rsidRPr="00FC25B7" w:rsidRDefault="00FC25B7" w:rsidP="00FC25B7">
      <w:pPr>
        <w:spacing w:after="0"/>
        <w:rPr>
          <w:rFonts w:ascii="Courier New" w:hAnsi="Courier New" w:cs="Courier New"/>
          <w:b/>
          <w:bCs/>
          <w:sz w:val="14"/>
          <w:szCs w:val="14"/>
        </w:rPr>
      </w:pPr>
      <w:r w:rsidRPr="00FC25B7">
        <w:rPr>
          <w:rFonts w:ascii="Courier New" w:hAnsi="Courier New" w:cs="Courier New"/>
          <w:b/>
          <w:bCs/>
          <w:sz w:val="14"/>
          <w:szCs w:val="14"/>
        </w:rPr>
        <w:t xml:space="preserve"> ip address 192.168.4.2 255.255.255.252</w:t>
      </w:r>
    </w:p>
    <w:p w14:paraId="04AD92E3" w14:textId="77777777" w:rsidR="00FC25B7" w:rsidRPr="00FC25B7" w:rsidRDefault="00FC25B7" w:rsidP="00FC25B7">
      <w:pPr>
        <w:spacing w:after="0"/>
        <w:rPr>
          <w:rFonts w:ascii="Courier New" w:hAnsi="Courier New" w:cs="Courier New"/>
          <w:b/>
          <w:bCs/>
          <w:sz w:val="14"/>
          <w:szCs w:val="14"/>
        </w:rPr>
      </w:pPr>
      <w:r w:rsidRPr="00FC25B7">
        <w:rPr>
          <w:rFonts w:ascii="Courier New" w:hAnsi="Courier New" w:cs="Courier New"/>
          <w:b/>
          <w:bCs/>
          <w:sz w:val="14"/>
          <w:szCs w:val="14"/>
        </w:rPr>
        <w:t xml:space="preserve"> negotiation auto</w:t>
      </w:r>
    </w:p>
    <w:p w14:paraId="11E8BAAD" w14:textId="77777777" w:rsidR="00FC25B7" w:rsidRPr="00FC25B7" w:rsidRDefault="00FC25B7" w:rsidP="00FC25B7">
      <w:pPr>
        <w:spacing w:after="0"/>
        <w:rPr>
          <w:rFonts w:ascii="Courier New" w:hAnsi="Courier New" w:cs="Courier New"/>
          <w:b/>
          <w:bCs/>
          <w:sz w:val="14"/>
          <w:szCs w:val="14"/>
        </w:rPr>
      </w:pPr>
      <w:r w:rsidRPr="00FC25B7">
        <w:rPr>
          <w:rFonts w:ascii="Courier New" w:hAnsi="Courier New" w:cs="Courier New"/>
          <w:b/>
          <w:bCs/>
          <w:sz w:val="14"/>
          <w:szCs w:val="14"/>
        </w:rPr>
        <w:t xml:space="preserve"> ipv6 address 4::2/64</w:t>
      </w:r>
    </w:p>
    <w:p w14:paraId="284E38C5" w14:textId="77777777" w:rsidR="00FC25B7" w:rsidRPr="00FC25B7" w:rsidRDefault="00FC25B7" w:rsidP="00FC25B7">
      <w:pPr>
        <w:spacing w:after="0"/>
        <w:rPr>
          <w:rFonts w:ascii="Courier New" w:hAnsi="Courier New" w:cs="Courier New"/>
          <w:b/>
          <w:bCs/>
          <w:sz w:val="14"/>
          <w:szCs w:val="14"/>
        </w:rPr>
      </w:pPr>
      <w:r w:rsidRPr="00FC25B7">
        <w:rPr>
          <w:rFonts w:ascii="Courier New" w:hAnsi="Courier New" w:cs="Courier New"/>
          <w:b/>
          <w:bCs/>
          <w:sz w:val="14"/>
          <w:szCs w:val="14"/>
        </w:rPr>
        <w:t xml:space="preserve"> ipv6 enable</w:t>
      </w:r>
    </w:p>
    <w:p w14:paraId="5BE4A0B3" w14:textId="77777777" w:rsidR="00FC25B7" w:rsidRPr="00FC25B7" w:rsidRDefault="00FC25B7" w:rsidP="00FC25B7">
      <w:pPr>
        <w:spacing w:after="0"/>
        <w:rPr>
          <w:rFonts w:ascii="Courier New" w:hAnsi="Courier New" w:cs="Courier New"/>
          <w:b/>
          <w:bCs/>
          <w:sz w:val="14"/>
          <w:szCs w:val="14"/>
        </w:rPr>
      </w:pPr>
      <w:r w:rsidRPr="00FC25B7">
        <w:rPr>
          <w:rFonts w:ascii="Courier New" w:hAnsi="Courier New" w:cs="Courier New"/>
          <w:b/>
          <w:bCs/>
          <w:sz w:val="14"/>
          <w:szCs w:val="14"/>
        </w:rPr>
        <w:t xml:space="preserve"> ipv6 eigrp 10</w:t>
      </w:r>
    </w:p>
    <w:p w14:paraId="6CF5E9A3" w14:textId="628CBDB5" w:rsidR="00FC25B7" w:rsidRPr="00FC25B7" w:rsidRDefault="00FC25B7" w:rsidP="00FC25B7">
      <w:pPr>
        <w:spacing w:after="0"/>
        <w:rPr>
          <w:rFonts w:ascii="Courier New" w:hAnsi="Courier New" w:cs="Courier New"/>
          <w:sz w:val="14"/>
          <w:szCs w:val="14"/>
        </w:rPr>
      </w:pPr>
    </w:p>
    <w:p w14:paraId="311100A9" w14:textId="77777777" w:rsidR="00FC25B7" w:rsidRPr="00FC25B7" w:rsidRDefault="00FC25B7" w:rsidP="00FC25B7">
      <w:pPr>
        <w:spacing w:after="0"/>
        <w:rPr>
          <w:rFonts w:ascii="Courier New" w:hAnsi="Courier New" w:cs="Courier New"/>
          <w:sz w:val="14"/>
          <w:szCs w:val="14"/>
        </w:rPr>
      </w:pPr>
      <w:r w:rsidRPr="00FC25B7">
        <w:rPr>
          <w:rFonts w:ascii="Courier New" w:hAnsi="Courier New" w:cs="Courier New"/>
          <w:sz w:val="14"/>
          <w:szCs w:val="14"/>
        </w:rPr>
        <w:t>interface Serial0/1/0</w:t>
      </w:r>
    </w:p>
    <w:p w14:paraId="74532357" w14:textId="77777777" w:rsidR="00FC25B7" w:rsidRPr="00FC25B7" w:rsidRDefault="00FC25B7" w:rsidP="00FC25B7">
      <w:pPr>
        <w:spacing w:after="0"/>
        <w:rPr>
          <w:rFonts w:ascii="Courier New" w:hAnsi="Courier New" w:cs="Courier New"/>
          <w:sz w:val="14"/>
          <w:szCs w:val="14"/>
        </w:rPr>
      </w:pPr>
      <w:r w:rsidRPr="00FC25B7">
        <w:rPr>
          <w:rFonts w:ascii="Courier New" w:hAnsi="Courier New" w:cs="Courier New"/>
          <w:sz w:val="14"/>
          <w:szCs w:val="14"/>
        </w:rPr>
        <w:t xml:space="preserve"> no ip address</w:t>
      </w:r>
    </w:p>
    <w:p w14:paraId="22FDC391" w14:textId="47AA124C" w:rsidR="00FC25B7" w:rsidRPr="00FC25B7" w:rsidRDefault="00FC25B7" w:rsidP="00FC25B7">
      <w:pPr>
        <w:spacing w:after="0"/>
        <w:rPr>
          <w:rFonts w:ascii="Courier New" w:hAnsi="Courier New" w:cs="Courier New"/>
          <w:sz w:val="14"/>
          <w:szCs w:val="14"/>
        </w:rPr>
      </w:pPr>
      <w:r w:rsidRPr="00FC25B7">
        <w:rPr>
          <w:rFonts w:ascii="Courier New" w:hAnsi="Courier New" w:cs="Courier New"/>
          <w:sz w:val="14"/>
          <w:szCs w:val="14"/>
        </w:rPr>
        <w:t xml:space="preserve"> shutdown</w:t>
      </w:r>
    </w:p>
    <w:p w14:paraId="7C4462BF" w14:textId="77777777" w:rsidR="00FC25B7" w:rsidRPr="00FC25B7" w:rsidRDefault="00FC25B7" w:rsidP="00FC25B7">
      <w:pPr>
        <w:spacing w:after="0"/>
        <w:rPr>
          <w:rFonts w:ascii="Courier New" w:hAnsi="Courier New" w:cs="Courier New"/>
          <w:sz w:val="14"/>
          <w:szCs w:val="14"/>
        </w:rPr>
      </w:pPr>
      <w:r w:rsidRPr="00FC25B7">
        <w:rPr>
          <w:rFonts w:ascii="Courier New" w:hAnsi="Courier New" w:cs="Courier New"/>
          <w:sz w:val="14"/>
          <w:szCs w:val="14"/>
        </w:rPr>
        <w:t>interface Serial0/1/1</w:t>
      </w:r>
    </w:p>
    <w:p w14:paraId="668D27C1" w14:textId="77777777" w:rsidR="00FC25B7" w:rsidRPr="00FC25B7" w:rsidRDefault="00FC25B7" w:rsidP="00FC25B7">
      <w:pPr>
        <w:spacing w:after="0"/>
        <w:rPr>
          <w:rFonts w:ascii="Courier New" w:hAnsi="Courier New" w:cs="Courier New"/>
          <w:sz w:val="14"/>
          <w:szCs w:val="14"/>
        </w:rPr>
      </w:pPr>
      <w:r w:rsidRPr="00FC25B7">
        <w:rPr>
          <w:rFonts w:ascii="Courier New" w:hAnsi="Courier New" w:cs="Courier New"/>
          <w:sz w:val="14"/>
          <w:szCs w:val="14"/>
        </w:rPr>
        <w:t xml:space="preserve"> no ip address</w:t>
      </w:r>
    </w:p>
    <w:p w14:paraId="0370AD54" w14:textId="5DB4B481" w:rsidR="00FC25B7" w:rsidRPr="00FC25B7" w:rsidRDefault="00FC25B7" w:rsidP="00FC25B7">
      <w:pPr>
        <w:spacing w:after="0"/>
        <w:rPr>
          <w:rFonts w:ascii="Courier New" w:hAnsi="Courier New" w:cs="Courier New"/>
          <w:sz w:val="14"/>
          <w:szCs w:val="14"/>
        </w:rPr>
      </w:pPr>
      <w:r w:rsidRPr="00FC25B7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FC25B7">
        <w:rPr>
          <w:rFonts w:ascii="Courier New" w:hAnsi="Courier New" w:cs="Courier New"/>
          <w:sz w:val="14"/>
          <w:szCs w:val="14"/>
        </w:rPr>
        <w:t>shutdow</w:t>
      </w:r>
      <w:proofErr w:type="spellEnd"/>
    </w:p>
    <w:p w14:paraId="14B62D2F" w14:textId="77777777" w:rsidR="00FC25B7" w:rsidRPr="00FC25B7" w:rsidRDefault="00FC25B7" w:rsidP="00FC25B7">
      <w:pPr>
        <w:spacing w:after="0"/>
        <w:rPr>
          <w:rFonts w:ascii="Courier New" w:hAnsi="Courier New" w:cs="Courier New"/>
          <w:sz w:val="14"/>
          <w:szCs w:val="14"/>
        </w:rPr>
      </w:pPr>
      <w:r w:rsidRPr="00FC25B7">
        <w:rPr>
          <w:rFonts w:ascii="Courier New" w:hAnsi="Courier New" w:cs="Courier New"/>
          <w:sz w:val="14"/>
          <w:szCs w:val="14"/>
        </w:rPr>
        <w:t>interface GigabitEthernet0</w:t>
      </w:r>
    </w:p>
    <w:p w14:paraId="2BF02A5C" w14:textId="77777777" w:rsidR="00FC25B7" w:rsidRPr="00FC25B7" w:rsidRDefault="00FC25B7" w:rsidP="00FC25B7">
      <w:pPr>
        <w:spacing w:after="0"/>
        <w:rPr>
          <w:rFonts w:ascii="Courier New" w:hAnsi="Courier New" w:cs="Courier New"/>
          <w:sz w:val="14"/>
          <w:szCs w:val="14"/>
        </w:rPr>
      </w:pPr>
      <w:r w:rsidRPr="00FC25B7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FC25B7">
        <w:rPr>
          <w:rFonts w:ascii="Courier New" w:hAnsi="Courier New" w:cs="Courier New"/>
          <w:sz w:val="14"/>
          <w:szCs w:val="14"/>
        </w:rPr>
        <w:t>vrf</w:t>
      </w:r>
      <w:proofErr w:type="spellEnd"/>
      <w:r w:rsidRPr="00FC25B7">
        <w:rPr>
          <w:rFonts w:ascii="Courier New" w:hAnsi="Courier New" w:cs="Courier New"/>
          <w:sz w:val="14"/>
          <w:szCs w:val="14"/>
        </w:rPr>
        <w:t xml:space="preserve"> forwarding </w:t>
      </w:r>
      <w:proofErr w:type="spellStart"/>
      <w:r w:rsidRPr="00FC25B7">
        <w:rPr>
          <w:rFonts w:ascii="Courier New" w:hAnsi="Courier New" w:cs="Courier New"/>
          <w:sz w:val="14"/>
          <w:szCs w:val="14"/>
        </w:rPr>
        <w:t>Mgmt-intf</w:t>
      </w:r>
      <w:proofErr w:type="spellEnd"/>
    </w:p>
    <w:p w14:paraId="3795CD6F" w14:textId="77777777" w:rsidR="00FC25B7" w:rsidRPr="00FC25B7" w:rsidRDefault="00FC25B7" w:rsidP="00FC25B7">
      <w:pPr>
        <w:spacing w:after="0"/>
        <w:rPr>
          <w:rFonts w:ascii="Courier New" w:hAnsi="Courier New" w:cs="Courier New"/>
          <w:sz w:val="14"/>
          <w:szCs w:val="14"/>
        </w:rPr>
      </w:pPr>
      <w:r w:rsidRPr="00FC25B7">
        <w:rPr>
          <w:rFonts w:ascii="Courier New" w:hAnsi="Courier New" w:cs="Courier New"/>
          <w:sz w:val="14"/>
          <w:szCs w:val="14"/>
        </w:rPr>
        <w:t xml:space="preserve"> no ip address</w:t>
      </w:r>
    </w:p>
    <w:p w14:paraId="08F6F624" w14:textId="77777777" w:rsidR="00FC25B7" w:rsidRPr="00FC25B7" w:rsidRDefault="00FC25B7" w:rsidP="00FC25B7">
      <w:pPr>
        <w:spacing w:after="0"/>
        <w:rPr>
          <w:rFonts w:ascii="Courier New" w:hAnsi="Courier New" w:cs="Courier New"/>
          <w:sz w:val="14"/>
          <w:szCs w:val="14"/>
        </w:rPr>
      </w:pPr>
      <w:r w:rsidRPr="00FC25B7">
        <w:rPr>
          <w:rFonts w:ascii="Courier New" w:hAnsi="Courier New" w:cs="Courier New"/>
          <w:sz w:val="14"/>
          <w:szCs w:val="14"/>
        </w:rPr>
        <w:t xml:space="preserve"> shutdown</w:t>
      </w:r>
    </w:p>
    <w:p w14:paraId="08A46D6F" w14:textId="6A5A83D3" w:rsidR="00FC25B7" w:rsidRPr="00FC25B7" w:rsidRDefault="00FC25B7" w:rsidP="00FC25B7">
      <w:pPr>
        <w:spacing w:after="0"/>
        <w:rPr>
          <w:rFonts w:ascii="Courier New" w:hAnsi="Courier New" w:cs="Courier New"/>
          <w:sz w:val="14"/>
          <w:szCs w:val="14"/>
        </w:rPr>
      </w:pPr>
      <w:r w:rsidRPr="00FC25B7">
        <w:rPr>
          <w:rFonts w:ascii="Courier New" w:hAnsi="Courier New" w:cs="Courier New"/>
          <w:sz w:val="14"/>
          <w:szCs w:val="14"/>
        </w:rPr>
        <w:t xml:space="preserve"> negotiation auto</w:t>
      </w:r>
    </w:p>
    <w:p w14:paraId="2706E80F" w14:textId="77777777" w:rsidR="00FC25B7" w:rsidRPr="00FC25B7" w:rsidRDefault="00FC25B7" w:rsidP="00FC25B7">
      <w:pPr>
        <w:spacing w:after="0"/>
        <w:rPr>
          <w:rFonts w:ascii="Courier New" w:hAnsi="Courier New" w:cs="Courier New"/>
          <w:sz w:val="14"/>
          <w:szCs w:val="14"/>
        </w:rPr>
      </w:pPr>
      <w:r w:rsidRPr="00FC25B7">
        <w:rPr>
          <w:rFonts w:ascii="Courier New" w:hAnsi="Courier New" w:cs="Courier New"/>
          <w:sz w:val="14"/>
          <w:szCs w:val="14"/>
        </w:rPr>
        <w:t>interface Vlan1</w:t>
      </w:r>
    </w:p>
    <w:p w14:paraId="4F014BC9" w14:textId="77777777" w:rsidR="00FC25B7" w:rsidRPr="00FC25B7" w:rsidRDefault="00FC25B7" w:rsidP="00FC25B7">
      <w:pPr>
        <w:spacing w:after="0"/>
        <w:rPr>
          <w:rFonts w:ascii="Courier New" w:hAnsi="Courier New" w:cs="Courier New"/>
          <w:sz w:val="14"/>
          <w:szCs w:val="14"/>
        </w:rPr>
      </w:pPr>
      <w:r w:rsidRPr="00FC25B7">
        <w:rPr>
          <w:rFonts w:ascii="Courier New" w:hAnsi="Courier New" w:cs="Courier New"/>
          <w:sz w:val="14"/>
          <w:szCs w:val="14"/>
        </w:rPr>
        <w:t xml:space="preserve"> no ip address</w:t>
      </w:r>
    </w:p>
    <w:p w14:paraId="7FC52AAB" w14:textId="77777777" w:rsidR="00FC25B7" w:rsidRPr="00FC25B7" w:rsidRDefault="00FC25B7" w:rsidP="00FC25B7">
      <w:pPr>
        <w:spacing w:after="0"/>
        <w:rPr>
          <w:rFonts w:ascii="Courier New" w:hAnsi="Courier New" w:cs="Courier New"/>
          <w:sz w:val="14"/>
          <w:szCs w:val="14"/>
        </w:rPr>
      </w:pPr>
      <w:r w:rsidRPr="00FC25B7">
        <w:rPr>
          <w:rFonts w:ascii="Courier New" w:hAnsi="Courier New" w:cs="Courier New"/>
          <w:sz w:val="14"/>
          <w:szCs w:val="14"/>
        </w:rPr>
        <w:t xml:space="preserve"> shutdown</w:t>
      </w:r>
    </w:p>
    <w:p w14:paraId="6AA60800" w14:textId="3E9F6358" w:rsidR="00FC25B7" w:rsidRPr="00FC25B7" w:rsidRDefault="00FC25B7" w:rsidP="00FC25B7">
      <w:pPr>
        <w:spacing w:after="0"/>
        <w:rPr>
          <w:rFonts w:ascii="Courier New" w:hAnsi="Courier New" w:cs="Courier New"/>
          <w:sz w:val="14"/>
          <w:szCs w:val="14"/>
        </w:rPr>
      </w:pPr>
    </w:p>
    <w:p w14:paraId="7E8DCEF3" w14:textId="77777777" w:rsidR="00FC25B7" w:rsidRPr="00FC25B7" w:rsidRDefault="00FC25B7" w:rsidP="00FC25B7">
      <w:pPr>
        <w:spacing w:after="0"/>
        <w:rPr>
          <w:rFonts w:ascii="Courier New" w:hAnsi="Courier New" w:cs="Courier New"/>
          <w:b/>
          <w:bCs/>
          <w:sz w:val="14"/>
          <w:szCs w:val="14"/>
        </w:rPr>
      </w:pPr>
      <w:r w:rsidRPr="00FC25B7">
        <w:rPr>
          <w:rFonts w:ascii="Courier New" w:hAnsi="Courier New" w:cs="Courier New"/>
          <w:b/>
          <w:bCs/>
          <w:sz w:val="14"/>
          <w:szCs w:val="14"/>
        </w:rPr>
        <w:t>router eigrp 10</w:t>
      </w:r>
    </w:p>
    <w:p w14:paraId="21493026" w14:textId="77777777" w:rsidR="00FC25B7" w:rsidRPr="00FC25B7" w:rsidRDefault="00FC25B7" w:rsidP="00FC25B7">
      <w:pPr>
        <w:spacing w:after="0"/>
        <w:rPr>
          <w:rFonts w:ascii="Courier New" w:hAnsi="Courier New" w:cs="Courier New"/>
          <w:b/>
          <w:bCs/>
          <w:sz w:val="14"/>
          <w:szCs w:val="14"/>
        </w:rPr>
      </w:pPr>
      <w:r w:rsidRPr="00FC25B7">
        <w:rPr>
          <w:rFonts w:ascii="Courier New" w:hAnsi="Courier New" w:cs="Courier New"/>
          <w:b/>
          <w:bCs/>
          <w:sz w:val="14"/>
          <w:szCs w:val="14"/>
        </w:rPr>
        <w:t xml:space="preserve"> metric weights 0 1 1 1 1 0</w:t>
      </w:r>
    </w:p>
    <w:p w14:paraId="0FC8DCA0" w14:textId="77777777" w:rsidR="00FC25B7" w:rsidRPr="00FC25B7" w:rsidRDefault="00FC25B7" w:rsidP="00FC25B7">
      <w:pPr>
        <w:spacing w:after="0"/>
        <w:rPr>
          <w:rFonts w:ascii="Courier New" w:hAnsi="Courier New" w:cs="Courier New"/>
          <w:b/>
          <w:bCs/>
          <w:sz w:val="14"/>
          <w:szCs w:val="14"/>
        </w:rPr>
      </w:pPr>
      <w:r w:rsidRPr="00FC25B7">
        <w:rPr>
          <w:rFonts w:ascii="Courier New" w:hAnsi="Courier New" w:cs="Courier New"/>
          <w:b/>
          <w:bCs/>
          <w:sz w:val="14"/>
          <w:szCs w:val="14"/>
        </w:rPr>
        <w:t xml:space="preserve"> network 5.0.0.0</w:t>
      </w:r>
    </w:p>
    <w:p w14:paraId="27C4B028" w14:textId="77777777" w:rsidR="00FC25B7" w:rsidRPr="00FC25B7" w:rsidRDefault="00FC25B7" w:rsidP="00FC25B7">
      <w:pPr>
        <w:spacing w:after="0"/>
        <w:rPr>
          <w:rFonts w:ascii="Courier New" w:hAnsi="Courier New" w:cs="Courier New"/>
          <w:b/>
          <w:bCs/>
          <w:sz w:val="14"/>
          <w:szCs w:val="14"/>
        </w:rPr>
      </w:pPr>
      <w:r w:rsidRPr="00FC25B7">
        <w:rPr>
          <w:rFonts w:ascii="Courier New" w:hAnsi="Courier New" w:cs="Courier New"/>
          <w:b/>
          <w:bCs/>
          <w:sz w:val="14"/>
          <w:szCs w:val="14"/>
        </w:rPr>
        <w:t xml:space="preserve"> network 192.168.4.0 0.0.0.3</w:t>
      </w:r>
    </w:p>
    <w:p w14:paraId="3FA6B3B1" w14:textId="77777777" w:rsidR="00FC25B7" w:rsidRPr="00FC25B7" w:rsidRDefault="00FC25B7" w:rsidP="00FC25B7">
      <w:pPr>
        <w:spacing w:after="0"/>
        <w:rPr>
          <w:rFonts w:ascii="Courier New" w:hAnsi="Courier New" w:cs="Courier New"/>
          <w:b/>
          <w:bCs/>
          <w:sz w:val="14"/>
          <w:szCs w:val="14"/>
        </w:rPr>
      </w:pPr>
      <w:r w:rsidRPr="00FC25B7">
        <w:rPr>
          <w:rFonts w:ascii="Courier New" w:hAnsi="Courier New" w:cs="Courier New"/>
          <w:b/>
          <w:bCs/>
          <w:sz w:val="14"/>
          <w:szCs w:val="14"/>
        </w:rPr>
        <w:t xml:space="preserve"> network 192.168.5.0 0.0.0.3</w:t>
      </w:r>
    </w:p>
    <w:p w14:paraId="794859E0" w14:textId="77777777" w:rsidR="00FC25B7" w:rsidRPr="00FC25B7" w:rsidRDefault="00FC25B7" w:rsidP="00FC25B7">
      <w:pPr>
        <w:spacing w:after="0"/>
        <w:rPr>
          <w:rFonts w:ascii="Courier New" w:hAnsi="Courier New" w:cs="Courier New"/>
          <w:b/>
          <w:bCs/>
          <w:sz w:val="14"/>
          <w:szCs w:val="14"/>
        </w:rPr>
      </w:pPr>
      <w:r w:rsidRPr="00FC25B7">
        <w:rPr>
          <w:rFonts w:ascii="Courier New" w:hAnsi="Courier New" w:cs="Courier New"/>
          <w:b/>
          <w:bCs/>
          <w:sz w:val="14"/>
          <w:szCs w:val="14"/>
        </w:rPr>
        <w:t xml:space="preserve"> eigrp router-id 5.5.5.5</w:t>
      </w:r>
    </w:p>
    <w:p w14:paraId="67ACD8A3" w14:textId="53FDAABE" w:rsidR="00FC25B7" w:rsidRPr="00FC25B7" w:rsidRDefault="00FC25B7" w:rsidP="00FC25B7">
      <w:pPr>
        <w:spacing w:after="0"/>
        <w:rPr>
          <w:rFonts w:ascii="Courier New" w:hAnsi="Courier New" w:cs="Courier New"/>
          <w:sz w:val="14"/>
          <w:szCs w:val="14"/>
        </w:rPr>
      </w:pPr>
    </w:p>
    <w:p w14:paraId="6CFFE591" w14:textId="77777777" w:rsidR="00FC25B7" w:rsidRPr="00FC25B7" w:rsidRDefault="00FC25B7" w:rsidP="00FC25B7">
      <w:pPr>
        <w:spacing w:after="0"/>
        <w:rPr>
          <w:rFonts w:ascii="Courier New" w:hAnsi="Courier New" w:cs="Courier New"/>
          <w:sz w:val="14"/>
          <w:szCs w:val="14"/>
        </w:rPr>
      </w:pPr>
      <w:r w:rsidRPr="00FC25B7">
        <w:rPr>
          <w:rFonts w:ascii="Courier New" w:hAnsi="Courier New" w:cs="Courier New"/>
          <w:sz w:val="14"/>
          <w:szCs w:val="14"/>
        </w:rPr>
        <w:t xml:space="preserve">ip forward-protocol </w:t>
      </w:r>
      <w:proofErr w:type="spellStart"/>
      <w:r w:rsidRPr="00FC25B7">
        <w:rPr>
          <w:rFonts w:ascii="Courier New" w:hAnsi="Courier New" w:cs="Courier New"/>
          <w:sz w:val="14"/>
          <w:szCs w:val="14"/>
        </w:rPr>
        <w:t>nd</w:t>
      </w:r>
      <w:proofErr w:type="spellEnd"/>
    </w:p>
    <w:p w14:paraId="61ABC30F" w14:textId="571C6890" w:rsidR="00E166C5" w:rsidRDefault="00FC25B7" w:rsidP="006D7464">
      <w:pPr>
        <w:spacing w:after="0"/>
        <w:rPr>
          <w:rFonts w:ascii="Courier New" w:hAnsi="Courier New" w:cs="Courier New"/>
          <w:sz w:val="14"/>
          <w:szCs w:val="14"/>
        </w:rPr>
      </w:pPr>
      <w:r w:rsidRPr="00FC25B7">
        <w:rPr>
          <w:rFonts w:ascii="Courier New" w:hAnsi="Courier New" w:cs="Courier New"/>
          <w:sz w:val="14"/>
          <w:szCs w:val="14"/>
        </w:rPr>
        <w:t>ip http server</w:t>
      </w:r>
    </w:p>
    <w:p w14:paraId="2B7B9D45" w14:textId="77777777" w:rsidR="00E166C5" w:rsidRPr="006D7464" w:rsidRDefault="00E166C5" w:rsidP="006D7464">
      <w:pPr>
        <w:spacing w:after="0"/>
        <w:rPr>
          <w:rFonts w:ascii="Courier New" w:hAnsi="Courier New" w:cs="Courier New"/>
          <w:sz w:val="14"/>
          <w:szCs w:val="14"/>
        </w:rPr>
      </w:pPr>
    </w:p>
    <w:p w14:paraId="0752451D" w14:textId="5AD8B9E5" w:rsidR="00F96AD4" w:rsidRDefault="004760E2">
      <w:pPr>
        <w:rPr>
          <w:rFonts w:ascii="Times New Roman" w:hAnsi="Times New Roman" w:cs="Times New Roman"/>
          <w:b/>
          <w:bCs/>
          <w:sz w:val="25"/>
          <w:szCs w:val="25"/>
          <w:u w:val="single"/>
        </w:rPr>
      </w:pPr>
      <w:r>
        <w:rPr>
          <w:rFonts w:ascii="Times New Roman" w:hAnsi="Times New Roman" w:cs="Times New Roman"/>
          <w:b/>
          <w:bCs/>
          <w:sz w:val="25"/>
          <w:szCs w:val="25"/>
          <w:u w:val="single"/>
        </w:rPr>
        <w:t>R6</w:t>
      </w:r>
    </w:p>
    <w:p w14:paraId="7E4A7518" w14:textId="7B615429" w:rsidR="00DF75CD" w:rsidRPr="00DF75CD" w:rsidRDefault="00781715" w:rsidP="00DF75CD">
      <w:pPr>
        <w:spacing w:after="0"/>
        <w:rPr>
          <w:rFonts w:ascii="Courier New" w:hAnsi="Courier New" w:cs="Courier New"/>
          <w:sz w:val="14"/>
          <w:szCs w:val="14"/>
        </w:rPr>
      </w:pPr>
      <w:r w:rsidRPr="00781715">
        <w:rPr>
          <w:rFonts w:ascii="Courier New" w:hAnsi="Courier New" w:cs="Courier New"/>
          <w:b/>
          <w:bCs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75650" behindDoc="0" locked="0" layoutInCell="1" allowOverlap="1" wp14:anchorId="22445D4C" wp14:editId="5FE6A174">
                <wp:simplePos x="0" y="0"/>
                <wp:positionH relativeFrom="margin">
                  <wp:align>right</wp:align>
                </wp:positionH>
                <wp:positionV relativeFrom="paragraph">
                  <wp:posOffset>12065</wp:posOffset>
                </wp:positionV>
                <wp:extent cx="3013075" cy="1404620"/>
                <wp:effectExtent l="0" t="0" r="0" b="762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3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E24476" w14:textId="77777777" w:rsidR="00781715" w:rsidRPr="00781715" w:rsidRDefault="00781715" w:rsidP="00781715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81715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>ipv6 router eigrp 10</w:t>
                            </w:r>
                          </w:p>
                          <w:p w14:paraId="3E694C24" w14:textId="77777777" w:rsidR="00781715" w:rsidRPr="00781715" w:rsidRDefault="00781715" w:rsidP="00781715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81715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metric weights 0 1 1 1 1 0</w:t>
                            </w:r>
                          </w:p>
                          <w:p w14:paraId="689AE2DB" w14:textId="77777777" w:rsidR="00781715" w:rsidRPr="00781715" w:rsidRDefault="00781715" w:rsidP="00781715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81715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eigrp router-id 6.6.6.6</w:t>
                            </w:r>
                          </w:p>
                          <w:p w14:paraId="18FDED56" w14:textId="77777777" w:rsidR="00781715" w:rsidRPr="00781715" w:rsidRDefault="00781715" w:rsidP="0078171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6086C6CB" w14:textId="77777777" w:rsidR="00781715" w:rsidRPr="00781715" w:rsidRDefault="00781715" w:rsidP="0078171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8171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control-plane</w:t>
                            </w:r>
                          </w:p>
                          <w:p w14:paraId="2D854FAF" w14:textId="77777777" w:rsidR="00781715" w:rsidRPr="00781715" w:rsidRDefault="00781715" w:rsidP="0078171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8171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line con 0</w:t>
                            </w:r>
                          </w:p>
                          <w:p w14:paraId="6E4EC2AA" w14:textId="77777777" w:rsidR="00781715" w:rsidRPr="00781715" w:rsidRDefault="00781715" w:rsidP="0078171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8171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8171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stopbits</w:t>
                            </w:r>
                            <w:proofErr w:type="spellEnd"/>
                            <w:r w:rsidRPr="0078171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1</w:t>
                            </w:r>
                          </w:p>
                          <w:p w14:paraId="5E8EE8A5" w14:textId="77777777" w:rsidR="00781715" w:rsidRPr="00781715" w:rsidRDefault="00781715" w:rsidP="0078171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8171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line aux 0</w:t>
                            </w:r>
                          </w:p>
                          <w:p w14:paraId="2B7FE992" w14:textId="77777777" w:rsidR="00781715" w:rsidRPr="00781715" w:rsidRDefault="00781715" w:rsidP="0078171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8171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8171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stopbits</w:t>
                            </w:r>
                            <w:proofErr w:type="spellEnd"/>
                            <w:r w:rsidRPr="0078171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1</w:t>
                            </w:r>
                          </w:p>
                          <w:p w14:paraId="65304188" w14:textId="77777777" w:rsidR="00781715" w:rsidRPr="00781715" w:rsidRDefault="00781715" w:rsidP="0078171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8171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line </w:t>
                            </w:r>
                            <w:proofErr w:type="spellStart"/>
                            <w:r w:rsidRPr="0078171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vty</w:t>
                            </w:r>
                            <w:proofErr w:type="spellEnd"/>
                            <w:r w:rsidRPr="0078171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0 4</w:t>
                            </w:r>
                          </w:p>
                          <w:p w14:paraId="074EE0CA" w14:textId="77777777" w:rsidR="00781715" w:rsidRPr="00781715" w:rsidRDefault="00781715" w:rsidP="0078171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8171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login</w:t>
                            </w:r>
                          </w:p>
                          <w:p w14:paraId="281E5B41" w14:textId="78126BD0" w:rsidR="00781715" w:rsidRPr="004C7673" w:rsidRDefault="00781715" w:rsidP="0078171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8171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2445D4C" id="_x0000_s1031" type="#_x0000_t202" style="position:absolute;margin-left:186.05pt;margin-top:.95pt;width:237.25pt;height:110.6pt;z-index:25167565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" stroked="f">
                <v:textbox style="mso-fit-shape-to-text:t">
                  <w:txbxContent>
                    <w:p w14:paraId="77E24476" w14:textId="77777777" w:rsidR="00781715" w:rsidRPr="00781715" w:rsidRDefault="00781715" w:rsidP="00781715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781715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>ipv6 router eigrp 10</w:t>
                      </w:r>
                    </w:p>
                    <w:p w14:paraId="3E694C24" w14:textId="77777777" w:rsidR="00781715" w:rsidRPr="00781715" w:rsidRDefault="00781715" w:rsidP="00781715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781715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 xml:space="preserve"> metric weights 0 1 1 1 1 0</w:t>
                      </w:r>
                    </w:p>
                    <w:p w14:paraId="689AE2DB" w14:textId="77777777" w:rsidR="00781715" w:rsidRPr="00781715" w:rsidRDefault="00781715" w:rsidP="00781715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781715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 xml:space="preserve"> eigrp router-id 6.6.6.6</w:t>
                      </w:r>
                    </w:p>
                    <w:p w14:paraId="18FDED56" w14:textId="77777777" w:rsidR="00781715" w:rsidRPr="00781715" w:rsidRDefault="00781715" w:rsidP="00781715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14:paraId="6086C6CB" w14:textId="77777777" w:rsidR="00781715" w:rsidRPr="00781715" w:rsidRDefault="00781715" w:rsidP="00781715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8171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control-plane</w:t>
                      </w:r>
                    </w:p>
                    <w:p w14:paraId="2D854FAF" w14:textId="77777777" w:rsidR="00781715" w:rsidRPr="00781715" w:rsidRDefault="00781715" w:rsidP="00781715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8171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line con 0</w:t>
                      </w:r>
                    </w:p>
                    <w:p w14:paraId="6E4EC2AA" w14:textId="77777777" w:rsidR="00781715" w:rsidRPr="00781715" w:rsidRDefault="00781715" w:rsidP="00781715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8171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8171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stopbits</w:t>
                      </w:r>
                      <w:proofErr w:type="spellEnd"/>
                      <w:r w:rsidRPr="0078171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1</w:t>
                      </w:r>
                    </w:p>
                    <w:p w14:paraId="5E8EE8A5" w14:textId="77777777" w:rsidR="00781715" w:rsidRPr="00781715" w:rsidRDefault="00781715" w:rsidP="00781715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8171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line aux 0</w:t>
                      </w:r>
                    </w:p>
                    <w:p w14:paraId="2B7FE992" w14:textId="77777777" w:rsidR="00781715" w:rsidRPr="00781715" w:rsidRDefault="00781715" w:rsidP="00781715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8171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8171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stopbits</w:t>
                      </w:r>
                      <w:proofErr w:type="spellEnd"/>
                      <w:r w:rsidRPr="0078171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1</w:t>
                      </w:r>
                    </w:p>
                    <w:p w14:paraId="65304188" w14:textId="77777777" w:rsidR="00781715" w:rsidRPr="00781715" w:rsidRDefault="00781715" w:rsidP="00781715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8171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line </w:t>
                      </w:r>
                      <w:proofErr w:type="spellStart"/>
                      <w:r w:rsidRPr="0078171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vty</w:t>
                      </w:r>
                      <w:proofErr w:type="spellEnd"/>
                      <w:r w:rsidRPr="0078171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0 4</w:t>
                      </w:r>
                    </w:p>
                    <w:p w14:paraId="074EE0CA" w14:textId="77777777" w:rsidR="00781715" w:rsidRPr="00781715" w:rsidRDefault="00781715" w:rsidP="00781715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8171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login</w:t>
                      </w:r>
                    </w:p>
                    <w:p w14:paraId="281E5B41" w14:textId="78126BD0" w:rsidR="00781715" w:rsidRPr="004C7673" w:rsidRDefault="00781715" w:rsidP="00781715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8171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end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F75CD" w:rsidRPr="00DF75CD">
        <w:rPr>
          <w:rFonts w:ascii="Courier New" w:hAnsi="Courier New" w:cs="Courier New"/>
          <w:sz w:val="14"/>
          <w:szCs w:val="14"/>
        </w:rPr>
        <w:t>R6#show run</w:t>
      </w:r>
    </w:p>
    <w:p w14:paraId="3A3648DB" w14:textId="79C4A275" w:rsidR="00DF75CD" w:rsidRPr="00DF75CD" w:rsidRDefault="00DF75CD" w:rsidP="00DF75CD">
      <w:pPr>
        <w:spacing w:after="0"/>
        <w:rPr>
          <w:rFonts w:ascii="Courier New" w:hAnsi="Courier New" w:cs="Courier New"/>
          <w:sz w:val="14"/>
          <w:szCs w:val="14"/>
        </w:rPr>
      </w:pPr>
      <w:r w:rsidRPr="00DF75CD">
        <w:rPr>
          <w:rFonts w:ascii="Courier New" w:hAnsi="Courier New" w:cs="Courier New"/>
          <w:sz w:val="14"/>
          <w:szCs w:val="14"/>
        </w:rPr>
        <w:t>Building configuration...</w:t>
      </w:r>
    </w:p>
    <w:p w14:paraId="4F95CB28" w14:textId="77777777" w:rsidR="00DF75CD" w:rsidRPr="00DF75CD" w:rsidRDefault="00DF75CD" w:rsidP="00DF75CD">
      <w:pPr>
        <w:spacing w:after="0"/>
        <w:rPr>
          <w:rFonts w:ascii="Courier New" w:hAnsi="Courier New" w:cs="Courier New"/>
          <w:sz w:val="14"/>
          <w:szCs w:val="14"/>
        </w:rPr>
      </w:pPr>
      <w:r w:rsidRPr="00DF75CD">
        <w:rPr>
          <w:rFonts w:ascii="Courier New" w:hAnsi="Courier New" w:cs="Courier New"/>
          <w:sz w:val="14"/>
          <w:szCs w:val="14"/>
        </w:rPr>
        <w:t>Current configuration : 1721 bytes</w:t>
      </w:r>
    </w:p>
    <w:p w14:paraId="38576462" w14:textId="1378258E" w:rsidR="00DF75CD" w:rsidRPr="00DF75CD" w:rsidRDefault="00DF75CD" w:rsidP="00DF75CD">
      <w:pPr>
        <w:spacing w:after="0"/>
        <w:rPr>
          <w:rFonts w:ascii="Courier New" w:hAnsi="Courier New" w:cs="Courier New"/>
          <w:sz w:val="14"/>
          <w:szCs w:val="14"/>
        </w:rPr>
      </w:pPr>
      <w:r w:rsidRPr="00DF75CD">
        <w:rPr>
          <w:rFonts w:ascii="Courier New" w:hAnsi="Courier New" w:cs="Courier New"/>
          <w:sz w:val="14"/>
          <w:szCs w:val="14"/>
        </w:rPr>
        <w:t>version 15.5</w:t>
      </w:r>
    </w:p>
    <w:p w14:paraId="0BB2D2BB" w14:textId="77777777" w:rsidR="00DF75CD" w:rsidRPr="00DF75CD" w:rsidRDefault="00DF75CD" w:rsidP="00DF75CD">
      <w:pPr>
        <w:spacing w:after="0"/>
        <w:rPr>
          <w:rFonts w:ascii="Courier New" w:hAnsi="Courier New" w:cs="Courier New"/>
          <w:sz w:val="14"/>
          <w:szCs w:val="14"/>
        </w:rPr>
      </w:pPr>
      <w:r w:rsidRPr="00DF75CD">
        <w:rPr>
          <w:rFonts w:ascii="Courier New" w:hAnsi="Courier New" w:cs="Courier New"/>
          <w:sz w:val="14"/>
          <w:szCs w:val="14"/>
        </w:rPr>
        <w:t>service timestamps debug datetime msec</w:t>
      </w:r>
    </w:p>
    <w:p w14:paraId="664AFC37" w14:textId="7122AA94" w:rsidR="00DF75CD" w:rsidRPr="00DF75CD" w:rsidRDefault="00DF75CD" w:rsidP="00DF75CD">
      <w:pPr>
        <w:spacing w:after="0"/>
        <w:rPr>
          <w:rFonts w:ascii="Courier New" w:hAnsi="Courier New" w:cs="Courier New"/>
          <w:sz w:val="14"/>
          <w:szCs w:val="14"/>
        </w:rPr>
      </w:pPr>
      <w:r w:rsidRPr="00DF75CD">
        <w:rPr>
          <w:rFonts w:ascii="Courier New" w:hAnsi="Courier New" w:cs="Courier New"/>
          <w:sz w:val="14"/>
          <w:szCs w:val="14"/>
        </w:rPr>
        <w:t>service timestamps log datetime msec</w:t>
      </w:r>
    </w:p>
    <w:p w14:paraId="462E09D0" w14:textId="008B4EF9" w:rsidR="00DF75CD" w:rsidRPr="00DF75CD" w:rsidRDefault="00DF75CD" w:rsidP="00DF75CD">
      <w:pPr>
        <w:spacing w:after="0"/>
        <w:rPr>
          <w:rFonts w:ascii="Courier New" w:hAnsi="Courier New" w:cs="Courier New"/>
          <w:sz w:val="14"/>
          <w:szCs w:val="14"/>
        </w:rPr>
      </w:pPr>
      <w:r w:rsidRPr="00DF75CD">
        <w:rPr>
          <w:rFonts w:ascii="Courier New" w:hAnsi="Courier New" w:cs="Courier New"/>
          <w:sz w:val="14"/>
          <w:szCs w:val="14"/>
        </w:rPr>
        <w:t>no platform punt-keepalive disable-kernel-core</w:t>
      </w:r>
    </w:p>
    <w:p w14:paraId="4F4092FF" w14:textId="7AA13ED1" w:rsidR="00DF75CD" w:rsidRPr="00DF75CD" w:rsidRDefault="00DF75CD" w:rsidP="00DF75CD">
      <w:pPr>
        <w:spacing w:after="0"/>
        <w:rPr>
          <w:rFonts w:ascii="Courier New" w:hAnsi="Courier New" w:cs="Courier New"/>
          <w:sz w:val="14"/>
          <w:szCs w:val="14"/>
        </w:rPr>
      </w:pPr>
      <w:r w:rsidRPr="00DF75CD">
        <w:rPr>
          <w:rFonts w:ascii="Courier New" w:hAnsi="Courier New" w:cs="Courier New"/>
          <w:sz w:val="14"/>
          <w:szCs w:val="14"/>
        </w:rPr>
        <w:t>hostname R6</w:t>
      </w:r>
    </w:p>
    <w:p w14:paraId="7B542244" w14:textId="77777777" w:rsidR="00DF75CD" w:rsidRPr="00DF75CD" w:rsidRDefault="00DF75CD" w:rsidP="00DF75CD">
      <w:pPr>
        <w:spacing w:after="0"/>
        <w:rPr>
          <w:rFonts w:ascii="Courier New" w:hAnsi="Courier New" w:cs="Courier New"/>
          <w:sz w:val="14"/>
          <w:szCs w:val="14"/>
        </w:rPr>
      </w:pPr>
      <w:r w:rsidRPr="00DF75CD">
        <w:rPr>
          <w:rFonts w:ascii="Courier New" w:hAnsi="Courier New" w:cs="Courier New"/>
          <w:sz w:val="14"/>
          <w:szCs w:val="14"/>
        </w:rPr>
        <w:t>boot-start-marker</w:t>
      </w:r>
    </w:p>
    <w:p w14:paraId="551564D0" w14:textId="50291EBE" w:rsidR="00DF75CD" w:rsidRPr="00DF75CD" w:rsidRDefault="00DF75CD" w:rsidP="00DF75CD">
      <w:pPr>
        <w:spacing w:after="0"/>
        <w:rPr>
          <w:rFonts w:ascii="Courier New" w:hAnsi="Courier New" w:cs="Courier New"/>
          <w:sz w:val="14"/>
          <w:szCs w:val="14"/>
        </w:rPr>
      </w:pPr>
      <w:r w:rsidRPr="00DF75CD">
        <w:rPr>
          <w:rFonts w:ascii="Courier New" w:hAnsi="Courier New" w:cs="Courier New"/>
          <w:sz w:val="14"/>
          <w:szCs w:val="14"/>
        </w:rPr>
        <w:t>boot-end-marker</w:t>
      </w:r>
    </w:p>
    <w:p w14:paraId="36B9DEA0" w14:textId="447119BD" w:rsidR="00DF75CD" w:rsidRPr="00DF75CD" w:rsidRDefault="00DF75CD" w:rsidP="00DF75CD">
      <w:pPr>
        <w:spacing w:after="0"/>
        <w:rPr>
          <w:rFonts w:ascii="Courier New" w:hAnsi="Courier New" w:cs="Courier New"/>
          <w:sz w:val="14"/>
          <w:szCs w:val="14"/>
        </w:rPr>
      </w:pPr>
      <w:proofErr w:type="spellStart"/>
      <w:r w:rsidRPr="00DF75CD">
        <w:rPr>
          <w:rFonts w:ascii="Courier New" w:hAnsi="Courier New" w:cs="Courier New"/>
          <w:sz w:val="14"/>
          <w:szCs w:val="14"/>
        </w:rPr>
        <w:t>vrf</w:t>
      </w:r>
      <w:proofErr w:type="spellEnd"/>
      <w:r w:rsidRPr="00DF75CD">
        <w:rPr>
          <w:rFonts w:ascii="Courier New" w:hAnsi="Courier New" w:cs="Courier New"/>
          <w:sz w:val="14"/>
          <w:szCs w:val="14"/>
        </w:rPr>
        <w:t xml:space="preserve"> definition </w:t>
      </w:r>
      <w:proofErr w:type="spellStart"/>
      <w:r w:rsidRPr="00DF75CD">
        <w:rPr>
          <w:rFonts w:ascii="Courier New" w:hAnsi="Courier New" w:cs="Courier New"/>
          <w:sz w:val="14"/>
          <w:szCs w:val="14"/>
        </w:rPr>
        <w:t>Mgmt-intf</w:t>
      </w:r>
      <w:proofErr w:type="spellEnd"/>
    </w:p>
    <w:p w14:paraId="139E7CF7" w14:textId="77777777" w:rsidR="00DF75CD" w:rsidRPr="00DF75CD" w:rsidRDefault="00DF75CD" w:rsidP="00DF75CD">
      <w:pPr>
        <w:spacing w:after="0"/>
        <w:rPr>
          <w:rFonts w:ascii="Courier New" w:hAnsi="Courier New" w:cs="Courier New"/>
          <w:sz w:val="14"/>
          <w:szCs w:val="14"/>
        </w:rPr>
      </w:pPr>
      <w:r w:rsidRPr="00DF75CD">
        <w:rPr>
          <w:rFonts w:ascii="Courier New" w:hAnsi="Courier New" w:cs="Courier New"/>
          <w:sz w:val="14"/>
          <w:szCs w:val="14"/>
        </w:rPr>
        <w:t xml:space="preserve"> address-family ipv4</w:t>
      </w:r>
    </w:p>
    <w:p w14:paraId="4A97366F" w14:textId="75EFD772" w:rsidR="00DF75CD" w:rsidRPr="00DF75CD" w:rsidRDefault="00DF75CD" w:rsidP="00DF75CD">
      <w:pPr>
        <w:spacing w:after="0"/>
        <w:rPr>
          <w:rFonts w:ascii="Courier New" w:hAnsi="Courier New" w:cs="Courier New"/>
          <w:sz w:val="14"/>
          <w:szCs w:val="14"/>
        </w:rPr>
      </w:pPr>
      <w:r w:rsidRPr="00DF75CD">
        <w:rPr>
          <w:rFonts w:ascii="Courier New" w:hAnsi="Courier New" w:cs="Courier New"/>
          <w:sz w:val="14"/>
          <w:szCs w:val="14"/>
        </w:rPr>
        <w:t xml:space="preserve"> exit-address-family</w:t>
      </w:r>
    </w:p>
    <w:p w14:paraId="26101D89" w14:textId="77777777" w:rsidR="00DF75CD" w:rsidRPr="00DF75CD" w:rsidRDefault="00DF75CD" w:rsidP="00DF75CD">
      <w:pPr>
        <w:spacing w:after="0"/>
        <w:rPr>
          <w:rFonts w:ascii="Courier New" w:hAnsi="Courier New" w:cs="Courier New"/>
          <w:sz w:val="14"/>
          <w:szCs w:val="14"/>
        </w:rPr>
      </w:pPr>
      <w:r w:rsidRPr="00DF75CD">
        <w:rPr>
          <w:rFonts w:ascii="Courier New" w:hAnsi="Courier New" w:cs="Courier New"/>
          <w:sz w:val="14"/>
          <w:szCs w:val="14"/>
        </w:rPr>
        <w:t xml:space="preserve"> address-family ipv6</w:t>
      </w:r>
    </w:p>
    <w:p w14:paraId="5349E91C" w14:textId="77777777" w:rsidR="00DF75CD" w:rsidRPr="00DF75CD" w:rsidRDefault="00DF75CD" w:rsidP="00DF75CD">
      <w:pPr>
        <w:spacing w:after="0"/>
        <w:rPr>
          <w:rFonts w:ascii="Courier New" w:hAnsi="Courier New" w:cs="Courier New"/>
          <w:sz w:val="14"/>
          <w:szCs w:val="14"/>
        </w:rPr>
      </w:pPr>
      <w:r w:rsidRPr="00DF75CD">
        <w:rPr>
          <w:rFonts w:ascii="Courier New" w:hAnsi="Courier New" w:cs="Courier New"/>
          <w:sz w:val="14"/>
          <w:szCs w:val="14"/>
        </w:rPr>
        <w:t xml:space="preserve"> exit-address-family</w:t>
      </w:r>
    </w:p>
    <w:p w14:paraId="3890EF4F" w14:textId="2826314B" w:rsidR="00DF75CD" w:rsidRPr="00DF75CD" w:rsidRDefault="00DF75CD" w:rsidP="00DF75CD">
      <w:pPr>
        <w:spacing w:after="0"/>
        <w:rPr>
          <w:rFonts w:ascii="Courier New" w:hAnsi="Courier New" w:cs="Courier New"/>
          <w:sz w:val="14"/>
          <w:szCs w:val="14"/>
        </w:rPr>
      </w:pPr>
      <w:r w:rsidRPr="00DF75CD">
        <w:rPr>
          <w:rFonts w:ascii="Courier New" w:hAnsi="Courier New" w:cs="Courier New"/>
          <w:sz w:val="14"/>
          <w:szCs w:val="14"/>
        </w:rPr>
        <w:t xml:space="preserve">no </w:t>
      </w:r>
      <w:proofErr w:type="spellStart"/>
      <w:r w:rsidRPr="00DF75CD">
        <w:rPr>
          <w:rFonts w:ascii="Courier New" w:hAnsi="Courier New" w:cs="Courier New"/>
          <w:sz w:val="14"/>
          <w:szCs w:val="14"/>
        </w:rPr>
        <w:t>aaa</w:t>
      </w:r>
      <w:proofErr w:type="spellEnd"/>
      <w:r w:rsidRPr="00DF75CD">
        <w:rPr>
          <w:rFonts w:ascii="Courier New" w:hAnsi="Courier New" w:cs="Courier New"/>
          <w:sz w:val="14"/>
          <w:szCs w:val="14"/>
        </w:rPr>
        <w:t xml:space="preserve"> new-model</w:t>
      </w:r>
    </w:p>
    <w:p w14:paraId="2B39857D" w14:textId="77777777" w:rsidR="00DF75CD" w:rsidRPr="00DF75CD" w:rsidRDefault="00DF75CD" w:rsidP="00DF75CD">
      <w:pPr>
        <w:spacing w:after="0"/>
        <w:rPr>
          <w:rFonts w:ascii="Courier New" w:hAnsi="Courier New" w:cs="Courier New"/>
          <w:sz w:val="14"/>
          <w:szCs w:val="14"/>
        </w:rPr>
      </w:pPr>
      <w:r w:rsidRPr="00DF75CD">
        <w:rPr>
          <w:rFonts w:ascii="Courier New" w:hAnsi="Courier New" w:cs="Courier New"/>
          <w:sz w:val="14"/>
          <w:szCs w:val="14"/>
        </w:rPr>
        <w:t>login on-success log</w:t>
      </w:r>
    </w:p>
    <w:p w14:paraId="58C2D371" w14:textId="77777777" w:rsidR="00DF75CD" w:rsidRPr="00DF75CD" w:rsidRDefault="00DF75CD" w:rsidP="00DF75CD">
      <w:pPr>
        <w:spacing w:after="0"/>
        <w:rPr>
          <w:rFonts w:ascii="Courier New" w:hAnsi="Courier New" w:cs="Courier New"/>
          <w:b/>
          <w:bCs/>
          <w:sz w:val="14"/>
          <w:szCs w:val="14"/>
        </w:rPr>
      </w:pPr>
      <w:r w:rsidRPr="00DF75CD">
        <w:rPr>
          <w:rFonts w:ascii="Courier New" w:hAnsi="Courier New" w:cs="Courier New"/>
          <w:b/>
          <w:bCs/>
          <w:sz w:val="14"/>
          <w:szCs w:val="14"/>
        </w:rPr>
        <w:t>ipv6 unicast-routing</w:t>
      </w:r>
    </w:p>
    <w:p w14:paraId="1C14032A" w14:textId="77777777" w:rsidR="00DF75CD" w:rsidRPr="00DF75CD" w:rsidRDefault="00DF75CD" w:rsidP="00DF75CD">
      <w:pPr>
        <w:spacing w:after="0"/>
        <w:rPr>
          <w:rFonts w:ascii="Courier New" w:hAnsi="Courier New" w:cs="Courier New"/>
          <w:sz w:val="14"/>
          <w:szCs w:val="14"/>
        </w:rPr>
      </w:pPr>
      <w:r w:rsidRPr="00DF75CD">
        <w:rPr>
          <w:rFonts w:ascii="Courier New" w:hAnsi="Courier New" w:cs="Courier New"/>
          <w:sz w:val="14"/>
          <w:szCs w:val="14"/>
        </w:rPr>
        <w:t>subscriber templating</w:t>
      </w:r>
    </w:p>
    <w:p w14:paraId="46CA1A61" w14:textId="77777777" w:rsidR="00DF75CD" w:rsidRPr="00DF75CD" w:rsidRDefault="00DF75CD" w:rsidP="00DF75CD">
      <w:pPr>
        <w:spacing w:after="0"/>
        <w:rPr>
          <w:rFonts w:ascii="Courier New" w:hAnsi="Courier New" w:cs="Courier New"/>
          <w:sz w:val="14"/>
          <w:szCs w:val="14"/>
        </w:rPr>
      </w:pPr>
      <w:r w:rsidRPr="00DF75CD">
        <w:rPr>
          <w:rFonts w:ascii="Courier New" w:hAnsi="Courier New" w:cs="Courier New"/>
          <w:sz w:val="14"/>
          <w:szCs w:val="14"/>
        </w:rPr>
        <w:t>multilink bundle-name authenticated</w:t>
      </w:r>
    </w:p>
    <w:p w14:paraId="30EA712F" w14:textId="23431576" w:rsidR="00DF75CD" w:rsidRPr="00DF75CD" w:rsidRDefault="00DF75CD" w:rsidP="00DF75CD">
      <w:pPr>
        <w:spacing w:after="0"/>
        <w:rPr>
          <w:rFonts w:ascii="Courier New" w:hAnsi="Courier New" w:cs="Courier New"/>
          <w:sz w:val="14"/>
          <w:szCs w:val="14"/>
        </w:rPr>
      </w:pPr>
      <w:r w:rsidRPr="00DF75CD">
        <w:rPr>
          <w:rFonts w:ascii="Courier New" w:hAnsi="Courier New" w:cs="Courier New"/>
          <w:sz w:val="14"/>
          <w:szCs w:val="14"/>
        </w:rPr>
        <w:t xml:space="preserve">license </w:t>
      </w:r>
      <w:proofErr w:type="spellStart"/>
      <w:r w:rsidRPr="00DF75CD">
        <w:rPr>
          <w:rFonts w:ascii="Courier New" w:hAnsi="Courier New" w:cs="Courier New"/>
          <w:sz w:val="14"/>
          <w:szCs w:val="14"/>
        </w:rPr>
        <w:t>udi</w:t>
      </w:r>
      <w:proofErr w:type="spellEnd"/>
      <w:r w:rsidRPr="00DF75CD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DF75CD">
        <w:rPr>
          <w:rFonts w:ascii="Courier New" w:hAnsi="Courier New" w:cs="Courier New"/>
          <w:sz w:val="14"/>
          <w:szCs w:val="14"/>
        </w:rPr>
        <w:t>pid</w:t>
      </w:r>
      <w:proofErr w:type="spellEnd"/>
      <w:r w:rsidRPr="00DF75CD">
        <w:rPr>
          <w:rFonts w:ascii="Courier New" w:hAnsi="Courier New" w:cs="Courier New"/>
          <w:sz w:val="14"/>
          <w:szCs w:val="14"/>
        </w:rPr>
        <w:t xml:space="preserve"> ISR4321/K9 </w:t>
      </w:r>
      <w:proofErr w:type="spellStart"/>
      <w:r w:rsidRPr="00DF75CD">
        <w:rPr>
          <w:rFonts w:ascii="Courier New" w:hAnsi="Courier New" w:cs="Courier New"/>
          <w:sz w:val="14"/>
          <w:szCs w:val="14"/>
        </w:rPr>
        <w:t>sn</w:t>
      </w:r>
      <w:proofErr w:type="spellEnd"/>
      <w:r w:rsidRPr="00DF75CD">
        <w:rPr>
          <w:rFonts w:ascii="Courier New" w:hAnsi="Courier New" w:cs="Courier New"/>
          <w:sz w:val="14"/>
          <w:szCs w:val="14"/>
        </w:rPr>
        <w:t xml:space="preserve"> FDO214420HM</w:t>
      </w:r>
    </w:p>
    <w:p w14:paraId="2D04DB10" w14:textId="77777777" w:rsidR="00DF75CD" w:rsidRPr="00DF75CD" w:rsidRDefault="00DF75CD" w:rsidP="00DF75CD">
      <w:pPr>
        <w:spacing w:after="0"/>
        <w:rPr>
          <w:rFonts w:ascii="Courier New" w:hAnsi="Courier New" w:cs="Courier New"/>
          <w:sz w:val="14"/>
          <w:szCs w:val="14"/>
        </w:rPr>
      </w:pPr>
      <w:r w:rsidRPr="00DF75CD">
        <w:rPr>
          <w:rFonts w:ascii="Courier New" w:hAnsi="Courier New" w:cs="Courier New"/>
          <w:sz w:val="14"/>
          <w:szCs w:val="14"/>
        </w:rPr>
        <w:t>spanning-tree extend system-id</w:t>
      </w:r>
    </w:p>
    <w:p w14:paraId="02373755" w14:textId="77777777" w:rsidR="00DF75CD" w:rsidRPr="00DF75CD" w:rsidRDefault="00DF75CD" w:rsidP="00DF75CD">
      <w:pPr>
        <w:spacing w:after="0"/>
        <w:rPr>
          <w:rFonts w:ascii="Courier New" w:hAnsi="Courier New" w:cs="Courier New"/>
          <w:sz w:val="14"/>
          <w:szCs w:val="14"/>
        </w:rPr>
      </w:pPr>
      <w:r w:rsidRPr="00DF75CD">
        <w:rPr>
          <w:rFonts w:ascii="Courier New" w:hAnsi="Courier New" w:cs="Courier New"/>
          <w:sz w:val="14"/>
          <w:szCs w:val="14"/>
        </w:rPr>
        <w:t>redundancy</w:t>
      </w:r>
    </w:p>
    <w:p w14:paraId="1C282348" w14:textId="3469B491" w:rsidR="00DF75CD" w:rsidRPr="00DF75CD" w:rsidRDefault="00DF75CD" w:rsidP="00DF75CD">
      <w:pPr>
        <w:spacing w:after="0"/>
        <w:rPr>
          <w:rFonts w:ascii="Courier New" w:hAnsi="Courier New" w:cs="Courier New"/>
          <w:sz w:val="14"/>
          <w:szCs w:val="14"/>
        </w:rPr>
      </w:pPr>
      <w:r w:rsidRPr="00DF75CD">
        <w:rPr>
          <w:rFonts w:ascii="Courier New" w:hAnsi="Courier New" w:cs="Courier New"/>
          <w:sz w:val="14"/>
          <w:szCs w:val="14"/>
        </w:rPr>
        <w:t xml:space="preserve"> mode none</w:t>
      </w:r>
    </w:p>
    <w:p w14:paraId="4ADE41E5" w14:textId="6FE14C34" w:rsidR="00DF75CD" w:rsidRDefault="00DF75CD" w:rsidP="00DF75CD">
      <w:pPr>
        <w:spacing w:after="0"/>
        <w:rPr>
          <w:rFonts w:ascii="Courier New" w:hAnsi="Courier New" w:cs="Courier New"/>
          <w:sz w:val="14"/>
          <w:szCs w:val="14"/>
        </w:rPr>
      </w:pPr>
      <w:proofErr w:type="spellStart"/>
      <w:r w:rsidRPr="00DF75CD">
        <w:rPr>
          <w:rFonts w:ascii="Courier New" w:hAnsi="Courier New" w:cs="Courier New"/>
          <w:sz w:val="14"/>
          <w:szCs w:val="14"/>
        </w:rPr>
        <w:t>vlan</w:t>
      </w:r>
      <w:proofErr w:type="spellEnd"/>
      <w:r w:rsidRPr="00DF75CD">
        <w:rPr>
          <w:rFonts w:ascii="Courier New" w:hAnsi="Courier New" w:cs="Courier New"/>
          <w:sz w:val="14"/>
          <w:szCs w:val="14"/>
        </w:rPr>
        <w:t xml:space="preserve"> internal allocation policy ascending</w:t>
      </w:r>
    </w:p>
    <w:p w14:paraId="31355902" w14:textId="77777777" w:rsidR="006D7464" w:rsidRPr="00DF75CD" w:rsidRDefault="006D7464" w:rsidP="00DF75CD">
      <w:pPr>
        <w:spacing w:after="0"/>
        <w:rPr>
          <w:rFonts w:ascii="Courier New" w:hAnsi="Courier New" w:cs="Courier New"/>
          <w:sz w:val="14"/>
          <w:szCs w:val="14"/>
        </w:rPr>
      </w:pPr>
    </w:p>
    <w:p w14:paraId="393F0C16" w14:textId="77777777" w:rsidR="00DF75CD" w:rsidRPr="00DF75CD" w:rsidRDefault="00DF75CD" w:rsidP="00DF75CD">
      <w:pPr>
        <w:spacing w:after="0"/>
        <w:rPr>
          <w:rFonts w:ascii="Courier New" w:hAnsi="Courier New" w:cs="Courier New"/>
          <w:b/>
          <w:bCs/>
          <w:sz w:val="14"/>
          <w:szCs w:val="14"/>
        </w:rPr>
      </w:pPr>
      <w:r w:rsidRPr="00DF75CD">
        <w:rPr>
          <w:rFonts w:ascii="Courier New" w:hAnsi="Courier New" w:cs="Courier New"/>
          <w:b/>
          <w:bCs/>
          <w:sz w:val="14"/>
          <w:szCs w:val="14"/>
        </w:rPr>
        <w:t>interface Loopback0</w:t>
      </w:r>
    </w:p>
    <w:p w14:paraId="42BF7086" w14:textId="77777777" w:rsidR="00DF75CD" w:rsidRPr="00DF75CD" w:rsidRDefault="00DF75CD" w:rsidP="00DF75CD">
      <w:pPr>
        <w:spacing w:after="0"/>
        <w:rPr>
          <w:rFonts w:ascii="Courier New" w:hAnsi="Courier New" w:cs="Courier New"/>
          <w:b/>
          <w:bCs/>
          <w:sz w:val="14"/>
          <w:szCs w:val="14"/>
        </w:rPr>
      </w:pPr>
      <w:r w:rsidRPr="00DF75CD">
        <w:rPr>
          <w:rFonts w:ascii="Courier New" w:hAnsi="Courier New" w:cs="Courier New"/>
          <w:b/>
          <w:bCs/>
          <w:sz w:val="14"/>
          <w:szCs w:val="14"/>
        </w:rPr>
        <w:t xml:space="preserve"> bandwidth 12000</w:t>
      </w:r>
    </w:p>
    <w:p w14:paraId="454C97ED" w14:textId="77777777" w:rsidR="00DF75CD" w:rsidRPr="00DF75CD" w:rsidRDefault="00DF75CD" w:rsidP="00DF75CD">
      <w:pPr>
        <w:spacing w:after="0"/>
        <w:rPr>
          <w:rFonts w:ascii="Courier New" w:hAnsi="Courier New" w:cs="Courier New"/>
          <w:b/>
          <w:bCs/>
          <w:sz w:val="14"/>
          <w:szCs w:val="14"/>
        </w:rPr>
      </w:pPr>
      <w:r w:rsidRPr="00DF75CD">
        <w:rPr>
          <w:rFonts w:ascii="Courier New" w:hAnsi="Courier New" w:cs="Courier New"/>
          <w:b/>
          <w:bCs/>
          <w:sz w:val="14"/>
          <w:szCs w:val="14"/>
        </w:rPr>
        <w:t xml:space="preserve"> ip address 6.0.0.1 255.0.0.0</w:t>
      </w:r>
    </w:p>
    <w:p w14:paraId="266D315F" w14:textId="77777777" w:rsidR="00DF75CD" w:rsidRPr="00DF75CD" w:rsidRDefault="00DF75CD" w:rsidP="00DF75CD">
      <w:pPr>
        <w:spacing w:after="0"/>
        <w:rPr>
          <w:rFonts w:ascii="Courier New" w:hAnsi="Courier New" w:cs="Courier New"/>
          <w:b/>
          <w:bCs/>
          <w:sz w:val="14"/>
          <w:szCs w:val="14"/>
        </w:rPr>
      </w:pPr>
      <w:r w:rsidRPr="00DF75CD">
        <w:rPr>
          <w:rFonts w:ascii="Courier New" w:hAnsi="Courier New" w:cs="Courier New"/>
          <w:b/>
          <w:bCs/>
          <w:sz w:val="14"/>
          <w:szCs w:val="14"/>
        </w:rPr>
        <w:t xml:space="preserve"> ipv6 address 2001:DB8:6::1/64</w:t>
      </w:r>
    </w:p>
    <w:p w14:paraId="460BCDEC" w14:textId="77777777" w:rsidR="00DF75CD" w:rsidRPr="00DF75CD" w:rsidRDefault="00DF75CD" w:rsidP="00DF75CD">
      <w:pPr>
        <w:spacing w:after="0"/>
        <w:rPr>
          <w:rFonts w:ascii="Courier New" w:hAnsi="Courier New" w:cs="Courier New"/>
          <w:b/>
          <w:bCs/>
          <w:sz w:val="14"/>
          <w:szCs w:val="14"/>
        </w:rPr>
      </w:pPr>
      <w:r w:rsidRPr="00DF75CD">
        <w:rPr>
          <w:rFonts w:ascii="Courier New" w:hAnsi="Courier New" w:cs="Courier New"/>
          <w:b/>
          <w:bCs/>
          <w:sz w:val="14"/>
          <w:szCs w:val="14"/>
        </w:rPr>
        <w:t xml:space="preserve"> ipv6 enable</w:t>
      </w:r>
    </w:p>
    <w:p w14:paraId="4B7F33CF" w14:textId="39CB3A13" w:rsidR="00DF75CD" w:rsidRPr="00DF75CD" w:rsidRDefault="00DF75CD" w:rsidP="00DF75CD">
      <w:pPr>
        <w:spacing w:after="0"/>
        <w:rPr>
          <w:rFonts w:ascii="Courier New" w:hAnsi="Courier New" w:cs="Courier New"/>
          <w:b/>
          <w:bCs/>
          <w:sz w:val="14"/>
          <w:szCs w:val="14"/>
        </w:rPr>
      </w:pPr>
      <w:r w:rsidRPr="00DF75CD">
        <w:rPr>
          <w:rFonts w:ascii="Courier New" w:hAnsi="Courier New" w:cs="Courier New"/>
          <w:b/>
          <w:bCs/>
          <w:sz w:val="14"/>
          <w:szCs w:val="14"/>
        </w:rPr>
        <w:t xml:space="preserve"> ipv6 eigrp 10</w:t>
      </w:r>
    </w:p>
    <w:p w14:paraId="447FCFD5" w14:textId="77777777" w:rsidR="00DF75CD" w:rsidRPr="00DF75CD" w:rsidRDefault="00DF75CD" w:rsidP="00DF75CD">
      <w:pPr>
        <w:spacing w:after="0"/>
        <w:rPr>
          <w:rFonts w:ascii="Courier New" w:hAnsi="Courier New" w:cs="Courier New"/>
          <w:sz w:val="14"/>
          <w:szCs w:val="14"/>
        </w:rPr>
      </w:pPr>
    </w:p>
    <w:p w14:paraId="69F3625D" w14:textId="77777777" w:rsidR="00DF75CD" w:rsidRPr="00DF75CD" w:rsidRDefault="00DF75CD" w:rsidP="00DF75CD">
      <w:pPr>
        <w:spacing w:after="0"/>
        <w:rPr>
          <w:rFonts w:ascii="Courier New" w:hAnsi="Courier New" w:cs="Courier New"/>
          <w:sz w:val="14"/>
          <w:szCs w:val="14"/>
        </w:rPr>
      </w:pPr>
      <w:r w:rsidRPr="00DF75CD">
        <w:rPr>
          <w:rFonts w:ascii="Courier New" w:hAnsi="Courier New" w:cs="Courier New"/>
          <w:sz w:val="14"/>
          <w:szCs w:val="14"/>
        </w:rPr>
        <w:t>interface GigabitEthernet0/0/0</w:t>
      </w:r>
    </w:p>
    <w:p w14:paraId="391185A4" w14:textId="77777777" w:rsidR="00DF75CD" w:rsidRPr="00DF75CD" w:rsidRDefault="00DF75CD" w:rsidP="00DF75CD">
      <w:pPr>
        <w:spacing w:after="0"/>
        <w:rPr>
          <w:rFonts w:ascii="Courier New" w:hAnsi="Courier New" w:cs="Courier New"/>
          <w:sz w:val="14"/>
          <w:szCs w:val="14"/>
        </w:rPr>
      </w:pPr>
      <w:r w:rsidRPr="00DF75CD">
        <w:rPr>
          <w:rFonts w:ascii="Courier New" w:hAnsi="Courier New" w:cs="Courier New"/>
          <w:sz w:val="14"/>
          <w:szCs w:val="14"/>
        </w:rPr>
        <w:t xml:space="preserve"> no ip address</w:t>
      </w:r>
    </w:p>
    <w:p w14:paraId="0048AFDD" w14:textId="065CEB40" w:rsidR="00DF75CD" w:rsidRDefault="00DF75CD" w:rsidP="00DF75CD">
      <w:pPr>
        <w:spacing w:after="0"/>
        <w:rPr>
          <w:rFonts w:ascii="Courier New" w:hAnsi="Courier New" w:cs="Courier New"/>
          <w:sz w:val="14"/>
          <w:szCs w:val="14"/>
        </w:rPr>
      </w:pPr>
      <w:r w:rsidRPr="00DF75CD">
        <w:rPr>
          <w:rFonts w:ascii="Courier New" w:hAnsi="Courier New" w:cs="Courier New"/>
          <w:sz w:val="14"/>
          <w:szCs w:val="14"/>
        </w:rPr>
        <w:t xml:space="preserve"> negotiation auto</w:t>
      </w:r>
    </w:p>
    <w:p w14:paraId="35B99F50" w14:textId="77777777" w:rsidR="00DF75CD" w:rsidRPr="00DF75CD" w:rsidRDefault="00DF75CD" w:rsidP="00DF75CD">
      <w:pPr>
        <w:spacing w:after="0"/>
        <w:rPr>
          <w:rFonts w:ascii="Courier New" w:hAnsi="Courier New" w:cs="Courier New"/>
          <w:sz w:val="14"/>
          <w:szCs w:val="14"/>
        </w:rPr>
      </w:pPr>
    </w:p>
    <w:p w14:paraId="7F8F69DA" w14:textId="77777777" w:rsidR="00DF75CD" w:rsidRPr="00DF75CD" w:rsidRDefault="00DF75CD" w:rsidP="00DF75CD">
      <w:pPr>
        <w:spacing w:after="0"/>
        <w:rPr>
          <w:rFonts w:ascii="Courier New" w:hAnsi="Courier New" w:cs="Courier New"/>
          <w:b/>
          <w:bCs/>
          <w:sz w:val="14"/>
          <w:szCs w:val="14"/>
        </w:rPr>
      </w:pPr>
      <w:r w:rsidRPr="00DF75CD">
        <w:rPr>
          <w:rFonts w:ascii="Courier New" w:hAnsi="Courier New" w:cs="Courier New"/>
          <w:b/>
          <w:bCs/>
          <w:sz w:val="14"/>
          <w:szCs w:val="14"/>
        </w:rPr>
        <w:t>interface GigabitEthernet0/0/1</w:t>
      </w:r>
    </w:p>
    <w:p w14:paraId="3BDCD5B8" w14:textId="77777777" w:rsidR="00DF75CD" w:rsidRPr="00DF75CD" w:rsidRDefault="00DF75CD" w:rsidP="00DF75CD">
      <w:pPr>
        <w:spacing w:after="0"/>
        <w:rPr>
          <w:rFonts w:ascii="Courier New" w:hAnsi="Courier New" w:cs="Courier New"/>
          <w:b/>
          <w:bCs/>
          <w:sz w:val="14"/>
          <w:szCs w:val="14"/>
        </w:rPr>
      </w:pPr>
      <w:r w:rsidRPr="00DF75CD">
        <w:rPr>
          <w:rFonts w:ascii="Courier New" w:hAnsi="Courier New" w:cs="Courier New"/>
          <w:b/>
          <w:bCs/>
          <w:sz w:val="14"/>
          <w:szCs w:val="14"/>
        </w:rPr>
        <w:t xml:space="preserve"> bandwidth 12000</w:t>
      </w:r>
    </w:p>
    <w:p w14:paraId="21FFCFEF" w14:textId="77777777" w:rsidR="00DF75CD" w:rsidRPr="00DF75CD" w:rsidRDefault="00DF75CD" w:rsidP="00DF75CD">
      <w:pPr>
        <w:spacing w:after="0"/>
        <w:rPr>
          <w:rFonts w:ascii="Courier New" w:hAnsi="Courier New" w:cs="Courier New"/>
          <w:b/>
          <w:bCs/>
          <w:sz w:val="14"/>
          <w:szCs w:val="14"/>
        </w:rPr>
      </w:pPr>
      <w:r w:rsidRPr="00DF75CD">
        <w:rPr>
          <w:rFonts w:ascii="Courier New" w:hAnsi="Courier New" w:cs="Courier New"/>
          <w:b/>
          <w:bCs/>
          <w:sz w:val="14"/>
          <w:szCs w:val="14"/>
        </w:rPr>
        <w:t xml:space="preserve"> ip address 192.168.5.2 255.255.255.252</w:t>
      </w:r>
    </w:p>
    <w:p w14:paraId="6DD8C05D" w14:textId="77777777" w:rsidR="00DF75CD" w:rsidRPr="00DF75CD" w:rsidRDefault="00DF75CD" w:rsidP="00DF75CD">
      <w:pPr>
        <w:spacing w:after="0"/>
        <w:rPr>
          <w:rFonts w:ascii="Courier New" w:hAnsi="Courier New" w:cs="Courier New"/>
          <w:b/>
          <w:bCs/>
          <w:sz w:val="14"/>
          <w:szCs w:val="14"/>
        </w:rPr>
      </w:pPr>
      <w:r w:rsidRPr="00DF75CD">
        <w:rPr>
          <w:rFonts w:ascii="Courier New" w:hAnsi="Courier New" w:cs="Courier New"/>
          <w:b/>
          <w:bCs/>
          <w:sz w:val="14"/>
          <w:szCs w:val="14"/>
        </w:rPr>
        <w:t xml:space="preserve"> negotiation auto</w:t>
      </w:r>
    </w:p>
    <w:p w14:paraId="2F58A6FF" w14:textId="77777777" w:rsidR="00DF75CD" w:rsidRPr="00DF75CD" w:rsidRDefault="00DF75CD" w:rsidP="00DF75CD">
      <w:pPr>
        <w:spacing w:after="0"/>
        <w:rPr>
          <w:rFonts w:ascii="Courier New" w:hAnsi="Courier New" w:cs="Courier New"/>
          <w:b/>
          <w:bCs/>
          <w:sz w:val="14"/>
          <w:szCs w:val="14"/>
        </w:rPr>
      </w:pPr>
      <w:r w:rsidRPr="00DF75CD">
        <w:rPr>
          <w:rFonts w:ascii="Courier New" w:hAnsi="Courier New" w:cs="Courier New"/>
          <w:b/>
          <w:bCs/>
          <w:sz w:val="14"/>
          <w:szCs w:val="14"/>
        </w:rPr>
        <w:t xml:space="preserve"> ipv6 address 5::2/64</w:t>
      </w:r>
    </w:p>
    <w:p w14:paraId="770B5E2C" w14:textId="77777777" w:rsidR="00DF75CD" w:rsidRPr="00DF75CD" w:rsidRDefault="00DF75CD" w:rsidP="00DF75CD">
      <w:pPr>
        <w:spacing w:after="0"/>
        <w:rPr>
          <w:rFonts w:ascii="Courier New" w:hAnsi="Courier New" w:cs="Courier New"/>
          <w:b/>
          <w:bCs/>
          <w:sz w:val="14"/>
          <w:szCs w:val="14"/>
        </w:rPr>
      </w:pPr>
      <w:r w:rsidRPr="00DF75CD">
        <w:rPr>
          <w:rFonts w:ascii="Courier New" w:hAnsi="Courier New" w:cs="Courier New"/>
          <w:b/>
          <w:bCs/>
          <w:sz w:val="14"/>
          <w:szCs w:val="14"/>
        </w:rPr>
        <w:t xml:space="preserve"> ipv6 enable</w:t>
      </w:r>
    </w:p>
    <w:p w14:paraId="0A28C083" w14:textId="77777777" w:rsidR="00DF75CD" w:rsidRPr="00DF75CD" w:rsidRDefault="00DF75CD" w:rsidP="00DF75CD">
      <w:pPr>
        <w:spacing w:after="0"/>
        <w:rPr>
          <w:rFonts w:ascii="Courier New" w:hAnsi="Courier New" w:cs="Courier New"/>
          <w:b/>
          <w:bCs/>
          <w:sz w:val="14"/>
          <w:szCs w:val="14"/>
        </w:rPr>
      </w:pPr>
      <w:r w:rsidRPr="00DF75CD">
        <w:rPr>
          <w:rFonts w:ascii="Courier New" w:hAnsi="Courier New" w:cs="Courier New"/>
          <w:b/>
          <w:bCs/>
          <w:sz w:val="14"/>
          <w:szCs w:val="14"/>
        </w:rPr>
        <w:t xml:space="preserve"> ipv6 eigrp 10</w:t>
      </w:r>
    </w:p>
    <w:p w14:paraId="586E2540" w14:textId="5A4E0917" w:rsidR="00DF75CD" w:rsidRPr="00DF75CD" w:rsidRDefault="00DF75CD" w:rsidP="00DF75CD">
      <w:pPr>
        <w:spacing w:after="0"/>
        <w:rPr>
          <w:rFonts w:ascii="Courier New" w:hAnsi="Courier New" w:cs="Courier New"/>
          <w:sz w:val="14"/>
          <w:szCs w:val="14"/>
        </w:rPr>
      </w:pPr>
    </w:p>
    <w:p w14:paraId="1497E2EB" w14:textId="77777777" w:rsidR="00DF75CD" w:rsidRPr="00DF75CD" w:rsidRDefault="00DF75CD" w:rsidP="00DF75CD">
      <w:pPr>
        <w:spacing w:after="0"/>
        <w:rPr>
          <w:rFonts w:ascii="Courier New" w:hAnsi="Courier New" w:cs="Courier New"/>
          <w:sz w:val="14"/>
          <w:szCs w:val="14"/>
        </w:rPr>
      </w:pPr>
      <w:r w:rsidRPr="00DF75CD">
        <w:rPr>
          <w:rFonts w:ascii="Courier New" w:hAnsi="Courier New" w:cs="Courier New"/>
          <w:sz w:val="14"/>
          <w:szCs w:val="14"/>
        </w:rPr>
        <w:t>interface Serial0/1/0</w:t>
      </w:r>
    </w:p>
    <w:p w14:paraId="21E8FC9B" w14:textId="77777777" w:rsidR="00DF75CD" w:rsidRPr="00DF75CD" w:rsidRDefault="00DF75CD" w:rsidP="00DF75CD">
      <w:pPr>
        <w:spacing w:after="0"/>
        <w:rPr>
          <w:rFonts w:ascii="Courier New" w:hAnsi="Courier New" w:cs="Courier New"/>
          <w:sz w:val="14"/>
          <w:szCs w:val="14"/>
        </w:rPr>
      </w:pPr>
      <w:r w:rsidRPr="00DF75CD">
        <w:rPr>
          <w:rFonts w:ascii="Courier New" w:hAnsi="Courier New" w:cs="Courier New"/>
          <w:sz w:val="14"/>
          <w:szCs w:val="14"/>
        </w:rPr>
        <w:t xml:space="preserve"> no ip address</w:t>
      </w:r>
    </w:p>
    <w:p w14:paraId="77031047" w14:textId="529FDF80" w:rsidR="00DF75CD" w:rsidRPr="00DF75CD" w:rsidRDefault="00DF75CD" w:rsidP="00DF75CD">
      <w:pPr>
        <w:spacing w:after="0"/>
        <w:rPr>
          <w:rFonts w:ascii="Courier New" w:hAnsi="Courier New" w:cs="Courier New"/>
          <w:sz w:val="14"/>
          <w:szCs w:val="14"/>
        </w:rPr>
      </w:pPr>
      <w:r w:rsidRPr="00DF75CD">
        <w:rPr>
          <w:rFonts w:ascii="Courier New" w:hAnsi="Courier New" w:cs="Courier New"/>
          <w:sz w:val="14"/>
          <w:szCs w:val="14"/>
        </w:rPr>
        <w:t xml:space="preserve"> shutdown</w:t>
      </w:r>
    </w:p>
    <w:p w14:paraId="4B946589" w14:textId="77777777" w:rsidR="00DF75CD" w:rsidRPr="00DF75CD" w:rsidRDefault="00DF75CD" w:rsidP="00DF75CD">
      <w:pPr>
        <w:spacing w:after="0"/>
        <w:rPr>
          <w:rFonts w:ascii="Courier New" w:hAnsi="Courier New" w:cs="Courier New"/>
          <w:sz w:val="14"/>
          <w:szCs w:val="14"/>
        </w:rPr>
      </w:pPr>
      <w:r w:rsidRPr="00DF75CD">
        <w:rPr>
          <w:rFonts w:ascii="Courier New" w:hAnsi="Courier New" w:cs="Courier New"/>
          <w:sz w:val="14"/>
          <w:szCs w:val="14"/>
        </w:rPr>
        <w:t>interface Serial0/1/1</w:t>
      </w:r>
    </w:p>
    <w:p w14:paraId="17081F59" w14:textId="77777777" w:rsidR="00DF75CD" w:rsidRPr="00DF75CD" w:rsidRDefault="00DF75CD" w:rsidP="00DF75CD">
      <w:pPr>
        <w:spacing w:after="0"/>
        <w:rPr>
          <w:rFonts w:ascii="Courier New" w:hAnsi="Courier New" w:cs="Courier New"/>
          <w:sz w:val="14"/>
          <w:szCs w:val="14"/>
        </w:rPr>
      </w:pPr>
      <w:r w:rsidRPr="00DF75CD">
        <w:rPr>
          <w:rFonts w:ascii="Courier New" w:hAnsi="Courier New" w:cs="Courier New"/>
          <w:sz w:val="14"/>
          <w:szCs w:val="14"/>
        </w:rPr>
        <w:t xml:space="preserve"> no ip address</w:t>
      </w:r>
    </w:p>
    <w:p w14:paraId="0A0EA6C6" w14:textId="5B086215" w:rsidR="00DF75CD" w:rsidRPr="00DF75CD" w:rsidRDefault="00DF75CD" w:rsidP="00DF75CD">
      <w:pPr>
        <w:spacing w:after="0"/>
        <w:rPr>
          <w:rFonts w:ascii="Courier New" w:hAnsi="Courier New" w:cs="Courier New"/>
          <w:sz w:val="14"/>
          <w:szCs w:val="14"/>
        </w:rPr>
      </w:pPr>
      <w:r w:rsidRPr="00DF75CD">
        <w:rPr>
          <w:rFonts w:ascii="Courier New" w:hAnsi="Courier New" w:cs="Courier New"/>
          <w:sz w:val="14"/>
          <w:szCs w:val="14"/>
        </w:rPr>
        <w:t xml:space="preserve"> shutdown</w:t>
      </w:r>
    </w:p>
    <w:p w14:paraId="6F20BB1D" w14:textId="77777777" w:rsidR="00DF75CD" w:rsidRPr="00DF75CD" w:rsidRDefault="00DF75CD" w:rsidP="00DF75CD">
      <w:pPr>
        <w:spacing w:after="0"/>
        <w:rPr>
          <w:rFonts w:ascii="Courier New" w:hAnsi="Courier New" w:cs="Courier New"/>
          <w:sz w:val="14"/>
          <w:szCs w:val="14"/>
        </w:rPr>
      </w:pPr>
      <w:r w:rsidRPr="00DF75CD">
        <w:rPr>
          <w:rFonts w:ascii="Courier New" w:hAnsi="Courier New" w:cs="Courier New"/>
          <w:sz w:val="14"/>
          <w:szCs w:val="14"/>
        </w:rPr>
        <w:t>interface GigabitEthernet0</w:t>
      </w:r>
    </w:p>
    <w:p w14:paraId="55B748C9" w14:textId="77777777" w:rsidR="00DF75CD" w:rsidRPr="00DF75CD" w:rsidRDefault="00DF75CD" w:rsidP="00DF75CD">
      <w:pPr>
        <w:spacing w:after="0"/>
        <w:rPr>
          <w:rFonts w:ascii="Courier New" w:hAnsi="Courier New" w:cs="Courier New"/>
          <w:sz w:val="14"/>
          <w:szCs w:val="14"/>
        </w:rPr>
      </w:pPr>
      <w:r w:rsidRPr="00DF75CD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DF75CD">
        <w:rPr>
          <w:rFonts w:ascii="Courier New" w:hAnsi="Courier New" w:cs="Courier New"/>
          <w:sz w:val="14"/>
          <w:szCs w:val="14"/>
        </w:rPr>
        <w:t>vrf</w:t>
      </w:r>
      <w:proofErr w:type="spellEnd"/>
      <w:r w:rsidRPr="00DF75CD">
        <w:rPr>
          <w:rFonts w:ascii="Courier New" w:hAnsi="Courier New" w:cs="Courier New"/>
          <w:sz w:val="14"/>
          <w:szCs w:val="14"/>
        </w:rPr>
        <w:t xml:space="preserve"> forwarding </w:t>
      </w:r>
      <w:proofErr w:type="spellStart"/>
      <w:r w:rsidRPr="00DF75CD">
        <w:rPr>
          <w:rFonts w:ascii="Courier New" w:hAnsi="Courier New" w:cs="Courier New"/>
          <w:sz w:val="14"/>
          <w:szCs w:val="14"/>
        </w:rPr>
        <w:t>Mgmt-intf</w:t>
      </w:r>
      <w:proofErr w:type="spellEnd"/>
    </w:p>
    <w:p w14:paraId="73702D98" w14:textId="77777777" w:rsidR="00DF75CD" w:rsidRPr="00DF75CD" w:rsidRDefault="00DF75CD" w:rsidP="00DF75CD">
      <w:pPr>
        <w:spacing w:after="0"/>
        <w:rPr>
          <w:rFonts w:ascii="Courier New" w:hAnsi="Courier New" w:cs="Courier New"/>
          <w:sz w:val="14"/>
          <w:szCs w:val="14"/>
        </w:rPr>
      </w:pPr>
      <w:r w:rsidRPr="00DF75CD">
        <w:rPr>
          <w:rFonts w:ascii="Courier New" w:hAnsi="Courier New" w:cs="Courier New"/>
          <w:sz w:val="14"/>
          <w:szCs w:val="14"/>
        </w:rPr>
        <w:t xml:space="preserve"> no ip address</w:t>
      </w:r>
    </w:p>
    <w:p w14:paraId="3192139C" w14:textId="77777777" w:rsidR="00DF75CD" w:rsidRPr="00DF75CD" w:rsidRDefault="00DF75CD" w:rsidP="00DF75CD">
      <w:pPr>
        <w:spacing w:after="0"/>
        <w:rPr>
          <w:rFonts w:ascii="Courier New" w:hAnsi="Courier New" w:cs="Courier New"/>
          <w:sz w:val="14"/>
          <w:szCs w:val="14"/>
        </w:rPr>
      </w:pPr>
      <w:r w:rsidRPr="00DF75CD">
        <w:rPr>
          <w:rFonts w:ascii="Courier New" w:hAnsi="Courier New" w:cs="Courier New"/>
          <w:sz w:val="14"/>
          <w:szCs w:val="14"/>
        </w:rPr>
        <w:t xml:space="preserve"> shutdown</w:t>
      </w:r>
    </w:p>
    <w:p w14:paraId="470B025E" w14:textId="0A79AE1E" w:rsidR="00DF75CD" w:rsidRPr="00DF75CD" w:rsidRDefault="00DF75CD" w:rsidP="00DF75CD">
      <w:pPr>
        <w:spacing w:after="0"/>
        <w:rPr>
          <w:rFonts w:ascii="Courier New" w:hAnsi="Courier New" w:cs="Courier New"/>
          <w:sz w:val="14"/>
          <w:szCs w:val="14"/>
        </w:rPr>
      </w:pPr>
      <w:r w:rsidRPr="00DF75CD">
        <w:rPr>
          <w:rFonts w:ascii="Courier New" w:hAnsi="Courier New" w:cs="Courier New"/>
          <w:sz w:val="14"/>
          <w:szCs w:val="14"/>
        </w:rPr>
        <w:t xml:space="preserve"> negotiation auto</w:t>
      </w:r>
    </w:p>
    <w:p w14:paraId="0C66AB0A" w14:textId="77777777" w:rsidR="00DF75CD" w:rsidRPr="00DF75CD" w:rsidRDefault="00DF75CD" w:rsidP="00DF75CD">
      <w:pPr>
        <w:spacing w:after="0"/>
        <w:rPr>
          <w:rFonts w:ascii="Courier New" w:hAnsi="Courier New" w:cs="Courier New"/>
          <w:sz w:val="14"/>
          <w:szCs w:val="14"/>
        </w:rPr>
      </w:pPr>
      <w:r w:rsidRPr="00DF75CD">
        <w:rPr>
          <w:rFonts w:ascii="Courier New" w:hAnsi="Courier New" w:cs="Courier New"/>
          <w:sz w:val="14"/>
          <w:szCs w:val="14"/>
        </w:rPr>
        <w:t>interface Vlan1</w:t>
      </w:r>
    </w:p>
    <w:p w14:paraId="59BC5EC5" w14:textId="77777777" w:rsidR="00DF75CD" w:rsidRPr="00DF75CD" w:rsidRDefault="00DF75CD" w:rsidP="00DF75CD">
      <w:pPr>
        <w:spacing w:after="0"/>
        <w:rPr>
          <w:rFonts w:ascii="Courier New" w:hAnsi="Courier New" w:cs="Courier New"/>
          <w:sz w:val="14"/>
          <w:szCs w:val="14"/>
        </w:rPr>
      </w:pPr>
      <w:r w:rsidRPr="00DF75CD">
        <w:rPr>
          <w:rFonts w:ascii="Courier New" w:hAnsi="Courier New" w:cs="Courier New"/>
          <w:sz w:val="14"/>
          <w:szCs w:val="14"/>
        </w:rPr>
        <w:t xml:space="preserve"> no ip address</w:t>
      </w:r>
    </w:p>
    <w:p w14:paraId="2A8C97FD" w14:textId="77777777" w:rsidR="00DF75CD" w:rsidRPr="00DF75CD" w:rsidRDefault="00DF75CD" w:rsidP="00DF75CD">
      <w:pPr>
        <w:spacing w:after="0"/>
        <w:rPr>
          <w:rFonts w:ascii="Courier New" w:hAnsi="Courier New" w:cs="Courier New"/>
          <w:sz w:val="14"/>
          <w:szCs w:val="14"/>
        </w:rPr>
      </w:pPr>
      <w:r w:rsidRPr="00DF75CD">
        <w:rPr>
          <w:rFonts w:ascii="Courier New" w:hAnsi="Courier New" w:cs="Courier New"/>
          <w:sz w:val="14"/>
          <w:szCs w:val="14"/>
        </w:rPr>
        <w:t xml:space="preserve"> shutdown</w:t>
      </w:r>
    </w:p>
    <w:p w14:paraId="6175A86A" w14:textId="51C3628F" w:rsidR="00DF75CD" w:rsidRPr="00DF75CD" w:rsidRDefault="00DF75CD" w:rsidP="00DF75CD">
      <w:pPr>
        <w:spacing w:after="0"/>
        <w:rPr>
          <w:rFonts w:ascii="Courier New" w:hAnsi="Courier New" w:cs="Courier New"/>
          <w:sz w:val="14"/>
          <w:szCs w:val="14"/>
        </w:rPr>
      </w:pPr>
    </w:p>
    <w:p w14:paraId="79CAC8FD" w14:textId="77777777" w:rsidR="00DF75CD" w:rsidRPr="00DF75CD" w:rsidRDefault="00DF75CD" w:rsidP="00DF75CD">
      <w:pPr>
        <w:spacing w:after="0"/>
        <w:rPr>
          <w:rFonts w:ascii="Courier New" w:hAnsi="Courier New" w:cs="Courier New"/>
          <w:b/>
          <w:bCs/>
          <w:sz w:val="14"/>
          <w:szCs w:val="14"/>
        </w:rPr>
      </w:pPr>
      <w:r w:rsidRPr="00DF75CD">
        <w:rPr>
          <w:rFonts w:ascii="Courier New" w:hAnsi="Courier New" w:cs="Courier New"/>
          <w:b/>
          <w:bCs/>
          <w:sz w:val="14"/>
          <w:szCs w:val="14"/>
        </w:rPr>
        <w:t>router eigrp 10</w:t>
      </w:r>
    </w:p>
    <w:p w14:paraId="738D93FC" w14:textId="77777777" w:rsidR="00DF75CD" w:rsidRPr="00DF75CD" w:rsidRDefault="00DF75CD" w:rsidP="00DF75CD">
      <w:pPr>
        <w:spacing w:after="0"/>
        <w:rPr>
          <w:rFonts w:ascii="Courier New" w:hAnsi="Courier New" w:cs="Courier New"/>
          <w:b/>
          <w:bCs/>
          <w:sz w:val="14"/>
          <w:szCs w:val="14"/>
        </w:rPr>
      </w:pPr>
      <w:r w:rsidRPr="00DF75CD">
        <w:rPr>
          <w:rFonts w:ascii="Courier New" w:hAnsi="Courier New" w:cs="Courier New"/>
          <w:b/>
          <w:bCs/>
          <w:sz w:val="14"/>
          <w:szCs w:val="14"/>
        </w:rPr>
        <w:t xml:space="preserve"> metric weights 0 1 1 1 1 0</w:t>
      </w:r>
    </w:p>
    <w:p w14:paraId="197310FA" w14:textId="77777777" w:rsidR="00DF75CD" w:rsidRPr="00DF75CD" w:rsidRDefault="00DF75CD" w:rsidP="00DF75CD">
      <w:pPr>
        <w:spacing w:after="0"/>
        <w:rPr>
          <w:rFonts w:ascii="Courier New" w:hAnsi="Courier New" w:cs="Courier New"/>
          <w:b/>
          <w:bCs/>
          <w:sz w:val="14"/>
          <w:szCs w:val="14"/>
        </w:rPr>
      </w:pPr>
      <w:r w:rsidRPr="00DF75CD">
        <w:rPr>
          <w:rFonts w:ascii="Courier New" w:hAnsi="Courier New" w:cs="Courier New"/>
          <w:b/>
          <w:bCs/>
          <w:sz w:val="14"/>
          <w:szCs w:val="14"/>
        </w:rPr>
        <w:t xml:space="preserve"> network 6.0.0.0</w:t>
      </w:r>
    </w:p>
    <w:p w14:paraId="6E5F05FB" w14:textId="77777777" w:rsidR="00DF75CD" w:rsidRPr="00DF75CD" w:rsidRDefault="00DF75CD" w:rsidP="00DF75CD">
      <w:pPr>
        <w:spacing w:after="0"/>
        <w:rPr>
          <w:rFonts w:ascii="Courier New" w:hAnsi="Courier New" w:cs="Courier New"/>
          <w:b/>
          <w:bCs/>
          <w:sz w:val="14"/>
          <w:szCs w:val="14"/>
        </w:rPr>
      </w:pPr>
      <w:r w:rsidRPr="00DF75CD">
        <w:rPr>
          <w:rFonts w:ascii="Courier New" w:hAnsi="Courier New" w:cs="Courier New"/>
          <w:b/>
          <w:bCs/>
          <w:sz w:val="14"/>
          <w:szCs w:val="14"/>
        </w:rPr>
        <w:t xml:space="preserve"> network 192.168.5.0 0.0.0.3</w:t>
      </w:r>
    </w:p>
    <w:p w14:paraId="4E75731B" w14:textId="77777777" w:rsidR="00DF75CD" w:rsidRPr="00DF75CD" w:rsidRDefault="00DF75CD" w:rsidP="00DF75CD">
      <w:pPr>
        <w:spacing w:after="0"/>
        <w:rPr>
          <w:rFonts w:ascii="Courier New" w:hAnsi="Courier New" w:cs="Courier New"/>
          <w:b/>
          <w:bCs/>
          <w:sz w:val="14"/>
          <w:szCs w:val="14"/>
        </w:rPr>
      </w:pPr>
      <w:r w:rsidRPr="00DF75CD">
        <w:rPr>
          <w:rFonts w:ascii="Courier New" w:hAnsi="Courier New" w:cs="Courier New"/>
          <w:b/>
          <w:bCs/>
          <w:sz w:val="14"/>
          <w:szCs w:val="14"/>
        </w:rPr>
        <w:t xml:space="preserve"> eigrp router-id 6.6.6.6</w:t>
      </w:r>
    </w:p>
    <w:p w14:paraId="0ACDB5A5" w14:textId="3C936DB8" w:rsidR="00DF75CD" w:rsidRPr="00DF75CD" w:rsidRDefault="00DF75CD" w:rsidP="00DF75CD">
      <w:pPr>
        <w:spacing w:after="0"/>
        <w:rPr>
          <w:rFonts w:ascii="Courier New" w:hAnsi="Courier New" w:cs="Courier New"/>
          <w:sz w:val="14"/>
          <w:szCs w:val="14"/>
        </w:rPr>
      </w:pPr>
    </w:p>
    <w:p w14:paraId="10BE1E76" w14:textId="77777777" w:rsidR="00DF75CD" w:rsidRPr="00DF75CD" w:rsidRDefault="00DF75CD" w:rsidP="00DF75CD">
      <w:pPr>
        <w:spacing w:after="0"/>
        <w:rPr>
          <w:rFonts w:ascii="Courier New" w:hAnsi="Courier New" w:cs="Courier New"/>
          <w:sz w:val="14"/>
          <w:szCs w:val="14"/>
        </w:rPr>
      </w:pPr>
      <w:r w:rsidRPr="00DF75CD">
        <w:rPr>
          <w:rFonts w:ascii="Courier New" w:hAnsi="Courier New" w:cs="Courier New"/>
          <w:sz w:val="14"/>
          <w:szCs w:val="14"/>
        </w:rPr>
        <w:t xml:space="preserve">ip forward-protocol </w:t>
      </w:r>
      <w:proofErr w:type="spellStart"/>
      <w:r w:rsidRPr="00DF75CD">
        <w:rPr>
          <w:rFonts w:ascii="Courier New" w:hAnsi="Courier New" w:cs="Courier New"/>
          <w:sz w:val="14"/>
          <w:szCs w:val="14"/>
        </w:rPr>
        <w:t>nd</w:t>
      </w:r>
      <w:proofErr w:type="spellEnd"/>
    </w:p>
    <w:p w14:paraId="68A34C16" w14:textId="77777777" w:rsidR="00DF75CD" w:rsidRPr="00DF75CD" w:rsidRDefault="00DF75CD" w:rsidP="00DF75CD">
      <w:pPr>
        <w:spacing w:after="0"/>
        <w:rPr>
          <w:rFonts w:ascii="Courier New" w:hAnsi="Courier New" w:cs="Courier New"/>
          <w:sz w:val="14"/>
          <w:szCs w:val="14"/>
        </w:rPr>
      </w:pPr>
      <w:r w:rsidRPr="00DF75CD">
        <w:rPr>
          <w:rFonts w:ascii="Courier New" w:hAnsi="Courier New" w:cs="Courier New"/>
          <w:sz w:val="14"/>
          <w:szCs w:val="14"/>
        </w:rPr>
        <w:t>ip http server</w:t>
      </w:r>
    </w:p>
    <w:p w14:paraId="5BAAE32C" w14:textId="77777777" w:rsidR="00DF75CD" w:rsidRPr="00DF75CD" w:rsidRDefault="00DF75CD" w:rsidP="00DF75CD">
      <w:pPr>
        <w:spacing w:after="0"/>
        <w:rPr>
          <w:rFonts w:ascii="Courier New" w:hAnsi="Courier New" w:cs="Courier New"/>
          <w:sz w:val="14"/>
          <w:szCs w:val="14"/>
        </w:rPr>
      </w:pPr>
      <w:r w:rsidRPr="00DF75CD">
        <w:rPr>
          <w:rFonts w:ascii="Courier New" w:hAnsi="Courier New" w:cs="Courier New"/>
          <w:sz w:val="14"/>
          <w:szCs w:val="14"/>
        </w:rPr>
        <w:t>ip http authentication local</w:t>
      </w:r>
    </w:p>
    <w:p w14:paraId="45DA0080" w14:textId="77777777" w:rsidR="00DF75CD" w:rsidRPr="00DF75CD" w:rsidRDefault="00DF75CD" w:rsidP="00DF75CD">
      <w:pPr>
        <w:spacing w:after="0"/>
        <w:rPr>
          <w:rFonts w:ascii="Courier New" w:hAnsi="Courier New" w:cs="Courier New"/>
          <w:sz w:val="14"/>
          <w:szCs w:val="14"/>
        </w:rPr>
      </w:pPr>
      <w:r w:rsidRPr="00DF75CD">
        <w:rPr>
          <w:rFonts w:ascii="Courier New" w:hAnsi="Courier New" w:cs="Courier New"/>
          <w:sz w:val="14"/>
          <w:szCs w:val="14"/>
        </w:rPr>
        <w:t>ip http secure-server</w:t>
      </w:r>
    </w:p>
    <w:p w14:paraId="57520F75" w14:textId="77777777" w:rsidR="00DF75CD" w:rsidRPr="00DF75CD" w:rsidRDefault="00DF75CD" w:rsidP="00DF75CD">
      <w:pPr>
        <w:spacing w:after="0"/>
        <w:rPr>
          <w:rFonts w:ascii="Courier New" w:hAnsi="Courier New" w:cs="Courier New"/>
          <w:sz w:val="14"/>
          <w:szCs w:val="14"/>
        </w:rPr>
      </w:pPr>
      <w:r w:rsidRPr="00DF75CD">
        <w:rPr>
          <w:rFonts w:ascii="Courier New" w:hAnsi="Courier New" w:cs="Courier New"/>
          <w:sz w:val="14"/>
          <w:szCs w:val="14"/>
        </w:rPr>
        <w:t xml:space="preserve">ip </w:t>
      </w:r>
      <w:proofErr w:type="spellStart"/>
      <w:r w:rsidRPr="00DF75CD">
        <w:rPr>
          <w:rFonts w:ascii="Courier New" w:hAnsi="Courier New" w:cs="Courier New"/>
          <w:sz w:val="14"/>
          <w:szCs w:val="14"/>
        </w:rPr>
        <w:t>tftp</w:t>
      </w:r>
      <w:proofErr w:type="spellEnd"/>
      <w:r w:rsidRPr="00DF75CD">
        <w:rPr>
          <w:rFonts w:ascii="Courier New" w:hAnsi="Courier New" w:cs="Courier New"/>
          <w:sz w:val="14"/>
          <w:szCs w:val="14"/>
        </w:rPr>
        <w:t xml:space="preserve"> source-interface GigabitEthernet0</w:t>
      </w:r>
    </w:p>
    <w:p w14:paraId="6624BA37" w14:textId="1FF67B5E" w:rsidR="00241283" w:rsidRPr="00F96AD4" w:rsidRDefault="00241283" w:rsidP="00DF75CD">
      <w:pPr>
        <w:spacing w:after="0"/>
        <w:rPr>
          <w:rFonts w:ascii="Courier New" w:hAnsi="Courier New" w:cs="Courier New"/>
          <w:sz w:val="14"/>
          <w:szCs w:val="14"/>
        </w:rPr>
      </w:pPr>
      <w:r>
        <w:rPr>
          <w:rFonts w:ascii="Times New Roman" w:hAnsi="Times New Roman" w:cs="Times New Roman"/>
          <w:sz w:val="25"/>
          <w:szCs w:val="25"/>
        </w:rPr>
        <w:br w:type="page"/>
      </w:r>
    </w:p>
    <w:p w14:paraId="1BC320EF" w14:textId="015CF4B7" w:rsidR="00F5137C" w:rsidRDefault="00F5137C" w:rsidP="00F5137C">
      <w:pPr>
        <w:tabs>
          <w:tab w:val="left" w:pos="2770"/>
        </w:tabs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lastRenderedPageBreak/>
        <w:t>Show IP Routes:</w:t>
      </w:r>
    </w:p>
    <w:p w14:paraId="27D33D1A" w14:textId="77777777" w:rsidR="00F5137C" w:rsidRPr="00B65871" w:rsidRDefault="00F5137C" w:rsidP="00F5137C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65871">
        <w:rPr>
          <w:rFonts w:ascii="Courier New" w:hAnsi="Courier New" w:cs="Courier New"/>
          <w:sz w:val="18"/>
          <w:szCs w:val="18"/>
        </w:rPr>
        <w:t>Codes: L - local, C - connected, S - static, R - RIP, M - mobile, B - BGP</w:t>
      </w:r>
    </w:p>
    <w:p w14:paraId="6DDBE4D6" w14:textId="77777777" w:rsidR="00F5137C" w:rsidRPr="00B65871" w:rsidRDefault="00F5137C" w:rsidP="00F5137C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65871">
        <w:rPr>
          <w:rFonts w:ascii="Courier New" w:hAnsi="Courier New" w:cs="Courier New"/>
          <w:sz w:val="18"/>
          <w:szCs w:val="18"/>
        </w:rPr>
        <w:t xml:space="preserve">       D - EIGRP, EX - EIGRP external, O - OSPF, IA - OSPF inter area</w:t>
      </w:r>
    </w:p>
    <w:p w14:paraId="27E6D024" w14:textId="77777777" w:rsidR="00F5137C" w:rsidRPr="00B65871" w:rsidRDefault="00F5137C" w:rsidP="00F5137C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65871">
        <w:rPr>
          <w:rFonts w:ascii="Courier New" w:hAnsi="Courier New" w:cs="Courier New"/>
          <w:sz w:val="18"/>
          <w:szCs w:val="18"/>
        </w:rPr>
        <w:t xml:space="preserve">       N1 - OSPF NSSA external type 1, N2 - OSPF NSSA external type 2</w:t>
      </w:r>
    </w:p>
    <w:p w14:paraId="5CCBCC38" w14:textId="77777777" w:rsidR="00F5137C" w:rsidRPr="00B65871" w:rsidRDefault="00F5137C" w:rsidP="00F5137C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65871">
        <w:rPr>
          <w:rFonts w:ascii="Courier New" w:hAnsi="Courier New" w:cs="Courier New"/>
          <w:sz w:val="18"/>
          <w:szCs w:val="18"/>
        </w:rPr>
        <w:t xml:space="preserve">       E1 - OSPF external type 1, E2 - OSPF external type 2</w:t>
      </w:r>
    </w:p>
    <w:p w14:paraId="116663B4" w14:textId="77777777" w:rsidR="00F5137C" w:rsidRPr="00B65871" w:rsidRDefault="00F5137C" w:rsidP="00F5137C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65871">
        <w:rPr>
          <w:rFonts w:ascii="Courier New" w:hAnsi="Courier New" w:cs="Courier New"/>
          <w:sz w:val="18"/>
          <w:szCs w:val="18"/>
        </w:rPr>
        <w:t xml:space="preserve">       </w:t>
      </w:r>
      <w:proofErr w:type="spellStart"/>
      <w:r w:rsidRPr="00B65871">
        <w:rPr>
          <w:rFonts w:ascii="Courier New" w:hAnsi="Courier New" w:cs="Courier New"/>
          <w:sz w:val="18"/>
          <w:szCs w:val="18"/>
        </w:rPr>
        <w:t>i</w:t>
      </w:r>
      <w:proofErr w:type="spellEnd"/>
      <w:r w:rsidRPr="00B65871">
        <w:rPr>
          <w:rFonts w:ascii="Courier New" w:hAnsi="Courier New" w:cs="Courier New"/>
          <w:sz w:val="18"/>
          <w:szCs w:val="18"/>
        </w:rPr>
        <w:t xml:space="preserve"> - IS-IS, su - IS-IS summary, L1 - IS-IS level-1, L2 - IS-IS level-2</w:t>
      </w:r>
    </w:p>
    <w:p w14:paraId="200B9E53" w14:textId="77777777" w:rsidR="00F5137C" w:rsidRPr="00B65871" w:rsidRDefault="00F5137C" w:rsidP="00F5137C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65871">
        <w:rPr>
          <w:rFonts w:ascii="Courier New" w:hAnsi="Courier New" w:cs="Courier New"/>
          <w:sz w:val="18"/>
          <w:szCs w:val="18"/>
        </w:rPr>
        <w:t xml:space="preserve">       </w:t>
      </w:r>
      <w:proofErr w:type="spellStart"/>
      <w:r w:rsidRPr="00B65871">
        <w:rPr>
          <w:rFonts w:ascii="Courier New" w:hAnsi="Courier New" w:cs="Courier New"/>
          <w:sz w:val="18"/>
          <w:szCs w:val="18"/>
        </w:rPr>
        <w:t>ia</w:t>
      </w:r>
      <w:proofErr w:type="spellEnd"/>
      <w:r w:rsidRPr="00B65871">
        <w:rPr>
          <w:rFonts w:ascii="Courier New" w:hAnsi="Courier New" w:cs="Courier New"/>
          <w:sz w:val="18"/>
          <w:szCs w:val="18"/>
        </w:rPr>
        <w:t xml:space="preserve"> - IS-IS inter area, * - candidate default, U - per-user static route</w:t>
      </w:r>
    </w:p>
    <w:p w14:paraId="78C596E3" w14:textId="77777777" w:rsidR="00F5137C" w:rsidRPr="00B65871" w:rsidRDefault="00F5137C" w:rsidP="00F5137C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65871">
        <w:rPr>
          <w:rFonts w:ascii="Courier New" w:hAnsi="Courier New" w:cs="Courier New"/>
          <w:sz w:val="18"/>
          <w:szCs w:val="18"/>
        </w:rPr>
        <w:t xml:space="preserve">       o - ODR, P - periodic downloaded static route, H - NHRP, l - LISP</w:t>
      </w:r>
    </w:p>
    <w:p w14:paraId="4F3A8045" w14:textId="77777777" w:rsidR="00F5137C" w:rsidRPr="00B65871" w:rsidRDefault="00F5137C" w:rsidP="00F5137C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65871">
        <w:rPr>
          <w:rFonts w:ascii="Courier New" w:hAnsi="Courier New" w:cs="Courier New"/>
          <w:sz w:val="18"/>
          <w:szCs w:val="18"/>
        </w:rPr>
        <w:t xml:space="preserve">       a - application route</w:t>
      </w:r>
    </w:p>
    <w:p w14:paraId="1257B002" w14:textId="66A32FE9" w:rsidR="00F5137C" w:rsidRDefault="00F5137C" w:rsidP="00F5137C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65871">
        <w:rPr>
          <w:rFonts w:ascii="Courier New" w:hAnsi="Courier New" w:cs="Courier New"/>
          <w:sz w:val="18"/>
          <w:szCs w:val="18"/>
        </w:rPr>
        <w:t xml:space="preserve">       + - replicated route, % - next hop override, p - overrides from </w:t>
      </w:r>
      <w:proofErr w:type="spellStart"/>
      <w:r w:rsidRPr="00B65871">
        <w:rPr>
          <w:rFonts w:ascii="Courier New" w:hAnsi="Courier New" w:cs="Courier New"/>
          <w:sz w:val="18"/>
          <w:szCs w:val="18"/>
        </w:rPr>
        <w:t>PfR</w:t>
      </w:r>
      <w:proofErr w:type="spellEnd"/>
    </w:p>
    <w:p w14:paraId="1D71FDD9" w14:textId="77777777" w:rsidR="00F5137C" w:rsidRDefault="00F5137C" w:rsidP="00F5137C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97021D5" w14:textId="77777777" w:rsidR="00591BB1" w:rsidRDefault="00591BB1" w:rsidP="00591BB1">
      <w:pPr>
        <w:tabs>
          <w:tab w:val="left" w:pos="2770"/>
        </w:tabs>
        <w:spacing w:line="276" w:lineRule="auto"/>
        <w:rPr>
          <w:rFonts w:ascii="Courier New" w:hAnsi="Courier New" w:cs="Courier New"/>
          <w:sz w:val="16"/>
          <w:szCs w:val="16"/>
        </w:rPr>
      </w:pPr>
      <w:r w:rsidRPr="00667E7D">
        <w:rPr>
          <w:rFonts w:ascii="Courier New" w:hAnsi="Courier New" w:cs="Courier New"/>
          <w:sz w:val="16"/>
          <w:szCs w:val="16"/>
        </w:rPr>
        <w:t>Gateway of last resort is not set</w:t>
      </w:r>
    </w:p>
    <w:p w14:paraId="36C3EF93" w14:textId="1765D43A" w:rsidR="00667E7D" w:rsidRPr="00591BB1" w:rsidRDefault="00F5137C" w:rsidP="00591BB1">
      <w:pPr>
        <w:tabs>
          <w:tab w:val="left" w:pos="2770"/>
        </w:tabs>
        <w:spacing w:line="276" w:lineRule="auto"/>
        <w:rPr>
          <w:rFonts w:ascii="Times New Roman" w:hAnsi="Times New Roman" w:cs="Times New Roman"/>
          <w:b/>
          <w:bCs/>
          <w:sz w:val="25"/>
          <w:szCs w:val="25"/>
          <w:u w:val="single"/>
        </w:rPr>
      </w:pPr>
      <w:r>
        <w:rPr>
          <w:rFonts w:ascii="Times New Roman" w:hAnsi="Times New Roman" w:cs="Times New Roman"/>
          <w:b/>
          <w:bCs/>
          <w:sz w:val="25"/>
          <w:szCs w:val="25"/>
          <w:u w:val="single"/>
        </w:rPr>
        <w:t>R1</w:t>
      </w:r>
    </w:p>
    <w:p w14:paraId="15CA9AD8" w14:textId="77777777" w:rsidR="00667E7D" w:rsidRPr="00667E7D" w:rsidRDefault="00667E7D" w:rsidP="00667E7D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667E7D">
        <w:rPr>
          <w:rFonts w:ascii="Courier New" w:hAnsi="Courier New" w:cs="Courier New"/>
          <w:sz w:val="16"/>
          <w:szCs w:val="16"/>
        </w:rPr>
        <w:t xml:space="preserve">      1.0.0.0/8 is variably subnetted, 2 subnets, 2 masks</w:t>
      </w:r>
    </w:p>
    <w:p w14:paraId="18A30C0A" w14:textId="77777777" w:rsidR="00667E7D" w:rsidRPr="00667E7D" w:rsidRDefault="00667E7D" w:rsidP="00667E7D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667E7D">
        <w:rPr>
          <w:rFonts w:ascii="Courier New" w:hAnsi="Courier New" w:cs="Courier New"/>
          <w:sz w:val="16"/>
          <w:szCs w:val="16"/>
        </w:rPr>
        <w:t>C        1.0.0.0/8 is directly connected, Loopback0</w:t>
      </w:r>
    </w:p>
    <w:p w14:paraId="42119E9E" w14:textId="77777777" w:rsidR="00667E7D" w:rsidRPr="00667E7D" w:rsidRDefault="00667E7D" w:rsidP="00667E7D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667E7D">
        <w:rPr>
          <w:rFonts w:ascii="Courier New" w:hAnsi="Courier New" w:cs="Courier New"/>
          <w:sz w:val="16"/>
          <w:szCs w:val="16"/>
        </w:rPr>
        <w:t>L        1.0.0.1/32 is directly connected, Loopback0</w:t>
      </w:r>
    </w:p>
    <w:p w14:paraId="38FEFC13" w14:textId="77777777" w:rsidR="00667E7D" w:rsidRPr="00982A32" w:rsidRDefault="00667E7D" w:rsidP="00667E7D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  <w:lang w:val="es-ES"/>
        </w:rPr>
      </w:pPr>
      <w:r w:rsidRPr="00982A32">
        <w:rPr>
          <w:rFonts w:ascii="Courier New" w:hAnsi="Courier New" w:cs="Courier New"/>
          <w:sz w:val="16"/>
          <w:szCs w:val="16"/>
          <w:lang w:val="es-ES"/>
        </w:rPr>
        <w:t>D     2.0.0.0/8 [90/342340] via 192.168.1.2, 00:42:14, GigabitEthernet0/0/0</w:t>
      </w:r>
    </w:p>
    <w:p w14:paraId="2919353A" w14:textId="77777777" w:rsidR="00667E7D" w:rsidRPr="00982A32" w:rsidRDefault="00667E7D" w:rsidP="00667E7D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  <w:lang w:val="es-ES"/>
        </w:rPr>
      </w:pPr>
      <w:r w:rsidRPr="00982A32">
        <w:rPr>
          <w:rFonts w:ascii="Courier New" w:hAnsi="Courier New" w:cs="Courier New"/>
          <w:sz w:val="16"/>
          <w:szCs w:val="16"/>
          <w:lang w:val="es-ES"/>
        </w:rPr>
        <w:t>D     3.0.0.0/8 [90/1496850] via 192.168.1.2, 00:31:25, GigabitEthernet0/0/0</w:t>
      </w:r>
    </w:p>
    <w:p w14:paraId="471BC11F" w14:textId="77777777" w:rsidR="00667E7D" w:rsidRPr="00982A32" w:rsidRDefault="00667E7D" w:rsidP="00667E7D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  <w:lang w:val="es-ES"/>
        </w:rPr>
      </w:pPr>
      <w:r w:rsidRPr="00982A32">
        <w:rPr>
          <w:rFonts w:ascii="Courier New" w:hAnsi="Courier New" w:cs="Courier New"/>
          <w:sz w:val="16"/>
          <w:szCs w:val="16"/>
          <w:lang w:val="es-ES"/>
        </w:rPr>
        <w:t>D     4.0.0.0/8 [90/2782125] via 192.168.1.2, 00:37:14, GigabitEthernet0/0/0</w:t>
      </w:r>
    </w:p>
    <w:p w14:paraId="0ECC8DF1" w14:textId="77777777" w:rsidR="00667E7D" w:rsidRPr="00982A32" w:rsidRDefault="00667E7D" w:rsidP="00667E7D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  <w:lang w:val="es-ES"/>
        </w:rPr>
      </w:pPr>
      <w:r w:rsidRPr="00982A32">
        <w:rPr>
          <w:rFonts w:ascii="Courier New" w:hAnsi="Courier New" w:cs="Courier New"/>
          <w:sz w:val="16"/>
          <w:szCs w:val="16"/>
          <w:lang w:val="es-ES"/>
        </w:rPr>
        <w:t>D     5.0.0.0/8 [90/2782381] via 192.168.1.2, 00:34:26, GigabitEthernet0/0/0</w:t>
      </w:r>
    </w:p>
    <w:p w14:paraId="586E1B8F" w14:textId="77777777" w:rsidR="00667E7D" w:rsidRPr="00667E7D" w:rsidRDefault="00667E7D" w:rsidP="00667E7D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667E7D">
        <w:rPr>
          <w:rFonts w:ascii="Courier New" w:hAnsi="Courier New" w:cs="Courier New"/>
          <w:sz w:val="16"/>
          <w:szCs w:val="16"/>
        </w:rPr>
        <w:t>D     6.0.0.0/8 [90/2782637] via 192.168.1.2, 00:28:47, GigabitEthernet0/0/0</w:t>
      </w:r>
    </w:p>
    <w:p w14:paraId="132421F5" w14:textId="77777777" w:rsidR="00667E7D" w:rsidRPr="00667E7D" w:rsidRDefault="00667E7D" w:rsidP="00667E7D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667E7D">
        <w:rPr>
          <w:rFonts w:ascii="Courier New" w:hAnsi="Courier New" w:cs="Courier New"/>
          <w:sz w:val="16"/>
          <w:szCs w:val="16"/>
        </w:rPr>
        <w:t xml:space="preserve">      192.168.1.0/24 is variably subnetted, 2 subnets, 2 masks</w:t>
      </w:r>
    </w:p>
    <w:p w14:paraId="6C3761C8" w14:textId="77777777" w:rsidR="00667E7D" w:rsidRPr="00667E7D" w:rsidRDefault="00667E7D" w:rsidP="00667E7D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667E7D">
        <w:rPr>
          <w:rFonts w:ascii="Courier New" w:hAnsi="Courier New" w:cs="Courier New"/>
          <w:sz w:val="16"/>
          <w:szCs w:val="16"/>
        </w:rPr>
        <w:t>C        192.168.1.0/30 is directly connected, GigabitEthernet0/0/0</w:t>
      </w:r>
    </w:p>
    <w:p w14:paraId="23AF3530" w14:textId="77777777" w:rsidR="00667E7D" w:rsidRPr="00667E7D" w:rsidRDefault="00667E7D" w:rsidP="00667E7D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667E7D">
        <w:rPr>
          <w:rFonts w:ascii="Courier New" w:hAnsi="Courier New" w:cs="Courier New"/>
          <w:sz w:val="16"/>
          <w:szCs w:val="16"/>
        </w:rPr>
        <w:t>L        192.168.1.1/32 is directly connected, GigabitEthernet0/0/0</w:t>
      </w:r>
    </w:p>
    <w:p w14:paraId="13982BE9" w14:textId="77777777" w:rsidR="00667E7D" w:rsidRPr="00667E7D" w:rsidRDefault="00667E7D" w:rsidP="00667E7D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667E7D">
        <w:rPr>
          <w:rFonts w:ascii="Courier New" w:hAnsi="Courier New" w:cs="Courier New"/>
          <w:sz w:val="16"/>
          <w:szCs w:val="16"/>
        </w:rPr>
        <w:t xml:space="preserve">      192.168.2.0/24 is variably subnetted, 2 subnets, 2 masks</w:t>
      </w:r>
    </w:p>
    <w:p w14:paraId="4FD94955" w14:textId="77777777" w:rsidR="00667E7D" w:rsidRPr="00667E7D" w:rsidRDefault="00667E7D" w:rsidP="00667E7D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667E7D">
        <w:rPr>
          <w:rFonts w:ascii="Courier New" w:hAnsi="Courier New" w:cs="Courier New"/>
          <w:sz w:val="16"/>
          <w:szCs w:val="16"/>
        </w:rPr>
        <w:t>D        192.168.2.0/29</w:t>
      </w:r>
    </w:p>
    <w:p w14:paraId="5DDF2ADA" w14:textId="77777777" w:rsidR="00667E7D" w:rsidRPr="00982A32" w:rsidRDefault="00667E7D" w:rsidP="00667E7D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  <w:lang w:val="es-ES"/>
        </w:rPr>
      </w:pPr>
      <w:r w:rsidRPr="00667E7D">
        <w:rPr>
          <w:rFonts w:ascii="Courier New" w:hAnsi="Courier New" w:cs="Courier New"/>
          <w:sz w:val="16"/>
          <w:szCs w:val="16"/>
        </w:rPr>
        <w:t xml:space="preserve">           </w:t>
      </w:r>
      <w:r w:rsidRPr="00982A32">
        <w:rPr>
          <w:rFonts w:ascii="Courier New" w:hAnsi="Courier New" w:cs="Courier New"/>
          <w:sz w:val="16"/>
          <w:szCs w:val="16"/>
          <w:lang w:val="es-ES"/>
        </w:rPr>
        <w:t>[90/1368850] via 192.168.1.2, 00:51:56, GigabitEthernet0/0/0</w:t>
      </w:r>
    </w:p>
    <w:p w14:paraId="557BD964" w14:textId="77777777" w:rsidR="00667E7D" w:rsidRPr="00982A32" w:rsidRDefault="00667E7D" w:rsidP="00667E7D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  <w:lang w:val="es-ES"/>
        </w:rPr>
      </w:pPr>
      <w:r w:rsidRPr="00982A32">
        <w:rPr>
          <w:rFonts w:ascii="Courier New" w:hAnsi="Courier New" w:cs="Courier New"/>
          <w:sz w:val="16"/>
          <w:szCs w:val="16"/>
          <w:lang w:val="es-ES"/>
        </w:rPr>
        <w:t>D        192.168.2.0/30</w:t>
      </w:r>
    </w:p>
    <w:p w14:paraId="0B4FB643" w14:textId="77777777" w:rsidR="00667E7D" w:rsidRPr="00982A32" w:rsidRDefault="00667E7D" w:rsidP="00667E7D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  <w:lang w:val="es-ES"/>
        </w:rPr>
      </w:pPr>
      <w:r w:rsidRPr="00982A32">
        <w:rPr>
          <w:rFonts w:ascii="Courier New" w:hAnsi="Courier New" w:cs="Courier New"/>
          <w:sz w:val="16"/>
          <w:szCs w:val="16"/>
          <w:lang w:val="es-ES"/>
        </w:rPr>
        <w:t xml:space="preserve">           [90/3594295] via 192.168.1.2, 00:44:31, GigabitEthernet0/0/0</w:t>
      </w:r>
    </w:p>
    <w:p w14:paraId="0C0FCF28" w14:textId="77777777" w:rsidR="00667E7D" w:rsidRPr="00667E7D" w:rsidRDefault="00667E7D" w:rsidP="00667E7D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982A32">
        <w:rPr>
          <w:rFonts w:ascii="Courier New" w:hAnsi="Courier New" w:cs="Courier New"/>
          <w:sz w:val="16"/>
          <w:szCs w:val="16"/>
          <w:lang w:val="es-ES"/>
        </w:rPr>
        <w:t xml:space="preserve">      </w:t>
      </w:r>
      <w:r w:rsidRPr="00667E7D">
        <w:rPr>
          <w:rFonts w:ascii="Courier New" w:hAnsi="Courier New" w:cs="Courier New"/>
          <w:sz w:val="16"/>
          <w:szCs w:val="16"/>
        </w:rPr>
        <w:t>192.168.3.0/30 is subnetted, 1 subnets</w:t>
      </w:r>
    </w:p>
    <w:p w14:paraId="558AE874" w14:textId="77777777" w:rsidR="00667E7D" w:rsidRPr="00667E7D" w:rsidRDefault="00667E7D" w:rsidP="00667E7D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667E7D">
        <w:rPr>
          <w:rFonts w:ascii="Courier New" w:hAnsi="Courier New" w:cs="Courier New"/>
          <w:sz w:val="16"/>
          <w:szCs w:val="16"/>
        </w:rPr>
        <w:t>D        192.168.3.0</w:t>
      </w:r>
    </w:p>
    <w:p w14:paraId="4D048973" w14:textId="77777777" w:rsidR="00667E7D" w:rsidRPr="00667E7D" w:rsidRDefault="00667E7D" w:rsidP="00667E7D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667E7D">
        <w:rPr>
          <w:rFonts w:ascii="Courier New" w:hAnsi="Courier New" w:cs="Courier New"/>
          <w:sz w:val="16"/>
          <w:szCs w:val="16"/>
        </w:rPr>
        <w:t xml:space="preserve">           [90/2654125] via 192.168.1.2, 00:37:18, GigabitEthernet0/0/0</w:t>
      </w:r>
    </w:p>
    <w:p w14:paraId="4219DC6A" w14:textId="77777777" w:rsidR="00667E7D" w:rsidRPr="00667E7D" w:rsidRDefault="00667E7D" w:rsidP="00667E7D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667E7D">
        <w:rPr>
          <w:rFonts w:ascii="Courier New" w:hAnsi="Courier New" w:cs="Courier New"/>
          <w:sz w:val="16"/>
          <w:szCs w:val="16"/>
        </w:rPr>
        <w:t xml:space="preserve">      192.168.4.0/30 is subnetted, 1 subnets</w:t>
      </w:r>
    </w:p>
    <w:p w14:paraId="7529ADF7" w14:textId="77777777" w:rsidR="00667E7D" w:rsidRPr="00667E7D" w:rsidRDefault="00667E7D" w:rsidP="00667E7D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667E7D">
        <w:rPr>
          <w:rFonts w:ascii="Courier New" w:hAnsi="Courier New" w:cs="Courier New"/>
          <w:sz w:val="16"/>
          <w:szCs w:val="16"/>
        </w:rPr>
        <w:t>D        192.168.4.0</w:t>
      </w:r>
    </w:p>
    <w:p w14:paraId="5B03C64E" w14:textId="77777777" w:rsidR="00667E7D" w:rsidRPr="00667E7D" w:rsidRDefault="00667E7D" w:rsidP="00667E7D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667E7D">
        <w:rPr>
          <w:rFonts w:ascii="Courier New" w:hAnsi="Courier New" w:cs="Courier New"/>
          <w:sz w:val="16"/>
          <w:szCs w:val="16"/>
        </w:rPr>
        <w:t xml:space="preserve">           [90/2654381] via 192.168.1.2, 00:37:14, GigabitEthernet0/0/0</w:t>
      </w:r>
    </w:p>
    <w:p w14:paraId="3ADB75A1" w14:textId="77777777" w:rsidR="00667E7D" w:rsidRPr="00667E7D" w:rsidRDefault="00667E7D" w:rsidP="00667E7D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667E7D">
        <w:rPr>
          <w:rFonts w:ascii="Courier New" w:hAnsi="Courier New" w:cs="Courier New"/>
          <w:sz w:val="16"/>
          <w:szCs w:val="16"/>
        </w:rPr>
        <w:t xml:space="preserve">      192.168.5.0/30 is subnetted, 1 subnets</w:t>
      </w:r>
    </w:p>
    <w:p w14:paraId="103C6C6B" w14:textId="77777777" w:rsidR="00667E7D" w:rsidRPr="00667E7D" w:rsidRDefault="00667E7D" w:rsidP="00667E7D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667E7D">
        <w:rPr>
          <w:rFonts w:ascii="Courier New" w:hAnsi="Courier New" w:cs="Courier New"/>
          <w:sz w:val="16"/>
          <w:szCs w:val="16"/>
        </w:rPr>
        <w:t>D        192.168.5.0</w:t>
      </w:r>
    </w:p>
    <w:p w14:paraId="791810EC" w14:textId="77777777" w:rsidR="00667E7D" w:rsidRPr="00667E7D" w:rsidRDefault="00667E7D" w:rsidP="00667E7D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667E7D">
        <w:rPr>
          <w:rFonts w:ascii="Courier New" w:hAnsi="Courier New" w:cs="Courier New"/>
          <w:sz w:val="16"/>
          <w:szCs w:val="16"/>
        </w:rPr>
        <w:t xml:space="preserve">           [90/2654637] via 192.168.1.2, 00:28:49, GigabitEthernet0/0/0</w:t>
      </w:r>
    </w:p>
    <w:p w14:paraId="2B4E1596" w14:textId="77777777" w:rsidR="00667E7D" w:rsidRPr="00667E7D" w:rsidRDefault="00667E7D" w:rsidP="00667E7D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667E7D">
        <w:rPr>
          <w:rFonts w:ascii="Courier New" w:hAnsi="Courier New" w:cs="Courier New"/>
          <w:sz w:val="16"/>
          <w:szCs w:val="16"/>
        </w:rPr>
        <w:t xml:space="preserve">      192.168.7.0/24 is variably subnetted, 2 subnets, 2 masks</w:t>
      </w:r>
    </w:p>
    <w:p w14:paraId="6D9EEC0A" w14:textId="77777777" w:rsidR="00667E7D" w:rsidRPr="00667E7D" w:rsidRDefault="00667E7D" w:rsidP="00667E7D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667E7D">
        <w:rPr>
          <w:rFonts w:ascii="Courier New" w:hAnsi="Courier New" w:cs="Courier New"/>
          <w:sz w:val="16"/>
          <w:szCs w:val="16"/>
        </w:rPr>
        <w:t>D        192.168.7.0/29</w:t>
      </w:r>
    </w:p>
    <w:p w14:paraId="04D21F97" w14:textId="77777777" w:rsidR="00667E7D" w:rsidRPr="00982A32" w:rsidRDefault="00667E7D" w:rsidP="00667E7D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  <w:lang w:val="es-ES"/>
        </w:rPr>
      </w:pPr>
      <w:r w:rsidRPr="00667E7D">
        <w:rPr>
          <w:rFonts w:ascii="Courier New" w:hAnsi="Courier New" w:cs="Courier New"/>
          <w:sz w:val="16"/>
          <w:szCs w:val="16"/>
        </w:rPr>
        <w:t xml:space="preserve">           </w:t>
      </w:r>
      <w:r w:rsidRPr="00982A32">
        <w:rPr>
          <w:rFonts w:ascii="Courier New" w:hAnsi="Courier New" w:cs="Courier New"/>
          <w:sz w:val="16"/>
          <w:szCs w:val="16"/>
          <w:lang w:val="es-ES"/>
        </w:rPr>
        <w:t>[90/3082295] via 192.168.1.2, 00:51:56, GigabitEthernet0/0/0</w:t>
      </w:r>
    </w:p>
    <w:p w14:paraId="0C12A353" w14:textId="77777777" w:rsidR="00667E7D" w:rsidRPr="00982A32" w:rsidRDefault="00667E7D" w:rsidP="00667E7D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  <w:lang w:val="es-ES"/>
        </w:rPr>
      </w:pPr>
      <w:r w:rsidRPr="00982A32">
        <w:rPr>
          <w:rFonts w:ascii="Courier New" w:hAnsi="Courier New" w:cs="Courier New"/>
          <w:sz w:val="16"/>
          <w:szCs w:val="16"/>
          <w:lang w:val="es-ES"/>
        </w:rPr>
        <w:t>D        192.168.7.0/30</w:t>
      </w:r>
    </w:p>
    <w:p w14:paraId="0692E55B" w14:textId="421054DC" w:rsidR="003E126F" w:rsidRPr="00982A32" w:rsidRDefault="00667E7D" w:rsidP="00667E7D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  <w:lang w:val="es-ES"/>
        </w:rPr>
      </w:pPr>
      <w:r w:rsidRPr="00982A32">
        <w:rPr>
          <w:rFonts w:ascii="Courier New" w:hAnsi="Courier New" w:cs="Courier New"/>
          <w:sz w:val="16"/>
          <w:szCs w:val="16"/>
          <w:lang w:val="es-ES"/>
        </w:rPr>
        <w:t xml:space="preserve">           [90/3594295] via 192.168.1.2, 00:44:34, GigabitEthernet0/0/0</w:t>
      </w:r>
    </w:p>
    <w:p w14:paraId="0D591744" w14:textId="404D1FE8" w:rsidR="00F5137C" w:rsidRDefault="00F5137C" w:rsidP="00856289">
      <w:pPr>
        <w:rPr>
          <w:rFonts w:ascii="Times New Roman" w:hAnsi="Times New Roman" w:cs="Times New Roman"/>
          <w:b/>
          <w:bCs/>
          <w:sz w:val="25"/>
          <w:szCs w:val="25"/>
          <w:u w:val="single"/>
        </w:rPr>
      </w:pPr>
      <w:r>
        <w:rPr>
          <w:rFonts w:ascii="Times New Roman" w:hAnsi="Times New Roman" w:cs="Times New Roman"/>
          <w:b/>
          <w:bCs/>
          <w:sz w:val="25"/>
          <w:szCs w:val="25"/>
          <w:u w:val="single"/>
        </w:rPr>
        <w:t>R2</w:t>
      </w:r>
    </w:p>
    <w:p w14:paraId="10C82849" w14:textId="4D61E8BE" w:rsidR="00591BB1" w:rsidRPr="00591BB1" w:rsidRDefault="00591BB1" w:rsidP="00591BB1">
      <w:pPr>
        <w:spacing w:after="0"/>
        <w:rPr>
          <w:rFonts w:ascii="Courier New" w:hAnsi="Courier New" w:cs="Courier New"/>
          <w:sz w:val="16"/>
          <w:szCs w:val="16"/>
        </w:rPr>
      </w:pPr>
      <w:r w:rsidRPr="00591BB1">
        <w:rPr>
          <w:rFonts w:ascii="Courier New" w:hAnsi="Courier New" w:cs="Courier New"/>
          <w:sz w:val="16"/>
          <w:szCs w:val="16"/>
        </w:rPr>
        <w:t>D     1.0.0.0/8 [90/342340] via 192.168.1.1, 00:44:22, GigabitEthernet0/0/1</w:t>
      </w:r>
    </w:p>
    <w:p w14:paraId="69BE40D3" w14:textId="77777777" w:rsidR="00591BB1" w:rsidRPr="00591BB1" w:rsidRDefault="00591BB1" w:rsidP="00591BB1">
      <w:pPr>
        <w:spacing w:after="0"/>
        <w:rPr>
          <w:rFonts w:ascii="Courier New" w:hAnsi="Courier New" w:cs="Courier New"/>
          <w:sz w:val="16"/>
          <w:szCs w:val="16"/>
        </w:rPr>
      </w:pPr>
      <w:r w:rsidRPr="00591BB1">
        <w:rPr>
          <w:rFonts w:ascii="Courier New" w:hAnsi="Courier New" w:cs="Courier New"/>
          <w:sz w:val="16"/>
          <w:szCs w:val="16"/>
        </w:rPr>
        <w:t xml:space="preserve">      2.0.0.0/8 is variably subnetted, 2 subnets, 2 masks</w:t>
      </w:r>
    </w:p>
    <w:p w14:paraId="42C9C35B" w14:textId="77777777" w:rsidR="00591BB1" w:rsidRPr="00591BB1" w:rsidRDefault="00591BB1" w:rsidP="00591BB1">
      <w:pPr>
        <w:spacing w:after="0"/>
        <w:rPr>
          <w:rFonts w:ascii="Courier New" w:hAnsi="Courier New" w:cs="Courier New"/>
          <w:sz w:val="16"/>
          <w:szCs w:val="16"/>
        </w:rPr>
      </w:pPr>
      <w:r w:rsidRPr="00591BB1">
        <w:rPr>
          <w:rFonts w:ascii="Courier New" w:hAnsi="Courier New" w:cs="Courier New"/>
          <w:sz w:val="16"/>
          <w:szCs w:val="16"/>
        </w:rPr>
        <w:t>C        2.0.0.0/8 is directly connected, Loopback0</w:t>
      </w:r>
    </w:p>
    <w:p w14:paraId="515858B1" w14:textId="77777777" w:rsidR="00591BB1" w:rsidRPr="00591BB1" w:rsidRDefault="00591BB1" w:rsidP="00591BB1">
      <w:pPr>
        <w:spacing w:after="0"/>
        <w:rPr>
          <w:rFonts w:ascii="Courier New" w:hAnsi="Courier New" w:cs="Courier New"/>
          <w:sz w:val="16"/>
          <w:szCs w:val="16"/>
        </w:rPr>
      </w:pPr>
      <w:r w:rsidRPr="00591BB1">
        <w:rPr>
          <w:rFonts w:ascii="Courier New" w:hAnsi="Courier New" w:cs="Courier New"/>
          <w:sz w:val="16"/>
          <w:szCs w:val="16"/>
        </w:rPr>
        <w:t>L        2.0.0.1/32 is directly connected, Loopback0</w:t>
      </w:r>
    </w:p>
    <w:p w14:paraId="454F67F3" w14:textId="77777777" w:rsidR="00591BB1" w:rsidRPr="00982A32" w:rsidRDefault="00591BB1" w:rsidP="00591BB1">
      <w:pPr>
        <w:spacing w:after="0"/>
        <w:rPr>
          <w:rFonts w:ascii="Courier New" w:hAnsi="Courier New" w:cs="Courier New"/>
          <w:sz w:val="16"/>
          <w:szCs w:val="16"/>
          <w:lang w:val="es-ES"/>
        </w:rPr>
      </w:pPr>
      <w:r w:rsidRPr="00982A32">
        <w:rPr>
          <w:rFonts w:ascii="Courier New" w:hAnsi="Courier New" w:cs="Courier New"/>
          <w:sz w:val="16"/>
          <w:szCs w:val="16"/>
          <w:lang w:val="es-ES"/>
        </w:rPr>
        <w:t>D     3.0.0.0/8 [90/3210039] via 192.168.7.2, 00:34:46, Serial0/1/1</w:t>
      </w:r>
    </w:p>
    <w:p w14:paraId="1253B377" w14:textId="77777777" w:rsidR="00591BB1" w:rsidRPr="00982A32" w:rsidRDefault="00591BB1" w:rsidP="00591BB1">
      <w:pPr>
        <w:spacing w:after="0"/>
        <w:rPr>
          <w:rFonts w:ascii="Courier New" w:hAnsi="Courier New" w:cs="Courier New"/>
          <w:sz w:val="16"/>
          <w:szCs w:val="16"/>
          <w:lang w:val="es-ES"/>
        </w:rPr>
      </w:pPr>
      <w:r w:rsidRPr="00982A32">
        <w:rPr>
          <w:rFonts w:ascii="Courier New" w:hAnsi="Courier New" w:cs="Courier New"/>
          <w:sz w:val="16"/>
          <w:szCs w:val="16"/>
          <w:lang w:val="es-ES"/>
        </w:rPr>
        <w:t xml:space="preserve">                [90/1496594] via 192.168.2.2, 00:34:46, Serial0/1/0</w:t>
      </w:r>
    </w:p>
    <w:p w14:paraId="30189C12" w14:textId="77777777" w:rsidR="00591BB1" w:rsidRPr="00982A32" w:rsidRDefault="00591BB1" w:rsidP="00591BB1">
      <w:pPr>
        <w:spacing w:after="0"/>
        <w:rPr>
          <w:rFonts w:ascii="Courier New" w:hAnsi="Courier New" w:cs="Courier New"/>
          <w:sz w:val="16"/>
          <w:szCs w:val="16"/>
          <w:lang w:val="es-ES"/>
        </w:rPr>
      </w:pPr>
      <w:r w:rsidRPr="00982A32">
        <w:rPr>
          <w:rFonts w:ascii="Courier New" w:hAnsi="Courier New" w:cs="Courier New"/>
          <w:sz w:val="16"/>
          <w:szCs w:val="16"/>
          <w:lang w:val="es-ES"/>
        </w:rPr>
        <w:t>D     4.0.0.0/8 [90/3210295] via 192.168.7.2, 00:40:35, Serial0/1/1</w:t>
      </w:r>
    </w:p>
    <w:p w14:paraId="3B282F16" w14:textId="77777777" w:rsidR="00591BB1" w:rsidRPr="00982A32" w:rsidRDefault="00591BB1" w:rsidP="00591BB1">
      <w:pPr>
        <w:spacing w:after="0"/>
        <w:rPr>
          <w:rFonts w:ascii="Courier New" w:hAnsi="Courier New" w:cs="Courier New"/>
          <w:sz w:val="16"/>
          <w:szCs w:val="16"/>
          <w:lang w:val="es-ES"/>
        </w:rPr>
      </w:pPr>
      <w:r w:rsidRPr="00982A32">
        <w:rPr>
          <w:rFonts w:ascii="Courier New" w:hAnsi="Courier New" w:cs="Courier New"/>
          <w:sz w:val="16"/>
          <w:szCs w:val="16"/>
          <w:lang w:val="es-ES"/>
        </w:rPr>
        <w:t xml:space="preserve">                [90/2781869] via 192.168.2.2, 00:40:35, Serial0/1/0</w:t>
      </w:r>
    </w:p>
    <w:p w14:paraId="0FA342F3" w14:textId="77777777" w:rsidR="00591BB1" w:rsidRPr="00982A32" w:rsidRDefault="00591BB1" w:rsidP="00591BB1">
      <w:pPr>
        <w:spacing w:after="0"/>
        <w:rPr>
          <w:rFonts w:ascii="Courier New" w:hAnsi="Courier New" w:cs="Courier New"/>
          <w:sz w:val="16"/>
          <w:szCs w:val="16"/>
          <w:lang w:val="es-ES"/>
        </w:rPr>
      </w:pPr>
      <w:r w:rsidRPr="00982A32">
        <w:rPr>
          <w:rFonts w:ascii="Courier New" w:hAnsi="Courier New" w:cs="Courier New"/>
          <w:sz w:val="16"/>
          <w:szCs w:val="16"/>
          <w:lang w:val="es-ES"/>
        </w:rPr>
        <w:t>D     5.0.0.0/8 [90/3210551] via 192.168.7.2, 00:37:47, Serial0/1/1</w:t>
      </w:r>
    </w:p>
    <w:p w14:paraId="054C2398" w14:textId="77777777" w:rsidR="00591BB1" w:rsidRPr="00982A32" w:rsidRDefault="00591BB1" w:rsidP="00591BB1">
      <w:pPr>
        <w:spacing w:after="0"/>
        <w:rPr>
          <w:rFonts w:ascii="Courier New" w:hAnsi="Courier New" w:cs="Courier New"/>
          <w:sz w:val="16"/>
          <w:szCs w:val="16"/>
          <w:lang w:val="es-ES"/>
        </w:rPr>
      </w:pPr>
      <w:r w:rsidRPr="00982A32">
        <w:rPr>
          <w:rFonts w:ascii="Courier New" w:hAnsi="Courier New" w:cs="Courier New"/>
          <w:sz w:val="16"/>
          <w:szCs w:val="16"/>
          <w:lang w:val="es-ES"/>
        </w:rPr>
        <w:t xml:space="preserve">                [90/2782125] via 192.168.2.2, 00:37:47, Serial0/1/0</w:t>
      </w:r>
    </w:p>
    <w:p w14:paraId="54FE445A" w14:textId="77777777" w:rsidR="00591BB1" w:rsidRPr="00982A32" w:rsidRDefault="00591BB1" w:rsidP="00591BB1">
      <w:pPr>
        <w:spacing w:after="0"/>
        <w:rPr>
          <w:rFonts w:ascii="Courier New" w:hAnsi="Courier New" w:cs="Courier New"/>
          <w:sz w:val="16"/>
          <w:szCs w:val="16"/>
          <w:lang w:val="es-ES"/>
        </w:rPr>
      </w:pPr>
      <w:r w:rsidRPr="00982A32">
        <w:rPr>
          <w:rFonts w:ascii="Courier New" w:hAnsi="Courier New" w:cs="Courier New"/>
          <w:sz w:val="16"/>
          <w:szCs w:val="16"/>
          <w:lang w:val="es-ES"/>
        </w:rPr>
        <w:t>D     6.0.0.0/8 [90/3210807] via 192.168.7.2, 00:32:08, Serial0/1/1</w:t>
      </w:r>
    </w:p>
    <w:p w14:paraId="39910B22" w14:textId="77777777" w:rsidR="00591BB1" w:rsidRPr="00982A32" w:rsidRDefault="00591BB1" w:rsidP="00591BB1">
      <w:pPr>
        <w:spacing w:after="0"/>
        <w:rPr>
          <w:rFonts w:ascii="Courier New" w:hAnsi="Courier New" w:cs="Courier New"/>
          <w:sz w:val="16"/>
          <w:szCs w:val="16"/>
          <w:lang w:val="es-ES"/>
        </w:rPr>
      </w:pPr>
      <w:r w:rsidRPr="00982A32">
        <w:rPr>
          <w:rFonts w:ascii="Courier New" w:hAnsi="Courier New" w:cs="Courier New"/>
          <w:sz w:val="16"/>
          <w:szCs w:val="16"/>
          <w:lang w:val="es-ES"/>
        </w:rPr>
        <w:t xml:space="preserve">                [90/2782381] via 192.168.2.2, 00:32:08, Serial0/1/0</w:t>
      </w:r>
    </w:p>
    <w:p w14:paraId="0C64FA69" w14:textId="77777777" w:rsidR="00591BB1" w:rsidRPr="00591BB1" w:rsidRDefault="00591BB1" w:rsidP="00591BB1">
      <w:pPr>
        <w:spacing w:after="0"/>
        <w:rPr>
          <w:rFonts w:ascii="Courier New" w:hAnsi="Courier New" w:cs="Courier New"/>
          <w:sz w:val="16"/>
          <w:szCs w:val="16"/>
        </w:rPr>
      </w:pPr>
      <w:r w:rsidRPr="00982A32">
        <w:rPr>
          <w:rFonts w:ascii="Courier New" w:hAnsi="Courier New" w:cs="Courier New"/>
          <w:sz w:val="16"/>
          <w:szCs w:val="16"/>
          <w:lang w:val="es-ES"/>
        </w:rPr>
        <w:t xml:space="preserve">      </w:t>
      </w:r>
      <w:r w:rsidRPr="00591BB1">
        <w:rPr>
          <w:rFonts w:ascii="Courier New" w:hAnsi="Courier New" w:cs="Courier New"/>
          <w:sz w:val="16"/>
          <w:szCs w:val="16"/>
        </w:rPr>
        <w:t>192.168.1.0/24 is variably subnetted, 2 subnets, 2 masks</w:t>
      </w:r>
    </w:p>
    <w:p w14:paraId="18E74691" w14:textId="77777777" w:rsidR="00591BB1" w:rsidRPr="00591BB1" w:rsidRDefault="00591BB1" w:rsidP="00591BB1">
      <w:pPr>
        <w:spacing w:after="0"/>
        <w:rPr>
          <w:rFonts w:ascii="Courier New" w:hAnsi="Courier New" w:cs="Courier New"/>
          <w:sz w:val="16"/>
          <w:szCs w:val="16"/>
        </w:rPr>
      </w:pPr>
      <w:r w:rsidRPr="00591BB1">
        <w:rPr>
          <w:rFonts w:ascii="Courier New" w:hAnsi="Courier New" w:cs="Courier New"/>
          <w:sz w:val="16"/>
          <w:szCs w:val="16"/>
        </w:rPr>
        <w:t>C        192.168.1.0/30 is directly connected, GigabitEthernet0/0/1</w:t>
      </w:r>
    </w:p>
    <w:p w14:paraId="7B8AF9E5" w14:textId="77777777" w:rsidR="00591BB1" w:rsidRPr="00591BB1" w:rsidRDefault="00591BB1" w:rsidP="00591BB1">
      <w:pPr>
        <w:spacing w:after="0"/>
        <w:rPr>
          <w:rFonts w:ascii="Courier New" w:hAnsi="Courier New" w:cs="Courier New"/>
          <w:sz w:val="16"/>
          <w:szCs w:val="16"/>
        </w:rPr>
      </w:pPr>
      <w:r w:rsidRPr="00591BB1">
        <w:rPr>
          <w:rFonts w:ascii="Courier New" w:hAnsi="Courier New" w:cs="Courier New"/>
          <w:sz w:val="16"/>
          <w:szCs w:val="16"/>
        </w:rPr>
        <w:lastRenderedPageBreak/>
        <w:t>L        192.168.1.2/32 is directly connected, GigabitEthernet0/0/1</w:t>
      </w:r>
    </w:p>
    <w:p w14:paraId="1DA1C280" w14:textId="77777777" w:rsidR="00591BB1" w:rsidRPr="00591BB1" w:rsidRDefault="00591BB1" w:rsidP="00591BB1">
      <w:pPr>
        <w:spacing w:after="0"/>
        <w:rPr>
          <w:rFonts w:ascii="Courier New" w:hAnsi="Courier New" w:cs="Courier New"/>
          <w:sz w:val="16"/>
          <w:szCs w:val="16"/>
        </w:rPr>
      </w:pPr>
      <w:r w:rsidRPr="00591BB1">
        <w:rPr>
          <w:rFonts w:ascii="Courier New" w:hAnsi="Courier New" w:cs="Courier New"/>
          <w:sz w:val="16"/>
          <w:szCs w:val="16"/>
        </w:rPr>
        <w:t xml:space="preserve">      192.168.2.0/24 is variably subnetted, 3 subnets, 3 masks</w:t>
      </w:r>
    </w:p>
    <w:p w14:paraId="61AF6929" w14:textId="77777777" w:rsidR="00591BB1" w:rsidRPr="00591BB1" w:rsidRDefault="00591BB1" w:rsidP="00591BB1">
      <w:pPr>
        <w:spacing w:after="0"/>
        <w:rPr>
          <w:rFonts w:ascii="Courier New" w:hAnsi="Courier New" w:cs="Courier New"/>
          <w:sz w:val="16"/>
          <w:szCs w:val="16"/>
        </w:rPr>
      </w:pPr>
      <w:r w:rsidRPr="00591BB1">
        <w:rPr>
          <w:rFonts w:ascii="Courier New" w:hAnsi="Courier New" w:cs="Courier New"/>
          <w:sz w:val="16"/>
          <w:szCs w:val="16"/>
        </w:rPr>
        <w:t>C        192.168.2.0/29 is directly connected, Serial0/1/0</w:t>
      </w:r>
    </w:p>
    <w:p w14:paraId="216240BC" w14:textId="77777777" w:rsidR="00591BB1" w:rsidRPr="00591BB1" w:rsidRDefault="00591BB1" w:rsidP="00591BB1">
      <w:pPr>
        <w:spacing w:after="0"/>
        <w:rPr>
          <w:rFonts w:ascii="Courier New" w:hAnsi="Courier New" w:cs="Courier New"/>
          <w:sz w:val="16"/>
          <w:szCs w:val="16"/>
        </w:rPr>
      </w:pPr>
      <w:r w:rsidRPr="00591BB1">
        <w:rPr>
          <w:rFonts w:ascii="Courier New" w:hAnsi="Courier New" w:cs="Courier New"/>
          <w:sz w:val="16"/>
          <w:szCs w:val="16"/>
        </w:rPr>
        <w:t>D        192.168.2.0/30 [90/3594039] via 192.168.7.2, 00:47:52, Serial0/1/1</w:t>
      </w:r>
    </w:p>
    <w:p w14:paraId="515A22EB" w14:textId="77777777" w:rsidR="00591BB1" w:rsidRPr="00591BB1" w:rsidRDefault="00591BB1" w:rsidP="00591BB1">
      <w:pPr>
        <w:spacing w:after="0"/>
        <w:rPr>
          <w:rFonts w:ascii="Courier New" w:hAnsi="Courier New" w:cs="Courier New"/>
          <w:sz w:val="16"/>
          <w:szCs w:val="16"/>
        </w:rPr>
      </w:pPr>
      <w:r w:rsidRPr="00591BB1">
        <w:rPr>
          <w:rFonts w:ascii="Courier New" w:hAnsi="Courier New" w:cs="Courier New"/>
          <w:sz w:val="16"/>
          <w:szCs w:val="16"/>
        </w:rPr>
        <w:t>L        192.168.2.1/32 is directly connected, Serial0/1/0</w:t>
      </w:r>
    </w:p>
    <w:p w14:paraId="09FA7B2C" w14:textId="77777777" w:rsidR="00591BB1" w:rsidRPr="00591BB1" w:rsidRDefault="00591BB1" w:rsidP="00591BB1">
      <w:pPr>
        <w:spacing w:after="0"/>
        <w:rPr>
          <w:rFonts w:ascii="Courier New" w:hAnsi="Courier New" w:cs="Courier New"/>
          <w:sz w:val="16"/>
          <w:szCs w:val="16"/>
        </w:rPr>
      </w:pPr>
      <w:r w:rsidRPr="00591BB1">
        <w:rPr>
          <w:rFonts w:ascii="Courier New" w:hAnsi="Courier New" w:cs="Courier New"/>
          <w:sz w:val="16"/>
          <w:szCs w:val="16"/>
        </w:rPr>
        <w:t xml:space="preserve">      192.168.3.0/30 is subnetted, 1 subnets</w:t>
      </w:r>
    </w:p>
    <w:p w14:paraId="69540CBE" w14:textId="77777777" w:rsidR="00591BB1" w:rsidRPr="00591BB1" w:rsidRDefault="00591BB1" w:rsidP="00591BB1">
      <w:pPr>
        <w:spacing w:after="0"/>
        <w:rPr>
          <w:rFonts w:ascii="Courier New" w:hAnsi="Courier New" w:cs="Courier New"/>
          <w:sz w:val="16"/>
          <w:szCs w:val="16"/>
        </w:rPr>
      </w:pPr>
      <w:r w:rsidRPr="00591BB1">
        <w:rPr>
          <w:rFonts w:ascii="Courier New" w:hAnsi="Courier New" w:cs="Courier New"/>
          <w:sz w:val="16"/>
          <w:szCs w:val="16"/>
        </w:rPr>
        <w:t>D        192.168.3.0 [90/3082295] via 192.168.7.2, 00:40:39, Serial0/1/1</w:t>
      </w:r>
    </w:p>
    <w:p w14:paraId="5879B2FB" w14:textId="77777777" w:rsidR="00591BB1" w:rsidRPr="00591BB1" w:rsidRDefault="00591BB1" w:rsidP="00591BB1">
      <w:pPr>
        <w:spacing w:after="0"/>
        <w:rPr>
          <w:rFonts w:ascii="Courier New" w:hAnsi="Courier New" w:cs="Courier New"/>
          <w:sz w:val="16"/>
          <w:szCs w:val="16"/>
        </w:rPr>
      </w:pPr>
      <w:r w:rsidRPr="00591BB1">
        <w:rPr>
          <w:rFonts w:ascii="Courier New" w:hAnsi="Courier New" w:cs="Courier New"/>
          <w:sz w:val="16"/>
          <w:szCs w:val="16"/>
        </w:rPr>
        <w:t xml:space="preserve">                     [90/2653869] via 192.168.2.2, 00:40:39, Serial0/1/0</w:t>
      </w:r>
    </w:p>
    <w:p w14:paraId="4FD43ED8" w14:textId="77777777" w:rsidR="00591BB1" w:rsidRPr="00591BB1" w:rsidRDefault="00591BB1" w:rsidP="00591BB1">
      <w:pPr>
        <w:spacing w:after="0"/>
        <w:rPr>
          <w:rFonts w:ascii="Courier New" w:hAnsi="Courier New" w:cs="Courier New"/>
          <w:sz w:val="16"/>
          <w:szCs w:val="16"/>
        </w:rPr>
      </w:pPr>
      <w:r w:rsidRPr="00591BB1">
        <w:rPr>
          <w:rFonts w:ascii="Courier New" w:hAnsi="Courier New" w:cs="Courier New"/>
          <w:sz w:val="16"/>
          <w:szCs w:val="16"/>
        </w:rPr>
        <w:t xml:space="preserve">      192.168.4.0/30 is subnetted, 1 subnets</w:t>
      </w:r>
    </w:p>
    <w:p w14:paraId="1C7BC162" w14:textId="77777777" w:rsidR="00591BB1" w:rsidRPr="00591BB1" w:rsidRDefault="00591BB1" w:rsidP="00591BB1">
      <w:pPr>
        <w:spacing w:after="0"/>
        <w:rPr>
          <w:rFonts w:ascii="Courier New" w:hAnsi="Courier New" w:cs="Courier New"/>
          <w:sz w:val="16"/>
          <w:szCs w:val="16"/>
        </w:rPr>
      </w:pPr>
      <w:r w:rsidRPr="00591BB1">
        <w:rPr>
          <w:rFonts w:ascii="Courier New" w:hAnsi="Courier New" w:cs="Courier New"/>
          <w:sz w:val="16"/>
          <w:szCs w:val="16"/>
        </w:rPr>
        <w:t>D        192.168.4.0 [90/3082551] via 192.168.7.2, 00:40:35, Serial0/1/1</w:t>
      </w:r>
    </w:p>
    <w:p w14:paraId="52B68911" w14:textId="77777777" w:rsidR="00591BB1" w:rsidRPr="00591BB1" w:rsidRDefault="00591BB1" w:rsidP="00591BB1">
      <w:pPr>
        <w:spacing w:after="0"/>
        <w:rPr>
          <w:rFonts w:ascii="Courier New" w:hAnsi="Courier New" w:cs="Courier New"/>
          <w:sz w:val="16"/>
          <w:szCs w:val="16"/>
        </w:rPr>
      </w:pPr>
      <w:r w:rsidRPr="00591BB1">
        <w:rPr>
          <w:rFonts w:ascii="Courier New" w:hAnsi="Courier New" w:cs="Courier New"/>
          <w:sz w:val="16"/>
          <w:szCs w:val="16"/>
        </w:rPr>
        <w:t xml:space="preserve">                     [90/2654125] via 192.168.2.2, 00:40:35, Serial0/1/0</w:t>
      </w:r>
    </w:p>
    <w:p w14:paraId="3FB5416B" w14:textId="77777777" w:rsidR="00591BB1" w:rsidRPr="00591BB1" w:rsidRDefault="00591BB1" w:rsidP="00591BB1">
      <w:pPr>
        <w:spacing w:after="0"/>
        <w:rPr>
          <w:rFonts w:ascii="Courier New" w:hAnsi="Courier New" w:cs="Courier New"/>
          <w:sz w:val="16"/>
          <w:szCs w:val="16"/>
        </w:rPr>
      </w:pPr>
      <w:r w:rsidRPr="00591BB1">
        <w:rPr>
          <w:rFonts w:ascii="Courier New" w:hAnsi="Courier New" w:cs="Courier New"/>
          <w:sz w:val="16"/>
          <w:szCs w:val="16"/>
        </w:rPr>
        <w:t xml:space="preserve">      192.168.5.0/30 is subnetted, 1 subnets</w:t>
      </w:r>
    </w:p>
    <w:p w14:paraId="279B8375" w14:textId="77777777" w:rsidR="00591BB1" w:rsidRPr="00591BB1" w:rsidRDefault="00591BB1" w:rsidP="00591BB1">
      <w:pPr>
        <w:spacing w:after="0"/>
        <w:rPr>
          <w:rFonts w:ascii="Courier New" w:hAnsi="Courier New" w:cs="Courier New"/>
          <w:sz w:val="16"/>
          <w:szCs w:val="16"/>
        </w:rPr>
      </w:pPr>
      <w:r w:rsidRPr="00591BB1">
        <w:rPr>
          <w:rFonts w:ascii="Courier New" w:hAnsi="Courier New" w:cs="Courier New"/>
          <w:sz w:val="16"/>
          <w:szCs w:val="16"/>
        </w:rPr>
        <w:t>D        192.168.5.0 [90/3082807] via 192.168.7.2, 00:32:10, Serial0/1/1</w:t>
      </w:r>
    </w:p>
    <w:p w14:paraId="140EF453" w14:textId="77777777" w:rsidR="00591BB1" w:rsidRPr="00591BB1" w:rsidRDefault="00591BB1" w:rsidP="00591BB1">
      <w:pPr>
        <w:spacing w:after="0"/>
        <w:rPr>
          <w:rFonts w:ascii="Courier New" w:hAnsi="Courier New" w:cs="Courier New"/>
          <w:sz w:val="16"/>
          <w:szCs w:val="16"/>
        </w:rPr>
      </w:pPr>
      <w:r w:rsidRPr="00591BB1">
        <w:rPr>
          <w:rFonts w:ascii="Courier New" w:hAnsi="Courier New" w:cs="Courier New"/>
          <w:sz w:val="16"/>
          <w:szCs w:val="16"/>
        </w:rPr>
        <w:t xml:space="preserve">                     [90/2654381] via 192.168.2.2, 00:32:10, Serial0/1/0</w:t>
      </w:r>
    </w:p>
    <w:p w14:paraId="1CBFDF4F" w14:textId="77777777" w:rsidR="00591BB1" w:rsidRPr="00591BB1" w:rsidRDefault="00591BB1" w:rsidP="00591BB1">
      <w:pPr>
        <w:spacing w:after="0"/>
        <w:rPr>
          <w:rFonts w:ascii="Courier New" w:hAnsi="Courier New" w:cs="Courier New"/>
          <w:sz w:val="16"/>
          <w:szCs w:val="16"/>
        </w:rPr>
      </w:pPr>
      <w:r w:rsidRPr="00591BB1">
        <w:rPr>
          <w:rFonts w:ascii="Courier New" w:hAnsi="Courier New" w:cs="Courier New"/>
          <w:sz w:val="16"/>
          <w:szCs w:val="16"/>
        </w:rPr>
        <w:t xml:space="preserve">      192.168.7.0/24 is variably subnetted, 3 subnets, 3 masks</w:t>
      </w:r>
    </w:p>
    <w:p w14:paraId="07E6944C" w14:textId="77777777" w:rsidR="00591BB1" w:rsidRPr="00591BB1" w:rsidRDefault="00591BB1" w:rsidP="00591BB1">
      <w:pPr>
        <w:spacing w:after="0"/>
        <w:rPr>
          <w:rFonts w:ascii="Courier New" w:hAnsi="Courier New" w:cs="Courier New"/>
          <w:sz w:val="16"/>
          <w:szCs w:val="16"/>
        </w:rPr>
      </w:pPr>
      <w:r w:rsidRPr="00591BB1">
        <w:rPr>
          <w:rFonts w:ascii="Courier New" w:hAnsi="Courier New" w:cs="Courier New"/>
          <w:sz w:val="16"/>
          <w:szCs w:val="16"/>
        </w:rPr>
        <w:t>C        192.168.7.0/29 is directly connected, Serial0/1/1</w:t>
      </w:r>
    </w:p>
    <w:p w14:paraId="33D3DCBC" w14:textId="77777777" w:rsidR="00591BB1" w:rsidRPr="00591BB1" w:rsidRDefault="00591BB1" w:rsidP="00591BB1">
      <w:pPr>
        <w:spacing w:after="0"/>
        <w:rPr>
          <w:rFonts w:ascii="Courier New" w:hAnsi="Courier New" w:cs="Courier New"/>
          <w:sz w:val="16"/>
          <w:szCs w:val="16"/>
        </w:rPr>
      </w:pPr>
      <w:r w:rsidRPr="00591BB1">
        <w:rPr>
          <w:rFonts w:ascii="Courier New" w:hAnsi="Courier New" w:cs="Courier New"/>
          <w:sz w:val="16"/>
          <w:szCs w:val="16"/>
        </w:rPr>
        <w:t>D        192.168.7.0/30 [90/3594039] via 192.168.2.2, 00:47:55, Serial0/1/0</w:t>
      </w:r>
    </w:p>
    <w:p w14:paraId="69CDD7D4" w14:textId="7D33F22E" w:rsidR="00E166C5" w:rsidRDefault="00591BB1" w:rsidP="00591BB1">
      <w:pPr>
        <w:spacing w:after="0"/>
        <w:rPr>
          <w:rFonts w:ascii="Courier New" w:hAnsi="Courier New" w:cs="Courier New"/>
          <w:sz w:val="16"/>
          <w:szCs w:val="16"/>
        </w:rPr>
      </w:pPr>
      <w:r w:rsidRPr="00591BB1">
        <w:rPr>
          <w:rFonts w:ascii="Courier New" w:hAnsi="Courier New" w:cs="Courier New"/>
          <w:sz w:val="16"/>
          <w:szCs w:val="16"/>
        </w:rPr>
        <w:t>L        192.168.7.1/32 is directly connected, Serial0/1/1</w:t>
      </w:r>
    </w:p>
    <w:p w14:paraId="4CDEC8C5" w14:textId="77777777" w:rsidR="00E45232" w:rsidRDefault="00E45232" w:rsidP="00591BB1">
      <w:pPr>
        <w:spacing w:after="0"/>
        <w:rPr>
          <w:rFonts w:ascii="Times New Roman" w:hAnsi="Times New Roman" w:cs="Times New Roman"/>
          <w:b/>
          <w:bCs/>
          <w:sz w:val="25"/>
          <w:szCs w:val="25"/>
          <w:u w:val="single"/>
        </w:rPr>
      </w:pPr>
    </w:p>
    <w:p w14:paraId="2DDE355D" w14:textId="18DDC3F9" w:rsidR="00F5137C" w:rsidRPr="00982A32" w:rsidRDefault="00F5137C" w:rsidP="00F5137C">
      <w:pPr>
        <w:tabs>
          <w:tab w:val="left" w:pos="2770"/>
        </w:tabs>
        <w:spacing w:line="276" w:lineRule="auto"/>
        <w:rPr>
          <w:rFonts w:ascii="Times New Roman" w:hAnsi="Times New Roman" w:cs="Times New Roman"/>
          <w:b/>
          <w:bCs/>
          <w:sz w:val="25"/>
          <w:szCs w:val="25"/>
          <w:u w:val="single"/>
          <w:lang w:val="es-ES"/>
        </w:rPr>
      </w:pPr>
      <w:r w:rsidRPr="00982A32">
        <w:rPr>
          <w:rFonts w:ascii="Times New Roman" w:hAnsi="Times New Roman" w:cs="Times New Roman"/>
          <w:b/>
          <w:bCs/>
          <w:sz w:val="25"/>
          <w:szCs w:val="25"/>
          <w:u w:val="single"/>
          <w:lang w:val="es-ES"/>
        </w:rPr>
        <w:t>R3</w:t>
      </w:r>
    </w:p>
    <w:p w14:paraId="3F4C3F85" w14:textId="77777777" w:rsidR="001231C0" w:rsidRPr="00982A32" w:rsidRDefault="001231C0" w:rsidP="001231C0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  <w:lang w:val="es-ES"/>
        </w:rPr>
      </w:pPr>
      <w:r w:rsidRPr="00982A32">
        <w:rPr>
          <w:rFonts w:ascii="Courier New" w:hAnsi="Courier New" w:cs="Courier New"/>
          <w:sz w:val="16"/>
          <w:szCs w:val="16"/>
          <w:lang w:val="es-ES"/>
        </w:rPr>
        <w:t>D     1.0.0.0/8 [90/3210295] via 192.168.7.1, 00:43:33, Serial0/1/1</w:t>
      </w:r>
    </w:p>
    <w:p w14:paraId="6B2DB39F" w14:textId="77777777" w:rsidR="001231C0" w:rsidRPr="00982A32" w:rsidRDefault="001231C0" w:rsidP="001231C0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  <w:lang w:val="es-ES"/>
        </w:rPr>
      </w:pPr>
      <w:r w:rsidRPr="00982A32">
        <w:rPr>
          <w:rFonts w:ascii="Courier New" w:hAnsi="Courier New" w:cs="Courier New"/>
          <w:sz w:val="16"/>
          <w:szCs w:val="16"/>
          <w:lang w:val="es-ES"/>
        </w:rPr>
        <w:t xml:space="preserve">                [90/1496850] via 192.168.2.1, 00:43:33, Serial0/1/0</w:t>
      </w:r>
    </w:p>
    <w:p w14:paraId="5350C097" w14:textId="77777777" w:rsidR="001231C0" w:rsidRPr="00982A32" w:rsidRDefault="001231C0" w:rsidP="001231C0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  <w:lang w:val="es-ES"/>
        </w:rPr>
      </w:pPr>
      <w:r w:rsidRPr="00982A32">
        <w:rPr>
          <w:rFonts w:ascii="Courier New" w:hAnsi="Courier New" w:cs="Courier New"/>
          <w:sz w:val="16"/>
          <w:szCs w:val="16"/>
          <w:lang w:val="es-ES"/>
        </w:rPr>
        <w:t>D     2.0.0.0/8 [90/3210039] via 192.168.7.1, 00:44:45, Serial0/1/1</w:t>
      </w:r>
    </w:p>
    <w:p w14:paraId="5BF93500" w14:textId="77777777" w:rsidR="001231C0" w:rsidRPr="00982A32" w:rsidRDefault="001231C0" w:rsidP="001231C0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  <w:lang w:val="es-ES"/>
        </w:rPr>
      </w:pPr>
      <w:r w:rsidRPr="00982A32">
        <w:rPr>
          <w:rFonts w:ascii="Courier New" w:hAnsi="Courier New" w:cs="Courier New"/>
          <w:sz w:val="16"/>
          <w:szCs w:val="16"/>
          <w:lang w:val="es-ES"/>
        </w:rPr>
        <w:t xml:space="preserve">                [90/1496594] via 192.168.2.1, 00:44:45, Serial0/1/0</w:t>
      </w:r>
    </w:p>
    <w:p w14:paraId="02731A2B" w14:textId="77777777" w:rsidR="001231C0" w:rsidRPr="001231C0" w:rsidRDefault="001231C0" w:rsidP="001231C0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982A32">
        <w:rPr>
          <w:rFonts w:ascii="Courier New" w:hAnsi="Courier New" w:cs="Courier New"/>
          <w:sz w:val="16"/>
          <w:szCs w:val="16"/>
          <w:lang w:val="es-ES"/>
        </w:rPr>
        <w:t xml:space="preserve">      </w:t>
      </w:r>
      <w:r w:rsidRPr="001231C0">
        <w:rPr>
          <w:rFonts w:ascii="Courier New" w:hAnsi="Courier New" w:cs="Courier New"/>
          <w:sz w:val="16"/>
          <w:szCs w:val="16"/>
        </w:rPr>
        <w:t>3.0.0.0/8 is variably subnetted, 2 subnets, 2 masks</w:t>
      </w:r>
    </w:p>
    <w:p w14:paraId="14BF9CF2" w14:textId="77777777" w:rsidR="001231C0" w:rsidRPr="001231C0" w:rsidRDefault="001231C0" w:rsidP="001231C0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1231C0">
        <w:rPr>
          <w:rFonts w:ascii="Courier New" w:hAnsi="Courier New" w:cs="Courier New"/>
          <w:sz w:val="16"/>
          <w:szCs w:val="16"/>
        </w:rPr>
        <w:t>C        3.0.0.0/8 is directly connected, Loopback0</w:t>
      </w:r>
    </w:p>
    <w:p w14:paraId="15F4A1AC" w14:textId="77777777" w:rsidR="001231C0" w:rsidRPr="001231C0" w:rsidRDefault="001231C0" w:rsidP="001231C0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1231C0">
        <w:rPr>
          <w:rFonts w:ascii="Courier New" w:hAnsi="Courier New" w:cs="Courier New"/>
          <w:sz w:val="16"/>
          <w:szCs w:val="16"/>
        </w:rPr>
        <w:t>L        3.0.0.1/32 is directly connected, Loopback0</w:t>
      </w:r>
    </w:p>
    <w:p w14:paraId="64EAFEFA" w14:textId="77777777" w:rsidR="001231C0" w:rsidRPr="001231C0" w:rsidRDefault="001231C0" w:rsidP="001231C0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1231C0">
        <w:rPr>
          <w:rFonts w:ascii="Courier New" w:hAnsi="Courier New" w:cs="Courier New"/>
          <w:sz w:val="16"/>
          <w:szCs w:val="16"/>
        </w:rPr>
        <w:t>D     4.0.0.0/8 [90/2269869] via 192.168.3.2, 00:39:46, GigabitEthernet0/0/0</w:t>
      </w:r>
    </w:p>
    <w:p w14:paraId="26449F34" w14:textId="77777777" w:rsidR="001231C0" w:rsidRPr="00982A32" w:rsidRDefault="001231C0" w:rsidP="001231C0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  <w:lang w:val="es-ES"/>
        </w:rPr>
      </w:pPr>
      <w:r w:rsidRPr="00982A32">
        <w:rPr>
          <w:rFonts w:ascii="Courier New" w:hAnsi="Courier New" w:cs="Courier New"/>
          <w:sz w:val="16"/>
          <w:szCs w:val="16"/>
          <w:lang w:val="es-ES"/>
        </w:rPr>
        <w:t>D     5.0.0.0/8 [90/2270125] via 192.168.3.2, 00:36:58, GigabitEthernet0/0/0</w:t>
      </w:r>
    </w:p>
    <w:p w14:paraId="319C5453" w14:textId="77777777" w:rsidR="001231C0" w:rsidRPr="00982A32" w:rsidRDefault="001231C0" w:rsidP="001231C0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  <w:lang w:val="es-ES"/>
        </w:rPr>
      </w:pPr>
      <w:r w:rsidRPr="00982A32">
        <w:rPr>
          <w:rFonts w:ascii="Courier New" w:hAnsi="Courier New" w:cs="Courier New"/>
          <w:sz w:val="16"/>
          <w:szCs w:val="16"/>
          <w:lang w:val="es-ES"/>
        </w:rPr>
        <w:t>D     6.0.0.0/8 [90/2270381] via 192.168.3.2, 00:31:18, GigabitEthernet0/0/0</w:t>
      </w:r>
    </w:p>
    <w:p w14:paraId="555BC41A" w14:textId="77777777" w:rsidR="001231C0" w:rsidRPr="001231C0" w:rsidRDefault="001231C0" w:rsidP="001231C0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982A32">
        <w:rPr>
          <w:rFonts w:ascii="Courier New" w:hAnsi="Courier New" w:cs="Courier New"/>
          <w:sz w:val="16"/>
          <w:szCs w:val="16"/>
          <w:lang w:val="es-ES"/>
        </w:rPr>
        <w:t xml:space="preserve">      </w:t>
      </w:r>
      <w:r w:rsidRPr="001231C0">
        <w:rPr>
          <w:rFonts w:ascii="Courier New" w:hAnsi="Courier New" w:cs="Courier New"/>
          <w:sz w:val="16"/>
          <w:szCs w:val="16"/>
        </w:rPr>
        <w:t>192.168.1.0/30 is subnetted, 1 subnets</w:t>
      </w:r>
    </w:p>
    <w:p w14:paraId="3C7EEC04" w14:textId="77777777" w:rsidR="001231C0" w:rsidRPr="001231C0" w:rsidRDefault="001231C0" w:rsidP="001231C0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1231C0">
        <w:rPr>
          <w:rFonts w:ascii="Courier New" w:hAnsi="Courier New" w:cs="Courier New"/>
          <w:sz w:val="16"/>
          <w:szCs w:val="16"/>
        </w:rPr>
        <w:t>D        192.168.1.0 [90/3082295] via 192.168.7.1, 00:47:03, Serial0/1/1</w:t>
      </w:r>
    </w:p>
    <w:p w14:paraId="6C3135BC" w14:textId="77777777" w:rsidR="001231C0" w:rsidRPr="001231C0" w:rsidRDefault="001231C0" w:rsidP="001231C0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1231C0">
        <w:rPr>
          <w:rFonts w:ascii="Courier New" w:hAnsi="Courier New" w:cs="Courier New"/>
          <w:sz w:val="16"/>
          <w:szCs w:val="16"/>
        </w:rPr>
        <w:t xml:space="preserve">                     [90/1368850] via 192.168.2.1, 00:47:03, Serial0/1/0</w:t>
      </w:r>
    </w:p>
    <w:p w14:paraId="36E756CC" w14:textId="77777777" w:rsidR="001231C0" w:rsidRPr="001231C0" w:rsidRDefault="001231C0" w:rsidP="001231C0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1231C0">
        <w:rPr>
          <w:rFonts w:ascii="Courier New" w:hAnsi="Courier New" w:cs="Courier New"/>
          <w:sz w:val="16"/>
          <w:szCs w:val="16"/>
        </w:rPr>
        <w:t xml:space="preserve">      192.168.2.0/24 is variably subnetted, 3 subnets, 3 masks</w:t>
      </w:r>
    </w:p>
    <w:p w14:paraId="63F9A05B" w14:textId="77777777" w:rsidR="001231C0" w:rsidRPr="001231C0" w:rsidRDefault="001231C0" w:rsidP="001231C0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1231C0">
        <w:rPr>
          <w:rFonts w:ascii="Courier New" w:hAnsi="Courier New" w:cs="Courier New"/>
          <w:sz w:val="16"/>
          <w:szCs w:val="16"/>
        </w:rPr>
        <w:t>D        192.168.2.0/29 [90/3594039] via 192.168.7.1, 00:47:03, Serial0/1/1</w:t>
      </w:r>
    </w:p>
    <w:p w14:paraId="7A89B180" w14:textId="77777777" w:rsidR="001231C0" w:rsidRPr="001231C0" w:rsidRDefault="001231C0" w:rsidP="001231C0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1231C0">
        <w:rPr>
          <w:rFonts w:ascii="Courier New" w:hAnsi="Courier New" w:cs="Courier New"/>
          <w:sz w:val="16"/>
          <w:szCs w:val="16"/>
        </w:rPr>
        <w:t>C        192.168.2.0/30 is directly connected, Serial0/1/0</w:t>
      </w:r>
    </w:p>
    <w:p w14:paraId="0F6B71AA" w14:textId="77777777" w:rsidR="001231C0" w:rsidRPr="001231C0" w:rsidRDefault="001231C0" w:rsidP="001231C0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1231C0">
        <w:rPr>
          <w:rFonts w:ascii="Courier New" w:hAnsi="Courier New" w:cs="Courier New"/>
          <w:sz w:val="16"/>
          <w:szCs w:val="16"/>
        </w:rPr>
        <w:t>L        192.168.2.2/32 is directly connected, Serial0/1/0</w:t>
      </w:r>
    </w:p>
    <w:p w14:paraId="27F44B78" w14:textId="77777777" w:rsidR="001231C0" w:rsidRPr="001231C0" w:rsidRDefault="001231C0" w:rsidP="001231C0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1231C0">
        <w:rPr>
          <w:rFonts w:ascii="Courier New" w:hAnsi="Courier New" w:cs="Courier New"/>
          <w:sz w:val="16"/>
          <w:szCs w:val="16"/>
        </w:rPr>
        <w:t xml:space="preserve">      192.168.3.0/24 is variably subnetted, 2 subnets, 2 masks</w:t>
      </w:r>
    </w:p>
    <w:p w14:paraId="620003B9" w14:textId="77777777" w:rsidR="001231C0" w:rsidRPr="001231C0" w:rsidRDefault="001231C0" w:rsidP="001231C0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1231C0">
        <w:rPr>
          <w:rFonts w:ascii="Courier New" w:hAnsi="Courier New" w:cs="Courier New"/>
          <w:sz w:val="16"/>
          <w:szCs w:val="16"/>
        </w:rPr>
        <w:t>C        192.168.3.0/30 is directly connected, GigabitEthernet0/0/0</w:t>
      </w:r>
    </w:p>
    <w:p w14:paraId="359BB4D6" w14:textId="77777777" w:rsidR="001231C0" w:rsidRPr="001231C0" w:rsidRDefault="001231C0" w:rsidP="001231C0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1231C0">
        <w:rPr>
          <w:rFonts w:ascii="Courier New" w:hAnsi="Courier New" w:cs="Courier New"/>
          <w:sz w:val="16"/>
          <w:szCs w:val="16"/>
        </w:rPr>
        <w:t>L        192.168.3.1/32 is directly connected, GigabitEthernet0/0/0</w:t>
      </w:r>
    </w:p>
    <w:p w14:paraId="31754D69" w14:textId="77777777" w:rsidR="001231C0" w:rsidRPr="001231C0" w:rsidRDefault="001231C0" w:rsidP="001231C0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1231C0">
        <w:rPr>
          <w:rFonts w:ascii="Courier New" w:hAnsi="Courier New" w:cs="Courier New"/>
          <w:sz w:val="16"/>
          <w:szCs w:val="16"/>
        </w:rPr>
        <w:t xml:space="preserve">      192.168.4.0/30 is subnetted, 1 subnets</w:t>
      </w:r>
    </w:p>
    <w:p w14:paraId="7C277C8C" w14:textId="77777777" w:rsidR="001231C0" w:rsidRPr="001231C0" w:rsidRDefault="001231C0" w:rsidP="001231C0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1231C0">
        <w:rPr>
          <w:rFonts w:ascii="Courier New" w:hAnsi="Courier New" w:cs="Courier New"/>
          <w:sz w:val="16"/>
          <w:szCs w:val="16"/>
        </w:rPr>
        <w:t>D        192.168.4.0</w:t>
      </w:r>
    </w:p>
    <w:p w14:paraId="11E20B09" w14:textId="77777777" w:rsidR="001231C0" w:rsidRPr="001231C0" w:rsidRDefault="001231C0" w:rsidP="001231C0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1231C0">
        <w:rPr>
          <w:rFonts w:ascii="Courier New" w:hAnsi="Courier New" w:cs="Courier New"/>
          <w:sz w:val="16"/>
          <w:szCs w:val="16"/>
        </w:rPr>
        <w:t xml:space="preserve">           [90/2142125] via 192.168.3.2, 00:39:46, GigabitEthernet0/0/0</w:t>
      </w:r>
    </w:p>
    <w:p w14:paraId="27CE1BA2" w14:textId="77777777" w:rsidR="001231C0" w:rsidRPr="001231C0" w:rsidRDefault="001231C0" w:rsidP="001231C0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1231C0">
        <w:rPr>
          <w:rFonts w:ascii="Courier New" w:hAnsi="Courier New" w:cs="Courier New"/>
          <w:sz w:val="16"/>
          <w:szCs w:val="16"/>
        </w:rPr>
        <w:t xml:space="preserve">      192.168.5.0/30 is subnetted, 1 subnets</w:t>
      </w:r>
    </w:p>
    <w:p w14:paraId="2906D4A5" w14:textId="77777777" w:rsidR="001231C0" w:rsidRPr="001231C0" w:rsidRDefault="001231C0" w:rsidP="001231C0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1231C0">
        <w:rPr>
          <w:rFonts w:ascii="Courier New" w:hAnsi="Courier New" w:cs="Courier New"/>
          <w:sz w:val="16"/>
          <w:szCs w:val="16"/>
        </w:rPr>
        <w:t>D        192.168.5.0</w:t>
      </w:r>
    </w:p>
    <w:p w14:paraId="061879AA" w14:textId="77777777" w:rsidR="001231C0" w:rsidRPr="001231C0" w:rsidRDefault="001231C0" w:rsidP="001231C0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1231C0">
        <w:rPr>
          <w:rFonts w:ascii="Courier New" w:hAnsi="Courier New" w:cs="Courier New"/>
          <w:sz w:val="16"/>
          <w:szCs w:val="16"/>
        </w:rPr>
        <w:t xml:space="preserve">           [90/2142381] via 192.168.3.2, 00:31:20, GigabitEthernet0/0/0</w:t>
      </w:r>
    </w:p>
    <w:p w14:paraId="74001950" w14:textId="77777777" w:rsidR="001231C0" w:rsidRPr="001231C0" w:rsidRDefault="001231C0" w:rsidP="001231C0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1231C0">
        <w:rPr>
          <w:rFonts w:ascii="Courier New" w:hAnsi="Courier New" w:cs="Courier New"/>
          <w:sz w:val="16"/>
          <w:szCs w:val="16"/>
        </w:rPr>
        <w:t xml:space="preserve">      192.168.7.0/24 is variably subnetted, 3 subnets, 3 masks</w:t>
      </w:r>
    </w:p>
    <w:p w14:paraId="42D818DC" w14:textId="77777777" w:rsidR="001231C0" w:rsidRPr="001231C0" w:rsidRDefault="001231C0" w:rsidP="001231C0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1231C0">
        <w:rPr>
          <w:rFonts w:ascii="Courier New" w:hAnsi="Courier New" w:cs="Courier New"/>
          <w:sz w:val="16"/>
          <w:szCs w:val="16"/>
        </w:rPr>
        <w:t>D        192.168.7.0/29 [90/3594039] via 192.168.2.1, 00:47:06, Serial0/1/0</w:t>
      </w:r>
    </w:p>
    <w:p w14:paraId="773E8111" w14:textId="77777777" w:rsidR="001231C0" w:rsidRPr="001231C0" w:rsidRDefault="001231C0" w:rsidP="001231C0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1231C0">
        <w:rPr>
          <w:rFonts w:ascii="Courier New" w:hAnsi="Courier New" w:cs="Courier New"/>
          <w:sz w:val="16"/>
          <w:szCs w:val="16"/>
        </w:rPr>
        <w:t>C        192.168.7.0/30 is directly connected, Serial0/1/1</w:t>
      </w:r>
    </w:p>
    <w:p w14:paraId="0EB3E6C6" w14:textId="2D82B5AF" w:rsidR="00E166C5" w:rsidRDefault="001231C0" w:rsidP="001231C0">
      <w:pPr>
        <w:tabs>
          <w:tab w:val="left" w:pos="2770"/>
        </w:tabs>
        <w:spacing w:after="0" w:line="276" w:lineRule="auto"/>
        <w:rPr>
          <w:rFonts w:ascii="Times New Roman" w:hAnsi="Times New Roman" w:cs="Times New Roman"/>
          <w:b/>
          <w:bCs/>
          <w:sz w:val="25"/>
          <w:szCs w:val="25"/>
          <w:u w:val="single"/>
        </w:rPr>
      </w:pPr>
      <w:r w:rsidRPr="001231C0">
        <w:rPr>
          <w:rFonts w:ascii="Courier New" w:hAnsi="Courier New" w:cs="Courier New"/>
          <w:sz w:val="16"/>
          <w:szCs w:val="16"/>
        </w:rPr>
        <w:t>L        192.168.7.2/32 is directly connected, Serial0/1/</w:t>
      </w:r>
      <w:r w:rsidR="00E45232" w:rsidRPr="001231C0">
        <w:rPr>
          <w:rFonts w:ascii="Courier New" w:hAnsi="Courier New" w:cs="Courier New"/>
          <w:sz w:val="16"/>
          <w:szCs w:val="16"/>
        </w:rPr>
        <w:t>1</w:t>
      </w:r>
    </w:p>
    <w:p w14:paraId="01D18A70" w14:textId="77777777" w:rsidR="00D26360" w:rsidRDefault="00D26360">
      <w:pPr>
        <w:rPr>
          <w:rFonts w:ascii="Times New Roman" w:hAnsi="Times New Roman" w:cs="Times New Roman"/>
          <w:b/>
          <w:bCs/>
          <w:sz w:val="25"/>
          <w:szCs w:val="25"/>
          <w:u w:val="single"/>
        </w:rPr>
      </w:pPr>
      <w:r>
        <w:rPr>
          <w:rFonts w:ascii="Times New Roman" w:hAnsi="Times New Roman" w:cs="Times New Roman"/>
          <w:b/>
          <w:bCs/>
          <w:sz w:val="25"/>
          <w:szCs w:val="25"/>
          <w:u w:val="single"/>
        </w:rPr>
        <w:br w:type="page"/>
      </w:r>
    </w:p>
    <w:p w14:paraId="40B20A53" w14:textId="445EBEFB" w:rsidR="00F5137C" w:rsidRPr="00982A32" w:rsidRDefault="00F5137C" w:rsidP="00BF05AE">
      <w:pPr>
        <w:tabs>
          <w:tab w:val="left" w:pos="2770"/>
        </w:tabs>
        <w:spacing w:after="0" w:line="240" w:lineRule="auto"/>
        <w:rPr>
          <w:rFonts w:ascii="Times New Roman" w:hAnsi="Times New Roman" w:cs="Times New Roman"/>
          <w:b/>
          <w:bCs/>
          <w:sz w:val="25"/>
          <w:szCs w:val="25"/>
          <w:u w:val="single"/>
          <w:lang w:val="es-ES"/>
        </w:rPr>
      </w:pPr>
      <w:r w:rsidRPr="00982A32">
        <w:rPr>
          <w:rFonts w:ascii="Times New Roman" w:hAnsi="Times New Roman" w:cs="Times New Roman"/>
          <w:b/>
          <w:bCs/>
          <w:sz w:val="25"/>
          <w:szCs w:val="25"/>
          <w:u w:val="single"/>
          <w:lang w:val="es-ES"/>
        </w:rPr>
        <w:lastRenderedPageBreak/>
        <w:t>R</w:t>
      </w:r>
      <w:r w:rsidR="00A16AA4" w:rsidRPr="00982A32">
        <w:rPr>
          <w:rFonts w:ascii="Times New Roman" w:hAnsi="Times New Roman" w:cs="Times New Roman"/>
          <w:b/>
          <w:bCs/>
          <w:sz w:val="25"/>
          <w:szCs w:val="25"/>
          <w:u w:val="single"/>
          <w:lang w:val="es-ES"/>
        </w:rPr>
        <w:t>4</w:t>
      </w:r>
    </w:p>
    <w:p w14:paraId="4341D559" w14:textId="77777777" w:rsidR="00A16AA4" w:rsidRPr="00982A32" w:rsidRDefault="00A16AA4" w:rsidP="00BF05AE">
      <w:pPr>
        <w:tabs>
          <w:tab w:val="left" w:pos="2770"/>
        </w:tabs>
        <w:spacing w:after="0" w:line="240" w:lineRule="auto"/>
        <w:rPr>
          <w:rFonts w:ascii="Times New Roman" w:hAnsi="Times New Roman" w:cs="Times New Roman"/>
          <w:b/>
          <w:bCs/>
          <w:sz w:val="25"/>
          <w:szCs w:val="25"/>
          <w:u w:val="single"/>
          <w:lang w:val="es-ES"/>
        </w:rPr>
      </w:pPr>
    </w:p>
    <w:p w14:paraId="59D78A65" w14:textId="10D670BF" w:rsidR="00A16AA4" w:rsidRPr="00982A32" w:rsidRDefault="00A16AA4" w:rsidP="00A16AA4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  <w:lang w:val="es-ES"/>
        </w:rPr>
      </w:pPr>
      <w:r w:rsidRPr="00982A32">
        <w:rPr>
          <w:rFonts w:ascii="Courier New" w:hAnsi="Courier New" w:cs="Courier New"/>
          <w:sz w:val="16"/>
          <w:szCs w:val="16"/>
          <w:lang w:val="es-ES"/>
        </w:rPr>
        <w:t>D     1.0.0.0/8 [90/2782125] via 192.168.3.1, 00:37:41, GigabitEthernet0/0/1</w:t>
      </w:r>
    </w:p>
    <w:p w14:paraId="3CE52DE4" w14:textId="77777777" w:rsidR="00A16AA4" w:rsidRPr="00982A32" w:rsidRDefault="00A16AA4" w:rsidP="00A16AA4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  <w:lang w:val="es-ES"/>
        </w:rPr>
      </w:pPr>
      <w:r w:rsidRPr="00982A32">
        <w:rPr>
          <w:rFonts w:ascii="Courier New" w:hAnsi="Courier New" w:cs="Courier New"/>
          <w:sz w:val="16"/>
          <w:szCs w:val="16"/>
          <w:lang w:val="es-ES"/>
        </w:rPr>
        <w:t>D     2.0.0.0/8 [90/2781869] via 192.168.3.1, 00:37:41, GigabitEthernet0/0/1</w:t>
      </w:r>
    </w:p>
    <w:p w14:paraId="3F1E5E91" w14:textId="77777777" w:rsidR="00A16AA4" w:rsidRPr="00A16AA4" w:rsidRDefault="00A16AA4" w:rsidP="00A16AA4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16AA4">
        <w:rPr>
          <w:rFonts w:ascii="Courier New" w:hAnsi="Courier New" w:cs="Courier New"/>
          <w:sz w:val="16"/>
          <w:szCs w:val="16"/>
        </w:rPr>
        <w:t>D     3.0.0.0/8 [90/2269869] via 192.168.3.1, 00:31:54, GigabitEthernet0/0/1</w:t>
      </w:r>
    </w:p>
    <w:p w14:paraId="0B1EB93F" w14:textId="77777777" w:rsidR="00A16AA4" w:rsidRPr="00A16AA4" w:rsidRDefault="00A16AA4" w:rsidP="00A16AA4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16AA4">
        <w:rPr>
          <w:rFonts w:ascii="Courier New" w:hAnsi="Courier New" w:cs="Courier New"/>
          <w:sz w:val="16"/>
          <w:szCs w:val="16"/>
        </w:rPr>
        <w:t xml:space="preserve">      4.0.0.0/8 is variably subnetted, 2 subnets, 2 masks</w:t>
      </w:r>
    </w:p>
    <w:p w14:paraId="34B54DD3" w14:textId="77777777" w:rsidR="00A16AA4" w:rsidRPr="00A16AA4" w:rsidRDefault="00A16AA4" w:rsidP="00A16AA4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16AA4">
        <w:rPr>
          <w:rFonts w:ascii="Courier New" w:hAnsi="Courier New" w:cs="Courier New"/>
          <w:sz w:val="16"/>
          <w:szCs w:val="16"/>
        </w:rPr>
        <w:t>C        4.0.0.0/8 is directly connected, Loopback0</w:t>
      </w:r>
    </w:p>
    <w:p w14:paraId="2A776A60" w14:textId="77777777" w:rsidR="00A16AA4" w:rsidRPr="00A16AA4" w:rsidRDefault="00A16AA4" w:rsidP="00A16AA4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16AA4">
        <w:rPr>
          <w:rFonts w:ascii="Courier New" w:hAnsi="Courier New" w:cs="Courier New"/>
          <w:sz w:val="16"/>
          <w:szCs w:val="16"/>
        </w:rPr>
        <w:t>L        4.0.0.1/32 is directly connected, Loopback0</w:t>
      </w:r>
    </w:p>
    <w:p w14:paraId="4238ACBB" w14:textId="77777777" w:rsidR="00A16AA4" w:rsidRPr="00982A32" w:rsidRDefault="00A16AA4" w:rsidP="00A16AA4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  <w:lang w:val="es-ES"/>
        </w:rPr>
      </w:pPr>
      <w:r w:rsidRPr="00982A32">
        <w:rPr>
          <w:rFonts w:ascii="Courier New" w:hAnsi="Courier New" w:cs="Courier New"/>
          <w:sz w:val="16"/>
          <w:szCs w:val="16"/>
          <w:lang w:val="es-ES"/>
        </w:rPr>
        <w:t>D     5.0.0.0/8 [90/2269869] via 192.168.4.2, 00:34:56, GigabitEthernet0/0/0</w:t>
      </w:r>
    </w:p>
    <w:p w14:paraId="13476332" w14:textId="77777777" w:rsidR="00A16AA4" w:rsidRPr="00982A32" w:rsidRDefault="00A16AA4" w:rsidP="00A16AA4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  <w:lang w:val="es-ES"/>
        </w:rPr>
      </w:pPr>
      <w:r w:rsidRPr="00982A32">
        <w:rPr>
          <w:rFonts w:ascii="Courier New" w:hAnsi="Courier New" w:cs="Courier New"/>
          <w:sz w:val="16"/>
          <w:szCs w:val="16"/>
          <w:lang w:val="es-ES"/>
        </w:rPr>
        <w:t>D     6.0.0.0/8 [90/2270125] via 192.168.4.2, 00:29:16, GigabitEthernet0/0/0</w:t>
      </w:r>
    </w:p>
    <w:p w14:paraId="34B51FCD" w14:textId="77777777" w:rsidR="00A16AA4" w:rsidRPr="00A16AA4" w:rsidRDefault="00A16AA4" w:rsidP="00A16AA4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82A32">
        <w:rPr>
          <w:rFonts w:ascii="Courier New" w:hAnsi="Courier New" w:cs="Courier New"/>
          <w:sz w:val="16"/>
          <w:szCs w:val="16"/>
          <w:lang w:val="es-ES"/>
        </w:rPr>
        <w:t xml:space="preserve">      </w:t>
      </w:r>
      <w:r w:rsidRPr="00A16AA4">
        <w:rPr>
          <w:rFonts w:ascii="Courier New" w:hAnsi="Courier New" w:cs="Courier New"/>
          <w:sz w:val="16"/>
          <w:szCs w:val="16"/>
        </w:rPr>
        <w:t>192.168.1.0/30 is subnetted, 1 subnets</w:t>
      </w:r>
    </w:p>
    <w:p w14:paraId="2391BC83" w14:textId="77777777" w:rsidR="00A16AA4" w:rsidRPr="00A16AA4" w:rsidRDefault="00A16AA4" w:rsidP="00A16AA4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16AA4">
        <w:rPr>
          <w:rFonts w:ascii="Courier New" w:hAnsi="Courier New" w:cs="Courier New"/>
          <w:sz w:val="16"/>
          <w:szCs w:val="16"/>
        </w:rPr>
        <w:t>D        192.168.1.0</w:t>
      </w:r>
    </w:p>
    <w:p w14:paraId="28F9BA8B" w14:textId="77777777" w:rsidR="00A16AA4" w:rsidRPr="00A16AA4" w:rsidRDefault="00A16AA4" w:rsidP="00A16AA4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16AA4">
        <w:rPr>
          <w:rFonts w:ascii="Courier New" w:hAnsi="Courier New" w:cs="Courier New"/>
          <w:sz w:val="16"/>
          <w:szCs w:val="16"/>
        </w:rPr>
        <w:t xml:space="preserve">           [90/2654125] via 192.168.3.1, 00:37:41, GigabitEthernet0/0/1</w:t>
      </w:r>
    </w:p>
    <w:p w14:paraId="0F762EE1" w14:textId="77777777" w:rsidR="00A16AA4" w:rsidRPr="00A16AA4" w:rsidRDefault="00A16AA4" w:rsidP="00A16AA4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16AA4">
        <w:rPr>
          <w:rFonts w:ascii="Courier New" w:hAnsi="Courier New" w:cs="Courier New"/>
          <w:sz w:val="16"/>
          <w:szCs w:val="16"/>
        </w:rPr>
        <w:t xml:space="preserve">      192.168.2.0/24 is variably subnetted, 2 subnets, 2 masks</w:t>
      </w:r>
    </w:p>
    <w:p w14:paraId="43F1330C" w14:textId="77777777" w:rsidR="00A16AA4" w:rsidRPr="00A16AA4" w:rsidRDefault="00A16AA4" w:rsidP="00A16AA4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16AA4">
        <w:rPr>
          <w:rFonts w:ascii="Courier New" w:hAnsi="Courier New" w:cs="Courier New"/>
          <w:sz w:val="16"/>
          <w:szCs w:val="16"/>
        </w:rPr>
        <w:t>D        192.168.2.0/29</w:t>
      </w:r>
    </w:p>
    <w:p w14:paraId="17402DE0" w14:textId="77777777" w:rsidR="00A16AA4" w:rsidRPr="00982A32" w:rsidRDefault="00A16AA4" w:rsidP="00A16AA4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  <w:lang w:val="es-ES"/>
        </w:rPr>
      </w:pPr>
      <w:r w:rsidRPr="00A16AA4">
        <w:rPr>
          <w:rFonts w:ascii="Courier New" w:hAnsi="Courier New" w:cs="Courier New"/>
          <w:sz w:val="16"/>
          <w:szCs w:val="16"/>
        </w:rPr>
        <w:t xml:space="preserve">           </w:t>
      </w:r>
      <w:r w:rsidRPr="00982A32">
        <w:rPr>
          <w:rFonts w:ascii="Courier New" w:hAnsi="Courier New" w:cs="Courier New"/>
          <w:sz w:val="16"/>
          <w:szCs w:val="16"/>
          <w:lang w:val="es-ES"/>
        </w:rPr>
        <w:t>[90/3594295] via 192.168.3.1, 00:37:41, GigabitEthernet0/0/1</w:t>
      </w:r>
    </w:p>
    <w:p w14:paraId="142CAE0A" w14:textId="77777777" w:rsidR="00A16AA4" w:rsidRPr="00982A32" w:rsidRDefault="00A16AA4" w:rsidP="00A16AA4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  <w:lang w:val="es-ES"/>
        </w:rPr>
      </w:pPr>
      <w:r w:rsidRPr="00982A32">
        <w:rPr>
          <w:rFonts w:ascii="Courier New" w:hAnsi="Courier New" w:cs="Courier New"/>
          <w:sz w:val="16"/>
          <w:szCs w:val="16"/>
          <w:lang w:val="es-ES"/>
        </w:rPr>
        <w:t>D        192.168.2.0/30</w:t>
      </w:r>
    </w:p>
    <w:p w14:paraId="111D69F0" w14:textId="77777777" w:rsidR="00A16AA4" w:rsidRPr="00982A32" w:rsidRDefault="00A16AA4" w:rsidP="00A16AA4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  <w:lang w:val="es-ES"/>
        </w:rPr>
      </w:pPr>
      <w:r w:rsidRPr="00982A32">
        <w:rPr>
          <w:rFonts w:ascii="Courier New" w:hAnsi="Courier New" w:cs="Courier New"/>
          <w:sz w:val="16"/>
          <w:szCs w:val="16"/>
          <w:lang w:val="es-ES"/>
        </w:rPr>
        <w:t xml:space="preserve">           [90/2653869] via 192.168.3.1, 00:37:41, GigabitEthernet0/0/1</w:t>
      </w:r>
    </w:p>
    <w:p w14:paraId="3075C76C" w14:textId="77777777" w:rsidR="00A16AA4" w:rsidRPr="00A16AA4" w:rsidRDefault="00A16AA4" w:rsidP="00A16AA4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82A32">
        <w:rPr>
          <w:rFonts w:ascii="Courier New" w:hAnsi="Courier New" w:cs="Courier New"/>
          <w:sz w:val="16"/>
          <w:szCs w:val="16"/>
          <w:lang w:val="es-ES"/>
        </w:rPr>
        <w:t xml:space="preserve">      </w:t>
      </w:r>
      <w:r w:rsidRPr="00A16AA4">
        <w:rPr>
          <w:rFonts w:ascii="Courier New" w:hAnsi="Courier New" w:cs="Courier New"/>
          <w:sz w:val="16"/>
          <w:szCs w:val="16"/>
        </w:rPr>
        <w:t>192.168.3.0/24 is variably subnetted, 2 subnets, 2 masks</w:t>
      </w:r>
    </w:p>
    <w:p w14:paraId="31704CA8" w14:textId="77777777" w:rsidR="00A16AA4" w:rsidRPr="00A16AA4" w:rsidRDefault="00A16AA4" w:rsidP="00A16AA4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16AA4">
        <w:rPr>
          <w:rFonts w:ascii="Courier New" w:hAnsi="Courier New" w:cs="Courier New"/>
          <w:sz w:val="16"/>
          <w:szCs w:val="16"/>
        </w:rPr>
        <w:t>C        192.168.3.0/30 is directly connected, GigabitEthernet0/0/1</w:t>
      </w:r>
    </w:p>
    <w:p w14:paraId="3C399B61" w14:textId="77777777" w:rsidR="00A16AA4" w:rsidRPr="00A16AA4" w:rsidRDefault="00A16AA4" w:rsidP="00A16AA4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16AA4">
        <w:rPr>
          <w:rFonts w:ascii="Courier New" w:hAnsi="Courier New" w:cs="Courier New"/>
          <w:sz w:val="16"/>
          <w:szCs w:val="16"/>
        </w:rPr>
        <w:t>L        192.168.3.2/32 is directly connected, GigabitEthernet0/0/1</w:t>
      </w:r>
    </w:p>
    <w:p w14:paraId="090AA39F" w14:textId="77777777" w:rsidR="00A16AA4" w:rsidRPr="00A16AA4" w:rsidRDefault="00A16AA4" w:rsidP="00A16AA4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16AA4">
        <w:rPr>
          <w:rFonts w:ascii="Courier New" w:hAnsi="Courier New" w:cs="Courier New"/>
          <w:sz w:val="16"/>
          <w:szCs w:val="16"/>
        </w:rPr>
        <w:t xml:space="preserve">      192.168.4.0/24 is variably subnetted, 2 subnets, 2 masks</w:t>
      </w:r>
    </w:p>
    <w:p w14:paraId="7833B3E5" w14:textId="77777777" w:rsidR="00A16AA4" w:rsidRPr="00A16AA4" w:rsidRDefault="00A16AA4" w:rsidP="00A16AA4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16AA4">
        <w:rPr>
          <w:rFonts w:ascii="Courier New" w:hAnsi="Courier New" w:cs="Courier New"/>
          <w:sz w:val="16"/>
          <w:szCs w:val="16"/>
        </w:rPr>
        <w:t>C        192.168.4.0/30 is directly connected, GigabitEthernet0/0/0</w:t>
      </w:r>
    </w:p>
    <w:p w14:paraId="72894DAD" w14:textId="77777777" w:rsidR="00A16AA4" w:rsidRPr="00A16AA4" w:rsidRDefault="00A16AA4" w:rsidP="00A16AA4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16AA4">
        <w:rPr>
          <w:rFonts w:ascii="Courier New" w:hAnsi="Courier New" w:cs="Courier New"/>
          <w:sz w:val="16"/>
          <w:szCs w:val="16"/>
        </w:rPr>
        <w:t>L        192.168.4.1/32 is directly connected, GigabitEthernet0/0/0</w:t>
      </w:r>
    </w:p>
    <w:p w14:paraId="1875DEDC" w14:textId="77777777" w:rsidR="00A16AA4" w:rsidRPr="00A16AA4" w:rsidRDefault="00A16AA4" w:rsidP="00A16AA4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16AA4">
        <w:rPr>
          <w:rFonts w:ascii="Courier New" w:hAnsi="Courier New" w:cs="Courier New"/>
          <w:sz w:val="16"/>
          <w:szCs w:val="16"/>
        </w:rPr>
        <w:t xml:space="preserve">      192.168.5.0/30 is subnetted, 1 subnets</w:t>
      </w:r>
    </w:p>
    <w:p w14:paraId="7CF35EE2" w14:textId="77777777" w:rsidR="00A16AA4" w:rsidRPr="00A16AA4" w:rsidRDefault="00A16AA4" w:rsidP="00A16AA4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16AA4">
        <w:rPr>
          <w:rFonts w:ascii="Courier New" w:hAnsi="Courier New" w:cs="Courier New"/>
          <w:sz w:val="16"/>
          <w:szCs w:val="16"/>
        </w:rPr>
        <w:t>D        192.168.5.0</w:t>
      </w:r>
    </w:p>
    <w:p w14:paraId="1F8BF073" w14:textId="77777777" w:rsidR="00A16AA4" w:rsidRPr="00A16AA4" w:rsidRDefault="00A16AA4" w:rsidP="00A16AA4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16AA4">
        <w:rPr>
          <w:rFonts w:ascii="Courier New" w:hAnsi="Courier New" w:cs="Courier New"/>
          <w:sz w:val="16"/>
          <w:szCs w:val="16"/>
        </w:rPr>
        <w:t xml:space="preserve">           [90/2142125] via 192.168.4.2, 00:29:18, GigabitEthernet0/0/0</w:t>
      </w:r>
    </w:p>
    <w:p w14:paraId="5694386E" w14:textId="77777777" w:rsidR="00A16AA4" w:rsidRPr="00A16AA4" w:rsidRDefault="00A16AA4" w:rsidP="00A16AA4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16AA4">
        <w:rPr>
          <w:rFonts w:ascii="Courier New" w:hAnsi="Courier New" w:cs="Courier New"/>
          <w:sz w:val="16"/>
          <w:szCs w:val="16"/>
        </w:rPr>
        <w:t xml:space="preserve">      192.168.7.0/24 is variably subnetted, 2 subnets, 2 masks</w:t>
      </w:r>
    </w:p>
    <w:p w14:paraId="0F45A6D6" w14:textId="77777777" w:rsidR="00A16AA4" w:rsidRPr="00A16AA4" w:rsidRDefault="00A16AA4" w:rsidP="00A16AA4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16AA4">
        <w:rPr>
          <w:rFonts w:ascii="Courier New" w:hAnsi="Courier New" w:cs="Courier New"/>
          <w:sz w:val="16"/>
          <w:szCs w:val="16"/>
        </w:rPr>
        <w:t>D        192.168.7.0/29</w:t>
      </w:r>
    </w:p>
    <w:p w14:paraId="7E1E0F2B" w14:textId="77777777" w:rsidR="00A16AA4" w:rsidRPr="00982A32" w:rsidRDefault="00A16AA4" w:rsidP="00A16AA4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  <w:lang w:val="es-ES"/>
        </w:rPr>
      </w:pPr>
      <w:r w:rsidRPr="00A16AA4">
        <w:rPr>
          <w:rFonts w:ascii="Courier New" w:hAnsi="Courier New" w:cs="Courier New"/>
          <w:sz w:val="16"/>
          <w:szCs w:val="16"/>
        </w:rPr>
        <w:t xml:space="preserve">           </w:t>
      </w:r>
      <w:r w:rsidRPr="00982A32">
        <w:rPr>
          <w:rFonts w:ascii="Courier New" w:hAnsi="Courier New" w:cs="Courier New"/>
          <w:sz w:val="16"/>
          <w:szCs w:val="16"/>
          <w:lang w:val="es-ES"/>
        </w:rPr>
        <w:t>[90/3594295] via 192.168.3.1, 00:37:41, GigabitEthernet0/0/1</w:t>
      </w:r>
    </w:p>
    <w:p w14:paraId="6238E3FF" w14:textId="77777777" w:rsidR="00A16AA4" w:rsidRPr="00982A32" w:rsidRDefault="00A16AA4" w:rsidP="00A16AA4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  <w:lang w:val="es-ES"/>
        </w:rPr>
      </w:pPr>
      <w:r w:rsidRPr="00982A32">
        <w:rPr>
          <w:rFonts w:ascii="Courier New" w:hAnsi="Courier New" w:cs="Courier New"/>
          <w:sz w:val="16"/>
          <w:szCs w:val="16"/>
          <w:lang w:val="es-ES"/>
        </w:rPr>
        <w:t>D        192.168.7.0/30</w:t>
      </w:r>
    </w:p>
    <w:p w14:paraId="3C744040" w14:textId="3B8FA5BF" w:rsidR="00E166C5" w:rsidRPr="00982A32" w:rsidRDefault="00A16AA4" w:rsidP="00A16AA4">
      <w:pPr>
        <w:tabs>
          <w:tab w:val="left" w:pos="2770"/>
        </w:tabs>
        <w:spacing w:after="0" w:line="240" w:lineRule="auto"/>
        <w:rPr>
          <w:rFonts w:ascii="Times New Roman" w:hAnsi="Times New Roman" w:cs="Times New Roman"/>
          <w:b/>
          <w:bCs/>
          <w:sz w:val="25"/>
          <w:szCs w:val="25"/>
          <w:u w:val="single"/>
          <w:lang w:val="es-ES"/>
        </w:rPr>
      </w:pPr>
      <w:r w:rsidRPr="00982A32">
        <w:rPr>
          <w:rFonts w:ascii="Courier New" w:hAnsi="Courier New" w:cs="Courier New"/>
          <w:sz w:val="16"/>
          <w:szCs w:val="16"/>
          <w:lang w:val="es-ES"/>
        </w:rPr>
        <w:t xml:space="preserve">           [90/3082295] via 192.168.3.1, 00:37:41, GigabitEthernet0/0/1</w:t>
      </w:r>
    </w:p>
    <w:p w14:paraId="0942EE51" w14:textId="45EC55F6" w:rsidR="00F5137C" w:rsidRPr="00982A32" w:rsidRDefault="00F5137C" w:rsidP="0020041B">
      <w:pPr>
        <w:tabs>
          <w:tab w:val="left" w:pos="2770"/>
        </w:tabs>
        <w:spacing w:after="0" w:line="240" w:lineRule="auto"/>
        <w:rPr>
          <w:rFonts w:ascii="Times New Roman" w:hAnsi="Times New Roman" w:cs="Times New Roman"/>
          <w:b/>
          <w:bCs/>
          <w:sz w:val="25"/>
          <w:szCs w:val="25"/>
          <w:u w:val="single"/>
          <w:lang w:val="es-ES"/>
        </w:rPr>
      </w:pPr>
      <w:r w:rsidRPr="00982A32">
        <w:rPr>
          <w:rFonts w:ascii="Times New Roman" w:hAnsi="Times New Roman" w:cs="Times New Roman"/>
          <w:b/>
          <w:bCs/>
          <w:sz w:val="25"/>
          <w:szCs w:val="25"/>
          <w:u w:val="single"/>
          <w:lang w:val="es-ES"/>
        </w:rPr>
        <w:t>R5</w:t>
      </w:r>
    </w:p>
    <w:p w14:paraId="16AAA8B1" w14:textId="77777777" w:rsidR="00AD7919" w:rsidRPr="00982A32" w:rsidRDefault="00AD7919" w:rsidP="0020041B">
      <w:pPr>
        <w:tabs>
          <w:tab w:val="left" w:pos="2770"/>
        </w:tabs>
        <w:spacing w:after="0" w:line="240" w:lineRule="auto"/>
        <w:rPr>
          <w:rFonts w:ascii="Times New Roman" w:hAnsi="Times New Roman" w:cs="Times New Roman"/>
          <w:b/>
          <w:bCs/>
          <w:sz w:val="25"/>
          <w:szCs w:val="25"/>
          <w:u w:val="single"/>
          <w:lang w:val="es-ES"/>
        </w:rPr>
      </w:pPr>
    </w:p>
    <w:p w14:paraId="02F2C74B" w14:textId="4B2E2FCB" w:rsidR="00AD7919" w:rsidRPr="00982A32" w:rsidRDefault="00AD7919" w:rsidP="00AD7919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  <w:lang w:val="es-ES"/>
        </w:rPr>
      </w:pPr>
      <w:r w:rsidRPr="00982A32">
        <w:rPr>
          <w:rFonts w:ascii="Courier New" w:hAnsi="Courier New" w:cs="Courier New"/>
          <w:sz w:val="16"/>
          <w:szCs w:val="16"/>
          <w:lang w:val="es-ES"/>
        </w:rPr>
        <w:t>D     1.0.0.0/8 [90/2782381] via 192.168.4.1, 00:35:20, GigabitEthernet0/0/1</w:t>
      </w:r>
    </w:p>
    <w:p w14:paraId="36D42AF0" w14:textId="77777777" w:rsidR="00AD7919" w:rsidRPr="00982A32" w:rsidRDefault="00AD7919" w:rsidP="00AD7919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  <w:lang w:val="es-ES"/>
        </w:rPr>
      </w:pPr>
      <w:r w:rsidRPr="00982A32">
        <w:rPr>
          <w:rFonts w:ascii="Courier New" w:hAnsi="Courier New" w:cs="Courier New"/>
          <w:sz w:val="16"/>
          <w:szCs w:val="16"/>
          <w:lang w:val="es-ES"/>
        </w:rPr>
        <w:t>D     2.0.0.0/8 [90/2782125] via 192.168.4.1, 00:35:20, GigabitEthernet0/0/1</w:t>
      </w:r>
    </w:p>
    <w:p w14:paraId="048016DB" w14:textId="77777777" w:rsidR="00AD7919" w:rsidRPr="00982A32" w:rsidRDefault="00AD7919" w:rsidP="00AD7919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  <w:lang w:val="es-ES"/>
        </w:rPr>
      </w:pPr>
      <w:r w:rsidRPr="00982A32">
        <w:rPr>
          <w:rFonts w:ascii="Courier New" w:hAnsi="Courier New" w:cs="Courier New"/>
          <w:sz w:val="16"/>
          <w:szCs w:val="16"/>
          <w:lang w:val="es-ES"/>
        </w:rPr>
        <w:t>D     3.0.0.0/8 [90/2270125] via 192.168.4.1, 00:29:33, GigabitEthernet0/0/1</w:t>
      </w:r>
    </w:p>
    <w:p w14:paraId="40F9759F" w14:textId="77777777" w:rsidR="00AD7919" w:rsidRPr="00982A32" w:rsidRDefault="00AD7919" w:rsidP="00AD7919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  <w:lang w:val="es-ES"/>
        </w:rPr>
      </w:pPr>
      <w:r w:rsidRPr="00982A32">
        <w:rPr>
          <w:rFonts w:ascii="Courier New" w:hAnsi="Courier New" w:cs="Courier New"/>
          <w:sz w:val="16"/>
          <w:szCs w:val="16"/>
          <w:lang w:val="es-ES"/>
        </w:rPr>
        <w:t>D     4.0.0.0/8 [90/2269869] via 192.168.4.1, 00:37:23, GigabitEthernet0/0/1</w:t>
      </w:r>
    </w:p>
    <w:p w14:paraId="3D223917" w14:textId="77777777" w:rsidR="00AD7919" w:rsidRPr="00AD7919" w:rsidRDefault="00AD7919" w:rsidP="00AD7919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82A32">
        <w:rPr>
          <w:rFonts w:ascii="Courier New" w:hAnsi="Courier New" w:cs="Courier New"/>
          <w:sz w:val="16"/>
          <w:szCs w:val="16"/>
          <w:lang w:val="es-ES"/>
        </w:rPr>
        <w:t xml:space="preserve">      </w:t>
      </w:r>
      <w:r w:rsidRPr="00AD7919">
        <w:rPr>
          <w:rFonts w:ascii="Courier New" w:hAnsi="Courier New" w:cs="Courier New"/>
          <w:sz w:val="16"/>
          <w:szCs w:val="16"/>
        </w:rPr>
        <w:t>5.0.0.0/8 is variably subnetted, 2 subnets, 2 masks</w:t>
      </w:r>
    </w:p>
    <w:p w14:paraId="64F50982" w14:textId="77777777" w:rsidR="00AD7919" w:rsidRPr="00AD7919" w:rsidRDefault="00AD7919" w:rsidP="00AD7919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D7919">
        <w:rPr>
          <w:rFonts w:ascii="Courier New" w:hAnsi="Courier New" w:cs="Courier New"/>
          <w:sz w:val="16"/>
          <w:szCs w:val="16"/>
        </w:rPr>
        <w:t>C        5.0.0.0/8 is directly connected, Loopback0</w:t>
      </w:r>
    </w:p>
    <w:p w14:paraId="277ABE7C" w14:textId="77777777" w:rsidR="00AD7919" w:rsidRPr="00AD7919" w:rsidRDefault="00AD7919" w:rsidP="00AD7919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D7919">
        <w:rPr>
          <w:rFonts w:ascii="Courier New" w:hAnsi="Courier New" w:cs="Courier New"/>
          <w:sz w:val="16"/>
          <w:szCs w:val="16"/>
        </w:rPr>
        <w:t>L        5.0.0.1/32 is directly connected, Loopback0</w:t>
      </w:r>
    </w:p>
    <w:p w14:paraId="2AEA50FF" w14:textId="77777777" w:rsidR="00AD7919" w:rsidRPr="00AD7919" w:rsidRDefault="00AD7919" w:rsidP="00AD7919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D7919">
        <w:rPr>
          <w:rFonts w:ascii="Courier New" w:hAnsi="Courier New" w:cs="Courier New"/>
          <w:sz w:val="16"/>
          <w:szCs w:val="16"/>
        </w:rPr>
        <w:t>D     6.0.0.0/8 [90/2269869] via 192.168.5.2, 00:26:55, GigabitEthernet0/0/0</w:t>
      </w:r>
    </w:p>
    <w:p w14:paraId="7A321815" w14:textId="77777777" w:rsidR="00AD7919" w:rsidRPr="00AD7919" w:rsidRDefault="00AD7919" w:rsidP="00AD7919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D7919">
        <w:rPr>
          <w:rFonts w:ascii="Courier New" w:hAnsi="Courier New" w:cs="Courier New"/>
          <w:sz w:val="16"/>
          <w:szCs w:val="16"/>
        </w:rPr>
        <w:t xml:space="preserve">      192.168.1.0/30 is subnetted, 1 subnets</w:t>
      </w:r>
    </w:p>
    <w:p w14:paraId="6ED2C879" w14:textId="77777777" w:rsidR="00AD7919" w:rsidRPr="00AD7919" w:rsidRDefault="00AD7919" w:rsidP="00AD7919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D7919">
        <w:rPr>
          <w:rFonts w:ascii="Courier New" w:hAnsi="Courier New" w:cs="Courier New"/>
          <w:sz w:val="16"/>
          <w:szCs w:val="16"/>
        </w:rPr>
        <w:t>D        192.168.1.0</w:t>
      </w:r>
    </w:p>
    <w:p w14:paraId="2761CB0F" w14:textId="77777777" w:rsidR="00AD7919" w:rsidRPr="00AD7919" w:rsidRDefault="00AD7919" w:rsidP="00AD7919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D7919">
        <w:rPr>
          <w:rFonts w:ascii="Courier New" w:hAnsi="Courier New" w:cs="Courier New"/>
          <w:sz w:val="16"/>
          <w:szCs w:val="16"/>
        </w:rPr>
        <w:t xml:space="preserve">           [90/2654381] via 192.168.4.1, 00:35:20, GigabitEthernet0/0/1</w:t>
      </w:r>
    </w:p>
    <w:p w14:paraId="6DB7D716" w14:textId="77777777" w:rsidR="00AD7919" w:rsidRPr="00AD7919" w:rsidRDefault="00AD7919" w:rsidP="00AD7919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D7919">
        <w:rPr>
          <w:rFonts w:ascii="Courier New" w:hAnsi="Courier New" w:cs="Courier New"/>
          <w:sz w:val="16"/>
          <w:szCs w:val="16"/>
        </w:rPr>
        <w:t xml:space="preserve">      192.168.2.0/24 is variably subnetted, 2 subnets, 2 masks</w:t>
      </w:r>
    </w:p>
    <w:p w14:paraId="40C362A0" w14:textId="77777777" w:rsidR="00AD7919" w:rsidRPr="00AD7919" w:rsidRDefault="00AD7919" w:rsidP="00AD7919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D7919">
        <w:rPr>
          <w:rFonts w:ascii="Courier New" w:hAnsi="Courier New" w:cs="Courier New"/>
          <w:sz w:val="16"/>
          <w:szCs w:val="16"/>
        </w:rPr>
        <w:t>D        192.168.2.0/29</w:t>
      </w:r>
    </w:p>
    <w:p w14:paraId="22AB62E0" w14:textId="77777777" w:rsidR="00AD7919" w:rsidRPr="00982A32" w:rsidRDefault="00AD7919" w:rsidP="00AD7919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  <w:lang w:val="es-ES"/>
        </w:rPr>
      </w:pPr>
      <w:r w:rsidRPr="00AD7919">
        <w:rPr>
          <w:rFonts w:ascii="Courier New" w:hAnsi="Courier New" w:cs="Courier New"/>
          <w:sz w:val="16"/>
          <w:szCs w:val="16"/>
        </w:rPr>
        <w:t xml:space="preserve">           </w:t>
      </w:r>
      <w:r w:rsidRPr="00982A32">
        <w:rPr>
          <w:rFonts w:ascii="Courier New" w:hAnsi="Courier New" w:cs="Courier New"/>
          <w:sz w:val="16"/>
          <w:szCs w:val="16"/>
          <w:lang w:val="es-ES"/>
        </w:rPr>
        <w:t>[90/3594551] via 192.168.4.1, 00:35:20, GigabitEthernet0/0/1</w:t>
      </w:r>
    </w:p>
    <w:p w14:paraId="23FD018B" w14:textId="77777777" w:rsidR="00AD7919" w:rsidRPr="00982A32" w:rsidRDefault="00AD7919" w:rsidP="00AD7919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  <w:lang w:val="es-ES"/>
        </w:rPr>
      </w:pPr>
      <w:r w:rsidRPr="00982A32">
        <w:rPr>
          <w:rFonts w:ascii="Courier New" w:hAnsi="Courier New" w:cs="Courier New"/>
          <w:sz w:val="16"/>
          <w:szCs w:val="16"/>
          <w:lang w:val="es-ES"/>
        </w:rPr>
        <w:t>D        192.168.2.0/30</w:t>
      </w:r>
    </w:p>
    <w:p w14:paraId="3C3106FD" w14:textId="77777777" w:rsidR="00AD7919" w:rsidRPr="00982A32" w:rsidRDefault="00AD7919" w:rsidP="00AD7919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  <w:lang w:val="es-ES"/>
        </w:rPr>
      </w:pPr>
      <w:r w:rsidRPr="00982A32">
        <w:rPr>
          <w:rFonts w:ascii="Courier New" w:hAnsi="Courier New" w:cs="Courier New"/>
          <w:sz w:val="16"/>
          <w:szCs w:val="16"/>
          <w:lang w:val="es-ES"/>
        </w:rPr>
        <w:t xml:space="preserve">           [90/2654125] via 192.168.4.1, 00:35:20, GigabitEthernet0/0/1</w:t>
      </w:r>
    </w:p>
    <w:p w14:paraId="3FE5FB6A" w14:textId="77777777" w:rsidR="00AD7919" w:rsidRPr="00AD7919" w:rsidRDefault="00AD7919" w:rsidP="00AD7919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82A32">
        <w:rPr>
          <w:rFonts w:ascii="Courier New" w:hAnsi="Courier New" w:cs="Courier New"/>
          <w:sz w:val="16"/>
          <w:szCs w:val="16"/>
          <w:lang w:val="es-ES"/>
        </w:rPr>
        <w:t xml:space="preserve">      </w:t>
      </w:r>
      <w:r w:rsidRPr="00AD7919">
        <w:rPr>
          <w:rFonts w:ascii="Courier New" w:hAnsi="Courier New" w:cs="Courier New"/>
          <w:sz w:val="16"/>
          <w:szCs w:val="16"/>
        </w:rPr>
        <w:t>192.168.3.0/30 is subnetted, 1 subnets</w:t>
      </w:r>
    </w:p>
    <w:p w14:paraId="74EAF3BC" w14:textId="77777777" w:rsidR="00AD7919" w:rsidRPr="00AD7919" w:rsidRDefault="00AD7919" w:rsidP="00AD7919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D7919">
        <w:rPr>
          <w:rFonts w:ascii="Courier New" w:hAnsi="Courier New" w:cs="Courier New"/>
          <w:sz w:val="16"/>
          <w:szCs w:val="16"/>
        </w:rPr>
        <w:t>D        192.168.3.0</w:t>
      </w:r>
    </w:p>
    <w:p w14:paraId="74957884" w14:textId="77777777" w:rsidR="00AD7919" w:rsidRPr="00AD7919" w:rsidRDefault="00AD7919" w:rsidP="00AD7919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D7919">
        <w:rPr>
          <w:rFonts w:ascii="Courier New" w:hAnsi="Courier New" w:cs="Courier New"/>
          <w:sz w:val="16"/>
          <w:szCs w:val="16"/>
        </w:rPr>
        <w:t xml:space="preserve">           [90/2142125] via 192.168.4.1, 00:35:26, GigabitEthernet0/0/1</w:t>
      </w:r>
    </w:p>
    <w:p w14:paraId="253D5EA9" w14:textId="77777777" w:rsidR="00AD7919" w:rsidRPr="00AD7919" w:rsidRDefault="00AD7919" w:rsidP="00AD7919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D7919">
        <w:rPr>
          <w:rFonts w:ascii="Courier New" w:hAnsi="Courier New" w:cs="Courier New"/>
          <w:sz w:val="16"/>
          <w:szCs w:val="16"/>
        </w:rPr>
        <w:t xml:space="preserve">      192.168.4.0/24 is variably subnetted, 2 subnets, 2 masks</w:t>
      </w:r>
    </w:p>
    <w:p w14:paraId="3E6532DD" w14:textId="77777777" w:rsidR="00AD7919" w:rsidRPr="00AD7919" w:rsidRDefault="00AD7919" w:rsidP="00AD7919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D7919">
        <w:rPr>
          <w:rFonts w:ascii="Courier New" w:hAnsi="Courier New" w:cs="Courier New"/>
          <w:sz w:val="16"/>
          <w:szCs w:val="16"/>
        </w:rPr>
        <w:t>C        192.168.4.0/30 is directly connected, GigabitEthernet0/0/1</w:t>
      </w:r>
    </w:p>
    <w:p w14:paraId="4B5D2E56" w14:textId="77777777" w:rsidR="00AD7919" w:rsidRPr="00AD7919" w:rsidRDefault="00AD7919" w:rsidP="00AD7919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D7919">
        <w:rPr>
          <w:rFonts w:ascii="Courier New" w:hAnsi="Courier New" w:cs="Courier New"/>
          <w:sz w:val="16"/>
          <w:szCs w:val="16"/>
        </w:rPr>
        <w:t>L        192.168.4.2/32 is directly connected, GigabitEthernet0/0/1</w:t>
      </w:r>
    </w:p>
    <w:p w14:paraId="50C78237" w14:textId="77777777" w:rsidR="00AD7919" w:rsidRPr="00AD7919" w:rsidRDefault="00AD7919" w:rsidP="00AD7919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D7919">
        <w:rPr>
          <w:rFonts w:ascii="Courier New" w:hAnsi="Courier New" w:cs="Courier New"/>
          <w:sz w:val="16"/>
          <w:szCs w:val="16"/>
        </w:rPr>
        <w:t xml:space="preserve">      192.168.5.0/24 is variably subnetted, 2 subnets, 2 masks</w:t>
      </w:r>
    </w:p>
    <w:p w14:paraId="10DB642E" w14:textId="77777777" w:rsidR="00AD7919" w:rsidRPr="00AD7919" w:rsidRDefault="00AD7919" w:rsidP="00AD7919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D7919">
        <w:rPr>
          <w:rFonts w:ascii="Courier New" w:hAnsi="Courier New" w:cs="Courier New"/>
          <w:sz w:val="16"/>
          <w:szCs w:val="16"/>
        </w:rPr>
        <w:t>C        192.168.5.0/30 is directly connected, GigabitEthernet0/0/0</w:t>
      </w:r>
    </w:p>
    <w:p w14:paraId="4B9EF747" w14:textId="77777777" w:rsidR="00AD7919" w:rsidRPr="00AD7919" w:rsidRDefault="00AD7919" w:rsidP="00AD7919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D7919">
        <w:rPr>
          <w:rFonts w:ascii="Courier New" w:hAnsi="Courier New" w:cs="Courier New"/>
          <w:sz w:val="16"/>
          <w:szCs w:val="16"/>
        </w:rPr>
        <w:t>L        192.168.5.1/32 is directly connected, GigabitEthernet0/0/0</w:t>
      </w:r>
    </w:p>
    <w:p w14:paraId="2C812BF8" w14:textId="77777777" w:rsidR="00AD7919" w:rsidRPr="00AD7919" w:rsidRDefault="00AD7919" w:rsidP="00AD7919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D7919">
        <w:rPr>
          <w:rFonts w:ascii="Courier New" w:hAnsi="Courier New" w:cs="Courier New"/>
          <w:sz w:val="16"/>
          <w:szCs w:val="16"/>
        </w:rPr>
        <w:t xml:space="preserve">      192.168.7.0/24 is variably subnetted, 2 subnets, 2 masks</w:t>
      </w:r>
    </w:p>
    <w:p w14:paraId="7280A660" w14:textId="77777777" w:rsidR="00AD7919" w:rsidRPr="00AD7919" w:rsidRDefault="00AD7919" w:rsidP="00AD7919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D7919">
        <w:rPr>
          <w:rFonts w:ascii="Courier New" w:hAnsi="Courier New" w:cs="Courier New"/>
          <w:sz w:val="16"/>
          <w:szCs w:val="16"/>
        </w:rPr>
        <w:t>D        192.168.7.0/29</w:t>
      </w:r>
    </w:p>
    <w:p w14:paraId="4C7BB68C" w14:textId="77777777" w:rsidR="00AD7919" w:rsidRPr="00982A32" w:rsidRDefault="00AD7919" w:rsidP="00AD7919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  <w:lang w:val="es-ES"/>
        </w:rPr>
      </w:pPr>
      <w:r w:rsidRPr="00AD7919">
        <w:rPr>
          <w:rFonts w:ascii="Courier New" w:hAnsi="Courier New" w:cs="Courier New"/>
          <w:sz w:val="16"/>
          <w:szCs w:val="16"/>
        </w:rPr>
        <w:t xml:space="preserve">           </w:t>
      </w:r>
      <w:r w:rsidRPr="00982A32">
        <w:rPr>
          <w:rFonts w:ascii="Courier New" w:hAnsi="Courier New" w:cs="Courier New"/>
          <w:sz w:val="16"/>
          <w:szCs w:val="16"/>
          <w:lang w:val="es-ES"/>
        </w:rPr>
        <w:t>[90/3594551] via 192.168.4.1, 00:35:20, GigabitEthernet0/0/1</w:t>
      </w:r>
    </w:p>
    <w:p w14:paraId="4116F47F" w14:textId="77777777" w:rsidR="00AD7919" w:rsidRPr="00982A32" w:rsidRDefault="00AD7919" w:rsidP="00AD7919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  <w:lang w:val="es-ES"/>
        </w:rPr>
      </w:pPr>
      <w:r w:rsidRPr="00982A32">
        <w:rPr>
          <w:rFonts w:ascii="Courier New" w:hAnsi="Courier New" w:cs="Courier New"/>
          <w:sz w:val="16"/>
          <w:szCs w:val="16"/>
          <w:lang w:val="es-ES"/>
        </w:rPr>
        <w:t>D        192.168.7.0/30</w:t>
      </w:r>
    </w:p>
    <w:p w14:paraId="054DF0CB" w14:textId="28AE8B99" w:rsidR="00E166C5" w:rsidRPr="00982A32" w:rsidRDefault="00AD7919" w:rsidP="00AD7919">
      <w:pPr>
        <w:tabs>
          <w:tab w:val="left" w:pos="2770"/>
        </w:tabs>
        <w:spacing w:after="0" w:line="240" w:lineRule="auto"/>
        <w:rPr>
          <w:rFonts w:ascii="Times New Roman" w:hAnsi="Times New Roman" w:cs="Times New Roman"/>
          <w:b/>
          <w:bCs/>
          <w:sz w:val="25"/>
          <w:szCs w:val="25"/>
          <w:u w:val="single"/>
          <w:lang w:val="es-ES"/>
        </w:rPr>
      </w:pPr>
      <w:r w:rsidRPr="00982A32">
        <w:rPr>
          <w:rFonts w:ascii="Courier New" w:hAnsi="Courier New" w:cs="Courier New"/>
          <w:sz w:val="16"/>
          <w:szCs w:val="16"/>
          <w:lang w:val="es-ES"/>
        </w:rPr>
        <w:t xml:space="preserve">           [90/3082551] via 192.168.4.1, 00:35:20, GigabitEthernet0/0/1</w:t>
      </w:r>
    </w:p>
    <w:p w14:paraId="6D532F03" w14:textId="77777777" w:rsidR="00D26360" w:rsidRPr="00982A32" w:rsidRDefault="00D26360">
      <w:pPr>
        <w:rPr>
          <w:rFonts w:ascii="Times New Roman" w:hAnsi="Times New Roman" w:cs="Times New Roman"/>
          <w:b/>
          <w:bCs/>
          <w:sz w:val="25"/>
          <w:szCs w:val="25"/>
          <w:u w:val="single"/>
          <w:lang w:val="es-ES"/>
        </w:rPr>
      </w:pPr>
      <w:r w:rsidRPr="00982A32">
        <w:rPr>
          <w:rFonts w:ascii="Times New Roman" w:hAnsi="Times New Roman" w:cs="Times New Roman"/>
          <w:b/>
          <w:bCs/>
          <w:sz w:val="25"/>
          <w:szCs w:val="25"/>
          <w:u w:val="single"/>
          <w:lang w:val="es-ES"/>
        </w:rPr>
        <w:br w:type="page"/>
      </w:r>
    </w:p>
    <w:p w14:paraId="67BD5CEF" w14:textId="5EB8A9B3" w:rsidR="00F5137C" w:rsidRPr="00982A32" w:rsidRDefault="00F5137C" w:rsidP="00856289">
      <w:pPr>
        <w:rPr>
          <w:rFonts w:ascii="Times New Roman" w:hAnsi="Times New Roman" w:cs="Times New Roman"/>
          <w:b/>
          <w:bCs/>
          <w:sz w:val="25"/>
          <w:szCs w:val="25"/>
          <w:u w:val="single"/>
          <w:lang w:val="es-ES"/>
        </w:rPr>
      </w:pPr>
      <w:r w:rsidRPr="00982A32">
        <w:rPr>
          <w:rFonts w:ascii="Times New Roman" w:hAnsi="Times New Roman" w:cs="Times New Roman"/>
          <w:b/>
          <w:bCs/>
          <w:sz w:val="25"/>
          <w:szCs w:val="25"/>
          <w:u w:val="single"/>
          <w:lang w:val="es-ES"/>
        </w:rPr>
        <w:lastRenderedPageBreak/>
        <w:t>R6</w:t>
      </w:r>
    </w:p>
    <w:p w14:paraId="6FD04E16" w14:textId="3D6C3FA5" w:rsidR="00165FE0" w:rsidRPr="00982A32" w:rsidRDefault="00165FE0" w:rsidP="00165FE0">
      <w:pPr>
        <w:spacing w:after="0"/>
        <w:rPr>
          <w:rFonts w:ascii="Courier New" w:hAnsi="Courier New" w:cs="Courier New"/>
          <w:sz w:val="16"/>
          <w:szCs w:val="16"/>
          <w:lang w:val="es-ES"/>
        </w:rPr>
      </w:pPr>
      <w:r w:rsidRPr="00982A32">
        <w:rPr>
          <w:rFonts w:ascii="Courier New" w:hAnsi="Courier New" w:cs="Courier New"/>
          <w:sz w:val="16"/>
          <w:szCs w:val="16"/>
          <w:lang w:val="es-ES"/>
        </w:rPr>
        <w:t>D     1.0.0.0/8 [90/2782637] via 192.168.5.1, 00:23:32, GigabitEthernet0/0/1</w:t>
      </w:r>
    </w:p>
    <w:p w14:paraId="2550A172" w14:textId="77777777" w:rsidR="00165FE0" w:rsidRPr="00982A32" w:rsidRDefault="00165FE0" w:rsidP="00165FE0">
      <w:pPr>
        <w:spacing w:after="0"/>
        <w:rPr>
          <w:rFonts w:ascii="Courier New" w:hAnsi="Courier New" w:cs="Courier New"/>
          <w:sz w:val="16"/>
          <w:szCs w:val="16"/>
          <w:lang w:val="es-ES"/>
        </w:rPr>
      </w:pPr>
      <w:r w:rsidRPr="00982A32">
        <w:rPr>
          <w:rFonts w:ascii="Courier New" w:hAnsi="Courier New" w:cs="Courier New"/>
          <w:sz w:val="16"/>
          <w:szCs w:val="16"/>
          <w:lang w:val="es-ES"/>
        </w:rPr>
        <w:t>D     2.0.0.0/8 [90/2782381] via 192.168.5.1, 00:23:32, GigabitEthernet0/0/1</w:t>
      </w:r>
    </w:p>
    <w:p w14:paraId="214E6B35" w14:textId="77777777" w:rsidR="00165FE0" w:rsidRPr="00982A32" w:rsidRDefault="00165FE0" w:rsidP="00165FE0">
      <w:pPr>
        <w:spacing w:after="0"/>
        <w:rPr>
          <w:rFonts w:ascii="Courier New" w:hAnsi="Courier New" w:cs="Courier New"/>
          <w:sz w:val="16"/>
          <w:szCs w:val="16"/>
          <w:lang w:val="es-ES"/>
        </w:rPr>
      </w:pPr>
      <w:r w:rsidRPr="00982A32">
        <w:rPr>
          <w:rFonts w:ascii="Courier New" w:hAnsi="Courier New" w:cs="Courier New"/>
          <w:sz w:val="16"/>
          <w:szCs w:val="16"/>
          <w:lang w:val="es-ES"/>
        </w:rPr>
        <w:t>D     3.0.0.0/8 [90/2270381] via 192.168.5.1, 00:23:32, GigabitEthernet0/0/1</w:t>
      </w:r>
    </w:p>
    <w:p w14:paraId="58738D18" w14:textId="77777777" w:rsidR="00165FE0" w:rsidRPr="00982A32" w:rsidRDefault="00165FE0" w:rsidP="00165FE0">
      <w:pPr>
        <w:spacing w:after="0"/>
        <w:rPr>
          <w:rFonts w:ascii="Courier New" w:hAnsi="Courier New" w:cs="Courier New"/>
          <w:sz w:val="16"/>
          <w:szCs w:val="16"/>
          <w:lang w:val="es-ES"/>
        </w:rPr>
      </w:pPr>
      <w:r w:rsidRPr="00982A32">
        <w:rPr>
          <w:rFonts w:ascii="Courier New" w:hAnsi="Courier New" w:cs="Courier New"/>
          <w:sz w:val="16"/>
          <w:szCs w:val="16"/>
          <w:lang w:val="es-ES"/>
        </w:rPr>
        <w:t>D     4.0.0.0/8 [90/2270125] via 192.168.5.1, 00:23:32, GigabitEthernet0/0/1</w:t>
      </w:r>
    </w:p>
    <w:p w14:paraId="63F8BE70" w14:textId="77777777" w:rsidR="00165FE0" w:rsidRPr="00165FE0" w:rsidRDefault="00165FE0" w:rsidP="00165FE0">
      <w:pPr>
        <w:spacing w:after="0"/>
        <w:rPr>
          <w:rFonts w:ascii="Courier New" w:hAnsi="Courier New" w:cs="Courier New"/>
          <w:sz w:val="16"/>
          <w:szCs w:val="16"/>
        </w:rPr>
      </w:pPr>
      <w:r w:rsidRPr="00165FE0">
        <w:rPr>
          <w:rFonts w:ascii="Courier New" w:hAnsi="Courier New" w:cs="Courier New"/>
          <w:sz w:val="16"/>
          <w:szCs w:val="16"/>
        </w:rPr>
        <w:t>D     5.0.0.0/8 [90/2269869] via 192.168.5.1, 00:23:32, GigabitEthernet0/0/1</w:t>
      </w:r>
    </w:p>
    <w:p w14:paraId="58AEBE08" w14:textId="77777777" w:rsidR="00165FE0" w:rsidRPr="00165FE0" w:rsidRDefault="00165FE0" w:rsidP="00165FE0">
      <w:pPr>
        <w:spacing w:after="0"/>
        <w:rPr>
          <w:rFonts w:ascii="Courier New" w:hAnsi="Courier New" w:cs="Courier New"/>
          <w:sz w:val="16"/>
          <w:szCs w:val="16"/>
        </w:rPr>
      </w:pPr>
      <w:r w:rsidRPr="00165FE0">
        <w:rPr>
          <w:rFonts w:ascii="Courier New" w:hAnsi="Courier New" w:cs="Courier New"/>
          <w:sz w:val="16"/>
          <w:szCs w:val="16"/>
        </w:rPr>
        <w:t xml:space="preserve">      6.0.0.0/8 is variably subnetted, 2 subnets, 2 masks</w:t>
      </w:r>
    </w:p>
    <w:p w14:paraId="42BD0F99" w14:textId="77777777" w:rsidR="00165FE0" w:rsidRPr="00165FE0" w:rsidRDefault="00165FE0" w:rsidP="00165FE0">
      <w:pPr>
        <w:spacing w:after="0"/>
        <w:rPr>
          <w:rFonts w:ascii="Courier New" w:hAnsi="Courier New" w:cs="Courier New"/>
          <w:sz w:val="16"/>
          <w:szCs w:val="16"/>
        </w:rPr>
      </w:pPr>
      <w:r w:rsidRPr="00165FE0">
        <w:rPr>
          <w:rFonts w:ascii="Courier New" w:hAnsi="Courier New" w:cs="Courier New"/>
          <w:sz w:val="16"/>
          <w:szCs w:val="16"/>
        </w:rPr>
        <w:t>C        6.0.0.0/8 is directly connected, Loopback0</w:t>
      </w:r>
    </w:p>
    <w:p w14:paraId="6A0C407D" w14:textId="77777777" w:rsidR="00165FE0" w:rsidRPr="00165FE0" w:rsidRDefault="00165FE0" w:rsidP="00165FE0">
      <w:pPr>
        <w:spacing w:after="0"/>
        <w:rPr>
          <w:rFonts w:ascii="Courier New" w:hAnsi="Courier New" w:cs="Courier New"/>
          <w:sz w:val="16"/>
          <w:szCs w:val="16"/>
        </w:rPr>
      </w:pPr>
      <w:r w:rsidRPr="00165FE0">
        <w:rPr>
          <w:rFonts w:ascii="Courier New" w:hAnsi="Courier New" w:cs="Courier New"/>
          <w:sz w:val="16"/>
          <w:szCs w:val="16"/>
        </w:rPr>
        <w:t>L        6.0.0.1/32 is directly connected, Loopback0</w:t>
      </w:r>
    </w:p>
    <w:p w14:paraId="7312E86E" w14:textId="77777777" w:rsidR="00165FE0" w:rsidRPr="00165FE0" w:rsidRDefault="00165FE0" w:rsidP="00165FE0">
      <w:pPr>
        <w:spacing w:after="0"/>
        <w:rPr>
          <w:rFonts w:ascii="Courier New" w:hAnsi="Courier New" w:cs="Courier New"/>
          <w:sz w:val="16"/>
          <w:szCs w:val="16"/>
        </w:rPr>
      </w:pPr>
      <w:r w:rsidRPr="00165FE0">
        <w:rPr>
          <w:rFonts w:ascii="Courier New" w:hAnsi="Courier New" w:cs="Courier New"/>
          <w:sz w:val="16"/>
          <w:szCs w:val="16"/>
        </w:rPr>
        <w:t xml:space="preserve">      192.168.1.0/30 is subnetted, 1 subnets</w:t>
      </w:r>
    </w:p>
    <w:p w14:paraId="376BA8D1" w14:textId="77777777" w:rsidR="00165FE0" w:rsidRPr="00165FE0" w:rsidRDefault="00165FE0" w:rsidP="00165FE0">
      <w:pPr>
        <w:spacing w:after="0"/>
        <w:rPr>
          <w:rFonts w:ascii="Courier New" w:hAnsi="Courier New" w:cs="Courier New"/>
          <w:sz w:val="16"/>
          <w:szCs w:val="16"/>
        </w:rPr>
      </w:pPr>
      <w:r w:rsidRPr="00165FE0">
        <w:rPr>
          <w:rFonts w:ascii="Courier New" w:hAnsi="Courier New" w:cs="Courier New"/>
          <w:sz w:val="16"/>
          <w:szCs w:val="16"/>
        </w:rPr>
        <w:t>D        192.168.1.0</w:t>
      </w:r>
    </w:p>
    <w:p w14:paraId="38382049" w14:textId="77777777" w:rsidR="00165FE0" w:rsidRPr="00165FE0" w:rsidRDefault="00165FE0" w:rsidP="00165FE0">
      <w:pPr>
        <w:spacing w:after="0"/>
        <w:rPr>
          <w:rFonts w:ascii="Courier New" w:hAnsi="Courier New" w:cs="Courier New"/>
          <w:sz w:val="16"/>
          <w:szCs w:val="16"/>
        </w:rPr>
      </w:pPr>
      <w:r w:rsidRPr="00165FE0">
        <w:rPr>
          <w:rFonts w:ascii="Courier New" w:hAnsi="Courier New" w:cs="Courier New"/>
          <w:sz w:val="16"/>
          <w:szCs w:val="16"/>
        </w:rPr>
        <w:t xml:space="preserve">           [90/2654637] via 192.168.5.1, 00:23:32, GigabitEthernet0/0/1</w:t>
      </w:r>
    </w:p>
    <w:p w14:paraId="5C3B5980" w14:textId="77777777" w:rsidR="00165FE0" w:rsidRPr="00165FE0" w:rsidRDefault="00165FE0" w:rsidP="00165FE0">
      <w:pPr>
        <w:spacing w:after="0"/>
        <w:rPr>
          <w:rFonts w:ascii="Courier New" w:hAnsi="Courier New" w:cs="Courier New"/>
          <w:sz w:val="16"/>
          <w:szCs w:val="16"/>
        </w:rPr>
      </w:pPr>
      <w:r w:rsidRPr="00165FE0">
        <w:rPr>
          <w:rFonts w:ascii="Courier New" w:hAnsi="Courier New" w:cs="Courier New"/>
          <w:sz w:val="16"/>
          <w:szCs w:val="16"/>
        </w:rPr>
        <w:t xml:space="preserve">      192.168.2.0/24 is variably subnetted, 2 subnets, 2 masks</w:t>
      </w:r>
    </w:p>
    <w:p w14:paraId="6BE55A31" w14:textId="77777777" w:rsidR="00165FE0" w:rsidRPr="00165FE0" w:rsidRDefault="00165FE0" w:rsidP="00165FE0">
      <w:pPr>
        <w:spacing w:after="0"/>
        <w:rPr>
          <w:rFonts w:ascii="Courier New" w:hAnsi="Courier New" w:cs="Courier New"/>
          <w:sz w:val="16"/>
          <w:szCs w:val="16"/>
        </w:rPr>
      </w:pPr>
      <w:r w:rsidRPr="00165FE0">
        <w:rPr>
          <w:rFonts w:ascii="Courier New" w:hAnsi="Courier New" w:cs="Courier New"/>
          <w:sz w:val="16"/>
          <w:szCs w:val="16"/>
        </w:rPr>
        <w:t>D        192.168.2.0/29</w:t>
      </w:r>
    </w:p>
    <w:p w14:paraId="58C1E9B5" w14:textId="77777777" w:rsidR="00165FE0" w:rsidRPr="00982A32" w:rsidRDefault="00165FE0" w:rsidP="00165FE0">
      <w:pPr>
        <w:spacing w:after="0"/>
        <w:rPr>
          <w:rFonts w:ascii="Courier New" w:hAnsi="Courier New" w:cs="Courier New"/>
          <w:sz w:val="16"/>
          <w:szCs w:val="16"/>
          <w:lang w:val="es-ES"/>
        </w:rPr>
      </w:pPr>
      <w:r w:rsidRPr="00165FE0">
        <w:rPr>
          <w:rFonts w:ascii="Courier New" w:hAnsi="Courier New" w:cs="Courier New"/>
          <w:sz w:val="16"/>
          <w:szCs w:val="16"/>
        </w:rPr>
        <w:t xml:space="preserve">           </w:t>
      </w:r>
      <w:r w:rsidRPr="00982A32">
        <w:rPr>
          <w:rFonts w:ascii="Courier New" w:hAnsi="Courier New" w:cs="Courier New"/>
          <w:sz w:val="16"/>
          <w:szCs w:val="16"/>
          <w:lang w:val="es-ES"/>
        </w:rPr>
        <w:t>[90/3594807] via 192.168.5.1, 00:23:32, GigabitEthernet0/0/1</w:t>
      </w:r>
    </w:p>
    <w:p w14:paraId="222FB1C7" w14:textId="77777777" w:rsidR="00165FE0" w:rsidRPr="00982A32" w:rsidRDefault="00165FE0" w:rsidP="00165FE0">
      <w:pPr>
        <w:spacing w:after="0"/>
        <w:rPr>
          <w:rFonts w:ascii="Courier New" w:hAnsi="Courier New" w:cs="Courier New"/>
          <w:sz w:val="16"/>
          <w:szCs w:val="16"/>
          <w:lang w:val="es-ES"/>
        </w:rPr>
      </w:pPr>
      <w:r w:rsidRPr="00982A32">
        <w:rPr>
          <w:rFonts w:ascii="Courier New" w:hAnsi="Courier New" w:cs="Courier New"/>
          <w:sz w:val="16"/>
          <w:szCs w:val="16"/>
          <w:lang w:val="es-ES"/>
        </w:rPr>
        <w:t>D        192.168.2.0/30</w:t>
      </w:r>
    </w:p>
    <w:p w14:paraId="1AC3DDC9" w14:textId="77777777" w:rsidR="00165FE0" w:rsidRPr="00982A32" w:rsidRDefault="00165FE0" w:rsidP="00165FE0">
      <w:pPr>
        <w:spacing w:after="0"/>
        <w:rPr>
          <w:rFonts w:ascii="Courier New" w:hAnsi="Courier New" w:cs="Courier New"/>
          <w:sz w:val="16"/>
          <w:szCs w:val="16"/>
          <w:lang w:val="es-ES"/>
        </w:rPr>
      </w:pPr>
      <w:r w:rsidRPr="00982A32">
        <w:rPr>
          <w:rFonts w:ascii="Courier New" w:hAnsi="Courier New" w:cs="Courier New"/>
          <w:sz w:val="16"/>
          <w:szCs w:val="16"/>
          <w:lang w:val="es-ES"/>
        </w:rPr>
        <w:t xml:space="preserve">           [90/2654381] via 192.168.5.1, 00:23:32, GigabitEthernet0/0/1</w:t>
      </w:r>
    </w:p>
    <w:p w14:paraId="67202E3A" w14:textId="77777777" w:rsidR="00165FE0" w:rsidRPr="00165FE0" w:rsidRDefault="00165FE0" w:rsidP="00165FE0">
      <w:pPr>
        <w:spacing w:after="0"/>
        <w:rPr>
          <w:rFonts w:ascii="Courier New" w:hAnsi="Courier New" w:cs="Courier New"/>
          <w:sz w:val="16"/>
          <w:szCs w:val="16"/>
        </w:rPr>
      </w:pPr>
      <w:r w:rsidRPr="00982A32">
        <w:rPr>
          <w:rFonts w:ascii="Courier New" w:hAnsi="Courier New" w:cs="Courier New"/>
          <w:sz w:val="16"/>
          <w:szCs w:val="16"/>
          <w:lang w:val="es-ES"/>
        </w:rPr>
        <w:t xml:space="preserve">      </w:t>
      </w:r>
      <w:r w:rsidRPr="00165FE0">
        <w:rPr>
          <w:rFonts w:ascii="Courier New" w:hAnsi="Courier New" w:cs="Courier New"/>
          <w:sz w:val="16"/>
          <w:szCs w:val="16"/>
        </w:rPr>
        <w:t>192.168.3.0/30 is subnetted, 1 subnets</w:t>
      </w:r>
    </w:p>
    <w:p w14:paraId="589A487A" w14:textId="77777777" w:rsidR="00165FE0" w:rsidRPr="00165FE0" w:rsidRDefault="00165FE0" w:rsidP="00165FE0">
      <w:pPr>
        <w:spacing w:after="0"/>
        <w:rPr>
          <w:rFonts w:ascii="Courier New" w:hAnsi="Courier New" w:cs="Courier New"/>
          <w:sz w:val="16"/>
          <w:szCs w:val="16"/>
        </w:rPr>
      </w:pPr>
      <w:r w:rsidRPr="00165FE0">
        <w:rPr>
          <w:rFonts w:ascii="Courier New" w:hAnsi="Courier New" w:cs="Courier New"/>
          <w:sz w:val="16"/>
          <w:szCs w:val="16"/>
        </w:rPr>
        <w:t>D        192.168.3.0</w:t>
      </w:r>
    </w:p>
    <w:p w14:paraId="31DB4F41" w14:textId="77777777" w:rsidR="00165FE0" w:rsidRPr="00165FE0" w:rsidRDefault="00165FE0" w:rsidP="00165FE0">
      <w:pPr>
        <w:spacing w:after="0"/>
        <w:rPr>
          <w:rFonts w:ascii="Courier New" w:hAnsi="Courier New" w:cs="Courier New"/>
          <w:sz w:val="16"/>
          <w:szCs w:val="16"/>
        </w:rPr>
      </w:pPr>
      <w:r w:rsidRPr="00165FE0">
        <w:rPr>
          <w:rFonts w:ascii="Courier New" w:hAnsi="Courier New" w:cs="Courier New"/>
          <w:sz w:val="16"/>
          <w:szCs w:val="16"/>
        </w:rPr>
        <w:t xml:space="preserve">           [90/2142381] via 192.168.5.1, 00:23:32, GigabitEthernet0/0/1</w:t>
      </w:r>
    </w:p>
    <w:p w14:paraId="457C4FC6" w14:textId="77777777" w:rsidR="00165FE0" w:rsidRPr="00165FE0" w:rsidRDefault="00165FE0" w:rsidP="00165FE0">
      <w:pPr>
        <w:spacing w:after="0"/>
        <w:rPr>
          <w:rFonts w:ascii="Courier New" w:hAnsi="Courier New" w:cs="Courier New"/>
          <w:sz w:val="16"/>
          <w:szCs w:val="16"/>
        </w:rPr>
      </w:pPr>
      <w:r w:rsidRPr="00165FE0">
        <w:rPr>
          <w:rFonts w:ascii="Courier New" w:hAnsi="Courier New" w:cs="Courier New"/>
          <w:sz w:val="16"/>
          <w:szCs w:val="16"/>
        </w:rPr>
        <w:t xml:space="preserve">      192.168.4.0/30 is subnetted, 1 subnets</w:t>
      </w:r>
    </w:p>
    <w:p w14:paraId="4D0D2CA1" w14:textId="77777777" w:rsidR="00165FE0" w:rsidRPr="00165FE0" w:rsidRDefault="00165FE0" w:rsidP="00165FE0">
      <w:pPr>
        <w:spacing w:after="0"/>
        <w:rPr>
          <w:rFonts w:ascii="Courier New" w:hAnsi="Courier New" w:cs="Courier New"/>
          <w:sz w:val="16"/>
          <w:szCs w:val="16"/>
        </w:rPr>
      </w:pPr>
      <w:r w:rsidRPr="00165FE0">
        <w:rPr>
          <w:rFonts w:ascii="Courier New" w:hAnsi="Courier New" w:cs="Courier New"/>
          <w:sz w:val="16"/>
          <w:szCs w:val="16"/>
        </w:rPr>
        <w:t>D        192.168.4.0</w:t>
      </w:r>
    </w:p>
    <w:p w14:paraId="0D760431" w14:textId="77777777" w:rsidR="00165FE0" w:rsidRPr="00165FE0" w:rsidRDefault="00165FE0" w:rsidP="00165FE0">
      <w:pPr>
        <w:spacing w:after="0"/>
        <w:rPr>
          <w:rFonts w:ascii="Courier New" w:hAnsi="Courier New" w:cs="Courier New"/>
          <w:sz w:val="16"/>
          <w:szCs w:val="16"/>
        </w:rPr>
      </w:pPr>
      <w:r w:rsidRPr="00165FE0">
        <w:rPr>
          <w:rFonts w:ascii="Courier New" w:hAnsi="Courier New" w:cs="Courier New"/>
          <w:sz w:val="16"/>
          <w:szCs w:val="16"/>
        </w:rPr>
        <w:t xml:space="preserve">           [90/2142125] via 192.168.5.1, 00:23:32, GigabitEthernet0/0/1</w:t>
      </w:r>
    </w:p>
    <w:p w14:paraId="038B8E44" w14:textId="77777777" w:rsidR="00165FE0" w:rsidRPr="00165FE0" w:rsidRDefault="00165FE0" w:rsidP="00165FE0">
      <w:pPr>
        <w:spacing w:after="0"/>
        <w:rPr>
          <w:rFonts w:ascii="Courier New" w:hAnsi="Courier New" w:cs="Courier New"/>
          <w:sz w:val="16"/>
          <w:szCs w:val="16"/>
        </w:rPr>
      </w:pPr>
      <w:r w:rsidRPr="00165FE0">
        <w:rPr>
          <w:rFonts w:ascii="Courier New" w:hAnsi="Courier New" w:cs="Courier New"/>
          <w:sz w:val="16"/>
          <w:szCs w:val="16"/>
        </w:rPr>
        <w:t xml:space="preserve">      192.168.5.0/24 is variably subnetted, 2 subnets, 2 masks</w:t>
      </w:r>
    </w:p>
    <w:p w14:paraId="1BDD7E9A" w14:textId="77777777" w:rsidR="00165FE0" w:rsidRPr="00165FE0" w:rsidRDefault="00165FE0" w:rsidP="00165FE0">
      <w:pPr>
        <w:spacing w:after="0"/>
        <w:rPr>
          <w:rFonts w:ascii="Courier New" w:hAnsi="Courier New" w:cs="Courier New"/>
          <w:sz w:val="16"/>
          <w:szCs w:val="16"/>
        </w:rPr>
      </w:pPr>
      <w:r w:rsidRPr="00165FE0">
        <w:rPr>
          <w:rFonts w:ascii="Courier New" w:hAnsi="Courier New" w:cs="Courier New"/>
          <w:sz w:val="16"/>
          <w:szCs w:val="16"/>
        </w:rPr>
        <w:t>C        192.168.5.0/30 is directly connected, GigabitEthernet0/0/1</w:t>
      </w:r>
    </w:p>
    <w:p w14:paraId="1B4EA0C1" w14:textId="77777777" w:rsidR="00165FE0" w:rsidRPr="00165FE0" w:rsidRDefault="00165FE0" w:rsidP="00165FE0">
      <w:pPr>
        <w:spacing w:after="0"/>
        <w:rPr>
          <w:rFonts w:ascii="Courier New" w:hAnsi="Courier New" w:cs="Courier New"/>
          <w:sz w:val="16"/>
          <w:szCs w:val="16"/>
        </w:rPr>
      </w:pPr>
      <w:r w:rsidRPr="00165FE0">
        <w:rPr>
          <w:rFonts w:ascii="Courier New" w:hAnsi="Courier New" w:cs="Courier New"/>
          <w:sz w:val="16"/>
          <w:szCs w:val="16"/>
        </w:rPr>
        <w:t>L        192.168.5.2/32 is directly connected, GigabitEthernet0/0/1</w:t>
      </w:r>
    </w:p>
    <w:p w14:paraId="3279D88B" w14:textId="77777777" w:rsidR="00165FE0" w:rsidRPr="00165FE0" w:rsidRDefault="00165FE0" w:rsidP="00165FE0">
      <w:pPr>
        <w:spacing w:after="0"/>
        <w:rPr>
          <w:rFonts w:ascii="Courier New" w:hAnsi="Courier New" w:cs="Courier New"/>
          <w:sz w:val="16"/>
          <w:szCs w:val="16"/>
        </w:rPr>
      </w:pPr>
      <w:r w:rsidRPr="00165FE0">
        <w:rPr>
          <w:rFonts w:ascii="Courier New" w:hAnsi="Courier New" w:cs="Courier New"/>
          <w:sz w:val="16"/>
          <w:szCs w:val="16"/>
        </w:rPr>
        <w:t xml:space="preserve">      192.168.7.0/24 is variably subnetted, 2 subnets, 2 masks</w:t>
      </w:r>
    </w:p>
    <w:p w14:paraId="07750A77" w14:textId="77777777" w:rsidR="00165FE0" w:rsidRPr="00165FE0" w:rsidRDefault="00165FE0" w:rsidP="00165FE0">
      <w:pPr>
        <w:spacing w:after="0"/>
        <w:rPr>
          <w:rFonts w:ascii="Courier New" w:hAnsi="Courier New" w:cs="Courier New"/>
          <w:sz w:val="16"/>
          <w:szCs w:val="16"/>
        </w:rPr>
      </w:pPr>
      <w:r w:rsidRPr="00165FE0">
        <w:rPr>
          <w:rFonts w:ascii="Courier New" w:hAnsi="Courier New" w:cs="Courier New"/>
          <w:sz w:val="16"/>
          <w:szCs w:val="16"/>
        </w:rPr>
        <w:t>D        192.168.7.0/29</w:t>
      </w:r>
    </w:p>
    <w:p w14:paraId="301F3306" w14:textId="77777777" w:rsidR="00165FE0" w:rsidRPr="00982A32" w:rsidRDefault="00165FE0" w:rsidP="00165FE0">
      <w:pPr>
        <w:spacing w:after="0"/>
        <w:rPr>
          <w:rFonts w:ascii="Courier New" w:hAnsi="Courier New" w:cs="Courier New"/>
          <w:sz w:val="16"/>
          <w:szCs w:val="16"/>
          <w:lang w:val="es-ES"/>
        </w:rPr>
      </w:pPr>
      <w:r w:rsidRPr="00165FE0">
        <w:rPr>
          <w:rFonts w:ascii="Courier New" w:hAnsi="Courier New" w:cs="Courier New"/>
          <w:sz w:val="16"/>
          <w:szCs w:val="16"/>
        </w:rPr>
        <w:t xml:space="preserve">           </w:t>
      </w:r>
      <w:r w:rsidRPr="00982A32">
        <w:rPr>
          <w:rFonts w:ascii="Courier New" w:hAnsi="Courier New" w:cs="Courier New"/>
          <w:sz w:val="16"/>
          <w:szCs w:val="16"/>
          <w:lang w:val="es-ES"/>
        </w:rPr>
        <w:t>[90/3594807] via 192.168.5.1, 00:23:32, GigabitEthernet0/0/1</w:t>
      </w:r>
    </w:p>
    <w:p w14:paraId="37F54512" w14:textId="77777777" w:rsidR="00165FE0" w:rsidRPr="00982A32" w:rsidRDefault="00165FE0" w:rsidP="00165FE0">
      <w:pPr>
        <w:spacing w:after="0"/>
        <w:rPr>
          <w:rFonts w:ascii="Courier New" w:hAnsi="Courier New" w:cs="Courier New"/>
          <w:sz w:val="16"/>
          <w:szCs w:val="16"/>
          <w:lang w:val="es-ES"/>
        </w:rPr>
      </w:pPr>
      <w:r w:rsidRPr="00982A32">
        <w:rPr>
          <w:rFonts w:ascii="Courier New" w:hAnsi="Courier New" w:cs="Courier New"/>
          <w:sz w:val="16"/>
          <w:szCs w:val="16"/>
          <w:lang w:val="es-ES"/>
        </w:rPr>
        <w:t>D        192.168.7.0/30</w:t>
      </w:r>
    </w:p>
    <w:p w14:paraId="25D1E2D6" w14:textId="57679FDA" w:rsidR="00E166C5" w:rsidRPr="00982A32" w:rsidRDefault="00165FE0" w:rsidP="00165FE0">
      <w:pPr>
        <w:spacing w:after="0"/>
        <w:rPr>
          <w:rFonts w:ascii="Times New Roman" w:hAnsi="Times New Roman" w:cs="Times New Roman"/>
          <w:b/>
          <w:bCs/>
          <w:sz w:val="25"/>
          <w:szCs w:val="25"/>
          <w:u w:val="single"/>
          <w:lang w:val="es-ES"/>
        </w:rPr>
      </w:pPr>
      <w:r w:rsidRPr="00982A32">
        <w:rPr>
          <w:rFonts w:ascii="Courier New" w:hAnsi="Courier New" w:cs="Courier New"/>
          <w:sz w:val="16"/>
          <w:szCs w:val="16"/>
          <w:lang w:val="es-ES"/>
        </w:rPr>
        <w:t xml:space="preserve">           [90/3082807] via 192.168.5.1, 00:23:32, GigabitEthernet0/0/1</w:t>
      </w:r>
    </w:p>
    <w:p w14:paraId="7DACC6AA" w14:textId="77777777" w:rsidR="00726CE8" w:rsidRPr="00982A32" w:rsidRDefault="00726CE8" w:rsidP="00C6126E">
      <w:pPr>
        <w:tabs>
          <w:tab w:val="left" w:pos="2770"/>
        </w:tabs>
        <w:spacing w:after="0" w:line="240" w:lineRule="auto"/>
        <w:rPr>
          <w:rFonts w:ascii="Times New Roman" w:hAnsi="Times New Roman" w:cs="Times New Roman"/>
          <w:sz w:val="25"/>
          <w:szCs w:val="25"/>
          <w:lang w:val="es-ES"/>
        </w:rPr>
      </w:pPr>
    </w:p>
    <w:p w14:paraId="15491A5A" w14:textId="2B8E7B83" w:rsidR="00241283" w:rsidRDefault="00241283" w:rsidP="00D26360">
      <w:pPr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Show IP</w:t>
      </w:r>
      <w:r w:rsidR="00F328E7">
        <w:rPr>
          <w:rFonts w:ascii="Times New Roman" w:hAnsi="Times New Roman" w:cs="Times New Roman"/>
          <w:sz w:val="25"/>
          <w:szCs w:val="25"/>
        </w:rPr>
        <w:t>v6</w:t>
      </w:r>
      <w:r>
        <w:rPr>
          <w:rFonts w:ascii="Times New Roman" w:hAnsi="Times New Roman" w:cs="Times New Roman"/>
          <w:sz w:val="25"/>
          <w:szCs w:val="25"/>
        </w:rPr>
        <w:t xml:space="preserve"> Routes:</w:t>
      </w:r>
    </w:p>
    <w:p w14:paraId="0B324261" w14:textId="77777777" w:rsidR="00C53211" w:rsidRPr="00C53211" w:rsidRDefault="00C53211" w:rsidP="00C53211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3211">
        <w:rPr>
          <w:rFonts w:ascii="Courier New" w:hAnsi="Courier New" w:cs="Courier New"/>
          <w:sz w:val="18"/>
          <w:szCs w:val="18"/>
        </w:rPr>
        <w:t>IPv6 Routing Table - default - 16 entries</w:t>
      </w:r>
    </w:p>
    <w:p w14:paraId="22293B36" w14:textId="77777777" w:rsidR="00C53211" w:rsidRPr="00C53211" w:rsidRDefault="00C53211" w:rsidP="00C53211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3211">
        <w:rPr>
          <w:rFonts w:ascii="Courier New" w:hAnsi="Courier New" w:cs="Courier New"/>
          <w:sz w:val="18"/>
          <w:szCs w:val="18"/>
        </w:rPr>
        <w:t>Codes: C - Connected, L - Local, S - Static, U - Per-user Static route</w:t>
      </w:r>
    </w:p>
    <w:p w14:paraId="22D15465" w14:textId="77777777" w:rsidR="00C53211" w:rsidRPr="00C53211" w:rsidRDefault="00C53211" w:rsidP="00C53211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3211">
        <w:rPr>
          <w:rFonts w:ascii="Courier New" w:hAnsi="Courier New" w:cs="Courier New"/>
          <w:sz w:val="18"/>
          <w:szCs w:val="18"/>
        </w:rPr>
        <w:t xml:space="preserve">       B - BGP, R - RIP, I1 - ISIS L1, I2 - ISIS L2</w:t>
      </w:r>
    </w:p>
    <w:p w14:paraId="539F6EFF" w14:textId="77777777" w:rsidR="00C53211" w:rsidRPr="00C53211" w:rsidRDefault="00C53211" w:rsidP="00C53211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3211">
        <w:rPr>
          <w:rFonts w:ascii="Courier New" w:hAnsi="Courier New" w:cs="Courier New"/>
          <w:sz w:val="18"/>
          <w:szCs w:val="18"/>
        </w:rPr>
        <w:t xml:space="preserve">       IA - ISIS interarea, IS - ISIS summary, D - EIGRP, EX - EIGRP external</w:t>
      </w:r>
    </w:p>
    <w:p w14:paraId="26721158" w14:textId="77777777" w:rsidR="00C53211" w:rsidRPr="00C53211" w:rsidRDefault="00C53211" w:rsidP="00C53211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3211">
        <w:rPr>
          <w:rFonts w:ascii="Courier New" w:hAnsi="Courier New" w:cs="Courier New"/>
          <w:sz w:val="18"/>
          <w:szCs w:val="18"/>
        </w:rPr>
        <w:t xml:space="preserve">       ND - ND Default, </w:t>
      </w:r>
      <w:proofErr w:type="spellStart"/>
      <w:r w:rsidRPr="00C53211">
        <w:rPr>
          <w:rFonts w:ascii="Courier New" w:hAnsi="Courier New" w:cs="Courier New"/>
          <w:sz w:val="18"/>
          <w:szCs w:val="18"/>
        </w:rPr>
        <w:t>NDp</w:t>
      </w:r>
      <w:proofErr w:type="spellEnd"/>
      <w:r w:rsidRPr="00C53211">
        <w:rPr>
          <w:rFonts w:ascii="Courier New" w:hAnsi="Courier New" w:cs="Courier New"/>
          <w:sz w:val="18"/>
          <w:szCs w:val="18"/>
        </w:rPr>
        <w:t xml:space="preserve"> - ND Prefix, DCE - Destination, </w:t>
      </w:r>
      <w:proofErr w:type="spellStart"/>
      <w:r w:rsidRPr="00C53211">
        <w:rPr>
          <w:rFonts w:ascii="Courier New" w:hAnsi="Courier New" w:cs="Courier New"/>
          <w:sz w:val="18"/>
          <w:szCs w:val="18"/>
        </w:rPr>
        <w:t>NDr</w:t>
      </w:r>
      <w:proofErr w:type="spellEnd"/>
      <w:r w:rsidRPr="00C53211">
        <w:rPr>
          <w:rFonts w:ascii="Courier New" w:hAnsi="Courier New" w:cs="Courier New"/>
          <w:sz w:val="18"/>
          <w:szCs w:val="18"/>
        </w:rPr>
        <w:t xml:space="preserve"> - Redirect</w:t>
      </w:r>
    </w:p>
    <w:p w14:paraId="0110153E" w14:textId="77777777" w:rsidR="00C53211" w:rsidRPr="00C53211" w:rsidRDefault="00C53211" w:rsidP="00C53211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3211">
        <w:rPr>
          <w:rFonts w:ascii="Courier New" w:hAnsi="Courier New" w:cs="Courier New"/>
          <w:sz w:val="18"/>
          <w:szCs w:val="18"/>
        </w:rPr>
        <w:t xml:space="preserve">       O - OSPF Intra, OI - OSPF Inter, OE1 - OSPF </w:t>
      </w:r>
      <w:proofErr w:type="spellStart"/>
      <w:r w:rsidRPr="00C53211">
        <w:rPr>
          <w:rFonts w:ascii="Courier New" w:hAnsi="Courier New" w:cs="Courier New"/>
          <w:sz w:val="18"/>
          <w:szCs w:val="18"/>
        </w:rPr>
        <w:t>ext</w:t>
      </w:r>
      <w:proofErr w:type="spellEnd"/>
      <w:r w:rsidRPr="00C53211">
        <w:rPr>
          <w:rFonts w:ascii="Courier New" w:hAnsi="Courier New" w:cs="Courier New"/>
          <w:sz w:val="18"/>
          <w:szCs w:val="18"/>
        </w:rPr>
        <w:t xml:space="preserve"> 1, OE2 - OSPF </w:t>
      </w:r>
      <w:proofErr w:type="spellStart"/>
      <w:r w:rsidRPr="00C53211">
        <w:rPr>
          <w:rFonts w:ascii="Courier New" w:hAnsi="Courier New" w:cs="Courier New"/>
          <w:sz w:val="18"/>
          <w:szCs w:val="18"/>
        </w:rPr>
        <w:t>ext</w:t>
      </w:r>
      <w:proofErr w:type="spellEnd"/>
      <w:r w:rsidRPr="00C53211">
        <w:rPr>
          <w:rFonts w:ascii="Courier New" w:hAnsi="Courier New" w:cs="Courier New"/>
          <w:sz w:val="18"/>
          <w:szCs w:val="18"/>
        </w:rPr>
        <w:t xml:space="preserve"> 2</w:t>
      </w:r>
    </w:p>
    <w:p w14:paraId="3F9AA8C2" w14:textId="129777F0" w:rsidR="00241283" w:rsidRDefault="00C53211" w:rsidP="00856289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3211">
        <w:rPr>
          <w:rFonts w:ascii="Courier New" w:hAnsi="Courier New" w:cs="Courier New"/>
          <w:sz w:val="18"/>
          <w:szCs w:val="18"/>
        </w:rPr>
        <w:t xml:space="preserve">       ON1 - OSPF NSSA </w:t>
      </w:r>
      <w:proofErr w:type="spellStart"/>
      <w:r w:rsidRPr="00C53211">
        <w:rPr>
          <w:rFonts w:ascii="Courier New" w:hAnsi="Courier New" w:cs="Courier New"/>
          <w:sz w:val="18"/>
          <w:szCs w:val="18"/>
        </w:rPr>
        <w:t>ext</w:t>
      </w:r>
      <w:proofErr w:type="spellEnd"/>
      <w:r w:rsidRPr="00C53211">
        <w:rPr>
          <w:rFonts w:ascii="Courier New" w:hAnsi="Courier New" w:cs="Courier New"/>
          <w:sz w:val="18"/>
          <w:szCs w:val="18"/>
        </w:rPr>
        <w:t xml:space="preserve"> 1, ON2 - OSPF NSSA </w:t>
      </w:r>
      <w:proofErr w:type="spellStart"/>
      <w:r w:rsidRPr="00C53211">
        <w:rPr>
          <w:rFonts w:ascii="Courier New" w:hAnsi="Courier New" w:cs="Courier New"/>
          <w:sz w:val="18"/>
          <w:szCs w:val="18"/>
        </w:rPr>
        <w:t>ext</w:t>
      </w:r>
      <w:proofErr w:type="spellEnd"/>
      <w:r w:rsidRPr="00C53211">
        <w:rPr>
          <w:rFonts w:ascii="Courier New" w:hAnsi="Courier New" w:cs="Courier New"/>
          <w:sz w:val="18"/>
          <w:szCs w:val="18"/>
        </w:rPr>
        <w:t xml:space="preserve"> 2, a </w:t>
      </w:r>
      <w:r w:rsidR="00856289">
        <w:rPr>
          <w:rFonts w:ascii="Courier New" w:hAnsi="Courier New" w:cs="Courier New"/>
          <w:sz w:val="18"/>
          <w:szCs w:val="18"/>
        </w:rPr>
        <w:t>–</w:t>
      </w:r>
      <w:r w:rsidRPr="00C53211">
        <w:rPr>
          <w:rFonts w:ascii="Courier New" w:hAnsi="Courier New" w:cs="Courier New"/>
          <w:sz w:val="18"/>
          <w:szCs w:val="18"/>
        </w:rPr>
        <w:t xml:space="preserve"> Application</w:t>
      </w:r>
    </w:p>
    <w:p w14:paraId="3CEDF9C5" w14:textId="57E0EA75" w:rsidR="00856289" w:rsidRDefault="00856289" w:rsidP="00856289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2F7DBBE" w14:textId="77777777" w:rsidR="00207C8A" w:rsidRPr="0051737F" w:rsidRDefault="00207C8A" w:rsidP="00207C8A">
      <w:pPr>
        <w:tabs>
          <w:tab w:val="left" w:pos="2770"/>
        </w:tabs>
        <w:spacing w:line="276" w:lineRule="auto"/>
        <w:rPr>
          <w:rFonts w:ascii="Times New Roman" w:hAnsi="Times New Roman" w:cs="Times New Roman"/>
          <w:b/>
          <w:bCs/>
          <w:sz w:val="25"/>
          <w:szCs w:val="25"/>
          <w:u w:val="single"/>
        </w:rPr>
      </w:pPr>
      <w:r>
        <w:rPr>
          <w:rFonts w:ascii="Times New Roman" w:hAnsi="Times New Roman" w:cs="Times New Roman"/>
          <w:b/>
          <w:bCs/>
          <w:sz w:val="25"/>
          <w:szCs w:val="25"/>
          <w:u w:val="single"/>
        </w:rPr>
        <w:t>R1</w:t>
      </w:r>
    </w:p>
    <w:p w14:paraId="5F66FB81" w14:textId="77777777" w:rsidR="002B3F58" w:rsidRPr="002B3F58" w:rsidRDefault="002B3F58" w:rsidP="002B3F58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2B3F58">
        <w:rPr>
          <w:rFonts w:ascii="Courier New" w:hAnsi="Courier New" w:cs="Courier New"/>
          <w:sz w:val="16"/>
          <w:szCs w:val="16"/>
        </w:rPr>
        <w:t>C   1::/64 [0/0]</w:t>
      </w:r>
    </w:p>
    <w:p w14:paraId="0CCB7F46" w14:textId="77777777" w:rsidR="002B3F58" w:rsidRPr="002B3F58" w:rsidRDefault="002B3F58" w:rsidP="002B3F58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2B3F58">
        <w:rPr>
          <w:rFonts w:ascii="Courier New" w:hAnsi="Courier New" w:cs="Courier New"/>
          <w:sz w:val="16"/>
          <w:szCs w:val="16"/>
        </w:rPr>
        <w:t xml:space="preserve">     via GigabitEthernet0/0/0, directly connected</w:t>
      </w:r>
    </w:p>
    <w:p w14:paraId="75DE5A1F" w14:textId="77777777" w:rsidR="002B3F58" w:rsidRPr="002B3F58" w:rsidRDefault="002B3F58" w:rsidP="002B3F58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2B3F58">
        <w:rPr>
          <w:rFonts w:ascii="Courier New" w:hAnsi="Courier New" w:cs="Courier New"/>
          <w:sz w:val="16"/>
          <w:szCs w:val="16"/>
        </w:rPr>
        <w:t>L   1::1/128 [0/0]</w:t>
      </w:r>
    </w:p>
    <w:p w14:paraId="6E345237" w14:textId="77777777" w:rsidR="002B3F58" w:rsidRPr="002B3F58" w:rsidRDefault="002B3F58" w:rsidP="002B3F58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2B3F58">
        <w:rPr>
          <w:rFonts w:ascii="Courier New" w:hAnsi="Courier New" w:cs="Courier New"/>
          <w:sz w:val="16"/>
          <w:szCs w:val="16"/>
        </w:rPr>
        <w:t xml:space="preserve">     via GigabitEthernet0/0/0, receive</w:t>
      </w:r>
    </w:p>
    <w:p w14:paraId="68430B07" w14:textId="77777777" w:rsidR="002B3F58" w:rsidRPr="002B3F58" w:rsidRDefault="002B3F58" w:rsidP="002B3F58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2B3F58">
        <w:rPr>
          <w:rFonts w:ascii="Courier New" w:hAnsi="Courier New" w:cs="Courier New"/>
          <w:sz w:val="16"/>
          <w:szCs w:val="16"/>
        </w:rPr>
        <w:t>D   2::/64 [90/1368850]</w:t>
      </w:r>
    </w:p>
    <w:p w14:paraId="6F0AFFE7" w14:textId="77777777" w:rsidR="002B3F58" w:rsidRPr="002B3F58" w:rsidRDefault="002B3F58" w:rsidP="002B3F58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2B3F58">
        <w:rPr>
          <w:rFonts w:ascii="Courier New" w:hAnsi="Courier New" w:cs="Courier New"/>
          <w:sz w:val="16"/>
          <w:szCs w:val="16"/>
        </w:rPr>
        <w:t xml:space="preserve">     via FE80::521C:B0FF:FE2C:5101, GigabitEthernet0/0/0</w:t>
      </w:r>
    </w:p>
    <w:p w14:paraId="1408447F" w14:textId="77777777" w:rsidR="002B3F58" w:rsidRPr="002B3F58" w:rsidRDefault="002B3F58" w:rsidP="002B3F58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2B3F58">
        <w:rPr>
          <w:rFonts w:ascii="Courier New" w:hAnsi="Courier New" w:cs="Courier New"/>
          <w:sz w:val="16"/>
          <w:szCs w:val="16"/>
        </w:rPr>
        <w:t>D   3::/64 [90/3082551]</w:t>
      </w:r>
    </w:p>
    <w:p w14:paraId="1C386E1E" w14:textId="77777777" w:rsidR="002B3F58" w:rsidRPr="002B3F58" w:rsidRDefault="002B3F58" w:rsidP="002B3F58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2B3F58">
        <w:rPr>
          <w:rFonts w:ascii="Courier New" w:hAnsi="Courier New" w:cs="Courier New"/>
          <w:sz w:val="16"/>
          <w:szCs w:val="16"/>
        </w:rPr>
        <w:t xml:space="preserve">     via FE80::521C:B0FF:FE2C:5101, GigabitEthernet0/0/0</w:t>
      </w:r>
    </w:p>
    <w:p w14:paraId="3BE52E4B" w14:textId="77777777" w:rsidR="002B3F58" w:rsidRPr="002B3F58" w:rsidRDefault="002B3F58" w:rsidP="002B3F58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2B3F58">
        <w:rPr>
          <w:rFonts w:ascii="Courier New" w:hAnsi="Courier New" w:cs="Courier New"/>
          <w:sz w:val="16"/>
          <w:szCs w:val="16"/>
        </w:rPr>
        <w:t>D   4::/64 [90/3082807]</w:t>
      </w:r>
    </w:p>
    <w:p w14:paraId="622DD254" w14:textId="77777777" w:rsidR="002B3F58" w:rsidRPr="002B3F58" w:rsidRDefault="002B3F58" w:rsidP="002B3F58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2B3F58">
        <w:rPr>
          <w:rFonts w:ascii="Courier New" w:hAnsi="Courier New" w:cs="Courier New"/>
          <w:sz w:val="16"/>
          <w:szCs w:val="16"/>
        </w:rPr>
        <w:t xml:space="preserve">     via FE80::521C:B0FF:FE2C:5101, GigabitEthernet0/0/0</w:t>
      </w:r>
    </w:p>
    <w:p w14:paraId="12EACD9D" w14:textId="77777777" w:rsidR="002B3F58" w:rsidRPr="002B3F58" w:rsidRDefault="002B3F58" w:rsidP="002B3F58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2B3F58">
        <w:rPr>
          <w:rFonts w:ascii="Courier New" w:hAnsi="Courier New" w:cs="Courier New"/>
          <w:sz w:val="16"/>
          <w:szCs w:val="16"/>
        </w:rPr>
        <w:t>D   5::/64 [90/3083063]</w:t>
      </w:r>
    </w:p>
    <w:p w14:paraId="54DEC57E" w14:textId="77777777" w:rsidR="002B3F58" w:rsidRPr="002B3F58" w:rsidRDefault="002B3F58" w:rsidP="002B3F58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2B3F58">
        <w:rPr>
          <w:rFonts w:ascii="Courier New" w:hAnsi="Courier New" w:cs="Courier New"/>
          <w:sz w:val="16"/>
          <w:szCs w:val="16"/>
        </w:rPr>
        <w:t xml:space="preserve">     via FE80::521C:B0FF:FE2C:5101, GigabitEthernet0/0/0</w:t>
      </w:r>
    </w:p>
    <w:p w14:paraId="014B5B3A" w14:textId="77777777" w:rsidR="002B3F58" w:rsidRPr="002B3F58" w:rsidRDefault="002B3F58" w:rsidP="002B3F58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2B3F58">
        <w:rPr>
          <w:rFonts w:ascii="Courier New" w:hAnsi="Courier New" w:cs="Courier New"/>
          <w:sz w:val="16"/>
          <w:szCs w:val="16"/>
        </w:rPr>
        <w:t>D   7::/64 [90/3082295]</w:t>
      </w:r>
    </w:p>
    <w:p w14:paraId="42F77B7D" w14:textId="77777777" w:rsidR="002B3F58" w:rsidRPr="002B3F58" w:rsidRDefault="002B3F58" w:rsidP="002B3F58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2B3F58">
        <w:rPr>
          <w:rFonts w:ascii="Courier New" w:hAnsi="Courier New" w:cs="Courier New"/>
          <w:sz w:val="16"/>
          <w:szCs w:val="16"/>
        </w:rPr>
        <w:t xml:space="preserve">     via FE80::521C:B0FF:FE2C:5101, GigabitEthernet0/0/0</w:t>
      </w:r>
    </w:p>
    <w:p w14:paraId="2B4945D3" w14:textId="77777777" w:rsidR="002B3F58" w:rsidRPr="002B3F58" w:rsidRDefault="002B3F58" w:rsidP="002B3F58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2B3F58">
        <w:rPr>
          <w:rFonts w:ascii="Courier New" w:hAnsi="Courier New" w:cs="Courier New"/>
          <w:sz w:val="16"/>
          <w:szCs w:val="16"/>
        </w:rPr>
        <w:t>C   2001:DB8:1::/64 [0/0]</w:t>
      </w:r>
    </w:p>
    <w:p w14:paraId="350885AC" w14:textId="77777777" w:rsidR="002B3F58" w:rsidRPr="002B3F58" w:rsidRDefault="002B3F58" w:rsidP="002B3F58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2B3F58">
        <w:rPr>
          <w:rFonts w:ascii="Courier New" w:hAnsi="Courier New" w:cs="Courier New"/>
          <w:sz w:val="16"/>
          <w:szCs w:val="16"/>
        </w:rPr>
        <w:t xml:space="preserve">     via Loopback0, directly connected</w:t>
      </w:r>
    </w:p>
    <w:p w14:paraId="22FCDF0B" w14:textId="77777777" w:rsidR="002B3F58" w:rsidRPr="002B3F58" w:rsidRDefault="002B3F58" w:rsidP="002B3F58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2B3F58">
        <w:rPr>
          <w:rFonts w:ascii="Courier New" w:hAnsi="Courier New" w:cs="Courier New"/>
          <w:sz w:val="16"/>
          <w:szCs w:val="16"/>
        </w:rPr>
        <w:t>L   2001:DB8:1::1/128 [0/0]</w:t>
      </w:r>
    </w:p>
    <w:p w14:paraId="5A056E61" w14:textId="77777777" w:rsidR="002B3F58" w:rsidRPr="002B3F58" w:rsidRDefault="002B3F58" w:rsidP="002B3F58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2B3F58">
        <w:rPr>
          <w:rFonts w:ascii="Courier New" w:hAnsi="Courier New" w:cs="Courier New"/>
          <w:sz w:val="16"/>
          <w:szCs w:val="16"/>
        </w:rPr>
        <w:t xml:space="preserve">     via Loopback0, receive</w:t>
      </w:r>
    </w:p>
    <w:p w14:paraId="1D6860B9" w14:textId="77777777" w:rsidR="002B3F58" w:rsidRPr="002B3F58" w:rsidRDefault="002B3F58" w:rsidP="002B3F58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2B3F58">
        <w:rPr>
          <w:rFonts w:ascii="Courier New" w:hAnsi="Courier New" w:cs="Courier New"/>
          <w:sz w:val="16"/>
          <w:szCs w:val="16"/>
        </w:rPr>
        <w:lastRenderedPageBreak/>
        <w:t>D   2001:DB8:2::/64 [90/342340]</w:t>
      </w:r>
    </w:p>
    <w:p w14:paraId="485358BF" w14:textId="77777777" w:rsidR="002B3F58" w:rsidRPr="002B3F58" w:rsidRDefault="002B3F58" w:rsidP="002B3F58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2B3F58">
        <w:rPr>
          <w:rFonts w:ascii="Courier New" w:hAnsi="Courier New" w:cs="Courier New"/>
          <w:sz w:val="16"/>
          <w:szCs w:val="16"/>
        </w:rPr>
        <w:t xml:space="preserve">     via FE80::521C:B0FF:FE2C:5101, GigabitEthernet0/0/0</w:t>
      </w:r>
    </w:p>
    <w:p w14:paraId="4080726D" w14:textId="77777777" w:rsidR="002B3F58" w:rsidRPr="002B3F58" w:rsidRDefault="002B3F58" w:rsidP="002B3F58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2B3F58">
        <w:rPr>
          <w:rFonts w:ascii="Courier New" w:hAnsi="Courier New" w:cs="Courier New"/>
          <w:sz w:val="16"/>
          <w:szCs w:val="16"/>
        </w:rPr>
        <w:t>D   2001:DB8:3::/64 [90/3210295]</w:t>
      </w:r>
    </w:p>
    <w:p w14:paraId="1AB28DAD" w14:textId="77777777" w:rsidR="002B3F58" w:rsidRPr="002B3F58" w:rsidRDefault="002B3F58" w:rsidP="002B3F58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2B3F58">
        <w:rPr>
          <w:rFonts w:ascii="Courier New" w:hAnsi="Courier New" w:cs="Courier New"/>
          <w:sz w:val="16"/>
          <w:szCs w:val="16"/>
        </w:rPr>
        <w:t xml:space="preserve">     via FE80::521C:B0FF:FE2C:5101, GigabitEthernet0/0/0</w:t>
      </w:r>
    </w:p>
    <w:p w14:paraId="4EF1E3AA" w14:textId="77777777" w:rsidR="002B3F58" w:rsidRPr="002B3F58" w:rsidRDefault="002B3F58" w:rsidP="002B3F58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2B3F58">
        <w:rPr>
          <w:rFonts w:ascii="Courier New" w:hAnsi="Courier New" w:cs="Courier New"/>
          <w:sz w:val="16"/>
          <w:szCs w:val="16"/>
        </w:rPr>
        <w:t>D   2001:DB8:4::/64 [90/3210551]</w:t>
      </w:r>
    </w:p>
    <w:p w14:paraId="30B7C4FA" w14:textId="77777777" w:rsidR="002B3F58" w:rsidRPr="002B3F58" w:rsidRDefault="002B3F58" w:rsidP="002B3F58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2B3F58">
        <w:rPr>
          <w:rFonts w:ascii="Courier New" w:hAnsi="Courier New" w:cs="Courier New"/>
          <w:sz w:val="16"/>
          <w:szCs w:val="16"/>
        </w:rPr>
        <w:t xml:space="preserve">     via FE80::521C:B0FF:FE2C:5101, GigabitEthernet0/0/0</w:t>
      </w:r>
    </w:p>
    <w:p w14:paraId="150C8AF5" w14:textId="77777777" w:rsidR="002B3F58" w:rsidRPr="002B3F58" w:rsidRDefault="002B3F58" w:rsidP="002B3F58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2B3F58">
        <w:rPr>
          <w:rFonts w:ascii="Courier New" w:hAnsi="Courier New" w:cs="Courier New"/>
          <w:sz w:val="16"/>
          <w:szCs w:val="16"/>
        </w:rPr>
        <w:t>D   2001:DB8:5::/64 [90/3210807]</w:t>
      </w:r>
    </w:p>
    <w:p w14:paraId="1D3B8E35" w14:textId="77777777" w:rsidR="002B3F58" w:rsidRPr="002B3F58" w:rsidRDefault="002B3F58" w:rsidP="002B3F58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2B3F58">
        <w:rPr>
          <w:rFonts w:ascii="Courier New" w:hAnsi="Courier New" w:cs="Courier New"/>
          <w:sz w:val="16"/>
          <w:szCs w:val="16"/>
        </w:rPr>
        <w:t xml:space="preserve">     via FE80::521C:B0FF:FE2C:5101, GigabitEthernet0/0/0</w:t>
      </w:r>
    </w:p>
    <w:p w14:paraId="10CB3962" w14:textId="77777777" w:rsidR="002B3F58" w:rsidRPr="002B3F58" w:rsidRDefault="002B3F58" w:rsidP="002B3F58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2B3F58">
        <w:rPr>
          <w:rFonts w:ascii="Courier New" w:hAnsi="Courier New" w:cs="Courier New"/>
          <w:sz w:val="16"/>
          <w:szCs w:val="16"/>
        </w:rPr>
        <w:t>D   2001:DB8:6::/64 [90/3211063]</w:t>
      </w:r>
    </w:p>
    <w:p w14:paraId="5F652BEF" w14:textId="77777777" w:rsidR="002B3F58" w:rsidRPr="002B3F58" w:rsidRDefault="002B3F58" w:rsidP="002B3F58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2B3F58">
        <w:rPr>
          <w:rFonts w:ascii="Courier New" w:hAnsi="Courier New" w:cs="Courier New"/>
          <w:sz w:val="16"/>
          <w:szCs w:val="16"/>
        </w:rPr>
        <w:t xml:space="preserve">     via FE80::521C:B0FF:FE2C:5101, GigabitEthernet0/0/0</w:t>
      </w:r>
    </w:p>
    <w:p w14:paraId="475346AA" w14:textId="77777777" w:rsidR="002B3F58" w:rsidRPr="002B3F58" w:rsidRDefault="002B3F58" w:rsidP="002B3F58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2B3F58">
        <w:rPr>
          <w:rFonts w:ascii="Courier New" w:hAnsi="Courier New" w:cs="Courier New"/>
          <w:sz w:val="16"/>
          <w:szCs w:val="16"/>
        </w:rPr>
        <w:t>L   FF00::/8 [0/0]</w:t>
      </w:r>
    </w:p>
    <w:p w14:paraId="49B5B08F" w14:textId="60CAD59A" w:rsidR="00207C8A" w:rsidRDefault="002B3F58" w:rsidP="002B3F58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2B3F58">
        <w:rPr>
          <w:rFonts w:ascii="Courier New" w:hAnsi="Courier New" w:cs="Courier New"/>
          <w:sz w:val="16"/>
          <w:szCs w:val="16"/>
        </w:rPr>
        <w:t xml:space="preserve">     via Null0, receive</w:t>
      </w:r>
    </w:p>
    <w:p w14:paraId="5A43420D" w14:textId="77777777" w:rsidR="00207C8A" w:rsidRDefault="00207C8A" w:rsidP="00207C8A">
      <w:pPr>
        <w:rPr>
          <w:rFonts w:ascii="Times New Roman" w:hAnsi="Times New Roman" w:cs="Times New Roman"/>
          <w:b/>
          <w:bCs/>
          <w:sz w:val="25"/>
          <w:szCs w:val="25"/>
          <w:u w:val="single"/>
        </w:rPr>
      </w:pPr>
      <w:r>
        <w:rPr>
          <w:rFonts w:ascii="Times New Roman" w:hAnsi="Times New Roman" w:cs="Times New Roman"/>
          <w:b/>
          <w:bCs/>
          <w:sz w:val="25"/>
          <w:szCs w:val="25"/>
          <w:u w:val="single"/>
        </w:rPr>
        <w:t>R2</w:t>
      </w:r>
    </w:p>
    <w:p w14:paraId="5307ECCA" w14:textId="77777777" w:rsidR="00F30420" w:rsidRPr="00F30420" w:rsidRDefault="00F30420" w:rsidP="00F30420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30420">
        <w:rPr>
          <w:rFonts w:ascii="Courier New" w:hAnsi="Courier New" w:cs="Courier New"/>
          <w:sz w:val="16"/>
          <w:szCs w:val="16"/>
        </w:rPr>
        <w:t>C   1::/64 [0/0]</w:t>
      </w:r>
    </w:p>
    <w:p w14:paraId="7213EB54" w14:textId="77777777" w:rsidR="00F30420" w:rsidRPr="00F30420" w:rsidRDefault="00F30420" w:rsidP="00F30420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30420">
        <w:rPr>
          <w:rFonts w:ascii="Courier New" w:hAnsi="Courier New" w:cs="Courier New"/>
          <w:sz w:val="16"/>
          <w:szCs w:val="16"/>
        </w:rPr>
        <w:t xml:space="preserve">     via GigabitEthernet0/0/1, directly connected</w:t>
      </w:r>
    </w:p>
    <w:p w14:paraId="0137EF94" w14:textId="77777777" w:rsidR="00F30420" w:rsidRPr="00F30420" w:rsidRDefault="00F30420" w:rsidP="00F30420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30420">
        <w:rPr>
          <w:rFonts w:ascii="Courier New" w:hAnsi="Courier New" w:cs="Courier New"/>
          <w:sz w:val="16"/>
          <w:szCs w:val="16"/>
        </w:rPr>
        <w:t>L   1::2/128 [0/0]</w:t>
      </w:r>
    </w:p>
    <w:p w14:paraId="59EEB032" w14:textId="77777777" w:rsidR="00F30420" w:rsidRPr="00F30420" w:rsidRDefault="00F30420" w:rsidP="00F30420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30420">
        <w:rPr>
          <w:rFonts w:ascii="Courier New" w:hAnsi="Courier New" w:cs="Courier New"/>
          <w:sz w:val="16"/>
          <w:szCs w:val="16"/>
        </w:rPr>
        <w:t xml:space="preserve">     via GigabitEthernet0/0/1, receive</w:t>
      </w:r>
    </w:p>
    <w:p w14:paraId="34EA472E" w14:textId="77777777" w:rsidR="00F30420" w:rsidRPr="00F30420" w:rsidRDefault="00F30420" w:rsidP="00F30420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30420">
        <w:rPr>
          <w:rFonts w:ascii="Courier New" w:hAnsi="Courier New" w:cs="Courier New"/>
          <w:sz w:val="16"/>
          <w:szCs w:val="16"/>
        </w:rPr>
        <w:t>C   2::/64 [0/0]</w:t>
      </w:r>
    </w:p>
    <w:p w14:paraId="1AB98CED" w14:textId="77777777" w:rsidR="00F30420" w:rsidRPr="00F30420" w:rsidRDefault="00F30420" w:rsidP="00F30420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30420">
        <w:rPr>
          <w:rFonts w:ascii="Courier New" w:hAnsi="Courier New" w:cs="Courier New"/>
          <w:sz w:val="16"/>
          <w:szCs w:val="16"/>
        </w:rPr>
        <w:t xml:space="preserve">     via Serial0/1/0, directly connected</w:t>
      </w:r>
    </w:p>
    <w:p w14:paraId="5B601213" w14:textId="77777777" w:rsidR="00F30420" w:rsidRPr="00F30420" w:rsidRDefault="00F30420" w:rsidP="00F30420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30420">
        <w:rPr>
          <w:rFonts w:ascii="Courier New" w:hAnsi="Courier New" w:cs="Courier New"/>
          <w:sz w:val="16"/>
          <w:szCs w:val="16"/>
        </w:rPr>
        <w:t>L   2::1/128 [0/0]</w:t>
      </w:r>
    </w:p>
    <w:p w14:paraId="0FA242AA" w14:textId="77777777" w:rsidR="00F30420" w:rsidRPr="00982A32" w:rsidRDefault="00F30420" w:rsidP="00F30420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  <w:lang w:val="es-ES"/>
        </w:rPr>
      </w:pPr>
      <w:r w:rsidRPr="00F30420">
        <w:rPr>
          <w:rFonts w:ascii="Courier New" w:hAnsi="Courier New" w:cs="Courier New"/>
          <w:sz w:val="16"/>
          <w:szCs w:val="16"/>
        </w:rPr>
        <w:t xml:space="preserve">     </w:t>
      </w:r>
      <w:r w:rsidRPr="00982A32">
        <w:rPr>
          <w:rFonts w:ascii="Courier New" w:hAnsi="Courier New" w:cs="Courier New"/>
          <w:sz w:val="16"/>
          <w:szCs w:val="16"/>
          <w:lang w:val="es-ES"/>
        </w:rPr>
        <w:t>via Serial0/1/0, receive</w:t>
      </w:r>
    </w:p>
    <w:p w14:paraId="5EE42C7A" w14:textId="77777777" w:rsidR="00F30420" w:rsidRPr="00982A32" w:rsidRDefault="00F30420" w:rsidP="00F30420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  <w:lang w:val="es-ES"/>
        </w:rPr>
      </w:pPr>
      <w:r w:rsidRPr="00982A32">
        <w:rPr>
          <w:rFonts w:ascii="Courier New" w:hAnsi="Courier New" w:cs="Courier New"/>
          <w:sz w:val="16"/>
          <w:szCs w:val="16"/>
          <w:lang w:val="es-ES"/>
        </w:rPr>
        <w:t>D   3::/64 [90/2653869]</w:t>
      </w:r>
    </w:p>
    <w:p w14:paraId="728B316A" w14:textId="77777777" w:rsidR="00F30420" w:rsidRPr="00982A32" w:rsidRDefault="00F30420" w:rsidP="00F30420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  <w:lang w:val="es-ES"/>
        </w:rPr>
      </w:pPr>
      <w:r w:rsidRPr="00982A32">
        <w:rPr>
          <w:rFonts w:ascii="Courier New" w:hAnsi="Courier New" w:cs="Courier New"/>
          <w:sz w:val="16"/>
          <w:szCs w:val="16"/>
          <w:lang w:val="es-ES"/>
        </w:rPr>
        <w:t xml:space="preserve">     via FE80::521C:B0FF:FE63:3830, Serial0/1/0</w:t>
      </w:r>
    </w:p>
    <w:p w14:paraId="60F39B54" w14:textId="77777777" w:rsidR="00F30420" w:rsidRPr="00982A32" w:rsidRDefault="00F30420" w:rsidP="00F30420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  <w:lang w:val="es-ES"/>
        </w:rPr>
      </w:pPr>
      <w:r w:rsidRPr="00982A32">
        <w:rPr>
          <w:rFonts w:ascii="Courier New" w:hAnsi="Courier New" w:cs="Courier New"/>
          <w:sz w:val="16"/>
          <w:szCs w:val="16"/>
          <w:lang w:val="es-ES"/>
        </w:rPr>
        <w:t xml:space="preserve">     via FE80::521C:B0FF:FE63:3830, Serial0/1/1</w:t>
      </w:r>
    </w:p>
    <w:p w14:paraId="7C9ACE0A" w14:textId="77777777" w:rsidR="00F30420" w:rsidRPr="00982A32" w:rsidRDefault="00F30420" w:rsidP="00F30420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  <w:lang w:val="es-ES"/>
        </w:rPr>
      </w:pPr>
      <w:r w:rsidRPr="00982A32">
        <w:rPr>
          <w:rFonts w:ascii="Courier New" w:hAnsi="Courier New" w:cs="Courier New"/>
          <w:sz w:val="16"/>
          <w:szCs w:val="16"/>
          <w:lang w:val="es-ES"/>
        </w:rPr>
        <w:t>D   4::/64 [90/2654125]</w:t>
      </w:r>
    </w:p>
    <w:p w14:paraId="59DF3E62" w14:textId="77777777" w:rsidR="00F30420" w:rsidRPr="00982A32" w:rsidRDefault="00F30420" w:rsidP="00F30420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  <w:lang w:val="es-ES"/>
        </w:rPr>
      </w:pPr>
      <w:r w:rsidRPr="00982A32">
        <w:rPr>
          <w:rFonts w:ascii="Courier New" w:hAnsi="Courier New" w:cs="Courier New"/>
          <w:sz w:val="16"/>
          <w:szCs w:val="16"/>
          <w:lang w:val="es-ES"/>
        </w:rPr>
        <w:t xml:space="preserve">     via FE80::521C:B0FF:FE63:3830, Serial0/1/0</w:t>
      </w:r>
    </w:p>
    <w:p w14:paraId="64690D0A" w14:textId="77777777" w:rsidR="00F30420" w:rsidRPr="00982A32" w:rsidRDefault="00F30420" w:rsidP="00F30420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  <w:lang w:val="es-ES"/>
        </w:rPr>
      </w:pPr>
      <w:r w:rsidRPr="00982A32">
        <w:rPr>
          <w:rFonts w:ascii="Courier New" w:hAnsi="Courier New" w:cs="Courier New"/>
          <w:sz w:val="16"/>
          <w:szCs w:val="16"/>
          <w:lang w:val="es-ES"/>
        </w:rPr>
        <w:t xml:space="preserve">     via FE80::521C:B0FF:FE63:3830, Serial0/1/1</w:t>
      </w:r>
    </w:p>
    <w:p w14:paraId="2D2637DD" w14:textId="77777777" w:rsidR="00F30420" w:rsidRPr="00982A32" w:rsidRDefault="00F30420" w:rsidP="00F30420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  <w:lang w:val="es-ES"/>
        </w:rPr>
      </w:pPr>
      <w:r w:rsidRPr="00982A32">
        <w:rPr>
          <w:rFonts w:ascii="Courier New" w:hAnsi="Courier New" w:cs="Courier New"/>
          <w:sz w:val="16"/>
          <w:szCs w:val="16"/>
          <w:lang w:val="es-ES"/>
        </w:rPr>
        <w:t>D   5::/64 [90/2654381]</w:t>
      </w:r>
    </w:p>
    <w:p w14:paraId="2E39DD19" w14:textId="77777777" w:rsidR="00F30420" w:rsidRPr="00982A32" w:rsidRDefault="00F30420" w:rsidP="00F30420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  <w:lang w:val="es-ES"/>
        </w:rPr>
      </w:pPr>
      <w:r w:rsidRPr="00982A32">
        <w:rPr>
          <w:rFonts w:ascii="Courier New" w:hAnsi="Courier New" w:cs="Courier New"/>
          <w:sz w:val="16"/>
          <w:szCs w:val="16"/>
          <w:lang w:val="es-ES"/>
        </w:rPr>
        <w:t xml:space="preserve">     via FE80::521C:B0FF:FE63:3830, Serial0/1/0</w:t>
      </w:r>
    </w:p>
    <w:p w14:paraId="7CE3CA51" w14:textId="77777777" w:rsidR="00F30420" w:rsidRPr="00982A32" w:rsidRDefault="00F30420" w:rsidP="00F30420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  <w:lang w:val="es-ES"/>
        </w:rPr>
      </w:pPr>
      <w:r w:rsidRPr="00982A32">
        <w:rPr>
          <w:rFonts w:ascii="Courier New" w:hAnsi="Courier New" w:cs="Courier New"/>
          <w:sz w:val="16"/>
          <w:szCs w:val="16"/>
          <w:lang w:val="es-ES"/>
        </w:rPr>
        <w:t xml:space="preserve">     via FE80::521C:B0FF:FE63:3830, Serial0/1/1</w:t>
      </w:r>
    </w:p>
    <w:p w14:paraId="49D57525" w14:textId="77777777" w:rsidR="00F30420" w:rsidRPr="00F30420" w:rsidRDefault="00F30420" w:rsidP="00F30420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30420">
        <w:rPr>
          <w:rFonts w:ascii="Courier New" w:hAnsi="Courier New" w:cs="Courier New"/>
          <w:sz w:val="16"/>
          <w:szCs w:val="16"/>
        </w:rPr>
        <w:t>C   7::/64 [0/0]</w:t>
      </w:r>
    </w:p>
    <w:p w14:paraId="1CFBDFB0" w14:textId="77777777" w:rsidR="00F30420" w:rsidRPr="00F30420" w:rsidRDefault="00F30420" w:rsidP="00F30420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30420">
        <w:rPr>
          <w:rFonts w:ascii="Courier New" w:hAnsi="Courier New" w:cs="Courier New"/>
          <w:sz w:val="16"/>
          <w:szCs w:val="16"/>
        </w:rPr>
        <w:t xml:space="preserve">     via Serial0/1/1, directly connected</w:t>
      </w:r>
    </w:p>
    <w:p w14:paraId="05C13536" w14:textId="77777777" w:rsidR="00F30420" w:rsidRPr="00F30420" w:rsidRDefault="00F30420" w:rsidP="00F30420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30420">
        <w:rPr>
          <w:rFonts w:ascii="Courier New" w:hAnsi="Courier New" w:cs="Courier New"/>
          <w:sz w:val="16"/>
          <w:szCs w:val="16"/>
        </w:rPr>
        <w:t>L   7::1/128 [0/0]</w:t>
      </w:r>
    </w:p>
    <w:p w14:paraId="60231D06" w14:textId="77777777" w:rsidR="00F30420" w:rsidRPr="00F30420" w:rsidRDefault="00F30420" w:rsidP="00F30420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30420">
        <w:rPr>
          <w:rFonts w:ascii="Courier New" w:hAnsi="Courier New" w:cs="Courier New"/>
          <w:sz w:val="16"/>
          <w:szCs w:val="16"/>
        </w:rPr>
        <w:t xml:space="preserve">     via Serial0/1/1, receive</w:t>
      </w:r>
    </w:p>
    <w:p w14:paraId="3E1D692A" w14:textId="77777777" w:rsidR="00F30420" w:rsidRPr="00F30420" w:rsidRDefault="00F30420" w:rsidP="00F30420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30420">
        <w:rPr>
          <w:rFonts w:ascii="Courier New" w:hAnsi="Courier New" w:cs="Courier New"/>
          <w:sz w:val="16"/>
          <w:szCs w:val="16"/>
        </w:rPr>
        <w:t>D   2001:DB8:1::/64 [90/342340]</w:t>
      </w:r>
    </w:p>
    <w:p w14:paraId="09583F03" w14:textId="77777777" w:rsidR="00F30420" w:rsidRPr="00F30420" w:rsidRDefault="00F30420" w:rsidP="00F30420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30420">
        <w:rPr>
          <w:rFonts w:ascii="Courier New" w:hAnsi="Courier New" w:cs="Courier New"/>
          <w:sz w:val="16"/>
          <w:szCs w:val="16"/>
        </w:rPr>
        <w:t xml:space="preserve">     via FE80::272:78FF:FED6:D4A0, GigabitEthernet0/0/1</w:t>
      </w:r>
    </w:p>
    <w:p w14:paraId="197605E6" w14:textId="77777777" w:rsidR="00F30420" w:rsidRPr="00F30420" w:rsidRDefault="00F30420" w:rsidP="00F30420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30420">
        <w:rPr>
          <w:rFonts w:ascii="Courier New" w:hAnsi="Courier New" w:cs="Courier New"/>
          <w:sz w:val="16"/>
          <w:szCs w:val="16"/>
        </w:rPr>
        <w:t>C   2001:DB8:2::/64 [0/0]</w:t>
      </w:r>
    </w:p>
    <w:p w14:paraId="5FCCF7AF" w14:textId="77777777" w:rsidR="00F30420" w:rsidRPr="00F30420" w:rsidRDefault="00F30420" w:rsidP="00F30420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30420">
        <w:rPr>
          <w:rFonts w:ascii="Courier New" w:hAnsi="Courier New" w:cs="Courier New"/>
          <w:sz w:val="16"/>
          <w:szCs w:val="16"/>
        </w:rPr>
        <w:t xml:space="preserve">     via Loopback0, directly connected</w:t>
      </w:r>
    </w:p>
    <w:p w14:paraId="5546D814" w14:textId="77777777" w:rsidR="00F30420" w:rsidRPr="00F30420" w:rsidRDefault="00F30420" w:rsidP="00F30420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30420">
        <w:rPr>
          <w:rFonts w:ascii="Courier New" w:hAnsi="Courier New" w:cs="Courier New"/>
          <w:sz w:val="16"/>
          <w:szCs w:val="16"/>
        </w:rPr>
        <w:t>L   2001:DB8:2::1/128 [0/0]</w:t>
      </w:r>
    </w:p>
    <w:p w14:paraId="19DC5980" w14:textId="77777777" w:rsidR="00F30420" w:rsidRPr="00F30420" w:rsidRDefault="00F30420" w:rsidP="00F30420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30420">
        <w:rPr>
          <w:rFonts w:ascii="Courier New" w:hAnsi="Courier New" w:cs="Courier New"/>
          <w:sz w:val="16"/>
          <w:szCs w:val="16"/>
        </w:rPr>
        <w:t xml:space="preserve">     via Loopback0, receive</w:t>
      </w:r>
    </w:p>
    <w:p w14:paraId="35623BFF" w14:textId="77777777" w:rsidR="00F30420" w:rsidRPr="00F30420" w:rsidRDefault="00F30420" w:rsidP="00F30420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30420">
        <w:rPr>
          <w:rFonts w:ascii="Courier New" w:hAnsi="Courier New" w:cs="Courier New"/>
          <w:sz w:val="16"/>
          <w:szCs w:val="16"/>
        </w:rPr>
        <w:t>D   2001:DB8:3::/64 [90/1496594]</w:t>
      </w:r>
    </w:p>
    <w:p w14:paraId="14A47DD5" w14:textId="77777777" w:rsidR="00F30420" w:rsidRPr="00982A32" w:rsidRDefault="00F30420" w:rsidP="00F30420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  <w:lang w:val="es-ES"/>
        </w:rPr>
      </w:pPr>
      <w:r w:rsidRPr="00F30420">
        <w:rPr>
          <w:rFonts w:ascii="Courier New" w:hAnsi="Courier New" w:cs="Courier New"/>
          <w:sz w:val="16"/>
          <w:szCs w:val="16"/>
        </w:rPr>
        <w:t xml:space="preserve">     </w:t>
      </w:r>
      <w:r w:rsidRPr="00982A32">
        <w:rPr>
          <w:rFonts w:ascii="Courier New" w:hAnsi="Courier New" w:cs="Courier New"/>
          <w:sz w:val="16"/>
          <w:szCs w:val="16"/>
          <w:lang w:val="es-ES"/>
        </w:rPr>
        <w:t>via FE80::521C:B0FF:FE63:3830, Serial0/1/0</w:t>
      </w:r>
    </w:p>
    <w:p w14:paraId="057BFFD7" w14:textId="77777777" w:rsidR="00F30420" w:rsidRPr="00982A32" w:rsidRDefault="00F30420" w:rsidP="00F30420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  <w:lang w:val="es-ES"/>
        </w:rPr>
      </w:pPr>
      <w:r w:rsidRPr="00982A32">
        <w:rPr>
          <w:rFonts w:ascii="Courier New" w:hAnsi="Courier New" w:cs="Courier New"/>
          <w:sz w:val="16"/>
          <w:szCs w:val="16"/>
          <w:lang w:val="es-ES"/>
        </w:rPr>
        <w:t xml:space="preserve">     via FE80::521C:B0FF:FE63:3830, Serial0/1/1</w:t>
      </w:r>
    </w:p>
    <w:p w14:paraId="01129C13" w14:textId="77777777" w:rsidR="00F30420" w:rsidRPr="00982A32" w:rsidRDefault="00F30420" w:rsidP="00F30420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  <w:lang w:val="es-ES"/>
        </w:rPr>
      </w:pPr>
      <w:r w:rsidRPr="00982A32">
        <w:rPr>
          <w:rFonts w:ascii="Courier New" w:hAnsi="Courier New" w:cs="Courier New"/>
          <w:sz w:val="16"/>
          <w:szCs w:val="16"/>
          <w:lang w:val="es-ES"/>
        </w:rPr>
        <w:t>D   2001:DB8:4::/64 [90/2781869]</w:t>
      </w:r>
    </w:p>
    <w:p w14:paraId="41FA2486" w14:textId="77777777" w:rsidR="00F30420" w:rsidRPr="00982A32" w:rsidRDefault="00F30420" w:rsidP="00F30420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  <w:lang w:val="es-ES"/>
        </w:rPr>
      </w:pPr>
      <w:r w:rsidRPr="00982A32">
        <w:rPr>
          <w:rFonts w:ascii="Courier New" w:hAnsi="Courier New" w:cs="Courier New"/>
          <w:sz w:val="16"/>
          <w:szCs w:val="16"/>
          <w:lang w:val="es-ES"/>
        </w:rPr>
        <w:t xml:space="preserve">     via FE80::521C:B0FF:FE63:3830, Serial0/1/0</w:t>
      </w:r>
    </w:p>
    <w:p w14:paraId="3457F52F" w14:textId="77777777" w:rsidR="00F30420" w:rsidRPr="00982A32" w:rsidRDefault="00F30420" w:rsidP="00F30420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  <w:lang w:val="es-ES"/>
        </w:rPr>
      </w:pPr>
      <w:r w:rsidRPr="00982A32">
        <w:rPr>
          <w:rFonts w:ascii="Courier New" w:hAnsi="Courier New" w:cs="Courier New"/>
          <w:sz w:val="16"/>
          <w:szCs w:val="16"/>
          <w:lang w:val="es-ES"/>
        </w:rPr>
        <w:t xml:space="preserve">     via FE80::521C:B0FF:FE63:3830, Serial0/1/1</w:t>
      </w:r>
    </w:p>
    <w:p w14:paraId="2D65DC79" w14:textId="77777777" w:rsidR="00F30420" w:rsidRPr="00982A32" w:rsidRDefault="00F30420" w:rsidP="00F30420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  <w:lang w:val="es-ES"/>
        </w:rPr>
      </w:pPr>
      <w:r w:rsidRPr="00982A32">
        <w:rPr>
          <w:rFonts w:ascii="Courier New" w:hAnsi="Courier New" w:cs="Courier New"/>
          <w:sz w:val="16"/>
          <w:szCs w:val="16"/>
          <w:lang w:val="es-ES"/>
        </w:rPr>
        <w:t>D   2001:DB8:5::/64 [90/2782125]</w:t>
      </w:r>
    </w:p>
    <w:p w14:paraId="37C7E3FA" w14:textId="77777777" w:rsidR="00F30420" w:rsidRPr="00982A32" w:rsidRDefault="00F30420" w:rsidP="00F30420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  <w:lang w:val="es-ES"/>
        </w:rPr>
      </w:pPr>
      <w:r w:rsidRPr="00982A32">
        <w:rPr>
          <w:rFonts w:ascii="Courier New" w:hAnsi="Courier New" w:cs="Courier New"/>
          <w:sz w:val="16"/>
          <w:szCs w:val="16"/>
          <w:lang w:val="es-ES"/>
        </w:rPr>
        <w:t xml:space="preserve">     via FE80::521C:B0FF:FE63:3830, Serial0/1/0</w:t>
      </w:r>
    </w:p>
    <w:p w14:paraId="0A81B561" w14:textId="77777777" w:rsidR="00F30420" w:rsidRPr="00982A32" w:rsidRDefault="00F30420" w:rsidP="00F30420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  <w:lang w:val="es-ES"/>
        </w:rPr>
      </w:pPr>
      <w:r w:rsidRPr="00982A32">
        <w:rPr>
          <w:rFonts w:ascii="Courier New" w:hAnsi="Courier New" w:cs="Courier New"/>
          <w:sz w:val="16"/>
          <w:szCs w:val="16"/>
          <w:lang w:val="es-ES"/>
        </w:rPr>
        <w:t xml:space="preserve">     via FE80::521C:B0FF:FE63:3830, Serial0/1/1</w:t>
      </w:r>
    </w:p>
    <w:p w14:paraId="2D180FA0" w14:textId="77777777" w:rsidR="00F30420" w:rsidRPr="00982A32" w:rsidRDefault="00F30420" w:rsidP="00F30420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  <w:lang w:val="es-ES"/>
        </w:rPr>
      </w:pPr>
      <w:r w:rsidRPr="00982A32">
        <w:rPr>
          <w:rFonts w:ascii="Courier New" w:hAnsi="Courier New" w:cs="Courier New"/>
          <w:sz w:val="16"/>
          <w:szCs w:val="16"/>
          <w:lang w:val="es-ES"/>
        </w:rPr>
        <w:t>D   2001:DB8:6::/64 [90/2782381]</w:t>
      </w:r>
    </w:p>
    <w:p w14:paraId="0F1C283F" w14:textId="77777777" w:rsidR="00F30420" w:rsidRPr="00982A32" w:rsidRDefault="00F30420" w:rsidP="00F30420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  <w:lang w:val="es-ES"/>
        </w:rPr>
      </w:pPr>
      <w:r w:rsidRPr="00982A32">
        <w:rPr>
          <w:rFonts w:ascii="Courier New" w:hAnsi="Courier New" w:cs="Courier New"/>
          <w:sz w:val="16"/>
          <w:szCs w:val="16"/>
          <w:lang w:val="es-ES"/>
        </w:rPr>
        <w:t xml:space="preserve">     via FE80::521C:B0FF:FE63:3830, Serial0/1/0</w:t>
      </w:r>
    </w:p>
    <w:p w14:paraId="4640B86D" w14:textId="77777777" w:rsidR="00F30420" w:rsidRPr="00982A32" w:rsidRDefault="00F30420" w:rsidP="00F30420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  <w:lang w:val="es-ES"/>
        </w:rPr>
      </w:pPr>
      <w:r w:rsidRPr="00982A32">
        <w:rPr>
          <w:rFonts w:ascii="Courier New" w:hAnsi="Courier New" w:cs="Courier New"/>
          <w:sz w:val="16"/>
          <w:szCs w:val="16"/>
          <w:lang w:val="es-ES"/>
        </w:rPr>
        <w:t xml:space="preserve">     via FE80::521C:B0FF:FE63:3830, Serial0/1/1</w:t>
      </w:r>
    </w:p>
    <w:p w14:paraId="3BF008A3" w14:textId="77777777" w:rsidR="00F30420" w:rsidRPr="00F30420" w:rsidRDefault="00F30420" w:rsidP="00F30420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30420">
        <w:rPr>
          <w:rFonts w:ascii="Courier New" w:hAnsi="Courier New" w:cs="Courier New"/>
          <w:sz w:val="16"/>
          <w:szCs w:val="16"/>
        </w:rPr>
        <w:t>L   FF00::/8 [0/0]</w:t>
      </w:r>
    </w:p>
    <w:p w14:paraId="1DC1E409" w14:textId="77777777" w:rsidR="00F30420" w:rsidRDefault="00F30420" w:rsidP="00F30420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30420">
        <w:rPr>
          <w:rFonts w:ascii="Courier New" w:hAnsi="Courier New" w:cs="Courier New"/>
          <w:sz w:val="16"/>
          <w:szCs w:val="16"/>
        </w:rPr>
        <w:t xml:space="preserve">     via Null0, receive</w:t>
      </w:r>
    </w:p>
    <w:p w14:paraId="6E360E06" w14:textId="77777777" w:rsidR="00D26360" w:rsidRDefault="00D26360">
      <w:pPr>
        <w:rPr>
          <w:rFonts w:ascii="Times New Roman" w:hAnsi="Times New Roman" w:cs="Times New Roman"/>
          <w:b/>
          <w:bCs/>
          <w:sz w:val="25"/>
          <w:szCs w:val="25"/>
          <w:u w:val="single"/>
        </w:rPr>
      </w:pPr>
      <w:r>
        <w:rPr>
          <w:rFonts w:ascii="Times New Roman" w:hAnsi="Times New Roman" w:cs="Times New Roman"/>
          <w:b/>
          <w:bCs/>
          <w:sz w:val="25"/>
          <w:szCs w:val="25"/>
          <w:u w:val="single"/>
        </w:rPr>
        <w:br w:type="page"/>
      </w:r>
    </w:p>
    <w:p w14:paraId="6A30277E" w14:textId="142518D3" w:rsidR="00207C8A" w:rsidRDefault="00207C8A" w:rsidP="00F30420">
      <w:pPr>
        <w:tabs>
          <w:tab w:val="left" w:pos="2770"/>
        </w:tabs>
        <w:spacing w:line="276" w:lineRule="auto"/>
        <w:rPr>
          <w:rFonts w:ascii="Times New Roman" w:hAnsi="Times New Roman" w:cs="Times New Roman"/>
          <w:b/>
          <w:bCs/>
          <w:sz w:val="25"/>
          <w:szCs w:val="25"/>
          <w:u w:val="single"/>
        </w:rPr>
      </w:pPr>
      <w:r>
        <w:rPr>
          <w:rFonts w:ascii="Times New Roman" w:hAnsi="Times New Roman" w:cs="Times New Roman"/>
          <w:b/>
          <w:bCs/>
          <w:sz w:val="25"/>
          <w:szCs w:val="25"/>
          <w:u w:val="single"/>
        </w:rPr>
        <w:lastRenderedPageBreak/>
        <w:t>R3</w:t>
      </w:r>
    </w:p>
    <w:p w14:paraId="2FB12717" w14:textId="62FB2250" w:rsidR="00126E42" w:rsidRPr="00982A32" w:rsidRDefault="00126E42" w:rsidP="00126E42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  <w:lang w:val="es-ES"/>
        </w:rPr>
      </w:pPr>
      <w:r w:rsidRPr="00982A32">
        <w:rPr>
          <w:rFonts w:ascii="Courier New" w:hAnsi="Courier New" w:cs="Courier New"/>
          <w:sz w:val="16"/>
          <w:szCs w:val="16"/>
          <w:lang w:val="es-ES"/>
        </w:rPr>
        <w:t>D   1::/64 [90/1368850]</w:t>
      </w:r>
    </w:p>
    <w:p w14:paraId="3A357A31" w14:textId="77777777" w:rsidR="00126E42" w:rsidRPr="00982A32" w:rsidRDefault="00126E42" w:rsidP="00126E42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  <w:lang w:val="es-ES"/>
        </w:rPr>
      </w:pPr>
      <w:r w:rsidRPr="00982A32">
        <w:rPr>
          <w:rFonts w:ascii="Courier New" w:hAnsi="Courier New" w:cs="Courier New"/>
          <w:sz w:val="16"/>
          <w:szCs w:val="16"/>
          <w:lang w:val="es-ES"/>
        </w:rPr>
        <w:t xml:space="preserve">     via FE80::521C:B0FF:FE2C:5100, Serial0/1/1</w:t>
      </w:r>
    </w:p>
    <w:p w14:paraId="309D85AA" w14:textId="77777777" w:rsidR="00126E42" w:rsidRPr="00982A32" w:rsidRDefault="00126E42" w:rsidP="00126E42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  <w:lang w:val="es-ES"/>
        </w:rPr>
      </w:pPr>
      <w:r w:rsidRPr="00982A32">
        <w:rPr>
          <w:rFonts w:ascii="Courier New" w:hAnsi="Courier New" w:cs="Courier New"/>
          <w:sz w:val="16"/>
          <w:szCs w:val="16"/>
          <w:lang w:val="es-ES"/>
        </w:rPr>
        <w:t xml:space="preserve">     via FE80::521C:B0FF:FE2C:5100, Serial0/1/0</w:t>
      </w:r>
    </w:p>
    <w:p w14:paraId="261D98C3" w14:textId="77777777" w:rsidR="00126E42" w:rsidRPr="00126E42" w:rsidRDefault="00126E42" w:rsidP="00126E42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126E42">
        <w:rPr>
          <w:rFonts w:ascii="Courier New" w:hAnsi="Courier New" w:cs="Courier New"/>
          <w:sz w:val="16"/>
          <w:szCs w:val="16"/>
        </w:rPr>
        <w:t>C   2::/64 [0/0]</w:t>
      </w:r>
    </w:p>
    <w:p w14:paraId="587A27B0" w14:textId="77777777" w:rsidR="00126E42" w:rsidRPr="00126E42" w:rsidRDefault="00126E42" w:rsidP="00126E42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126E42">
        <w:rPr>
          <w:rFonts w:ascii="Courier New" w:hAnsi="Courier New" w:cs="Courier New"/>
          <w:sz w:val="16"/>
          <w:szCs w:val="16"/>
        </w:rPr>
        <w:t xml:space="preserve">     via Serial0/1/0, directly connected</w:t>
      </w:r>
    </w:p>
    <w:p w14:paraId="61516347" w14:textId="77777777" w:rsidR="00126E42" w:rsidRPr="00126E42" w:rsidRDefault="00126E42" w:rsidP="00126E42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126E42">
        <w:rPr>
          <w:rFonts w:ascii="Courier New" w:hAnsi="Courier New" w:cs="Courier New"/>
          <w:sz w:val="16"/>
          <w:szCs w:val="16"/>
        </w:rPr>
        <w:t>L   2::2/128 [0/0]</w:t>
      </w:r>
    </w:p>
    <w:p w14:paraId="0A5A7A8E" w14:textId="77777777" w:rsidR="00126E42" w:rsidRPr="00126E42" w:rsidRDefault="00126E42" w:rsidP="00126E42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126E42">
        <w:rPr>
          <w:rFonts w:ascii="Courier New" w:hAnsi="Courier New" w:cs="Courier New"/>
          <w:sz w:val="16"/>
          <w:szCs w:val="16"/>
        </w:rPr>
        <w:t xml:space="preserve">     via Serial0/1/0, receive</w:t>
      </w:r>
    </w:p>
    <w:p w14:paraId="4C1C524E" w14:textId="77777777" w:rsidR="00126E42" w:rsidRPr="00126E42" w:rsidRDefault="00126E42" w:rsidP="00126E42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126E42">
        <w:rPr>
          <w:rFonts w:ascii="Courier New" w:hAnsi="Courier New" w:cs="Courier New"/>
          <w:sz w:val="16"/>
          <w:szCs w:val="16"/>
        </w:rPr>
        <w:t>C   3::/64 [0/0]</w:t>
      </w:r>
    </w:p>
    <w:p w14:paraId="758E676E" w14:textId="77777777" w:rsidR="00126E42" w:rsidRPr="00126E42" w:rsidRDefault="00126E42" w:rsidP="00126E42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126E42">
        <w:rPr>
          <w:rFonts w:ascii="Courier New" w:hAnsi="Courier New" w:cs="Courier New"/>
          <w:sz w:val="16"/>
          <w:szCs w:val="16"/>
        </w:rPr>
        <w:t xml:space="preserve">     via GigabitEthernet0/0/0, directly connected</w:t>
      </w:r>
    </w:p>
    <w:p w14:paraId="7322D2C8" w14:textId="77777777" w:rsidR="00126E42" w:rsidRPr="00126E42" w:rsidRDefault="00126E42" w:rsidP="00126E42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126E42">
        <w:rPr>
          <w:rFonts w:ascii="Courier New" w:hAnsi="Courier New" w:cs="Courier New"/>
          <w:sz w:val="16"/>
          <w:szCs w:val="16"/>
        </w:rPr>
        <w:t>L   3::1/128 [0/0]</w:t>
      </w:r>
    </w:p>
    <w:p w14:paraId="19FD2B2F" w14:textId="77777777" w:rsidR="00126E42" w:rsidRPr="00126E42" w:rsidRDefault="00126E42" w:rsidP="00126E42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126E42">
        <w:rPr>
          <w:rFonts w:ascii="Courier New" w:hAnsi="Courier New" w:cs="Courier New"/>
          <w:sz w:val="16"/>
          <w:szCs w:val="16"/>
        </w:rPr>
        <w:t xml:space="preserve">     via GigabitEthernet0/0/0, receive</w:t>
      </w:r>
    </w:p>
    <w:p w14:paraId="206E6C8A" w14:textId="77777777" w:rsidR="00126E42" w:rsidRPr="00126E42" w:rsidRDefault="00126E42" w:rsidP="00126E42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126E42">
        <w:rPr>
          <w:rFonts w:ascii="Courier New" w:hAnsi="Courier New" w:cs="Courier New"/>
          <w:sz w:val="16"/>
          <w:szCs w:val="16"/>
        </w:rPr>
        <w:t>D   4::/64 [90/2142125]</w:t>
      </w:r>
    </w:p>
    <w:p w14:paraId="4746A207" w14:textId="77777777" w:rsidR="00126E42" w:rsidRPr="00126E42" w:rsidRDefault="00126E42" w:rsidP="00126E42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126E42">
        <w:rPr>
          <w:rFonts w:ascii="Courier New" w:hAnsi="Courier New" w:cs="Courier New"/>
          <w:sz w:val="16"/>
          <w:szCs w:val="16"/>
        </w:rPr>
        <w:t xml:space="preserve">     via FE</w:t>
      </w:r>
      <w:proofErr w:type="gramStart"/>
      <w:r w:rsidRPr="00126E42">
        <w:rPr>
          <w:rFonts w:ascii="Courier New" w:hAnsi="Courier New" w:cs="Courier New"/>
          <w:sz w:val="16"/>
          <w:szCs w:val="16"/>
        </w:rPr>
        <w:t>80::</w:t>
      </w:r>
      <w:proofErr w:type="gramEnd"/>
      <w:r w:rsidRPr="00126E42">
        <w:rPr>
          <w:rFonts w:ascii="Courier New" w:hAnsi="Courier New" w:cs="Courier New"/>
          <w:sz w:val="16"/>
          <w:szCs w:val="16"/>
        </w:rPr>
        <w:t>B6A8:B9FF:FE47:9231, GigabitEthernet0/0/0</w:t>
      </w:r>
    </w:p>
    <w:p w14:paraId="7BC2D3B6" w14:textId="77777777" w:rsidR="00126E42" w:rsidRPr="00126E42" w:rsidRDefault="00126E42" w:rsidP="00126E42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126E42">
        <w:rPr>
          <w:rFonts w:ascii="Courier New" w:hAnsi="Courier New" w:cs="Courier New"/>
          <w:sz w:val="16"/>
          <w:szCs w:val="16"/>
        </w:rPr>
        <w:t>D   5::/64 [90/2142381]</w:t>
      </w:r>
    </w:p>
    <w:p w14:paraId="7C40DFE7" w14:textId="77777777" w:rsidR="00126E42" w:rsidRPr="00126E42" w:rsidRDefault="00126E42" w:rsidP="00126E42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126E42">
        <w:rPr>
          <w:rFonts w:ascii="Courier New" w:hAnsi="Courier New" w:cs="Courier New"/>
          <w:sz w:val="16"/>
          <w:szCs w:val="16"/>
        </w:rPr>
        <w:t xml:space="preserve">     via FE</w:t>
      </w:r>
      <w:proofErr w:type="gramStart"/>
      <w:r w:rsidRPr="00126E42">
        <w:rPr>
          <w:rFonts w:ascii="Courier New" w:hAnsi="Courier New" w:cs="Courier New"/>
          <w:sz w:val="16"/>
          <w:szCs w:val="16"/>
        </w:rPr>
        <w:t>80::</w:t>
      </w:r>
      <w:proofErr w:type="gramEnd"/>
      <w:r w:rsidRPr="00126E42">
        <w:rPr>
          <w:rFonts w:ascii="Courier New" w:hAnsi="Courier New" w:cs="Courier New"/>
          <w:sz w:val="16"/>
          <w:szCs w:val="16"/>
        </w:rPr>
        <w:t>B6A8:B9FF:FE47:9231, GigabitEthernet0/0/0</w:t>
      </w:r>
    </w:p>
    <w:p w14:paraId="5FDAAB9C" w14:textId="77777777" w:rsidR="00126E42" w:rsidRPr="00126E42" w:rsidRDefault="00126E42" w:rsidP="00126E42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126E42">
        <w:rPr>
          <w:rFonts w:ascii="Courier New" w:hAnsi="Courier New" w:cs="Courier New"/>
          <w:sz w:val="16"/>
          <w:szCs w:val="16"/>
        </w:rPr>
        <w:t>C   7::/64 [0/0]</w:t>
      </w:r>
    </w:p>
    <w:p w14:paraId="62F661E7" w14:textId="77777777" w:rsidR="00126E42" w:rsidRPr="00126E42" w:rsidRDefault="00126E42" w:rsidP="00126E42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126E42">
        <w:rPr>
          <w:rFonts w:ascii="Courier New" w:hAnsi="Courier New" w:cs="Courier New"/>
          <w:sz w:val="16"/>
          <w:szCs w:val="16"/>
        </w:rPr>
        <w:t xml:space="preserve">     via Serial0/1/1, directly connected</w:t>
      </w:r>
    </w:p>
    <w:p w14:paraId="2116B9C8" w14:textId="77777777" w:rsidR="00126E42" w:rsidRPr="00982A32" w:rsidRDefault="00126E42" w:rsidP="00126E42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  <w:lang w:val="es-ES"/>
        </w:rPr>
      </w:pPr>
      <w:r w:rsidRPr="00982A32">
        <w:rPr>
          <w:rFonts w:ascii="Courier New" w:hAnsi="Courier New" w:cs="Courier New"/>
          <w:sz w:val="16"/>
          <w:szCs w:val="16"/>
          <w:lang w:val="es-ES"/>
        </w:rPr>
        <w:t>L   7::2/128 [0/0]</w:t>
      </w:r>
    </w:p>
    <w:p w14:paraId="7FE1DF7B" w14:textId="77777777" w:rsidR="00126E42" w:rsidRPr="00982A32" w:rsidRDefault="00126E42" w:rsidP="00126E42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  <w:lang w:val="es-ES"/>
        </w:rPr>
      </w:pPr>
      <w:r w:rsidRPr="00982A32">
        <w:rPr>
          <w:rFonts w:ascii="Courier New" w:hAnsi="Courier New" w:cs="Courier New"/>
          <w:sz w:val="16"/>
          <w:szCs w:val="16"/>
          <w:lang w:val="es-ES"/>
        </w:rPr>
        <w:t xml:space="preserve">     via Serial0/1/1, receive</w:t>
      </w:r>
    </w:p>
    <w:p w14:paraId="174769DF" w14:textId="77777777" w:rsidR="00126E42" w:rsidRPr="00982A32" w:rsidRDefault="00126E42" w:rsidP="00126E42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  <w:lang w:val="es-ES"/>
        </w:rPr>
      </w:pPr>
      <w:r w:rsidRPr="00982A32">
        <w:rPr>
          <w:rFonts w:ascii="Courier New" w:hAnsi="Courier New" w:cs="Courier New"/>
          <w:sz w:val="16"/>
          <w:szCs w:val="16"/>
          <w:lang w:val="es-ES"/>
        </w:rPr>
        <w:t>D   2001:DB8:1::/64 [90/1496850]</w:t>
      </w:r>
    </w:p>
    <w:p w14:paraId="29B550FA" w14:textId="77777777" w:rsidR="00126E42" w:rsidRPr="00982A32" w:rsidRDefault="00126E42" w:rsidP="00126E42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  <w:lang w:val="es-ES"/>
        </w:rPr>
      </w:pPr>
      <w:r w:rsidRPr="00982A32">
        <w:rPr>
          <w:rFonts w:ascii="Courier New" w:hAnsi="Courier New" w:cs="Courier New"/>
          <w:sz w:val="16"/>
          <w:szCs w:val="16"/>
          <w:lang w:val="es-ES"/>
        </w:rPr>
        <w:t xml:space="preserve">     via FE80::521C:B0FF:FE2C:5100, Serial0/1/1</w:t>
      </w:r>
    </w:p>
    <w:p w14:paraId="2BF04CCE" w14:textId="77777777" w:rsidR="00126E42" w:rsidRPr="00982A32" w:rsidRDefault="00126E42" w:rsidP="00126E42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  <w:lang w:val="es-ES"/>
        </w:rPr>
      </w:pPr>
      <w:r w:rsidRPr="00982A32">
        <w:rPr>
          <w:rFonts w:ascii="Courier New" w:hAnsi="Courier New" w:cs="Courier New"/>
          <w:sz w:val="16"/>
          <w:szCs w:val="16"/>
          <w:lang w:val="es-ES"/>
        </w:rPr>
        <w:t xml:space="preserve">     via FE80::521C:B0FF:FE2C:5100, Serial0/1/0</w:t>
      </w:r>
    </w:p>
    <w:p w14:paraId="3CBF4757" w14:textId="77777777" w:rsidR="00126E42" w:rsidRPr="00982A32" w:rsidRDefault="00126E42" w:rsidP="00126E42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  <w:lang w:val="es-ES"/>
        </w:rPr>
      </w:pPr>
      <w:r w:rsidRPr="00982A32">
        <w:rPr>
          <w:rFonts w:ascii="Courier New" w:hAnsi="Courier New" w:cs="Courier New"/>
          <w:sz w:val="16"/>
          <w:szCs w:val="16"/>
          <w:lang w:val="es-ES"/>
        </w:rPr>
        <w:t>D   2001:DB8:2::/64 [90/1496594]</w:t>
      </w:r>
    </w:p>
    <w:p w14:paraId="1120998B" w14:textId="77777777" w:rsidR="00126E42" w:rsidRPr="00982A32" w:rsidRDefault="00126E42" w:rsidP="00126E42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  <w:lang w:val="es-ES"/>
        </w:rPr>
      </w:pPr>
      <w:r w:rsidRPr="00982A32">
        <w:rPr>
          <w:rFonts w:ascii="Courier New" w:hAnsi="Courier New" w:cs="Courier New"/>
          <w:sz w:val="16"/>
          <w:szCs w:val="16"/>
          <w:lang w:val="es-ES"/>
        </w:rPr>
        <w:t xml:space="preserve">     via FE80::521C:B0FF:FE2C:5100, Serial0/1/0</w:t>
      </w:r>
    </w:p>
    <w:p w14:paraId="2AAF212B" w14:textId="77777777" w:rsidR="00126E42" w:rsidRPr="00982A32" w:rsidRDefault="00126E42" w:rsidP="00126E42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  <w:lang w:val="es-ES"/>
        </w:rPr>
      </w:pPr>
      <w:r w:rsidRPr="00982A32">
        <w:rPr>
          <w:rFonts w:ascii="Courier New" w:hAnsi="Courier New" w:cs="Courier New"/>
          <w:sz w:val="16"/>
          <w:szCs w:val="16"/>
          <w:lang w:val="es-ES"/>
        </w:rPr>
        <w:t xml:space="preserve">     via FE80::521C:B0FF:FE2C:5100, Serial0/1/1</w:t>
      </w:r>
    </w:p>
    <w:p w14:paraId="1B9846E4" w14:textId="77777777" w:rsidR="00126E42" w:rsidRPr="00126E42" w:rsidRDefault="00126E42" w:rsidP="00126E42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126E42">
        <w:rPr>
          <w:rFonts w:ascii="Courier New" w:hAnsi="Courier New" w:cs="Courier New"/>
          <w:sz w:val="16"/>
          <w:szCs w:val="16"/>
        </w:rPr>
        <w:t>C   2001:DB8:3::/64 [0/0]</w:t>
      </w:r>
    </w:p>
    <w:p w14:paraId="3BE44B41" w14:textId="77777777" w:rsidR="00126E42" w:rsidRPr="00126E42" w:rsidRDefault="00126E42" w:rsidP="00126E42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126E42">
        <w:rPr>
          <w:rFonts w:ascii="Courier New" w:hAnsi="Courier New" w:cs="Courier New"/>
          <w:sz w:val="16"/>
          <w:szCs w:val="16"/>
        </w:rPr>
        <w:t xml:space="preserve">     via Loopback0, directly connected</w:t>
      </w:r>
    </w:p>
    <w:p w14:paraId="4027DFD2" w14:textId="77777777" w:rsidR="00126E42" w:rsidRPr="00126E42" w:rsidRDefault="00126E42" w:rsidP="00126E42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126E42">
        <w:rPr>
          <w:rFonts w:ascii="Courier New" w:hAnsi="Courier New" w:cs="Courier New"/>
          <w:sz w:val="16"/>
          <w:szCs w:val="16"/>
        </w:rPr>
        <w:t>L   2001:DB8:3::1/128 [0/0]</w:t>
      </w:r>
    </w:p>
    <w:p w14:paraId="54C241A5" w14:textId="77777777" w:rsidR="00126E42" w:rsidRPr="00126E42" w:rsidRDefault="00126E42" w:rsidP="00126E42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126E42">
        <w:rPr>
          <w:rFonts w:ascii="Courier New" w:hAnsi="Courier New" w:cs="Courier New"/>
          <w:sz w:val="16"/>
          <w:szCs w:val="16"/>
        </w:rPr>
        <w:t xml:space="preserve">     via Loopback0, receive</w:t>
      </w:r>
    </w:p>
    <w:p w14:paraId="3B5D4649" w14:textId="77777777" w:rsidR="00126E42" w:rsidRPr="00126E42" w:rsidRDefault="00126E42" w:rsidP="00126E42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126E42">
        <w:rPr>
          <w:rFonts w:ascii="Courier New" w:hAnsi="Courier New" w:cs="Courier New"/>
          <w:sz w:val="16"/>
          <w:szCs w:val="16"/>
        </w:rPr>
        <w:t>D   2001:DB8:4::/64 [90/2269869]</w:t>
      </w:r>
    </w:p>
    <w:p w14:paraId="045E3537" w14:textId="77777777" w:rsidR="00126E42" w:rsidRPr="00126E42" w:rsidRDefault="00126E42" w:rsidP="00126E42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126E42">
        <w:rPr>
          <w:rFonts w:ascii="Courier New" w:hAnsi="Courier New" w:cs="Courier New"/>
          <w:sz w:val="16"/>
          <w:szCs w:val="16"/>
        </w:rPr>
        <w:t xml:space="preserve">     via FE</w:t>
      </w:r>
      <w:proofErr w:type="gramStart"/>
      <w:r w:rsidRPr="00126E42">
        <w:rPr>
          <w:rFonts w:ascii="Courier New" w:hAnsi="Courier New" w:cs="Courier New"/>
          <w:sz w:val="16"/>
          <w:szCs w:val="16"/>
        </w:rPr>
        <w:t>80::</w:t>
      </w:r>
      <w:proofErr w:type="gramEnd"/>
      <w:r w:rsidRPr="00126E42">
        <w:rPr>
          <w:rFonts w:ascii="Courier New" w:hAnsi="Courier New" w:cs="Courier New"/>
          <w:sz w:val="16"/>
          <w:szCs w:val="16"/>
        </w:rPr>
        <w:t>B6A8:B9FF:FE47:9231, GigabitEthernet0/0/0</w:t>
      </w:r>
    </w:p>
    <w:p w14:paraId="2D2C3887" w14:textId="77777777" w:rsidR="00126E42" w:rsidRPr="00126E42" w:rsidRDefault="00126E42" w:rsidP="00126E42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126E42">
        <w:rPr>
          <w:rFonts w:ascii="Courier New" w:hAnsi="Courier New" w:cs="Courier New"/>
          <w:sz w:val="16"/>
          <w:szCs w:val="16"/>
        </w:rPr>
        <w:t>D   2001:DB8:5::/64 [90/2270125]</w:t>
      </w:r>
    </w:p>
    <w:p w14:paraId="148159B4" w14:textId="77777777" w:rsidR="00126E42" w:rsidRPr="00126E42" w:rsidRDefault="00126E42" w:rsidP="00126E42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126E42">
        <w:rPr>
          <w:rFonts w:ascii="Courier New" w:hAnsi="Courier New" w:cs="Courier New"/>
          <w:sz w:val="16"/>
          <w:szCs w:val="16"/>
        </w:rPr>
        <w:t xml:space="preserve">     via FE</w:t>
      </w:r>
      <w:proofErr w:type="gramStart"/>
      <w:r w:rsidRPr="00126E42">
        <w:rPr>
          <w:rFonts w:ascii="Courier New" w:hAnsi="Courier New" w:cs="Courier New"/>
          <w:sz w:val="16"/>
          <w:szCs w:val="16"/>
        </w:rPr>
        <w:t>80::</w:t>
      </w:r>
      <w:proofErr w:type="gramEnd"/>
      <w:r w:rsidRPr="00126E42">
        <w:rPr>
          <w:rFonts w:ascii="Courier New" w:hAnsi="Courier New" w:cs="Courier New"/>
          <w:sz w:val="16"/>
          <w:szCs w:val="16"/>
        </w:rPr>
        <w:t>B6A8:B9FF:FE47:9231, GigabitEthernet0/0/0</w:t>
      </w:r>
    </w:p>
    <w:p w14:paraId="415B0CE2" w14:textId="77777777" w:rsidR="00126E42" w:rsidRPr="00126E42" w:rsidRDefault="00126E42" w:rsidP="00126E42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126E42">
        <w:rPr>
          <w:rFonts w:ascii="Courier New" w:hAnsi="Courier New" w:cs="Courier New"/>
          <w:sz w:val="16"/>
          <w:szCs w:val="16"/>
        </w:rPr>
        <w:t>D   2001:DB8:6::/64 [90/2270381]</w:t>
      </w:r>
    </w:p>
    <w:p w14:paraId="5D0A004F" w14:textId="77777777" w:rsidR="00126E42" w:rsidRPr="00126E42" w:rsidRDefault="00126E42" w:rsidP="00126E42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126E42">
        <w:rPr>
          <w:rFonts w:ascii="Courier New" w:hAnsi="Courier New" w:cs="Courier New"/>
          <w:sz w:val="16"/>
          <w:szCs w:val="16"/>
        </w:rPr>
        <w:t xml:space="preserve">     via FE</w:t>
      </w:r>
      <w:proofErr w:type="gramStart"/>
      <w:r w:rsidRPr="00126E42">
        <w:rPr>
          <w:rFonts w:ascii="Courier New" w:hAnsi="Courier New" w:cs="Courier New"/>
          <w:sz w:val="16"/>
          <w:szCs w:val="16"/>
        </w:rPr>
        <w:t>80::</w:t>
      </w:r>
      <w:proofErr w:type="gramEnd"/>
      <w:r w:rsidRPr="00126E42">
        <w:rPr>
          <w:rFonts w:ascii="Courier New" w:hAnsi="Courier New" w:cs="Courier New"/>
          <w:sz w:val="16"/>
          <w:szCs w:val="16"/>
        </w:rPr>
        <w:t>B6A8:B9FF:FE47:9231, GigabitEthernet0/0/0</w:t>
      </w:r>
    </w:p>
    <w:p w14:paraId="63BAB81B" w14:textId="77777777" w:rsidR="00126E42" w:rsidRPr="00126E42" w:rsidRDefault="00126E42" w:rsidP="00126E42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126E42">
        <w:rPr>
          <w:rFonts w:ascii="Courier New" w:hAnsi="Courier New" w:cs="Courier New"/>
          <w:sz w:val="16"/>
          <w:szCs w:val="16"/>
        </w:rPr>
        <w:t>L   FF00::/8 [0/0]</w:t>
      </w:r>
    </w:p>
    <w:p w14:paraId="54680E53" w14:textId="0D35C2BF" w:rsidR="00207C8A" w:rsidRDefault="00126E42" w:rsidP="00126E42">
      <w:pPr>
        <w:tabs>
          <w:tab w:val="left" w:pos="2770"/>
        </w:tabs>
        <w:spacing w:after="0" w:line="276" w:lineRule="auto"/>
        <w:rPr>
          <w:rFonts w:ascii="Times New Roman" w:hAnsi="Times New Roman" w:cs="Times New Roman"/>
          <w:b/>
          <w:bCs/>
          <w:sz w:val="25"/>
          <w:szCs w:val="25"/>
          <w:u w:val="single"/>
        </w:rPr>
      </w:pPr>
      <w:r w:rsidRPr="00126E42">
        <w:rPr>
          <w:rFonts w:ascii="Courier New" w:hAnsi="Courier New" w:cs="Courier New"/>
          <w:sz w:val="16"/>
          <w:szCs w:val="16"/>
        </w:rPr>
        <w:t xml:space="preserve">     via Null0, receive</w:t>
      </w:r>
    </w:p>
    <w:p w14:paraId="36FA622A" w14:textId="545E0D16" w:rsidR="00207C8A" w:rsidRDefault="00207C8A" w:rsidP="00207C8A">
      <w:pPr>
        <w:tabs>
          <w:tab w:val="left" w:pos="2770"/>
        </w:tabs>
        <w:spacing w:after="0" w:line="240" w:lineRule="auto"/>
        <w:rPr>
          <w:rFonts w:ascii="Times New Roman" w:hAnsi="Times New Roman" w:cs="Times New Roman"/>
          <w:b/>
          <w:bCs/>
          <w:sz w:val="25"/>
          <w:szCs w:val="25"/>
          <w:u w:val="single"/>
        </w:rPr>
      </w:pPr>
      <w:r>
        <w:rPr>
          <w:rFonts w:ascii="Times New Roman" w:hAnsi="Times New Roman" w:cs="Times New Roman"/>
          <w:b/>
          <w:bCs/>
          <w:sz w:val="25"/>
          <w:szCs w:val="25"/>
          <w:u w:val="single"/>
        </w:rPr>
        <w:t>R</w:t>
      </w:r>
      <w:r w:rsidR="00D20A90">
        <w:rPr>
          <w:rFonts w:ascii="Times New Roman" w:hAnsi="Times New Roman" w:cs="Times New Roman"/>
          <w:b/>
          <w:bCs/>
          <w:sz w:val="25"/>
          <w:szCs w:val="25"/>
          <w:u w:val="single"/>
        </w:rPr>
        <w:t>4</w:t>
      </w:r>
    </w:p>
    <w:p w14:paraId="3728EC18" w14:textId="77777777" w:rsidR="00D20A90" w:rsidRDefault="00D20A90" w:rsidP="00207C8A">
      <w:pPr>
        <w:tabs>
          <w:tab w:val="left" w:pos="2770"/>
        </w:tabs>
        <w:spacing w:after="0" w:line="240" w:lineRule="auto"/>
        <w:rPr>
          <w:rFonts w:ascii="Times New Roman" w:hAnsi="Times New Roman" w:cs="Times New Roman"/>
          <w:b/>
          <w:bCs/>
          <w:sz w:val="25"/>
          <w:szCs w:val="25"/>
          <w:u w:val="single"/>
        </w:rPr>
      </w:pPr>
    </w:p>
    <w:p w14:paraId="46E71CDD" w14:textId="3A7B9318" w:rsidR="00D20A90" w:rsidRPr="00D20A90" w:rsidRDefault="00D20A90" w:rsidP="00D20A90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20A90">
        <w:rPr>
          <w:rFonts w:ascii="Courier New" w:hAnsi="Courier New" w:cs="Courier New"/>
          <w:sz w:val="16"/>
          <w:szCs w:val="16"/>
        </w:rPr>
        <w:t>D   1::/64 [90/2654125]</w:t>
      </w:r>
    </w:p>
    <w:p w14:paraId="2B4B2BFE" w14:textId="77777777" w:rsidR="00D20A90" w:rsidRPr="00D20A90" w:rsidRDefault="00D20A90" w:rsidP="00D20A90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20A90">
        <w:rPr>
          <w:rFonts w:ascii="Courier New" w:hAnsi="Courier New" w:cs="Courier New"/>
          <w:sz w:val="16"/>
          <w:szCs w:val="16"/>
        </w:rPr>
        <w:t xml:space="preserve">     via FE80::521C:B0FF:FE63:3830, GigabitEthernet0/0/1</w:t>
      </w:r>
    </w:p>
    <w:p w14:paraId="7DE383B7" w14:textId="77777777" w:rsidR="00D20A90" w:rsidRPr="00D20A90" w:rsidRDefault="00D20A90" w:rsidP="00D20A90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20A90">
        <w:rPr>
          <w:rFonts w:ascii="Courier New" w:hAnsi="Courier New" w:cs="Courier New"/>
          <w:sz w:val="16"/>
          <w:szCs w:val="16"/>
        </w:rPr>
        <w:t>D   2::/64 [90/2653869]</w:t>
      </w:r>
    </w:p>
    <w:p w14:paraId="1C40F885" w14:textId="77777777" w:rsidR="00D20A90" w:rsidRPr="00D20A90" w:rsidRDefault="00D20A90" w:rsidP="00D20A90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20A90">
        <w:rPr>
          <w:rFonts w:ascii="Courier New" w:hAnsi="Courier New" w:cs="Courier New"/>
          <w:sz w:val="16"/>
          <w:szCs w:val="16"/>
        </w:rPr>
        <w:t xml:space="preserve">     via FE80::521C:B0FF:FE63:3830, GigabitEthernet0/0/1</w:t>
      </w:r>
    </w:p>
    <w:p w14:paraId="038AD5AB" w14:textId="77777777" w:rsidR="00D20A90" w:rsidRPr="00D20A90" w:rsidRDefault="00D20A90" w:rsidP="00D20A90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20A90">
        <w:rPr>
          <w:rFonts w:ascii="Courier New" w:hAnsi="Courier New" w:cs="Courier New"/>
          <w:sz w:val="16"/>
          <w:szCs w:val="16"/>
        </w:rPr>
        <w:t>C   3::/64 [0/0]</w:t>
      </w:r>
    </w:p>
    <w:p w14:paraId="0033C250" w14:textId="77777777" w:rsidR="00D20A90" w:rsidRPr="00D20A90" w:rsidRDefault="00D20A90" w:rsidP="00D20A90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20A90">
        <w:rPr>
          <w:rFonts w:ascii="Courier New" w:hAnsi="Courier New" w:cs="Courier New"/>
          <w:sz w:val="16"/>
          <w:szCs w:val="16"/>
        </w:rPr>
        <w:t xml:space="preserve">     via GigabitEthernet0/0/1, directly connected</w:t>
      </w:r>
    </w:p>
    <w:p w14:paraId="5CB22B96" w14:textId="77777777" w:rsidR="00D20A90" w:rsidRPr="00D20A90" w:rsidRDefault="00D20A90" w:rsidP="00D20A90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20A90">
        <w:rPr>
          <w:rFonts w:ascii="Courier New" w:hAnsi="Courier New" w:cs="Courier New"/>
          <w:sz w:val="16"/>
          <w:szCs w:val="16"/>
        </w:rPr>
        <w:t>L   3::2/128 [0/0]</w:t>
      </w:r>
    </w:p>
    <w:p w14:paraId="3A3EFFFF" w14:textId="77777777" w:rsidR="00D20A90" w:rsidRPr="00D20A90" w:rsidRDefault="00D20A90" w:rsidP="00D20A90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20A90">
        <w:rPr>
          <w:rFonts w:ascii="Courier New" w:hAnsi="Courier New" w:cs="Courier New"/>
          <w:sz w:val="16"/>
          <w:szCs w:val="16"/>
        </w:rPr>
        <w:t xml:space="preserve">     via GigabitEthernet0/0/1, receive</w:t>
      </w:r>
    </w:p>
    <w:p w14:paraId="1DEFAE15" w14:textId="77777777" w:rsidR="00D20A90" w:rsidRPr="00D20A90" w:rsidRDefault="00D20A90" w:rsidP="00D20A90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20A90">
        <w:rPr>
          <w:rFonts w:ascii="Courier New" w:hAnsi="Courier New" w:cs="Courier New"/>
          <w:sz w:val="16"/>
          <w:szCs w:val="16"/>
        </w:rPr>
        <w:t>C   4::/64 [0/0]</w:t>
      </w:r>
    </w:p>
    <w:p w14:paraId="0EF62A4F" w14:textId="77777777" w:rsidR="00D20A90" w:rsidRPr="00D20A90" w:rsidRDefault="00D20A90" w:rsidP="00D20A90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20A90">
        <w:rPr>
          <w:rFonts w:ascii="Courier New" w:hAnsi="Courier New" w:cs="Courier New"/>
          <w:sz w:val="16"/>
          <w:szCs w:val="16"/>
        </w:rPr>
        <w:t xml:space="preserve">     via GigabitEthernet0/0/0, directly connected</w:t>
      </w:r>
    </w:p>
    <w:p w14:paraId="14C1C18A" w14:textId="77777777" w:rsidR="00D20A90" w:rsidRPr="00D20A90" w:rsidRDefault="00D20A90" w:rsidP="00D20A90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20A90">
        <w:rPr>
          <w:rFonts w:ascii="Courier New" w:hAnsi="Courier New" w:cs="Courier New"/>
          <w:sz w:val="16"/>
          <w:szCs w:val="16"/>
        </w:rPr>
        <w:t>L   4::1/128 [0/0]</w:t>
      </w:r>
    </w:p>
    <w:p w14:paraId="682A7E62" w14:textId="77777777" w:rsidR="00D20A90" w:rsidRPr="00D20A90" w:rsidRDefault="00D20A90" w:rsidP="00D20A90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20A90">
        <w:rPr>
          <w:rFonts w:ascii="Courier New" w:hAnsi="Courier New" w:cs="Courier New"/>
          <w:sz w:val="16"/>
          <w:szCs w:val="16"/>
        </w:rPr>
        <w:t xml:space="preserve">     via GigabitEthernet0/0/0, receive</w:t>
      </w:r>
    </w:p>
    <w:p w14:paraId="413F58BB" w14:textId="77777777" w:rsidR="00D20A90" w:rsidRPr="00D20A90" w:rsidRDefault="00D20A90" w:rsidP="00D20A90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20A90">
        <w:rPr>
          <w:rFonts w:ascii="Courier New" w:hAnsi="Courier New" w:cs="Courier New"/>
          <w:sz w:val="16"/>
          <w:szCs w:val="16"/>
        </w:rPr>
        <w:t>D   5::/64 [90/2142125]</w:t>
      </w:r>
    </w:p>
    <w:p w14:paraId="363BE3B0" w14:textId="77777777" w:rsidR="00D20A90" w:rsidRPr="00982A32" w:rsidRDefault="00D20A90" w:rsidP="00D20A90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  <w:lang w:val="es-ES"/>
        </w:rPr>
      </w:pPr>
      <w:r w:rsidRPr="00D20A90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982A32">
        <w:rPr>
          <w:rFonts w:ascii="Courier New" w:hAnsi="Courier New" w:cs="Courier New"/>
          <w:sz w:val="16"/>
          <w:szCs w:val="16"/>
          <w:lang w:val="es-ES"/>
        </w:rPr>
        <w:t>via</w:t>
      </w:r>
      <w:proofErr w:type="spellEnd"/>
      <w:r w:rsidRPr="00982A32">
        <w:rPr>
          <w:rFonts w:ascii="Courier New" w:hAnsi="Courier New" w:cs="Courier New"/>
          <w:sz w:val="16"/>
          <w:szCs w:val="16"/>
          <w:lang w:val="es-ES"/>
        </w:rPr>
        <w:t xml:space="preserve"> FE</w:t>
      </w:r>
      <w:proofErr w:type="gramStart"/>
      <w:r w:rsidRPr="00982A32">
        <w:rPr>
          <w:rFonts w:ascii="Courier New" w:hAnsi="Courier New" w:cs="Courier New"/>
          <w:sz w:val="16"/>
          <w:szCs w:val="16"/>
          <w:lang w:val="es-ES"/>
        </w:rPr>
        <w:t>80::</w:t>
      </w:r>
      <w:proofErr w:type="gramEnd"/>
      <w:r w:rsidRPr="00982A32">
        <w:rPr>
          <w:rFonts w:ascii="Courier New" w:hAnsi="Courier New" w:cs="Courier New"/>
          <w:sz w:val="16"/>
          <w:szCs w:val="16"/>
          <w:lang w:val="es-ES"/>
        </w:rPr>
        <w:t>CE8E:71FF:FE1E:22E1, GigabitEthernet0/0/0</w:t>
      </w:r>
    </w:p>
    <w:p w14:paraId="329AA40A" w14:textId="77777777" w:rsidR="00D20A90" w:rsidRPr="00982A32" w:rsidRDefault="00D20A90" w:rsidP="00D20A90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  <w:lang w:val="es-ES"/>
        </w:rPr>
      </w:pPr>
      <w:r w:rsidRPr="00982A32">
        <w:rPr>
          <w:rFonts w:ascii="Courier New" w:hAnsi="Courier New" w:cs="Courier New"/>
          <w:sz w:val="16"/>
          <w:szCs w:val="16"/>
          <w:lang w:val="es-ES"/>
        </w:rPr>
        <w:t>D   7::/64 [90/3082295]</w:t>
      </w:r>
    </w:p>
    <w:p w14:paraId="7193E9F3" w14:textId="77777777" w:rsidR="00D20A90" w:rsidRPr="00982A32" w:rsidRDefault="00D20A90" w:rsidP="00D20A90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  <w:lang w:val="es-ES"/>
        </w:rPr>
      </w:pPr>
      <w:r w:rsidRPr="00982A32">
        <w:rPr>
          <w:rFonts w:ascii="Courier New" w:hAnsi="Courier New" w:cs="Courier New"/>
          <w:sz w:val="16"/>
          <w:szCs w:val="16"/>
          <w:lang w:val="es-ES"/>
        </w:rPr>
        <w:t xml:space="preserve">     via FE80::521C:B0FF:FE63:3830, GigabitEthernet0/0/1</w:t>
      </w:r>
    </w:p>
    <w:p w14:paraId="5282F2B5" w14:textId="77777777" w:rsidR="00D20A90" w:rsidRPr="00982A32" w:rsidRDefault="00D20A90" w:rsidP="00D20A90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  <w:lang w:val="es-ES"/>
        </w:rPr>
      </w:pPr>
      <w:r w:rsidRPr="00982A32">
        <w:rPr>
          <w:rFonts w:ascii="Courier New" w:hAnsi="Courier New" w:cs="Courier New"/>
          <w:sz w:val="16"/>
          <w:szCs w:val="16"/>
          <w:lang w:val="es-ES"/>
        </w:rPr>
        <w:t>D   2001:DB8:1::/64 [90/2782125]</w:t>
      </w:r>
    </w:p>
    <w:p w14:paraId="04A5E518" w14:textId="77777777" w:rsidR="00D20A90" w:rsidRPr="00982A32" w:rsidRDefault="00D20A90" w:rsidP="00D20A90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  <w:lang w:val="es-ES"/>
        </w:rPr>
      </w:pPr>
      <w:r w:rsidRPr="00982A32">
        <w:rPr>
          <w:rFonts w:ascii="Courier New" w:hAnsi="Courier New" w:cs="Courier New"/>
          <w:sz w:val="16"/>
          <w:szCs w:val="16"/>
          <w:lang w:val="es-ES"/>
        </w:rPr>
        <w:t xml:space="preserve">     via FE80::521C:B0FF:FE63:3830, GigabitEthernet0/0/1</w:t>
      </w:r>
    </w:p>
    <w:p w14:paraId="6B528D4D" w14:textId="77777777" w:rsidR="00D20A90" w:rsidRPr="00982A32" w:rsidRDefault="00D20A90" w:rsidP="00D20A90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  <w:lang w:val="es-ES"/>
        </w:rPr>
      </w:pPr>
      <w:r w:rsidRPr="00982A32">
        <w:rPr>
          <w:rFonts w:ascii="Courier New" w:hAnsi="Courier New" w:cs="Courier New"/>
          <w:sz w:val="16"/>
          <w:szCs w:val="16"/>
          <w:lang w:val="es-ES"/>
        </w:rPr>
        <w:t>D   2001:DB8:2::/64 [90/3210295]</w:t>
      </w:r>
    </w:p>
    <w:p w14:paraId="5903BD08" w14:textId="77777777" w:rsidR="00D20A90" w:rsidRPr="00982A32" w:rsidRDefault="00D20A90" w:rsidP="00D20A90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  <w:lang w:val="es-ES"/>
        </w:rPr>
      </w:pPr>
      <w:r w:rsidRPr="00982A32">
        <w:rPr>
          <w:rFonts w:ascii="Courier New" w:hAnsi="Courier New" w:cs="Courier New"/>
          <w:sz w:val="16"/>
          <w:szCs w:val="16"/>
          <w:lang w:val="es-ES"/>
        </w:rPr>
        <w:t xml:space="preserve">     via FE80::521C:B0FF:FE63:3830, GigabitEthernet0/0/1</w:t>
      </w:r>
    </w:p>
    <w:p w14:paraId="7F77B1B2" w14:textId="77777777" w:rsidR="00D20A90" w:rsidRPr="00D20A90" w:rsidRDefault="00D20A90" w:rsidP="00D20A90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20A90">
        <w:rPr>
          <w:rFonts w:ascii="Courier New" w:hAnsi="Courier New" w:cs="Courier New"/>
          <w:sz w:val="16"/>
          <w:szCs w:val="16"/>
        </w:rPr>
        <w:t>D   2001:DB8:3::/64 [90/2269869]</w:t>
      </w:r>
    </w:p>
    <w:p w14:paraId="2DE8F90B" w14:textId="77777777" w:rsidR="00D20A90" w:rsidRPr="00D20A90" w:rsidRDefault="00D20A90" w:rsidP="00D20A90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20A90">
        <w:rPr>
          <w:rFonts w:ascii="Courier New" w:hAnsi="Courier New" w:cs="Courier New"/>
          <w:sz w:val="16"/>
          <w:szCs w:val="16"/>
        </w:rPr>
        <w:t xml:space="preserve">     via FE80::521C:B0FF:FE63:3830, GigabitEthernet0/0/1</w:t>
      </w:r>
    </w:p>
    <w:p w14:paraId="5DA6ECBE" w14:textId="77777777" w:rsidR="00D20A90" w:rsidRPr="00D20A90" w:rsidRDefault="00D20A90" w:rsidP="00D20A90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20A90">
        <w:rPr>
          <w:rFonts w:ascii="Courier New" w:hAnsi="Courier New" w:cs="Courier New"/>
          <w:sz w:val="16"/>
          <w:szCs w:val="16"/>
        </w:rPr>
        <w:t>C   2001:DB8:4::/64 [0/0]</w:t>
      </w:r>
    </w:p>
    <w:p w14:paraId="67D51561" w14:textId="77777777" w:rsidR="00D20A90" w:rsidRPr="00D20A90" w:rsidRDefault="00D20A90" w:rsidP="00D20A90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20A90">
        <w:rPr>
          <w:rFonts w:ascii="Courier New" w:hAnsi="Courier New" w:cs="Courier New"/>
          <w:sz w:val="16"/>
          <w:szCs w:val="16"/>
        </w:rPr>
        <w:lastRenderedPageBreak/>
        <w:t xml:space="preserve">     via Loopback0, directly connected</w:t>
      </w:r>
    </w:p>
    <w:p w14:paraId="74A21AB4" w14:textId="77777777" w:rsidR="00D20A90" w:rsidRPr="00D20A90" w:rsidRDefault="00D20A90" w:rsidP="00D20A90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20A90">
        <w:rPr>
          <w:rFonts w:ascii="Courier New" w:hAnsi="Courier New" w:cs="Courier New"/>
          <w:sz w:val="16"/>
          <w:szCs w:val="16"/>
        </w:rPr>
        <w:t>L   2001:DB8:4::1/128 [0/0]</w:t>
      </w:r>
    </w:p>
    <w:p w14:paraId="09E75DE2" w14:textId="77777777" w:rsidR="00D20A90" w:rsidRPr="00D20A90" w:rsidRDefault="00D20A90" w:rsidP="00D20A90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20A90">
        <w:rPr>
          <w:rFonts w:ascii="Courier New" w:hAnsi="Courier New" w:cs="Courier New"/>
          <w:sz w:val="16"/>
          <w:szCs w:val="16"/>
        </w:rPr>
        <w:t xml:space="preserve">     via Loopback0, receive</w:t>
      </w:r>
    </w:p>
    <w:p w14:paraId="0C096F90" w14:textId="77777777" w:rsidR="00D20A90" w:rsidRPr="00D20A90" w:rsidRDefault="00D20A90" w:rsidP="00D20A90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20A90">
        <w:rPr>
          <w:rFonts w:ascii="Courier New" w:hAnsi="Courier New" w:cs="Courier New"/>
          <w:sz w:val="16"/>
          <w:szCs w:val="16"/>
        </w:rPr>
        <w:t>D   2001:DB8:5::/64 [90/2269869]</w:t>
      </w:r>
    </w:p>
    <w:p w14:paraId="61098D39" w14:textId="77777777" w:rsidR="00D20A90" w:rsidRPr="00982A32" w:rsidRDefault="00D20A90" w:rsidP="00D20A90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  <w:lang w:val="es-ES"/>
        </w:rPr>
      </w:pPr>
      <w:r w:rsidRPr="00D20A90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982A32">
        <w:rPr>
          <w:rFonts w:ascii="Courier New" w:hAnsi="Courier New" w:cs="Courier New"/>
          <w:sz w:val="16"/>
          <w:szCs w:val="16"/>
          <w:lang w:val="es-ES"/>
        </w:rPr>
        <w:t>via</w:t>
      </w:r>
      <w:proofErr w:type="spellEnd"/>
      <w:r w:rsidRPr="00982A32">
        <w:rPr>
          <w:rFonts w:ascii="Courier New" w:hAnsi="Courier New" w:cs="Courier New"/>
          <w:sz w:val="16"/>
          <w:szCs w:val="16"/>
          <w:lang w:val="es-ES"/>
        </w:rPr>
        <w:t xml:space="preserve"> FE</w:t>
      </w:r>
      <w:proofErr w:type="gramStart"/>
      <w:r w:rsidRPr="00982A32">
        <w:rPr>
          <w:rFonts w:ascii="Courier New" w:hAnsi="Courier New" w:cs="Courier New"/>
          <w:sz w:val="16"/>
          <w:szCs w:val="16"/>
          <w:lang w:val="es-ES"/>
        </w:rPr>
        <w:t>80::</w:t>
      </w:r>
      <w:proofErr w:type="gramEnd"/>
      <w:r w:rsidRPr="00982A32">
        <w:rPr>
          <w:rFonts w:ascii="Courier New" w:hAnsi="Courier New" w:cs="Courier New"/>
          <w:sz w:val="16"/>
          <w:szCs w:val="16"/>
          <w:lang w:val="es-ES"/>
        </w:rPr>
        <w:t>CE8E:71FF:FE1E:22E1, GigabitEthernet0/0/0</w:t>
      </w:r>
    </w:p>
    <w:p w14:paraId="467BC076" w14:textId="77777777" w:rsidR="00D20A90" w:rsidRPr="00D20A90" w:rsidRDefault="00D20A90" w:rsidP="00D20A90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20A90">
        <w:rPr>
          <w:rFonts w:ascii="Courier New" w:hAnsi="Courier New" w:cs="Courier New"/>
          <w:sz w:val="16"/>
          <w:szCs w:val="16"/>
        </w:rPr>
        <w:t>D   2001:DB8:6::/64 [90/2270125]</w:t>
      </w:r>
    </w:p>
    <w:p w14:paraId="14935945" w14:textId="77777777" w:rsidR="00D20A90" w:rsidRPr="00982A32" w:rsidRDefault="00D20A90" w:rsidP="00D20A90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  <w:lang w:val="es-ES"/>
        </w:rPr>
      </w:pPr>
      <w:r w:rsidRPr="00D20A90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982A32">
        <w:rPr>
          <w:rFonts w:ascii="Courier New" w:hAnsi="Courier New" w:cs="Courier New"/>
          <w:sz w:val="16"/>
          <w:szCs w:val="16"/>
          <w:lang w:val="es-ES"/>
        </w:rPr>
        <w:t>via</w:t>
      </w:r>
      <w:proofErr w:type="spellEnd"/>
      <w:r w:rsidRPr="00982A32">
        <w:rPr>
          <w:rFonts w:ascii="Courier New" w:hAnsi="Courier New" w:cs="Courier New"/>
          <w:sz w:val="16"/>
          <w:szCs w:val="16"/>
          <w:lang w:val="es-ES"/>
        </w:rPr>
        <w:t xml:space="preserve"> FE</w:t>
      </w:r>
      <w:proofErr w:type="gramStart"/>
      <w:r w:rsidRPr="00982A32">
        <w:rPr>
          <w:rFonts w:ascii="Courier New" w:hAnsi="Courier New" w:cs="Courier New"/>
          <w:sz w:val="16"/>
          <w:szCs w:val="16"/>
          <w:lang w:val="es-ES"/>
        </w:rPr>
        <w:t>80::</w:t>
      </w:r>
      <w:proofErr w:type="gramEnd"/>
      <w:r w:rsidRPr="00982A32">
        <w:rPr>
          <w:rFonts w:ascii="Courier New" w:hAnsi="Courier New" w:cs="Courier New"/>
          <w:sz w:val="16"/>
          <w:szCs w:val="16"/>
          <w:lang w:val="es-ES"/>
        </w:rPr>
        <w:t>CE8E:71FF:FE1E:22E1, GigabitEthernet0/0/0</w:t>
      </w:r>
    </w:p>
    <w:p w14:paraId="73D45CD8" w14:textId="77777777" w:rsidR="00D20A90" w:rsidRPr="00D20A90" w:rsidRDefault="00D20A90" w:rsidP="00D20A90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20A90">
        <w:rPr>
          <w:rFonts w:ascii="Courier New" w:hAnsi="Courier New" w:cs="Courier New"/>
          <w:sz w:val="16"/>
          <w:szCs w:val="16"/>
        </w:rPr>
        <w:t>L   FF00::/8 [0/0]</w:t>
      </w:r>
    </w:p>
    <w:p w14:paraId="3E94C132" w14:textId="34FAADD3" w:rsidR="00207C8A" w:rsidRDefault="00D20A90" w:rsidP="00D20A90">
      <w:pPr>
        <w:tabs>
          <w:tab w:val="left" w:pos="2770"/>
        </w:tabs>
        <w:spacing w:after="0" w:line="240" w:lineRule="auto"/>
        <w:rPr>
          <w:rFonts w:ascii="Times New Roman" w:hAnsi="Times New Roman" w:cs="Times New Roman"/>
          <w:b/>
          <w:bCs/>
          <w:sz w:val="25"/>
          <w:szCs w:val="25"/>
          <w:u w:val="single"/>
        </w:rPr>
      </w:pPr>
      <w:r w:rsidRPr="00D20A90">
        <w:rPr>
          <w:rFonts w:ascii="Courier New" w:hAnsi="Courier New" w:cs="Courier New"/>
          <w:sz w:val="16"/>
          <w:szCs w:val="16"/>
        </w:rPr>
        <w:t xml:space="preserve">     via Null0, receive</w:t>
      </w:r>
    </w:p>
    <w:p w14:paraId="6BC47021" w14:textId="5EDBD6AD" w:rsidR="00207C8A" w:rsidRDefault="00207C8A" w:rsidP="00207C8A">
      <w:pPr>
        <w:tabs>
          <w:tab w:val="left" w:pos="2770"/>
        </w:tabs>
        <w:spacing w:after="0" w:line="240" w:lineRule="auto"/>
        <w:rPr>
          <w:rFonts w:ascii="Times New Roman" w:hAnsi="Times New Roman" w:cs="Times New Roman"/>
          <w:b/>
          <w:bCs/>
          <w:sz w:val="25"/>
          <w:szCs w:val="25"/>
          <w:u w:val="single"/>
        </w:rPr>
      </w:pPr>
      <w:r>
        <w:rPr>
          <w:rFonts w:ascii="Times New Roman" w:hAnsi="Times New Roman" w:cs="Times New Roman"/>
          <w:b/>
          <w:bCs/>
          <w:sz w:val="25"/>
          <w:szCs w:val="25"/>
          <w:u w:val="single"/>
        </w:rPr>
        <w:t>R5</w:t>
      </w:r>
    </w:p>
    <w:p w14:paraId="32C79373" w14:textId="77777777" w:rsidR="00B27194" w:rsidRDefault="00B27194" w:rsidP="00207C8A">
      <w:pPr>
        <w:tabs>
          <w:tab w:val="left" w:pos="2770"/>
        </w:tabs>
        <w:spacing w:after="0" w:line="240" w:lineRule="auto"/>
        <w:rPr>
          <w:rFonts w:ascii="Times New Roman" w:hAnsi="Times New Roman" w:cs="Times New Roman"/>
          <w:b/>
          <w:bCs/>
          <w:sz w:val="25"/>
          <w:szCs w:val="25"/>
          <w:u w:val="single"/>
        </w:rPr>
      </w:pPr>
    </w:p>
    <w:p w14:paraId="13C61661" w14:textId="3794B476" w:rsidR="00B27194" w:rsidRPr="00B27194" w:rsidRDefault="00B27194" w:rsidP="00B27194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27194">
        <w:rPr>
          <w:rFonts w:ascii="Courier New" w:hAnsi="Courier New" w:cs="Courier New"/>
          <w:sz w:val="16"/>
          <w:szCs w:val="16"/>
        </w:rPr>
        <w:t>D   1::/64 [90/2654381]</w:t>
      </w:r>
    </w:p>
    <w:p w14:paraId="3155335F" w14:textId="77777777" w:rsidR="00B27194" w:rsidRPr="00B27194" w:rsidRDefault="00B27194" w:rsidP="00B27194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27194">
        <w:rPr>
          <w:rFonts w:ascii="Courier New" w:hAnsi="Courier New" w:cs="Courier New"/>
          <w:sz w:val="16"/>
          <w:szCs w:val="16"/>
        </w:rPr>
        <w:t xml:space="preserve">     via FE</w:t>
      </w:r>
      <w:proofErr w:type="gramStart"/>
      <w:r w:rsidRPr="00B27194">
        <w:rPr>
          <w:rFonts w:ascii="Courier New" w:hAnsi="Courier New" w:cs="Courier New"/>
          <w:sz w:val="16"/>
          <w:szCs w:val="16"/>
        </w:rPr>
        <w:t>80::</w:t>
      </w:r>
      <w:proofErr w:type="gramEnd"/>
      <w:r w:rsidRPr="00B27194">
        <w:rPr>
          <w:rFonts w:ascii="Courier New" w:hAnsi="Courier New" w:cs="Courier New"/>
          <w:sz w:val="16"/>
          <w:szCs w:val="16"/>
        </w:rPr>
        <w:t>B6A8:B9FF:FE47:9230, GigabitEthernet0/0/1</w:t>
      </w:r>
    </w:p>
    <w:p w14:paraId="2CA09CD4" w14:textId="77777777" w:rsidR="00B27194" w:rsidRPr="00B27194" w:rsidRDefault="00B27194" w:rsidP="00B27194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27194">
        <w:rPr>
          <w:rFonts w:ascii="Courier New" w:hAnsi="Courier New" w:cs="Courier New"/>
          <w:sz w:val="16"/>
          <w:szCs w:val="16"/>
        </w:rPr>
        <w:t>D   2::/64 [90/2654125]</w:t>
      </w:r>
    </w:p>
    <w:p w14:paraId="28AD3846" w14:textId="77777777" w:rsidR="00B27194" w:rsidRPr="00B27194" w:rsidRDefault="00B27194" w:rsidP="00B27194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27194">
        <w:rPr>
          <w:rFonts w:ascii="Courier New" w:hAnsi="Courier New" w:cs="Courier New"/>
          <w:sz w:val="16"/>
          <w:szCs w:val="16"/>
        </w:rPr>
        <w:t xml:space="preserve">     via FE</w:t>
      </w:r>
      <w:proofErr w:type="gramStart"/>
      <w:r w:rsidRPr="00B27194">
        <w:rPr>
          <w:rFonts w:ascii="Courier New" w:hAnsi="Courier New" w:cs="Courier New"/>
          <w:sz w:val="16"/>
          <w:szCs w:val="16"/>
        </w:rPr>
        <w:t>80::</w:t>
      </w:r>
      <w:proofErr w:type="gramEnd"/>
      <w:r w:rsidRPr="00B27194">
        <w:rPr>
          <w:rFonts w:ascii="Courier New" w:hAnsi="Courier New" w:cs="Courier New"/>
          <w:sz w:val="16"/>
          <w:szCs w:val="16"/>
        </w:rPr>
        <w:t>B6A8:B9FF:FE47:9230, GigabitEthernet0/0/1</w:t>
      </w:r>
    </w:p>
    <w:p w14:paraId="1854A54E" w14:textId="77777777" w:rsidR="00B27194" w:rsidRPr="00B27194" w:rsidRDefault="00B27194" w:rsidP="00B27194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27194">
        <w:rPr>
          <w:rFonts w:ascii="Courier New" w:hAnsi="Courier New" w:cs="Courier New"/>
          <w:sz w:val="16"/>
          <w:szCs w:val="16"/>
        </w:rPr>
        <w:t>D   3::/64 [90/2142125]</w:t>
      </w:r>
    </w:p>
    <w:p w14:paraId="02566CF1" w14:textId="77777777" w:rsidR="00B27194" w:rsidRPr="00B27194" w:rsidRDefault="00B27194" w:rsidP="00B27194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27194">
        <w:rPr>
          <w:rFonts w:ascii="Courier New" w:hAnsi="Courier New" w:cs="Courier New"/>
          <w:sz w:val="16"/>
          <w:szCs w:val="16"/>
        </w:rPr>
        <w:t xml:space="preserve">     via FE</w:t>
      </w:r>
      <w:proofErr w:type="gramStart"/>
      <w:r w:rsidRPr="00B27194">
        <w:rPr>
          <w:rFonts w:ascii="Courier New" w:hAnsi="Courier New" w:cs="Courier New"/>
          <w:sz w:val="16"/>
          <w:szCs w:val="16"/>
        </w:rPr>
        <w:t>80::</w:t>
      </w:r>
      <w:proofErr w:type="gramEnd"/>
      <w:r w:rsidRPr="00B27194">
        <w:rPr>
          <w:rFonts w:ascii="Courier New" w:hAnsi="Courier New" w:cs="Courier New"/>
          <w:sz w:val="16"/>
          <w:szCs w:val="16"/>
        </w:rPr>
        <w:t>B6A8:B9FF:FE47:9230, GigabitEthernet0/0/1</w:t>
      </w:r>
    </w:p>
    <w:p w14:paraId="489E1797" w14:textId="77777777" w:rsidR="00B27194" w:rsidRPr="00B27194" w:rsidRDefault="00B27194" w:rsidP="00B27194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27194">
        <w:rPr>
          <w:rFonts w:ascii="Courier New" w:hAnsi="Courier New" w:cs="Courier New"/>
          <w:sz w:val="16"/>
          <w:szCs w:val="16"/>
        </w:rPr>
        <w:t>C   4::/64 [0/0]</w:t>
      </w:r>
    </w:p>
    <w:p w14:paraId="73FBE4FB" w14:textId="77777777" w:rsidR="00B27194" w:rsidRPr="00B27194" w:rsidRDefault="00B27194" w:rsidP="00B27194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27194">
        <w:rPr>
          <w:rFonts w:ascii="Courier New" w:hAnsi="Courier New" w:cs="Courier New"/>
          <w:sz w:val="16"/>
          <w:szCs w:val="16"/>
        </w:rPr>
        <w:t xml:space="preserve">     via GigabitEthernet0/0/1, directly connected</w:t>
      </w:r>
    </w:p>
    <w:p w14:paraId="218C5BF5" w14:textId="77777777" w:rsidR="00B27194" w:rsidRPr="00B27194" w:rsidRDefault="00B27194" w:rsidP="00B27194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27194">
        <w:rPr>
          <w:rFonts w:ascii="Courier New" w:hAnsi="Courier New" w:cs="Courier New"/>
          <w:sz w:val="16"/>
          <w:szCs w:val="16"/>
        </w:rPr>
        <w:t>L   4::2/128 [0/0]</w:t>
      </w:r>
    </w:p>
    <w:p w14:paraId="20B099B3" w14:textId="77777777" w:rsidR="00B27194" w:rsidRPr="00B27194" w:rsidRDefault="00B27194" w:rsidP="00B27194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27194">
        <w:rPr>
          <w:rFonts w:ascii="Courier New" w:hAnsi="Courier New" w:cs="Courier New"/>
          <w:sz w:val="16"/>
          <w:szCs w:val="16"/>
        </w:rPr>
        <w:t xml:space="preserve">     via GigabitEthernet0/0/1, receive</w:t>
      </w:r>
    </w:p>
    <w:p w14:paraId="32053DBF" w14:textId="77777777" w:rsidR="00B27194" w:rsidRPr="00B27194" w:rsidRDefault="00B27194" w:rsidP="00B27194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27194">
        <w:rPr>
          <w:rFonts w:ascii="Courier New" w:hAnsi="Courier New" w:cs="Courier New"/>
          <w:sz w:val="16"/>
          <w:szCs w:val="16"/>
        </w:rPr>
        <w:t>C   5::/64 [0/0]</w:t>
      </w:r>
    </w:p>
    <w:p w14:paraId="0E1E9A70" w14:textId="77777777" w:rsidR="00B27194" w:rsidRPr="00B27194" w:rsidRDefault="00B27194" w:rsidP="00B27194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27194">
        <w:rPr>
          <w:rFonts w:ascii="Courier New" w:hAnsi="Courier New" w:cs="Courier New"/>
          <w:sz w:val="16"/>
          <w:szCs w:val="16"/>
        </w:rPr>
        <w:t xml:space="preserve">     via GigabitEthernet0/0/0, directly connected</w:t>
      </w:r>
    </w:p>
    <w:p w14:paraId="47176A31" w14:textId="77777777" w:rsidR="00B27194" w:rsidRPr="00B27194" w:rsidRDefault="00B27194" w:rsidP="00B27194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27194">
        <w:rPr>
          <w:rFonts w:ascii="Courier New" w:hAnsi="Courier New" w:cs="Courier New"/>
          <w:sz w:val="16"/>
          <w:szCs w:val="16"/>
        </w:rPr>
        <w:t>L   5::1/128 [0/0]</w:t>
      </w:r>
    </w:p>
    <w:p w14:paraId="6851B9C8" w14:textId="77777777" w:rsidR="00B27194" w:rsidRPr="00B27194" w:rsidRDefault="00B27194" w:rsidP="00B27194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27194">
        <w:rPr>
          <w:rFonts w:ascii="Courier New" w:hAnsi="Courier New" w:cs="Courier New"/>
          <w:sz w:val="16"/>
          <w:szCs w:val="16"/>
        </w:rPr>
        <w:t xml:space="preserve">     via GigabitEthernet0/0/0, receive</w:t>
      </w:r>
    </w:p>
    <w:p w14:paraId="225121A6" w14:textId="77777777" w:rsidR="00B27194" w:rsidRPr="00B27194" w:rsidRDefault="00B27194" w:rsidP="00B27194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27194">
        <w:rPr>
          <w:rFonts w:ascii="Courier New" w:hAnsi="Courier New" w:cs="Courier New"/>
          <w:sz w:val="16"/>
          <w:szCs w:val="16"/>
        </w:rPr>
        <w:t>D   7::/64 [90/3082551]</w:t>
      </w:r>
    </w:p>
    <w:p w14:paraId="1D8497AD" w14:textId="77777777" w:rsidR="00B27194" w:rsidRPr="00B27194" w:rsidRDefault="00B27194" w:rsidP="00B27194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27194">
        <w:rPr>
          <w:rFonts w:ascii="Courier New" w:hAnsi="Courier New" w:cs="Courier New"/>
          <w:sz w:val="16"/>
          <w:szCs w:val="16"/>
        </w:rPr>
        <w:t xml:space="preserve">     via FE</w:t>
      </w:r>
      <w:proofErr w:type="gramStart"/>
      <w:r w:rsidRPr="00B27194">
        <w:rPr>
          <w:rFonts w:ascii="Courier New" w:hAnsi="Courier New" w:cs="Courier New"/>
          <w:sz w:val="16"/>
          <w:szCs w:val="16"/>
        </w:rPr>
        <w:t>80::</w:t>
      </w:r>
      <w:proofErr w:type="gramEnd"/>
      <w:r w:rsidRPr="00B27194">
        <w:rPr>
          <w:rFonts w:ascii="Courier New" w:hAnsi="Courier New" w:cs="Courier New"/>
          <w:sz w:val="16"/>
          <w:szCs w:val="16"/>
        </w:rPr>
        <w:t>B6A8:B9FF:FE47:9230, GigabitEthernet0/0/1</w:t>
      </w:r>
    </w:p>
    <w:p w14:paraId="02BB8E6F" w14:textId="77777777" w:rsidR="00B27194" w:rsidRPr="00B27194" w:rsidRDefault="00B27194" w:rsidP="00B27194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27194">
        <w:rPr>
          <w:rFonts w:ascii="Courier New" w:hAnsi="Courier New" w:cs="Courier New"/>
          <w:sz w:val="16"/>
          <w:szCs w:val="16"/>
        </w:rPr>
        <w:t>D   2001:DB8:1::/64 [90/2782381]</w:t>
      </w:r>
    </w:p>
    <w:p w14:paraId="7053EFD8" w14:textId="77777777" w:rsidR="00B27194" w:rsidRPr="00B27194" w:rsidRDefault="00B27194" w:rsidP="00B27194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27194">
        <w:rPr>
          <w:rFonts w:ascii="Courier New" w:hAnsi="Courier New" w:cs="Courier New"/>
          <w:sz w:val="16"/>
          <w:szCs w:val="16"/>
        </w:rPr>
        <w:t xml:space="preserve">     via FE</w:t>
      </w:r>
      <w:proofErr w:type="gramStart"/>
      <w:r w:rsidRPr="00B27194">
        <w:rPr>
          <w:rFonts w:ascii="Courier New" w:hAnsi="Courier New" w:cs="Courier New"/>
          <w:sz w:val="16"/>
          <w:szCs w:val="16"/>
        </w:rPr>
        <w:t>80::</w:t>
      </w:r>
      <w:proofErr w:type="gramEnd"/>
      <w:r w:rsidRPr="00B27194">
        <w:rPr>
          <w:rFonts w:ascii="Courier New" w:hAnsi="Courier New" w:cs="Courier New"/>
          <w:sz w:val="16"/>
          <w:szCs w:val="16"/>
        </w:rPr>
        <w:t>B6A8:B9FF:FE47:9230, GigabitEthernet0/0/1</w:t>
      </w:r>
    </w:p>
    <w:p w14:paraId="5F252229" w14:textId="77777777" w:rsidR="00B27194" w:rsidRPr="00B27194" w:rsidRDefault="00B27194" w:rsidP="00B27194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27194">
        <w:rPr>
          <w:rFonts w:ascii="Courier New" w:hAnsi="Courier New" w:cs="Courier New"/>
          <w:sz w:val="16"/>
          <w:szCs w:val="16"/>
        </w:rPr>
        <w:t>D   2001:DB8:2::/64 [90/3210551]</w:t>
      </w:r>
    </w:p>
    <w:p w14:paraId="2E9C7702" w14:textId="77777777" w:rsidR="00B27194" w:rsidRPr="00B27194" w:rsidRDefault="00B27194" w:rsidP="00B27194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27194">
        <w:rPr>
          <w:rFonts w:ascii="Courier New" w:hAnsi="Courier New" w:cs="Courier New"/>
          <w:sz w:val="16"/>
          <w:szCs w:val="16"/>
        </w:rPr>
        <w:t xml:space="preserve">     via FE</w:t>
      </w:r>
      <w:proofErr w:type="gramStart"/>
      <w:r w:rsidRPr="00B27194">
        <w:rPr>
          <w:rFonts w:ascii="Courier New" w:hAnsi="Courier New" w:cs="Courier New"/>
          <w:sz w:val="16"/>
          <w:szCs w:val="16"/>
        </w:rPr>
        <w:t>80::</w:t>
      </w:r>
      <w:proofErr w:type="gramEnd"/>
      <w:r w:rsidRPr="00B27194">
        <w:rPr>
          <w:rFonts w:ascii="Courier New" w:hAnsi="Courier New" w:cs="Courier New"/>
          <w:sz w:val="16"/>
          <w:szCs w:val="16"/>
        </w:rPr>
        <w:t>B6A8:B9FF:FE47:9230, GigabitEthernet0/0/1</w:t>
      </w:r>
    </w:p>
    <w:p w14:paraId="438E41B9" w14:textId="77777777" w:rsidR="00B27194" w:rsidRPr="00B27194" w:rsidRDefault="00B27194" w:rsidP="00B27194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27194">
        <w:rPr>
          <w:rFonts w:ascii="Courier New" w:hAnsi="Courier New" w:cs="Courier New"/>
          <w:sz w:val="16"/>
          <w:szCs w:val="16"/>
        </w:rPr>
        <w:t>D   2001:DB8:3::/64 [90/2270125]</w:t>
      </w:r>
    </w:p>
    <w:p w14:paraId="437C2050" w14:textId="77777777" w:rsidR="00B27194" w:rsidRPr="00B27194" w:rsidRDefault="00B27194" w:rsidP="00B27194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27194">
        <w:rPr>
          <w:rFonts w:ascii="Courier New" w:hAnsi="Courier New" w:cs="Courier New"/>
          <w:sz w:val="16"/>
          <w:szCs w:val="16"/>
        </w:rPr>
        <w:t xml:space="preserve">     via FE</w:t>
      </w:r>
      <w:proofErr w:type="gramStart"/>
      <w:r w:rsidRPr="00B27194">
        <w:rPr>
          <w:rFonts w:ascii="Courier New" w:hAnsi="Courier New" w:cs="Courier New"/>
          <w:sz w:val="16"/>
          <w:szCs w:val="16"/>
        </w:rPr>
        <w:t>80::</w:t>
      </w:r>
      <w:proofErr w:type="gramEnd"/>
      <w:r w:rsidRPr="00B27194">
        <w:rPr>
          <w:rFonts w:ascii="Courier New" w:hAnsi="Courier New" w:cs="Courier New"/>
          <w:sz w:val="16"/>
          <w:szCs w:val="16"/>
        </w:rPr>
        <w:t>B6A8:B9FF:FE47:9230, GigabitEthernet0/0/1</w:t>
      </w:r>
    </w:p>
    <w:p w14:paraId="0BF06931" w14:textId="77777777" w:rsidR="00B27194" w:rsidRPr="00B27194" w:rsidRDefault="00B27194" w:rsidP="00B27194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27194">
        <w:rPr>
          <w:rFonts w:ascii="Courier New" w:hAnsi="Courier New" w:cs="Courier New"/>
          <w:sz w:val="16"/>
          <w:szCs w:val="16"/>
        </w:rPr>
        <w:t>D   2001:DB8:4::/64 [90/2269869]</w:t>
      </w:r>
    </w:p>
    <w:p w14:paraId="21004542" w14:textId="77777777" w:rsidR="00B27194" w:rsidRPr="00B27194" w:rsidRDefault="00B27194" w:rsidP="00B27194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27194">
        <w:rPr>
          <w:rFonts w:ascii="Courier New" w:hAnsi="Courier New" w:cs="Courier New"/>
          <w:sz w:val="16"/>
          <w:szCs w:val="16"/>
        </w:rPr>
        <w:t xml:space="preserve">     via FE</w:t>
      </w:r>
      <w:proofErr w:type="gramStart"/>
      <w:r w:rsidRPr="00B27194">
        <w:rPr>
          <w:rFonts w:ascii="Courier New" w:hAnsi="Courier New" w:cs="Courier New"/>
          <w:sz w:val="16"/>
          <w:szCs w:val="16"/>
        </w:rPr>
        <w:t>80::</w:t>
      </w:r>
      <w:proofErr w:type="gramEnd"/>
      <w:r w:rsidRPr="00B27194">
        <w:rPr>
          <w:rFonts w:ascii="Courier New" w:hAnsi="Courier New" w:cs="Courier New"/>
          <w:sz w:val="16"/>
          <w:szCs w:val="16"/>
        </w:rPr>
        <w:t>B6A8:B9FF:FE47:9230, GigabitEthernet0/0/1</w:t>
      </w:r>
    </w:p>
    <w:p w14:paraId="226DC141" w14:textId="77777777" w:rsidR="00B27194" w:rsidRPr="00B27194" w:rsidRDefault="00B27194" w:rsidP="00B27194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27194">
        <w:rPr>
          <w:rFonts w:ascii="Courier New" w:hAnsi="Courier New" w:cs="Courier New"/>
          <w:sz w:val="16"/>
          <w:szCs w:val="16"/>
        </w:rPr>
        <w:t>C   2001:DB8:5::/64 [0/0]</w:t>
      </w:r>
    </w:p>
    <w:p w14:paraId="679BB101" w14:textId="77777777" w:rsidR="00B27194" w:rsidRPr="00B27194" w:rsidRDefault="00B27194" w:rsidP="00B27194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27194">
        <w:rPr>
          <w:rFonts w:ascii="Courier New" w:hAnsi="Courier New" w:cs="Courier New"/>
          <w:sz w:val="16"/>
          <w:szCs w:val="16"/>
        </w:rPr>
        <w:t xml:space="preserve">     via Loopback0, directly connected</w:t>
      </w:r>
    </w:p>
    <w:p w14:paraId="5AE25DC3" w14:textId="77777777" w:rsidR="00B27194" w:rsidRPr="00B27194" w:rsidRDefault="00B27194" w:rsidP="00B27194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27194">
        <w:rPr>
          <w:rFonts w:ascii="Courier New" w:hAnsi="Courier New" w:cs="Courier New"/>
          <w:sz w:val="16"/>
          <w:szCs w:val="16"/>
        </w:rPr>
        <w:t>L   2001:DB8:5::1/128 [0/0]</w:t>
      </w:r>
    </w:p>
    <w:p w14:paraId="3933D8FB" w14:textId="77777777" w:rsidR="00B27194" w:rsidRPr="00B27194" w:rsidRDefault="00B27194" w:rsidP="00B27194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27194">
        <w:rPr>
          <w:rFonts w:ascii="Courier New" w:hAnsi="Courier New" w:cs="Courier New"/>
          <w:sz w:val="16"/>
          <w:szCs w:val="16"/>
        </w:rPr>
        <w:t xml:space="preserve">     via Loopback0, receive</w:t>
      </w:r>
    </w:p>
    <w:p w14:paraId="1517F88B" w14:textId="77777777" w:rsidR="00B27194" w:rsidRPr="00B27194" w:rsidRDefault="00B27194" w:rsidP="00B27194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27194">
        <w:rPr>
          <w:rFonts w:ascii="Courier New" w:hAnsi="Courier New" w:cs="Courier New"/>
          <w:sz w:val="16"/>
          <w:szCs w:val="16"/>
        </w:rPr>
        <w:t>D   2001:DB8:6::/64 [90/2269869]</w:t>
      </w:r>
    </w:p>
    <w:p w14:paraId="53A69A6D" w14:textId="77777777" w:rsidR="00B27194" w:rsidRPr="00B27194" w:rsidRDefault="00B27194" w:rsidP="00B27194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27194">
        <w:rPr>
          <w:rFonts w:ascii="Courier New" w:hAnsi="Courier New" w:cs="Courier New"/>
          <w:sz w:val="16"/>
          <w:szCs w:val="16"/>
        </w:rPr>
        <w:t xml:space="preserve">     via FE</w:t>
      </w:r>
      <w:proofErr w:type="gramStart"/>
      <w:r w:rsidRPr="00B27194">
        <w:rPr>
          <w:rFonts w:ascii="Courier New" w:hAnsi="Courier New" w:cs="Courier New"/>
          <w:sz w:val="16"/>
          <w:szCs w:val="16"/>
        </w:rPr>
        <w:t>80::</w:t>
      </w:r>
      <w:proofErr w:type="gramEnd"/>
      <w:r w:rsidRPr="00B27194">
        <w:rPr>
          <w:rFonts w:ascii="Courier New" w:hAnsi="Courier New" w:cs="Courier New"/>
          <w:sz w:val="16"/>
          <w:szCs w:val="16"/>
        </w:rPr>
        <w:t>B6A8:B9FF:FE47:9351, GigabitEthernet0/0/0</w:t>
      </w:r>
    </w:p>
    <w:p w14:paraId="397F2EB3" w14:textId="77777777" w:rsidR="00B27194" w:rsidRPr="00B27194" w:rsidRDefault="00B27194" w:rsidP="00B27194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27194">
        <w:rPr>
          <w:rFonts w:ascii="Courier New" w:hAnsi="Courier New" w:cs="Courier New"/>
          <w:sz w:val="16"/>
          <w:szCs w:val="16"/>
        </w:rPr>
        <w:t>L   FF00::/8 [0/0]</w:t>
      </w:r>
    </w:p>
    <w:p w14:paraId="6A0EA170" w14:textId="5F2F6078" w:rsidR="00207C8A" w:rsidRDefault="00B27194" w:rsidP="00B27194">
      <w:pPr>
        <w:tabs>
          <w:tab w:val="left" w:pos="2770"/>
        </w:tabs>
        <w:spacing w:after="0" w:line="240" w:lineRule="auto"/>
        <w:rPr>
          <w:rFonts w:ascii="Times New Roman" w:hAnsi="Times New Roman" w:cs="Times New Roman"/>
          <w:b/>
          <w:bCs/>
          <w:sz w:val="25"/>
          <w:szCs w:val="25"/>
          <w:u w:val="single"/>
        </w:rPr>
      </w:pPr>
      <w:r w:rsidRPr="00B27194">
        <w:rPr>
          <w:rFonts w:ascii="Courier New" w:hAnsi="Courier New" w:cs="Courier New"/>
          <w:sz w:val="16"/>
          <w:szCs w:val="16"/>
        </w:rPr>
        <w:t xml:space="preserve">     via Null0, receive</w:t>
      </w:r>
    </w:p>
    <w:p w14:paraId="4E5444D7" w14:textId="2D706C22" w:rsidR="00207C8A" w:rsidRDefault="00207C8A" w:rsidP="00207C8A">
      <w:pPr>
        <w:rPr>
          <w:rFonts w:ascii="Times New Roman" w:hAnsi="Times New Roman" w:cs="Times New Roman"/>
          <w:b/>
          <w:bCs/>
          <w:sz w:val="25"/>
          <w:szCs w:val="25"/>
          <w:u w:val="single"/>
        </w:rPr>
      </w:pPr>
      <w:r>
        <w:rPr>
          <w:rFonts w:ascii="Times New Roman" w:hAnsi="Times New Roman" w:cs="Times New Roman"/>
          <w:b/>
          <w:bCs/>
          <w:sz w:val="25"/>
          <w:szCs w:val="25"/>
          <w:u w:val="single"/>
        </w:rPr>
        <w:t>R6</w:t>
      </w:r>
    </w:p>
    <w:p w14:paraId="4836807F" w14:textId="1D016BCB" w:rsidR="00887ADD" w:rsidRPr="00887ADD" w:rsidRDefault="00887ADD" w:rsidP="00887ADD">
      <w:pPr>
        <w:spacing w:after="0"/>
        <w:rPr>
          <w:rFonts w:ascii="Courier New" w:hAnsi="Courier New" w:cs="Courier New"/>
          <w:sz w:val="16"/>
          <w:szCs w:val="16"/>
        </w:rPr>
      </w:pPr>
      <w:r w:rsidRPr="00887ADD">
        <w:rPr>
          <w:rFonts w:ascii="Courier New" w:hAnsi="Courier New" w:cs="Courier New"/>
          <w:sz w:val="16"/>
          <w:szCs w:val="16"/>
        </w:rPr>
        <w:t>D   1::/64 [90/2654637]</w:t>
      </w:r>
    </w:p>
    <w:p w14:paraId="6DEC55FC" w14:textId="77777777" w:rsidR="00887ADD" w:rsidRPr="00982A32" w:rsidRDefault="00887ADD" w:rsidP="00887ADD">
      <w:pPr>
        <w:spacing w:after="0"/>
        <w:rPr>
          <w:rFonts w:ascii="Courier New" w:hAnsi="Courier New" w:cs="Courier New"/>
          <w:sz w:val="16"/>
          <w:szCs w:val="16"/>
          <w:lang w:val="es-ES"/>
        </w:rPr>
      </w:pPr>
      <w:r w:rsidRPr="00887ADD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982A32">
        <w:rPr>
          <w:rFonts w:ascii="Courier New" w:hAnsi="Courier New" w:cs="Courier New"/>
          <w:sz w:val="16"/>
          <w:szCs w:val="16"/>
          <w:lang w:val="es-ES"/>
        </w:rPr>
        <w:t>via</w:t>
      </w:r>
      <w:proofErr w:type="spellEnd"/>
      <w:r w:rsidRPr="00982A32">
        <w:rPr>
          <w:rFonts w:ascii="Courier New" w:hAnsi="Courier New" w:cs="Courier New"/>
          <w:sz w:val="16"/>
          <w:szCs w:val="16"/>
          <w:lang w:val="es-ES"/>
        </w:rPr>
        <w:t xml:space="preserve"> FE</w:t>
      </w:r>
      <w:proofErr w:type="gramStart"/>
      <w:r w:rsidRPr="00982A32">
        <w:rPr>
          <w:rFonts w:ascii="Courier New" w:hAnsi="Courier New" w:cs="Courier New"/>
          <w:sz w:val="16"/>
          <w:szCs w:val="16"/>
          <w:lang w:val="es-ES"/>
        </w:rPr>
        <w:t>80::</w:t>
      </w:r>
      <w:proofErr w:type="gramEnd"/>
      <w:r w:rsidRPr="00982A32">
        <w:rPr>
          <w:rFonts w:ascii="Courier New" w:hAnsi="Courier New" w:cs="Courier New"/>
          <w:sz w:val="16"/>
          <w:szCs w:val="16"/>
          <w:lang w:val="es-ES"/>
        </w:rPr>
        <w:t>CE8E:71FF:FE1E:22E0, GigabitEthernet0/0/1</w:t>
      </w:r>
    </w:p>
    <w:p w14:paraId="1EAB9A30" w14:textId="77777777" w:rsidR="00887ADD" w:rsidRPr="00887ADD" w:rsidRDefault="00887ADD" w:rsidP="00887ADD">
      <w:pPr>
        <w:spacing w:after="0"/>
        <w:rPr>
          <w:rFonts w:ascii="Courier New" w:hAnsi="Courier New" w:cs="Courier New"/>
          <w:sz w:val="16"/>
          <w:szCs w:val="16"/>
        </w:rPr>
      </w:pPr>
      <w:r w:rsidRPr="00887ADD">
        <w:rPr>
          <w:rFonts w:ascii="Courier New" w:hAnsi="Courier New" w:cs="Courier New"/>
          <w:sz w:val="16"/>
          <w:szCs w:val="16"/>
        </w:rPr>
        <w:t>D   2::/64 [90/2654381]</w:t>
      </w:r>
    </w:p>
    <w:p w14:paraId="3846DDCF" w14:textId="77777777" w:rsidR="00887ADD" w:rsidRPr="00982A32" w:rsidRDefault="00887ADD" w:rsidP="00887ADD">
      <w:pPr>
        <w:spacing w:after="0"/>
        <w:rPr>
          <w:rFonts w:ascii="Courier New" w:hAnsi="Courier New" w:cs="Courier New"/>
          <w:sz w:val="16"/>
          <w:szCs w:val="16"/>
          <w:lang w:val="es-ES"/>
        </w:rPr>
      </w:pPr>
      <w:r w:rsidRPr="00887ADD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982A32">
        <w:rPr>
          <w:rFonts w:ascii="Courier New" w:hAnsi="Courier New" w:cs="Courier New"/>
          <w:sz w:val="16"/>
          <w:szCs w:val="16"/>
          <w:lang w:val="es-ES"/>
        </w:rPr>
        <w:t>via</w:t>
      </w:r>
      <w:proofErr w:type="spellEnd"/>
      <w:r w:rsidRPr="00982A32">
        <w:rPr>
          <w:rFonts w:ascii="Courier New" w:hAnsi="Courier New" w:cs="Courier New"/>
          <w:sz w:val="16"/>
          <w:szCs w:val="16"/>
          <w:lang w:val="es-ES"/>
        </w:rPr>
        <w:t xml:space="preserve"> FE</w:t>
      </w:r>
      <w:proofErr w:type="gramStart"/>
      <w:r w:rsidRPr="00982A32">
        <w:rPr>
          <w:rFonts w:ascii="Courier New" w:hAnsi="Courier New" w:cs="Courier New"/>
          <w:sz w:val="16"/>
          <w:szCs w:val="16"/>
          <w:lang w:val="es-ES"/>
        </w:rPr>
        <w:t>80::</w:t>
      </w:r>
      <w:proofErr w:type="gramEnd"/>
      <w:r w:rsidRPr="00982A32">
        <w:rPr>
          <w:rFonts w:ascii="Courier New" w:hAnsi="Courier New" w:cs="Courier New"/>
          <w:sz w:val="16"/>
          <w:szCs w:val="16"/>
          <w:lang w:val="es-ES"/>
        </w:rPr>
        <w:t>CE8E:71FF:FE1E:22E0, GigabitEthernet0/0/1</w:t>
      </w:r>
    </w:p>
    <w:p w14:paraId="11B814C9" w14:textId="77777777" w:rsidR="00887ADD" w:rsidRPr="00887ADD" w:rsidRDefault="00887ADD" w:rsidP="00887ADD">
      <w:pPr>
        <w:spacing w:after="0"/>
        <w:rPr>
          <w:rFonts w:ascii="Courier New" w:hAnsi="Courier New" w:cs="Courier New"/>
          <w:sz w:val="16"/>
          <w:szCs w:val="16"/>
        </w:rPr>
      </w:pPr>
      <w:r w:rsidRPr="00887ADD">
        <w:rPr>
          <w:rFonts w:ascii="Courier New" w:hAnsi="Courier New" w:cs="Courier New"/>
          <w:sz w:val="16"/>
          <w:szCs w:val="16"/>
        </w:rPr>
        <w:t>D   3::/64 [90/2142381]</w:t>
      </w:r>
    </w:p>
    <w:p w14:paraId="5E021A8A" w14:textId="77777777" w:rsidR="00887ADD" w:rsidRPr="00982A32" w:rsidRDefault="00887ADD" w:rsidP="00887ADD">
      <w:pPr>
        <w:spacing w:after="0"/>
        <w:rPr>
          <w:rFonts w:ascii="Courier New" w:hAnsi="Courier New" w:cs="Courier New"/>
          <w:sz w:val="16"/>
          <w:szCs w:val="16"/>
          <w:lang w:val="es-ES"/>
        </w:rPr>
      </w:pPr>
      <w:r w:rsidRPr="00887ADD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982A32">
        <w:rPr>
          <w:rFonts w:ascii="Courier New" w:hAnsi="Courier New" w:cs="Courier New"/>
          <w:sz w:val="16"/>
          <w:szCs w:val="16"/>
          <w:lang w:val="es-ES"/>
        </w:rPr>
        <w:t>via</w:t>
      </w:r>
      <w:proofErr w:type="spellEnd"/>
      <w:r w:rsidRPr="00982A32">
        <w:rPr>
          <w:rFonts w:ascii="Courier New" w:hAnsi="Courier New" w:cs="Courier New"/>
          <w:sz w:val="16"/>
          <w:szCs w:val="16"/>
          <w:lang w:val="es-ES"/>
        </w:rPr>
        <w:t xml:space="preserve"> FE</w:t>
      </w:r>
      <w:proofErr w:type="gramStart"/>
      <w:r w:rsidRPr="00982A32">
        <w:rPr>
          <w:rFonts w:ascii="Courier New" w:hAnsi="Courier New" w:cs="Courier New"/>
          <w:sz w:val="16"/>
          <w:szCs w:val="16"/>
          <w:lang w:val="es-ES"/>
        </w:rPr>
        <w:t>80::</w:t>
      </w:r>
      <w:proofErr w:type="gramEnd"/>
      <w:r w:rsidRPr="00982A32">
        <w:rPr>
          <w:rFonts w:ascii="Courier New" w:hAnsi="Courier New" w:cs="Courier New"/>
          <w:sz w:val="16"/>
          <w:szCs w:val="16"/>
          <w:lang w:val="es-ES"/>
        </w:rPr>
        <w:t>CE8E:71FF:FE1E:22E0, GigabitEthernet0/0/1</w:t>
      </w:r>
    </w:p>
    <w:p w14:paraId="11C110D4" w14:textId="77777777" w:rsidR="00887ADD" w:rsidRPr="00887ADD" w:rsidRDefault="00887ADD" w:rsidP="00887ADD">
      <w:pPr>
        <w:spacing w:after="0"/>
        <w:rPr>
          <w:rFonts w:ascii="Courier New" w:hAnsi="Courier New" w:cs="Courier New"/>
          <w:sz w:val="16"/>
          <w:szCs w:val="16"/>
        </w:rPr>
      </w:pPr>
      <w:r w:rsidRPr="00887ADD">
        <w:rPr>
          <w:rFonts w:ascii="Courier New" w:hAnsi="Courier New" w:cs="Courier New"/>
          <w:sz w:val="16"/>
          <w:szCs w:val="16"/>
        </w:rPr>
        <w:t>D   4::/64 [90/2142125]</w:t>
      </w:r>
    </w:p>
    <w:p w14:paraId="36AF4FAF" w14:textId="77777777" w:rsidR="00887ADD" w:rsidRPr="00982A32" w:rsidRDefault="00887ADD" w:rsidP="00887ADD">
      <w:pPr>
        <w:spacing w:after="0"/>
        <w:rPr>
          <w:rFonts w:ascii="Courier New" w:hAnsi="Courier New" w:cs="Courier New"/>
          <w:sz w:val="16"/>
          <w:szCs w:val="16"/>
          <w:lang w:val="es-ES"/>
        </w:rPr>
      </w:pPr>
      <w:r w:rsidRPr="00887ADD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982A32">
        <w:rPr>
          <w:rFonts w:ascii="Courier New" w:hAnsi="Courier New" w:cs="Courier New"/>
          <w:sz w:val="16"/>
          <w:szCs w:val="16"/>
          <w:lang w:val="es-ES"/>
        </w:rPr>
        <w:t>via</w:t>
      </w:r>
      <w:proofErr w:type="spellEnd"/>
      <w:r w:rsidRPr="00982A32">
        <w:rPr>
          <w:rFonts w:ascii="Courier New" w:hAnsi="Courier New" w:cs="Courier New"/>
          <w:sz w:val="16"/>
          <w:szCs w:val="16"/>
          <w:lang w:val="es-ES"/>
        </w:rPr>
        <w:t xml:space="preserve"> FE</w:t>
      </w:r>
      <w:proofErr w:type="gramStart"/>
      <w:r w:rsidRPr="00982A32">
        <w:rPr>
          <w:rFonts w:ascii="Courier New" w:hAnsi="Courier New" w:cs="Courier New"/>
          <w:sz w:val="16"/>
          <w:szCs w:val="16"/>
          <w:lang w:val="es-ES"/>
        </w:rPr>
        <w:t>80::</w:t>
      </w:r>
      <w:proofErr w:type="gramEnd"/>
      <w:r w:rsidRPr="00982A32">
        <w:rPr>
          <w:rFonts w:ascii="Courier New" w:hAnsi="Courier New" w:cs="Courier New"/>
          <w:sz w:val="16"/>
          <w:szCs w:val="16"/>
          <w:lang w:val="es-ES"/>
        </w:rPr>
        <w:t>CE8E:71FF:FE1E:22E0, GigabitEthernet0/0/1</w:t>
      </w:r>
    </w:p>
    <w:p w14:paraId="7E90CF07" w14:textId="77777777" w:rsidR="00887ADD" w:rsidRPr="00887ADD" w:rsidRDefault="00887ADD" w:rsidP="00887ADD">
      <w:pPr>
        <w:spacing w:after="0"/>
        <w:rPr>
          <w:rFonts w:ascii="Courier New" w:hAnsi="Courier New" w:cs="Courier New"/>
          <w:sz w:val="16"/>
          <w:szCs w:val="16"/>
        </w:rPr>
      </w:pPr>
      <w:r w:rsidRPr="00887ADD">
        <w:rPr>
          <w:rFonts w:ascii="Courier New" w:hAnsi="Courier New" w:cs="Courier New"/>
          <w:sz w:val="16"/>
          <w:szCs w:val="16"/>
        </w:rPr>
        <w:t>C   5::/64 [0/0]</w:t>
      </w:r>
    </w:p>
    <w:p w14:paraId="1463334F" w14:textId="77777777" w:rsidR="00887ADD" w:rsidRPr="00887ADD" w:rsidRDefault="00887ADD" w:rsidP="00887ADD">
      <w:pPr>
        <w:spacing w:after="0"/>
        <w:rPr>
          <w:rFonts w:ascii="Courier New" w:hAnsi="Courier New" w:cs="Courier New"/>
          <w:sz w:val="16"/>
          <w:szCs w:val="16"/>
        </w:rPr>
      </w:pPr>
      <w:r w:rsidRPr="00887ADD">
        <w:rPr>
          <w:rFonts w:ascii="Courier New" w:hAnsi="Courier New" w:cs="Courier New"/>
          <w:sz w:val="16"/>
          <w:szCs w:val="16"/>
        </w:rPr>
        <w:t xml:space="preserve">     via GigabitEthernet0/0/1, directly connected</w:t>
      </w:r>
    </w:p>
    <w:p w14:paraId="3CB4299A" w14:textId="77777777" w:rsidR="00887ADD" w:rsidRPr="00887ADD" w:rsidRDefault="00887ADD" w:rsidP="00887ADD">
      <w:pPr>
        <w:spacing w:after="0"/>
        <w:rPr>
          <w:rFonts w:ascii="Courier New" w:hAnsi="Courier New" w:cs="Courier New"/>
          <w:sz w:val="16"/>
          <w:szCs w:val="16"/>
        </w:rPr>
      </w:pPr>
      <w:r w:rsidRPr="00887ADD">
        <w:rPr>
          <w:rFonts w:ascii="Courier New" w:hAnsi="Courier New" w:cs="Courier New"/>
          <w:sz w:val="16"/>
          <w:szCs w:val="16"/>
        </w:rPr>
        <w:t>L   5::2/128 [0/0]</w:t>
      </w:r>
    </w:p>
    <w:p w14:paraId="66ACD2DB" w14:textId="77777777" w:rsidR="00887ADD" w:rsidRPr="00887ADD" w:rsidRDefault="00887ADD" w:rsidP="00887ADD">
      <w:pPr>
        <w:spacing w:after="0"/>
        <w:rPr>
          <w:rFonts w:ascii="Courier New" w:hAnsi="Courier New" w:cs="Courier New"/>
          <w:sz w:val="16"/>
          <w:szCs w:val="16"/>
        </w:rPr>
      </w:pPr>
      <w:r w:rsidRPr="00887ADD">
        <w:rPr>
          <w:rFonts w:ascii="Courier New" w:hAnsi="Courier New" w:cs="Courier New"/>
          <w:sz w:val="16"/>
          <w:szCs w:val="16"/>
        </w:rPr>
        <w:t xml:space="preserve">     via GigabitEthernet0/0/1, receive</w:t>
      </w:r>
    </w:p>
    <w:p w14:paraId="0F221A91" w14:textId="77777777" w:rsidR="00887ADD" w:rsidRPr="00887ADD" w:rsidRDefault="00887ADD" w:rsidP="00887ADD">
      <w:pPr>
        <w:spacing w:after="0"/>
        <w:rPr>
          <w:rFonts w:ascii="Courier New" w:hAnsi="Courier New" w:cs="Courier New"/>
          <w:sz w:val="16"/>
          <w:szCs w:val="16"/>
        </w:rPr>
      </w:pPr>
      <w:r w:rsidRPr="00887ADD">
        <w:rPr>
          <w:rFonts w:ascii="Courier New" w:hAnsi="Courier New" w:cs="Courier New"/>
          <w:sz w:val="16"/>
          <w:szCs w:val="16"/>
        </w:rPr>
        <w:t>D   7::/64 [90/3082807]</w:t>
      </w:r>
    </w:p>
    <w:p w14:paraId="2A61DB95" w14:textId="77777777" w:rsidR="00887ADD" w:rsidRPr="00982A32" w:rsidRDefault="00887ADD" w:rsidP="00887ADD">
      <w:pPr>
        <w:spacing w:after="0"/>
        <w:rPr>
          <w:rFonts w:ascii="Courier New" w:hAnsi="Courier New" w:cs="Courier New"/>
          <w:sz w:val="16"/>
          <w:szCs w:val="16"/>
          <w:lang w:val="es-ES"/>
        </w:rPr>
      </w:pPr>
      <w:r w:rsidRPr="00887ADD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982A32">
        <w:rPr>
          <w:rFonts w:ascii="Courier New" w:hAnsi="Courier New" w:cs="Courier New"/>
          <w:sz w:val="16"/>
          <w:szCs w:val="16"/>
          <w:lang w:val="es-ES"/>
        </w:rPr>
        <w:t>via</w:t>
      </w:r>
      <w:proofErr w:type="spellEnd"/>
      <w:r w:rsidRPr="00982A32">
        <w:rPr>
          <w:rFonts w:ascii="Courier New" w:hAnsi="Courier New" w:cs="Courier New"/>
          <w:sz w:val="16"/>
          <w:szCs w:val="16"/>
          <w:lang w:val="es-ES"/>
        </w:rPr>
        <w:t xml:space="preserve"> FE</w:t>
      </w:r>
      <w:proofErr w:type="gramStart"/>
      <w:r w:rsidRPr="00982A32">
        <w:rPr>
          <w:rFonts w:ascii="Courier New" w:hAnsi="Courier New" w:cs="Courier New"/>
          <w:sz w:val="16"/>
          <w:szCs w:val="16"/>
          <w:lang w:val="es-ES"/>
        </w:rPr>
        <w:t>80::</w:t>
      </w:r>
      <w:proofErr w:type="gramEnd"/>
      <w:r w:rsidRPr="00982A32">
        <w:rPr>
          <w:rFonts w:ascii="Courier New" w:hAnsi="Courier New" w:cs="Courier New"/>
          <w:sz w:val="16"/>
          <w:szCs w:val="16"/>
          <w:lang w:val="es-ES"/>
        </w:rPr>
        <w:t>CE8E:71FF:FE1E:22E0, GigabitEthernet0/0/1</w:t>
      </w:r>
    </w:p>
    <w:p w14:paraId="0731B1BC" w14:textId="77777777" w:rsidR="00887ADD" w:rsidRPr="00887ADD" w:rsidRDefault="00887ADD" w:rsidP="00887ADD">
      <w:pPr>
        <w:spacing w:after="0"/>
        <w:rPr>
          <w:rFonts w:ascii="Courier New" w:hAnsi="Courier New" w:cs="Courier New"/>
          <w:sz w:val="16"/>
          <w:szCs w:val="16"/>
        </w:rPr>
      </w:pPr>
      <w:r w:rsidRPr="00887ADD">
        <w:rPr>
          <w:rFonts w:ascii="Courier New" w:hAnsi="Courier New" w:cs="Courier New"/>
          <w:sz w:val="16"/>
          <w:szCs w:val="16"/>
        </w:rPr>
        <w:t>D   2001:DB8:1::/64 [90/2782637]</w:t>
      </w:r>
    </w:p>
    <w:p w14:paraId="187C1B2B" w14:textId="77777777" w:rsidR="00887ADD" w:rsidRPr="00982A32" w:rsidRDefault="00887ADD" w:rsidP="00887ADD">
      <w:pPr>
        <w:spacing w:after="0"/>
        <w:rPr>
          <w:rFonts w:ascii="Courier New" w:hAnsi="Courier New" w:cs="Courier New"/>
          <w:sz w:val="16"/>
          <w:szCs w:val="16"/>
          <w:lang w:val="es-ES"/>
        </w:rPr>
      </w:pPr>
      <w:r w:rsidRPr="00887ADD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982A32">
        <w:rPr>
          <w:rFonts w:ascii="Courier New" w:hAnsi="Courier New" w:cs="Courier New"/>
          <w:sz w:val="16"/>
          <w:szCs w:val="16"/>
          <w:lang w:val="es-ES"/>
        </w:rPr>
        <w:t>via</w:t>
      </w:r>
      <w:proofErr w:type="spellEnd"/>
      <w:r w:rsidRPr="00982A32">
        <w:rPr>
          <w:rFonts w:ascii="Courier New" w:hAnsi="Courier New" w:cs="Courier New"/>
          <w:sz w:val="16"/>
          <w:szCs w:val="16"/>
          <w:lang w:val="es-ES"/>
        </w:rPr>
        <w:t xml:space="preserve"> FE</w:t>
      </w:r>
      <w:proofErr w:type="gramStart"/>
      <w:r w:rsidRPr="00982A32">
        <w:rPr>
          <w:rFonts w:ascii="Courier New" w:hAnsi="Courier New" w:cs="Courier New"/>
          <w:sz w:val="16"/>
          <w:szCs w:val="16"/>
          <w:lang w:val="es-ES"/>
        </w:rPr>
        <w:t>80::</w:t>
      </w:r>
      <w:proofErr w:type="gramEnd"/>
      <w:r w:rsidRPr="00982A32">
        <w:rPr>
          <w:rFonts w:ascii="Courier New" w:hAnsi="Courier New" w:cs="Courier New"/>
          <w:sz w:val="16"/>
          <w:szCs w:val="16"/>
          <w:lang w:val="es-ES"/>
        </w:rPr>
        <w:t>CE8E:71FF:FE1E:22E0, GigabitEthernet0/0/1</w:t>
      </w:r>
    </w:p>
    <w:p w14:paraId="6C2AF7FE" w14:textId="77777777" w:rsidR="00887ADD" w:rsidRPr="00887ADD" w:rsidRDefault="00887ADD" w:rsidP="00887ADD">
      <w:pPr>
        <w:spacing w:after="0"/>
        <w:rPr>
          <w:rFonts w:ascii="Courier New" w:hAnsi="Courier New" w:cs="Courier New"/>
          <w:sz w:val="16"/>
          <w:szCs w:val="16"/>
        </w:rPr>
      </w:pPr>
      <w:r w:rsidRPr="00887ADD">
        <w:rPr>
          <w:rFonts w:ascii="Courier New" w:hAnsi="Courier New" w:cs="Courier New"/>
          <w:sz w:val="16"/>
          <w:szCs w:val="16"/>
        </w:rPr>
        <w:t>D   2001:DB8:2::/64 [90/3210807]</w:t>
      </w:r>
    </w:p>
    <w:p w14:paraId="4778AE07" w14:textId="77777777" w:rsidR="00887ADD" w:rsidRPr="00982A32" w:rsidRDefault="00887ADD" w:rsidP="00887ADD">
      <w:pPr>
        <w:spacing w:after="0"/>
        <w:rPr>
          <w:rFonts w:ascii="Courier New" w:hAnsi="Courier New" w:cs="Courier New"/>
          <w:sz w:val="16"/>
          <w:szCs w:val="16"/>
          <w:lang w:val="es-ES"/>
        </w:rPr>
      </w:pPr>
      <w:r w:rsidRPr="00887ADD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982A32">
        <w:rPr>
          <w:rFonts w:ascii="Courier New" w:hAnsi="Courier New" w:cs="Courier New"/>
          <w:sz w:val="16"/>
          <w:szCs w:val="16"/>
          <w:lang w:val="es-ES"/>
        </w:rPr>
        <w:t>via</w:t>
      </w:r>
      <w:proofErr w:type="spellEnd"/>
      <w:r w:rsidRPr="00982A32">
        <w:rPr>
          <w:rFonts w:ascii="Courier New" w:hAnsi="Courier New" w:cs="Courier New"/>
          <w:sz w:val="16"/>
          <w:szCs w:val="16"/>
          <w:lang w:val="es-ES"/>
        </w:rPr>
        <w:t xml:space="preserve"> FE</w:t>
      </w:r>
      <w:proofErr w:type="gramStart"/>
      <w:r w:rsidRPr="00982A32">
        <w:rPr>
          <w:rFonts w:ascii="Courier New" w:hAnsi="Courier New" w:cs="Courier New"/>
          <w:sz w:val="16"/>
          <w:szCs w:val="16"/>
          <w:lang w:val="es-ES"/>
        </w:rPr>
        <w:t>80::</w:t>
      </w:r>
      <w:proofErr w:type="gramEnd"/>
      <w:r w:rsidRPr="00982A32">
        <w:rPr>
          <w:rFonts w:ascii="Courier New" w:hAnsi="Courier New" w:cs="Courier New"/>
          <w:sz w:val="16"/>
          <w:szCs w:val="16"/>
          <w:lang w:val="es-ES"/>
        </w:rPr>
        <w:t>CE8E:71FF:FE1E:22E0, GigabitEthernet0/0/1</w:t>
      </w:r>
    </w:p>
    <w:p w14:paraId="7BB92BF7" w14:textId="77777777" w:rsidR="00887ADD" w:rsidRPr="00887ADD" w:rsidRDefault="00887ADD" w:rsidP="00887ADD">
      <w:pPr>
        <w:spacing w:after="0"/>
        <w:rPr>
          <w:rFonts w:ascii="Courier New" w:hAnsi="Courier New" w:cs="Courier New"/>
          <w:sz w:val="16"/>
          <w:szCs w:val="16"/>
        </w:rPr>
      </w:pPr>
      <w:r w:rsidRPr="00887ADD">
        <w:rPr>
          <w:rFonts w:ascii="Courier New" w:hAnsi="Courier New" w:cs="Courier New"/>
          <w:sz w:val="16"/>
          <w:szCs w:val="16"/>
        </w:rPr>
        <w:t>D   2001:DB8:3::/64 [90/2270381]</w:t>
      </w:r>
    </w:p>
    <w:p w14:paraId="09D89261" w14:textId="77777777" w:rsidR="00887ADD" w:rsidRPr="00982A32" w:rsidRDefault="00887ADD" w:rsidP="00887ADD">
      <w:pPr>
        <w:spacing w:after="0"/>
        <w:rPr>
          <w:rFonts w:ascii="Courier New" w:hAnsi="Courier New" w:cs="Courier New"/>
          <w:sz w:val="16"/>
          <w:szCs w:val="16"/>
          <w:lang w:val="es-ES"/>
        </w:rPr>
      </w:pPr>
      <w:r w:rsidRPr="00887ADD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982A32">
        <w:rPr>
          <w:rFonts w:ascii="Courier New" w:hAnsi="Courier New" w:cs="Courier New"/>
          <w:sz w:val="16"/>
          <w:szCs w:val="16"/>
          <w:lang w:val="es-ES"/>
        </w:rPr>
        <w:t>via</w:t>
      </w:r>
      <w:proofErr w:type="spellEnd"/>
      <w:r w:rsidRPr="00982A32">
        <w:rPr>
          <w:rFonts w:ascii="Courier New" w:hAnsi="Courier New" w:cs="Courier New"/>
          <w:sz w:val="16"/>
          <w:szCs w:val="16"/>
          <w:lang w:val="es-ES"/>
        </w:rPr>
        <w:t xml:space="preserve"> FE</w:t>
      </w:r>
      <w:proofErr w:type="gramStart"/>
      <w:r w:rsidRPr="00982A32">
        <w:rPr>
          <w:rFonts w:ascii="Courier New" w:hAnsi="Courier New" w:cs="Courier New"/>
          <w:sz w:val="16"/>
          <w:szCs w:val="16"/>
          <w:lang w:val="es-ES"/>
        </w:rPr>
        <w:t>80::</w:t>
      </w:r>
      <w:proofErr w:type="gramEnd"/>
      <w:r w:rsidRPr="00982A32">
        <w:rPr>
          <w:rFonts w:ascii="Courier New" w:hAnsi="Courier New" w:cs="Courier New"/>
          <w:sz w:val="16"/>
          <w:szCs w:val="16"/>
          <w:lang w:val="es-ES"/>
        </w:rPr>
        <w:t>CE8E:71FF:FE1E:22E0, GigabitEthernet0/0/1</w:t>
      </w:r>
    </w:p>
    <w:p w14:paraId="5474393A" w14:textId="77777777" w:rsidR="00887ADD" w:rsidRPr="00887ADD" w:rsidRDefault="00887ADD" w:rsidP="00887ADD">
      <w:pPr>
        <w:spacing w:after="0"/>
        <w:rPr>
          <w:rFonts w:ascii="Courier New" w:hAnsi="Courier New" w:cs="Courier New"/>
          <w:sz w:val="16"/>
          <w:szCs w:val="16"/>
        </w:rPr>
      </w:pPr>
      <w:r w:rsidRPr="00887ADD">
        <w:rPr>
          <w:rFonts w:ascii="Courier New" w:hAnsi="Courier New" w:cs="Courier New"/>
          <w:sz w:val="16"/>
          <w:szCs w:val="16"/>
        </w:rPr>
        <w:t>D   2001:DB8:4::/64 [90/2270125]</w:t>
      </w:r>
    </w:p>
    <w:p w14:paraId="09C4436F" w14:textId="77777777" w:rsidR="00887ADD" w:rsidRPr="00982A32" w:rsidRDefault="00887ADD" w:rsidP="00887ADD">
      <w:pPr>
        <w:spacing w:after="0"/>
        <w:rPr>
          <w:rFonts w:ascii="Courier New" w:hAnsi="Courier New" w:cs="Courier New"/>
          <w:sz w:val="16"/>
          <w:szCs w:val="16"/>
          <w:lang w:val="es-ES"/>
        </w:rPr>
      </w:pPr>
      <w:r w:rsidRPr="00887ADD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982A32">
        <w:rPr>
          <w:rFonts w:ascii="Courier New" w:hAnsi="Courier New" w:cs="Courier New"/>
          <w:sz w:val="16"/>
          <w:szCs w:val="16"/>
          <w:lang w:val="es-ES"/>
        </w:rPr>
        <w:t>via</w:t>
      </w:r>
      <w:proofErr w:type="spellEnd"/>
      <w:r w:rsidRPr="00982A32">
        <w:rPr>
          <w:rFonts w:ascii="Courier New" w:hAnsi="Courier New" w:cs="Courier New"/>
          <w:sz w:val="16"/>
          <w:szCs w:val="16"/>
          <w:lang w:val="es-ES"/>
        </w:rPr>
        <w:t xml:space="preserve"> FE</w:t>
      </w:r>
      <w:proofErr w:type="gramStart"/>
      <w:r w:rsidRPr="00982A32">
        <w:rPr>
          <w:rFonts w:ascii="Courier New" w:hAnsi="Courier New" w:cs="Courier New"/>
          <w:sz w:val="16"/>
          <w:szCs w:val="16"/>
          <w:lang w:val="es-ES"/>
        </w:rPr>
        <w:t>80::</w:t>
      </w:r>
      <w:proofErr w:type="gramEnd"/>
      <w:r w:rsidRPr="00982A32">
        <w:rPr>
          <w:rFonts w:ascii="Courier New" w:hAnsi="Courier New" w:cs="Courier New"/>
          <w:sz w:val="16"/>
          <w:szCs w:val="16"/>
          <w:lang w:val="es-ES"/>
        </w:rPr>
        <w:t>CE8E:71FF:FE1E:22E0, GigabitEthernet0/0/1</w:t>
      </w:r>
    </w:p>
    <w:p w14:paraId="495BB93D" w14:textId="77777777" w:rsidR="00887ADD" w:rsidRPr="00887ADD" w:rsidRDefault="00887ADD" w:rsidP="00887ADD">
      <w:pPr>
        <w:spacing w:after="0"/>
        <w:rPr>
          <w:rFonts w:ascii="Courier New" w:hAnsi="Courier New" w:cs="Courier New"/>
          <w:sz w:val="16"/>
          <w:szCs w:val="16"/>
        </w:rPr>
      </w:pPr>
      <w:r w:rsidRPr="00887ADD">
        <w:rPr>
          <w:rFonts w:ascii="Courier New" w:hAnsi="Courier New" w:cs="Courier New"/>
          <w:sz w:val="16"/>
          <w:szCs w:val="16"/>
        </w:rPr>
        <w:lastRenderedPageBreak/>
        <w:t>D   2001:DB8:5::/64 [90/2269869]</w:t>
      </w:r>
    </w:p>
    <w:p w14:paraId="5EDE30AD" w14:textId="77777777" w:rsidR="00887ADD" w:rsidRPr="00982A32" w:rsidRDefault="00887ADD" w:rsidP="00887ADD">
      <w:pPr>
        <w:spacing w:after="0"/>
        <w:rPr>
          <w:rFonts w:ascii="Courier New" w:hAnsi="Courier New" w:cs="Courier New"/>
          <w:sz w:val="16"/>
          <w:szCs w:val="16"/>
          <w:lang w:val="es-ES"/>
        </w:rPr>
      </w:pPr>
      <w:r w:rsidRPr="00887ADD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982A32">
        <w:rPr>
          <w:rFonts w:ascii="Courier New" w:hAnsi="Courier New" w:cs="Courier New"/>
          <w:sz w:val="16"/>
          <w:szCs w:val="16"/>
          <w:lang w:val="es-ES"/>
        </w:rPr>
        <w:t>via</w:t>
      </w:r>
      <w:proofErr w:type="spellEnd"/>
      <w:r w:rsidRPr="00982A32">
        <w:rPr>
          <w:rFonts w:ascii="Courier New" w:hAnsi="Courier New" w:cs="Courier New"/>
          <w:sz w:val="16"/>
          <w:szCs w:val="16"/>
          <w:lang w:val="es-ES"/>
        </w:rPr>
        <w:t xml:space="preserve"> FE</w:t>
      </w:r>
      <w:proofErr w:type="gramStart"/>
      <w:r w:rsidRPr="00982A32">
        <w:rPr>
          <w:rFonts w:ascii="Courier New" w:hAnsi="Courier New" w:cs="Courier New"/>
          <w:sz w:val="16"/>
          <w:szCs w:val="16"/>
          <w:lang w:val="es-ES"/>
        </w:rPr>
        <w:t>80::</w:t>
      </w:r>
      <w:proofErr w:type="gramEnd"/>
      <w:r w:rsidRPr="00982A32">
        <w:rPr>
          <w:rFonts w:ascii="Courier New" w:hAnsi="Courier New" w:cs="Courier New"/>
          <w:sz w:val="16"/>
          <w:szCs w:val="16"/>
          <w:lang w:val="es-ES"/>
        </w:rPr>
        <w:t>CE8E:71FF:FE1E:22E0, GigabitEthernet0/0/1</w:t>
      </w:r>
    </w:p>
    <w:p w14:paraId="0CFE3CAF" w14:textId="77777777" w:rsidR="00887ADD" w:rsidRPr="00887ADD" w:rsidRDefault="00887ADD" w:rsidP="00887ADD">
      <w:pPr>
        <w:spacing w:after="0"/>
        <w:rPr>
          <w:rFonts w:ascii="Courier New" w:hAnsi="Courier New" w:cs="Courier New"/>
          <w:sz w:val="16"/>
          <w:szCs w:val="16"/>
        </w:rPr>
      </w:pPr>
      <w:r w:rsidRPr="00887ADD">
        <w:rPr>
          <w:rFonts w:ascii="Courier New" w:hAnsi="Courier New" w:cs="Courier New"/>
          <w:sz w:val="16"/>
          <w:szCs w:val="16"/>
        </w:rPr>
        <w:t>C   2001:DB8:6::/64 [0/0]</w:t>
      </w:r>
    </w:p>
    <w:p w14:paraId="106AC544" w14:textId="77777777" w:rsidR="00887ADD" w:rsidRPr="00887ADD" w:rsidRDefault="00887ADD" w:rsidP="00887ADD">
      <w:pPr>
        <w:spacing w:after="0"/>
        <w:rPr>
          <w:rFonts w:ascii="Courier New" w:hAnsi="Courier New" w:cs="Courier New"/>
          <w:sz w:val="16"/>
          <w:szCs w:val="16"/>
        </w:rPr>
      </w:pPr>
      <w:r w:rsidRPr="00887ADD">
        <w:rPr>
          <w:rFonts w:ascii="Courier New" w:hAnsi="Courier New" w:cs="Courier New"/>
          <w:sz w:val="16"/>
          <w:szCs w:val="16"/>
        </w:rPr>
        <w:t xml:space="preserve">     via Loopback0, directly connected</w:t>
      </w:r>
    </w:p>
    <w:p w14:paraId="6B1E8450" w14:textId="77777777" w:rsidR="00887ADD" w:rsidRPr="00887ADD" w:rsidRDefault="00887ADD" w:rsidP="00887ADD">
      <w:pPr>
        <w:spacing w:after="0"/>
        <w:rPr>
          <w:rFonts w:ascii="Courier New" w:hAnsi="Courier New" w:cs="Courier New"/>
          <w:sz w:val="16"/>
          <w:szCs w:val="16"/>
        </w:rPr>
      </w:pPr>
      <w:r w:rsidRPr="00887ADD">
        <w:rPr>
          <w:rFonts w:ascii="Courier New" w:hAnsi="Courier New" w:cs="Courier New"/>
          <w:sz w:val="16"/>
          <w:szCs w:val="16"/>
        </w:rPr>
        <w:t>L   2001:DB8:6::1/128 [0/0]</w:t>
      </w:r>
    </w:p>
    <w:p w14:paraId="0CC6DD43" w14:textId="77777777" w:rsidR="00887ADD" w:rsidRPr="00887ADD" w:rsidRDefault="00887ADD" w:rsidP="00887ADD">
      <w:pPr>
        <w:spacing w:after="0"/>
        <w:rPr>
          <w:rFonts w:ascii="Courier New" w:hAnsi="Courier New" w:cs="Courier New"/>
          <w:sz w:val="16"/>
          <w:szCs w:val="16"/>
        </w:rPr>
      </w:pPr>
      <w:r w:rsidRPr="00887ADD">
        <w:rPr>
          <w:rFonts w:ascii="Courier New" w:hAnsi="Courier New" w:cs="Courier New"/>
          <w:sz w:val="16"/>
          <w:szCs w:val="16"/>
        </w:rPr>
        <w:t xml:space="preserve">     via Loopback0, receive</w:t>
      </w:r>
    </w:p>
    <w:p w14:paraId="442311E8" w14:textId="77777777" w:rsidR="00887ADD" w:rsidRPr="00887ADD" w:rsidRDefault="00887ADD" w:rsidP="00887ADD">
      <w:pPr>
        <w:spacing w:after="0"/>
        <w:rPr>
          <w:rFonts w:ascii="Courier New" w:hAnsi="Courier New" w:cs="Courier New"/>
          <w:sz w:val="16"/>
          <w:szCs w:val="16"/>
        </w:rPr>
      </w:pPr>
      <w:r w:rsidRPr="00887ADD">
        <w:rPr>
          <w:rFonts w:ascii="Courier New" w:hAnsi="Courier New" w:cs="Courier New"/>
          <w:sz w:val="16"/>
          <w:szCs w:val="16"/>
        </w:rPr>
        <w:t>L   FF00::/8 [0/0]</w:t>
      </w:r>
    </w:p>
    <w:p w14:paraId="4CF12786" w14:textId="1072BE76" w:rsidR="00B27194" w:rsidRDefault="00887ADD" w:rsidP="00887ADD">
      <w:pPr>
        <w:spacing w:after="0"/>
        <w:rPr>
          <w:rFonts w:ascii="Times New Roman" w:hAnsi="Times New Roman" w:cs="Times New Roman"/>
          <w:b/>
          <w:bCs/>
          <w:sz w:val="25"/>
          <w:szCs w:val="25"/>
          <w:u w:val="single"/>
        </w:rPr>
      </w:pPr>
      <w:r w:rsidRPr="00887ADD">
        <w:rPr>
          <w:rFonts w:ascii="Courier New" w:hAnsi="Courier New" w:cs="Courier New"/>
          <w:sz w:val="16"/>
          <w:szCs w:val="16"/>
        </w:rPr>
        <w:t xml:space="preserve">     via Null0, receive</w:t>
      </w:r>
    </w:p>
    <w:p w14:paraId="6A8F7427" w14:textId="77777777" w:rsidR="00856289" w:rsidRPr="00856289" w:rsidRDefault="00856289" w:rsidP="00856289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7BE670F" w14:textId="5C47346B" w:rsidR="00AE3AD1" w:rsidRDefault="004F41A6" w:rsidP="00BC5527">
      <w:pPr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Verification Command</w:t>
      </w:r>
      <w:r w:rsidR="004767A3">
        <w:rPr>
          <w:rFonts w:ascii="Times New Roman" w:hAnsi="Times New Roman" w:cs="Times New Roman"/>
          <w:sz w:val="25"/>
          <w:szCs w:val="25"/>
        </w:rPr>
        <w:t>s – Pings</w:t>
      </w:r>
      <w:r w:rsidR="004E1A22">
        <w:rPr>
          <w:rFonts w:ascii="Times New Roman" w:hAnsi="Times New Roman" w:cs="Times New Roman"/>
          <w:sz w:val="25"/>
          <w:szCs w:val="25"/>
        </w:rPr>
        <w:t xml:space="preserve"> from Edge to Edge of Topology</w:t>
      </w:r>
      <w:r w:rsidR="004767A3">
        <w:rPr>
          <w:rFonts w:ascii="Times New Roman" w:hAnsi="Times New Roman" w:cs="Times New Roman"/>
          <w:sz w:val="25"/>
          <w:szCs w:val="25"/>
        </w:rPr>
        <w:t>:</w:t>
      </w:r>
    </w:p>
    <w:p w14:paraId="46C56AE7" w14:textId="77777777" w:rsidR="000C3B2F" w:rsidRPr="0051737F" w:rsidRDefault="000C3B2F" w:rsidP="000C3B2F">
      <w:pPr>
        <w:tabs>
          <w:tab w:val="left" w:pos="2770"/>
        </w:tabs>
        <w:spacing w:line="276" w:lineRule="auto"/>
        <w:rPr>
          <w:rFonts w:ascii="Times New Roman" w:hAnsi="Times New Roman" w:cs="Times New Roman"/>
          <w:b/>
          <w:bCs/>
          <w:sz w:val="25"/>
          <w:szCs w:val="25"/>
          <w:u w:val="single"/>
        </w:rPr>
      </w:pPr>
      <w:r>
        <w:rPr>
          <w:rFonts w:ascii="Times New Roman" w:hAnsi="Times New Roman" w:cs="Times New Roman"/>
          <w:b/>
          <w:bCs/>
          <w:sz w:val="25"/>
          <w:szCs w:val="25"/>
          <w:u w:val="single"/>
        </w:rPr>
        <w:t>R1</w:t>
      </w:r>
    </w:p>
    <w:p w14:paraId="386D4522" w14:textId="77777777" w:rsidR="00FD4593" w:rsidRPr="00F0484F" w:rsidRDefault="00FD4593" w:rsidP="00FD4593">
      <w:pPr>
        <w:tabs>
          <w:tab w:val="left" w:pos="2770"/>
        </w:tabs>
        <w:spacing w:after="0" w:line="276" w:lineRule="auto"/>
        <w:rPr>
          <w:rFonts w:ascii="Courier New" w:hAnsi="Courier New" w:cs="Courier New"/>
          <w:b/>
          <w:bCs/>
          <w:sz w:val="16"/>
          <w:szCs w:val="16"/>
        </w:rPr>
      </w:pPr>
      <w:r w:rsidRPr="00F0484F">
        <w:rPr>
          <w:rFonts w:ascii="Courier New" w:hAnsi="Courier New" w:cs="Courier New"/>
          <w:b/>
          <w:bCs/>
          <w:sz w:val="16"/>
          <w:szCs w:val="16"/>
        </w:rPr>
        <w:t>R1#ping 192.168.5.2</w:t>
      </w:r>
    </w:p>
    <w:p w14:paraId="53020091" w14:textId="77777777" w:rsidR="00FD4593" w:rsidRPr="00FD4593" w:rsidRDefault="00FD4593" w:rsidP="00FD4593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D4593">
        <w:rPr>
          <w:rFonts w:ascii="Courier New" w:hAnsi="Courier New" w:cs="Courier New"/>
          <w:sz w:val="16"/>
          <w:szCs w:val="16"/>
        </w:rPr>
        <w:t>Type escape sequence to abort.</w:t>
      </w:r>
    </w:p>
    <w:p w14:paraId="0EDCA501" w14:textId="77777777" w:rsidR="00FD4593" w:rsidRPr="00FD4593" w:rsidRDefault="00FD4593" w:rsidP="00FD4593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D4593">
        <w:rPr>
          <w:rFonts w:ascii="Courier New" w:hAnsi="Courier New" w:cs="Courier New"/>
          <w:sz w:val="16"/>
          <w:szCs w:val="16"/>
        </w:rPr>
        <w:t xml:space="preserve">Sending 5, 100-byte ICMP </w:t>
      </w:r>
      <w:proofErr w:type="spellStart"/>
      <w:r w:rsidRPr="00FD4593">
        <w:rPr>
          <w:rFonts w:ascii="Courier New" w:hAnsi="Courier New" w:cs="Courier New"/>
          <w:sz w:val="16"/>
          <w:szCs w:val="16"/>
        </w:rPr>
        <w:t>Echos</w:t>
      </w:r>
      <w:proofErr w:type="spellEnd"/>
      <w:r w:rsidRPr="00FD4593">
        <w:rPr>
          <w:rFonts w:ascii="Courier New" w:hAnsi="Courier New" w:cs="Courier New"/>
          <w:sz w:val="16"/>
          <w:szCs w:val="16"/>
        </w:rPr>
        <w:t xml:space="preserve"> to 192.168.5.2, timeout is 2 seconds:</w:t>
      </w:r>
    </w:p>
    <w:p w14:paraId="41B2C12C" w14:textId="77777777" w:rsidR="00FD4593" w:rsidRPr="00FD4593" w:rsidRDefault="00FD4593" w:rsidP="00FD4593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D4593">
        <w:rPr>
          <w:rFonts w:ascii="Courier New" w:hAnsi="Courier New" w:cs="Courier New"/>
          <w:sz w:val="16"/>
          <w:szCs w:val="16"/>
        </w:rPr>
        <w:t>!!!!!</w:t>
      </w:r>
    </w:p>
    <w:p w14:paraId="11A7B1E9" w14:textId="62E42EC9" w:rsidR="00FD4593" w:rsidRDefault="00FD4593" w:rsidP="00FD4593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D4593">
        <w:rPr>
          <w:rFonts w:ascii="Courier New" w:hAnsi="Courier New" w:cs="Courier New"/>
          <w:sz w:val="16"/>
          <w:szCs w:val="16"/>
        </w:rPr>
        <w:t xml:space="preserve">Success rate is 100 percent (5/5), round-trip min/avg/max = 2/2/3 </w:t>
      </w:r>
      <w:proofErr w:type="spellStart"/>
      <w:r w:rsidRPr="00FD4593">
        <w:rPr>
          <w:rFonts w:ascii="Courier New" w:hAnsi="Courier New" w:cs="Courier New"/>
          <w:sz w:val="16"/>
          <w:szCs w:val="16"/>
        </w:rPr>
        <w:t>ms</w:t>
      </w:r>
      <w:proofErr w:type="spellEnd"/>
    </w:p>
    <w:p w14:paraId="66E3BFA4" w14:textId="4A3BEE17" w:rsidR="00FD4593" w:rsidRDefault="00FD4593" w:rsidP="00FD4593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</w:p>
    <w:p w14:paraId="086BE1F8" w14:textId="77777777" w:rsidR="002370F4" w:rsidRPr="00F0484F" w:rsidRDefault="002370F4" w:rsidP="002370F4">
      <w:pPr>
        <w:tabs>
          <w:tab w:val="left" w:pos="2770"/>
        </w:tabs>
        <w:spacing w:after="0" w:line="276" w:lineRule="auto"/>
        <w:rPr>
          <w:rFonts w:ascii="Courier New" w:hAnsi="Courier New" w:cs="Courier New"/>
          <w:b/>
          <w:bCs/>
          <w:sz w:val="16"/>
          <w:szCs w:val="16"/>
        </w:rPr>
      </w:pPr>
      <w:r w:rsidRPr="00F0484F">
        <w:rPr>
          <w:rFonts w:ascii="Courier New" w:hAnsi="Courier New" w:cs="Courier New"/>
          <w:b/>
          <w:bCs/>
          <w:sz w:val="16"/>
          <w:szCs w:val="16"/>
        </w:rPr>
        <w:t>R1#ping 6.0.0.1</w:t>
      </w:r>
    </w:p>
    <w:p w14:paraId="2DC89194" w14:textId="77777777" w:rsidR="002370F4" w:rsidRPr="002370F4" w:rsidRDefault="002370F4" w:rsidP="002370F4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2370F4">
        <w:rPr>
          <w:rFonts w:ascii="Courier New" w:hAnsi="Courier New" w:cs="Courier New"/>
          <w:sz w:val="16"/>
          <w:szCs w:val="16"/>
        </w:rPr>
        <w:t>Type escape sequence to abort.</w:t>
      </w:r>
    </w:p>
    <w:p w14:paraId="0285B43C" w14:textId="77777777" w:rsidR="002370F4" w:rsidRPr="002370F4" w:rsidRDefault="002370F4" w:rsidP="002370F4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2370F4">
        <w:rPr>
          <w:rFonts w:ascii="Courier New" w:hAnsi="Courier New" w:cs="Courier New"/>
          <w:sz w:val="16"/>
          <w:szCs w:val="16"/>
        </w:rPr>
        <w:t xml:space="preserve">Sending 5, 100-byte ICMP </w:t>
      </w:r>
      <w:proofErr w:type="spellStart"/>
      <w:r w:rsidRPr="002370F4">
        <w:rPr>
          <w:rFonts w:ascii="Courier New" w:hAnsi="Courier New" w:cs="Courier New"/>
          <w:sz w:val="16"/>
          <w:szCs w:val="16"/>
        </w:rPr>
        <w:t>Echos</w:t>
      </w:r>
      <w:proofErr w:type="spellEnd"/>
      <w:r w:rsidRPr="002370F4">
        <w:rPr>
          <w:rFonts w:ascii="Courier New" w:hAnsi="Courier New" w:cs="Courier New"/>
          <w:sz w:val="16"/>
          <w:szCs w:val="16"/>
        </w:rPr>
        <w:t xml:space="preserve"> to 6.0.0.1, timeout is 2 seconds:</w:t>
      </w:r>
    </w:p>
    <w:p w14:paraId="5E6010A0" w14:textId="77777777" w:rsidR="002370F4" w:rsidRPr="002370F4" w:rsidRDefault="002370F4" w:rsidP="002370F4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2370F4">
        <w:rPr>
          <w:rFonts w:ascii="Courier New" w:hAnsi="Courier New" w:cs="Courier New"/>
          <w:sz w:val="16"/>
          <w:szCs w:val="16"/>
        </w:rPr>
        <w:t>!!!!!</w:t>
      </w:r>
    </w:p>
    <w:p w14:paraId="7829B754" w14:textId="6726609D" w:rsidR="00FD4593" w:rsidRDefault="002370F4" w:rsidP="002370F4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2370F4">
        <w:rPr>
          <w:rFonts w:ascii="Courier New" w:hAnsi="Courier New" w:cs="Courier New"/>
          <w:sz w:val="16"/>
          <w:szCs w:val="16"/>
        </w:rPr>
        <w:t xml:space="preserve">Success rate is 100 percent (5/5), round-trip min/avg/max = 2/3/10 </w:t>
      </w:r>
      <w:proofErr w:type="spellStart"/>
      <w:r w:rsidRPr="002370F4">
        <w:rPr>
          <w:rFonts w:ascii="Courier New" w:hAnsi="Courier New" w:cs="Courier New"/>
          <w:sz w:val="16"/>
          <w:szCs w:val="16"/>
        </w:rPr>
        <w:t>ms</w:t>
      </w:r>
      <w:proofErr w:type="spellEnd"/>
    </w:p>
    <w:p w14:paraId="465561B1" w14:textId="5491AA67" w:rsidR="002370F4" w:rsidRDefault="002370F4" w:rsidP="002370F4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</w:p>
    <w:p w14:paraId="43F0EB1D" w14:textId="77777777" w:rsidR="002370F4" w:rsidRPr="00F0484F" w:rsidRDefault="002370F4" w:rsidP="002370F4">
      <w:pPr>
        <w:tabs>
          <w:tab w:val="left" w:pos="2770"/>
        </w:tabs>
        <w:spacing w:after="0" w:line="276" w:lineRule="auto"/>
        <w:rPr>
          <w:rFonts w:ascii="Courier New" w:hAnsi="Courier New" w:cs="Courier New"/>
          <w:b/>
          <w:bCs/>
          <w:sz w:val="16"/>
          <w:szCs w:val="16"/>
        </w:rPr>
      </w:pPr>
      <w:r w:rsidRPr="00F0484F">
        <w:rPr>
          <w:rFonts w:ascii="Courier New" w:hAnsi="Courier New" w:cs="Courier New"/>
          <w:b/>
          <w:bCs/>
          <w:sz w:val="16"/>
          <w:szCs w:val="16"/>
        </w:rPr>
        <w:t>R1#ping 5::2</w:t>
      </w:r>
    </w:p>
    <w:p w14:paraId="0C789CEB" w14:textId="77777777" w:rsidR="002370F4" w:rsidRPr="002370F4" w:rsidRDefault="002370F4" w:rsidP="002370F4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2370F4">
        <w:rPr>
          <w:rFonts w:ascii="Courier New" w:hAnsi="Courier New" w:cs="Courier New"/>
          <w:sz w:val="16"/>
          <w:szCs w:val="16"/>
        </w:rPr>
        <w:t>Type escape sequence to abort.</w:t>
      </w:r>
    </w:p>
    <w:p w14:paraId="0A288DA2" w14:textId="77777777" w:rsidR="002370F4" w:rsidRPr="002370F4" w:rsidRDefault="002370F4" w:rsidP="002370F4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2370F4">
        <w:rPr>
          <w:rFonts w:ascii="Courier New" w:hAnsi="Courier New" w:cs="Courier New"/>
          <w:sz w:val="16"/>
          <w:szCs w:val="16"/>
        </w:rPr>
        <w:t xml:space="preserve">Sending 5, 100-byte ICMP </w:t>
      </w:r>
      <w:proofErr w:type="spellStart"/>
      <w:r w:rsidRPr="002370F4">
        <w:rPr>
          <w:rFonts w:ascii="Courier New" w:hAnsi="Courier New" w:cs="Courier New"/>
          <w:sz w:val="16"/>
          <w:szCs w:val="16"/>
        </w:rPr>
        <w:t>Echos</w:t>
      </w:r>
      <w:proofErr w:type="spellEnd"/>
      <w:r w:rsidRPr="002370F4">
        <w:rPr>
          <w:rFonts w:ascii="Courier New" w:hAnsi="Courier New" w:cs="Courier New"/>
          <w:sz w:val="16"/>
          <w:szCs w:val="16"/>
        </w:rPr>
        <w:t xml:space="preserve"> to 5::2, timeout is 2 seconds:</w:t>
      </w:r>
    </w:p>
    <w:p w14:paraId="50CE4469" w14:textId="77777777" w:rsidR="002370F4" w:rsidRPr="002370F4" w:rsidRDefault="002370F4" w:rsidP="002370F4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2370F4">
        <w:rPr>
          <w:rFonts w:ascii="Courier New" w:hAnsi="Courier New" w:cs="Courier New"/>
          <w:sz w:val="16"/>
          <w:szCs w:val="16"/>
        </w:rPr>
        <w:t>!!!!!</w:t>
      </w:r>
    </w:p>
    <w:p w14:paraId="734308DB" w14:textId="2A022CE6" w:rsidR="002370F4" w:rsidRDefault="002370F4" w:rsidP="002370F4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2370F4">
        <w:rPr>
          <w:rFonts w:ascii="Courier New" w:hAnsi="Courier New" w:cs="Courier New"/>
          <w:sz w:val="16"/>
          <w:szCs w:val="16"/>
        </w:rPr>
        <w:t xml:space="preserve">Success rate is 100 percent (5/5), round-trip min/avg/max = 2/2/3 </w:t>
      </w:r>
      <w:proofErr w:type="spellStart"/>
      <w:r w:rsidRPr="002370F4">
        <w:rPr>
          <w:rFonts w:ascii="Courier New" w:hAnsi="Courier New" w:cs="Courier New"/>
          <w:sz w:val="16"/>
          <w:szCs w:val="16"/>
        </w:rPr>
        <w:t>ms</w:t>
      </w:r>
      <w:proofErr w:type="spellEnd"/>
    </w:p>
    <w:p w14:paraId="30814A79" w14:textId="6B12D268" w:rsidR="002370F4" w:rsidRDefault="002370F4" w:rsidP="002370F4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</w:p>
    <w:p w14:paraId="7EFC50A1" w14:textId="77777777" w:rsidR="002370F4" w:rsidRPr="00F0484F" w:rsidRDefault="002370F4" w:rsidP="002370F4">
      <w:pPr>
        <w:tabs>
          <w:tab w:val="left" w:pos="2770"/>
        </w:tabs>
        <w:spacing w:after="0" w:line="276" w:lineRule="auto"/>
        <w:rPr>
          <w:rFonts w:ascii="Courier New" w:hAnsi="Courier New" w:cs="Courier New"/>
          <w:b/>
          <w:bCs/>
          <w:sz w:val="16"/>
          <w:szCs w:val="16"/>
        </w:rPr>
      </w:pPr>
      <w:r w:rsidRPr="00F0484F">
        <w:rPr>
          <w:rFonts w:ascii="Courier New" w:hAnsi="Courier New" w:cs="Courier New"/>
          <w:b/>
          <w:bCs/>
          <w:sz w:val="16"/>
          <w:szCs w:val="16"/>
        </w:rPr>
        <w:t>R1#ping 2001:db8:6::1</w:t>
      </w:r>
    </w:p>
    <w:p w14:paraId="30AE1CC3" w14:textId="77777777" w:rsidR="002370F4" w:rsidRPr="002370F4" w:rsidRDefault="002370F4" w:rsidP="002370F4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2370F4">
        <w:rPr>
          <w:rFonts w:ascii="Courier New" w:hAnsi="Courier New" w:cs="Courier New"/>
          <w:sz w:val="16"/>
          <w:szCs w:val="16"/>
        </w:rPr>
        <w:t>Type escape sequence to abort.</w:t>
      </w:r>
    </w:p>
    <w:p w14:paraId="22922A73" w14:textId="77777777" w:rsidR="002370F4" w:rsidRPr="002370F4" w:rsidRDefault="002370F4" w:rsidP="002370F4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2370F4">
        <w:rPr>
          <w:rFonts w:ascii="Courier New" w:hAnsi="Courier New" w:cs="Courier New"/>
          <w:sz w:val="16"/>
          <w:szCs w:val="16"/>
        </w:rPr>
        <w:t xml:space="preserve">Sending 5, 100-byte ICMP </w:t>
      </w:r>
      <w:proofErr w:type="spellStart"/>
      <w:r w:rsidRPr="002370F4">
        <w:rPr>
          <w:rFonts w:ascii="Courier New" w:hAnsi="Courier New" w:cs="Courier New"/>
          <w:sz w:val="16"/>
          <w:szCs w:val="16"/>
        </w:rPr>
        <w:t>Echos</w:t>
      </w:r>
      <w:proofErr w:type="spellEnd"/>
      <w:r w:rsidRPr="002370F4">
        <w:rPr>
          <w:rFonts w:ascii="Courier New" w:hAnsi="Courier New" w:cs="Courier New"/>
          <w:sz w:val="16"/>
          <w:szCs w:val="16"/>
        </w:rPr>
        <w:t xml:space="preserve"> to 2001:DB8:6::1, timeout is 2 seconds:</w:t>
      </w:r>
    </w:p>
    <w:p w14:paraId="5C734DCD" w14:textId="77777777" w:rsidR="002370F4" w:rsidRPr="002370F4" w:rsidRDefault="002370F4" w:rsidP="002370F4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2370F4">
        <w:rPr>
          <w:rFonts w:ascii="Courier New" w:hAnsi="Courier New" w:cs="Courier New"/>
          <w:sz w:val="16"/>
          <w:szCs w:val="16"/>
        </w:rPr>
        <w:t>!!!!!</w:t>
      </w:r>
    </w:p>
    <w:p w14:paraId="6DBB0BAB" w14:textId="0BCF1412" w:rsidR="007C636B" w:rsidRDefault="002370F4" w:rsidP="000C3B2F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2370F4">
        <w:rPr>
          <w:rFonts w:ascii="Courier New" w:hAnsi="Courier New" w:cs="Courier New"/>
          <w:sz w:val="16"/>
          <w:szCs w:val="16"/>
        </w:rPr>
        <w:t xml:space="preserve">Success rate is 100 percent (5/5), round-trip min/avg/max = 2/2/3 </w:t>
      </w:r>
      <w:proofErr w:type="spellStart"/>
      <w:r w:rsidRPr="002370F4">
        <w:rPr>
          <w:rFonts w:ascii="Courier New" w:hAnsi="Courier New" w:cs="Courier New"/>
          <w:sz w:val="16"/>
          <w:szCs w:val="16"/>
        </w:rPr>
        <w:t>ms</w:t>
      </w:r>
      <w:proofErr w:type="spellEnd"/>
    </w:p>
    <w:p w14:paraId="2241B6C1" w14:textId="5DA64F6D" w:rsidR="00786B39" w:rsidRPr="002B3F58" w:rsidRDefault="00786B39" w:rsidP="000C3B2F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</w:p>
    <w:p w14:paraId="471E0F52" w14:textId="77777777" w:rsidR="000C3B2F" w:rsidRDefault="000C3B2F" w:rsidP="000C3B2F">
      <w:pPr>
        <w:rPr>
          <w:rFonts w:ascii="Times New Roman" w:hAnsi="Times New Roman" w:cs="Times New Roman"/>
          <w:b/>
          <w:bCs/>
          <w:sz w:val="25"/>
          <w:szCs w:val="25"/>
          <w:u w:val="single"/>
        </w:rPr>
      </w:pPr>
      <w:r>
        <w:rPr>
          <w:rFonts w:ascii="Times New Roman" w:hAnsi="Times New Roman" w:cs="Times New Roman"/>
          <w:b/>
          <w:bCs/>
          <w:sz w:val="25"/>
          <w:szCs w:val="25"/>
          <w:u w:val="single"/>
        </w:rPr>
        <w:t>R6</w:t>
      </w:r>
    </w:p>
    <w:p w14:paraId="4400A4B7" w14:textId="77777777" w:rsidR="007E1566" w:rsidRPr="00F0484F" w:rsidRDefault="007E1566" w:rsidP="007E1566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F0484F">
        <w:rPr>
          <w:rFonts w:ascii="Courier New" w:hAnsi="Courier New" w:cs="Courier New"/>
          <w:b/>
          <w:bCs/>
          <w:sz w:val="16"/>
          <w:szCs w:val="16"/>
        </w:rPr>
        <w:t>R6#ping 192.168.1.1</w:t>
      </w:r>
    </w:p>
    <w:p w14:paraId="67BBEC26" w14:textId="77777777" w:rsidR="007E1566" w:rsidRPr="007E1566" w:rsidRDefault="007E1566" w:rsidP="007E1566">
      <w:pPr>
        <w:spacing w:after="0"/>
        <w:rPr>
          <w:rFonts w:ascii="Courier New" w:hAnsi="Courier New" w:cs="Courier New"/>
          <w:sz w:val="16"/>
          <w:szCs w:val="16"/>
        </w:rPr>
      </w:pPr>
      <w:r w:rsidRPr="007E1566">
        <w:rPr>
          <w:rFonts w:ascii="Courier New" w:hAnsi="Courier New" w:cs="Courier New"/>
          <w:sz w:val="16"/>
          <w:szCs w:val="16"/>
        </w:rPr>
        <w:t>Type escape sequence to abort.</w:t>
      </w:r>
    </w:p>
    <w:p w14:paraId="2F5F6EAF" w14:textId="77777777" w:rsidR="007E1566" w:rsidRPr="007E1566" w:rsidRDefault="007E1566" w:rsidP="007E1566">
      <w:pPr>
        <w:spacing w:after="0"/>
        <w:rPr>
          <w:rFonts w:ascii="Courier New" w:hAnsi="Courier New" w:cs="Courier New"/>
          <w:sz w:val="16"/>
          <w:szCs w:val="16"/>
        </w:rPr>
      </w:pPr>
      <w:r w:rsidRPr="007E1566">
        <w:rPr>
          <w:rFonts w:ascii="Courier New" w:hAnsi="Courier New" w:cs="Courier New"/>
          <w:sz w:val="16"/>
          <w:szCs w:val="16"/>
        </w:rPr>
        <w:t xml:space="preserve">Sending 5, 100-byte ICMP </w:t>
      </w:r>
      <w:proofErr w:type="spellStart"/>
      <w:r w:rsidRPr="007E1566">
        <w:rPr>
          <w:rFonts w:ascii="Courier New" w:hAnsi="Courier New" w:cs="Courier New"/>
          <w:sz w:val="16"/>
          <w:szCs w:val="16"/>
        </w:rPr>
        <w:t>Echos</w:t>
      </w:r>
      <w:proofErr w:type="spellEnd"/>
      <w:r w:rsidRPr="007E1566">
        <w:rPr>
          <w:rFonts w:ascii="Courier New" w:hAnsi="Courier New" w:cs="Courier New"/>
          <w:sz w:val="16"/>
          <w:szCs w:val="16"/>
        </w:rPr>
        <w:t xml:space="preserve"> to 192.168.1.1, timeout is 2 seconds:</w:t>
      </w:r>
    </w:p>
    <w:p w14:paraId="7B25F33B" w14:textId="77777777" w:rsidR="007E1566" w:rsidRPr="007E1566" w:rsidRDefault="007E1566" w:rsidP="007E1566">
      <w:pPr>
        <w:spacing w:after="0"/>
        <w:rPr>
          <w:rFonts w:ascii="Courier New" w:hAnsi="Courier New" w:cs="Courier New"/>
          <w:sz w:val="16"/>
          <w:szCs w:val="16"/>
        </w:rPr>
      </w:pPr>
      <w:r w:rsidRPr="007E1566">
        <w:rPr>
          <w:rFonts w:ascii="Courier New" w:hAnsi="Courier New" w:cs="Courier New"/>
          <w:sz w:val="16"/>
          <w:szCs w:val="16"/>
        </w:rPr>
        <w:t>!!!!!</w:t>
      </w:r>
    </w:p>
    <w:p w14:paraId="79F11F75" w14:textId="4CE613CE" w:rsidR="007E1566" w:rsidRDefault="007E1566" w:rsidP="007E1566">
      <w:pPr>
        <w:spacing w:after="0"/>
        <w:rPr>
          <w:rFonts w:ascii="Courier New" w:hAnsi="Courier New" w:cs="Courier New"/>
          <w:sz w:val="16"/>
          <w:szCs w:val="16"/>
        </w:rPr>
      </w:pPr>
      <w:r w:rsidRPr="007E1566">
        <w:rPr>
          <w:rFonts w:ascii="Courier New" w:hAnsi="Courier New" w:cs="Courier New"/>
          <w:sz w:val="16"/>
          <w:szCs w:val="16"/>
        </w:rPr>
        <w:t xml:space="preserve">Success rate is 100 percent (5/5), round-trip min/avg/max = 2/2/3 </w:t>
      </w:r>
      <w:proofErr w:type="spellStart"/>
      <w:r w:rsidRPr="007E1566">
        <w:rPr>
          <w:rFonts w:ascii="Courier New" w:hAnsi="Courier New" w:cs="Courier New"/>
          <w:sz w:val="16"/>
          <w:szCs w:val="16"/>
        </w:rPr>
        <w:t>ms</w:t>
      </w:r>
      <w:proofErr w:type="spellEnd"/>
    </w:p>
    <w:p w14:paraId="31929B41" w14:textId="77777777" w:rsidR="00786B39" w:rsidRPr="00F0484F" w:rsidRDefault="00786B39" w:rsidP="007E1566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</w:p>
    <w:p w14:paraId="2FAD3282" w14:textId="77777777" w:rsidR="00786B39" w:rsidRPr="00F0484F" w:rsidRDefault="00786B39" w:rsidP="00786B39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F0484F">
        <w:rPr>
          <w:rFonts w:ascii="Courier New" w:hAnsi="Courier New" w:cs="Courier New"/>
          <w:b/>
          <w:bCs/>
          <w:sz w:val="16"/>
          <w:szCs w:val="16"/>
        </w:rPr>
        <w:t>R6#ping 1.0.0.1</w:t>
      </w:r>
    </w:p>
    <w:p w14:paraId="22776930" w14:textId="77777777" w:rsidR="00786B39" w:rsidRPr="007E1566" w:rsidRDefault="00786B39" w:rsidP="00786B39">
      <w:pPr>
        <w:spacing w:after="0"/>
        <w:rPr>
          <w:rFonts w:ascii="Courier New" w:hAnsi="Courier New" w:cs="Courier New"/>
          <w:sz w:val="16"/>
          <w:szCs w:val="16"/>
        </w:rPr>
      </w:pPr>
      <w:r w:rsidRPr="007E1566">
        <w:rPr>
          <w:rFonts w:ascii="Courier New" w:hAnsi="Courier New" w:cs="Courier New"/>
          <w:sz w:val="16"/>
          <w:szCs w:val="16"/>
        </w:rPr>
        <w:t>Type escape sequence to abort.</w:t>
      </w:r>
    </w:p>
    <w:p w14:paraId="5A0B269C" w14:textId="77777777" w:rsidR="00786B39" w:rsidRPr="007E1566" w:rsidRDefault="00786B39" w:rsidP="00786B39">
      <w:pPr>
        <w:spacing w:after="0"/>
        <w:rPr>
          <w:rFonts w:ascii="Courier New" w:hAnsi="Courier New" w:cs="Courier New"/>
          <w:sz w:val="16"/>
          <w:szCs w:val="16"/>
        </w:rPr>
      </w:pPr>
      <w:r w:rsidRPr="007E1566">
        <w:rPr>
          <w:rFonts w:ascii="Courier New" w:hAnsi="Courier New" w:cs="Courier New"/>
          <w:sz w:val="16"/>
          <w:szCs w:val="16"/>
        </w:rPr>
        <w:t xml:space="preserve">Sending 5, 100-byte ICMP </w:t>
      </w:r>
      <w:proofErr w:type="spellStart"/>
      <w:r w:rsidRPr="007E1566">
        <w:rPr>
          <w:rFonts w:ascii="Courier New" w:hAnsi="Courier New" w:cs="Courier New"/>
          <w:sz w:val="16"/>
          <w:szCs w:val="16"/>
        </w:rPr>
        <w:t>Echos</w:t>
      </w:r>
      <w:proofErr w:type="spellEnd"/>
      <w:r w:rsidRPr="007E1566">
        <w:rPr>
          <w:rFonts w:ascii="Courier New" w:hAnsi="Courier New" w:cs="Courier New"/>
          <w:sz w:val="16"/>
          <w:szCs w:val="16"/>
        </w:rPr>
        <w:t xml:space="preserve"> to 1.0.0.1, timeout is 2 seconds:</w:t>
      </w:r>
    </w:p>
    <w:p w14:paraId="78D51625" w14:textId="77777777" w:rsidR="00786B39" w:rsidRPr="007E1566" w:rsidRDefault="00786B39" w:rsidP="00786B39">
      <w:pPr>
        <w:spacing w:after="0"/>
        <w:rPr>
          <w:rFonts w:ascii="Courier New" w:hAnsi="Courier New" w:cs="Courier New"/>
          <w:sz w:val="16"/>
          <w:szCs w:val="16"/>
        </w:rPr>
      </w:pPr>
      <w:r w:rsidRPr="007E1566">
        <w:rPr>
          <w:rFonts w:ascii="Courier New" w:hAnsi="Courier New" w:cs="Courier New"/>
          <w:sz w:val="16"/>
          <w:szCs w:val="16"/>
        </w:rPr>
        <w:t>!!!!!</w:t>
      </w:r>
    </w:p>
    <w:p w14:paraId="21BF83BA" w14:textId="4B2D3AD4" w:rsidR="00786B39" w:rsidRDefault="00786B39" w:rsidP="00786B39">
      <w:pPr>
        <w:spacing w:after="0"/>
        <w:rPr>
          <w:rFonts w:ascii="Courier New" w:hAnsi="Courier New" w:cs="Courier New"/>
          <w:sz w:val="16"/>
          <w:szCs w:val="16"/>
        </w:rPr>
      </w:pPr>
      <w:r w:rsidRPr="007E1566">
        <w:rPr>
          <w:rFonts w:ascii="Courier New" w:hAnsi="Courier New" w:cs="Courier New"/>
          <w:sz w:val="16"/>
          <w:szCs w:val="16"/>
        </w:rPr>
        <w:t xml:space="preserve">Success rate is 100 percent (5/5), round-trip min/avg/max = 2/12/52 </w:t>
      </w:r>
      <w:proofErr w:type="spellStart"/>
      <w:r w:rsidRPr="007E1566">
        <w:rPr>
          <w:rFonts w:ascii="Courier New" w:hAnsi="Courier New" w:cs="Courier New"/>
          <w:sz w:val="16"/>
          <w:szCs w:val="16"/>
        </w:rPr>
        <w:t>ms</w:t>
      </w:r>
      <w:proofErr w:type="spellEnd"/>
    </w:p>
    <w:p w14:paraId="2136C310" w14:textId="77777777" w:rsidR="00786B39" w:rsidRPr="007E1566" w:rsidRDefault="00786B39" w:rsidP="00786B39">
      <w:pPr>
        <w:spacing w:after="0"/>
        <w:rPr>
          <w:rFonts w:ascii="Courier New" w:hAnsi="Courier New" w:cs="Courier New"/>
          <w:sz w:val="16"/>
          <w:szCs w:val="16"/>
        </w:rPr>
      </w:pPr>
    </w:p>
    <w:p w14:paraId="023FEF4A" w14:textId="77777777" w:rsidR="007E1566" w:rsidRPr="00F0484F" w:rsidRDefault="007E1566" w:rsidP="007E1566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F0484F">
        <w:rPr>
          <w:rFonts w:ascii="Courier New" w:hAnsi="Courier New" w:cs="Courier New"/>
          <w:b/>
          <w:bCs/>
          <w:sz w:val="16"/>
          <w:szCs w:val="16"/>
        </w:rPr>
        <w:t>R6#ping 1::1</w:t>
      </w:r>
    </w:p>
    <w:p w14:paraId="69CB9437" w14:textId="77777777" w:rsidR="007E1566" w:rsidRPr="007E1566" w:rsidRDefault="007E1566" w:rsidP="007E1566">
      <w:pPr>
        <w:spacing w:after="0"/>
        <w:rPr>
          <w:rFonts w:ascii="Courier New" w:hAnsi="Courier New" w:cs="Courier New"/>
          <w:sz w:val="16"/>
          <w:szCs w:val="16"/>
        </w:rPr>
      </w:pPr>
      <w:r w:rsidRPr="007E1566">
        <w:rPr>
          <w:rFonts w:ascii="Courier New" w:hAnsi="Courier New" w:cs="Courier New"/>
          <w:sz w:val="16"/>
          <w:szCs w:val="16"/>
        </w:rPr>
        <w:t>Type escape sequence to abort.</w:t>
      </w:r>
    </w:p>
    <w:p w14:paraId="4201F3E0" w14:textId="77777777" w:rsidR="007E1566" w:rsidRPr="007E1566" w:rsidRDefault="007E1566" w:rsidP="007E1566">
      <w:pPr>
        <w:spacing w:after="0"/>
        <w:rPr>
          <w:rFonts w:ascii="Courier New" w:hAnsi="Courier New" w:cs="Courier New"/>
          <w:sz w:val="16"/>
          <w:szCs w:val="16"/>
        </w:rPr>
      </w:pPr>
      <w:r w:rsidRPr="007E1566">
        <w:rPr>
          <w:rFonts w:ascii="Courier New" w:hAnsi="Courier New" w:cs="Courier New"/>
          <w:sz w:val="16"/>
          <w:szCs w:val="16"/>
        </w:rPr>
        <w:t xml:space="preserve">Sending 5, 100-byte ICMP </w:t>
      </w:r>
      <w:proofErr w:type="spellStart"/>
      <w:r w:rsidRPr="007E1566">
        <w:rPr>
          <w:rFonts w:ascii="Courier New" w:hAnsi="Courier New" w:cs="Courier New"/>
          <w:sz w:val="16"/>
          <w:szCs w:val="16"/>
        </w:rPr>
        <w:t>Echos</w:t>
      </w:r>
      <w:proofErr w:type="spellEnd"/>
      <w:r w:rsidRPr="007E1566">
        <w:rPr>
          <w:rFonts w:ascii="Courier New" w:hAnsi="Courier New" w:cs="Courier New"/>
          <w:sz w:val="16"/>
          <w:szCs w:val="16"/>
        </w:rPr>
        <w:t xml:space="preserve"> to 1::1, timeout is 2 seconds:</w:t>
      </w:r>
    </w:p>
    <w:p w14:paraId="5FF5A673" w14:textId="77777777" w:rsidR="007E1566" w:rsidRPr="007E1566" w:rsidRDefault="007E1566" w:rsidP="007E1566">
      <w:pPr>
        <w:spacing w:after="0"/>
        <w:rPr>
          <w:rFonts w:ascii="Courier New" w:hAnsi="Courier New" w:cs="Courier New"/>
          <w:sz w:val="16"/>
          <w:szCs w:val="16"/>
        </w:rPr>
      </w:pPr>
      <w:r w:rsidRPr="007E1566">
        <w:rPr>
          <w:rFonts w:ascii="Courier New" w:hAnsi="Courier New" w:cs="Courier New"/>
          <w:sz w:val="16"/>
          <w:szCs w:val="16"/>
        </w:rPr>
        <w:t>!!!!!</w:t>
      </w:r>
    </w:p>
    <w:p w14:paraId="6DFF6DF4" w14:textId="77777777" w:rsidR="007E1566" w:rsidRPr="007E1566" w:rsidRDefault="007E1566" w:rsidP="007E1566">
      <w:pPr>
        <w:spacing w:after="0"/>
        <w:rPr>
          <w:rFonts w:ascii="Courier New" w:hAnsi="Courier New" w:cs="Courier New"/>
          <w:sz w:val="16"/>
          <w:szCs w:val="16"/>
        </w:rPr>
      </w:pPr>
      <w:r w:rsidRPr="007E1566">
        <w:rPr>
          <w:rFonts w:ascii="Courier New" w:hAnsi="Courier New" w:cs="Courier New"/>
          <w:sz w:val="16"/>
          <w:szCs w:val="16"/>
        </w:rPr>
        <w:t xml:space="preserve">Success rate is 100 percent (5/5), round-trip min/avg/max = 2/2/3 </w:t>
      </w:r>
      <w:proofErr w:type="spellStart"/>
      <w:r w:rsidRPr="007E1566">
        <w:rPr>
          <w:rFonts w:ascii="Courier New" w:hAnsi="Courier New" w:cs="Courier New"/>
          <w:sz w:val="16"/>
          <w:szCs w:val="16"/>
        </w:rPr>
        <w:t>ms</w:t>
      </w:r>
      <w:proofErr w:type="spellEnd"/>
    </w:p>
    <w:p w14:paraId="7B2A2438" w14:textId="77777777" w:rsidR="007E1566" w:rsidRPr="007E1566" w:rsidRDefault="007E1566" w:rsidP="007E1566">
      <w:pPr>
        <w:spacing w:after="0"/>
        <w:rPr>
          <w:rFonts w:ascii="Courier New" w:hAnsi="Courier New" w:cs="Courier New"/>
          <w:sz w:val="16"/>
          <w:szCs w:val="16"/>
        </w:rPr>
      </w:pPr>
    </w:p>
    <w:p w14:paraId="1ABC7ED8" w14:textId="77777777" w:rsidR="007E1566" w:rsidRPr="00F0484F" w:rsidRDefault="007E1566" w:rsidP="007E1566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F0484F">
        <w:rPr>
          <w:rFonts w:ascii="Courier New" w:hAnsi="Courier New" w:cs="Courier New"/>
          <w:b/>
          <w:bCs/>
          <w:sz w:val="16"/>
          <w:szCs w:val="16"/>
        </w:rPr>
        <w:t>R6#ping 2001:db8:1::1</w:t>
      </w:r>
    </w:p>
    <w:p w14:paraId="4C5AD9BE" w14:textId="77777777" w:rsidR="007E1566" w:rsidRPr="007E1566" w:rsidRDefault="007E1566" w:rsidP="007E1566">
      <w:pPr>
        <w:spacing w:after="0"/>
        <w:rPr>
          <w:rFonts w:ascii="Courier New" w:hAnsi="Courier New" w:cs="Courier New"/>
          <w:sz w:val="16"/>
          <w:szCs w:val="16"/>
        </w:rPr>
      </w:pPr>
      <w:r w:rsidRPr="007E1566">
        <w:rPr>
          <w:rFonts w:ascii="Courier New" w:hAnsi="Courier New" w:cs="Courier New"/>
          <w:sz w:val="16"/>
          <w:szCs w:val="16"/>
        </w:rPr>
        <w:t>Type escape sequence to abort.</w:t>
      </w:r>
    </w:p>
    <w:p w14:paraId="54602D7B" w14:textId="77777777" w:rsidR="007E1566" w:rsidRPr="007E1566" w:rsidRDefault="007E1566" w:rsidP="007E1566">
      <w:pPr>
        <w:spacing w:after="0"/>
        <w:rPr>
          <w:rFonts w:ascii="Courier New" w:hAnsi="Courier New" w:cs="Courier New"/>
          <w:sz w:val="16"/>
          <w:szCs w:val="16"/>
        </w:rPr>
      </w:pPr>
      <w:r w:rsidRPr="007E1566">
        <w:rPr>
          <w:rFonts w:ascii="Courier New" w:hAnsi="Courier New" w:cs="Courier New"/>
          <w:sz w:val="16"/>
          <w:szCs w:val="16"/>
        </w:rPr>
        <w:t xml:space="preserve">Sending 5, 100-byte ICMP </w:t>
      </w:r>
      <w:proofErr w:type="spellStart"/>
      <w:r w:rsidRPr="007E1566">
        <w:rPr>
          <w:rFonts w:ascii="Courier New" w:hAnsi="Courier New" w:cs="Courier New"/>
          <w:sz w:val="16"/>
          <w:szCs w:val="16"/>
        </w:rPr>
        <w:t>Echos</w:t>
      </w:r>
      <w:proofErr w:type="spellEnd"/>
      <w:r w:rsidRPr="007E1566">
        <w:rPr>
          <w:rFonts w:ascii="Courier New" w:hAnsi="Courier New" w:cs="Courier New"/>
          <w:sz w:val="16"/>
          <w:szCs w:val="16"/>
        </w:rPr>
        <w:t xml:space="preserve"> to 2001:DB8:1::1, timeout is 2 seconds:</w:t>
      </w:r>
    </w:p>
    <w:p w14:paraId="08BDB143" w14:textId="77777777" w:rsidR="007E1566" w:rsidRPr="007E1566" w:rsidRDefault="007E1566" w:rsidP="007E1566">
      <w:pPr>
        <w:spacing w:after="0"/>
        <w:rPr>
          <w:rFonts w:ascii="Courier New" w:hAnsi="Courier New" w:cs="Courier New"/>
          <w:sz w:val="16"/>
          <w:szCs w:val="16"/>
        </w:rPr>
      </w:pPr>
      <w:r w:rsidRPr="007E1566">
        <w:rPr>
          <w:rFonts w:ascii="Courier New" w:hAnsi="Courier New" w:cs="Courier New"/>
          <w:sz w:val="16"/>
          <w:szCs w:val="16"/>
        </w:rPr>
        <w:t>!!!!!</w:t>
      </w:r>
    </w:p>
    <w:p w14:paraId="1739A673" w14:textId="346168B0" w:rsidR="007E1566" w:rsidRPr="007E1566" w:rsidRDefault="007E1566" w:rsidP="007E1566">
      <w:pPr>
        <w:spacing w:after="0"/>
        <w:rPr>
          <w:rFonts w:ascii="Courier New" w:hAnsi="Courier New" w:cs="Courier New"/>
          <w:sz w:val="16"/>
          <w:szCs w:val="16"/>
        </w:rPr>
      </w:pPr>
      <w:r w:rsidRPr="007E1566">
        <w:rPr>
          <w:rFonts w:ascii="Courier New" w:hAnsi="Courier New" w:cs="Courier New"/>
          <w:sz w:val="16"/>
          <w:szCs w:val="16"/>
        </w:rPr>
        <w:t xml:space="preserve">Success rate is 100 percent (5/5), round-trip min/avg/max = 2/2/3 </w:t>
      </w:r>
      <w:proofErr w:type="spellStart"/>
      <w:r w:rsidRPr="007E1566">
        <w:rPr>
          <w:rFonts w:ascii="Courier New" w:hAnsi="Courier New" w:cs="Courier New"/>
          <w:sz w:val="16"/>
          <w:szCs w:val="16"/>
        </w:rPr>
        <w:t>ms</w:t>
      </w:r>
      <w:proofErr w:type="spellEnd"/>
    </w:p>
    <w:p w14:paraId="462EE523" w14:textId="77777777" w:rsidR="00BD3D71" w:rsidRDefault="00BD3D71" w:rsidP="00BD3D71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035C652" w14:textId="27455586" w:rsidR="007162D1" w:rsidRPr="00291E9A" w:rsidRDefault="007162D1" w:rsidP="00291E9A">
      <w:pPr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lastRenderedPageBreak/>
        <w:t>Verification Commands – Uneven Load Balancing (via Traffic Share Count)</w:t>
      </w:r>
    </w:p>
    <w:p w14:paraId="4A05FE12" w14:textId="79AE792E" w:rsidR="007162D1" w:rsidRDefault="007162D1" w:rsidP="007162D1">
      <w:pPr>
        <w:rPr>
          <w:rFonts w:ascii="Times New Roman" w:hAnsi="Times New Roman" w:cs="Times New Roman"/>
          <w:b/>
          <w:bCs/>
          <w:sz w:val="25"/>
          <w:szCs w:val="25"/>
          <w:u w:val="single"/>
        </w:rPr>
      </w:pPr>
      <w:r>
        <w:rPr>
          <w:rFonts w:ascii="Times New Roman" w:hAnsi="Times New Roman" w:cs="Times New Roman"/>
          <w:b/>
          <w:bCs/>
          <w:sz w:val="25"/>
          <w:szCs w:val="25"/>
          <w:u w:val="single"/>
        </w:rPr>
        <w:t>R2</w:t>
      </w:r>
    </w:p>
    <w:p w14:paraId="5A2ABE37" w14:textId="77777777" w:rsidR="00E34615" w:rsidRPr="00F0484F" w:rsidRDefault="00E34615" w:rsidP="00E34615">
      <w:pPr>
        <w:tabs>
          <w:tab w:val="left" w:pos="2770"/>
        </w:tabs>
        <w:spacing w:after="0" w:line="276" w:lineRule="auto"/>
        <w:rPr>
          <w:rFonts w:ascii="Courier New" w:hAnsi="Courier New" w:cs="Courier New"/>
          <w:b/>
          <w:bCs/>
          <w:sz w:val="16"/>
          <w:szCs w:val="16"/>
        </w:rPr>
      </w:pPr>
      <w:r w:rsidRPr="00F0484F">
        <w:rPr>
          <w:rFonts w:ascii="Courier New" w:hAnsi="Courier New" w:cs="Courier New"/>
          <w:b/>
          <w:bCs/>
          <w:sz w:val="16"/>
          <w:szCs w:val="16"/>
        </w:rPr>
        <w:t>R2#show ip route 192.168.3.2</w:t>
      </w:r>
    </w:p>
    <w:p w14:paraId="34D02CF5" w14:textId="77777777" w:rsidR="00E34615" w:rsidRPr="00E34615" w:rsidRDefault="00E34615" w:rsidP="00E34615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E34615">
        <w:rPr>
          <w:rFonts w:ascii="Courier New" w:hAnsi="Courier New" w:cs="Courier New"/>
          <w:sz w:val="16"/>
          <w:szCs w:val="16"/>
        </w:rPr>
        <w:t>Routing entry for 192.168.3.0/30</w:t>
      </w:r>
    </w:p>
    <w:p w14:paraId="315978D7" w14:textId="77777777" w:rsidR="00E34615" w:rsidRPr="00E34615" w:rsidRDefault="00E34615" w:rsidP="00E34615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E34615">
        <w:rPr>
          <w:rFonts w:ascii="Courier New" w:hAnsi="Courier New" w:cs="Courier New"/>
          <w:sz w:val="16"/>
          <w:szCs w:val="16"/>
        </w:rPr>
        <w:t xml:space="preserve">  Known via "eigrp 10", distance 90, metric 1368850, type internal</w:t>
      </w:r>
    </w:p>
    <w:p w14:paraId="507D8EAB" w14:textId="77777777" w:rsidR="00E34615" w:rsidRPr="00E34615" w:rsidRDefault="00E34615" w:rsidP="00E34615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E34615">
        <w:rPr>
          <w:rFonts w:ascii="Courier New" w:hAnsi="Courier New" w:cs="Courier New"/>
          <w:sz w:val="16"/>
          <w:szCs w:val="16"/>
        </w:rPr>
        <w:t xml:space="preserve">  Redistributing via eigrp 10</w:t>
      </w:r>
    </w:p>
    <w:p w14:paraId="7BD729A8" w14:textId="77777777" w:rsidR="00E34615" w:rsidRPr="00E34615" w:rsidRDefault="00E34615" w:rsidP="00E34615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E34615">
        <w:rPr>
          <w:rFonts w:ascii="Courier New" w:hAnsi="Courier New" w:cs="Courier New"/>
          <w:sz w:val="16"/>
          <w:szCs w:val="16"/>
        </w:rPr>
        <w:t xml:space="preserve">  Last update from 192.168.7.2 on Serial0/1/1, 00:03:24 ago</w:t>
      </w:r>
    </w:p>
    <w:p w14:paraId="086615AF" w14:textId="77777777" w:rsidR="00E34615" w:rsidRPr="00E34615" w:rsidRDefault="00E34615" w:rsidP="00E34615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E34615">
        <w:rPr>
          <w:rFonts w:ascii="Courier New" w:hAnsi="Courier New" w:cs="Courier New"/>
          <w:sz w:val="16"/>
          <w:szCs w:val="16"/>
        </w:rPr>
        <w:t xml:space="preserve">  Routing Descriptor Blocks:</w:t>
      </w:r>
    </w:p>
    <w:p w14:paraId="4F5A9398" w14:textId="77777777" w:rsidR="00E34615" w:rsidRPr="00E34615" w:rsidRDefault="00E34615" w:rsidP="00E34615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E34615">
        <w:rPr>
          <w:rFonts w:ascii="Courier New" w:hAnsi="Courier New" w:cs="Courier New"/>
          <w:sz w:val="16"/>
          <w:szCs w:val="16"/>
        </w:rPr>
        <w:t xml:space="preserve">    192.168.7.2, from 192.168.7.2, 00:03:24 ago, via Serial0/1/1</w:t>
      </w:r>
    </w:p>
    <w:p w14:paraId="60DD10D3" w14:textId="77777777" w:rsidR="00E34615" w:rsidRPr="00E34615" w:rsidRDefault="00E34615" w:rsidP="00E34615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E34615">
        <w:rPr>
          <w:rFonts w:ascii="Courier New" w:hAnsi="Courier New" w:cs="Courier New"/>
          <w:sz w:val="16"/>
          <w:szCs w:val="16"/>
        </w:rPr>
        <w:t xml:space="preserve">      Route metric is 3082295, </w:t>
      </w:r>
      <w:r w:rsidRPr="00E34615">
        <w:rPr>
          <w:rFonts w:ascii="Courier New" w:hAnsi="Courier New" w:cs="Courier New"/>
          <w:b/>
          <w:bCs/>
          <w:sz w:val="16"/>
          <w:szCs w:val="16"/>
        </w:rPr>
        <w:t>traffic share count is 107</w:t>
      </w:r>
    </w:p>
    <w:p w14:paraId="1BDB49FE" w14:textId="77777777" w:rsidR="00E34615" w:rsidRPr="00E34615" w:rsidRDefault="00E34615" w:rsidP="00E34615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E34615">
        <w:rPr>
          <w:rFonts w:ascii="Courier New" w:hAnsi="Courier New" w:cs="Courier New"/>
          <w:sz w:val="16"/>
          <w:szCs w:val="16"/>
        </w:rPr>
        <w:t xml:space="preserve">      Total delay is 20010 microseconds, minimum bandwidth is 1000 Kbit</w:t>
      </w:r>
    </w:p>
    <w:p w14:paraId="46B258DC" w14:textId="77777777" w:rsidR="00E34615" w:rsidRPr="00E34615" w:rsidRDefault="00E34615" w:rsidP="00E34615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E34615">
        <w:rPr>
          <w:rFonts w:ascii="Courier New" w:hAnsi="Courier New" w:cs="Courier New"/>
          <w:sz w:val="16"/>
          <w:szCs w:val="16"/>
        </w:rPr>
        <w:t xml:space="preserve">      Reliability 255/255, minimum MTU 1500 bytes</w:t>
      </w:r>
    </w:p>
    <w:p w14:paraId="4307C39E" w14:textId="77777777" w:rsidR="00E34615" w:rsidRPr="00E34615" w:rsidRDefault="00E34615" w:rsidP="00E34615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E34615">
        <w:rPr>
          <w:rFonts w:ascii="Courier New" w:hAnsi="Courier New" w:cs="Courier New"/>
          <w:sz w:val="16"/>
          <w:szCs w:val="16"/>
        </w:rPr>
        <w:t xml:space="preserve">      Loading 1/255, Hops 1</w:t>
      </w:r>
    </w:p>
    <w:p w14:paraId="1BE85A1E" w14:textId="77777777" w:rsidR="00E34615" w:rsidRPr="00E34615" w:rsidRDefault="00E34615" w:rsidP="00E34615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E34615">
        <w:rPr>
          <w:rFonts w:ascii="Courier New" w:hAnsi="Courier New" w:cs="Courier New"/>
          <w:sz w:val="16"/>
          <w:szCs w:val="16"/>
        </w:rPr>
        <w:t xml:space="preserve">  * 192.168.2.2, from 192.168.2.2, 00:03:24 ago, via Serial0/1/0</w:t>
      </w:r>
    </w:p>
    <w:p w14:paraId="3BD602F2" w14:textId="77777777" w:rsidR="00E34615" w:rsidRPr="00E34615" w:rsidRDefault="00E34615" w:rsidP="00E34615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E34615">
        <w:rPr>
          <w:rFonts w:ascii="Courier New" w:hAnsi="Courier New" w:cs="Courier New"/>
          <w:sz w:val="16"/>
          <w:szCs w:val="16"/>
        </w:rPr>
        <w:t xml:space="preserve">      Route metric is 1368850, </w:t>
      </w:r>
      <w:r w:rsidRPr="00E34615">
        <w:rPr>
          <w:rFonts w:ascii="Courier New" w:hAnsi="Courier New" w:cs="Courier New"/>
          <w:b/>
          <w:bCs/>
          <w:sz w:val="16"/>
          <w:szCs w:val="16"/>
        </w:rPr>
        <w:t>traffic share count is 240</w:t>
      </w:r>
    </w:p>
    <w:p w14:paraId="1C3BD3C9" w14:textId="77777777" w:rsidR="00E34615" w:rsidRPr="00E34615" w:rsidRDefault="00E34615" w:rsidP="00E34615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E34615">
        <w:rPr>
          <w:rFonts w:ascii="Courier New" w:hAnsi="Courier New" w:cs="Courier New"/>
          <w:sz w:val="16"/>
          <w:szCs w:val="16"/>
        </w:rPr>
        <w:t xml:space="preserve">      Total delay is 20010 microseconds, minimum bandwidth is 3000 Kbit</w:t>
      </w:r>
    </w:p>
    <w:p w14:paraId="3E387FA4" w14:textId="77777777" w:rsidR="00E34615" w:rsidRPr="00E34615" w:rsidRDefault="00E34615" w:rsidP="00E34615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E34615">
        <w:rPr>
          <w:rFonts w:ascii="Courier New" w:hAnsi="Courier New" w:cs="Courier New"/>
          <w:sz w:val="16"/>
          <w:szCs w:val="16"/>
        </w:rPr>
        <w:t xml:space="preserve">      Reliability 255/255, minimum MTU 1500 bytes</w:t>
      </w:r>
    </w:p>
    <w:p w14:paraId="5C17277D" w14:textId="18858435" w:rsidR="00473D10" w:rsidRDefault="00E34615" w:rsidP="00E34615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E34615">
        <w:rPr>
          <w:rFonts w:ascii="Courier New" w:hAnsi="Courier New" w:cs="Courier New"/>
          <w:sz w:val="16"/>
          <w:szCs w:val="16"/>
        </w:rPr>
        <w:t xml:space="preserve">      Loading 1/255, Hops 1</w:t>
      </w:r>
    </w:p>
    <w:p w14:paraId="3CF696D3" w14:textId="77777777" w:rsidR="007162D1" w:rsidRDefault="007162D1" w:rsidP="007162D1">
      <w:pPr>
        <w:tabs>
          <w:tab w:val="left" w:pos="2770"/>
        </w:tabs>
        <w:spacing w:line="276" w:lineRule="auto"/>
        <w:rPr>
          <w:rFonts w:ascii="Times New Roman" w:hAnsi="Times New Roman" w:cs="Times New Roman"/>
          <w:b/>
          <w:bCs/>
          <w:sz w:val="25"/>
          <w:szCs w:val="25"/>
          <w:u w:val="single"/>
        </w:rPr>
      </w:pPr>
      <w:r>
        <w:rPr>
          <w:rFonts w:ascii="Times New Roman" w:hAnsi="Times New Roman" w:cs="Times New Roman"/>
          <w:b/>
          <w:bCs/>
          <w:sz w:val="25"/>
          <w:szCs w:val="25"/>
          <w:u w:val="single"/>
        </w:rPr>
        <w:t>R3</w:t>
      </w:r>
    </w:p>
    <w:p w14:paraId="3EED5196" w14:textId="77777777" w:rsidR="00192EC8" w:rsidRPr="00F0484F" w:rsidRDefault="00192EC8" w:rsidP="00192EC8">
      <w:pPr>
        <w:tabs>
          <w:tab w:val="left" w:pos="2770"/>
        </w:tabs>
        <w:spacing w:after="0" w:line="276" w:lineRule="auto"/>
        <w:rPr>
          <w:rFonts w:ascii="Courier New" w:hAnsi="Courier New" w:cs="Courier New"/>
          <w:b/>
          <w:bCs/>
          <w:sz w:val="16"/>
          <w:szCs w:val="16"/>
        </w:rPr>
      </w:pPr>
      <w:r w:rsidRPr="00F0484F">
        <w:rPr>
          <w:rFonts w:ascii="Courier New" w:hAnsi="Courier New" w:cs="Courier New"/>
          <w:b/>
          <w:bCs/>
          <w:sz w:val="16"/>
          <w:szCs w:val="16"/>
        </w:rPr>
        <w:t>R3#show ip route 192.168.1.1</w:t>
      </w:r>
    </w:p>
    <w:p w14:paraId="315FAF0D" w14:textId="77777777" w:rsidR="00192EC8" w:rsidRPr="00192EC8" w:rsidRDefault="00192EC8" w:rsidP="00192EC8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192EC8">
        <w:rPr>
          <w:rFonts w:ascii="Courier New" w:hAnsi="Courier New" w:cs="Courier New"/>
          <w:sz w:val="16"/>
          <w:szCs w:val="16"/>
        </w:rPr>
        <w:t>Routing entry for 192.168.1.0/30</w:t>
      </w:r>
    </w:p>
    <w:p w14:paraId="3ECB4B1B" w14:textId="77777777" w:rsidR="00192EC8" w:rsidRPr="00192EC8" w:rsidRDefault="00192EC8" w:rsidP="00192EC8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192EC8">
        <w:rPr>
          <w:rFonts w:ascii="Courier New" w:hAnsi="Courier New" w:cs="Courier New"/>
          <w:sz w:val="16"/>
          <w:szCs w:val="16"/>
        </w:rPr>
        <w:t xml:space="preserve">  Known via "eigrp 10", distance 90, metric 1368850, type internal</w:t>
      </w:r>
    </w:p>
    <w:p w14:paraId="180D2C4B" w14:textId="77777777" w:rsidR="00192EC8" w:rsidRPr="00192EC8" w:rsidRDefault="00192EC8" w:rsidP="00192EC8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192EC8">
        <w:rPr>
          <w:rFonts w:ascii="Courier New" w:hAnsi="Courier New" w:cs="Courier New"/>
          <w:sz w:val="16"/>
          <w:szCs w:val="16"/>
        </w:rPr>
        <w:t xml:space="preserve">  Redistributing via eigrp 10</w:t>
      </w:r>
    </w:p>
    <w:p w14:paraId="4C68F8C9" w14:textId="77777777" w:rsidR="00192EC8" w:rsidRPr="00192EC8" w:rsidRDefault="00192EC8" w:rsidP="00192EC8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192EC8">
        <w:rPr>
          <w:rFonts w:ascii="Courier New" w:hAnsi="Courier New" w:cs="Courier New"/>
          <w:sz w:val="16"/>
          <w:szCs w:val="16"/>
        </w:rPr>
        <w:t xml:space="preserve">  Last update from 192.168.7.1 on Serial0/1/1, 00:04:04 ago</w:t>
      </w:r>
    </w:p>
    <w:p w14:paraId="721D120E" w14:textId="77777777" w:rsidR="00192EC8" w:rsidRPr="00192EC8" w:rsidRDefault="00192EC8" w:rsidP="00192EC8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192EC8">
        <w:rPr>
          <w:rFonts w:ascii="Courier New" w:hAnsi="Courier New" w:cs="Courier New"/>
          <w:sz w:val="16"/>
          <w:szCs w:val="16"/>
        </w:rPr>
        <w:t xml:space="preserve">  Routing Descriptor Blocks:</w:t>
      </w:r>
    </w:p>
    <w:p w14:paraId="604A9786" w14:textId="77777777" w:rsidR="00192EC8" w:rsidRPr="00192EC8" w:rsidRDefault="00192EC8" w:rsidP="00192EC8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192EC8">
        <w:rPr>
          <w:rFonts w:ascii="Courier New" w:hAnsi="Courier New" w:cs="Courier New"/>
          <w:sz w:val="16"/>
          <w:szCs w:val="16"/>
        </w:rPr>
        <w:t xml:space="preserve">    192.168.7.1, from 192.168.7.1, 00:04:04 ago, via Serial0/1/1</w:t>
      </w:r>
    </w:p>
    <w:p w14:paraId="28A3D403" w14:textId="77777777" w:rsidR="00192EC8" w:rsidRPr="00192EC8" w:rsidRDefault="00192EC8" w:rsidP="00192EC8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192EC8">
        <w:rPr>
          <w:rFonts w:ascii="Courier New" w:hAnsi="Courier New" w:cs="Courier New"/>
          <w:sz w:val="16"/>
          <w:szCs w:val="16"/>
        </w:rPr>
        <w:t xml:space="preserve">      Route metric is 3082295, </w:t>
      </w:r>
      <w:r w:rsidRPr="00192EC8">
        <w:rPr>
          <w:rFonts w:ascii="Courier New" w:hAnsi="Courier New" w:cs="Courier New"/>
          <w:b/>
          <w:bCs/>
          <w:sz w:val="16"/>
          <w:szCs w:val="16"/>
        </w:rPr>
        <w:t>traffic share count is 107</w:t>
      </w:r>
    </w:p>
    <w:p w14:paraId="300932E2" w14:textId="77777777" w:rsidR="00192EC8" w:rsidRPr="00192EC8" w:rsidRDefault="00192EC8" w:rsidP="00192EC8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192EC8">
        <w:rPr>
          <w:rFonts w:ascii="Courier New" w:hAnsi="Courier New" w:cs="Courier New"/>
          <w:sz w:val="16"/>
          <w:szCs w:val="16"/>
        </w:rPr>
        <w:t xml:space="preserve">      Total delay is 20010 microseconds, minimum bandwidth is 1000 Kbit</w:t>
      </w:r>
    </w:p>
    <w:p w14:paraId="6BF1DFFD" w14:textId="77777777" w:rsidR="00192EC8" w:rsidRPr="00192EC8" w:rsidRDefault="00192EC8" w:rsidP="00192EC8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192EC8">
        <w:rPr>
          <w:rFonts w:ascii="Courier New" w:hAnsi="Courier New" w:cs="Courier New"/>
          <w:sz w:val="16"/>
          <w:szCs w:val="16"/>
        </w:rPr>
        <w:t xml:space="preserve">      Reliability 255/255, minimum MTU 1500 bytes</w:t>
      </w:r>
    </w:p>
    <w:p w14:paraId="392AEF96" w14:textId="77777777" w:rsidR="00192EC8" w:rsidRPr="00192EC8" w:rsidRDefault="00192EC8" w:rsidP="00192EC8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192EC8">
        <w:rPr>
          <w:rFonts w:ascii="Courier New" w:hAnsi="Courier New" w:cs="Courier New"/>
          <w:sz w:val="16"/>
          <w:szCs w:val="16"/>
        </w:rPr>
        <w:t xml:space="preserve">      Loading 1/255, Hops 1</w:t>
      </w:r>
    </w:p>
    <w:p w14:paraId="3F361EF1" w14:textId="77777777" w:rsidR="00192EC8" w:rsidRPr="00192EC8" w:rsidRDefault="00192EC8" w:rsidP="00192EC8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192EC8">
        <w:rPr>
          <w:rFonts w:ascii="Courier New" w:hAnsi="Courier New" w:cs="Courier New"/>
          <w:sz w:val="16"/>
          <w:szCs w:val="16"/>
        </w:rPr>
        <w:t xml:space="preserve">  * 192.168.2.1, from 192.168.2.1, 00:04:04 ago, via Serial0/1/0</w:t>
      </w:r>
    </w:p>
    <w:p w14:paraId="1A4DC80A" w14:textId="77777777" w:rsidR="00192EC8" w:rsidRPr="00192EC8" w:rsidRDefault="00192EC8" w:rsidP="00192EC8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192EC8">
        <w:rPr>
          <w:rFonts w:ascii="Courier New" w:hAnsi="Courier New" w:cs="Courier New"/>
          <w:sz w:val="16"/>
          <w:szCs w:val="16"/>
        </w:rPr>
        <w:t xml:space="preserve">      Route metric is 1368850, </w:t>
      </w:r>
      <w:r w:rsidRPr="00192EC8">
        <w:rPr>
          <w:rFonts w:ascii="Courier New" w:hAnsi="Courier New" w:cs="Courier New"/>
          <w:b/>
          <w:bCs/>
          <w:sz w:val="16"/>
          <w:szCs w:val="16"/>
        </w:rPr>
        <w:t>traffic share count is 240</w:t>
      </w:r>
    </w:p>
    <w:p w14:paraId="34FFDBDC" w14:textId="77777777" w:rsidR="00192EC8" w:rsidRPr="00192EC8" w:rsidRDefault="00192EC8" w:rsidP="00192EC8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192EC8">
        <w:rPr>
          <w:rFonts w:ascii="Courier New" w:hAnsi="Courier New" w:cs="Courier New"/>
          <w:sz w:val="16"/>
          <w:szCs w:val="16"/>
        </w:rPr>
        <w:t xml:space="preserve">      Total delay is 20010 microseconds, minimum bandwidth is 3000 Kbit</w:t>
      </w:r>
    </w:p>
    <w:p w14:paraId="56A2518D" w14:textId="77777777" w:rsidR="00192EC8" w:rsidRPr="00192EC8" w:rsidRDefault="00192EC8" w:rsidP="00192EC8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192EC8">
        <w:rPr>
          <w:rFonts w:ascii="Courier New" w:hAnsi="Courier New" w:cs="Courier New"/>
          <w:sz w:val="16"/>
          <w:szCs w:val="16"/>
        </w:rPr>
        <w:t xml:space="preserve">      Reliability 255/255, minimum MTU 1500 bytes</w:t>
      </w:r>
    </w:p>
    <w:p w14:paraId="5134F5C4" w14:textId="2C1F64C4" w:rsidR="00192EC8" w:rsidRPr="00126E42" w:rsidRDefault="00192EC8" w:rsidP="00192EC8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192EC8">
        <w:rPr>
          <w:rFonts w:ascii="Courier New" w:hAnsi="Courier New" w:cs="Courier New"/>
          <w:sz w:val="16"/>
          <w:szCs w:val="16"/>
        </w:rPr>
        <w:t xml:space="preserve">      Loading 1/255, Hops 1</w:t>
      </w:r>
    </w:p>
    <w:p w14:paraId="5D9ADF7B" w14:textId="77777777" w:rsidR="007162D1" w:rsidRDefault="007162D1" w:rsidP="007162D1">
      <w:pPr>
        <w:rPr>
          <w:rFonts w:ascii="Times New Roman" w:hAnsi="Times New Roman" w:cs="Times New Roman"/>
          <w:b/>
          <w:bCs/>
          <w:sz w:val="25"/>
          <w:szCs w:val="25"/>
          <w:u w:val="single"/>
        </w:rPr>
      </w:pPr>
    </w:p>
    <w:p w14:paraId="13F4A773" w14:textId="1F937252" w:rsidR="007162D1" w:rsidRDefault="000039EA" w:rsidP="007162D1">
      <w:pPr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Verification Commands – </w:t>
      </w:r>
      <w:r w:rsidR="00DE673C">
        <w:rPr>
          <w:rFonts w:ascii="Times New Roman" w:hAnsi="Times New Roman" w:cs="Times New Roman"/>
          <w:sz w:val="25"/>
          <w:szCs w:val="25"/>
        </w:rPr>
        <w:t xml:space="preserve">Other </w:t>
      </w:r>
      <w:r>
        <w:rPr>
          <w:rFonts w:ascii="Times New Roman" w:hAnsi="Times New Roman" w:cs="Times New Roman"/>
          <w:sz w:val="25"/>
          <w:szCs w:val="25"/>
        </w:rPr>
        <w:t>Show Commands:</w:t>
      </w:r>
    </w:p>
    <w:p w14:paraId="2BC89815" w14:textId="77777777" w:rsidR="007162D1" w:rsidRPr="0051737F" w:rsidRDefault="007162D1" w:rsidP="007162D1">
      <w:pPr>
        <w:tabs>
          <w:tab w:val="left" w:pos="2770"/>
        </w:tabs>
        <w:spacing w:line="276" w:lineRule="auto"/>
        <w:rPr>
          <w:rFonts w:ascii="Times New Roman" w:hAnsi="Times New Roman" w:cs="Times New Roman"/>
          <w:b/>
          <w:bCs/>
          <w:sz w:val="25"/>
          <w:szCs w:val="25"/>
          <w:u w:val="single"/>
        </w:rPr>
      </w:pPr>
      <w:r>
        <w:rPr>
          <w:rFonts w:ascii="Times New Roman" w:hAnsi="Times New Roman" w:cs="Times New Roman"/>
          <w:b/>
          <w:bCs/>
          <w:sz w:val="25"/>
          <w:szCs w:val="25"/>
          <w:u w:val="single"/>
        </w:rPr>
        <w:t>R1</w:t>
      </w:r>
    </w:p>
    <w:p w14:paraId="1D3FBAE7" w14:textId="77777777" w:rsidR="00CE2C60" w:rsidRPr="00CE2C60" w:rsidRDefault="00CE2C60" w:rsidP="00CE2C60">
      <w:pPr>
        <w:tabs>
          <w:tab w:val="left" w:pos="2770"/>
        </w:tabs>
        <w:spacing w:after="0" w:line="276" w:lineRule="auto"/>
        <w:rPr>
          <w:rFonts w:ascii="Courier New" w:hAnsi="Courier New" w:cs="Courier New"/>
          <w:b/>
          <w:bCs/>
          <w:sz w:val="16"/>
          <w:szCs w:val="16"/>
        </w:rPr>
      </w:pPr>
      <w:r w:rsidRPr="00CE2C60">
        <w:rPr>
          <w:rFonts w:ascii="Courier New" w:hAnsi="Courier New" w:cs="Courier New"/>
          <w:b/>
          <w:bCs/>
          <w:sz w:val="16"/>
          <w:szCs w:val="16"/>
        </w:rPr>
        <w:t>R1#show ip protocols</w:t>
      </w:r>
    </w:p>
    <w:p w14:paraId="30F1E737" w14:textId="77777777" w:rsidR="00CE2C60" w:rsidRPr="00CE2C60" w:rsidRDefault="00CE2C60" w:rsidP="00CE2C60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CE2C60">
        <w:rPr>
          <w:rFonts w:ascii="Courier New" w:hAnsi="Courier New" w:cs="Courier New"/>
          <w:sz w:val="16"/>
          <w:szCs w:val="16"/>
        </w:rPr>
        <w:t>*** IP Routing is NSF aware ***</w:t>
      </w:r>
    </w:p>
    <w:p w14:paraId="4B4004C4" w14:textId="77777777" w:rsidR="00CE2C60" w:rsidRPr="00CE2C60" w:rsidRDefault="00CE2C60" w:rsidP="00CE2C60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</w:p>
    <w:p w14:paraId="7203C098" w14:textId="77777777" w:rsidR="00CE2C60" w:rsidRPr="00CE2C60" w:rsidRDefault="00CE2C60" w:rsidP="00CE2C60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CE2C60">
        <w:rPr>
          <w:rFonts w:ascii="Courier New" w:hAnsi="Courier New" w:cs="Courier New"/>
          <w:sz w:val="16"/>
          <w:szCs w:val="16"/>
        </w:rPr>
        <w:t>Routing Protocol is "application"</w:t>
      </w:r>
    </w:p>
    <w:p w14:paraId="15008EEB" w14:textId="77777777" w:rsidR="00CE2C60" w:rsidRPr="00CE2C60" w:rsidRDefault="00CE2C60" w:rsidP="00CE2C60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CE2C60">
        <w:rPr>
          <w:rFonts w:ascii="Courier New" w:hAnsi="Courier New" w:cs="Courier New"/>
          <w:sz w:val="16"/>
          <w:szCs w:val="16"/>
        </w:rPr>
        <w:t xml:space="preserve">  Sending updates every 0 seconds</w:t>
      </w:r>
    </w:p>
    <w:p w14:paraId="51777F0C" w14:textId="77777777" w:rsidR="00CE2C60" w:rsidRPr="00CE2C60" w:rsidRDefault="00CE2C60" w:rsidP="00CE2C60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CE2C60">
        <w:rPr>
          <w:rFonts w:ascii="Courier New" w:hAnsi="Courier New" w:cs="Courier New"/>
          <w:sz w:val="16"/>
          <w:szCs w:val="16"/>
        </w:rPr>
        <w:t xml:space="preserve">  Invalid after 0 seconds, hold down 0, flushed after 0</w:t>
      </w:r>
    </w:p>
    <w:p w14:paraId="7051D99B" w14:textId="77777777" w:rsidR="00CE2C60" w:rsidRPr="00CE2C60" w:rsidRDefault="00CE2C60" w:rsidP="00CE2C60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CE2C60">
        <w:rPr>
          <w:rFonts w:ascii="Courier New" w:hAnsi="Courier New" w:cs="Courier New"/>
          <w:sz w:val="16"/>
          <w:szCs w:val="16"/>
        </w:rPr>
        <w:t xml:space="preserve">  Outgoing update filter list for all interfaces is not set</w:t>
      </w:r>
    </w:p>
    <w:p w14:paraId="0F15FEE1" w14:textId="77777777" w:rsidR="00CE2C60" w:rsidRPr="00CE2C60" w:rsidRDefault="00CE2C60" w:rsidP="00CE2C60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CE2C60">
        <w:rPr>
          <w:rFonts w:ascii="Courier New" w:hAnsi="Courier New" w:cs="Courier New"/>
          <w:sz w:val="16"/>
          <w:szCs w:val="16"/>
        </w:rPr>
        <w:t xml:space="preserve">  Incoming update filter list for all interfaces is not set</w:t>
      </w:r>
    </w:p>
    <w:p w14:paraId="59DFC30C" w14:textId="77777777" w:rsidR="00CE2C60" w:rsidRPr="00CE2C60" w:rsidRDefault="00CE2C60" w:rsidP="00CE2C60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CE2C60">
        <w:rPr>
          <w:rFonts w:ascii="Courier New" w:hAnsi="Courier New" w:cs="Courier New"/>
          <w:sz w:val="16"/>
          <w:szCs w:val="16"/>
        </w:rPr>
        <w:t xml:space="preserve">  Maximum path: 32</w:t>
      </w:r>
    </w:p>
    <w:p w14:paraId="784A7DDF" w14:textId="77777777" w:rsidR="00CE2C60" w:rsidRPr="00CE2C60" w:rsidRDefault="00CE2C60" w:rsidP="00CE2C60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CE2C60">
        <w:rPr>
          <w:rFonts w:ascii="Courier New" w:hAnsi="Courier New" w:cs="Courier New"/>
          <w:sz w:val="16"/>
          <w:szCs w:val="16"/>
        </w:rPr>
        <w:t xml:space="preserve">  Routing for Networks:</w:t>
      </w:r>
    </w:p>
    <w:p w14:paraId="5CCBBE09" w14:textId="77777777" w:rsidR="00CE2C60" w:rsidRPr="00CE2C60" w:rsidRDefault="00CE2C60" w:rsidP="00CE2C60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CE2C60">
        <w:rPr>
          <w:rFonts w:ascii="Courier New" w:hAnsi="Courier New" w:cs="Courier New"/>
          <w:sz w:val="16"/>
          <w:szCs w:val="16"/>
        </w:rPr>
        <w:t xml:space="preserve">  Routing Information Sources:</w:t>
      </w:r>
    </w:p>
    <w:p w14:paraId="0F463A03" w14:textId="77777777" w:rsidR="00CE2C60" w:rsidRPr="00CE2C60" w:rsidRDefault="00CE2C60" w:rsidP="00CE2C60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CE2C60">
        <w:rPr>
          <w:rFonts w:ascii="Courier New" w:hAnsi="Courier New" w:cs="Courier New"/>
          <w:sz w:val="16"/>
          <w:szCs w:val="16"/>
        </w:rPr>
        <w:t xml:space="preserve">    Gateway         Distance      Last Update</w:t>
      </w:r>
    </w:p>
    <w:p w14:paraId="142C374B" w14:textId="77777777" w:rsidR="00CE2C60" w:rsidRPr="00CE2C60" w:rsidRDefault="00CE2C60" w:rsidP="00CE2C60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CE2C60">
        <w:rPr>
          <w:rFonts w:ascii="Courier New" w:hAnsi="Courier New" w:cs="Courier New"/>
          <w:sz w:val="16"/>
          <w:szCs w:val="16"/>
        </w:rPr>
        <w:t xml:space="preserve">  Distance: (default is 4)</w:t>
      </w:r>
    </w:p>
    <w:p w14:paraId="7F52068B" w14:textId="77777777" w:rsidR="00CE2C60" w:rsidRPr="00CE2C60" w:rsidRDefault="00CE2C60" w:rsidP="00CE2C60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</w:p>
    <w:p w14:paraId="08D1FB95" w14:textId="77777777" w:rsidR="00CE2C60" w:rsidRPr="00CE2C60" w:rsidRDefault="00CE2C60" w:rsidP="00CE2C60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CE2C60">
        <w:rPr>
          <w:rFonts w:ascii="Courier New" w:hAnsi="Courier New" w:cs="Courier New"/>
          <w:sz w:val="16"/>
          <w:szCs w:val="16"/>
        </w:rPr>
        <w:t>Routing Protocol is "eigrp 10"</w:t>
      </w:r>
    </w:p>
    <w:p w14:paraId="7AAD4AFB" w14:textId="77777777" w:rsidR="00CE2C60" w:rsidRPr="00CE2C60" w:rsidRDefault="00CE2C60" w:rsidP="00CE2C60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CE2C60">
        <w:rPr>
          <w:rFonts w:ascii="Courier New" w:hAnsi="Courier New" w:cs="Courier New"/>
          <w:sz w:val="16"/>
          <w:szCs w:val="16"/>
        </w:rPr>
        <w:t xml:space="preserve">  Outgoing update filter list for all interfaces is not set</w:t>
      </w:r>
    </w:p>
    <w:p w14:paraId="652286CD" w14:textId="77777777" w:rsidR="00CE2C60" w:rsidRPr="00CE2C60" w:rsidRDefault="00CE2C60" w:rsidP="00CE2C60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CE2C60">
        <w:rPr>
          <w:rFonts w:ascii="Courier New" w:hAnsi="Courier New" w:cs="Courier New"/>
          <w:sz w:val="16"/>
          <w:szCs w:val="16"/>
        </w:rPr>
        <w:lastRenderedPageBreak/>
        <w:t xml:space="preserve">  Incoming update filter list for all interfaces is not set</w:t>
      </w:r>
    </w:p>
    <w:p w14:paraId="789A5DFB" w14:textId="77777777" w:rsidR="00CE2C60" w:rsidRPr="00CE2C60" w:rsidRDefault="00CE2C60" w:rsidP="00CE2C60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CE2C60">
        <w:rPr>
          <w:rFonts w:ascii="Courier New" w:hAnsi="Courier New" w:cs="Courier New"/>
          <w:sz w:val="16"/>
          <w:szCs w:val="16"/>
        </w:rPr>
        <w:t xml:space="preserve">  Default networks flagged in outgoing updates</w:t>
      </w:r>
    </w:p>
    <w:p w14:paraId="55145B85" w14:textId="77777777" w:rsidR="00CE2C60" w:rsidRPr="00CE2C60" w:rsidRDefault="00CE2C60" w:rsidP="00CE2C60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CE2C60">
        <w:rPr>
          <w:rFonts w:ascii="Courier New" w:hAnsi="Courier New" w:cs="Courier New"/>
          <w:sz w:val="16"/>
          <w:szCs w:val="16"/>
        </w:rPr>
        <w:t xml:space="preserve">  Default networks accepted from incoming updates</w:t>
      </w:r>
    </w:p>
    <w:p w14:paraId="205057E7" w14:textId="526986EA" w:rsidR="00CE2C60" w:rsidRPr="00CE2C60" w:rsidRDefault="00CE2C60" w:rsidP="00CE2C60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CE2C60">
        <w:rPr>
          <w:rFonts w:ascii="Courier New" w:hAnsi="Courier New" w:cs="Courier New"/>
          <w:sz w:val="16"/>
          <w:szCs w:val="16"/>
        </w:rPr>
        <w:t xml:space="preserve">  EIGRP-IPv4 Protocol for AS(10)</w:t>
      </w:r>
    </w:p>
    <w:p w14:paraId="1C3112E1" w14:textId="41617D85" w:rsidR="00CE2C60" w:rsidRPr="00CE2C60" w:rsidRDefault="00CE2C60" w:rsidP="00CE2C60">
      <w:pPr>
        <w:tabs>
          <w:tab w:val="left" w:pos="2770"/>
        </w:tabs>
        <w:spacing w:after="0" w:line="276" w:lineRule="auto"/>
        <w:rPr>
          <w:rFonts w:ascii="Courier New" w:hAnsi="Courier New" w:cs="Courier New"/>
          <w:b/>
          <w:bCs/>
          <w:sz w:val="16"/>
          <w:szCs w:val="16"/>
        </w:rPr>
      </w:pPr>
      <w:r w:rsidRPr="00CE2C60">
        <w:rPr>
          <w:rFonts w:ascii="Courier New" w:hAnsi="Courier New" w:cs="Courier New"/>
          <w:sz w:val="16"/>
          <w:szCs w:val="16"/>
        </w:rPr>
        <w:t xml:space="preserve">    </w:t>
      </w:r>
      <w:r w:rsidRPr="00CE2C60">
        <w:rPr>
          <w:rFonts w:ascii="Courier New" w:hAnsi="Courier New" w:cs="Courier New"/>
          <w:b/>
          <w:bCs/>
          <w:sz w:val="16"/>
          <w:szCs w:val="16"/>
        </w:rPr>
        <w:t>Metric weight K1=1, K2=1, K3=1, K4=1, K5=0</w:t>
      </w:r>
    </w:p>
    <w:p w14:paraId="757CF9E9" w14:textId="77777777" w:rsidR="00CE2C60" w:rsidRPr="00CE2C60" w:rsidRDefault="00CE2C60" w:rsidP="00CE2C60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CE2C60">
        <w:rPr>
          <w:rFonts w:ascii="Courier New" w:hAnsi="Courier New" w:cs="Courier New"/>
          <w:sz w:val="16"/>
          <w:szCs w:val="16"/>
        </w:rPr>
        <w:t xml:space="preserve">    Soft SIA disabled</w:t>
      </w:r>
    </w:p>
    <w:p w14:paraId="568C5E6C" w14:textId="77777777" w:rsidR="00CE2C60" w:rsidRPr="00CE2C60" w:rsidRDefault="00CE2C60" w:rsidP="00CE2C60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CE2C60">
        <w:rPr>
          <w:rFonts w:ascii="Courier New" w:hAnsi="Courier New" w:cs="Courier New"/>
          <w:sz w:val="16"/>
          <w:szCs w:val="16"/>
        </w:rPr>
        <w:t xml:space="preserve">    NSF-aware route hold timer is 240</w:t>
      </w:r>
    </w:p>
    <w:p w14:paraId="620F3BF6" w14:textId="77777777" w:rsidR="00CE2C60" w:rsidRPr="00CE2C60" w:rsidRDefault="00CE2C60" w:rsidP="00CE2C60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CE2C60">
        <w:rPr>
          <w:rFonts w:ascii="Courier New" w:hAnsi="Courier New" w:cs="Courier New"/>
          <w:sz w:val="16"/>
          <w:szCs w:val="16"/>
        </w:rPr>
        <w:t xml:space="preserve">  EIGRP NSF disabled</w:t>
      </w:r>
    </w:p>
    <w:p w14:paraId="7D7C2754" w14:textId="77777777" w:rsidR="00CE2C60" w:rsidRPr="00CE2C60" w:rsidRDefault="00CE2C60" w:rsidP="00CE2C60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CE2C60">
        <w:rPr>
          <w:rFonts w:ascii="Courier New" w:hAnsi="Courier New" w:cs="Courier New"/>
          <w:sz w:val="16"/>
          <w:szCs w:val="16"/>
        </w:rPr>
        <w:t xml:space="preserve">     NSF signal timer is 20s</w:t>
      </w:r>
    </w:p>
    <w:p w14:paraId="1EFDAEFD" w14:textId="77777777" w:rsidR="00CE2C60" w:rsidRPr="00CE2C60" w:rsidRDefault="00CE2C60" w:rsidP="00CE2C60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CE2C60">
        <w:rPr>
          <w:rFonts w:ascii="Courier New" w:hAnsi="Courier New" w:cs="Courier New"/>
          <w:sz w:val="16"/>
          <w:szCs w:val="16"/>
        </w:rPr>
        <w:t xml:space="preserve">     NSF converge timer is 120s</w:t>
      </w:r>
    </w:p>
    <w:p w14:paraId="052EE1ED" w14:textId="77777777" w:rsidR="00CE2C60" w:rsidRPr="00CE2C60" w:rsidRDefault="00CE2C60" w:rsidP="00CE2C60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CE2C60">
        <w:rPr>
          <w:rFonts w:ascii="Courier New" w:hAnsi="Courier New" w:cs="Courier New"/>
          <w:sz w:val="16"/>
          <w:szCs w:val="16"/>
        </w:rPr>
        <w:t xml:space="preserve">    Router-ID: 1.1.1.1</w:t>
      </w:r>
    </w:p>
    <w:p w14:paraId="729DF58B" w14:textId="77777777" w:rsidR="00CE2C60" w:rsidRPr="00CE2C60" w:rsidRDefault="00CE2C60" w:rsidP="00CE2C60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CE2C60">
        <w:rPr>
          <w:rFonts w:ascii="Courier New" w:hAnsi="Courier New" w:cs="Courier New"/>
          <w:sz w:val="16"/>
          <w:szCs w:val="16"/>
        </w:rPr>
        <w:t xml:space="preserve">    Topology : 0 (base)</w:t>
      </w:r>
    </w:p>
    <w:p w14:paraId="30E1DB65" w14:textId="77777777" w:rsidR="00CE2C60" w:rsidRPr="00CE2C60" w:rsidRDefault="00CE2C60" w:rsidP="00CE2C60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CE2C60">
        <w:rPr>
          <w:rFonts w:ascii="Courier New" w:hAnsi="Courier New" w:cs="Courier New"/>
          <w:sz w:val="16"/>
          <w:szCs w:val="16"/>
        </w:rPr>
        <w:t xml:space="preserve">      Active Timer: 3 min</w:t>
      </w:r>
    </w:p>
    <w:p w14:paraId="63AA7BF2" w14:textId="77777777" w:rsidR="00CE2C60" w:rsidRPr="00CE2C60" w:rsidRDefault="00CE2C60" w:rsidP="00CE2C60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CE2C60">
        <w:rPr>
          <w:rFonts w:ascii="Courier New" w:hAnsi="Courier New" w:cs="Courier New"/>
          <w:sz w:val="16"/>
          <w:szCs w:val="16"/>
        </w:rPr>
        <w:t xml:space="preserve">      Distance: internal 90 external 170</w:t>
      </w:r>
    </w:p>
    <w:p w14:paraId="1E61CCFB" w14:textId="77777777" w:rsidR="00CE2C60" w:rsidRPr="00CE2C60" w:rsidRDefault="00CE2C60" w:rsidP="00CE2C60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CE2C60">
        <w:rPr>
          <w:rFonts w:ascii="Courier New" w:hAnsi="Courier New" w:cs="Courier New"/>
          <w:sz w:val="16"/>
          <w:szCs w:val="16"/>
        </w:rPr>
        <w:t xml:space="preserve">      Maximum path: 4</w:t>
      </w:r>
    </w:p>
    <w:p w14:paraId="29017966" w14:textId="77777777" w:rsidR="00CE2C60" w:rsidRPr="00CE2C60" w:rsidRDefault="00CE2C60" w:rsidP="00CE2C60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CE2C60">
        <w:rPr>
          <w:rFonts w:ascii="Courier New" w:hAnsi="Courier New" w:cs="Courier New"/>
          <w:sz w:val="16"/>
          <w:szCs w:val="16"/>
        </w:rPr>
        <w:t xml:space="preserve">      Maximum </w:t>
      </w:r>
      <w:proofErr w:type="spellStart"/>
      <w:r w:rsidRPr="00CE2C60">
        <w:rPr>
          <w:rFonts w:ascii="Courier New" w:hAnsi="Courier New" w:cs="Courier New"/>
          <w:sz w:val="16"/>
          <w:szCs w:val="16"/>
        </w:rPr>
        <w:t>hopcount</w:t>
      </w:r>
      <w:proofErr w:type="spellEnd"/>
      <w:r w:rsidRPr="00CE2C60">
        <w:rPr>
          <w:rFonts w:ascii="Courier New" w:hAnsi="Courier New" w:cs="Courier New"/>
          <w:sz w:val="16"/>
          <w:szCs w:val="16"/>
        </w:rPr>
        <w:t xml:space="preserve"> 100</w:t>
      </w:r>
    </w:p>
    <w:p w14:paraId="389B0B15" w14:textId="77777777" w:rsidR="00CE2C60" w:rsidRPr="00CE2C60" w:rsidRDefault="00CE2C60" w:rsidP="00CE2C60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CE2C60">
        <w:rPr>
          <w:rFonts w:ascii="Courier New" w:hAnsi="Courier New" w:cs="Courier New"/>
          <w:sz w:val="16"/>
          <w:szCs w:val="16"/>
        </w:rPr>
        <w:t xml:space="preserve">      Maximum metric variance 1</w:t>
      </w:r>
    </w:p>
    <w:p w14:paraId="2F04F3FB" w14:textId="77777777" w:rsidR="00CE2C60" w:rsidRPr="00CE2C60" w:rsidRDefault="00CE2C60" w:rsidP="00CE2C60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</w:p>
    <w:p w14:paraId="6C10A55E" w14:textId="77777777" w:rsidR="00CE2C60" w:rsidRPr="00CE2C60" w:rsidRDefault="00CE2C60" w:rsidP="00CE2C60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CE2C60">
        <w:rPr>
          <w:rFonts w:ascii="Courier New" w:hAnsi="Courier New" w:cs="Courier New"/>
          <w:sz w:val="16"/>
          <w:szCs w:val="16"/>
        </w:rPr>
        <w:t xml:space="preserve">  Automatic Summarization: disabled</w:t>
      </w:r>
    </w:p>
    <w:p w14:paraId="55A50866" w14:textId="77777777" w:rsidR="00CE2C60" w:rsidRPr="00CE2C60" w:rsidRDefault="00CE2C60" w:rsidP="00CE2C60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CE2C60">
        <w:rPr>
          <w:rFonts w:ascii="Courier New" w:hAnsi="Courier New" w:cs="Courier New"/>
          <w:sz w:val="16"/>
          <w:szCs w:val="16"/>
        </w:rPr>
        <w:t xml:space="preserve">  Maximum path: 4</w:t>
      </w:r>
    </w:p>
    <w:p w14:paraId="374017A2" w14:textId="77777777" w:rsidR="00CE2C60" w:rsidRPr="00CE2C60" w:rsidRDefault="00CE2C60" w:rsidP="00CE2C60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CE2C60">
        <w:rPr>
          <w:rFonts w:ascii="Courier New" w:hAnsi="Courier New" w:cs="Courier New"/>
          <w:sz w:val="16"/>
          <w:szCs w:val="16"/>
        </w:rPr>
        <w:t xml:space="preserve">  Routing for Networks:</w:t>
      </w:r>
    </w:p>
    <w:p w14:paraId="30D76EE1" w14:textId="77777777" w:rsidR="00CE2C60" w:rsidRPr="00CE2C60" w:rsidRDefault="00CE2C60" w:rsidP="00CE2C60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CE2C60">
        <w:rPr>
          <w:rFonts w:ascii="Courier New" w:hAnsi="Courier New" w:cs="Courier New"/>
          <w:sz w:val="16"/>
          <w:szCs w:val="16"/>
        </w:rPr>
        <w:t xml:space="preserve">    1.0.0.0</w:t>
      </w:r>
    </w:p>
    <w:p w14:paraId="53C57D16" w14:textId="77777777" w:rsidR="00CE2C60" w:rsidRPr="00CE2C60" w:rsidRDefault="00CE2C60" w:rsidP="00CE2C60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CE2C60">
        <w:rPr>
          <w:rFonts w:ascii="Courier New" w:hAnsi="Courier New" w:cs="Courier New"/>
          <w:sz w:val="16"/>
          <w:szCs w:val="16"/>
        </w:rPr>
        <w:t xml:space="preserve">    192.168.1.0/30</w:t>
      </w:r>
    </w:p>
    <w:p w14:paraId="5A5C9C8B" w14:textId="77777777" w:rsidR="00CE2C60" w:rsidRPr="00CE2C60" w:rsidRDefault="00CE2C60" w:rsidP="00CE2C60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CE2C60">
        <w:rPr>
          <w:rFonts w:ascii="Courier New" w:hAnsi="Courier New" w:cs="Courier New"/>
          <w:sz w:val="16"/>
          <w:szCs w:val="16"/>
        </w:rPr>
        <w:t xml:space="preserve">  Routing Information Sources:</w:t>
      </w:r>
    </w:p>
    <w:p w14:paraId="2DEE5B63" w14:textId="77777777" w:rsidR="00CE2C60" w:rsidRPr="00CE2C60" w:rsidRDefault="00CE2C60" w:rsidP="00CE2C60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CE2C60">
        <w:rPr>
          <w:rFonts w:ascii="Courier New" w:hAnsi="Courier New" w:cs="Courier New"/>
          <w:sz w:val="16"/>
          <w:szCs w:val="16"/>
        </w:rPr>
        <w:t xml:space="preserve">    Gateway         Distance      Last Update</w:t>
      </w:r>
    </w:p>
    <w:p w14:paraId="2C34A51B" w14:textId="77777777" w:rsidR="00CE2C60" w:rsidRPr="00CE2C60" w:rsidRDefault="00CE2C60" w:rsidP="00CE2C60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CE2C60">
        <w:rPr>
          <w:rFonts w:ascii="Courier New" w:hAnsi="Courier New" w:cs="Courier New"/>
          <w:sz w:val="16"/>
          <w:szCs w:val="16"/>
        </w:rPr>
        <w:t xml:space="preserve">    192.168.1.2           90      00:29:02</w:t>
      </w:r>
    </w:p>
    <w:p w14:paraId="7AAEC2DD" w14:textId="77777777" w:rsidR="00CE2C60" w:rsidRPr="00CE2C60" w:rsidRDefault="00CE2C60" w:rsidP="00CE2C60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CE2C60">
        <w:rPr>
          <w:rFonts w:ascii="Courier New" w:hAnsi="Courier New" w:cs="Courier New"/>
          <w:sz w:val="16"/>
          <w:szCs w:val="16"/>
        </w:rPr>
        <w:t xml:space="preserve">  Distance: internal 90 external 170</w:t>
      </w:r>
    </w:p>
    <w:p w14:paraId="1F6E270E" w14:textId="77777777" w:rsidR="00CE2C60" w:rsidRPr="00CE2C60" w:rsidRDefault="00CE2C60" w:rsidP="00CE2C60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</w:p>
    <w:p w14:paraId="5FDD1096" w14:textId="77777777" w:rsidR="00CE2C60" w:rsidRPr="00CE2C60" w:rsidRDefault="00CE2C60" w:rsidP="00CE2C60">
      <w:pPr>
        <w:tabs>
          <w:tab w:val="left" w:pos="2770"/>
        </w:tabs>
        <w:spacing w:after="0" w:line="276" w:lineRule="auto"/>
        <w:rPr>
          <w:rFonts w:ascii="Courier New" w:hAnsi="Courier New" w:cs="Courier New"/>
          <w:b/>
          <w:bCs/>
          <w:sz w:val="16"/>
          <w:szCs w:val="16"/>
        </w:rPr>
      </w:pPr>
      <w:r w:rsidRPr="00CE2C60">
        <w:rPr>
          <w:rFonts w:ascii="Courier New" w:hAnsi="Courier New" w:cs="Courier New"/>
          <w:b/>
          <w:bCs/>
          <w:sz w:val="16"/>
          <w:szCs w:val="16"/>
        </w:rPr>
        <w:t>R1#show ip eigrp topology</w:t>
      </w:r>
    </w:p>
    <w:p w14:paraId="3ED235CA" w14:textId="77777777" w:rsidR="00CE2C60" w:rsidRPr="00CE2C60" w:rsidRDefault="00CE2C60" w:rsidP="00CE2C60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CE2C60">
        <w:rPr>
          <w:rFonts w:ascii="Courier New" w:hAnsi="Courier New" w:cs="Courier New"/>
          <w:sz w:val="16"/>
          <w:szCs w:val="16"/>
        </w:rPr>
        <w:t>EIGRP-IPv4 Topology Table for AS(10)/ID(1.1.1.1)</w:t>
      </w:r>
    </w:p>
    <w:p w14:paraId="2166646C" w14:textId="77777777" w:rsidR="00CE2C60" w:rsidRPr="00CE2C60" w:rsidRDefault="00CE2C60" w:rsidP="00CE2C60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CE2C60">
        <w:rPr>
          <w:rFonts w:ascii="Courier New" w:hAnsi="Courier New" w:cs="Courier New"/>
          <w:sz w:val="16"/>
          <w:szCs w:val="16"/>
        </w:rPr>
        <w:t>Codes: P - Passive, A - Active, U - Update, Q - Query, R - Reply,</w:t>
      </w:r>
    </w:p>
    <w:p w14:paraId="70273522" w14:textId="77777777" w:rsidR="00CE2C60" w:rsidRPr="00CE2C60" w:rsidRDefault="00CE2C60" w:rsidP="00CE2C60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CE2C60">
        <w:rPr>
          <w:rFonts w:ascii="Courier New" w:hAnsi="Courier New" w:cs="Courier New"/>
          <w:sz w:val="16"/>
          <w:szCs w:val="16"/>
        </w:rPr>
        <w:t xml:space="preserve">       r - reply Status, s - </w:t>
      </w:r>
      <w:proofErr w:type="spellStart"/>
      <w:r w:rsidRPr="00CE2C60">
        <w:rPr>
          <w:rFonts w:ascii="Courier New" w:hAnsi="Courier New" w:cs="Courier New"/>
          <w:sz w:val="16"/>
          <w:szCs w:val="16"/>
        </w:rPr>
        <w:t>sia</w:t>
      </w:r>
      <w:proofErr w:type="spellEnd"/>
      <w:r w:rsidRPr="00CE2C60">
        <w:rPr>
          <w:rFonts w:ascii="Courier New" w:hAnsi="Courier New" w:cs="Courier New"/>
          <w:sz w:val="16"/>
          <w:szCs w:val="16"/>
        </w:rPr>
        <w:t xml:space="preserve"> Status</w:t>
      </w:r>
    </w:p>
    <w:p w14:paraId="2B2E5882" w14:textId="77777777" w:rsidR="00CE2C60" w:rsidRPr="00CE2C60" w:rsidRDefault="00CE2C60" w:rsidP="00CE2C60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</w:p>
    <w:p w14:paraId="2C063025" w14:textId="77777777" w:rsidR="00CE2C60" w:rsidRPr="00CE2C60" w:rsidRDefault="00CE2C60" w:rsidP="00CE2C60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CE2C60">
        <w:rPr>
          <w:rFonts w:ascii="Courier New" w:hAnsi="Courier New" w:cs="Courier New"/>
          <w:sz w:val="16"/>
          <w:szCs w:val="16"/>
        </w:rPr>
        <w:t>P 192.168.3.0/30, 1 successors, FD is 2654125</w:t>
      </w:r>
    </w:p>
    <w:p w14:paraId="0471C8C5" w14:textId="77777777" w:rsidR="00CE2C60" w:rsidRPr="00CE2C60" w:rsidRDefault="00CE2C60" w:rsidP="00CE2C60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CE2C60">
        <w:rPr>
          <w:rFonts w:ascii="Courier New" w:hAnsi="Courier New" w:cs="Courier New"/>
          <w:sz w:val="16"/>
          <w:szCs w:val="16"/>
        </w:rPr>
        <w:t xml:space="preserve">        via 192.168.1.2 (2654125/2653869), GigabitEthernet0/0/0</w:t>
      </w:r>
    </w:p>
    <w:p w14:paraId="1C2FF26E" w14:textId="77777777" w:rsidR="00CE2C60" w:rsidRPr="00CE2C60" w:rsidRDefault="00CE2C60" w:rsidP="00CE2C60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CE2C60">
        <w:rPr>
          <w:rFonts w:ascii="Courier New" w:hAnsi="Courier New" w:cs="Courier New"/>
          <w:sz w:val="16"/>
          <w:szCs w:val="16"/>
        </w:rPr>
        <w:t>P 6.0.0.0/8, 1 successors, FD is 2782637</w:t>
      </w:r>
    </w:p>
    <w:p w14:paraId="767416A9" w14:textId="77777777" w:rsidR="00CE2C60" w:rsidRPr="00CE2C60" w:rsidRDefault="00CE2C60" w:rsidP="00CE2C60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CE2C60">
        <w:rPr>
          <w:rFonts w:ascii="Courier New" w:hAnsi="Courier New" w:cs="Courier New"/>
          <w:sz w:val="16"/>
          <w:szCs w:val="16"/>
        </w:rPr>
        <w:t xml:space="preserve">        via 192.168.1.2 (2782637/2782381), GigabitEthernet0/0/0</w:t>
      </w:r>
    </w:p>
    <w:p w14:paraId="5E965425" w14:textId="77777777" w:rsidR="00CE2C60" w:rsidRPr="00CE2C60" w:rsidRDefault="00CE2C60" w:rsidP="00CE2C60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CE2C60">
        <w:rPr>
          <w:rFonts w:ascii="Courier New" w:hAnsi="Courier New" w:cs="Courier New"/>
          <w:sz w:val="16"/>
          <w:szCs w:val="16"/>
        </w:rPr>
        <w:t>P 192.168.2.0/30, 1 successors, FD is 3594295</w:t>
      </w:r>
    </w:p>
    <w:p w14:paraId="4826E7EE" w14:textId="77777777" w:rsidR="00CE2C60" w:rsidRPr="00CE2C60" w:rsidRDefault="00CE2C60" w:rsidP="00CE2C60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CE2C60">
        <w:rPr>
          <w:rFonts w:ascii="Courier New" w:hAnsi="Courier New" w:cs="Courier New"/>
          <w:sz w:val="16"/>
          <w:szCs w:val="16"/>
        </w:rPr>
        <w:t xml:space="preserve">        via 192.168.1.2 (3594295/3594039), GigabitEthernet0/0/0</w:t>
      </w:r>
    </w:p>
    <w:p w14:paraId="179C8329" w14:textId="77777777" w:rsidR="00CE2C60" w:rsidRPr="00CE2C60" w:rsidRDefault="00CE2C60" w:rsidP="00CE2C60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CE2C60">
        <w:rPr>
          <w:rFonts w:ascii="Courier New" w:hAnsi="Courier New" w:cs="Courier New"/>
          <w:sz w:val="16"/>
          <w:szCs w:val="16"/>
        </w:rPr>
        <w:t>P 192.168.2.0/29, 1 successors, FD is 1368850</w:t>
      </w:r>
    </w:p>
    <w:p w14:paraId="6A606C5F" w14:textId="77777777" w:rsidR="00CE2C60" w:rsidRPr="00CE2C60" w:rsidRDefault="00CE2C60" w:rsidP="00CE2C60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CE2C60">
        <w:rPr>
          <w:rFonts w:ascii="Courier New" w:hAnsi="Courier New" w:cs="Courier New"/>
          <w:sz w:val="16"/>
          <w:szCs w:val="16"/>
        </w:rPr>
        <w:t xml:space="preserve">        via 192.168.1.2 (1368850/1368594), GigabitEthernet0/0/0</w:t>
      </w:r>
    </w:p>
    <w:p w14:paraId="102A665C" w14:textId="77777777" w:rsidR="00CE2C60" w:rsidRPr="00CE2C60" w:rsidRDefault="00CE2C60" w:rsidP="00CE2C60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CE2C60">
        <w:rPr>
          <w:rFonts w:ascii="Courier New" w:hAnsi="Courier New" w:cs="Courier New"/>
          <w:sz w:val="16"/>
          <w:szCs w:val="16"/>
        </w:rPr>
        <w:t>P 2.0.0.0/8, 1 successors, FD is 342340</w:t>
      </w:r>
    </w:p>
    <w:p w14:paraId="45A595D6" w14:textId="77777777" w:rsidR="00CE2C60" w:rsidRPr="00CE2C60" w:rsidRDefault="00CE2C60" w:rsidP="00CE2C60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CE2C60">
        <w:rPr>
          <w:rFonts w:ascii="Courier New" w:hAnsi="Courier New" w:cs="Courier New"/>
          <w:sz w:val="16"/>
          <w:szCs w:val="16"/>
        </w:rPr>
        <w:t xml:space="preserve">        via 192.168.1.2 (342340/342084), GigabitEthernet0/0/0</w:t>
      </w:r>
    </w:p>
    <w:p w14:paraId="7C721857" w14:textId="77777777" w:rsidR="00CE2C60" w:rsidRPr="00CE2C60" w:rsidRDefault="00CE2C60" w:rsidP="00CE2C60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CE2C60">
        <w:rPr>
          <w:rFonts w:ascii="Courier New" w:hAnsi="Courier New" w:cs="Courier New"/>
          <w:sz w:val="16"/>
          <w:szCs w:val="16"/>
        </w:rPr>
        <w:t>P 5.0.0.0/8, 1 successors, FD is 2782381</w:t>
      </w:r>
    </w:p>
    <w:p w14:paraId="401CCD7F" w14:textId="77777777" w:rsidR="00CE2C60" w:rsidRPr="00CE2C60" w:rsidRDefault="00CE2C60" w:rsidP="00CE2C60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CE2C60">
        <w:rPr>
          <w:rFonts w:ascii="Courier New" w:hAnsi="Courier New" w:cs="Courier New"/>
          <w:sz w:val="16"/>
          <w:szCs w:val="16"/>
        </w:rPr>
        <w:t xml:space="preserve">        via 192.168.1.2 (2782381/2782125), GigabitEthernet0/0/0</w:t>
      </w:r>
    </w:p>
    <w:p w14:paraId="2C045FC6" w14:textId="77777777" w:rsidR="00CE2C60" w:rsidRPr="00CE2C60" w:rsidRDefault="00CE2C60" w:rsidP="00CE2C60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CE2C60">
        <w:rPr>
          <w:rFonts w:ascii="Courier New" w:hAnsi="Courier New" w:cs="Courier New"/>
          <w:sz w:val="16"/>
          <w:szCs w:val="16"/>
        </w:rPr>
        <w:t>P 4.0.0.0/8, 1 successors, FD is 2782125</w:t>
      </w:r>
    </w:p>
    <w:p w14:paraId="3EDAF237" w14:textId="77777777" w:rsidR="00CE2C60" w:rsidRPr="00CE2C60" w:rsidRDefault="00CE2C60" w:rsidP="00CE2C60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CE2C60">
        <w:rPr>
          <w:rFonts w:ascii="Courier New" w:hAnsi="Courier New" w:cs="Courier New"/>
          <w:sz w:val="16"/>
          <w:szCs w:val="16"/>
        </w:rPr>
        <w:t xml:space="preserve">        via 192.168.1.2 (2782125/2781869), GigabitEthernet0/0/0</w:t>
      </w:r>
    </w:p>
    <w:p w14:paraId="708B062A" w14:textId="77777777" w:rsidR="00CE2C60" w:rsidRPr="00CE2C60" w:rsidRDefault="00CE2C60" w:rsidP="00CE2C60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CE2C60">
        <w:rPr>
          <w:rFonts w:ascii="Courier New" w:hAnsi="Courier New" w:cs="Courier New"/>
          <w:sz w:val="16"/>
          <w:szCs w:val="16"/>
        </w:rPr>
        <w:t>P 192.168.7.0/30, 1 successors, FD is 3594295</w:t>
      </w:r>
    </w:p>
    <w:p w14:paraId="20785F76" w14:textId="77777777" w:rsidR="00CE2C60" w:rsidRPr="00CE2C60" w:rsidRDefault="00CE2C60" w:rsidP="00CE2C60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CE2C60">
        <w:rPr>
          <w:rFonts w:ascii="Courier New" w:hAnsi="Courier New" w:cs="Courier New"/>
          <w:sz w:val="16"/>
          <w:szCs w:val="16"/>
        </w:rPr>
        <w:t xml:space="preserve">        via 192.168.1.2 (3594295/3594039), GigabitEthernet0/0/0</w:t>
      </w:r>
    </w:p>
    <w:p w14:paraId="44F3026A" w14:textId="77777777" w:rsidR="00CE2C60" w:rsidRPr="00CE2C60" w:rsidRDefault="00CE2C60" w:rsidP="00CE2C60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CE2C60">
        <w:rPr>
          <w:rFonts w:ascii="Courier New" w:hAnsi="Courier New" w:cs="Courier New"/>
          <w:sz w:val="16"/>
          <w:szCs w:val="16"/>
        </w:rPr>
        <w:t>P 192.168.7.0/29, 1 successors, FD is 3082295</w:t>
      </w:r>
    </w:p>
    <w:p w14:paraId="39B08076" w14:textId="77777777" w:rsidR="00CE2C60" w:rsidRPr="00CE2C60" w:rsidRDefault="00CE2C60" w:rsidP="00CE2C60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CE2C60">
        <w:rPr>
          <w:rFonts w:ascii="Courier New" w:hAnsi="Courier New" w:cs="Courier New"/>
          <w:sz w:val="16"/>
          <w:szCs w:val="16"/>
        </w:rPr>
        <w:t xml:space="preserve">        via 192.168.1.2 (3082295/3082039), GigabitEthernet0/0/0</w:t>
      </w:r>
    </w:p>
    <w:p w14:paraId="433D148C" w14:textId="77777777" w:rsidR="00CE2C60" w:rsidRPr="00CE2C60" w:rsidRDefault="00CE2C60" w:rsidP="00CE2C60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CE2C60">
        <w:rPr>
          <w:rFonts w:ascii="Courier New" w:hAnsi="Courier New" w:cs="Courier New"/>
          <w:sz w:val="16"/>
          <w:szCs w:val="16"/>
        </w:rPr>
        <w:t>P 192.168.1.0/30, 1 successors, FD is 214340</w:t>
      </w:r>
    </w:p>
    <w:p w14:paraId="194A04FF" w14:textId="77777777" w:rsidR="00CE2C60" w:rsidRPr="00CE2C60" w:rsidRDefault="00CE2C60" w:rsidP="00CE2C60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CE2C60">
        <w:rPr>
          <w:rFonts w:ascii="Courier New" w:hAnsi="Courier New" w:cs="Courier New"/>
          <w:sz w:val="16"/>
          <w:szCs w:val="16"/>
        </w:rPr>
        <w:t xml:space="preserve">        via Connected, GigabitEthernet0/0/0</w:t>
      </w:r>
    </w:p>
    <w:p w14:paraId="47AE5EB6" w14:textId="77777777" w:rsidR="00CE2C60" w:rsidRPr="00CE2C60" w:rsidRDefault="00CE2C60" w:rsidP="00CE2C60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CE2C60">
        <w:rPr>
          <w:rFonts w:ascii="Courier New" w:hAnsi="Courier New" w:cs="Courier New"/>
          <w:sz w:val="16"/>
          <w:szCs w:val="16"/>
        </w:rPr>
        <w:t>P 192.168.4.0/30, 1 successors, FD is 2654381</w:t>
      </w:r>
    </w:p>
    <w:p w14:paraId="07744F2D" w14:textId="77777777" w:rsidR="00CE2C60" w:rsidRPr="00CE2C60" w:rsidRDefault="00CE2C60" w:rsidP="00CE2C60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CE2C60">
        <w:rPr>
          <w:rFonts w:ascii="Courier New" w:hAnsi="Courier New" w:cs="Courier New"/>
          <w:sz w:val="16"/>
          <w:szCs w:val="16"/>
        </w:rPr>
        <w:t xml:space="preserve">        via 192.168.1.2 (2654381/2654125), GigabitEthernet0/0/0</w:t>
      </w:r>
    </w:p>
    <w:p w14:paraId="140E29C6" w14:textId="77777777" w:rsidR="00CE2C60" w:rsidRPr="00CE2C60" w:rsidRDefault="00CE2C60" w:rsidP="00CE2C60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CE2C60">
        <w:rPr>
          <w:rFonts w:ascii="Courier New" w:hAnsi="Courier New" w:cs="Courier New"/>
          <w:sz w:val="16"/>
          <w:szCs w:val="16"/>
        </w:rPr>
        <w:t>P 3.0.0.0/8, 1 successors, FD is 1496850</w:t>
      </w:r>
    </w:p>
    <w:p w14:paraId="7E653BC9" w14:textId="77777777" w:rsidR="00CE2C60" w:rsidRPr="00CE2C60" w:rsidRDefault="00CE2C60" w:rsidP="00CE2C60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CE2C60">
        <w:rPr>
          <w:rFonts w:ascii="Courier New" w:hAnsi="Courier New" w:cs="Courier New"/>
          <w:sz w:val="16"/>
          <w:szCs w:val="16"/>
        </w:rPr>
        <w:t xml:space="preserve">        via 192.168.1.2 (1496850/1496594), GigabitEthernet0/0/0</w:t>
      </w:r>
    </w:p>
    <w:p w14:paraId="0CB38A54" w14:textId="77777777" w:rsidR="00CE2C60" w:rsidRPr="00CE2C60" w:rsidRDefault="00CE2C60" w:rsidP="00CE2C60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CE2C60">
        <w:rPr>
          <w:rFonts w:ascii="Courier New" w:hAnsi="Courier New" w:cs="Courier New"/>
          <w:sz w:val="16"/>
          <w:szCs w:val="16"/>
        </w:rPr>
        <w:t>P 192.168.5.0/30, 1 successors, FD is 2654637</w:t>
      </w:r>
    </w:p>
    <w:p w14:paraId="5ECE792D" w14:textId="77777777" w:rsidR="00CE2C60" w:rsidRPr="00CE2C60" w:rsidRDefault="00CE2C60" w:rsidP="00CE2C60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CE2C60">
        <w:rPr>
          <w:rFonts w:ascii="Courier New" w:hAnsi="Courier New" w:cs="Courier New"/>
          <w:sz w:val="16"/>
          <w:szCs w:val="16"/>
        </w:rPr>
        <w:t xml:space="preserve">        via 192.168.1.2 (2654637/2654381), GigabitEthernet0/0/0</w:t>
      </w:r>
    </w:p>
    <w:p w14:paraId="320BAA2F" w14:textId="77777777" w:rsidR="00CE2C60" w:rsidRPr="00CE2C60" w:rsidRDefault="00CE2C60" w:rsidP="00CE2C60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CE2C60">
        <w:rPr>
          <w:rFonts w:ascii="Courier New" w:hAnsi="Courier New" w:cs="Courier New"/>
          <w:sz w:val="16"/>
          <w:szCs w:val="16"/>
        </w:rPr>
        <w:t>P 1.0.0.0/8, 1 successors, FD is 342084</w:t>
      </w:r>
    </w:p>
    <w:p w14:paraId="048CAA10" w14:textId="77777777" w:rsidR="00CE2C60" w:rsidRPr="00CE2C60" w:rsidRDefault="00CE2C60" w:rsidP="00CE2C60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CE2C60">
        <w:rPr>
          <w:rFonts w:ascii="Courier New" w:hAnsi="Courier New" w:cs="Courier New"/>
          <w:sz w:val="16"/>
          <w:szCs w:val="16"/>
        </w:rPr>
        <w:t xml:space="preserve">        via Connected, Loopback0</w:t>
      </w:r>
    </w:p>
    <w:p w14:paraId="64B676AF" w14:textId="2BC1B47E" w:rsidR="00CE2C60" w:rsidRPr="00CE2C60" w:rsidRDefault="00CE2C60" w:rsidP="00CE2C60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</w:p>
    <w:p w14:paraId="46F40F62" w14:textId="77777777" w:rsidR="00CE2C60" w:rsidRPr="00CE2C60" w:rsidRDefault="00CE2C60" w:rsidP="00CE2C60">
      <w:pPr>
        <w:tabs>
          <w:tab w:val="left" w:pos="2770"/>
        </w:tabs>
        <w:spacing w:after="0" w:line="276" w:lineRule="auto"/>
        <w:rPr>
          <w:rFonts w:ascii="Courier New" w:hAnsi="Courier New" w:cs="Courier New"/>
          <w:b/>
          <w:bCs/>
          <w:sz w:val="16"/>
          <w:szCs w:val="16"/>
        </w:rPr>
      </w:pPr>
      <w:r w:rsidRPr="00CE2C60">
        <w:rPr>
          <w:rFonts w:ascii="Courier New" w:hAnsi="Courier New" w:cs="Courier New"/>
          <w:b/>
          <w:bCs/>
          <w:sz w:val="16"/>
          <w:szCs w:val="16"/>
        </w:rPr>
        <w:lastRenderedPageBreak/>
        <w:t>R1#show ipv6 eigrp topology</w:t>
      </w:r>
    </w:p>
    <w:p w14:paraId="1BFF0D74" w14:textId="77777777" w:rsidR="00CE2C60" w:rsidRPr="00CE2C60" w:rsidRDefault="00CE2C60" w:rsidP="00CE2C60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CE2C60">
        <w:rPr>
          <w:rFonts w:ascii="Courier New" w:hAnsi="Courier New" w:cs="Courier New"/>
          <w:sz w:val="16"/>
          <w:szCs w:val="16"/>
        </w:rPr>
        <w:t>EIGRP-IPv6 Topology Table for AS(10)/ID(1.1.1.1)</w:t>
      </w:r>
    </w:p>
    <w:p w14:paraId="22B3CF5E" w14:textId="77777777" w:rsidR="00CE2C60" w:rsidRPr="00CE2C60" w:rsidRDefault="00CE2C60" w:rsidP="00CE2C60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CE2C60">
        <w:rPr>
          <w:rFonts w:ascii="Courier New" w:hAnsi="Courier New" w:cs="Courier New"/>
          <w:sz w:val="16"/>
          <w:szCs w:val="16"/>
        </w:rPr>
        <w:t>Codes: P - Passive, A - Active, U - Update, Q - Query, R - Reply,</w:t>
      </w:r>
    </w:p>
    <w:p w14:paraId="672713C6" w14:textId="77777777" w:rsidR="00CE2C60" w:rsidRPr="00CE2C60" w:rsidRDefault="00CE2C60" w:rsidP="00CE2C60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CE2C60">
        <w:rPr>
          <w:rFonts w:ascii="Courier New" w:hAnsi="Courier New" w:cs="Courier New"/>
          <w:sz w:val="16"/>
          <w:szCs w:val="16"/>
        </w:rPr>
        <w:t xml:space="preserve">       r - reply Status, s - </w:t>
      </w:r>
      <w:proofErr w:type="spellStart"/>
      <w:r w:rsidRPr="00CE2C60">
        <w:rPr>
          <w:rFonts w:ascii="Courier New" w:hAnsi="Courier New" w:cs="Courier New"/>
          <w:sz w:val="16"/>
          <w:szCs w:val="16"/>
        </w:rPr>
        <w:t>sia</w:t>
      </w:r>
      <w:proofErr w:type="spellEnd"/>
      <w:r w:rsidRPr="00CE2C60">
        <w:rPr>
          <w:rFonts w:ascii="Courier New" w:hAnsi="Courier New" w:cs="Courier New"/>
          <w:sz w:val="16"/>
          <w:szCs w:val="16"/>
        </w:rPr>
        <w:t xml:space="preserve"> Status</w:t>
      </w:r>
    </w:p>
    <w:p w14:paraId="612E8FD5" w14:textId="77777777" w:rsidR="00CE2C60" w:rsidRPr="00CE2C60" w:rsidRDefault="00CE2C60" w:rsidP="00CE2C60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</w:p>
    <w:p w14:paraId="5250D6B7" w14:textId="77777777" w:rsidR="00CE2C60" w:rsidRPr="00CE2C60" w:rsidRDefault="00CE2C60" w:rsidP="00CE2C60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CE2C60">
        <w:rPr>
          <w:rFonts w:ascii="Courier New" w:hAnsi="Courier New" w:cs="Courier New"/>
          <w:sz w:val="16"/>
          <w:szCs w:val="16"/>
        </w:rPr>
        <w:t>P 1::/64, 1 successors, FD is 214340</w:t>
      </w:r>
    </w:p>
    <w:p w14:paraId="0249F962" w14:textId="77777777" w:rsidR="00CE2C60" w:rsidRPr="00CE2C60" w:rsidRDefault="00CE2C60" w:rsidP="00CE2C60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CE2C60">
        <w:rPr>
          <w:rFonts w:ascii="Courier New" w:hAnsi="Courier New" w:cs="Courier New"/>
          <w:sz w:val="16"/>
          <w:szCs w:val="16"/>
        </w:rPr>
        <w:t xml:space="preserve">        via Connected, GigabitEthernet0/0/0</w:t>
      </w:r>
    </w:p>
    <w:p w14:paraId="6AF0E257" w14:textId="77777777" w:rsidR="00CE2C60" w:rsidRPr="00CE2C60" w:rsidRDefault="00CE2C60" w:rsidP="00CE2C60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CE2C60">
        <w:rPr>
          <w:rFonts w:ascii="Courier New" w:hAnsi="Courier New" w:cs="Courier New"/>
          <w:sz w:val="16"/>
          <w:szCs w:val="16"/>
        </w:rPr>
        <w:t>P 2001:DB8:3::/64, 1 successors, FD is 3210295</w:t>
      </w:r>
    </w:p>
    <w:p w14:paraId="36281739" w14:textId="77777777" w:rsidR="00CE2C60" w:rsidRPr="00CE2C60" w:rsidRDefault="00CE2C60" w:rsidP="00CE2C60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CE2C60">
        <w:rPr>
          <w:rFonts w:ascii="Courier New" w:hAnsi="Courier New" w:cs="Courier New"/>
          <w:sz w:val="16"/>
          <w:szCs w:val="16"/>
        </w:rPr>
        <w:t xml:space="preserve">        via FE80::521C:B0FF:FE2C:5101 (3210295/3210039), GigabitEthernet0/0/0</w:t>
      </w:r>
    </w:p>
    <w:p w14:paraId="3B0FBA9A" w14:textId="77777777" w:rsidR="00CE2C60" w:rsidRPr="00CE2C60" w:rsidRDefault="00CE2C60" w:rsidP="00CE2C60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CE2C60">
        <w:rPr>
          <w:rFonts w:ascii="Courier New" w:hAnsi="Courier New" w:cs="Courier New"/>
          <w:sz w:val="16"/>
          <w:szCs w:val="16"/>
        </w:rPr>
        <w:t>P 5::/64, 1 successors, FD is 3083063</w:t>
      </w:r>
    </w:p>
    <w:p w14:paraId="65767811" w14:textId="77777777" w:rsidR="00CE2C60" w:rsidRPr="00CE2C60" w:rsidRDefault="00CE2C60" w:rsidP="00CE2C60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CE2C60">
        <w:rPr>
          <w:rFonts w:ascii="Courier New" w:hAnsi="Courier New" w:cs="Courier New"/>
          <w:sz w:val="16"/>
          <w:szCs w:val="16"/>
        </w:rPr>
        <w:t xml:space="preserve">        via FE80::521C:B0FF:FE2C:5101 (3083063/3082807), GigabitEthernet0/0/0</w:t>
      </w:r>
    </w:p>
    <w:p w14:paraId="0CE90104" w14:textId="77777777" w:rsidR="00CE2C60" w:rsidRPr="00CE2C60" w:rsidRDefault="00CE2C60" w:rsidP="00CE2C60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CE2C60">
        <w:rPr>
          <w:rFonts w:ascii="Courier New" w:hAnsi="Courier New" w:cs="Courier New"/>
          <w:sz w:val="16"/>
          <w:szCs w:val="16"/>
        </w:rPr>
        <w:t>P 2001:DB8:5::/64, 1 successors, FD is 3210807</w:t>
      </w:r>
    </w:p>
    <w:p w14:paraId="61D8ABF3" w14:textId="77777777" w:rsidR="00CE2C60" w:rsidRPr="00CE2C60" w:rsidRDefault="00CE2C60" w:rsidP="00CE2C60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CE2C60">
        <w:rPr>
          <w:rFonts w:ascii="Courier New" w:hAnsi="Courier New" w:cs="Courier New"/>
          <w:sz w:val="16"/>
          <w:szCs w:val="16"/>
        </w:rPr>
        <w:t xml:space="preserve">        via FE80::521C:B0FF:FE2C:5101 (3210807/3210551), GigabitEthernet0/0/0</w:t>
      </w:r>
    </w:p>
    <w:p w14:paraId="50497DA4" w14:textId="77777777" w:rsidR="00CE2C60" w:rsidRPr="00CE2C60" w:rsidRDefault="00CE2C60" w:rsidP="00CE2C60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CE2C60">
        <w:rPr>
          <w:rFonts w:ascii="Courier New" w:hAnsi="Courier New" w:cs="Courier New"/>
          <w:sz w:val="16"/>
          <w:szCs w:val="16"/>
        </w:rPr>
        <w:t>P 2001:DB8:6::/64, 1 successors, FD is 3211063</w:t>
      </w:r>
    </w:p>
    <w:p w14:paraId="2E65D9CA" w14:textId="77777777" w:rsidR="00CE2C60" w:rsidRPr="00CE2C60" w:rsidRDefault="00CE2C60" w:rsidP="00CE2C60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CE2C60">
        <w:rPr>
          <w:rFonts w:ascii="Courier New" w:hAnsi="Courier New" w:cs="Courier New"/>
          <w:sz w:val="16"/>
          <w:szCs w:val="16"/>
        </w:rPr>
        <w:t xml:space="preserve">        via FE80::521C:B0FF:FE2C:5101 (3211063/3210807), GigabitEthernet0/0/0</w:t>
      </w:r>
    </w:p>
    <w:p w14:paraId="1460F2BA" w14:textId="77777777" w:rsidR="00CE2C60" w:rsidRPr="00CE2C60" w:rsidRDefault="00CE2C60" w:rsidP="00CE2C60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CE2C60">
        <w:rPr>
          <w:rFonts w:ascii="Courier New" w:hAnsi="Courier New" w:cs="Courier New"/>
          <w:sz w:val="16"/>
          <w:szCs w:val="16"/>
        </w:rPr>
        <w:t>P 2001:DB8:4::/64, 1 successors, FD is 3210551</w:t>
      </w:r>
    </w:p>
    <w:p w14:paraId="664C82F7" w14:textId="77777777" w:rsidR="00CE2C60" w:rsidRPr="00CE2C60" w:rsidRDefault="00CE2C60" w:rsidP="00CE2C60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CE2C60">
        <w:rPr>
          <w:rFonts w:ascii="Courier New" w:hAnsi="Courier New" w:cs="Courier New"/>
          <w:sz w:val="16"/>
          <w:szCs w:val="16"/>
        </w:rPr>
        <w:t xml:space="preserve">        via FE80::521C:B0FF:FE2C:5101 (3210551/3210295), GigabitEthernet0/0/0</w:t>
      </w:r>
    </w:p>
    <w:p w14:paraId="20491CD1" w14:textId="77777777" w:rsidR="00CE2C60" w:rsidRPr="00CE2C60" w:rsidRDefault="00CE2C60" w:rsidP="00CE2C60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CE2C60">
        <w:rPr>
          <w:rFonts w:ascii="Courier New" w:hAnsi="Courier New" w:cs="Courier New"/>
          <w:sz w:val="16"/>
          <w:szCs w:val="16"/>
        </w:rPr>
        <w:t>P 2::/64, 1 successors, FD is 1368850</w:t>
      </w:r>
    </w:p>
    <w:p w14:paraId="2FE344A9" w14:textId="77777777" w:rsidR="00CE2C60" w:rsidRPr="00CE2C60" w:rsidRDefault="00CE2C60" w:rsidP="00CE2C60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CE2C60">
        <w:rPr>
          <w:rFonts w:ascii="Courier New" w:hAnsi="Courier New" w:cs="Courier New"/>
          <w:sz w:val="16"/>
          <w:szCs w:val="16"/>
        </w:rPr>
        <w:t xml:space="preserve">        via FE80::521C:B0FF:FE2C:5101 (1368850/1368594), GigabitEthernet0/0/0</w:t>
      </w:r>
    </w:p>
    <w:p w14:paraId="3CCDCCDB" w14:textId="77777777" w:rsidR="00CE2C60" w:rsidRPr="00CE2C60" w:rsidRDefault="00CE2C60" w:rsidP="00CE2C60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CE2C60">
        <w:rPr>
          <w:rFonts w:ascii="Courier New" w:hAnsi="Courier New" w:cs="Courier New"/>
          <w:sz w:val="16"/>
          <w:szCs w:val="16"/>
        </w:rPr>
        <w:t>P 2001:DB8:2::/64, 1 successors, FD is 342340</w:t>
      </w:r>
    </w:p>
    <w:p w14:paraId="3E38AFA5" w14:textId="77777777" w:rsidR="00CE2C60" w:rsidRPr="00CE2C60" w:rsidRDefault="00CE2C60" w:rsidP="00CE2C60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CE2C60">
        <w:rPr>
          <w:rFonts w:ascii="Courier New" w:hAnsi="Courier New" w:cs="Courier New"/>
          <w:sz w:val="16"/>
          <w:szCs w:val="16"/>
        </w:rPr>
        <w:t xml:space="preserve">        via FE80::521C:B0FF:FE2C:5101 (342340/342084), GigabitEthernet0/0/0</w:t>
      </w:r>
    </w:p>
    <w:p w14:paraId="1FB72EBA" w14:textId="77777777" w:rsidR="00CE2C60" w:rsidRPr="00CE2C60" w:rsidRDefault="00CE2C60" w:rsidP="00CE2C60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CE2C60">
        <w:rPr>
          <w:rFonts w:ascii="Courier New" w:hAnsi="Courier New" w:cs="Courier New"/>
          <w:sz w:val="16"/>
          <w:szCs w:val="16"/>
        </w:rPr>
        <w:t>P 3::/64, 1 successors, FD is 3082551</w:t>
      </w:r>
    </w:p>
    <w:p w14:paraId="51884A9E" w14:textId="77777777" w:rsidR="00CE2C60" w:rsidRPr="00CE2C60" w:rsidRDefault="00CE2C60" w:rsidP="00CE2C60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CE2C60">
        <w:rPr>
          <w:rFonts w:ascii="Courier New" w:hAnsi="Courier New" w:cs="Courier New"/>
          <w:sz w:val="16"/>
          <w:szCs w:val="16"/>
        </w:rPr>
        <w:t xml:space="preserve">        via FE80::521C:B0FF:FE2C:5101 (3082551/3082295), GigabitEthernet0/0/0</w:t>
      </w:r>
    </w:p>
    <w:p w14:paraId="74A38050" w14:textId="77777777" w:rsidR="00CE2C60" w:rsidRPr="00CE2C60" w:rsidRDefault="00CE2C60" w:rsidP="00CE2C60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CE2C60">
        <w:rPr>
          <w:rFonts w:ascii="Courier New" w:hAnsi="Courier New" w:cs="Courier New"/>
          <w:sz w:val="16"/>
          <w:szCs w:val="16"/>
        </w:rPr>
        <w:t>P 4::/64, 1 successors, FD is 3082807</w:t>
      </w:r>
    </w:p>
    <w:p w14:paraId="3F7E7300" w14:textId="77777777" w:rsidR="00CE2C60" w:rsidRPr="00CE2C60" w:rsidRDefault="00CE2C60" w:rsidP="00CE2C60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CE2C60">
        <w:rPr>
          <w:rFonts w:ascii="Courier New" w:hAnsi="Courier New" w:cs="Courier New"/>
          <w:sz w:val="16"/>
          <w:szCs w:val="16"/>
        </w:rPr>
        <w:t xml:space="preserve">        via FE80::521C:B0FF:FE2C:5101 (3082807/3082551), GigabitEthernet0/0/0</w:t>
      </w:r>
    </w:p>
    <w:p w14:paraId="710E9D3D" w14:textId="77777777" w:rsidR="00CE2C60" w:rsidRPr="00CE2C60" w:rsidRDefault="00CE2C60" w:rsidP="00CE2C60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CE2C60">
        <w:rPr>
          <w:rFonts w:ascii="Courier New" w:hAnsi="Courier New" w:cs="Courier New"/>
          <w:sz w:val="16"/>
          <w:szCs w:val="16"/>
        </w:rPr>
        <w:t>P 2001:DB8:1::/64, 1 successors, FD is 342084</w:t>
      </w:r>
    </w:p>
    <w:p w14:paraId="58B32FFC" w14:textId="77777777" w:rsidR="00CE2C60" w:rsidRPr="00CE2C60" w:rsidRDefault="00CE2C60" w:rsidP="00CE2C60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CE2C60">
        <w:rPr>
          <w:rFonts w:ascii="Courier New" w:hAnsi="Courier New" w:cs="Courier New"/>
          <w:sz w:val="16"/>
          <w:szCs w:val="16"/>
        </w:rPr>
        <w:t xml:space="preserve">        via Connected, Loopback0</w:t>
      </w:r>
    </w:p>
    <w:p w14:paraId="6D44B614" w14:textId="77777777" w:rsidR="00CE2C60" w:rsidRPr="00CE2C60" w:rsidRDefault="00CE2C60" w:rsidP="00CE2C60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CE2C60">
        <w:rPr>
          <w:rFonts w:ascii="Courier New" w:hAnsi="Courier New" w:cs="Courier New"/>
          <w:sz w:val="16"/>
          <w:szCs w:val="16"/>
        </w:rPr>
        <w:t>P 7::/64, 1 successors, FD is 3082295</w:t>
      </w:r>
    </w:p>
    <w:p w14:paraId="604AC379" w14:textId="000A0DD0" w:rsidR="00DE673C" w:rsidRDefault="00CE2C60" w:rsidP="00CE2C60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CE2C60">
        <w:rPr>
          <w:rFonts w:ascii="Courier New" w:hAnsi="Courier New" w:cs="Courier New"/>
          <w:sz w:val="16"/>
          <w:szCs w:val="16"/>
        </w:rPr>
        <w:t xml:space="preserve">        via FE80::521C:B0FF:FE2C:5101 (3082295/3082039), GigabitEthernet0/0/0</w:t>
      </w:r>
    </w:p>
    <w:p w14:paraId="2DBCA815" w14:textId="77777777" w:rsidR="007162D1" w:rsidRPr="002B3F58" w:rsidRDefault="007162D1" w:rsidP="007162D1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</w:p>
    <w:p w14:paraId="3988F0FD" w14:textId="77777777" w:rsidR="007162D1" w:rsidRDefault="007162D1" w:rsidP="007162D1">
      <w:pPr>
        <w:rPr>
          <w:rFonts w:ascii="Times New Roman" w:hAnsi="Times New Roman" w:cs="Times New Roman"/>
          <w:b/>
          <w:bCs/>
          <w:sz w:val="25"/>
          <w:szCs w:val="25"/>
          <w:u w:val="single"/>
        </w:rPr>
      </w:pPr>
      <w:r>
        <w:rPr>
          <w:rFonts w:ascii="Times New Roman" w:hAnsi="Times New Roman" w:cs="Times New Roman"/>
          <w:b/>
          <w:bCs/>
          <w:sz w:val="25"/>
          <w:szCs w:val="25"/>
          <w:u w:val="single"/>
        </w:rPr>
        <w:t>R2</w:t>
      </w:r>
    </w:p>
    <w:p w14:paraId="66B1F488" w14:textId="77777777" w:rsidR="00C232B7" w:rsidRPr="00C232B7" w:rsidRDefault="00C232B7" w:rsidP="00C232B7">
      <w:pPr>
        <w:tabs>
          <w:tab w:val="left" w:pos="2770"/>
        </w:tabs>
        <w:spacing w:after="0" w:line="276" w:lineRule="auto"/>
        <w:rPr>
          <w:rFonts w:ascii="Courier New" w:hAnsi="Courier New" w:cs="Courier New"/>
          <w:b/>
          <w:bCs/>
          <w:sz w:val="16"/>
          <w:szCs w:val="16"/>
        </w:rPr>
      </w:pPr>
      <w:r w:rsidRPr="00C232B7">
        <w:rPr>
          <w:rFonts w:ascii="Courier New" w:hAnsi="Courier New" w:cs="Courier New"/>
          <w:b/>
          <w:bCs/>
          <w:sz w:val="16"/>
          <w:szCs w:val="16"/>
        </w:rPr>
        <w:t>R2#show ip protocols</w:t>
      </w:r>
    </w:p>
    <w:p w14:paraId="53FF04DC" w14:textId="77777777" w:rsidR="00C232B7" w:rsidRPr="00C232B7" w:rsidRDefault="00C232B7" w:rsidP="00C232B7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C232B7">
        <w:rPr>
          <w:rFonts w:ascii="Courier New" w:hAnsi="Courier New" w:cs="Courier New"/>
          <w:sz w:val="16"/>
          <w:szCs w:val="16"/>
        </w:rPr>
        <w:t>*** IP Routing is NSF aware ***</w:t>
      </w:r>
    </w:p>
    <w:p w14:paraId="796A44A2" w14:textId="77777777" w:rsidR="00C232B7" w:rsidRPr="00C232B7" w:rsidRDefault="00C232B7" w:rsidP="00C232B7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</w:p>
    <w:p w14:paraId="7CD7FD73" w14:textId="77777777" w:rsidR="00C232B7" w:rsidRPr="00C232B7" w:rsidRDefault="00C232B7" w:rsidP="00C232B7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C232B7">
        <w:rPr>
          <w:rFonts w:ascii="Courier New" w:hAnsi="Courier New" w:cs="Courier New"/>
          <w:sz w:val="16"/>
          <w:szCs w:val="16"/>
        </w:rPr>
        <w:t>Routing Protocol is "application"</w:t>
      </w:r>
    </w:p>
    <w:p w14:paraId="052315B3" w14:textId="77777777" w:rsidR="00C232B7" w:rsidRPr="00C232B7" w:rsidRDefault="00C232B7" w:rsidP="00C232B7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C232B7">
        <w:rPr>
          <w:rFonts w:ascii="Courier New" w:hAnsi="Courier New" w:cs="Courier New"/>
          <w:sz w:val="16"/>
          <w:szCs w:val="16"/>
        </w:rPr>
        <w:t xml:space="preserve">  Sending updates every 0 seconds</w:t>
      </w:r>
    </w:p>
    <w:p w14:paraId="2E041D50" w14:textId="77777777" w:rsidR="00C232B7" w:rsidRPr="00C232B7" w:rsidRDefault="00C232B7" w:rsidP="00C232B7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C232B7">
        <w:rPr>
          <w:rFonts w:ascii="Courier New" w:hAnsi="Courier New" w:cs="Courier New"/>
          <w:sz w:val="16"/>
          <w:szCs w:val="16"/>
        </w:rPr>
        <w:t xml:space="preserve">  Invalid after 0 seconds, hold down 0, flushed after 0</w:t>
      </w:r>
    </w:p>
    <w:p w14:paraId="6EE5631F" w14:textId="77777777" w:rsidR="00C232B7" w:rsidRPr="00C232B7" w:rsidRDefault="00C232B7" w:rsidP="00C232B7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C232B7">
        <w:rPr>
          <w:rFonts w:ascii="Courier New" w:hAnsi="Courier New" w:cs="Courier New"/>
          <w:sz w:val="16"/>
          <w:szCs w:val="16"/>
        </w:rPr>
        <w:t xml:space="preserve">  Outgoing update filter list for all interfaces is not set</w:t>
      </w:r>
    </w:p>
    <w:p w14:paraId="71188D07" w14:textId="77777777" w:rsidR="00C232B7" w:rsidRPr="00C232B7" w:rsidRDefault="00C232B7" w:rsidP="00C232B7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C232B7">
        <w:rPr>
          <w:rFonts w:ascii="Courier New" w:hAnsi="Courier New" w:cs="Courier New"/>
          <w:sz w:val="16"/>
          <w:szCs w:val="16"/>
        </w:rPr>
        <w:t xml:space="preserve">  Incoming update filter list for all interfaces is not set</w:t>
      </w:r>
    </w:p>
    <w:p w14:paraId="55E72D9E" w14:textId="77777777" w:rsidR="00C232B7" w:rsidRPr="00C232B7" w:rsidRDefault="00C232B7" w:rsidP="00C232B7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C232B7">
        <w:rPr>
          <w:rFonts w:ascii="Courier New" w:hAnsi="Courier New" w:cs="Courier New"/>
          <w:sz w:val="16"/>
          <w:szCs w:val="16"/>
        </w:rPr>
        <w:t xml:space="preserve">  Maximum path: 32</w:t>
      </w:r>
    </w:p>
    <w:p w14:paraId="20CDEBC7" w14:textId="77777777" w:rsidR="00C232B7" w:rsidRPr="00C232B7" w:rsidRDefault="00C232B7" w:rsidP="00C232B7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C232B7">
        <w:rPr>
          <w:rFonts w:ascii="Courier New" w:hAnsi="Courier New" w:cs="Courier New"/>
          <w:sz w:val="16"/>
          <w:szCs w:val="16"/>
        </w:rPr>
        <w:t xml:space="preserve">  Routing for Networks:</w:t>
      </w:r>
    </w:p>
    <w:p w14:paraId="16DB01EB" w14:textId="77777777" w:rsidR="00C232B7" w:rsidRPr="00C232B7" w:rsidRDefault="00C232B7" w:rsidP="00C232B7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C232B7">
        <w:rPr>
          <w:rFonts w:ascii="Courier New" w:hAnsi="Courier New" w:cs="Courier New"/>
          <w:sz w:val="16"/>
          <w:szCs w:val="16"/>
        </w:rPr>
        <w:t xml:space="preserve">  Routing Information Sources:</w:t>
      </w:r>
    </w:p>
    <w:p w14:paraId="6AE558EE" w14:textId="77777777" w:rsidR="00C232B7" w:rsidRPr="00C232B7" w:rsidRDefault="00C232B7" w:rsidP="00C232B7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C232B7">
        <w:rPr>
          <w:rFonts w:ascii="Courier New" w:hAnsi="Courier New" w:cs="Courier New"/>
          <w:sz w:val="16"/>
          <w:szCs w:val="16"/>
        </w:rPr>
        <w:t xml:space="preserve">    Gateway         Distance      Last Update</w:t>
      </w:r>
    </w:p>
    <w:p w14:paraId="7B918404" w14:textId="77777777" w:rsidR="00C232B7" w:rsidRPr="00C232B7" w:rsidRDefault="00C232B7" w:rsidP="00C232B7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C232B7">
        <w:rPr>
          <w:rFonts w:ascii="Courier New" w:hAnsi="Courier New" w:cs="Courier New"/>
          <w:sz w:val="16"/>
          <w:szCs w:val="16"/>
        </w:rPr>
        <w:t xml:space="preserve">  Distance: (default is 4)</w:t>
      </w:r>
    </w:p>
    <w:p w14:paraId="18827A7A" w14:textId="77777777" w:rsidR="00C232B7" w:rsidRPr="00C232B7" w:rsidRDefault="00C232B7" w:rsidP="00C232B7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</w:p>
    <w:p w14:paraId="60A158E2" w14:textId="77777777" w:rsidR="00C232B7" w:rsidRPr="00C232B7" w:rsidRDefault="00C232B7" w:rsidP="00C232B7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C232B7">
        <w:rPr>
          <w:rFonts w:ascii="Courier New" w:hAnsi="Courier New" w:cs="Courier New"/>
          <w:sz w:val="16"/>
          <w:szCs w:val="16"/>
        </w:rPr>
        <w:t>Routing Protocol is "eigrp 10"</w:t>
      </w:r>
    </w:p>
    <w:p w14:paraId="28DBC9A5" w14:textId="77777777" w:rsidR="00C232B7" w:rsidRPr="00C232B7" w:rsidRDefault="00C232B7" w:rsidP="00C232B7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C232B7">
        <w:rPr>
          <w:rFonts w:ascii="Courier New" w:hAnsi="Courier New" w:cs="Courier New"/>
          <w:sz w:val="16"/>
          <w:szCs w:val="16"/>
        </w:rPr>
        <w:t xml:space="preserve">  Outgoing update filter list for all interfaces is not set</w:t>
      </w:r>
    </w:p>
    <w:p w14:paraId="12D375DE" w14:textId="77777777" w:rsidR="00C232B7" w:rsidRPr="00C232B7" w:rsidRDefault="00C232B7" w:rsidP="00C232B7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C232B7">
        <w:rPr>
          <w:rFonts w:ascii="Courier New" w:hAnsi="Courier New" w:cs="Courier New"/>
          <w:sz w:val="16"/>
          <w:szCs w:val="16"/>
        </w:rPr>
        <w:t xml:space="preserve">  Incoming update filter list for all interfaces is not set</w:t>
      </w:r>
    </w:p>
    <w:p w14:paraId="555D7E98" w14:textId="77777777" w:rsidR="00C232B7" w:rsidRPr="00C232B7" w:rsidRDefault="00C232B7" w:rsidP="00C232B7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C232B7">
        <w:rPr>
          <w:rFonts w:ascii="Courier New" w:hAnsi="Courier New" w:cs="Courier New"/>
          <w:sz w:val="16"/>
          <w:szCs w:val="16"/>
        </w:rPr>
        <w:t xml:space="preserve">  Default networks flagged in outgoing updates</w:t>
      </w:r>
    </w:p>
    <w:p w14:paraId="7ECE68DA" w14:textId="77777777" w:rsidR="00C232B7" w:rsidRPr="00C232B7" w:rsidRDefault="00C232B7" w:rsidP="00C232B7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C232B7">
        <w:rPr>
          <w:rFonts w:ascii="Courier New" w:hAnsi="Courier New" w:cs="Courier New"/>
          <w:sz w:val="16"/>
          <w:szCs w:val="16"/>
        </w:rPr>
        <w:t xml:space="preserve">  Default networks accepted from incoming updates</w:t>
      </w:r>
    </w:p>
    <w:p w14:paraId="4F997904" w14:textId="77777777" w:rsidR="00C232B7" w:rsidRPr="00C232B7" w:rsidRDefault="00C232B7" w:rsidP="00C232B7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C232B7">
        <w:rPr>
          <w:rFonts w:ascii="Courier New" w:hAnsi="Courier New" w:cs="Courier New"/>
          <w:sz w:val="16"/>
          <w:szCs w:val="16"/>
        </w:rPr>
        <w:t xml:space="preserve">  EIGRP-IPv4 Protocol for AS(10)</w:t>
      </w:r>
    </w:p>
    <w:p w14:paraId="4DC4782D" w14:textId="77777777" w:rsidR="00C232B7" w:rsidRPr="00C232B7" w:rsidRDefault="00C232B7" w:rsidP="00C232B7">
      <w:pPr>
        <w:tabs>
          <w:tab w:val="left" w:pos="2770"/>
        </w:tabs>
        <w:spacing w:after="0" w:line="276" w:lineRule="auto"/>
        <w:rPr>
          <w:rFonts w:ascii="Courier New" w:hAnsi="Courier New" w:cs="Courier New"/>
          <w:b/>
          <w:bCs/>
          <w:sz w:val="16"/>
          <w:szCs w:val="16"/>
        </w:rPr>
      </w:pPr>
      <w:r w:rsidRPr="00C232B7">
        <w:rPr>
          <w:rFonts w:ascii="Courier New" w:hAnsi="Courier New" w:cs="Courier New"/>
          <w:sz w:val="16"/>
          <w:szCs w:val="16"/>
        </w:rPr>
        <w:t xml:space="preserve">    </w:t>
      </w:r>
      <w:r w:rsidRPr="00C232B7">
        <w:rPr>
          <w:rFonts w:ascii="Courier New" w:hAnsi="Courier New" w:cs="Courier New"/>
          <w:b/>
          <w:bCs/>
          <w:sz w:val="16"/>
          <w:szCs w:val="16"/>
        </w:rPr>
        <w:t>Metric weight K1=1, K2=1, K3=1, K4=1, K5=0</w:t>
      </w:r>
    </w:p>
    <w:p w14:paraId="05433B81" w14:textId="77777777" w:rsidR="00C232B7" w:rsidRPr="00C232B7" w:rsidRDefault="00C232B7" w:rsidP="00C232B7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C232B7">
        <w:rPr>
          <w:rFonts w:ascii="Courier New" w:hAnsi="Courier New" w:cs="Courier New"/>
          <w:sz w:val="16"/>
          <w:szCs w:val="16"/>
        </w:rPr>
        <w:t xml:space="preserve">    Soft SIA disabled</w:t>
      </w:r>
    </w:p>
    <w:p w14:paraId="7F4E7F94" w14:textId="77777777" w:rsidR="00C232B7" w:rsidRPr="00C232B7" w:rsidRDefault="00C232B7" w:rsidP="00C232B7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C232B7">
        <w:rPr>
          <w:rFonts w:ascii="Courier New" w:hAnsi="Courier New" w:cs="Courier New"/>
          <w:sz w:val="16"/>
          <w:szCs w:val="16"/>
        </w:rPr>
        <w:t xml:space="preserve">    NSF-aware route hold timer is 240</w:t>
      </w:r>
    </w:p>
    <w:p w14:paraId="0181480E" w14:textId="77777777" w:rsidR="00C232B7" w:rsidRPr="00C232B7" w:rsidRDefault="00C232B7" w:rsidP="00C232B7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C232B7">
        <w:rPr>
          <w:rFonts w:ascii="Courier New" w:hAnsi="Courier New" w:cs="Courier New"/>
          <w:sz w:val="16"/>
          <w:szCs w:val="16"/>
        </w:rPr>
        <w:t xml:space="preserve">  EIGRP NSF disabled</w:t>
      </w:r>
    </w:p>
    <w:p w14:paraId="57B5FB27" w14:textId="77777777" w:rsidR="00C232B7" w:rsidRPr="00C232B7" w:rsidRDefault="00C232B7" w:rsidP="00C232B7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C232B7">
        <w:rPr>
          <w:rFonts w:ascii="Courier New" w:hAnsi="Courier New" w:cs="Courier New"/>
          <w:sz w:val="16"/>
          <w:szCs w:val="16"/>
        </w:rPr>
        <w:t xml:space="preserve">     NSF signal timer is 20s</w:t>
      </w:r>
    </w:p>
    <w:p w14:paraId="7B70FE9A" w14:textId="77777777" w:rsidR="00C232B7" w:rsidRPr="00C232B7" w:rsidRDefault="00C232B7" w:rsidP="00C232B7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C232B7">
        <w:rPr>
          <w:rFonts w:ascii="Courier New" w:hAnsi="Courier New" w:cs="Courier New"/>
          <w:sz w:val="16"/>
          <w:szCs w:val="16"/>
        </w:rPr>
        <w:t xml:space="preserve">     NSF converge timer is 120s</w:t>
      </w:r>
    </w:p>
    <w:p w14:paraId="38E453C8" w14:textId="77777777" w:rsidR="00C232B7" w:rsidRPr="00C232B7" w:rsidRDefault="00C232B7" w:rsidP="00C232B7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C232B7">
        <w:rPr>
          <w:rFonts w:ascii="Courier New" w:hAnsi="Courier New" w:cs="Courier New"/>
          <w:sz w:val="16"/>
          <w:szCs w:val="16"/>
        </w:rPr>
        <w:t xml:space="preserve">    Router-ID: 2.2.2.2</w:t>
      </w:r>
    </w:p>
    <w:p w14:paraId="2A6EE09F" w14:textId="77777777" w:rsidR="00C232B7" w:rsidRPr="00C232B7" w:rsidRDefault="00C232B7" w:rsidP="00C232B7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C232B7">
        <w:rPr>
          <w:rFonts w:ascii="Courier New" w:hAnsi="Courier New" w:cs="Courier New"/>
          <w:sz w:val="16"/>
          <w:szCs w:val="16"/>
        </w:rPr>
        <w:t xml:space="preserve">    Topology : 0 (base)</w:t>
      </w:r>
    </w:p>
    <w:p w14:paraId="7AABF9BE" w14:textId="77777777" w:rsidR="00C232B7" w:rsidRPr="00C232B7" w:rsidRDefault="00C232B7" w:rsidP="00C232B7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C232B7">
        <w:rPr>
          <w:rFonts w:ascii="Courier New" w:hAnsi="Courier New" w:cs="Courier New"/>
          <w:sz w:val="16"/>
          <w:szCs w:val="16"/>
        </w:rPr>
        <w:t xml:space="preserve">      Active Timer: 3 min</w:t>
      </w:r>
    </w:p>
    <w:p w14:paraId="3298E0E4" w14:textId="77777777" w:rsidR="00C232B7" w:rsidRPr="00C232B7" w:rsidRDefault="00C232B7" w:rsidP="00C232B7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C232B7">
        <w:rPr>
          <w:rFonts w:ascii="Courier New" w:hAnsi="Courier New" w:cs="Courier New"/>
          <w:sz w:val="16"/>
          <w:szCs w:val="16"/>
        </w:rPr>
        <w:t xml:space="preserve">      Distance: internal 90 external 170</w:t>
      </w:r>
    </w:p>
    <w:p w14:paraId="2DF84FD7" w14:textId="77777777" w:rsidR="00C232B7" w:rsidRPr="00C232B7" w:rsidRDefault="00C232B7" w:rsidP="00C232B7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C232B7">
        <w:rPr>
          <w:rFonts w:ascii="Courier New" w:hAnsi="Courier New" w:cs="Courier New"/>
          <w:sz w:val="16"/>
          <w:szCs w:val="16"/>
        </w:rPr>
        <w:lastRenderedPageBreak/>
        <w:t xml:space="preserve">      Maximum path: 4</w:t>
      </w:r>
    </w:p>
    <w:p w14:paraId="2A1BA9BF" w14:textId="77777777" w:rsidR="00C232B7" w:rsidRPr="00C232B7" w:rsidRDefault="00C232B7" w:rsidP="00C232B7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C232B7">
        <w:rPr>
          <w:rFonts w:ascii="Courier New" w:hAnsi="Courier New" w:cs="Courier New"/>
          <w:sz w:val="16"/>
          <w:szCs w:val="16"/>
        </w:rPr>
        <w:t xml:space="preserve">      Maximum </w:t>
      </w:r>
      <w:proofErr w:type="spellStart"/>
      <w:r w:rsidRPr="00C232B7">
        <w:rPr>
          <w:rFonts w:ascii="Courier New" w:hAnsi="Courier New" w:cs="Courier New"/>
          <w:sz w:val="16"/>
          <w:szCs w:val="16"/>
        </w:rPr>
        <w:t>hopcount</w:t>
      </w:r>
      <w:proofErr w:type="spellEnd"/>
      <w:r w:rsidRPr="00C232B7">
        <w:rPr>
          <w:rFonts w:ascii="Courier New" w:hAnsi="Courier New" w:cs="Courier New"/>
          <w:sz w:val="16"/>
          <w:szCs w:val="16"/>
        </w:rPr>
        <w:t xml:space="preserve"> 100</w:t>
      </w:r>
    </w:p>
    <w:p w14:paraId="024BD889" w14:textId="77777777" w:rsidR="00C232B7" w:rsidRPr="00C232B7" w:rsidRDefault="00C232B7" w:rsidP="00C232B7">
      <w:pPr>
        <w:tabs>
          <w:tab w:val="left" w:pos="2770"/>
        </w:tabs>
        <w:spacing w:after="0" w:line="276" w:lineRule="auto"/>
        <w:rPr>
          <w:rFonts w:ascii="Courier New" w:hAnsi="Courier New" w:cs="Courier New"/>
          <w:b/>
          <w:bCs/>
          <w:sz w:val="16"/>
          <w:szCs w:val="16"/>
        </w:rPr>
      </w:pPr>
      <w:r w:rsidRPr="00C232B7">
        <w:rPr>
          <w:rFonts w:ascii="Courier New" w:hAnsi="Courier New" w:cs="Courier New"/>
          <w:sz w:val="16"/>
          <w:szCs w:val="16"/>
        </w:rPr>
        <w:t xml:space="preserve">      </w:t>
      </w:r>
      <w:r w:rsidRPr="00C232B7">
        <w:rPr>
          <w:rFonts w:ascii="Courier New" w:hAnsi="Courier New" w:cs="Courier New"/>
          <w:b/>
          <w:bCs/>
          <w:sz w:val="16"/>
          <w:szCs w:val="16"/>
        </w:rPr>
        <w:t>Maximum metric variance 3</w:t>
      </w:r>
    </w:p>
    <w:p w14:paraId="32BEB292" w14:textId="77777777" w:rsidR="00C232B7" w:rsidRPr="00C232B7" w:rsidRDefault="00C232B7" w:rsidP="00C232B7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</w:p>
    <w:p w14:paraId="58D56AB9" w14:textId="77777777" w:rsidR="00C232B7" w:rsidRPr="00C232B7" w:rsidRDefault="00C232B7" w:rsidP="00C232B7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C232B7">
        <w:rPr>
          <w:rFonts w:ascii="Courier New" w:hAnsi="Courier New" w:cs="Courier New"/>
          <w:sz w:val="16"/>
          <w:szCs w:val="16"/>
        </w:rPr>
        <w:t xml:space="preserve">  Automatic Summarization: disabled</w:t>
      </w:r>
    </w:p>
    <w:p w14:paraId="0E6C2A54" w14:textId="77777777" w:rsidR="00C232B7" w:rsidRPr="00C232B7" w:rsidRDefault="00C232B7" w:rsidP="00C232B7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C232B7">
        <w:rPr>
          <w:rFonts w:ascii="Courier New" w:hAnsi="Courier New" w:cs="Courier New"/>
          <w:sz w:val="16"/>
          <w:szCs w:val="16"/>
        </w:rPr>
        <w:t xml:space="preserve">  Maximum path: 4</w:t>
      </w:r>
    </w:p>
    <w:p w14:paraId="66A09A4D" w14:textId="77777777" w:rsidR="00C232B7" w:rsidRPr="00C232B7" w:rsidRDefault="00C232B7" w:rsidP="00C232B7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C232B7">
        <w:rPr>
          <w:rFonts w:ascii="Courier New" w:hAnsi="Courier New" w:cs="Courier New"/>
          <w:sz w:val="16"/>
          <w:szCs w:val="16"/>
        </w:rPr>
        <w:t xml:space="preserve">  Routing for Networks:</w:t>
      </w:r>
    </w:p>
    <w:p w14:paraId="3A4C683F" w14:textId="77777777" w:rsidR="00C232B7" w:rsidRPr="00C232B7" w:rsidRDefault="00C232B7" w:rsidP="00C232B7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C232B7">
        <w:rPr>
          <w:rFonts w:ascii="Courier New" w:hAnsi="Courier New" w:cs="Courier New"/>
          <w:sz w:val="16"/>
          <w:szCs w:val="16"/>
        </w:rPr>
        <w:t xml:space="preserve">    2.0.0.0</w:t>
      </w:r>
    </w:p>
    <w:p w14:paraId="2047FE6C" w14:textId="77777777" w:rsidR="00C232B7" w:rsidRPr="00C232B7" w:rsidRDefault="00C232B7" w:rsidP="00C232B7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C232B7">
        <w:rPr>
          <w:rFonts w:ascii="Courier New" w:hAnsi="Courier New" w:cs="Courier New"/>
          <w:sz w:val="16"/>
          <w:szCs w:val="16"/>
        </w:rPr>
        <w:t xml:space="preserve">    192.168.1.0/30</w:t>
      </w:r>
    </w:p>
    <w:p w14:paraId="04F83E4B" w14:textId="77777777" w:rsidR="00C232B7" w:rsidRPr="00C232B7" w:rsidRDefault="00C232B7" w:rsidP="00C232B7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C232B7">
        <w:rPr>
          <w:rFonts w:ascii="Courier New" w:hAnsi="Courier New" w:cs="Courier New"/>
          <w:sz w:val="16"/>
          <w:szCs w:val="16"/>
        </w:rPr>
        <w:t xml:space="preserve">    192.168.2.0/30</w:t>
      </w:r>
    </w:p>
    <w:p w14:paraId="427A7A8B" w14:textId="77777777" w:rsidR="00C232B7" w:rsidRPr="00C232B7" w:rsidRDefault="00C232B7" w:rsidP="00C232B7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C232B7">
        <w:rPr>
          <w:rFonts w:ascii="Courier New" w:hAnsi="Courier New" w:cs="Courier New"/>
          <w:sz w:val="16"/>
          <w:szCs w:val="16"/>
        </w:rPr>
        <w:t xml:space="preserve">    192.168.7.0/30</w:t>
      </w:r>
    </w:p>
    <w:p w14:paraId="6FBC0248" w14:textId="77777777" w:rsidR="00C232B7" w:rsidRPr="00C232B7" w:rsidRDefault="00C232B7" w:rsidP="00C232B7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C232B7">
        <w:rPr>
          <w:rFonts w:ascii="Courier New" w:hAnsi="Courier New" w:cs="Courier New"/>
          <w:sz w:val="16"/>
          <w:szCs w:val="16"/>
        </w:rPr>
        <w:t xml:space="preserve">  Routing Information Sources:</w:t>
      </w:r>
    </w:p>
    <w:p w14:paraId="1AB0718E" w14:textId="77777777" w:rsidR="00C232B7" w:rsidRPr="00C232B7" w:rsidRDefault="00C232B7" w:rsidP="00C232B7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C232B7">
        <w:rPr>
          <w:rFonts w:ascii="Courier New" w:hAnsi="Courier New" w:cs="Courier New"/>
          <w:sz w:val="16"/>
          <w:szCs w:val="16"/>
        </w:rPr>
        <w:t xml:space="preserve">    Gateway         Distance      Last Update</w:t>
      </w:r>
    </w:p>
    <w:p w14:paraId="7E010F8D" w14:textId="77777777" w:rsidR="00C232B7" w:rsidRPr="00C232B7" w:rsidRDefault="00C232B7" w:rsidP="00C232B7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C232B7">
        <w:rPr>
          <w:rFonts w:ascii="Courier New" w:hAnsi="Courier New" w:cs="Courier New"/>
          <w:sz w:val="16"/>
          <w:szCs w:val="16"/>
        </w:rPr>
        <w:t xml:space="preserve">    192.168.1.1           90      00:32:34</w:t>
      </w:r>
    </w:p>
    <w:p w14:paraId="09BE928E" w14:textId="77777777" w:rsidR="00C232B7" w:rsidRPr="00C232B7" w:rsidRDefault="00C232B7" w:rsidP="00C232B7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C232B7">
        <w:rPr>
          <w:rFonts w:ascii="Courier New" w:hAnsi="Courier New" w:cs="Courier New"/>
          <w:sz w:val="16"/>
          <w:szCs w:val="16"/>
        </w:rPr>
        <w:t xml:space="preserve">    192.168.2.2           90      00:32:34</w:t>
      </w:r>
    </w:p>
    <w:p w14:paraId="6F090EA6" w14:textId="77777777" w:rsidR="00C232B7" w:rsidRPr="00C232B7" w:rsidRDefault="00C232B7" w:rsidP="00C232B7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C232B7">
        <w:rPr>
          <w:rFonts w:ascii="Courier New" w:hAnsi="Courier New" w:cs="Courier New"/>
          <w:sz w:val="16"/>
          <w:szCs w:val="16"/>
        </w:rPr>
        <w:t xml:space="preserve">    192.168.7.2           90      00:32:34</w:t>
      </w:r>
    </w:p>
    <w:p w14:paraId="4983F7EE" w14:textId="77777777" w:rsidR="00C232B7" w:rsidRPr="00C232B7" w:rsidRDefault="00C232B7" w:rsidP="00C232B7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C232B7">
        <w:rPr>
          <w:rFonts w:ascii="Courier New" w:hAnsi="Courier New" w:cs="Courier New"/>
          <w:sz w:val="16"/>
          <w:szCs w:val="16"/>
        </w:rPr>
        <w:t xml:space="preserve">  Distance: internal 90 external 170</w:t>
      </w:r>
    </w:p>
    <w:p w14:paraId="3EB363C6" w14:textId="36A47135" w:rsidR="00C232B7" w:rsidRPr="00C232B7" w:rsidRDefault="00C232B7" w:rsidP="00C232B7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</w:p>
    <w:p w14:paraId="03077940" w14:textId="77777777" w:rsidR="00C232B7" w:rsidRPr="00C232B7" w:rsidRDefault="00C232B7" w:rsidP="00C232B7">
      <w:pPr>
        <w:tabs>
          <w:tab w:val="left" w:pos="2770"/>
        </w:tabs>
        <w:spacing w:after="0" w:line="276" w:lineRule="auto"/>
        <w:rPr>
          <w:rFonts w:ascii="Courier New" w:hAnsi="Courier New" w:cs="Courier New"/>
          <w:b/>
          <w:bCs/>
          <w:sz w:val="16"/>
          <w:szCs w:val="16"/>
        </w:rPr>
      </w:pPr>
      <w:r w:rsidRPr="00C232B7">
        <w:rPr>
          <w:rFonts w:ascii="Courier New" w:hAnsi="Courier New" w:cs="Courier New"/>
          <w:b/>
          <w:bCs/>
          <w:sz w:val="16"/>
          <w:szCs w:val="16"/>
        </w:rPr>
        <w:t>R2#show ip eigrp topology</w:t>
      </w:r>
    </w:p>
    <w:p w14:paraId="50C34951" w14:textId="77777777" w:rsidR="00C232B7" w:rsidRPr="00C232B7" w:rsidRDefault="00C232B7" w:rsidP="00C232B7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C232B7">
        <w:rPr>
          <w:rFonts w:ascii="Courier New" w:hAnsi="Courier New" w:cs="Courier New"/>
          <w:sz w:val="16"/>
          <w:szCs w:val="16"/>
        </w:rPr>
        <w:t>EIGRP-IPv4 Topology Table for AS(10)/ID(2.2.2.2)</w:t>
      </w:r>
    </w:p>
    <w:p w14:paraId="6EE083B0" w14:textId="77777777" w:rsidR="00C232B7" w:rsidRPr="00C232B7" w:rsidRDefault="00C232B7" w:rsidP="00C232B7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C232B7">
        <w:rPr>
          <w:rFonts w:ascii="Courier New" w:hAnsi="Courier New" w:cs="Courier New"/>
          <w:sz w:val="16"/>
          <w:szCs w:val="16"/>
        </w:rPr>
        <w:t>Codes: P - Passive, A - Active, U - Update, Q - Query, R - Reply,</w:t>
      </w:r>
    </w:p>
    <w:p w14:paraId="3628F0EC" w14:textId="77777777" w:rsidR="00C232B7" w:rsidRPr="00C232B7" w:rsidRDefault="00C232B7" w:rsidP="00C232B7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C232B7">
        <w:rPr>
          <w:rFonts w:ascii="Courier New" w:hAnsi="Courier New" w:cs="Courier New"/>
          <w:sz w:val="16"/>
          <w:szCs w:val="16"/>
        </w:rPr>
        <w:t xml:space="preserve">       r - reply Status, s - </w:t>
      </w:r>
      <w:proofErr w:type="spellStart"/>
      <w:r w:rsidRPr="00C232B7">
        <w:rPr>
          <w:rFonts w:ascii="Courier New" w:hAnsi="Courier New" w:cs="Courier New"/>
          <w:sz w:val="16"/>
          <w:szCs w:val="16"/>
        </w:rPr>
        <w:t>sia</w:t>
      </w:r>
      <w:proofErr w:type="spellEnd"/>
      <w:r w:rsidRPr="00C232B7">
        <w:rPr>
          <w:rFonts w:ascii="Courier New" w:hAnsi="Courier New" w:cs="Courier New"/>
          <w:sz w:val="16"/>
          <w:szCs w:val="16"/>
        </w:rPr>
        <w:t xml:space="preserve"> Status</w:t>
      </w:r>
    </w:p>
    <w:p w14:paraId="5BAF5C7C" w14:textId="77777777" w:rsidR="00C232B7" w:rsidRPr="00C232B7" w:rsidRDefault="00C232B7" w:rsidP="00C232B7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</w:p>
    <w:p w14:paraId="717BD736" w14:textId="77777777" w:rsidR="00C232B7" w:rsidRPr="00C232B7" w:rsidRDefault="00C232B7" w:rsidP="00C232B7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C232B7">
        <w:rPr>
          <w:rFonts w:ascii="Courier New" w:hAnsi="Courier New" w:cs="Courier New"/>
          <w:sz w:val="16"/>
          <w:szCs w:val="16"/>
        </w:rPr>
        <w:t>P 192.168.3.0/30, 2 successors, FD is 2653869</w:t>
      </w:r>
    </w:p>
    <w:p w14:paraId="36FC2E79" w14:textId="77777777" w:rsidR="00C232B7" w:rsidRPr="00C232B7" w:rsidRDefault="00C232B7" w:rsidP="00C232B7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C232B7">
        <w:rPr>
          <w:rFonts w:ascii="Courier New" w:hAnsi="Courier New" w:cs="Courier New"/>
          <w:sz w:val="16"/>
          <w:szCs w:val="16"/>
        </w:rPr>
        <w:t xml:space="preserve">        via 192.168.2.2 (2653869/2141869), Serial0/1/0</w:t>
      </w:r>
    </w:p>
    <w:p w14:paraId="038FBB8A" w14:textId="77777777" w:rsidR="00C232B7" w:rsidRPr="00C232B7" w:rsidRDefault="00C232B7" w:rsidP="00C232B7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C232B7">
        <w:rPr>
          <w:rFonts w:ascii="Courier New" w:hAnsi="Courier New" w:cs="Courier New"/>
          <w:sz w:val="16"/>
          <w:szCs w:val="16"/>
        </w:rPr>
        <w:t xml:space="preserve">        via 192.168.7.2 (3082295/2141869), Serial0/1/1</w:t>
      </w:r>
    </w:p>
    <w:p w14:paraId="3C1A5FF8" w14:textId="77777777" w:rsidR="00C232B7" w:rsidRPr="00C232B7" w:rsidRDefault="00C232B7" w:rsidP="00C232B7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C232B7">
        <w:rPr>
          <w:rFonts w:ascii="Courier New" w:hAnsi="Courier New" w:cs="Courier New"/>
          <w:sz w:val="16"/>
          <w:szCs w:val="16"/>
        </w:rPr>
        <w:t>P 6.0.0.0/8, 2 successors, FD is 2782381</w:t>
      </w:r>
    </w:p>
    <w:p w14:paraId="5AE087D5" w14:textId="77777777" w:rsidR="00C232B7" w:rsidRPr="00C232B7" w:rsidRDefault="00C232B7" w:rsidP="00C232B7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C232B7">
        <w:rPr>
          <w:rFonts w:ascii="Courier New" w:hAnsi="Courier New" w:cs="Courier New"/>
          <w:sz w:val="16"/>
          <w:szCs w:val="16"/>
        </w:rPr>
        <w:t xml:space="preserve">        via 192.168.2.2 (2782381/2270381), Serial0/1/0</w:t>
      </w:r>
    </w:p>
    <w:p w14:paraId="72C7CEF1" w14:textId="77777777" w:rsidR="00C232B7" w:rsidRPr="00C232B7" w:rsidRDefault="00C232B7" w:rsidP="00C232B7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C232B7">
        <w:rPr>
          <w:rFonts w:ascii="Courier New" w:hAnsi="Courier New" w:cs="Courier New"/>
          <w:sz w:val="16"/>
          <w:szCs w:val="16"/>
        </w:rPr>
        <w:t xml:space="preserve">        via 192.168.7.2 (3210807/2270381), Serial0/1/1</w:t>
      </w:r>
    </w:p>
    <w:p w14:paraId="765AE836" w14:textId="77777777" w:rsidR="00C232B7" w:rsidRPr="00C232B7" w:rsidRDefault="00C232B7" w:rsidP="00C232B7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C232B7">
        <w:rPr>
          <w:rFonts w:ascii="Courier New" w:hAnsi="Courier New" w:cs="Courier New"/>
          <w:sz w:val="16"/>
          <w:szCs w:val="16"/>
        </w:rPr>
        <w:t>P 192.168.2.0/30, 1 successors, FD is 3594039</w:t>
      </w:r>
    </w:p>
    <w:p w14:paraId="188B58C7" w14:textId="77777777" w:rsidR="00C232B7" w:rsidRPr="00C232B7" w:rsidRDefault="00C232B7" w:rsidP="00C232B7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C232B7">
        <w:rPr>
          <w:rFonts w:ascii="Courier New" w:hAnsi="Courier New" w:cs="Courier New"/>
          <w:sz w:val="16"/>
          <w:szCs w:val="16"/>
        </w:rPr>
        <w:t xml:space="preserve">        via 192.168.7.2 (3594039/1368594), Serial0/1/1</w:t>
      </w:r>
    </w:p>
    <w:p w14:paraId="34D99932" w14:textId="77777777" w:rsidR="00C232B7" w:rsidRPr="00C232B7" w:rsidRDefault="00C232B7" w:rsidP="00C232B7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C232B7">
        <w:rPr>
          <w:rFonts w:ascii="Courier New" w:hAnsi="Courier New" w:cs="Courier New"/>
          <w:sz w:val="16"/>
          <w:szCs w:val="16"/>
        </w:rPr>
        <w:t>P 192.168.2.0/29, 1 successors, FD is 1368594</w:t>
      </w:r>
    </w:p>
    <w:p w14:paraId="1AD6D0E8" w14:textId="77777777" w:rsidR="00C232B7" w:rsidRPr="00C232B7" w:rsidRDefault="00C232B7" w:rsidP="00C232B7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C232B7">
        <w:rPr>
          <w:rFonts w:ascii="Courier New" w:hAnsi="Courier New" w:cs="Courier New"/>
          <w:sz w:val="16"/>
          <w:szCs w:val="16"/>
        </w:rPr>
        <w:t xml:space="preserve">        via Connected, Serial0/1/0</w:t>
      </w:r>
    </w:p>
    <w:p w14:paraId="3E192188" w14:textId="77777777" w:rsidR="00C232B7" w:rsidRPr="00C232B7" w:rsidRDefault="00C232B7" w:rsidP="00C232B7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C232B7">
        <w:rPr>
          <w:rFonts w:ascii="Courier New" w:hAnsi="Courier New" w:cs="Courier New"/>
          <w:sz w:val="16"/>
          <w:szCs w:val="16"/>
        </w:rPr>
        <w:t>P 2.0.0.0/8, 1 successors, FD is 342084</w:t>
      </w:r>
    </w:p>
    <w:p w14:paraId="652842A9" w14:textId="77777777" w:rsidR="00C232B7" w:rsidRPr="00C232B7" w:rsidRDefault="00C232B7" w:rsidP="00C232B7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C232B7">
        <w:rPr>
          <w:rFonts w:ascii="Courier New" w:hAnsi="Courier New" w:cs="Courier New"/>
          <w:sz w:val="16"/>
          <w:szCs w:val="16"/>
        </w:rPr>
        <w:t xml:space="preserve">        via Connected, Loopback0</w:t>
      </w:r>
    </w:p>
    <w:p w14:paraId="54922895" w14:textId="77777777" w:rsidR="00C232B7" w:rsidRPr="00C232B7" w:rsidRDefault="00C232B7" w:rsidP="00C232B7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C232B7">
        <w:rPr>
          <w:rFonts w:ascii="Courier New" w:hAnsi="Courier New" w:cs="Courier New"/>
          <w:sz w:val="16"/>
          <w:szCs w:val="16"/>
        </w:rPr>
        <w:t>P 5.0.0.0/8, 2 successors, FD is 2782125</w:t>
      </w:r>
    </w:p>
    <w:p w14:paraId="062BB825" w14:textId="77777777" w:rsidR="00C232B7" w:rsidRPr="00C232B7" w:rsidRDefault="00C232B7" w:rsidP="00C232B7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C232B7">
        <w:rPr>
          <w:rFonts w:ascii="Courier New" w:hAnsi="Courier New" w:cs="Courier New"/>
          <w:sz w:val="16"/>
          <w:szCs w:val="16"/>
        </w:rPr>
        <w:t xml:space="preserve">        via 192.168.2.2 (2782125/2270125), Serial0/1/0</w:t>
      </w:r>
    </w:p>
    <w:p w14:paraId="56441904" w14:textId="77777777" w:rsidR="00C232B7" w:rsidRPr="00C232B7" w:rsidRDefault="00C232B7" w:rsidP="00C232B7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C232B7">
        <w:rPr>
          <w:rFonts w:ascii="Courier New" w:hAnsi="Courier New" w:cs="Courier New"/>
          <w:sz w:val="16"/>
          <w:szCs w:val="16"/>
        </w:rPr>
        <w:t xml:space="preserve">        via 192.168.7.2 (3210551/2270125), Serial0/1/1</w:t>
      </w:r>
    </w:p>
    <w:p w14:paraId="0D80836D" w14:textId="77777777" w:rsidR="00C232B7" w:rsidRPr="00C232B7" w:rsidRDefault="00C232B7" w:rsidP="00C232B7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C232B7">
        <w:rPr>
          <w:rFonts w:ascii="Courier New" w:hAnsi="Courier New" w:cs="Courier New"/>
          <w:sz w:val="16"/>
          <w:szCs w:val="16"/>
        </w:rPr>
        <w:t>P 4.0.0.0/8, 2 successors, FD is 2781869</w:t>
      </w:r>
    </w:p>
    <w:p w14:paraId="163E9F54" w14:textId="77777777" w:rsidR="00C232B7" w:rsidRPr="00C232B7" w:rsidRDefault="00C232B7" w:rsidP="00C232B7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C232B7">
        <w:rPr>
          <w:rFonts w:ascii="Courier New" w:hAnsi="Courier New" w:cs="Courier New"/>
          <w:sz w:val="16"/>
          <w:szCs w:val="16"/>
        </w:rPr>
        <w:t xml:space="preserve">        via 192.168.2.2 (2781869/2269869), Serial0/1/0</w:t>
      </w:r>
    </w:p>
    <w:p w14:paraId="7B730BDD" w14:textId="77777777" w:rsidR="00C232B7" w:rsidRPr="00C232B7" w:rsidRDefault="00C232B7" w:rsidP="00C232B7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C232B7">
        <w:rPr>
          <w:rFonts w:ascii="Courier New" w:hAnsi="Courier New" w:cs="Courier New"/>
          <w:sz w:val="16"/>
          <w:szCs w:val="16"/>
        </w:rPr>
        <w:t xml:space="preserve">        via 192.168.7.2 (3210295/2269869), Serial0/1/1</w:t>
      </w:r>
    </w:p>
    <w:p w14:paraId="079B1FE4" w14:textId="77777777" w:rsidR="00C232B7" w:rsidRPr="00C232B7" w:rsidRDefault="00C232B7" w:rsidP="00C232B7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C232B7">
        <w:rPr>
          <w:rFonts w:ascii="Courier New" w:hAnsi="Courier New" w:cs="Courier New"/>
          <w:sz w:val="16"/>
          <w:szCs w:val="16"/>
        </w:rPr>
        <w:t>P 192.168.7.0/30, 1 successors, FD is 3594039</w:t>
      </w:r>
    </w:p>
    <w:p w14:paraId="65231204" w14:textId="77777777" w:rsidR="00C232B7" w:rsidRPr="00C232B7" w:rsidRDefault="00C232B7" w:rsidP="00C232B7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C232B7">
        <w:rPr>
          <w:rFonts w:ascii="Courier New" w:hAnsi="Courier New" w:cs="Courier New"/>
          <w:sz w:val="16"/>
          <w:szCs w:val="16"/>
        </w:rPr>
        <w:t xml:space="preserve">        via 192.168.2.2 (3594039/3082039), Serial0/1/0</w:t>
      </w:r>
    </w:p>
    <w:p w14:paraId="0D771965" w14:textId="77777777" w:rsidR="00C232B7" w:rsidRPr="00C232B7" w:rsidRDefault="00C232B7" w:rsidP="00C232B7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C232B7">
        <w:rPr>
          <w:rFonts w:ascii="Courier New" w:hAnsi="Courier New" w:cs="Courier New"/>
          <w:sz w:val="16"/>
          <w:szCs w:val="16"/>
        </w:rPr>
        <w:t>P 192.168.7.0/29, 1 successors, FD is 3082039</w:t>
      </w:r>
    </w:p>
    <w:p w14:paraId="2D15E76C" w14:textId="77777777" w:rsidR="00C232B7" w:rsidRPr="00C232B7" w:rsidRDefault="00C232B7" w:rsidP="00C232B7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C232B7">
        <w:rPr>
          <w:rFonts w:ascii="Courier New" w:hAnsi="Courier New" w:cs="Courier New"/>
          <w:sz w:val="16"/>
          <w:szCs w:val="16"/>
        </w:rPr>
        <w:t xml:space="preserve">        via Connected, Serial0/1/1</w:t>
      </w:r>
    </w:p>
    <w:p w14:paraId="3C5BE8C3" w14:textId="77777777" w:rsidR="00C232B7" w:rsidRPr="00C232B7" w:rsidRDefault="00C232B7" w:rsidP="00C232B7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C232B7">
        <w:rPr>
          <w:rFonts w:ascii="Courier New" w:hAnsi="Courier New" w:cs="Courier New"/>
          <w:sz w:val="16"/>
          <w:szCs w:val="16"/>
        </w:rPr>
        <w:t>P 192.168.1.0/30, 1 successors, FD is 214340</w:t>
      </w:r>
    </w:p>
    <w:p w14:paraId="2CFD421B" w14:textId="77777777" w:rsidR="00C232B7" w:rsidRPr="00C232B7" w:rsidRDefault="00C232B7" w:rsidP="00C232B7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C232B7">
        <w:rPr>
          <w:rFonts w:ascii="Courier New" w:hAnsi="Courier New" w:cs="Courier New"/>
          <w:sz w:val="16"/>
          <w:szCs w:val="16"/>
        </w:rPr>
        <w:t xml:space="preserve">        via Connected, GigabitEthernet0/0/1</w:t>
      </w:r>
    </w:p>
    <w:p w14:paraId="0ADDC14E" w14:textId="77777777" w:rsidR="00C232B7" w:rsidRPr="00C232B7" w:rsidRDefault="00C232B7" w:rsidP="00C232B7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C232B7">
        <w:rPr>
          <w:rFonts w:ascii="Courier New" w:hAnsi="Courier New" w:cs="Courier New"/>
          <w:sz w:val="16"/>
          <w:szCs w:val="16"/>
        </w:rPr>
        <w:t>P 192.168.4.0/30, 2 successors, FD is 2654125</w:t>
      </w:r>
    </w:p>
    <w:p w14:paraId="784D895A" w14:textId="77777777" w:rsidR="00C232B7" w:rsidRPr="00C232B7" w:rsidRDefault="00C232B7" w:rsidP="00C232B7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C232B7">
        <w:rPr>
          <w:rFonts w:ascii="Courier New" w:hAnsi="Courier New" w:cs="Courier New"/>
          <w:sz w:val="16"/>
          <w:szCs w:val="16"/>
        </w:rPr>
        <w:t xml:space="preserve">        via 192.168.2.2 (2654125/2142125), Serial0/1/0</w:t>
      </w:r>
    </w:p>
    <w:p w14:paraId="519B2E7E" w14:textId="77777777" w:rsidR="00C232B7" w:rsidRPr="00C232B7" w:rsidRDefault="00C232B7" w:rsidP="00C232B7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C232B7">
        <w:rPr>
          <w:rFonts w:ascii="Courier New" w:hAnsi="Courier New" w:cs="Courier New"/>
          <w:sz w:val="16"/>
          <w:szCs w:val="16"/>
        </w:rPr>
        <w:t xml:space="preserve">        via 192.168.7.2 (3082551/2142125), Serial0/1/1</w:t>
      </w:r>
    </w:p>
    <w:p w14:paraId="495367B9" w14:textId="77777777" w:rsidR="00C232B7" w:rsidRPr="00C232B7" w:rsidRDefault="00C232B7" w:rsidP="00C232B7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C232B7">
        <w:rPr>
          <w:rFonts w:ascii="Courier New" w:hAnsi="Courier New" w:cs="Courier New"/>
          <w:sz w:val="16"/>
          <w:szCs w:val="16"/>
        </w:rPr>
        <w:t>P 3.0.0.0/8, 2 successors, FD is 1496594</w:t>
      </w:r>
    </w:p>
    <w:p w14:paraId="1FBEF6C8" w14:textId="77777777" w:rsidR="00C232B7" w:rsidRPr="00C232B7" w:rsidRDefault="00C232B7" w:rsidP="00C232B7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C232B7">
        <w:rPr>
          <w:rFonts w:ascii="Courier New" w:hAnsi="Courier New" w:cs="Courier New"/>
          <w:sz w:val="16"/>
          <w:szCs w:val="16"/>
        </w:rPr>
        <w:t xml:space="preserve">        via 192.168.2.2 (1496594/342084), Serial0/1/0</w:t>
      </w:r>
    </w:p>
    <w:p w14:paraId="7C0E1093" w14:textId="77777777" w:rsidR="00C232B7" w:rsidRPr="00C232B7" w:rsidRDefault="00C232B7" w:rsidP="00C232B7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C232B7">
        <w:rPr>
          <w:rFonts w:ascii="Courier New" w:hAnsi="Courier New" w:cs="Courier New"/>
          <w:sz w:val="16"/>
          <w:szCs w:val="16"/>
        </w:rPr>
        <w:t xml:space="preserve">        via 192.168.7.2 (3210039/342084), Serial0/1/1</w:t>
      </w:r>
    </w:p>
    <w:p w14:paraId="429EC0E7" w14:textId="77777777" w:rsidR="00C232B7" w:rsidRPr="00C232B7" w:rsidRDefault="00C232B7" w:rsidP="00C232B7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C232B7">
        <w:rPr>
          <w:rFonts w:ascii="Courier New" w:hAnsi="Courier New" w:cs="Courier New"/>
          <w:sz w:val="16"/>
          <w:szCs w:val="16"/>
        </w:rPr>
        <w:t>P 192.168.5.0/30, 2 successors, FD is 2654381</w:t>
      </w:r>
    </w:p>
    <w:p w14:paraId="5F5B2E2A" w14:textId="77777777" w:rsidR="00C232B7" w:rsidRPr="00C232B7" w:rsidRDefault="00C232B7" w:rsidP="00C232B7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C232B7">
        <w:rPr>
          <w:rFonts w:ascii="Courier New" w:hAnsi="Courier New" w:cs="Courier New"/>
          <w:sz w:val="16"/>
          <w:szCs w:val="16"/>
        </w:rPr>
        <w:t xml:space="preserve">        via 192.168.2.2 (2654381/2142381), Serial0/1/0</w:t>
      </w:r>
    </w:p>
    <w:p w14:paraId="4806EFB4" w14:textId="77777777" w:rsidR="00C232B7" w:rsidRPr="00C232B7" w:rsidRDefault="00C232B7" w:rsidP="00C232B7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C232B7">
        <w:rPr>
          <w:rFonts w:ascii="Courier New" w:hAnsi="Courier New" w:cs="Courier New"/>
          <w:sz w:val="16"/>
          <w:szCs w:val="16"/>
        </w:rPr>
        <w:t xml:space="preserve">        via 192.168.7.2 (3082807/2142381), Serial0/1/1</w:t>
      </w:r>
    </w:p>
    <w:p w14:paraId="4D269C30" w14:textId="77777777" w:rsidR="00C232B7" w:rsidRPr="00C232B7" w:rsidRDefault="00C232B7" w:rsidP="00C232B7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C232B7">
        <w:rPr>
          <w:rFonts w:ascii="Courier New" w:hAnsi="Courier New" w:cs="Courier New"/>
          <w:sz w:val="16"/>
          <w:szCs w:val="16"/>
        </w:rPr>
        <w:t>P 1.0.0.0/8, 1 successors, FD is 342340</w:t>
      </w:r>
    </w:p>
    <w:p w14:paraId="1E73066C" w14:textId="6B0F2BF2" w:rsidR="00C232B7" w:rsidRDefault="00C232B7" w:rsidP="00C232B7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C232B7">
        <w:rPr>
          <w:rFonts w:ascii="Courier New" w:hAnsi="Courier New" w:cs="Courier New"/>
          <w:sz w:val="16"/>
          <w:szCs w:val="16"/>
        </w:rPr>
        <w:t xml:space="preserve">        via 192.168.1.1 (342340/342084), GigabitEthernet0/0/1</w:t>
      </w:r>
    </w:p>
    <w:p w14:paraId="4015E2F8" w14:textId="77777777" w:rsidR="00C232B7" w:rsidRPr="00C232B7" w:rsidRDefault="00C232B7" w:rsidP="00C232B7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</w:p>
    <w:p w14:paraId="5DA9603F" w14:textId="77777777" w:rsidR="00D26360" w:rsidRDefault="00D26360">
      <w:pPr>
        <w:rPr>
          <w:rFonts w:ascii="Courier New" w:hAnsi="Courier New" w:cs="Courier New"/>
          <w:b/>
          <w:bCs/>
          <w:sz w:val="16"/>
          <w:szCs w:val="16"/>
        </w:rPr>
      </w:pPr>
      <w:r>
        <w:rPr>
          <w:rFonts w:ascii="Courier New" w:hAnsi="Courier New" w:cs="Courier New"/>
          <w:b/>
          <w:bCs/>
          <w:sz w:val="16"/>
          <w:szCs w:val="16"/>
        </w:rPr>
        <w:br w:type="page"/>
      </w:r>
    </w:p>
    <w:p w14:paraId="3DCA282A" w14:textId="2AC4DEF0" w:rsidR="00C232B7" w:rsidRPr="00C232B7" w:rsidRDefault="00C232B7" w:rsidP="00C232B7">
      <w:pPr>
        <w:tabs>
          <w:tab w:val="left" w:pos="2770"/>
        </w:tabs>
        <w:spacing w:after="0" w:line="276" w:lineRule="auto"/>
        <w:rPr>
          <w:rFonts w:ascii="Courier New" w:hAnsi="Courier New" w:cs="Courier New"/>
          <w:b/>
          <w:bCs/>
          <w:sz w:val="16"/>
          <w:szCs w:val="16"/>
        </w:rPr>
      </w:pPr>
      <w:r w:rsidRPr="00C232B7">
        <w:rPr>
          <w:rFonts w:ascii="Courier New" w:hAnsi="Courier New" w:cs="Courier New"/>
          <w:b/>
          <w:bCs/>
          <w:sz w:val="16"/>
          <w:szCs w:val="16"/>
        </w:rPr>
        <w:lastRenderedPageBreak/>
        <w:t>R2#show ipv6 eigrp topology</w:t>
      </w:r>
    </w:p>
    <w:p w14:paraId="0F739F50" w14:textId="77777777" w:rsidR="00C232B7" w:rsidRPr="00C232B7" w:rsidRDefault="00C232B7" w:rsidP="00C232B7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C232B7">
        <w:rPr>
          <w:rFonts w:ascii="Courier New" w:hAnsi="Courier New" w:cs="Courier New"/>
          <w:sz w:val="16"/>
          <w:szCs w:val="16"/>
        </w:rPr>
        <w:t>EIGRP-IPv6 Topology Table for AS(10)/ID(2.2.2.2)</w:t>
      </w:r>
    </w:p>
    <w:p w14:paraId="61B3818C" w14:textId="77777777" w:rsidR="00C232B7" w:rsidRPr="00C232B7" w:rsidRDefault="00C232B7" w:rsidP="00C232B7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C232B7">
        <w:rPr>
          <w:rFonts w:ascii="Courier New" w:hAnsi="Courier New" w:cs="Courier New"/>
          <w:sz w:val="16"/>
          <w:szCs w:val="16"/>
        </w:rPr>
        <w:t>Codes: P - Passive, A - Active, U - Update, Q - Query, R - Reply,</w:t>
      </w:r>
    </w:p>
    <w:p w14:paraId="3E7DCE9F" w14:textId="77777777" w:rsidR="00C232B7" w:rsidRPr="00C232B7" w:rsidRDefault="00C232B7" w:rsidP="00C232B7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C232B7">
        <w:rPr>
          <w:rFonts w:ascii="Courier New" w:hAnsi="Courier New" w:cs="Courier New"/>
          <w:sz w:val="16"/>
          <w:szCs w:val="16"/>
        </w:rPr>
        <w:t xml:space="preserve">       r - reply Status, s - </w:t>
      </w:r>
      <w:proofErr w:type="spellStart"/>
      <w:r w:rsidRPr="00C232B7">
        <w:rPr>
          <w:rFonts w:ascii="Courier New" w:hAnsi="Courier New" w:cs="Courier New"/>
          <w:sz w:val="16"/>
          <w:szCs w:val="16"/>
        </w:rPr>
        <w:t>sia</w:t>
      </w:r>
      <w:proofErr w:type="spellEnd"/>
      <w:r w:rsidRPr="00C232B7">
        <w:rPr>
          <w:rFonts w:ascii="Courier New" w:hAnsi="Courier New" w:cs="Courier New"/>
          <w:sz w:val="16"/>
          <w:szCs w:val="16"/>
        </w:rPr>
        <w:t xml:space="preserve"> Status</w:t>
      </w:r>
    </w:p>
    <w:p w14:paraId="7B6C7FC7" w14:textId="77777777" w:rsidR="00C232B7" w:rsidRPr="00C232B7" w:rsidRDefault="00C232B7" w:rsidP="00C232B7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</w:p>
    <w:p w14:paraId="0C6EE337" w14:textId="77777777" w:rsidR="00C232B7" w:rsidRPr="00C232B7" w:rsidRDefault="00C232B7" w:rsidP="00C232B7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C232B7">
        <w:rPr>
          <w:rFonts w:ascii="Courier New" w:hAnsi="Courier New" w:cs="Courier New"/>
          <w:sz w:val="16"/>
          <w:szCs w:val="16"/>
        </w:rPr>
        <w:t>P 1::/64, 1 successors, FD is 214340</w:t>
      </w:r>
    </w:p>
    <w:p w14:paraId="150F7A71" w14:textId="77777777" w:rsidR="00C232B7" w:rsidRPr="00C232B7" w:rsidRDefault="00C232B7" w:rsidP="00C232B7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C232B7">
        <w:rPr>
          <w:rFonts w:ascii="Courier New" w:hAnsi="Courier New" w:cs="Courier New"/>
          <w:sz w:val="16"/>
          <w:szCs w:val="16"/>
        </w:rPr>
        <w:t xml:space="preserve">        via Connected, GigabitEthernet0/0/1</w:t>
      </w:r>
    </w:p>
    <w:p w14:paraId="0DD90324" w14:textId="77777777" w:rsidR="00C232B7" w:rsidRPr="00C232B7" w:rsidRDefault="00C232B7" w:rsidP="00C232B7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C232B7">
        <w:rPr>
          <w:rFonts w:ascii="Courier New" w:hAnsi="Courier New" w:cs="Courier New"/>
          <w:sz w:val="16"/>
          <w:szCs w:val="16"/>
        </w:rPr>
        <w:t>P 2001:DB8:3::/64, 2 successors, FD is 1496594</w:t>
      </w:r>
    </w:p>
    <w:p w14:paraId="595A377F" w14:textId="77777777" w:rsidR="00C232B7" w:rsidRPr="00982A32" w:rsidRDefault="00C232B7" w:rsidP="00C232B7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  <w:lang w:val="es-ES"/>
        </w:rPr>
      </w:pPr>
      <w:r w:rsidRPr="00C232B7">
        <w:rPr>
          <w:rFonts w:ascii="Courier New" w:hAnsi="Courier New" w:cs="Courier New"/>
          <w:sz w:val="16"/>
          <w:szCs w:val="16"/>
        </w:rPr>
        <w:t xml:space="preserve">        </w:t>
      </w:r>
      <w:r w:rsidRPr="00982A32">
        <w:rPr>
          <w:rFonts w:ascii="Courier New" w:hAnsi="Courier New" w:cs="Courier New"/>
          <w:sz w:val="16"/>
          <w:szCs w:val="16"/>
          <w:lang w:val="es-ES"/>
        </w:rPr>
        <w:t>via FE80::521C:B0FF:FE63:3830 (3210039/342084), Serial0/1/1</w:t>
      </w:r>
    </w:p>
    <w:p w14:paraId="750FDE8C" w14:textId="77777777" w:rsidR="00C232B7" w:rsidRPr="00982A32" w:rsidRDefault="00C232B7" w:rsidP="00C232B7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  <w:lang w:val="es-ES"/>
        </w:rPr>
      </w:pPr>
      <w:r w:rsidRPr="00982A32">
        <w:rPr>
          <w:rFonts w:ascii="Courier New" w:hAnsi="Courier New" w:cs="Courier New"/>
          <w:sz w:val="16"/>
          <w:szCs w:val="16"/>
          <w:lang w:val="es-ES"/>
        </w:rPr>
        <w:t xml:space="preserve">        via FE80::521C:B0FF:FE63:3830 (1496594/342084), Serial0/1/0</w:t>
      </w:r>
    </w:p>
    <w:p w14:paraId="7CD991C6" w14:textId="77777777" w:rsidR="00C232B7" w:rsidRPr="00C232B7" w:rsidRDefault="00C232B7" w:rsidP="00C232B7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C232B7">
        <w:rPr>
          <w:rFonts w:ascii="Courier New" w:hAnsi="Courier New" w:cs="Courier New"/>
          <w:sz w:val="16"/>
          <w:szCs w:val="16"/>
        </w:rPr>
        <w:t>P 5::/64, 2 successors, FD is 2654381</w:t>
      </w:r>
    </w:p>
    <w:p w14:paraId="41BA4EF1" w14:textId="77777777" w:rsidR="00C232B7" w:rsidRPr="00C232B7" w:rsidRDefault="00C232B7" w:rsidP="00C232B7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C232B7">
        <w:rPr>
          <w:rFonts w:ascii="Courier New" w:hAnsi="Courier New" w:cs="Courier New"/>
          <w:sz w:val="16"/>
          <w:szCs w:val="16"/>
        </w:rPr>
        <w:t xml:space="preserve">        via FE80::521C:B0FF:FE63:3830 (3082807/2142381), Serial0/1/1</w:t>
      </w:r>
    </w:p>
    <w:p w14:paraId="237350B0" w14:textId="77777777" w:rsidR="00C232B7" w:rsidRPr="00982A32" w:rsidRDefault="00C232B7" w:rsidP="00C232B7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  <w:lang w:val="es-ES"/>
        </w:rPr>
      </w:pPr>
      <w:r w:rsidRPr="00C232B7">
        <w:rPr>
          <w:rFonts w:ascii="Courier New" w:hAnsi="Courier New" w:cs="Courier New"/>
          <w:sz w:val="16"/>
          <w:szCs w:val="16"/>
        </w:rPr>
        <w:t xml:space="preserve">        </w:t>
      </w:r>
      <w:r w:rsidRPr="00982A32">
        <w:rPr>
          <w:rFonts w:ascii="Courier New" w:hAnsi="Courier New" w:cs="Courier New"/>
          <w:sz w:val="16"/>
          <w:szCs w:val="16"/>
          <w:lang w:val="es-ES"/>
        </w:rPr>
        <w:t>via FE80::521C:B0FF:FE63:3830 (2654381/2142381), Serial0/1/0</w:t>
      </w:r>
    </w:p>
    <w:p w14:paraId="19EB4150" w14:textId="77777777" w:rsidR="00C232B7" w:rsidRPr="00C232B7" w:rsidRDefault="00C232B7" w:rsidP="00C232B7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C232B7">
        <w:rPr>
          <w:rFonts w:ascii="Courier New" w:hAnsi="Courier New" w:cs="Courier New"/>
          <w:sz w:val="16"/>
          <w:szCs w:val="16"/>
        </w:rPr>
        <w:t>P 2001:DB8:5::/64, 2 successors, FD is 2782125</w:t>
      </w:r>
    </w:p>
    <w:p w14:paraId="71355793" w14:textId="77777777" w:rsidR="00C232B7" w:rsidRPr="00982A32" w:rsidRDefault="00C232B7" w:rsidP="00C232B7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  <w:lang w:val="es-ES"/>
        </w:rPr>
      </w:pPr>
      <w:r w:rsidRPr="00C232B7">
        <w:rPr>
          <w:rFonts w:ascii="Courier New" w:hAnsi="Courier New" w:cs="Courier New"/>
          <w:sz w:val="16"/>
          <w:szCs w:val="16"/>
        </w:rPr>
        <w:t xml:space="preserve">        </w:t>
      </w:r>
      <w:r w:rsidRPr="00982A32">
        <w:rPr>
          <w:rFonts w:ascii="Courier New" w:hAnsi="Courier New" w:cs="Courier New"/>
          <w:sz w:val="16"/>
          <w:szCs w:val="16"/>
          <w:lang w:val="es-ES"/>
        </w:rPr>
        <w:t>via FE80::521C:B0FF:FE63:3830 (3210551/2270125), Serial0/1/1</w:t>
      </w:r>
    </w:p>
    <w:p w14:paraId="266DA77A" w14:textId="77777777" w:rsidR="00C232B7" w:rsidRPr="00982A32" w:rsidRDefault="00C232B7" w:rsidP="00C232B7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  <w:lang w:val="es-ES"/>
        </w:rPr>
      </w:pPr>
      <w:r w:rsidRPr="00982A32">
        <w:rPr>
          <w:rFonts w:ascii="Courier New" w:hAnsi="Courier New" w:cs="Courier New"/>
          <w:sz w:val="16"/>
          <w:szCs w:val="16"/>
          <w:lang w:val="es-ES"/>
        </w:rPr>
        <w:t xml:space="preserve">        via FE80::521C:B0FF:FE63:3830 (2782125/2270125), Serial0/1/0</w:t>
      </w:r>
    </w:p>
    <w:p w14:paraId="57BEBD93" w14:textId="77777777" w:rsidR="00C232B7" w:rsidRPr="00C232B7" w:rsidRDefault="00C232B7" w:rsidP="00C232B7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C232B7">
        <w:rPr>
          <w:rFonts w:ascii="Courier New" w:hAnsi="Courier New" w:cs="Courier New"/>
          <w:sz w:val="16"/>
          <w:szCs w:val="16"/>
        </w:rPr>
        <w:t>P 2001:DB8:6::/64, 2 successors, FD is 2782381</w:t>
      </w:r>
    </w:p>
    <w:p w14:paraId="4B7B8A77" w14:textId="77777777" w:rsidR="00C232B7" w:rsidRPr="00982A32" w:rsidRDefault="00C232B7" w:rsidP="00C232B7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  <w:lang w:val="es-ES"/>
        </w:rPr>
      </w:pPr>
      <w:r w:rsidRPr="00C232B7">
        <w:rPr>
          <w:rFonts w:ascii="Courier New" w:hAnsi="Courier New" w:cs="Courier New"/>
          <w:sz w:val="16"/>
          <w:szCs w:val="16"/>
        </w:rPr>
        <w:t xml:space="preserve">        </w:t>
      </w:r>
      <w:r w:rsidRPr="00982A32">
        <w:rPr>
          <w:rFonts w:ascii="Courier New" w:hAnsi="Courier New" w:cs="Courier New"/>
          <w:sz w:val="16"/>
          <w:szCs w:val="16"/>
          <w:lang w:val="es-ES"/>
        </w:rPr>
        <w:t>via FE80::521C:B0FF:FE63:3830 (3210807/2270381), Serial0/1/1</w:t>
      </w:r>
    </w:p>
    <w:p w14:paraId="5D7BDDCE" w14:textId="77777777" w:rsidR="00C232B7" w:rsidRPr="00982A32" w:rsidRDefault="00C232B7" w:rsidP="00C232B7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  <w:lang w:val="es-ES"/>
        </w:rPr>
      </w:pPr>
      <w:r w:rsidRPr="00982A32">
        <w:rPr>
          <w:rFonts w:ascii="Courier New" w:hAnsi="Courier New" w:cs="Courier New"/>
          <w:sz w:val="16"/>
          <w:szCs w:val="16"/>
          <w:lang w:val="es-ES"/>
        </w:rPr>
        <w:t xml:space="preserve">        via FE80::521C:B0FF:FE63:3830 (2782381/2270381), Serial0/1/0</w:t>
      </w:r>
    </w:p>
    <w:p w14:paraId="73F91B39" w14:textId="77777777" w:rsidR="00C232B7" w:rsidRPr="00C232B7" w:rsidRDefault="00C232B7" w:rsidP="00C232B7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C232B7">
        <w:rPr>
          <w:rFonts w:ascii="Courier New" w:hAnsi="Courier New" w:cs="Courier New"/>
          <w:sz w:val="16"/>
          <w:szCs w:val="16"/>
        </w:rPr>
        <w:t>P 2001:DB8:4::/64, 2 successors, FD is 2781869</w:t>
      </w:r>
    </w:p>
    <w:p w14:paraId="36964F6C" w14:textId="77777777" w:rsidR="00C232B7" w:rsidRPr="00982A32" w:rsidRDefault="00C232B7" w:rsidP="00C232B7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  <w:lang w:val="es-ES"/>
        </w:rPr>
      </w:pPr>
      <w:r w:rsidRPr="00C232B7">
        <w:rPr>
          <w:rFonts w:ascii="Courier New" w:hAnsi="Courier New" w:cs="Courier New"/>
          <w:sz w:val="16"/>
          <w:szCs w:val="16"/>
        </w:rPr>
        <w:t xml:space="preserve">        </w:t>
      </w:r>
      <w:r w:rsidRPr="00982A32">
        <w:rPr>
          <w:rFonts w:ascii="Courier New" w:hAnsi="Courier New" w:cs="Courier New"/>
          <w:sz w:val="16"/>
          <w:szCs w:val="16"/>
          <w:lang w:val="es-ES"/>
        </w:rPr>
        <w:t>via FE80::521C:B0FF:FE63:3830 (3210295/2269869), Serial0/1/1</w:t>
      </w:r>
    </w:p>
    <w:p w14:paraId="3F71A37F" w14:textId="77777777" w:rsidR="00C232B7" w:rsidRPr="00982A32" w:rsidRDefault="00C232B7" w:rsidP="00C232B7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  <w:lang w:val="es-ES"/>
        </w:rPr>
      </w:pPr>
      <w:r w:rsidRPr="00982A32">
        <w:rPr>
          <w:rFonts w:ascii="Courier New" w:hAnsi="Courier New" w:cs="Courier New"/>
          <w:sz w:val="16"/>
          <w:szCs w:val="16"/>
          <w:lang w:val="es-ES"/>
        </w:rPr>
        <w:t xml:space="preserve">        via FE80::521C:B0FF:FE63:3830 (2781869/2269869), Serial0/1/0</w:t>
      </w:r>
    </w:p>
    <w:p w14:paraId="059A20FF" w14:textId="77777777" w:rsidR="00C232B7" w:rsidRPr="00C232B7" w:rsidRDefault="00C232B7" w:rsidP="00C232B7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C232B7">
        <w:rPr>
          <w:rFonts w:ascii="Courier New" w:hAnsi="Courier New" w:cs="Courier New"/>
          <w:sz w:val="16"/>
          <w:szCs w:val="16"/>
        </w:rPr>
        <w:t>P 2::/64, 1 successors, FD is 1368594</w:t>
      </w:r>
    </w:p>
    <w:p w14:paraId="04F092A9" w14:textId="77777777" w:rsidR="00C232B7" w:rsidRPr="00C232B7" w:rsidRDefault="00C232B7" w:rsidP="00C232B7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C232B7">
        <w:rPr>
          <w:rFonts w:ascii="Courier New" w:hAnsi="Courier New" w:cs="Courier New"/>
          <w:sz w:val="16"/>
          <w:szCs w:val="16"/>
        </w:rPr>
        <w:t xml:space="preserve">        via Connected, Serial0/1/0</w:t>
      </w:r>
    </w:p>
    <w:p w14:paraId="1C36FD77" w14:textId="77777777" w:rsidR="00C232B7" w:rsidRPr="00C232B7" w:rsidRDefault="00C232B7" w:rsidP="00C232B7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C232B7">
        <w:rPr>
          <w:rFonts w:ascii="Courier New" w:hAnsi="Courier New" w:cs="Courier New"/>
          <w:sz w:val="16"/>
          <w:szCs w:val="16"/>
        </w:rPr>
        <w:t>P 2001:DB8:2::/64, 1 successors, FD is 342084</w:t>
      </w:r>
    </w:p>
    <w:p w14:paraId="04A68E2F" w14:textId="77777777" w:rsidR="00C232B7" w:rsidRPr="00C232B7" w:rsidRDefault="00C232B7" w:rsidP="00C232B7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C232B7">
        <w:rPr>
          <w:rFonts w:ascii="Courier New" w:hAnsi="Courier New" w:cs="Courier New"/>
          <w:sz w:val="16"/>
          <w:szCs w:val="16"/>
        </w:rPr>
        <w:t xml:space="preserve">        via Connected, Loopback0</w:t>
      </w:r>
    </w:p>
    <w:p w14:paraId="04A94D49" w14:textId="77777777" w:rsidR="00C232B7" w:rsidRPr="00C232B7" w:rsidRDefault="00C232B7" w:rsidP="00C232B7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C232B7">
        <w:rPr>
          <w:rFonts w:ascii="Courier New" w:hAnsi="Courier New" w:cs="Courier New"/>
          <w:sz w:val="16"/>
          <w:szCs w:val="16"/>
        </w:rPr>
        <w:t>P 3::/64, 2 successors, FD is 2653869</w:t>
      </w:r>
    </w:p>
    <w:p w14:paraId="6E06A370" w14:textId="77777777" w:rsidR="00C232B7" w:rsidRPr="00982A32" w:rsidRDefault="00C232B7" w:rsidP="00C232B7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  <w:lang w:val="es-ES"/>
        </w:rPr>
      </w:pPr>
      <w:r w:rsidRPr="00C232B7">
        <w:rPr>
          <w:rFonts w:ascii="Courier New" w:hAnsi="Courier New" w:cs="Courier New"/>
          <w:sz w:val="16"/>
          <w:szCs w:val="16"/>
        </w:rPr>
        <w:t xml:space="preserve">        </w:t>
      </w:r>
      <w:r w:rsidRPr="00982A32">
        <w:rPr>
          <w:rFonts w:ascii="Courier New" w:hAnsi="Courier New" w:cs="Courier New"/>
          <w:sz w:val="16"/>
          <w:szCs w:val="16"/>
          <w:lang w:val="es-ES"/>
        </w:rPr>
        <w:t>via FE80::521C:B0FF:FE63:3830 (3082295/2141869), Serial0/1/1</w:t>
      </w:r>
    </w:p>
    <w:p w14:paraId="0FB8E931" w14:textId="77777777" w:rsidR="00C232B7" w:rsidRPr="00982A32" w:rsidRDefault="00C232B7" w:rsidP="00C232B7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  <w:lang w:val="es-ES"/>
        </w:rPr>
      </w:pPr>
      <w:r w:rsidRPr="00982A32">
        <w:rPr>
          <w:rFonts w:ascii="Courier New" w:hAnsi="Courier New" w:cs="Courier New"/>
          <w:sz w:val="16"/>
          <w:szCs w:val="16"/>
          <w:lang w:val="es-ES"/>
        </w:rPr>
        <w:t xml:space="preserve">        via FE80::521C:B0FF:FE63:3830 (2653869/2141869), Serial0/1/0</w:t>
      </w:r>
    </w:p>
    <w:p w14:paraId="43D6A6B0" w14:textId="77777777" w:rsidR="00C232B7" w:rsidRPr="00C232B7" w:rsidRDefault="00C232B7" w:rsidP="00C232B7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C232B7">
        <w:rPr>
          <w:rFonts w:ascii="Courier New" w:hAnsi="Courier New" w:cs="Courier New"/>
          <w:sz w:val="16"/>
          <w:szCs w:val="16"/>
        </w:rPr>
        <w:t>P 4::/64, 2 successors, FD is 2654125</w:t>
      </w:r>
    </w:p>
    <w:p w14:paraId="1CC57605" w14:textId="77777777" w:rsidR="00C232B7" w:rsidRPr="00C232B7" w:rsidRDefault="00C232B7" w:rsidP="00C232B7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C232B7">
        <w:rPr>
          <w:rFonts w:ascii="Courier New" w:hAnsi="Courier New" w:cs="Courier New"/>
          <w:sz w:val="16"/>
          <w:szCs w:val="16"/>
        </w:rPr>
        <w:t xml:space="preserve">        via FE80::521C:B0FF:FE63:3830 (3082551/2142125), Serial0/1/1</w:t>
      </w:r>
    </w:p>
    <w:p w14:paraId="5E4D6D9D" w14:textId="77777777" w:rsidR="00C232B7" w:rsidRPr="00982A32" w:rsidRDefault="00C232B7" w:rsidP="00C232B7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  <w:lang w:val="es-ES"/>
        </w:rPr>
      </w:pPr>
      <w:r w:rsidRPr="00C232B7">
        <w:rPr>
          <w:rFonts w:ascii="Courier New" w:hAnsi="Courier New" w:cs="Courier New"/>
          <w:sz w:val="16"/>
          <w:szCs w:val="16"/>
        </w:rPr>
        <w:t xml:space="preserve">        </w:t>
      </w:r>
      <w:r w:rsidRPr="00982A32">
        <w:rPr>
          <w:rFonts w:ascii="Courier New" w:hAnsi="Courier New" w:cs="Courier New"/>
          <w:sz w:val="16"/>
          <w:szCs w:val="16"/>
          <w:lang w:val="es-ES"/>
        </w:rPr>
        <w:t>via FE80::521C:B0FF:FE63:3830 (2654125/2142125), Serial0/1/0</w:t>
      </w:r>
    </w:p>
    <w:p w14:paraId="5B730B08" w14:textId="77777777" w:rsidR="00C232B7" w:rsidRPr="00C232B7" w:rsidRDefault="00C232B7" w:rsidP="00C232B7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C232B7">
        <w:rPr>
          <w:rFonts w:ascii="Courier New" w:hAnsi="Courier New" w:cs="Courier New"/>
          <w:sz w:val="16"/>
          <w:szCs w:val="16"/>
        </w:rPr>
        <w:t>P 2001:DB8:1::/64, 1 successors, FD is 342340</w:t>
      </w:r>
    </w:p>
    <w:p w14:paraId="677B1A6E" w14:textId="77777777" w:rsidR="00C232B7" w:rsidRPr="00C232B7" w:rsidRDefault="00C232B7" w:rsidP="00C232B7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C232B7">
        <w:rPr>
          <w:rFonts w:ascii="Courier New" w:hAnsi="Courier New" w:cs="Courier New"/>
          <w:sz w:val="16"/>
          <w:szCs w:val="16"/>
        </w:rPr>
        <w:t xml:space="preserve">        via FE80::272:78FF:FED6:D4A0 (342340/342084), GigabitEthernet0/0/1</w:t>
      </w:r>
    </w:p>
    <w:p w14:paraId="78B1D6B5" w14:textId="77777777" w:rsidR="00C232B7" w:rsidRPr="00C232B7" w:rsidRDefault="00C232B7" w:rsidP="00C232B7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C232B7">
        <w:rPr>
          <w:rFonts w:ascii="Courier New" w:hAnsi="Courier New" w:cs="Courier New"/>
          <w:sz w:val="16"/>
          <w:szCs w:val="16"/>
        </w:rPr>
        <w:t>P 7::/64, 1 successors, FD is 3082039</w:t>
      </w:r>
    </w:p>
    <w:p w14:paraId="7C255511" w14:textId="259C1626" w:rsidR="00F0484F" w:rsidRDefault="00C232B7" w:rsidP="00C232B7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C232B7">
        <w:rPr>
          <w:rFonts w:ascii="Courier New" w:hAnsi="Courier New" w:cs="Courier New"/>
          <w:sz w:val="16"/>
          <w:szCs w:val="16"/>
        </w:rPr>
        <w:t xml:space="preserve">        via Connected, Serial0/1/1</w:t>
      </w:r>
    </w:p>
    <w:p w14:paraId="700A82D3" w14:textId="77777777" w:rsidR="00C232B7" w:rsidRDefault="00C232B7" w:rsidP="00C232B7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</w:p>
    <w:p w14:paraId="6E2A241D" w14:textId="77777777" w:rsidR="007162D1" w:rsidRDefault="007162D1" w:rsidP="007162D1">
      <w:pPr>
        <w:tabs>
          <w:tab w:val="left" w:pos="2770"/>
        </w:tabs>
        <w:spacing w:line="276" w:lineRule="auto"/>
        <w:rPr>
          <w:rFonts w:ascii="Times New Roman" w:hAnsi="Times New Roman" w:cs="Times New Roman"/>
          <w:b/>
          <w:bCs/>
          <w:sz w:val="25"/>
          <w:szCs w:val="25"/>
          <w:u w:val="single"/>
        </w:rPr>
      </w:pPr>
      <w:r>
        <w:rPr>
          <w:rFonts w:ascii="Times New Roman" w:hAnsi="Times New Roman" w:cs="Times New Roman"/>
          <w:b/>
          <w:bCs/>
          <w:sz w:val="25"/>
          <w:szCs w:val="25"/>
          <w:u w:val="single"/>
        </w:rPr>
        <w:t>R3</w:t>
      </w:r>
    </w:p>
    <w:p w14:paraId="7E3282A6" w14:textId="77777777" w:rsidR="00F9047E" w:rsidRPr="00F9047E" w:rsidRDefault="00F9047E" w:rsidP="00F9047E">
      <w:pPr>
        <w:tabs>
          <w:tab w:val="left" w:pos="2770"/>
        </w:tabs>
        <w:spacing w:after="0" w:line="276" w:lineRule="auto"/>
        <w:rPr>
          <w:rFonts w:ascii="Courier New" w:hAnsi="Courier New" w:cs="Courier New"/>
          <w:b/>
          <w:bCs/>
          <w:sz w:val="16"/>
          <w:szCs w:val="16"/>
        </w:rPr>
      </w:pPr>
      <w:r w:rsidRPr="00F9047E">
        <w:rPr>
          <w:rFonts w:ascii="Courier New" w:hAnsi="Courier New" w:cs="Courier New"/>
          <w:b/>
          <w:bCs/>
          <w:sz w:val="16"/>
          <w:szCs w:val="16"/>
        </w:rPr>
        <w:t>R3#show ip protocols</w:t>
      </w:r>
    </w:p>
    <w:p w14:paraId="72CB266B" w14:textId="77777777" w:rsidR="00F9047E" w:rsidRPr="00F9047E" w:rsidRDefault="00F9047E" w:rsidP="00F9047E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9047E">
        <w:rPr>
          <w:rFonts w:ascii="Courier New" w:hAnsi="Courier New" w:cs="Courier New"/>
          <w:sz w:val="16"/>
          <w:szCs w:val="16"/>
        </w:rPr>
        <w:t>*** IP Routing is NSF aware ***</w:t>
      </w:r>
    </w:p>
    <w:p w14:paraId="768DCA7C" w14:textId="77777777" w:rsidR="00F9047E" w:rsidRPr="00F9047E" w:rsidRDefault="00F9047E" w:rsidP="00F9047E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</w:p>
    <w:p w14:paraId="389DDB60" w14:textId="77777777" w:rsidR="00F9047E" w:rsidRPr="00F9047E" w:rsidRDefault="00F9047E" w:rsidP="00F9047E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9047E">
        <w:rPr>
          <w:rFonts w:ascii="Courier New" w:hAnsi="Courier New" w:cs="Courier New"/>
          <w:sz w:val="16"/>
          <w:szCs w:val="16"/>
        </w:rPr>
        <w:t>Routing Protocol is "application"</w:t>
      </w:r>
    </w:p>
    <w:p w14:paraId="1AF5D41C" w14:textId="77777777" w:rsidR="00F9047E" w:rsidRPr="00F9047E" w:rsidRDefault="00F9047E" w:rsidP="00F9047E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9047E">
        <w:rPr>
          <w:rFonts w:ascii="Courier New" w:hAnsi="Courier New" w:cs="Courier New"/>
          <w:sz w:val="16"/>
          <w:szCs w:val="16"/>
        </w:rPr>
        <w:t xml:space="preserve">  Sending updates every 0 seconds</w:t>
      </w:r>
    </w:p>
    <w:p w14:paraId="63D6EEAA" w14:textId="77777777" w:rsidR="00F9047E" w:rsidRPr="00F9047E" w:rsidRDefault="00F9047E" w:rsidP="00F9047E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9047E">
        <w:rPr>
          <w:rFonts w:ascii="Courier New" w:hAnsi="Courier New" w:cs="Courier New"/>
          <w:sz w:val="16"/>
          <w:szCs w:val="16"/>
        </w:rPr>
        <w:t xml:space="preserve">  Invalid after 0 seconds, hold down 0, flushed after 0</w:t>
      </w:r>
    </w:p>
    <w:p w14:paraId="478EEE50" w14:textId="77777777" w:rsidR="00F9047E" w:rsidRPr="00F9047E" w:rsidRDefault="00F9047E" w:rsidP="00F9047E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9047E">
        <w:rPr>
          <w:rFonts w:ascii="Courier New" w:hAnsi="Courier New" w:cs="Courier New"/>
          <w:sz w:val="16"/>
          <w:szCs w:val="16"/>
        </w:rPr>
        <w:t xml:space="preserve">  Outgoing update filter list for all interfaces is not set</w:t>
      </w:r>
    </w:p>
    <w:p w14:paraId="515944E2" w14:textId="77777777" w:rsidR="00F9047E" w:rsidRPr="00F9047E" w:rsidRDefault="00F9047E" w:rsidP="00F9047E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9047E">
        <w:rPr>
          <w:rFonts w:ascii="Courier New" w:hAnsi="Courier New" w:cs="Courier New"/>
          <w:sz w:val="16"/>
          <w:szCs w:val="16"/>
        </w:rPr>
        <w:t xml:space="preserve">  Incoming update filter list for all interfaces is not set</w:t>
      </w:r>
    </w:p>
    <w:p w14:paraId="68B4796D" w14:textId="77777777" w:rsidR="00F9047E" w:rsidRPr="00F9047E" w:rsidRDefault="00F9047E" w:rsidP="00F9047E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9047E">
        <w:rPr>
          <w:rFonts w:ascii="Courier New" w:hAnsi="Courier New" w:cs="Courier New"/>
          <w:sz w:val="16"/>
          <w:szCs w:val="16"/>
        </w:rPr>
        <w:t xml:space="preserve">  Maximum path: 32</w:t>
      </w:r>
    </w:p>
    <w:p w14:paraId="6EA336F1" w14:textId="77777777" w:rsidR="00F9047E" w:rsidRPr="00F9047E" w:rsidRDefault="00F9047E" w:rsidP="00F9047E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9047E">
        <w:rPr>
          <w:rFonts w:ascii="Courier New" w:hAnsi="Courier New" w:cs="Courier New"/>
          <w:sz w:val="16"/>
          <w:szCs w:val="16"/>
        </w:rPr>
        <w:t xml:space="preserve">  Routing for Networks:</w:t>
      </w:r>
    </w:p>
    <w:p w14:paraId="067FAE6B" w14:textId="77777777" w:rsidR="00F9047E" w:rsidRPr="00F9047E" w:rsidRDefault="00F9047E" w:rsidP="00F9047E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9047E">
        <w:rPr>
          <w:rFonts w:ascii="Courier New" w:hAnsi="Courier New" w:cs="Courier New"/>
          <w:sz w:val="16"/>
          <w:szCs w:val="16"/>
        </w:rPr>
        <w:t xml:space="preserve">  Routing Information Sources:</w:t>
      </w:r>
    </w:p>
    <w:p w14:paraId="6B5303E1" w14:textId="77777777" w:rsidR="00F9047E" w:rsidRPr="00F9047E" w:rsidRDefault="00F9047E" w:rsidP="00F9047E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9047E">
        <w:rPr>
          <w:rFonts w:ascii="Courier New" w:hAnsi="Courier New" w:cs="Courier New"/>
          <w:sz w:val="16"/>
          <w:szCs w:val="16"/>
        </w:rPr>
        <w:t xml:space="preserve">    Gateway         Distance      Last Update</w:t>
      </w:r>
    </w:p>
    <w:p w14:paraId="6AC8B3BD" w14:textId="77777777" w:rsidR="00F9047E" w:rsidRPr="00F9047E" w:rsidRDefault="00F9047E" w:rsidP="00F9047E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9047E">
        <w:rPr>
          <w:rFonts w:ascii="Courier New" w:hAnsi="Courier New" w:cs="Courier New"/>
          <w:sz w:val="16"/>
          <w:szCs w:val="16"/>
        </w:rPr>
        <w:t xml:space="preserve">  Distance: (default is 4)</w:t>
      </w:r>
    </w:p>
    <w:p w14:paraId="30A4542B" w14:textId="77777777" w:rsidR="00F9047E" w:rsidRPr="00F9047E" w:rsidRDefault="00F9047E" w:rsidP="00F9047E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</w:p>
    <w:p w14:paraId="2B3DCEDD" w14:textId="77777777" w:rsidR="00F9047E" w:rsidRPr="00F9047E" w:rsidRDefault="00F9047E" w:rsidP="00F9047E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9047E">
        <w:rPr>
          <w:rFonts w:ascii="Courier New" w:hAnsi="Courier New" w:cs="Courier New"/>
          <w:sz w:val="16"/>
          <w:szCs w:val="16"/>
        </w:rPr>
        <w:t>Routing Protocol is "eigrp 10"</w:t>
      </w:r>
    </w:p>
    <w:p w14:paraId="7D35B492" w14:textId="77777777" w:rsidR="00F9047E" w:rsidRPr="00F9047E" w:rsidRDefault="00F9047E" w:rsidP="00F9047E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9047E">
        <w:rPr>
          <w:rFonts w:ascii="Courier New" w:hAnsi="Courier New" w:cs="Courier New"/>
          <w:sz w:val="16"/>
          <w:szCs w:val="16"/>
        </w:rPr>
        <w:t xml:space="preserve">  Outgoing update filter list for all interfaces is not set</w:t>
      </w:r>
    </w:p>
    <w:p w14:paraId="105D3F66" w14:textId="77777777" w:rsidR="00F9047E" w:rsidRPr="00F9047E" w:rsidRDefault="00F9047E" w:rsidP="00F9047E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9047E">
        <w:rPr>
          <w:rFonts w:ascii="Courier New" w:hAnsi="Courier New" w:cs="Courier New"/>
          <w:sz w:val="16"/>
          <w:szCs w:val="16"/>
        </w:rPr>
        <w:t xml:space="preserve">  Incoming update filter list for all interfaces is not set</w:t>
      </w:r>
    </w:p>
    <w:p w14:paraId="6455F75B" w14:textId="77777777" w:rsidR="00F9047E" w:rsidRPr="00F9047E" w:rsidRDefault="00F9047E" w:rsidP="00F9047E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9047E">
        <w:rPr>
          <w:rFonts w:ascii="Courier New" w:hAnsi="Courier New" w:cs="Courier New"/>
          <w:sz w:val="16"/>
          <w:szCs w:val="16"/>
        </w:rPr>
        <w:t xml:space="preserve">  Default networks flagged in outgoing updates</w:t>
      </w:r>
    </w:p>
    <w:p w14:paraId="50FF4CF4" w14:textId="77777777" w:rsidR="00F9047E" w:rsidRPr="00F9047E" w:rsidRDefault="00F9047E" w:rsidP="00F9047E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9047E">
        <w:rPr>
          <w:rFonts w:ascii="Courier New" w:hAnsi="Courier New" w:cs="Courier New"/>
          <w:sz w:val="16"/>
          <w:szCs w:val="16"/>
        </w:rPr>
        <w:t xml:space="preserve">  Default networks accepted from incoming updates</w:t>
      </w:r>
    </w:p>
    <w:p w14:paraId="6D37FFE2" w14:textId="77777777" w:rsidR="00F9047E" w:rsidRPr="00F9047E" w:rsidRDefault="00F9047E" w:rsidP="00F9047E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9047E">
        <w:rPr>
          <w:rFonts w:ascii="Courier New" w:hAnsi="Courier New" w:cs="Courier New"/>
          <w:sz w:val="16"/>
          <w:szCs w:val="16"/>
        </w:rPr>
        <w:t xml:space="preserve">  EIGRP-IPv4 Protocol for AS(10)</w:t>
      </w:r>
    </w:p>
    <w:p w14:paraId="186079BD" w14:textId="77777777" w:rsidR="00F9047E" w:rsidRPr="00F9047E" w:rsidRDefault="00F9047E" w:rsidP="00F9047E">
      <w:pPr>
        <w:tabs>
          <w:tab w:val="left" w:pos="2770"/>
        </w:tabs>
        <w:spacing w:after="0" w:line="276" w:lineRule="auto"/>
        <w:rPr>
          <w:rFonts w:ascii="Courier New" w:hAnsi="Courier New" w:cs="Courier New"/>
          <w:b/>
          <w:bCs/>
          <w:sz w:val="16"/>
          <w:szCs w:val="16"/>
        </w:rPr>
      </w:pPr>
      <w:r w:rsidRPr="00F9047E">
        <w:rPr>
          <w:rFonts w:ascii="Courier New" w:hAnsi="Courier New" w:cs="Courier New"/>
          <w:sz w:val="16"/>
          <w:szCs w:val="16"/>
        </w:rPr>
        <w:t xml:space="preserve">    </w:t>
      </w:r>
      <w:r w:rsidRPr="00F9047E">
        <w:rPr>
          <w:rFonts w:ascii="Courier New" w:hAnsi="Courier New" w:cs="Courier New"/>
          <w:b/>
          <w:bCs/>
          <w:sz w:val="16"/>
          <w:szCs w:val="16"/>
        </w:rPr>
        <w:t>Metric weight K1=1, K2=1, K3=1, K4=1, K5=0</w:t>
      </w:r>
    </w:p>
    <w:p w14:paraId="482B0C38" w14:textId="77777777" w:rsidR="00F9047E" w:rsidRPr="00F9047E" w:rsidRDefault="00F9047E" w:rsidP="00F9047E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9047E">
        <w:rPr>
          <w:rFonts w:ascii="Courier New" w:hAnsi="Courier New" w:cs="Courier New"/>
          <w:sz w:val="16"/>
          <w:szCs w:val="16"/>
        </w:rPr>
        <w:t xml:space="preserve">    Soft SIA disabled</w:t>
      </w:r>
    </w:p>
    <w:p w14:paraId="3680A1E7" w14:textId="77777777" w:rsidR="00F9047E" w:rsidRPr="00F9047E" w:rsidRDefault="00F9047E" w:rsidP="00F9047E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9047E">
        <w:rPr>
          <w:rFonts w:ascii="Courier New" w:hAnsi="Courier New" w:cs="Courier New"/>
          <w:sz w:val="16"/>
          <w:szCs w:val="16"/>
        </w:rPr>
        <w:lastRenderedPageBreak/>
        <w:t xml:space="preserve">    NSF-aware route hold timer is 240</w:t>
      </w:r>
    </w:p>
    <w:p w14:paraId="7FCFE16C" w14:textId="77777777" w:rsidR="00F9047E" w:rsidRPr="00F9047E" w:rsidRDefault="00F9047E" w:rsidP="00F9047E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9047E">
        <w:rPr>
          <w:rFonts w:ascii="Courier New" w:hAnsi="Courier New" w:cs="Courier New"/>
          <w:sz w:val="16"/>
          <w:szCs w:val="16"/>
        </w:rPr>
        <w:t xml:space="preserve">  EIGRP NSF disabled</w:t>
      </w:r>
    </w:p>
    <w:p w14:paraId="6507E983" w14:textId="77777777" w:rsidR="00F9047E" w:rsidRPr="00F9047E" w:rsidRDefault="00F9047E" w:rsidP="00F9047E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9047E">
        <w:rPr>
          <w:rFonts w:ascii="Courier New" w:hAnsi="Courier New" w:cs="Courier New"/>
          <w:sz w:val="16"/>
          <w:szCs w:val="16"/>
        </w:rPr>
        <w:t xml:space="preserve">     NSF signal timer is 20s</w:t>
      </w:r>
    </w:p>
    <w:p w14:paraId="7B963B66" w14:textId="77777777" w:rsidR="00F9047E" w:rsidRPr="00F9047E" w:rsidRDefault="00F9047E" w:rsidP="00F9047E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9047E">
        <w:rPr>
          <w:rFonts w:ascii="Courier New" w:hAnsi="Courier New" w:cs="Courier New"/>
          <w:sz w:val="16"/>
          <w:szCs w:val="16"/>
        </w:rPr>
        <w:t xml:space="preserve">     NSF converge timer is 120s</w:t>
      </w:r>
    </w:p>
    <w:p w14:paraId="4D71BF13" w14:textId="77777777" w:rsidR="00F9047E" w:rsidRPr="00F9047E" w:rsidRDefault="00F9047E" w:rsidP="00F9047E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9047E">
        <w:rPr>
          <w:rFonts w:ascii="Courier New" w:hAnsi="Courier New" w:cs="Courier New"/>
          <w:sz w:val="16"/>
          <w:szCs w:val="16"/>
        </w:rPr>
        <w:t xml:space="preserve">    Router-ID: 3.3.3.3</w:t>
      </w:r>
    </w:p>
    <w:p w14:paraId="1FBC2208" w14:textId="77777777" w:rsidR="00F9047E" w:rsidRPr="00F9047E" w:rsidRDefault="00F9047E" w:rsidP="00F9047E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9047E">
        <w:rPr>
          <w:rFonts w:ascii="Courier New" w:hAnsi="Courier New" w:cs="Courier New"/>
          <w:sz w:val="16"/>
          <w:szCs w:val="16"/>
        </w:rPr>
        <w:t xml:space="preserve">    Topology : 0 (base)</w:t>
      </w:r>
    </w:p>
    <w:p w14:paraId="0F72567D" w14:textId="77777777" w:rsidR="00F9047E" w:rsidRPr="00F9047E" w:rsidRDefault="00F9047E" w:rsidP="00F9047E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9047E">
        <w:rPr>
          <w:rFonts w:ascii="Courier New" w:hAnsi="Courier New" w:cs="Courier New"/>
          <w:sz w:val="16"/>
          <w:szCs w:val="16"/>
        </w:rPr>
        <w:t xml:space="preserve">      Active Timer: 3 min</w:t>
      </w:r>
    </w:p>
    <w:p w14:paraId="306CBB20" w14:textId="77777777" w:rsidR="00F9047E" w:rsidRPr="00F9047E" w:rsidRDefault="00F9047E" w:rsidP="00F9047E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9047E">
        <w:rPr>
          <w:rFonts w:ascii="Courier New" w:hAnsi="Courier New" w:cs="Courier New"/>
          <w:sz w:val="16"/>
          <w:szCs w:val="16"/>
        </w:rPr>
        <w:t xml:space="preserve">      Distance: internal 90 external 170</w:t>
      </w:r>
    </w:p>
    <w:p w14:paraId="56537990" w14:textId="77777777" w:rsidR="00F9047E" w:rsidRPr="00F9047E" w:rsidRDefault="00F9047E" w:rsidP="00F9047E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9047E">
        <w:rPr>
          <w:rFonts w:ascii="Courier New" w:hAnsi="Courier New" w:cs="Courier New"/>
          <w:sz w:val="16"/>
          <w:szCs w:val="16"/>
        </w:rPr>
        <w:t xml:space="preserve">      Maximum path: 4</w:t>
      </w:r>
    </w:p>
    <w:p w14:paraId="5B6B7954" w14:textId="77777777" w:rsidR="00F9047E" w:rsidRPr="00F9047E" w:rsidRDefault="00F9047E" w:rsidP="00F9047E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9047E">
        <w:rPr>
          <w:rFonts w:ascii="Courier New" w:hAnsi="Courier New" w:cs="Courier New"/>
          <w:sz w:val="16"/>
          <w:szCs w:val="16"/>
        </w:rPr>
        <w:t xml:space="preserve">      Maximum </w:t>
      </w:r>
      <w:proofErr w:type="spellStart"/>
      <w:r w:rsidRPr="00F9047E">
        <w:rPr>
          <w:rFonts w:ascii="Courier New" w:hAnsi="Courier New" w:cs="Courier New"/>
          <w:sz w:val="16"/>
          <w:szCs w:val="16"/>
        </w:rPr>
        <w:t>hopcount</w:t>
      </w:r>
      <w:proofErr w:type="spellEnd"/>
      <w:r w:rsidRPr="00F9047E">
        <w:rPr>
          <w:rFonts w:ascii="Courier New" w:hAnsi="Courier New" w:cs="Courier New"/>
          <w:sz w:val="16"/>
          <w:szCs w:val="16"/>
        </w:rPr>
        <w:t xml:space="preserve"> 100</w:t>
      </w:r>
    </w:p>
    <w:p w14:paraId="451A7A8F" w14:textId="77777777" w:rsidR="00F9047E" w:rsidRPr="00F9047E" w:rsidRDefault="00F9047E" w:rsidP="00F9047E">
      <w:pPr>
        <w:tabs>
          <w:tab w:val="left" w:pos="2770"/>
        </w:tabs>
        <w:spacing w:after="0" w:line="276" w:lineRule="auto"/>
        <w:rPr>
          <w:rFonts w:ascii="Courier New" w:hAnsi="Courier New" w:cs="Courier New"/>
          <w:b/>
          <w:bCs/>
          <w:sz w:val="16"/>
          <w:szCs w:val="16"/>
        </w:rPr>
      </w:pPr>
      <w:r w:rsidRPr="00F9047E">
        <w:rPr>
          <w:rFonts w:ascii="Courier New" w:hAnsi="Courier New" w:cs="Courier New"/>
          <w:sz w:val="16"/>
          <w:szCs w:val="16"/>
        </w:rPr>
        <w:t xml:space="preserve">      </w:t>
      </w:r>
      <w:r w:rsidRPr="00F9047E">
        <w:rPr>
          <w:rFonts w:ascii="Courier New" w:hAnsi="Courier New" w:cs="Courier New"/>
          <w:b/>
          <w:bCs/>
          <w:sz w:val="16"/>
          <w:szCs w:val="16"/>
        </w:rPr>
        <w:t>Maximum metric variance 3</w:t>
      </w:r>
    </w:p>
    <w:p w14:paraId="23DCA122" w14:textId="77777777" w:rsidR="00F9047E" w:rsidRPr="00F9047E" w:rsidRDefault="00F9047E" w:rsidP="00F9047E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</w:p>
    <w:p w14:paraId="621E5F61" w14:textId="77777777" w:rsidR="00F9047E" w:rsidRPr="00F9047E" w:rsidRDefault="00F9047E" w:rsidP="00F9047E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9047E">
        <w:rPr>
          <w:rFonts w:ascii="Courier New" w:hAnsi="Courier New" w:cs="Courier New"/>
          <w:sz w:val="16"/>
          <w:szCs w:val="16"/>
        </w:rPr>
        <w:t xml:space="preserve">  Automatic Summarization: disabled</w:t>
      </w:r>
    </w:p>
    <w:p w14:paraId="423DF7C3" w14:textId="77777777" w:rsidR="00F9047E" w:rsidRPr="00F9047E" w:rsidRDefault="00F9047E" w:rsidP="00F9047E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9047E">
        <w:rPr>
          <w:rFonts w:ascii="Courier New" w:hAnsi="Courier New" w:cs="Courier New"/>
          <w:sz w:val="16"/>
          <w:szCs w:val="16"/>
        </w:rPr>
        <w:t xml:space="preserve">  Maximum path: 4</w:t>
      </w:r>
    </w:p>
    <w:p w14:paraId="5E56C06A" w14:textId="77777777" w:rsidR="00F9047E" w:rsidRPr="00F9047E" w:rsidRDefault="00F9047E" w:rsidP="00F9047E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9047E">
        <w:rPr>
          <w:rFonts w:ascii="Courier New" w:hAnsi="Courier New" w:cs="Courier New"/>
          <w:sz w:val="16"/>
          <w:szCs w:val="16"/>
        </w:rPr>
        <w:t xml:space="preserve">  Routing for Networks:</w:t>
      </w:r>
    </w:p>
    <w:p w14:paraId="412094C6" w14:textId="77777777" w:rsidR="00F9047E" w:rsidRPr="00F9047E" w:rsidRDefault="00F9047E" w:rsidP="00F9047E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9047E">
        <w:rPr>
          <w:rFonts w:ascii="Courier New" w:hAnsi="Courier New" w:cs="Courier New"/>
          <w:sz w:val="16"/>
          <w:szCs w:val="16"/>
        </w:rPr>
        <w:t xml:space="preserve">    3.0.0.0</w:t>
      </w:r>
    </w:p>
    <w:p w14:paraId="19F849D9" w14:textId="77777777" w:rsidR="00F9047E" w:rsidRPr="00F9047E" w:rsidRDefault="00F9047E" w:rsidP="00F9047E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9047E">
        <w:rPr>
          <w:rFonts w:ascii="Courier New" w:hAnsi="Courier New" w:cs="Courier New"/>
          <w:sz w:val="16"/>
          <w:szCs w:val="16"/>
        </w:rPr>
        <w:t xml:space="preserve">    192.168.2.0/30</w:t>
      </w:r>
    </w:p>
    <w:p w14:paraId="6535BC1B" w14:textId="77777777" w:rsidR="00F9047E" w:rsidRPr="00F9047E" w:rsidRDefault="00F9047E" w:rsidP="00F9047E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9047E">
        <w:rPr>
          <w:rFonts w:ascii="Courier New" w:hAnsi="Courier New" w:cs="Courier New"/>
          <w:sz w:val="16"/>
          <w:szCs w:val="16"/>
        </w:rPr>
        <w:t xml:space="preserve">    192.168.3.0/30</w:t>
      </w:r>
    </w:p>
    <w:p w14:paraId="597E5370" w14:textId="77777777" w:rsidR="00F9047E" w:rsidRPr="00F9047E" w:rsidRDefault="00F9047E" w:rsidP="00F9047E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9047E">
        <w:rPr>
          <w:rFonts w:ascii="Courier New" w:hAnsi="Courier New" w:cs="Courier New"/>
          <w:sz w:val="16"/>
          <w:szCs w:val="16"/>
        </w:rPr>
        <w:t xml:space="preserve">    192.168.7.0/30</w:t>
      </w:r>
    </w:p>
    <w:p w14:paraId="5E53E4A6" w14:textId="77777777" w:rsidR="00F9047E" w:rsidRPr="00F9047E" w:rsidRDefault="00F9047E" w:rsidP="00F9047E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9047E">
        <w:rPr>
          <w:rFonts w:ascii="Courier New" w:hAnsi="Courier New" w:cs="Courier New"/>
          <w:sz w:val="16"/>
          <w:szCs w:val="16"/>
        </w:rPr>
        <w:t xml:space="preserve">  Routing Information Sources:</w:t>
      </w:r>
    </w:p>
    <w:p w14:paraId="5377A2E6" w14:textId="77777777" w:rsidR="00F9047E" w:rsidRPr="00F9047E" w:rsidRDefault="00F9047E" w:rsidP="00F9047E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9047E">
        <w:rPr>
          <w:rFonts w:ascii="Courier New" w:hAnsi="Courier New" w:cs="Courier New"/>
          <w:sz w:val="16"/>
          <w:szCs w:val="16"/>
        </w:rPr>
        <w:t xml:space="preserve">    Gateway         Distance      Last Update</w:t>
      </w:r>
    </w:p>
    <w:p w14:paraId="2FB12F4B" w14:textId="77777777" w:rsidR="00F9047E" w:rsidRPr="00F9047E" w:rsidRDefault="00F9047E" w:rsidP="00F9047E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9047E">
        <w:rPr>
          <w:rFonts w:ascii="Courier New" w:hAnsi="Courier New" w:cs="Courier New"/>
          <w:sz w:val="16"/>
          <w:szCs w:val="16"/>
        </w:rPr>
        <w:t xml:space="preserve">    192.168.3.2           90      00:31:46</w:t>
      </w:r>
    </w:p>
    <w:p w14:paraId="3B700CA4" w14:textId="77777777" w:rsidR="00F9047E" w:rsidRPr="00F9047E" w:rsidRDefault="00F9047E" w:rsidP="00F9047E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9047E">
        <w:rPr>
          <w:rFonts w:ascii="Courier New" w:hAnsi="Courier New" w:cs="Courier New"/>
          <w:sz w:val="16"/>
          <w:szCs w:val="16"/>
        </w:rPr>
        <w:t xml:space="preserve">    192.168.2.1           90      00:31:46</w:t>
      </w:r>
    </w:p>
    <w:p w14:paraId="54A1B27D" w14:textId="77777777" w:rsidR="00F9047E" w:rsidRPr="00F9047E" w:rsidRDefault="00F9047E" w:rsidP="00F9047E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9047E">
        <w:rPr>
          <w:rFonts w:ascii="Courier New" w:hAnsi="Courier New" w:cs="Courier New"/>
          <w:sz w:val="16"/>
          <w:szCs w:val="16"/>
        </w:rPr>
        <w:t xml:space="preserve">    192.168.7.1           90      00:31:46</w:t>
      </w:r>
    </w:p>
    <w:p w14:paraId="5A49471E" w14:textId="77777777" w:rsidR="00F9047E" w:rsidRPr="00F9047E" w:rsidRDefault="00F9047E" w:rsidP="00F9047E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9047E">
        <w:rPr>
          <w:rFonts w:ascii="Courier New" w:hAnsi="Courier New" w:cs="Courier New"/>
          <w:sz w:val="16"/>
          <w:szCs w:val="16"/>
        </w:rPr>
        <w:t xml:space="preserve">  Distance: internal 90 external 170</w:t>
      </w:r>
    </w:p>
    <w:p w14:paraId="4F125D24" w14:textId="509FB0F6" w:rsidR="00F9047E" w:rsidRPr="00F9047E" w:rsidRDefault="00F9047E" w:rsidP="00F9047E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</w:p>
    <w:p w14:paraId="0E8C07C5" w14:textId="77777777" w:rsidR="00F9047E" w:rsidRPr="00F9047E" w:rsidRDefault="00F9047E" w:rsidP="00F9047E">
      <w:pPr>
        <w:tabs>
          <w:tab w:val="left" w:pos="2770"/>
        </w:tabs>
        <w:spacing w:after="0" w:line="276" w:lineRule="auto"/>
        <w:rPr>
          <w:rFonts w:ascii="Courier New" w:hAnsi="Courier New" w:cs="Courier New"/>
          <w:b/>
          <w:bCs/>
          <w:sz w:val="16"/>
          <w:szCs w:val="16"/>
        </w:rPr>
      </w:pPr>
      <w:r w:rsidRPr="00F9047E">
        <w:rPr>
          <w:rFonts w:ascii="Courier New" w:hAnsi="Courier New" w:cs="Courier New"/>
          <w:b/>
          <w:bCs/>
          <w:sz w:val="16"/>
          <w:szCs w:val="16"/>
        </w:rPr>
        <w:t>R3#show ip eigrp topology</w:t>
      </w:r>
    </w:p>
    <w:p w14:paraId="2D12D44E" w14:textId="77777777" w:rsidR="00F9047E" w:rsidRPr="00F9047E" w:rsidRDefault="00F9047E" w:rsidP="00F9047E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9047E">
        <w:rPr>
          <w:rFonts w:ascii="Courier New" w:hAnsi="Courier New" w:cs="Courier New"/>
          <w:sz w:val="16"/>
          <w:szCs w:val="16"/>
        </w:rPr>
        <w:t>EIGRP-IPv4 Topology Table for AS(10)/ID(3.3.3.3)</w:t>
      </w:r>
    </w:p>
    <w:p w14:paraId="46676F9B" w14:textId="77777777" w:rsidR="00F9047E" w:rsidRPr="00F9047E" w:rsidRDefault="00F9047E" w:rsidP="00F9047E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9047E">
        <w:rPr>
          <w:rFonts w:ascii="Courier New" w:hAnsi="Courier New" w:cs="Courier New"/>
          <w:sz w:val="16"/>
          <w:szCs w:val="16"/>
        </w:rPr>
        <w:t>Codes: P - Passive, A - Active, U - Update, Q - Query, R - Reply,</w:t>
      </w:r>
    </w:p>
    <w:p w14:paraId="09315ACA" w14:textId="77777777" w:rsidR="00F9047E" w:rsidRPr="00F9047E" w:rsidRDefault="00F9047E" w:rsidP="00F9047E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9047E">
        <w:rPr>
          <w:rFonts w:ascii="Courier New" w:hAnsi="Courier New" w:cs="Courier New"/>
          <w:sz w:val="16"/>
          <w:szCs w:val="16"/>
        </w:rPr>
        <w:t xml:space="preserve">       r - reply Status, s - </w:t>
      </w:r>
      <w:proofErr w:type="spellStart"/>
      <w:r w:rsidRPr="00F9047E">
        <w:rPr>
          <w:rFonts w:ascii="Courier New" w:hAnsi="Courier New" w:cs="Courier New"/>
          <w:sz w:val="16"/>
          <w:szCs w:val="16"/>
        </w:rPr>
        <w:t>sia</w:t>
      </w:r>
      <w:proofErr w:type="spellEnd"/>
      <w:r w:rsidRPr="00F9047E">
        <w:rPr>
          <w:rFonts w:ascii="Courier New" w:hAnsi="Courier New" w:cs="Courier New"/>
          <w:sz w:val="16"/>
          <w:szCs w:val="16"/>
        </w:rPr>
        <w:t xml:space="preserve"> Status</w:t>
      </w:r>
    </w:p>
    <w:p w14:paraId="4574A3D1" w14:textId="77777777" w:rsidR="00F9047E" w:rsidRPr="00F9047E" w:rsidRDefault="00F9047E" w:rsidP="00F9047E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</w:p>
    <w:p w14:paraId="26BD57C1" w14:textId="77777777" w:rsidR="00F9047E" w:rsidRPr="00F9047E" w:rsidRDefault="00F9047E" w:rsidP="00F9047E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9047E">
        <w:rPr>
          <w:rFonts w:ascii="Courier New" w:hAnsi="Courier New" w:cs="Courier New"/>
          <w:sz w:val="16"/>
          <w:szCs w:val="16"/>
        </w:rPr>
        <w:t>P 192.168.3.0/30, 1 successors, FD is 2141869</w:t>
      </w:r>
    </w:p>
    <w:p w14:paraId="48DC3DE3" w14:textId="77777777" w:rsidR="00F9047E" w:rsidRPr="00F9047E" w:rsidRDefault="00F9047E" w:rsidP="00F9047E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9047E">
        <w:rPr>
          <w:rFonts w:ascii="Courier New" w:hAnsi="Courier New" w:cs="Courier New"/>
          <w:sz w:val="16"/>
          <w:szCs w:val="16"/>
        </w:rPr>
        <w:t xml:space="preserve">        via Connected, GigabitEthernet0/0/0</w:t>
      </w:r>
    </w:p>
    <w:p w14:paraId="443EFED6" w14:textId="77777777" w:rsidR="00F9047E" w:rsidRPr="00F9047E" w:rsidRDefault="00F9047E" w:rsidP="00F9047E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9047E">
        <w:rPr>
          <w:rFonts w:ascii="Courier New" w:hAnsi="Courier New" w:cs="Courier New"/>
          <w:sz w:val="16"/>
          <w:szCs w:val="16"/>
        </w:rPr>
        <w:t>P 6.0.0.0/8, 1 successors, FD is 2270381</w:t>
      </w:r>
    </w:p>
    <w:p w14:paraId="3FC33B9F" w14:textId="77777777" w:rsidR="00F9047E" w:rsidRPr="00F9047E" w:rsidRDefault="00F9047E" w:rsidP="00F9047E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9047E">
        <w:rPr>
          <w:rFonts w:ascii="Courier New" w:hAnsi="Courier New" w:cs="Courier New"/>
          <w:sz w:val="16"/>
          <w:szCs w:val="16"/>
        </w:rPr>
        <w:t xml:space="preserve">        via 192.168.3.2 (2270381/2270125), GigabitEthernet0/0/0</w:t>
      </w:r>
    </w:p>
    <w:p w14:paraId="3FD32179" w14:textId="77777777" w:rsidR="00F9047E" w:rsidRPr="00F9047E" w:rsidRDefault="00F9047E" w:rsidP="00F9047E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9047E">
        <w:rPr>
          <w:rFonts w:ascii="Courier New" w:hAnsi="Courier New" w:cs="Courier New"/>
          <w:sz w:val="16"/>
          <w:szCs w:val="16"/>
        </w:rPr>
        <w:t>P 192.168.2.0/29, 1 successors, FD is 3594039</w:t>
      </w:r>
    </w:p>
    <w:p w14:paraId="21B7E937" w14:textId="77777777" w:rsidR="00F9047E" w:rsidRPr="00F9047E" w:rsidRDefault="00F9047E" w:rsidP="00F9047E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9047E">
        <w:rPr>
          <w:rFonts w:ascii="Courier New" w:hAnsi="Courier New" w:cs="Courier New"/>
          <w:sz w:val="16"/>
          <w:szCs w:val="16"/>
        </w:rPr>
        <w:t xml:space="preserve">        via 192.168.7.1 (3594039/1368594), Serial0/1/1</w:t>
      </w:r>
    </w:p>
    <w:p w14:paraId="277A96AF" w14:textId="77777777" w:rsidR="00F9047E" w:rsidRPr="00F9047E" w:rsidRDefault="00F9047E" w:rsidP="00F9047E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9047E">
        <w:rPr>
          <w:rFonts w:ascii="Courier New" w:hAnsi="Courier New" w:cs="Courier New"/>
          <w:sz w:val="16"/>
          <w:szCs w:val="16"/>
        </w:rPr>
        <w:t>P 192.168.2.0/30, 1 successors, FD is 1368594</w:t>
      </w:r>
    </w:p>
    <w:p w14:paraId="24F377CA" w14:textId="77777777" w:rsidR="00F9047E" w:rsidRPr="00F9047E" w:rsidRDefault="00F9047E" w:rsidP="00F9047E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9047E">
        <w:rPr>
          <w:rFonts w:ascii="Courier New" w:hAnsi="Courier New" w:cs="Courier New"/>
          <w:sz w:val="16"/>
          <w:szCs w:val="16"/>
        </w:rPr>
        <w:t xml:space="preserve">        via Connected, Serial0/1/0</w:t>
      </w:r>
    </w:p>
    <w:p w14:paraId="2B474D69" w14:textId="77777777" w:rsidR="00F9047E" w:rsidRPr="00F9047E" w:rsidRDefault="00F9047E" w:rsidP="00F9047E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9047E">
        <w:rPr>
          <w:rFonts w:ascii="Courier New" w:hAnsi="Courier New" w:cs="Courier New"/>
          <w:sz w:val="16"/>
          <w:szCs w:val="16"/>
        </w:rPr>
        <w:t>P 2.0.0.0/8, 2 successors, FD is 1496594</w:t>
      </w:r>
    </w:p>
    <w:p w14:paraId="6971847E" w14:textId="77777777" w:rsidR="00F9047E" w:rsidRPr="00F9047E" w:rsidRDefault="00F9047E" w:rsidP="00F9047E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9047E">
        <w:rPr>
          <w:rFonts w:ascii="Courier New" w:hAnsi="Courier New" w:cs="Courier New"/>
          <w:sz w:val="16"/>
          <w:szCs w:val="16"/>
        </w:rPr>
        <w:t xml:space="preserve">        via 192.168.2.1 (1496594/342084), Serial0/1/0</w:t>
      </w:r>
    </w:p>
    <w:p w14:paraId="42F4BD53" w14:textId="77777777" w:rsidR="00F9047E" w:rsidRPr="00F9047E" w:rsidRDefault="00F9047E" w:rsidP="00F9047E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9047E">
        <w:rPr>
          <w:rFonts w:ascii="Courier New" w:hAnsi="Courier New" w:cs="Courier New"/>
          <w:sz w:val="16"/>
          <w:szCs w:val="16"/>
        </w:rPr>
        <w:t xml:space="preserve">        via 192.168.7.1 (3210039/342084), Serial0/1/1</w:t>
      </w:r>
    </w:p>
    <w:p w14:paraId="420FF40A" w14:textId="77777777" w:rsidR="00F9047E" w:rsidRPr="00F9047E" w:rsidRDefault="00F9047E" w:rsidP="00F9047E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9047E">
        <w:rPr>
          <w:rFonts w:ascii="Courier New" w:hAnsi="Courier New" w:cs="Courier New"/>
          <w:sz w:val="16"/>
          <w:szCs w:val="16"/>
        </w:rPr>
        <w:t>P 5.0.0.0/8, 1 successors, FD is 2270125</w:t>
      </w:r>
    </w:p>
    <w:p w14:paraId="79120A22" w14:textId="77777777" w:rsidR="00F9047E" w:rsidRPr="00F9047E" w:rsidRDefault="00F9047E" w:rsidP="00F9047E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9047E">
        <w:rPr>
          <w:rFonts w:ascii="Courier New" w:hAnsi="Courier New" w:cs="Courier New"/>
          <w:sz w:val="16"/>
          <w:szCs w:val="16"/>
        </w:rPr>
        <w:t xml:space="preserve">        via 192.168.3.2 (2270125/2269869), GigabitEthernet0/0/0</w:t>
      </w:r>
    </w:p>
    <w:p w14:paraId="441BA6C6" w14:textId="77777777" w:rsidR="00F9047E" w:rsidRPr="00F9047E" w:rsidRDefault="00F9047E" w:rsidP="00F9047E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9047E">
        <w:rPr>
          <w:rFonts w:ascii="Courier New" w:hAnsi="Courier New" w:cs="Courier New"/>
          <w:sz w:val="16"/>
          <w:szCs w:val="16"/>
        </w:rPr>
        <w:t>P 4.0.0.0/8, 1 successors, FD is 2269869</w:t>
      </w:r>
    </w:p>
    <w:p w14:paraId="73D9CD79" w14:textId="77777777" w:rsidR="00F9047E" w:rsidRPr="00F9047E" w:rsidRDefault="00F9047E" w:rsidP="00F9047E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9047E">
        <w:rPr>
          <w:rFonts w:ascii="Courier New" w:hAnsi="Courier New" w:cs="Courier New"/>
          <w:sz w:val="16"/>
          <w:szCs w:val="16"/>
        </w:rPr>
        <w:t xml:space="preserve">        via 192.168.3.2 (2269869/342084), GigabitEthernet0/0/0</w:t>
      </w:r>
    </w:p>
    <w:p w14:paraId="05AC891B" w14:textId="77777777" w:rsidR="00F9047E" w:rsidRPr="00F9047E" w:rsidRDefault="00F9047E" w:rsidP="00F9047E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9047E">
        <w:rPr>
          <w:rFonts w:ascii="Courier New" w:hAnsi="Courier New" w:cs="Courier New"/>
          <w:sz w:val="16"/>
          <w:szCs w:val="16"/>
        </w:rPr>
        <w:t>P 192.168.7.0/29, 1 successors, FD is 3594039</w:t>
      </w:r>
    </w:p>
    <w:p w14:paraId="471484E2" w14:textId="77777777" w:rsidR="00F9047E" w:rsidRPr="00F9047E" w:rsidRDefault="00F9047E" w:rsidP="00F9047E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9047E">
        <w:rPr>
          <w:rFonts w:ascii="Courier New" w:hAnsi="Courier New" w:cs="Courier New"/>
          <w:sz w:val="16"/>
          <w:szCs w:val="16"/>
        </w:rPr>
        <w:t xml:space="preserve">        via 192.168.2.1 (3594039/3082039), Serial0/1/0</w:t>
      </w:r>
    </w:p>
    <w:p w14:paraId="793AB527" w14:textId="77777777" w:rsidR="00F9047E" w:rsidRPr="00F9047E" w:rsidRDefault="00F9047E" w:rsidP="00F9047E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9047E">
        <w:rPr>
          <w:rFonts w:ascii="Courier New" w:hAnsi="Courier New" w:cs="Courier New"/>
          <w:sz w:val="16"/>
          <w:szCs w:val="16"/>
        </w:rPr>
        <w:t>P 192.168.7.0/30, 1 successors, FD is 3082039</w:t>
      </w:r>
    </w:p>
    <w:p w14:paraId="5C449E50" w14:textId="77777777" w:rsidR="00F9047E" w:rsidRPr="00F9047E" w:rsidRDefault="00F9047E" w:rsidP="00F9047E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9047E">
        <w:rPr>
          <w:rFonts w:ascii="Courier New" w:hAnsi="Courier New" w:cs="Courier New"/>
          <w:sz w:val="16"/>
          <w:szCs w:val="16"/>
        </w:rPr>
        <w:t xml:space="preserve">        via Connected, Serial0/1/1</w:t>
      </w:r>
    </w:p>
    <w:p w14:paraId="4F7A5AB9" w14:textId="77777777" w:rsidR="00F9047E" w:rsidRPr="00F9047E" w:rsidRDefault="00F9047E" w:rsidP="00F9047E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9047E">
        <w:rPr>
          <w:rFonts w:ascii="Courier New" w:hAnsi="Courier New" w:cs="Courier New"/>
          <w:sz w:val="16"/>
          <w:szCs w:val="16"/>
        </w:rPr>
        <w:t>P 192.168.1.0/30, 2 successors, FD is 1368850</w:t>
      </w:r>
    </w:p>
    <w:p w14:paraId="23F7481F" w14:textId="77777777" w:rsidR="00F9047E" w:rsidRPr="00F9047E" w:rsidRDefault="00F9047E" w:rsidP="00F9047E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9047E">
        <w:rPr>
          <w:rFonts w:ascii="Courier New" w:hAnsi="Courier New" w:cs="Courier New"/>
          <w:sz w:val="16"/>
          <w:szCs w:val="16"/>
        </w:rPr>
        <w:t xml:space="preserve">        via 192.168.2.1 (1368850/214340), Serial0/1/0</w:t>
      </w:r>
    </w:p>
    <w:p w14:paraId="609689BA" w14:textId="77777777" w:rsidR="00F9047E" w:rsidRPr="00F9047E" w:rsidRDefault="00F9047E" w:rsidP="00F9047E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9047E">
        <w:rPr>
          <w:rFonts w:ascii="Courier New" w:hAnsi="Courier New" w:cs="Courier New"/>
          <w:sz w:val="16"/>
          <w:szCs w:val="16"/>
        </w:rPr>
        <w:t xml:space="preserve">        via 192.168.7.1 (3082295/214340), Serial0/1/1</w:t>
      </w:r>
    </w:p>
    <w:p w14:paraId="0A2E94D1" w14:textId="77777777" w:rsidR="00F9047E" w:rsidRPr="00F9047E" w:rsidRDefault="00F9047E" w:rsidP="00F9047E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9047E">
        <w:rPr>
          <w:rFonts w:ascii="Courier New" w:hAnsi="Courier New" w:cs="Courier New"/>
          <w:sz w:val="16"/>
          <w:szCs w:val="16"/>
        </w:rPr>
        <w:t>P 192.168.4.0/30, 1 successors, FD is 2142125</w:t>
      </w:r>
    </w:p>
    <w:p w14:paraId="380FCD26" w14:textId="77777777" w:rsidR="00F9047E" w:rsidRPr="00F9047E" w:rsidRDefault="00F9047E" w:rsidP="00F9047E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9047E">
        <w:rPr>
          <w:rFonts w:ascii="Courier New" w:hAnsi="Courier New" w:cs="Courier New"/>
          <w:sz w:val="16"/>
          <w:szCs w:val="16"/>
        </w:rPr>
        <w:t xml:space="preserve">        via 192.168.3.2 (2142125/2141869), GigabitEthernet0/0/0</w:t>
      </w:r>
    </w:p>
    <w:p w14:paraId="513DFF9F" w14:textId="77777777" w:rsidR="00F9047E" w:rsidRPr="00F9047E" w:rsidRDefault="00F9047E" w:rsidP="00F9047E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9047E">
        <w:rPr>
          <w:rFonts w:ascii="Courier New" w:hAnsi="Courier New" w:cs="Courier New"/>
          <w:sz w:val="16"/>
          <w:szCs w:val="16"/>
        </w:rPr>
        <w:t>P 3.0.0.0/8, 1 successors, FD is 342084</w:t>
      </w:r>
    </w:p>
    <w:p w14:paraId="52846847" w14:textId="77777777" w:rsidR="00F9047E" w:rsidRPr="00F9047E" w:rsidRDefault="00F9047E" w:rsidP="00F9047E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9047E">
        <w:rPr>
          <w:rFonts w:ascii="Courier New" w:hAnsi="Courier New" w:cs="Courier New"/>
          <w:sz w:val="16"/>
          <w:szCs w:val="16"/>
        </w:rPr>
        <w:t xml:space="preserve">        via Connected, Loopback0</w:t>
      </w:r>
    </w:p>
    <w:p w14:paraId="3CA14CC0" w14:textId="77777777" w:rsidR="00F9047E" w:rsidRPr="00F9047E" w:rsidRDefault="00F9047E" w:rsidP="00F9047E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9047E">
        <w:rPr>
          <w:rFonts w:ascii="Courier New" w:hAnsi="Courier New" w:cs="Courier New"/>
          <w:sz w:val="16"/>
          <w:szCs w:val="16"/>
        </w:rPr>
        <w:t>P 192.168.5.0/30, 1 successors, FD is 2142381</w:t>
      </w:r>
    </w:p>
    <w:p w14:paraId="130A3D3E" w14:textId="77777777" w:rsidR="00F9047E" w:rsidRPr="00F9047E" w:rsidRDefault="00F9047E" w:rsidP="00F9047E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9047E">
        <w:rPr>
          <w:rFonts w:ascii="Courier New" w:hAnsi="Courier New" w:cs="Courier New"/>
          <w:sz w:val="16"/>
          <w:szCs w:val="16"/>
        </w:rPr>
        <w:t xml:space="preserve">        via 192.168.3.2 (2142381/2142125), GigabitEthernet0/0/0</w:t>
      </w:r>
    </w:p>
    <w:p w14:paraId="0ADC1EB0" w14:textId="77777777" w:rsidR="00F9047E" w:rsidRPr="00F9047E" w:rsidRDefault="00F9047E" w:rsidP="00F9047E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9047E">
        <w:rPr>
          <w:rFonts w:ascii="Courier New" w:hAnsi="Courier New" w:cs="Courier New"/>
          <w:sz w:val="16"/>
          <w:szCs w:val="16"/>
        </w:rPr>
        <w:t>P 1.0.0.0/8, 2 successors, FD is 1496850</w:t>
      </w:r>
    </w:p>
    <w:p w14:paraId="3991EB07" w14:textId="77777777" w:rsidR="00F9047E" w:rsidRPr="00F9047E" w:rsidRDefault="00F9047E" w:rsidP="00F9047E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9047E">
        <w:rPr>
          <w:rFonts w:ascii="Courier New" w:hAnsi="Courier New" w:cs="Courier New"/>
          <w:sz w:val="16"/>
          <w:szCs w:val="16"/>
        </w:rPr>
        <w:t xml:space="preserve">        via 192.168.2.1 (1496850/342340), Serial0/1/0</w:t>
      </w:r>
    </w:p>
    <w:p w14:paraId="2DF24203" w14:textId="77777777" w:rsidR="00F9047E" w:rsidRPr="00F9047E" w:rsidRDefault="00F9047E" w:rsidP="00F9047E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9047E">
        <w:rPr>
          <w:rFonts w:ascii="Courier New" w:hAnsi="Courier New" w:cs="Courier New"/>
          <w:sz w:val="16"/>
          <w:szCs w:val="16"/>
        </w:rPr>
        <w:t xml:space="preserve">        via 192.168.7.1 (3210295/342340), Serial0/1/1</w:t>
      </w:r>
    </w:p>
    <w:p w14:paraId="35790D64" w14:textId="66128B96" w:rsidR="00F9047E" w:rsidRPr="00F9047E" w:rsidRDefault="00F9047E" w:rsidP="00F9047E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</w:p>
    <w:p w14:paraId="0003861B" w14:textId="77777777" w:rsidR="00F9047E" w:rsidRPr="00F9047E" w:rsidRDefault="00F9047E" w:rsidP="00F9047E">
      <w:pPr>
        <w:tabs>
          <w:tab w:val="left" w:pos="2770"/>
        </w:tabs>
        <w:spacing w:after="0" w:line="276" w:lineRule="auto"/>
        <w:rPr>
          <w:rFonts w:ascii="Courier New" w:hAnsi="Courier New" w:cs="Courier New"/>
          <w:b/>
          <w:bCs/>
          <w:sz w:val="16"/>
          <w:szCs w:val="16"/>
        </w:rPr>
      </w:pPr>
      <w:r w:rsidRPr="00F9047E">
        <w:rPr>
          <w:rFonts w:ascii="Courier New" w:hAnsi="Courier New" w:cs="Courier New"/>
          <w:b/>
          <w:bCs/>
          <w:sz w:val="16"/>
          <w:szCs w:val="16"/>
        </w:rPr>
        <w:t>R3#show ipv6 eigrp topology</w:t>
      </w:r>
    </w:p>
    <w:p w14:paraId="223C65F2" w14:textId="77777777" w:rsidR="00F9047E" w:rsidRPr="00F9047E" w:rsidRDefault="00F9047E" w:rsidP="00F9047E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9047E">
        <w:rPr>
          <w:rFonts w:ascii="Courier New" w:hAnsi="Courier New" w:cs="Courier New"/>
          <w:sz w:val="16"/>
          <w:szCs w:val="16"/>
        </w:rPr>
        <w:t>EIGRP-IPv6 Topology Table for AS(10)/ID(3.3.3.3)</w:t>
      </w:r>
    </w:p>
    <w:p w14:paraId="021FA7DF" w14:textId="77777777" w:rsidR="00F9047E" w:rsidRPr="00F9047E" w:rsidRDefault="00F9047E" w:rsidP="00F9047E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9047E">
        <w:rPr>
          <w:rFonts w:ascii="Courier New" w:hAnsi="Courier New" w:cs="Courier New"/>
          <w:sz w:val="16"/>
          <w:szCs w:val="16"/>
        </w:rPr>
        <w:t>Codes: P - Passive, A - Active, U - Update, Q - Query, R - Reply,</w:t>
      </w:r>
    </w:p>
    <w:p w14:paraId="1377C4BC" w14:textId="77777777" w:rsidR="00F9047E" w:rsidRPr="00F9047E" w:rsidRDefault="00F9047E" w:rsidP="00F9047E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9047E">
        <w:rPr>
          <w:rFonts w:ascii="Courier New" w:hAnsi="Courier New" w:cs="Courier New"/>
          <w:sz w:val="16"/>
          <w:szCs w:val="16"/>
        </w:rPr>
        <w:t xml:space="preserve">       r - reply Status, s - </w:t>
      </w:r>
      <w:proofErr w:type="spellStart"/>
      <w:r w:rsidRPr="00F9047E">
        <w:rPr>
          <w:rFonts w:ascii="Courier New" w:hAnsi="Courier New" w:cs="Courier New"/>
          <w:sz w:val="16"/>
          <w:szCs w:val="16"/>
        </w:rPr>
        <w:t>sia</w:t>
      </w:r>
      <w:proofErr w:type="spellEnd"/>
      <w:r w:rsidRPr="00F9047E">
        <w:rPr>
          <w:rFonts w:ascii="Courier New" w:hAnsi="Courier New" w:cs="Courier New"/>
          <w:sz w:val="16"/>
          <w:szCs w:val="16"/>
        </w:rPr>
        <w:t xml:space="preserve"> Status</w:t>
      </w:r>
    </w:p>
    <w:p w14:paraId="74C30A4B" w14:textId="77777777" w:rsidR="00F9047E" w:rsidRPr="00F9047E" w:rsidRDefault="00F9047E" w:rsidP="00F9047E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</w:p>
    <w:p w14:paraId="796EDBF6" w14:textId="77777777" w:rsidR="00F9047E" w:rsidRPr="00F9047E" w:rsidRDefault="00F9047E" w:rsidP="00F9047E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9047E">
        <w:rPr>
          <w:rFonts w:ascii="Courier New" w:hAnsi="Courier New" w:cs="Courier New"/>
          <w:sz w:val="16"/>
          <w:szCs w:val="16"/>
        </w:rPr>
        <w:t>P 1::/64, 1 successors, FD is 1368850</w:t>
      </w:r>
    </w:p>
    <w:p w14:paraId="2CF96694" w14:textId="77777777" w:rsidR="00F9047E" w:rsidRPr="00F9047E" w:rsidRDefault="00F9047E" w:rsidP="00F9047E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9047E">
        <w:rPr>
          <w:rFonts w:ascii="Courier New" w:hAnsi="Courier New" w:cs="Courier New"/>
          <w:sz w:val="16"/>
          <w:szCs w:val="16"/>
        </w:rPr>
        <w:t xml:space="preserve">        via FE80::521C:B0FF:FE2C:5100 (1368850/214340), Serial0/1/0</w:t>
      </w:r>
    </w:p>
    <w:p w14:paraId="76E0F921" w14:textId="77777777" w:rsidR="00F9047E" w:rsidRPr="00982A32" w:rsidRDefault="00F9047E" w:rsidP="00F9047E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  <w:lang w:val="es-ES"/>
        </w:rPr>
      </w:pPr>
      <w:r w:rsidRPr="00F9047E">
        <w:rPr>
          <w:rFonts w:ascii="Courier New" w:hAnsi="Courier New" w:cs="Courier New"/>
          <w:sz w:val="16"/>
          <w:szCs w:val="16"/>
        </w:rPr>
        <w:t xml:space="preserve">        </w:t>
      </w:r>
      <w:r w:rsidRPr="00982A32">
        <w:rPr>
          <w:rFonts w:ascii="Courier New" w:hAnsi="Courier New" w:cs="Courier New"/>
          <w:sz w:val="16"/>
          <w:szCs w:val="16"/>
          <w:lang w:val="es-ES"/>
        </w:rPr>
        <w:t>via FE80::521C:B0FF:FE2C:5100 (3082295/214340), Serial0/1/1</w:t>
      </w:r>
    </w:p>
    <w:p w14:paraId="2FC25E20" w14:textId="77777777" w:rsidR="00F9047E" w:rsidRPr="00F9047E" w:rsidRDefault="00F9047E" w:rsidP="00F9047E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9047E">
        <w:rPr>
          <w:rFonts w:ascii="Courier New" w:hAnsi="Courier New" w:cs="Courier New"/>
          <w:sz w:val="16"/>
          <w:szCs w:val="16"/>
        </w:rPr>
        <w:t>P 2001:DB8:3::/64, 1 successors, FD is 342084</w:t>
      </w:r>
    </w:p>
    <w:p w14:paraId="4EA1C445" w14:textId="77777777" w:rsidR="00F9047E" w:rsidRPr="00F9047E" w:rsidRDefault="00F9047E" w:rsidP="00F9047E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9047E">
        <w:rPr>
          <w:rFonts w:ascii="Courier New" w:hAnsi="Courier New" w:cs="Courier New"/>
          <w:sz w:val="16"/>
          <w:szCs w:val="16"/>
        </w:rPr>
        <w:t xml:space="preserve">        via Connected, Loopback0</w:t>
      </w:r>
    </w:p>
    <w:p w14:paraId="2EF37252" w14:textId="77777777" w:rsidR="00F9047E" w:rsidRPr="00F9047E" w:rsidRDefault="00F9047E" w:rsidP="00F9047E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9047E">
        <w:rPr>
          <w:rFonts w:ascii="Courier New" w:hAnsi="Courier New" w:cs="Courier New"/>
          <w:sz w:val="16"/>
          <w:szCs w:val="16"/>
        </w:rPr>
        <w:t>P 5::/64, 1 successors, FD is 2142381</w:t>
      </w:r>
    </w:p>
    <w:p w14:paraId="4C7572CE" w14:textId="77777777" w:rsidR="00F9047E" w:rsidRPr="00F9047E" w:rsidRDefault="00F9047E" w:rsidP="00F9047E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9047E">
        <w:rPr>
          <w:rFonts w:ascii="Courier New" w:hAnsi="Courier New" w:cs="Courier New"/>
          <w:sz w:val="16"/>
          <w:szCs w:val="16"/>
        </w:rPr>
        <w:t xml:space="preserve">        via FE</w:t>
      </w:r>
      <w:proofErr w:type="gramStart"/>
      <w:r w:rsidRPr="00F9047E">
        <w:rPr>
          <w:rFonts w:ascii="Courier New" w:hAnsi="Courier New" w:cs="Courier New"/>
          <w:sz w:val="16"/>
          <w:szCs w:val="16"/>
        </w:rPr>
        <w:t>80::</w:t>
      </w:r>
      <w:proofErr w:type="gramEnd"/>
      <w:r w:rsidRPr="00F9047E">
        <w:rPr>
          <w:rFonts w:ascii="Courier New" w:hAnsi="Courier New" w:cs="Courier New"/>
          <w:sz w:val="16"/>
          <w:szCs w:val="16"/>
        </w:rPr>
        <w:t>B6A8:B9FF:FE47:9231 (2142381/2142125), GigabitEthernet0/0/0</w:t>
      </w:r>
    </w:p>
    <w:p w14:paraId="50C21975" w14:textId="77777777" w:rsidR="00F9047E" w:rsidRPr="00F9047E" w:rsidRDefault="00F9047E" w:rsidP="00F9047E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9047E">
        <w:rPr>
          <w:rFonts w:ascii="Courier New" w:hAnsi="Courier New" w:cs="Courier New"/>
          <w:sz w:val="16"/>
          <w:szCs w:val="16"/>
        </w:rPr>
        <w:t>P 2001:DB8:5::/64, 1 successors, FD is 2270125</w:t>
      </w:r>
    </w:p>
    <w:p w14:paraId="4157886D" w14:textId="77777777" w:rsidR="00F9047E" w:rsidRPr="00F9047E" w:rsidRDefault="00F9047E" w:rsidP="00F9047E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9047E">
        <w:rPr>
          <w:rFonts w:ascii="Courier New" w:hAnsi="Courier New" w:cs="Courier New"/>
          <w:sz w:val="16"/>
          <w:szCs w:val="16"/>
        </w:rPr>
        <w:t xml:space="preserve">        via FE</w:t>
      </w:r>
      <w:proofErr w:type="gramStart"/>
      <w:r w:rsidRPr="00F9047E">
        <w:rPr>
          <w:rFonts w:ascii="Courier New" w:hAnsi="Courier New" w:cs="Courier New"/>
          <w:sz w:val="16"/>
          <w:szCs w:val="16"/>
        </w:rPr>
        <w:t>80::</w:t>
      </w:r>
      <w:proofErr w:type="gramEnd"/>
      <w:r w:rsidRPr="00F9047E">
        <w:rPr>
          <w:rFonts w:ascii="Courier New" w:hAnsi="Courier New" w:cs="Courier New"/>
          <w:sz w:val="16"/>
          <w:szCs w:val="16"/>
        </w:rPr>
        <w:t>B6A8:B9FF:FE47:9231 (2270125/2269869), GigabitEthernet0/0/0</w:t>
      </w:r>
    </w:p>
    <w:p w14:paraId="56199F27" w14:textId="77777777" w:rsidR="00F9047E" w:rsidRPr="00F9047E" w:rsidRDefault="00F9047E" w:rsidP="00F9047E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9047E">
        <w:rPr>
          <w:rFonts w:ascii="Courier New" w:hAnsi="Courier New" w:cs="Courier New"/>
          <w:sz w:val="16"/>
          <w:szCs w:val="16"/>
        </w:rPr>
        <w:t>P 2001:DB8:6::/64, 1 successors, FD is 2270381</w:t>
      </w:r>
    </w:p>
    <w:p w14:paraId="2FFB880A" w14:textId="77777777" w:rsidR="00F9047E" w:rsidRPr="00F9047E" w:rsidRDefault="00F9047E" w:rsidP="00F9047E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9047E">
        <w:rPr>
          <w:rFonts w:ascii="Courier New" w:hAnsi="Courier New" w:cs="Courier New"/>
          <w:sz w:val="16"/>
          <w:szCs w:val="16"/>
        </w:rPr>
        <w:t xml:space="preserve">        via FE</w:t>
      </w:r>
      <w:proofErr w:type="gramStart"/>
      <w:r w:rsidRPr="00F9047E">
        <w:rPr>
          <w:rFonts w:ascii="Courier New" w:hAnsi="Courier New" w:cs="Courier New"/>
          <w:sz w:val="16"/>
          <w:szCs w:val="16"/>
        </w:rPr>
        <w:t>80::</w:t>
      </w:r>
      <w:proofErr w:type="gramEnd"/>
      <w:r w:rsidRPr="00F9047E">
        <w:rPr>
          <w:rFonts w:ascii="Courier New" w:hAnsi="Courier New" w:cs="Courier New"/>
          <w:sz w:val="16"/>
          <w:szCs w:val="16"/>
        </w:rPr>
        <w:t>B6A8:B9FF:FE47:9231 (2270381/2270125), GigabitEthernet0/0/0</w:t>
      </w:r>
    </w:p>
    <w:p w14:paraId="5F9EBE8C" w14:textId="77777777" w:rsidR="00F9047E" w:rsidRPr="00F9047E" w:rsidRDefault="00F9047E" w:rsidP="00F9047E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9047E">
        <w:rPr>
          <w:rFonts w:ascii="Courier New" w:hAnsi="Courier New" w:cs="Courier New"/>
          <w:sz w:val="16"/>
          <w:szCs w:val="16"/>
        </w:rPr>
        <w:t>P 2001:DB8:4::/64, 1 successors, FD is 2269869</w:t>
      </w:r>
    </w:p>
    <w:p w14:paraId="6800F5AC" w14:textId="77777777" w:rsidR="00F9047E" w:rsidRPr="00F9047E" w:rsidRDefault="00F9047E" w:rsidP="00F9047E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9047E">
        <w:rPr>
          <w:rFonts w:ascii="Courier New" w:hAnsi="Courier New" w:cs="Courier New"/>
          <w:sz w:val="16"/>
          <w:szCs w:val="16"/>
        </w:rPr>
        <w:t xml:space="preserve">        via FE</w:t>
      </w:r>
      <w:proofErr w:type="gramStart"/>
      <w:r w:rsidRPr="00F9047E">
        <w:rPr>
          <w:rFonts w:ascii="Courier New" w:hAnsi="Courier New" w:cs="Courier New"/>
          <w:sz w:val="16"/>
          <w:szCs w:val="16"/>
        </w:rPr>
        <w:t>80::</w:t>
      </w:r>
      <w:proofErr w:type="gramEnd"/>
      <w:r w:rsidRPr="00F9047E">
        <w:rPr>
          <w:rFonts w:ascii="Courier New" w:hAnsi="Courier New" w:cs="Courier New"/>
          <w:sz w:val="16"/>
          <w:szCs w:val="16"/>
        </w:rPr>
        <w:t>B6A8:B9FF:FE47:9231 (2269869/342084), GigabitEthernet0/0/0</w:t>
      </w:r>
    </w:p>
    <w:p w14:paraId="07DDA825" w14:textId="77777777" w:rsidR="00F9047E" w:rsidRPr="00F9047E" w:rsidRDefault="00F9047E" w:rsidP="00F9047E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9047E">
        <w:rPr>
          <w:rFonts w:ascii="Courier New" w:hAnsi="Courier New" w:cs="Courier New"/>
          <w:sz w:val="16"/>
          <w:szCs w:val="16"/>
        </w:rPr>
        <w:t>P 2::/64, 1 successors, FD is 1368594</w:t>
      </w:r>
    </w:p>
    <w:p w14:paraId="5D88530E" w14:textId="77777777" w:rsidR="00F9047E" w:rsidRPr="00F9047E" w:rsidRDefault="00F9047E" w:rsidP="00F9047E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9047E">
        <w:rPr>
          <w:rFonts w:ascii="Courier New" w:hAnsi="Courier New" w:cs="Courier New"/>
          <w:sz w:val="16"/>
          <w:szCs w:val="16"/>
        </w:rPr>
        <w:t xml:space="preserve">        via Connected, Serial0/1/0</w:t>
      </w:r>
    </w:p>
    <w:p w14:paraId="51E72217" w14:textId="77777777" w:rsidR="00F9047E" w:rsidRPr="00F9047E" w:rsidRDefault="00F9047E" w:rsidP="00F9047E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9047E">
        <w:rPr>
          <w:rFonts w:ascii="Courier New" w:hAnsi="Courier New" w:cs="Courier New"/>
          <w:sz w:val="16"/>
          <w:szCs w:val="16"/>
        </w:rPr>
        <w:t>P 2001:DB8:2::/64, 2 successors, FD is 1496594</w:t>
      </w:r>
    </w:p>
    <w:p w14:paraId="2B13BCAD" w14:textId="77777777" w:rsidR="00F9047E" w:rsidRPr="00982A32" w:rsidRDefault="00F9047E" w:rsidP="00F9047E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  <w:lang w:val="es-ES"/>
        </w:rPr>
      </w:pPr>
      <w:r w:rsidRPr="00F9047E">
        <w:rPr>
          <w:rFonts w:ascii="Courier New" w:hAnsi="Courier New" w:cs="Courier New"/>
          <w:sz w:val="16"/>
          <w:szCs w:val="16"/>
        </w:rPr>
        <w:t xml:space="preserve">        </w:t>
      </w:r>
      <w:r w:rsidRPr="00982A32">
        <w:rPr>
          <w:rFonts w:ascii="Courier New" w:hAnsi="Courier New" w:cs="Courier New"/>
          <w:sz w:val="16"/>
          <w:szCs w:val="16"/>
          <w:lang w:val="es-ES"/>
        </w:rPr>
        <w:t>via FE80::521C:B0FF:FE2C:5100 (3210039/342084), Serial0/1/1</w:t>
      </w:r>
    </w:p>
    <w:p w14:paraId="2F39F70A" w14:textId="77777777" w:rsidR="00F9047E" w:rsidRPr="00982A32" w:rsidRDefault="00F9047E" w:rsidP="00F9047E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  <w:lang w:val="es-ES"/>
        </w:rPr>
      </w:pPr>
      <w:r w:rsidRPr="00982A32">
        <w:rPr>
          <w:rFonts w:ascii="Courier New" w:hAnsi="Courier New" w:cs="Courier New"/>
          <w:sz w:val="16"/>
          <w:szCs w:val="16"/>
          <w:lang w:val="es-ES"/>
        </w:rPr>
        <w:t xml:space="preserve">        via FE80::521C:B0FF:FE2C:5100 (1496594/342084), Serial0/1/0</w:t>
      </w:r>
    </w:p>
    <w:p w14:paraId="5DC70B54" w14:textId="77777777" w:rsidR="00F9047E" w:rsidRPr="00F9047E" w:rsidRDefault="00F9047E" w:rsidP="00F9047E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9047E">
        <w:rPr>
          <w:rFonts w:ascii="Courier New" w:hAnsi="Courier New" w:cs="Courier New"/>
          <w:sz w:val="16"/>
          <w:szCs w:val="16"/>
        </w:rPr>
        <w:t>P 3::/64, 1 successors, FD is 2141869</w:t>
      </w:r>
    </w:p>
    <w:p w14:paraId="380A8768" w14:textId="77777777" w:rsidR="00F9047E" w:rsidRPr="00F9047E" w:rsidRDefault="00F9047E" w:rsidP="00F9047E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9047E">
        <w:rPr>
          <w:rFonts w:ascii="Courier New" w:hAnsi="Courier New" w:cs="Courier New"/>
          <w:sz w:val="16"/>
          <w:szCs w:val="16"/>
        </w:rPr>
        <w:t xml:space="preserve">        via Connected, GigabitEthernet0/0/0</w:t>
      </w:r>
    </w:p>
    <w:p w14:paraId="06F97E38" w14:textId="77777777" w:rsidR="00F9047E" w:rsidRPr="00F9047E" w:rsidRDefault="00F9047E" w:rsidP="00F9047E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9047E">
        <w:rPr>
          <w:rFonts w:ascii="Courier New" w:hAnsi="Courier New" w:cs="Courier New"/>
          <w:sz w:val="16"/>
          <w:szCs w:val="16"/>
        </w:rPr>
        <w:t>P 4::/64, 1 successors, FD is 2142125</w:t>
      </w:r>
    </w:p>
    <w:p w14:paraId="2C6BF13A" w14:textId="77777777" w:rsidR="00F9047E" w:rsidRPr="00F9047E" w:rsidRDefault="00F9047E" w:rsidP="00F9047E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9047E">
        <w:rPr>
          <w:rFonts w:ascii="Courier New" w:hAnsi="Courier New" w:cs="Courier New"/>
          <w:sz w:val="16"/>
          <w:szCs w:val="16"/>
        </w:rPr>
        <w:t xml:space="preserve">        via FE</w:t>
      </w:r>
      <w:proofErr w:type="gramStart"/>
      <w:r w:rsidRPr="00F9047E">
        <w:rPr>
          <w:rFonts w:ascii="Courier New" w:hAnsi="Courier New" w:cs="Courier New"/>
          <w:sz w:val="16"/>
          <w:szCs w:val="16"/>
        </w:rPr>
        <w:t>80::</w:t>
      </w:r>
      <w:proofErr w:type="gramEnd"/>
      <w:r w:rsidRPr="00F9047E">
        <w:rPr>
          <w:rFonts w:ascii="Courier New" w:hAnsi="Courier New" w:cs="Courier New"/>
          <w:sz w:val="16"/>
          <w:szCs w:val="16"/>
        </w:rPr>
        <w:t>B6A8:B9FF:FE47:9231 (2142125/2141869), GigabitEthernet0/0/0</w:t>
      </w:r>
    </w:p>
    <w:p w14:paraId="44121177" w14:textId="77777777" w:rsidR="00F9047E" w:rsidRPr="00F9047E" w:rsidRDefault="00F9047E" w:rsidP="00F9047E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9047E">
        <w:rPr>
          <w:rFonts w:ascii="Courier New" w:hAnsi="Courier New" w:cs="Courier New"/>
          <w:sz w:val="16"/>
          <w:szCs w:val="16"/>
        </w:rPr>
        <w:t>P 2001:DB8:1::/64, 1 successors, FD is 1496850</w:t>
      </w:r>
    </w:p>
    <w:p w14:paraId="0434E271" w14:textId="77777777" w:rsidR="00F9047E" w:rsidRPr="00982A32" w:rsidRDefault="00F9047E" w:rsidP="00F9047E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  <w:lang w:val="es-ES"/>
        </w:rPr>
      </w:pPr>
      <w:r w:rsidRPr="00F9047E">
        <w:rPr>
          <w:rFonts w:ascii="Courier New" w:hAnsi="Courier New" w:cs="Courier New"/>
          <w:sz w:val="16"/>
          <w:szCs w:val="16"/>
        </w:rPr>
        <w:t xml:space="preserve">        </w:t>
      </w:r>
      <w:r w:rsidRPr="00982A32">
        <w:rPr>
          <w:rFonts w:ascii="Courier New" w:hAnsi="Courier New" w:cs="Courier New"/>
          <w:sz w:val="16"/>
          <w:szCs w:val="16"/>
          <w:lang w:val="es-ES"/>
        </w:rPr>
        <w:t>via FE80::521C:B0FF:FE2C:5100 (1496850/342340), Serial0/1/0</w:t>
      </w:r>
    </w:p>
    <w:p w14:paraId="7BDFC537" w14:textId="77777777" w:rsidR="00F9047E" w:rsidRPr="00982A32" w:rsidRDefault="00F9047E" w:rsidP="00F9047E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  <w:lang w:val="es-ES"/>
        </w:rPr>
      </w:pPr>
      <w:r w:rsidRPr="00982A32">
        <w:rPr>
          <w:rFonts w:ascii="Courier New" w:hAnsi="Courier New" w:cs="Courier New"/>
          <w:sz w:val="16"/>
          <w:szCs w:val="16"/>
          <w:lang w:val="es-ES"/>
        </w:rPr>
        <w:t xml:space="preserve">        via FE80::521C:B0FF:FE2C:5100 (3210295/342340), Serial0/1/1</w:t>
      </w:r>
    </w:p>
    <w:p w14:paraId="529DC9B6" w14:textId="77777777" w:rsidR="00F9047E" w:rsidRPr="00F9047E" w:rsidRDefault="00F9047E" w:rsidP="00F9047E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9047E">
        <w:rPr>
          <w:rFonts w:ascii="Courier New" w:hAnsi="Courier New" w:cs="Courier New"/>
          <w:sz w:val="16"/>
          <w:szCs w:val="16"/>
        </w:rPr>
        <w:t>P 7::/64, 1 successors, FD is 3082039</w:t>
      </w:r>
    </w:p>
    <w:p w14:paraId="20A5F480" w14:textId="06FEB476" w:rsidR="00F9047E" w:rsidRDefault="00F9047E" w:rsidP="00F9047E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F9047E">
        <w:rPr>
          <w:rFonts w:ascii="Courier New" w:hAnsi="Courier New" w:cs="Courier New"/>
          <w:sz w:val="16"/>
          <w:szCs w:val="16"/>
        </w:rPr>
        <w:t xml:space="preserve">        via Connected, Serial0/1/1</w:t>
      </w:r>
    </w:p>
    <w:p w14:paraId="745DCC1C" w14:textId="77777777" w:rsidR="006F111D" w:rsidRPr="00126E42" w:rsidRDefault="006F111D" w:rsidP="00F9047E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</w:p>
    <w:p w14:paraId="766D973D" w14:textId="77777777" w:rsidR="007162D1" w:rsidRDefault="007162D1" w:rsidP="007162D1">
      <w:pPr>
        <w:tabs>
          <w:tab w:val="left" w:pos="2770"/>
        </w:tabs>
        <w:spacing w:after="0" w:line="240" w:lineRule="auto"/>
        <w:rPr>
          <w:rFonts w:ascii="Times New Roman" w:hAnsi="Times New Roman" w:cs="Times New Roman"/>
          <w:b/>
          <w:bCs/>
          <w:sz w:val="25"/>
          <w:szCs w:val="25"/>
          <w:u w:val="single"/>
        </w:rPr>
      </w:pPr>
      <w:r>
        <w:rPr>
          <w:rFonts w:ascii="Times New Roman" w:hAnsi="Times New Roman" w:cs="Times New Roman"/>
          <w:b/>
          <w:bCs/>
          <w:sz w:val="25"/>
          <w:szCs w:val="25"/>
          <w:u w:val="single"/>
        </w:rPr>
        <w:t>R4</w:t>
      </w:r>
    </w:p>
    <w:p w14:paraId="4DA23FE9" w14:textId="77777777" w:rsidR="006F111D" w:rsidRPr="006F111D" w:rsidRDefault="006F111D" w:rsidP="006F111D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6C709DBE" w14:textId="77777777" w:rsidR="006F111D" w:rsidRPr="006F111D" w:rsidRDefault="006F111D" w:rsidP="006F111D">
      <w:pPr>
        <w:tabs>
          <w:tab w:val="left" w:pos="2770"/>
        </w:tabs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6F111D">
        <w:rPr>
          <w:rFonts w:ascii="Courier New" w:hAnsi="Courier New" w:cs="Courier New"/>
          <w:b/>
          <w:bCs/>
          <w:sz w:val="16"/>
          <w:szCs w:val="16"/>
        </w:rPr>
        <w:t>R4#show ip protocols</w:t>
      </w:r>
    </w:p>
    <w:p w14:paraId="351D89CE" w14:textId="77777777" w:rsidR="006F111D" w:rsidRPr="006F111D" w:rsidRDefault="006F111D" w:rsidP="006F111D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F111D">
        <w:rPr>
          <w:rFonts w:ascii="Courier New" w:hAnsi="Courier New" w:cs="Courier New"/>
          <w:sz w:val="16"/>
          <w:szCs w:val="16"/>
        </w:rPr>
        <w:t>*** IP Routing is NSF aware ***</w:t>
      </w:r>
    </w:p>
    <w:p w14:paraId="493C72E3" w14:textId="77777777" w:rsidR="006F111D" w:rsidRPr="006F111D" w:rsidRDefault="006F111D" w:rsidP="006F111D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2F103A25" w14:textId="77777777" w:rsidR="006F111D" w:rsidRPr="006F111D" w:rsidRDefault="006F111D" w:rsidP="006F111D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F111D">
        <w:rPr>
          <w:rFonts w:ascii="Courier New" w:hAnsi="Courier New" w:cs="Courier New"/>
          <w:sz w:val="16"/>
          <w:szCs w:val="16"/>
        </w:rPr>
        <w:t>Routing Protocol is "application"</w:t>
      </w:r>
    </w:p>
    <w:p w14:paraId="1C936274" w14:textId="77777777" w:rsidR="006F111D" w:rsidRPr="006F111D" w:rsidRDefault="006F111D" w:rsidP="006F111D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F111D">
        <w:rPr>
          <w:rFonts w:ascii="Courier New" w:hAnsi="Courier New" w:cs="Courier New"/>
          <w:sz w:val="16"/>
          <w:szCs w:val="16"/>
        </w:rPr>
        <w:t xml:space="preserve">  Sending updates every 0 seconds</w:t>
      </w:r>
    </w:p>
    <w:p w14:paraId="5D34BAC7" w14:textId="77777777" w:rsidR="006F111D" w:rsidRPr="006F111D" w:rsidRDefault="006F111D" w:rsidP="006F111D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F111D">
        <w:rPr>
          <w:rFonts w:ascii="Courier New" w:hAnsi="Courier New" w:cs="Courier New"/>
          <w:sz w:val="16"/>
          <w:szCs w:val="16"/>
        </w:rPr>
        <w:t xml:space="preserve">  Invalid after 0 seconds, hold down 0, flushed after 0</w:t>
      </w:r>
    </w:p>
    <w:p w14:paraId="4AEE5ECD" w14:textId="77777777" w:rsidR="006F111D" w:rsidRPr="006F111D" w:rsidRDefault="006F111D" w:rsidP="006F111D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F111D">
        <w:rPr>
          <w:rFonts w:ascii="Courier New" w:hAnsi="Courier New" w:cs="Courier New"/>
          <w:sz w:val="16"/>
          <w:szCs w:val="16"/>
        </w:rPr>
        <w:t xml:space="preserve">  Outgoing update filter list for all interfaces is not set</w:t>
      </w:r>
    </w:p>
    <w:p w14:paraId="35B7B7A3" w14:textId="77777777" w:rsidR="006F111D" w:rsidRPr="006F111D" w:rsidRDefault="006F111D" w:rsidP="006F111D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F111D">
        <w:rPr>
          <w:rFonts w:ascii="Courier New" w:hAnsi="Courier New" w:cs="Courier New"/>
          <w:sz w:val="16"/>
          <w:szCs w:val="16"/>
        </w:rPr>
        <w:t xml:space="preserve">  Incoming update filter list for all interfaces is not set</w:t>
      </w:r>
    </w:p>
    <w:p w14:paraId="640CC7E5" w14:textId="77777777" w:rsidR="006F111D" w:rsidRPr="006F111D" w:rsidRDefault="006F111D" w:rsidP="006F111D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F111D">
        <w:rPr>
          <w:rFonts w:ascii="Courier New" w:hAnsi="Courier New" w:cs="Courier New"/>
          <w:sz w:val="16"/>
          <w:szCs w:val="16"/>
        </w:rPr>
        <w:t xml:space="preserve">  Maximum path: 32</w:t>
      </w:r>
    </w:p>
    <w:p w14:paraId="595D9AAB" w14:textId="77777777" w:rsidR="006F111D" w:rsidRPr="006F111D" w:rsidRDefault="006F111D" w:rsidP="006F111D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F111D">
        <w:rPr>
          <w:rFonts w:ascii="Courier New" w:hAnsi="Courier New" w:cs="Courier New"/>
          <w:sz w:val="16"/>
          <w:szCs w:val="16"/>
        </w:rPr>
        <w:t xml:space="preserve">  Routing for Networks:</w:t>
      </w:r>
    </w:p>
    <w:p w14:paraId="77038356" w14:textId="77777777" w:rsidR="006F111D" w:rsidRPr="006F111D" w:rsidRDefault="006F111D" w:rsidP="006F111D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F111D">
        <w:rPr>
          <w:rFonts w:ascii="Courier New" w:hAnsi="Courier New" w:cs="Courier New"/>
          <w:sz w:val="16"/>
          <w:szCs w:val="16"/>
        </w:rPr>
        <w:t xml:space="preserve">  Routing Information Sources:</w:t>
      </w:r>
    </w:p>
    <w:p w14:paraId="5CD265B0" w14:textId="77777777" w:rsidR="006F111D" w:rsidRPr="006F111D" w:rsidRDefault="006F111D" w:rsidP="006F111D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F111D">
        <w:rPr>
          <w:rFonts w:ascii="Courier New" w:hAnsi="Courier New" w:cs="Courier New"/>
          <w:sz w:val="16"/>
          <w:szCs w:val="16"/>
        </w:rPr>
        <w:t xml:space="preserve">    Gateway         Distance      Last Update</w:t>
      </w:r>
    </w:p>
    <w:p w14:paraId="0E93FD10" w14:textId="77777777" w:rsidR="006F111D" w:rsidRPr="006F111D" w:rsidRDefault="006F111D" w:rsidP="006F111D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F111D">
        <w:rPr>
          <w:rFonts w:ascii="Courier New" w:hAnsi="Courier New" w:cs="Courier New"/>
          <w:sz w:val="16"/>
          <w:szCs w:val="16"/>
        </w:rPr>
        <w:t xml:space="preserve">  Distance: (default is 4)</w:t>
      </w:r>
    </w:p>
    <w:p w14:paraId="5E600668" w14:textId="77777777" w:rsidR="006F111D" w:rsidRPr="006F111D" w:rsidRDefault="006F111D" w:rsidP="006F111D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24E2BB72" w14:textId="77777777" w:rsidR="006F111D" w:rsidRPr="006F111D" w:rsidRDefault="006F111D" w:rsidP="006F111D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F111D">
        <w:rPr>
          <w:rFonts w:ascii="Courier New" w:hAnsi="Courier New" w:cs="Courier New"/>
          <w:sz w:val="16"/>
          <w:szCs w:val="16"/>
        </w:rPr>
        <w:t>Routing Protocol is "eigrp 10"</w:t>
      </w:r>
    </w:p>
    <w:p w14:paraId="293DBAF7" w14:textId="77777777" w:rsidR="006F111D" w:rsidRPr="006F111D" w:rsidRDefault="006F111D" w:rsidP="006F111D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F111D">
        <w:rPr>
          <w:rFonts w:ascii="Courier New" w:hAnsi="Courier New" w:cs="Courier New"/>
          <w:sz w:val="16"/>
          <w:szCs w:val="16"/>
        </w:rPr>
        <w:t xml:space="preserve">  Outgoing update filter list for all interfaces is not set</w:t>
      </w:r>
    </w:p>
    <w:p w14:paraId="403A5233" w14:textId="77777777" w:rsidR="006F111D" w:rsidRPr="006F111D" w:rsidRDefault="006F111D" w:rsidP="006F111D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F111D">
        <w:rPr>
          <w:rFonts w:ascii="Courier New" w:hAnsi="Courier New" w:cs="Courier New"/>
          <w:sz w:val="16"/>
          <w:szCs w:val="16"/>
        </w:rPr>
        <w:t xml:space="preserve">  Incoming update filter list for all interfaces is not set</w:t>
      </w:r>
    </w:p>
    <w:p w14:paraId="18703869" w14:textId="77777777" w:rsidR="006F111D" w:rsidRPr="006F111D" w:rsidRDefault="006F111D" w:rsidP="006F111D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F111D">
        <w:rPr>
          <w:rFonts w:ascii="Courier New" w:hAnsi="Courier New" w:cs="Courier New"/>
          <w:sz w:val="16"/>
          <w:szCs w:val="16"/>
        </w:rPr>
        <w:t xml:space="preserve">  Default networks flagged in outgoing updates</w:t>
      </w:r>
    </w:p>
    <w:p w14:paraId="2430CB5E" w14:textId="77777777" w:rsidR="006F111D" w:rsidRPr="006F111D" w:rsidRDefault="006F111D" w:rsidP="006F111D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F111D">
        <w:rPr>
          <w:rFonts w:ascii="Courier New" w:hAnsi="Courier New" w:cs="Courier New"/>
          <w:sz w:val="16"/>
          <w:szCs w:val="16"/>
        </w:rPr>
        <w:t xml:space="preserve">  Default networks accepted from incoming updates</w:t>
      </w:r>
    </w:p>
    <w:p w14:paraId="7EF6A9F7" w14:textId="77777777" w:rsidR="006F111D" w:rsidRPr="006F111D" w:rsidRDefault="006F111D" w:rsidP="006F111D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F111D">
        <w:rPr>
          <w:rFonts w:ascii="Courier New" w:hAnsi="Courier New" w:cs="Courier New"/>
          <w:sz w:val="16"/>
          <w:szCs w:val="16"/>
        </w:rPr>
        <w:t xml:space="preserve">  EIGRP-IPv4 Protocol for AS(10)</w:t>
      </w:r>
    </w:p>
    <w:p w14:paraId="57E35A3F" w14:textId="77777777" w:rsidR="006F111D" w:rsidRPr="006F111D" w:rsidRDefault="006F111D" w:rsidP="006F111D">
      <w:pPr>
        <w:tabs>
          <w:tab w:val="left" w:pos="2770"/>
        </w:tabs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6F111D">
        <w:rPr>
          <w:rFonts w:ascii="Courier New" w:hAnsi="Courier New" w:cs="Courier New"/>
          <w:sz w:val="16"/>
          <w:szCs w:val="16"/>
        </w:rPr>
        <w:t xml:space="preserve">    </w:t>
      </w:r>
      <w:r w:rsidRPr="006F111D">
        <w:rPr>
          <w:rFonts w:ascii="Courier New" w:hAnsi="Courier New" w:cs="Courier New"/>
          <w:b/>
          <w:bCs/>
          <w:sz w:val="16"/>
          <w:szCs w:val="16"/>
        </w:rPr>
        <w:t>Metric weight K1=1, K2=1, K3=1, K4=1, K5=0</w:t>
      </w:r>
    </w:p>
    <w:p w14:paraId="480A03EB" w14:textId="77777777" w:rsidR="006F111D" w:rsidRPr="006F111D" w:rsidRDefault="006F111D" w:rsidP="006F111D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F111D">
        <w:rPr>
          <w:rFonts w:ascii="Courier New" w:hAnsi="Courier New" w:cs="Courier New"/>
          <w:sz w:val="16"/>
          <w:szCs w:val="16"/>
        </w:rPr>
        <w:t xml:space="preserve">    Soft SIA disabled</w:t>
      </w:r>
    </w:p>
    <w:p w14:paraId="434530D4" w14:textId="77777777" w:rsidR="006F111D" w:rsidRPr="006F111D" w:rsidRDefault="006F111D" w:rsidP="006F111D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F111D">
        <w:rPr>
          <w:rFonts w:ascii="Courier New" w:hAnsi="Courier New" w:cs="Courier New"/>
          <w:sz w:val="16"/>
          <w:szCs w:val="16"/>
        </w:rPr>
        <w:t xml:space="preserve">    NSF-aware route hold timer is 240</w:t>
      </w:r>
    </w:p>
    <w:p w14:paraId="506F026A" w14:textId="77777777" w:rsidR="006F111D" w:rsidRPr="006F111D" w:rsidRDefault="006F111D" w:rsidP="006F111D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F111D">
        <w:rPr>
          <w:rFonts w:ascii="Courier New" w:hAnsi="Courier New" w:cs="Courier New"/>
          <w:sz w:val="16"/>
          <w:szCs w:val="16"/>
        </w:rPr>
        <w:t xml:space="preserve">  EIGRP NSF disabled</w:t>
      </w:r>
    </w:p>
    <w:p w14:paraId="4DBC8EB3" w14:textId="77777777" w:rsidR="006F111D" w:rsidRPr="006F111D" w:rsidRDefault="006F111D" w:rsidP="006F111D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F111D">
        <w:rPr>
          <w:rFonts w:ascii="Courier New" w:hAnsi="Courier New" w:cs="Courier New"/>
          <w:sz w:val="16"/>
          <w:szCs w:val="16"/>
        </w:rPr>
        <w:t xml:space="preserve">     NSF signal timer is 20s</w:t>
      </w:r>
    </w:p>
    <w:p w14:paraId="55BB3BF9" w14:textId="77777777" w:rsidR="006F111D" w:rsidRPr="006F111D" w:rsidRDefault="006F111D" w:rsidP="006F111D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F111D">
        <w:rPr>
          <w:rFonts w:ascii="Courier New" w:hAnsi="Courier New" w:cs="Courier New"/>
          <w:sz w:val="16"/>
          <w:szCs w:val="16"/>
        </w:rPr>
        <w:t xml:space="preserve">     NSF converge timer is 120s</w:t>
      </w:r>
    </w:p>
    <w:p w14:paraId="0AF89C39" w14:textId="77777777" w:rsidR="006F111D" w:rsidRPr="006F111D" w:rsidRDefault="006F111D" w:rsidP="006F111D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F111D">
        <w:rPr>
          <w:rFonts w:ascii="Courier New" w:hAnsi="Courier New" w:cs="Courier New"/>
          <w:sz w:val="16"/>
          <w:szCs w:val="16"/>
        </w:rPr>
        <w:t xml:space="preserve">    Router-ID: 4.4.4.4</w:t>
      </w:r>
    </w:p>
    <w:p w14:paraId="7E8DE53C" w14:textId="77777777" w:rsidR="006F111D" w:rsidRPr="006F111D" w:rsidRDefault="006F111D" w:rsidP="006F111D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F111D">
        <w:rPr>
          <w:rFonts w:ascii="Courier New" w:hAnsi="Courier New" w:cs="Courier New"/>
          <w:sz w:val="16"/>
          <w:szCs w:val="16"/>
        </w:rPr>
        <w:t xml:space="preserve">    Topology : 0 (base)</w:t>
      </w:r>
    </w:p>
    <w:p w14:paraId="24A02749" w14:textId="77777777" w:rsidR="006F111D" w:rsidRPr="006F111D" w:rsidRDefault="006F111D" w:rsidP="006F111D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F111D">
        <w:rPr>
          <w:rFonts w:ascii="Courier New" w:hAnsi="Courier New" w:cs="Courier New"/>
          <w:sz w:val="16"/>
          <w:szCs w:val="16"/>
        </w:rPr>
        <w:t xml:space="preserve">      Active Timer: 3 min</w:t>
      </w:r>
    </w:p>
    <w:p w14:paraId="2F0FD1FE" w14:textId="77777777" w:rsidR="006F111D" w:rsidRPr="006F111D" w:rsidRDefault="006F111D" w:rsidP="006F111D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F111D">
        <w:rPr>
          <w:rFonts w:ascii="Courier New" w:hAnsi="Courier New" w:cs="Courier New"/>
          <w:sz w:val="16"/>
          <w:szCs w:val="16"/>
        </w:rPr>
        <w:lastRenderedPageBreak/>
        <w:t xml:space="preserve">      Distance: internal 90 external 170</w:t>
      </w:r>
    </w:p>
    <w:p w14:paraId="0CF7D924" w14:textId="77777777" w:rsidR="006F111D" w:rsidRPr="006F111D" w:rsidRDefault="006F111D" w:rsidP="006F111D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F111D">
        <w:rPr>
          <w:rFonts w:ascii="Courier New" w:hAnsi="Courier New" w:cs="Courier New"/>
          <w:sz w:val="16"/>
          <w:szCs w:val="16"/>
        </w:rPr>
        <w:t xml:space="preserve">      Maximum path: 4</w:t>
      </w:r>
    </w:p>
    <w:p w14:paraId="1B51E1B8" w14:textId="77777777" w:rsidR="006F111D" w:rsidRPr="006F111D" w:rsidRDefault="006F111D" w:rsidP="006F111D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F111D">
        <w:rPr>
          <w:rFonts w:ascii="Courier New" w:hAnsi="Courier New" w:cs="Courier New"/>
          <w:sz w:val="16"/>
          <w:szCs w:val="16"/>
        </w:rPr>
        <w:t xml:space="preserve">      Maximum </w:t>
      </w:r>
      <w:proofErr w:type="spellStart"/>
      <w:r w:rsidRPr="006F111D">
        <w:rPr>
          <w:rFonts w:ascii="Courier New" w:hAnsi="Courier New" w:cs="Courier New"/>
          <w:sz w:val="16"/>
          <w:szCs w:val="16"/>
        </w:rPr>
        <w:t>hopcount</w:t>
      </w:r>
      <w:proofErr w:type="spellEnd"/>
      <w:r w:rsidRPr="006F111D">
        <w:rPr>
          <w:rFonts w:ascii="Courier New" w:hAnsi="Courier New" w:cs="Courier New"/>
          <w:sz w:val="16"/>
          <w:szCs w:val="16"/>
        </w:rPr>
        <w:t xml:space="preserve"> 100</w:t>
      </w:r>
    </w:p>
    <w:p w14:paraId="2F4D06B1" w14:textId="77777777" w:rsidR="006F111D" w:rsidRPr="006F111D" w:rsidRDefault="006F111D" w:rsidP="006F111D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F111D">
        <w:rPr>
          <w:rFonts w:ascii="Courier New" w:hAnsi="Courier New" w:cs="Courier New"/>
          <w:sz w:val="16"/>
          <w:szCs w:val="16"/>
        </w:rPr>
        <w:t xml:space="preserve">      Maximum metric variance 1</w:t>
      </w:r>
    </w:p>
    <w:p w14:paraId="39068CA4" w14:textId="77777777" w:rsidR="006F111D" w:rsidRPr="006F111D" w:rsidRDefault="006F111D" w:rsidP="006F111D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4B4E4F56" w14:textId="77777777" w:rsidR="006F111D" w:rsidRPr="006F111D" w:rsidRDefault="006F111D" w:rsidP="006F111D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F111D">
        <w:rPr>
          <w:rFonts w:ascii="Courier New" w:hAnsi="Courier New" w:cs="Courier New"/>
          <w:sz w:val="16"/>
          <w:szCs w:val="16"/>
        </w:rPr>
        <w:t xml:space="preserve">  Automatic Summarization: disabled</w:t>
      </w:r>
    </w:p>
    <w:p w14:paraId="16467554" w14:textId="77777777" w:rsidR="006F111D" w:rsidRPr="006F111D" w:rsidRDefault="006F111D" w:rsidP="006F111D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F111D">
        <w:rPr>
          <w:rFonts w:ascii="Courier New" w:hAnsi="Courier New" w:cs="Courier New"/>
          <w:sz w:val="16"/>
          <w:szCs w:val="16"/>
        </w:rPr>
        <w:t xml:space="preserve">  Maximum path: 4</w:t>
      </w:r>
    </w:p>
    <w:p w14:paraId="280FDE40" w14:textId="77777777" w:rsidR="006F111D" w:rsidRPr="006F111D" w:rsidRDefault="006F111D" w:rsidP="006F111D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F111D">
        <w:rPr>
          <w:rFonts w:ascii="Courier New" w:hAnsi="Courier New" w:cs="Courier New"/>
          <w:sz w:val="16"/>
          <w:szCs w:val="16"/>
        </w:rPr>
        <w:t xml:space="preserve">  Routing for Networks:</w:t>
      </w:r>
    </w:p>
    <w:p w14:paraId="03CE02B6" w14:textId="77777777" w:rsidR="006F111D" w:rsidRPr="006F111D" w:rsidRDefault="006F111D" w:rsidP="006F111D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F111D">
        <w:rPr>
          <w:rFonts w:ascii="Courier New" w:hAnsi="Courier New" w:cs="Courier New"/>
          <w:sz w:val="16"/>
          <w:szCs w:val="16"/>
        </w:rPr>
        <w:t xml:space="preserve">    4.0.0.0</w:t>
      </w:r>
    </w:p>
    <w:p w14:paraId="114AC235" w14:textId="77777777" w:rsidR="006F111D" w:rsidRPr="006F111D" w:rsidRDefault="006F111D" w:rsidP="006F111D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F111D">
        <w:rPr>
          <w:rFonts w:ascii="Courier New" w:hAnsi="Courier New" w:cs="Courier New"/>
          <w:sz w:val="16"/>
          <w:szCs w:val="16"/>
        </w:rPr>
        <w:t xml:space="preserve">    192.168.3.0/30</w:t>
      </w:r>
    </w:p>
    <w:p w14:paraId="7C0926AB" w14:textId="77777777" w:rsidR="006F111D" w:rsidRPr="006F111D" w:rsidRDefault="006F111D" w:rsidP="006F111D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F111D">
        <w:rPr>
          <w:rFonts w:ascii="Courier New" w:hAnsi="Courier New" w:cs="Courier New"/>
          <w:sz w:val="16"/>
          <w:szCs w:val="16"/>
        </w:rPr>
        <w:t xml:space="preserve">    192.168.4.0/30</w:t>
      </w:r>
    </w:p>
    <w:p w14:paraId="061D6FE7" w14:textId="77777777" w:rsidR="006F111D" w:rsidRPr="006F111D" w:rsidRDefault="006F111D" w:rsidP="006F111D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F111D">
        <w:rPr>
          <w:rFonts w:ascii="Courier New" w:hAnsi="Courier New" w:cs="Courier New"/>
          <w:sz w:val="16"/>
          <w:szCs w:val="16"/>
        </w:rPr>
        <w:t xml:space="preserve">  Routing Information Sources:</w:t>
      </w:r>
    </w:p>
    <w:p w14:paraId="325A951C" w14:textId="77777777" w:rsidR="006F111D" w:rsidRPr="006F111D" w:rsidRDefault="006F111D" w:rsidP="006F111D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F111D">
        <w:rPr>
          <w:rFonts w:ascii="Courier New" w:hAnsi="Courier New" w:cs="Courier New"/>
          <w:sz w:val="16"/>
          <w:szCs w:val="16"/>
        </w:rPr>
        <w:t xml:space="preserve">    Gateway         Distance      Last Update</w:t>
      </w:r>
    </w:p>
    <w:p w14:paraId="581722BF" w14:textId="77777777" w:rsidR="006F111D" w:rsidRPr="006F111D" w:rsidRDefault="006F111D" w:rsidP="006F111D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F111D">
        <w:rPr>
          <w:rFonts w:ascii="Courier New" w:hAnsi="Courier New" w:cs="Courier New"/>
          <w:sz w:val="16"/>
          <w:szCs w:val="16"/>
        </w:rPr>
        <w:t xml:space="preserve">    192.168.3.1           90      00:29:46</w:t>
      </w:r>
    </w:p>
    <w:p w14:paraId="0A9CCF7C" w14:textId="77777777" w:rsidR="006F111D" w:rsidRPr="006F111D" w:rsidRDefault="006F111D" w:rsidP="006F111D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F111D">
        <w:rPr>
          <w:rFonts w:ascii="Courier New" w:hAnsi="Courier New" w:cs="Courier New"/>
          <w:sz w:val="16"/>
          <w:szCs w:val="16"/>
        </w:rPr>
        <w:t xml:space="preserve">    192.168.4.2           90      00:29:46</w:t>
      </w:r>
    </w:p>
    <w:p w14:paraId="3CD07035" w14:textId="77777777" w:rsidR="006F111D" w:rsidRPr="006F111D" w:rsidRDefault="006F111D" w:rsidP="006F111D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F111D">
        <w:rPr>
          <w:rFonts w:ascii="Courier New" w:hAnsi="Courier New" w:cs="Courier New"/>
          <w:sz w:val="16"/>
          <w:szCs w:val="16"/>
        </w:rPr>
        <w:t xml:space="preserve">  Distance: internal 90 external 170</w:t>
      </w:r>
    </w:p>
    <w:p w14:paraId="0C2F069A" w14:textId="59F7198D" w:rsidR="006F111D" w:rsidRPr="006F111D" w:rsidRDefault="006F111D" w:rsidP="006F111D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031D0862" w14:textId="77777777" w:rsidR="006F111D" w:rsidRPr="006F111D" w:rsidRDefault="006F111D" w:rsidP="006F111D">
      <w:pPr>
        <w:tabs>
          <w:tab w:val="left" w:pos="2770"/>
        </w:tabs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6F111D">
        <w:rPr>
          <w:rFonts w:ascii="Courier New" w:hAnsi="Courier New" w:cs="Courier New"/>
          <w:b/>
          <w:bCs/>
          <w:sz w:val="16"/>
          <w:szCs w:val="16"/>
        </w:rPr>
        <w:t>R4#show ip eigrp topology</w:t>
      </w:r>
    </w:p>
    <w:p w14:paraId="0BD74131" w14:textId="77777777" w:rsidR="006F111D" w:rsidRPr="006F111D" w:rsidRDefault="006F111D" w:rsidP="006F111D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F111D">
        <w:rPr>
          <w:rFonts w:ascii="Courier New" w:hAnsi="Courier New" w:cs="Courier New"/>
          <w:sz w:val="16"/>
          <w:szCs w:val="16"/>
        </w:rPr>
        <w:t>EIGRP-IPv4 Topology Table for AS(10)/ID(4.4.4.4)</w:t>
      </w:r>
    </w:p>
    <w:p w14:paraId="5BECA102" w14:textId="77777777" w:rsidR="006F111D" w:rsidRPr="006F111D" w:rsidRDefault="006F111D" w:rsidP="006F111D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F111D">
        <w:rPr>
          <w:rFonts w:ascii="Courier New" w:hAnsi="Courier New" w:cs="Courier New"/>
          <w:sz w:val="16"/>
          <w:szCs w:val="16"/>
        </w:rPr>
        <w:t>Codes: P - Passive, A - Active, U - Update, Q - Query, R - Reply,</w:t>
      </w:r>
    </w:p>
    <w:p w14:paraId="1FE9C101" w14:textId="77777777" w:rsidR="006F111D" w:rsidRPr="006F111D" w:rsidRDefault="006F111D" w:rsidP="006F111D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F111D">
        <w:rPr>
          <w:rFonts w:ascii="Courier New" w:hAnsi="Courier New" w:cs="Courier New"/>
          <w:sz w:val="16"/>
          <w:szCs w:val="16"/>
        </w:rPr>
        <w:t xml:space="preserve">       r - reply Status, s - </w:t>
      </w:r>
      <w:proofErr w:type="spellStart"/>
      <w:r w:rsidRPr="006F111D">
        <w:rPr>
          <w:rFonts w:ascii="Courier New" w:hAnsi="Courier New" w:cs="Courier New"/>
          <w:sz w:val="16"/>
          <w:szCs w:val="16"/>
        </w:rPr>
        <w:t>sia</w:t>
      </w:r>
      <w:proofErr w:type="spellEnd"/>
      <w:r w:rsidRPr="006F111D">
        <w:rPr>
          <w:rFonts w:ascii="Courier New" w:hAnsi="Courier New" w:cs="Courier New"/>
          <w:sz w:val="16"/>
          <w:szCs w:val="16"/>
        </w:rPr>
        <w:t xml:space="preserve"> Status</w:t>
      </w:r>
    </w:p>
    <w:p w14:paraId="659E1482" w14:textId="77777777" w:rsidR="006F111D" w:rsidRPr="006F111D" w:rsidRDefault="006F111D" w:rsidP="006F111D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7C85B490" w14:textId="77777777" w:rsidR="006F111D" w:rsidRPr="006F111D" w:rsidRDefault="006F111D" w:rsidP="006F111D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F111D">
        <w:rPr>
          <w:rFonts w:ascii="Courier New" w:hAnsi="Courier New" w:cs="Courier New"/>
          <w:sz w:val="16"/>
          <w:szCs w:val="16"/>
        </w:rPr>
        <w:t>P 192.168.3.0/30, 1 successors, FD is 2141869</w:t>
      </w:r>
    </w:p>
    <w:p w14:paraId="306CE363" w14:textId="77777777" w:rsidR="006F111D" w:rsidRPr="006F111D" w:rsidRDefault="006F111D" w:rsidP="006F111D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F111D">
        <w:rPr>
          <w:rFonts w:ascii="Courier New" w:hAnsi="Courier New" w:cs="Courier New"/>
          <w:sz w:val="16"/>
          <w:szCs w:val="16"/>
        </w:rPr>
        <w:t xml:space="preserve">        via Connected, GigabitEthernet0/0/1</w:t>
      </w:r>
    </w:p>
    <w:p w14:paraId="5C5C162B" w14:textId="77777777" w:rsidR="006F111D" w:rsidRPr="006F111D" w:rsidRDefault="006F111D" w:rsidP="006F111D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F111D">
        <w:rPr>
          <w:rFonts w:ascii="Courier New" w:hAnsi="Courier New" w:cs="Courier New"/>
          <w:sz w:val="16"/>
          <w:szCs w:val="16"/>
        </w:rPr>
        <w:t>P 6.0.0.0/8, 1 successors, FD is 2270125</w:t>
      </w:r>
    </w:p>
    <w:p w14:paraId="53CB5B38" w14:textId="77777777" w:rsidR="006F111D" w:rsidRPr="006F111D" w:rsidRDefault="006F111D" w:rsidP="006F111D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F111D">
        <w:rPr>
          <w:rFonts w:ascii="Courier New" w:hAnsi="Courier New" w:cs="Courier New"/>
          <w:sz w:val="16"/>
          <w:szCs w:val="16"/>
        </w:rPr>
        <w:t xml:space="preserve">        via 192.168.4.2 (2270125/2269869), GigabitEthernet0/0/0</w:t>
      </w:r>
    </w:p>
    <w:p w14:paraId="3B7746E4" w14:textId="77777777" w:rsidR="006F111D" w:rsidRPr="006F111D" w:rsidRDefault="006F111D" w:rsidP="006F111D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F111D">
        <w:rPr>
          <w:rFonts w:ascii="Courier New" w:hAnsi="Courier New" w:cs="Courier New"/>
          <w:sz w:val="16"/>
          <w:szCs w:val="16"/>
        </w:rPr>
        <w:t>P 192.168.2.0/29, 1 successors, FD is 3594295</w:t>
      </w:r>
    </w:p>
    <w:p w14:paraId="69E7609B" w14:textId="77777777" w:rsidR="006F111D" w:rsidRPr="006F111D" w:rsidRDefault="006F111D" w:rsidP="006F111D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F111D">
        <w:rPr>
          <w:rFonts w:ascii="Courier New" w:hAnsi="Courier New" w:cs="Courier New"/>
          <w:sz w:val="16"/>
          <w:szCs w:val="16"/>
        </w:rPr>
        <w:t xml:space="preserve">        via 192.168.3.1 (3594295/3594039), GigabitEthernet0/0/1</w:t>
      </w:r>
    </w:p>
    <w:p w14:paraId="6C721AF5" w14:textId="77777777" w:rsidR="006F111D" w:rsidRPr="006F111D" w:rsidRDefault="006F111D" w:rsidP="006F111D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F111D">
        <w:rPr>
          <w:rFonts w:ascii="Courier New" w:hAnsi="Courier New" w:cs="Courier New"/>
          <w:sz w:val="16"/>
          <w:szCs w:val="16"/>
        </w:rPr>
        <w:t>P 192.168.2.0/30, 1 successors, FD is 2653869</w:t>
      </w:r>
    </w:p>
    <w:p w14:paraId="7081247C" w14:textId="77777777" w:rsidR="006F111D" w:rsidRPr="006F111D" w:rsidRDefault="006F111D" w:rsidP="006F111D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F111D">
        <w:rPr>
          <w:rFonts w:ascii="Courier New" w:hAnsi="Courier New" w:cs="Courier New"/>
          <w:sz w:val="16"/>
          <w:szCs w:val="16"/>
        </w:rPr>
        <w:t xml:space="preserve">        via 192.168.3.1 (2653869/1368594), GigabitEthernet0/0/1</w:t>
      </w:r>
    </w:p>
    <w:p w14:paraId="25619013" w14:textId="77777777" w:rsidR="006F111D" w:rsidRPr="006F111D" w:rsidRDefault="006F111D" w:rsidP="006F111D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F111D">
        <w:rPr>
          <w:rFonts w:ascii="Courier New" w:hAnsi="Courier New" w:cs="Courier New"/>
          <w:sz w:val="16"/>
          <w:szCs w:val="16"/>
        </w:rPr>
        <w:t>P 2.0.0.0/8, 1 successors, FD is 2781869</w:t>
      </w:r>
    </w:p>
    <w:p w14:paraId="2AE0F974" w14:textId="77777777" w:rsidR="006F111D" w:rsidRPr="006F111D" w:rsidRDefault="006F111D" w:rsidP="006F111D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F111D">
        <w:rPr>
          <w:rFonts w:ascii="Courier New" w:hAnsi="Courier New" w:cs="Courier New"/>
          <w:sz w:val="16"/>
          <w:szCs w:val="16"/>
        </w:rPr>
        <w:t xml:space="preserve">        via 192.168.3.1 (2781869/1496594), GigabitEthernet0/0/1</w:t>
      </w:r>
    </w:p>
    <w:p w14:paraId="13CE94BC" w14:textId="77777777" w:rsidR="006F111D" w:rsidRPr="006F111D" w:rsidRDefault="006F111D" w:rsidP="006F111D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F111D">
        <w:rPr>
          <w:rFonts w:ascii="Courier New" w:hAnsi="Courier New" w:cs="Courier New"/>
          <w:sz w:val="16"/>
          <w:szCs w:val="16"/>
        </w:rPr>
        <w:t>P 5.0.0.0/8, 1 successors, FD is 2269869</w:t>
      </w:r>
    </w:p>
    <w:p w14:paraId="772CAF9C" w14:textId="77777777" w:rsidR="006F111D" w:rsidRPr="006F111D" w:rsidRDefault="006F111D" w:rsidP="006F111D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F111D">
        <w:rPr>
          <w:rFonts w:ascii="Courier New" w:hAnsi="Courier New" w:cs="Courier New"/>
          <w:sz w:val="16"/>
          <w:szCs w:val="16"/>
        </w:rPr>
        <w:t xml:space="preserve">        via 192.168.4.2 (2269869/342084), GigabitEthernet0/0/0</w:t>
      </w:r>
    </w:p>
    <w:p w14:paraId="0859E02C" w14:textId="77777777" w:rsidR="006F111D" w:rsidRPr="006F111D" w:rsidRDefault="006F111D" w:rsidP="006F111D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F111D">
        <w:rPr>
          <w:rFonts w:ascii="Courier New" w:hAnsi="Courier New" w:cs="Courier New"/>
          <w:sz w:val="16"/>
          <w:szCs w:val="16"/>
        </w:rPr>
        <w:t>P 4.0.0.0/8, 1 successors, FD is 342084</w:t>
      </w:r>
    </w:p>
    <w:p w14:paraId="7AF9AC0E" w14:textId="77777777" w:rsidR="006F111D" w:rsidRPr="006F111D" w:rsidRDefault="006F111D" w:rsidP="006F111D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F111D">
        <w:rPr>
          <w:rFonts w:ascii="Courier New" w:hAnsi="Courier New" w:cs="Courier New"/>
          <w:sz w:val="16"/>
          <w:szCs w:val="16"/>
        </w:rPr>
        <w:t xml:space="preserve">        via Connected, Loopback0</w:t>
      </w:r>
    </w:p>
    <w:p w14:paraId="574A9E81" w14:textId="77777777" w:rsidR="006F111D" w:rsidRPr="006F111D" w:rsidRDefault="006F111D" w:rsidP="006F111D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F111D">
        <w:rPr>
          <w:rFonts w:ascii="Courier New" w:hAnsi="Courier New" w:cs="Courier New"/>
          <w:sz w:val="16"/>
          <w:szCs w:val="16"/>
        </w:rPr>
        <w:t>P 192.168.7.0/29, 1 successors, FD is 3594295</w:t>
      </w:r>
    </w:p>
    <w:p w14:paraId="64AF99CC" w14:textId="77777777" w:rsidR="006F111D" w:rsidRPr="006F111D" w:rsidRDefault="006F111D" w:rsidP="006F111D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F111D">
        <w:rPr>
          <w:rFonts w:ascii="Courier New" w:hAnsi="Courier New" w:cs="Courier New"/>
          <w:sz w:val="16"/>
          <w:szCs w:val="16"/>
        </w:rPr>
        <w:t xml:space="preserve">        via 192.168.3.1 (3594295/3594039), GigabitEthernet0/0/1</w:t>
      </w:r>
    </w:p>
    <w:p w14:paraId="3FAC0645" w14:textId="77777777" w:rsidR="006F111D" w:rsidRPr="006F111D" w:rsidRDefault="006F111D" w:rsidP="006F111D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F111D">
        <w:rPr>
          <w:rFonts w:ascii="Courier New" w:hAnsi="Courier New" w:cs="Courier New"/>
          <w:sz w:val="16"/>
          <w:szCs w:val="16"/>
        </w:rPr>
        <w:t>P 192.168.7.0/30, 1 successors, FD is 3082295</w:t>
      </w:r>
    </w:p>
    <w:p w14:paraId="457952C4" w14:textId="77777777" w:rsidR="006F111D" w:rsidRPr="006F111D" w:rsidRDefault="006F111D" w:rsidP="006F111D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F111D">
        <w:rPr>
          <w:rFonts w:ascii="Courier New" w:hAnsi="Courier New" w:cs="Courier New"/>
          <w:sz w:val="16"/>
          <w:szCs w:val="16"/>
        </w:rPr>
        <w:t xml:space="preserve">        via 192.168.3.1 (3082295/3082039), GigabitEthernet0/0/1</w:t>
      </w:r>
    </w:p>
    <w:p w14:paraId="5A6910E7" w14:textId="77777777" w:rsidR="006F111D" w:rsidRPr="006F111D" w:rsidRDefault="006F111D" w:rsidP="006F111D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F111D">
        <w:rPr>
          <w:rFonts w:ascii="Courier New" w:hAnsi="Courier New" w:cs="Courier New"/>
          <w:sz w:val="16"/>
          <w:szCs w:val="16"/>
        </w:rPr>
        <w:t>P 192.168.1.0/30, 1 successors, FD is 2654125</w:t>
      </w:r>
    </w:p>
    <w:p w14:paraId="0BBA56BF" w14:textId="77777777" w:rsidR="006F111D" w:rsidRPr="006F111D" w:rsidRDefault="006F111D" w:rsidP="006F111D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F111D">
        <w:rPr>
          <w:rFonts w:ascii="Courier New" w:hAnsi="Courier New" w:cs="Courier New"/>
          <w:sz w:val="16"/>
          <w:szCs w:val="16"/>
        </w:rPr>
        <w:t xml:space="preserve">        via 192.168.3.1 (2654125/1368850), GigabitEthernet0/0/1</w:t>
      </w:r>
    </w:p>
    <w:p w14:paraId="069E9549" w14:textId="77777777" w:rsidR="006F111D" w:rsidRPr="006F111D" w:rsidRDefault="006F111D" w:rsidP="006F111D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F111D">
        <w:rPr>
          <w:rFonts w:ascii="Courier New" w:hAnsi="Courier New" w:cs="Courier New"/>
          <w:sz w:val="16"/>
          <w:szCs w:val="16"/>
        </w:rPr>
        <w:t>P 192.168.4.0/30, 1 successors, FD is 2141869</w:t>
      </w:r>
    </w:p>
    <w:p w14:paraId="0CD1D855" w14:textId="77777777" w:rsidR="006F111D" w:rsidRPr="006F111D" w:rsidRDefault="006F111D" w:rsidP="006F111D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F111D">
        <w:rPr>
          <w:rFonts w:ascii="Courier New" w:hAnsi="Courier New" w:cs="Courier New"/>
          <w:sz w:val="16"/>
          <w:szCs w:val="16"/>
        </w:rPr>
        <w:t xml:space="preserve">        via Connected, GigabitEthernet0/0/0</w:t>
      </w:r>
    </w:p>
    <w:p w14:paraId="6964DAF1" w14:textId="77777777" w:rsidR="006F111D" w:rsidRPr="006F111D" w:rsidRDefault="006F111D" w:rsidP="006F111D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F111D">
        <w:rPr>
          <w:rFonts w:ascii="Courier New" w:hAnsi="Courier New" w:cs="Courier New"/>
          <w:sz w:val="16"/>
          <w:szCs w:val="16"/>
        </w:rPr>
        <w:t>P 3.0.0.0/8, 1 successors, FD is 2269869</w:t>
      </w:r>
    </w:p>
    <w:p w14:paraId="5D3033E1" w14:textId="77777777" w:rsidR="006F111D" w:rsidRPr="006F111D" w:rsidRDefault="006F111D" w:rsidP="006F111D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F111D">
        <w:rPr>
          <w:rFonts w:ascii="Courier New" w:hAnsi="Courier New" w:cs="Courier New"/>
          <w:sz w:val="16"/>
          <w:szCs w:val="16"/>
        </w:rPr>
        <w:t xml:space="preserve">        via 192.168.3.1 (2269869/342084), GigabitEthernet0/0/1</w:t>
      </w:r>
    </w:p>
    <w:p w14:paraId="1D4320E6" w14:textId="77777777" w:rsidR="006F111D" w:rsidRPr="006F111D" w:rsidRDefault="006F111D" w:rsidP="006F111D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F111D">
        <w:rPr>
          <w:rFonts w:ascii="Courier New" w:hAnsi="Courier New" w:cs="Courier New"/>
          <w:sz w:val="16"/>
          <w:szCs w:val="16"/>
        </w:rPr>
        <w:t>P 192.168.5.0/30, 1 successors, FD is 2142125</w:t>
      </w:r>
    </w:p>
    <w:p w14:paraId="3351C915" w14:textId="77777777" w:rsidR="006F111D" w:rsidRPr="006F111D" w:rsidRDefault="006F111D" w:rsidP="006F111D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F111D">
        <w:rPr>
          <w:rFonts w:ascii="Courier New" w:hAnsi="Courier New" w:cs="Courier New"/>
          <w:sz w:val="16"/>
          <w:szCs w:val="16"/>
        </w:rPr>
        <w:t xml:space="preserve">        via 192.168.4.2 (2142125/2141869), GigabitEthernet0/0/0</w:t>
      </w:r>
    </w:p>
    <w:p w14:paraId="639C06F0" w14:textId="77777777" w:rsidR="006F111D" w:rsidRPr="006F111D" w:rsidRDefault="006F111D" w:rsidP="006F111D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F111D">
        <w:rPr>
          <w:rFonts w:ascii="Courier New" w:hAnsi="Courier New" w:cs="Courier New"/>
          <w:sz w:val="16"/>
          <w:szCs w:val="16"/>
        </w:rPr>
        <w:t>P 1.0.0.0/8, 1 successors, FD is 2782125</w:t>
      </w:r>
    </w:p>
    <w:p w14:paraId="73C31CFF" w14:textId="77777777" w:rsidR="006F111D" w:rsidRPr="006F111D" w:rsidRDefault="006F111D" w:rsidP="006F111D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F111D">
        <w:rPr>
          <w:rFonts w:ascii="Courier New" w:hAnsi="Courier New" w:cs="Courier New"/>
          <w:sz w:val="16"/>
          <w:szCs w:val="16"/>
        </w:rPr>
        <w:t xml:space="preserve">        via 192.168.3.1 (2782125/1496850), GigabitEthernet0/0/1</w:t>
      </w:r>
    </w:p>
    <w:p w14:paraId="1E41BF96" w14:textId="297256F4" w:rsidR="006F111D" w:rsidRPr="006F111D" w:rsidRDefault="006F111D" w:rsidP="006F111D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7A5E6D9B" w14:textId="77777777" w:rsidR="00D26360" w:rsidRDefault="00D26360">
      <w:pPr>
        <w:rPr>
          <w:rFonts w:ascii="Courier New" w:hAnsi="Courier New" w:cs="Courier New"/>
          <w:b/>
          <w:bCs/>
          <w:sz w:val="16"/>
          <w:szCs w:val="16"/>
        </w:rPr>
      </w:pPr>
      <w:r>
        <w:rPr>
          <w:rFonts w:ascii="Courier New" w:hAnsi="Courier New" w:cs="Courier New"/>
          <w:b/>
          <w:bCs/>
          <w:sz w:val="16"/>
          <w:szCs w:val="16"/>
        </w:rPr>
        <w:br w:type="page"/>
      </w:r>
    </w:p>
    <w:p w14:paraId="5B5FABCA" w14:textId="45DE4088" w:rsidR="006F111D" w:rsidRPr="006F111D" w:rsidRDefault="006F111D" w:rsidP="006F111D">
      <w:pPr>
        <w:tabs>
          <w:tab w:val="left" w:pos="2770"/>
        </w:tabs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6F111D">
        <w:rPr>
          <w:rFonts w:ascii="Courier New" w:hAnsi="Courier New" w:cs="Courier New"/>
          <w:b/>
          <w:bCs/>
          <w:sz w:val="16"/>
          <w:szCs w:val="16"/>
        </w:rPr>
        <w:lastRenderedPageBreak/>
        <w:t>R4#show ipv6 eigrp topology</w:t>
      </w:r>
    </w:p>
    <w:p w14:paraId="004E5D79" w14:textId="77777777" w:rsidR="006F111D" w:rsidRPr="006F111D" w:rsidRDefault="006F111D" w:rsidP="006F111D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F111D">
        <w:rPr>
          <w:rFonts w:ascii="Courier New" w:hAnsi="Courier New" w:cs="Courier New"/>
          <w:sz w:val="16"/>
          <w:szCs w:val="16"/>
        </w:rPr>
        <w:t>EIGRP-IPv6 Topology Table for AS(10)/ID(4.4.4.4)</w:t>
      </w:r>
    </w:p>
    <w:p w14:paraId="59648C73" w14:textId="77777777" w:rsidR="006F111D" w:rsidRPr="006F111D" w:rsidRDefault="006F111D" w:rsidP="006F111D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F111D">
        <w:rPr>
          <w:rFonts w:ascii="Courier New" w:hAnsi="Courier New" w:cs="Courier New"/>
          <w:sz w:val="16"/>
          <w:szCs w:val="16"/>
        </w:rPr>
        <w:t>Codes: P - Passive, A - Active, U - Update, Q - Query, R - Reply,</w:t>
      </w:r>
    </w:p>
    <w:p w14:paraId="016CF90A" w14:textId="77777777" w:rsidR="006F111D" w:rsidRPr="006F111D" w:rsidRDefault="006F111D" w:rsidP="006F111D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F111D">
        <w:rPr>
          <w:rFonts w:ascii="Courier New" w:hAnsi="Courier New" w:cs="Courier New"/>
          <w:sz w:val="16"/>
          <w:szCs w:val="16"/>
        </w:rPr>
        <w:t xml:space="preserve">       r - reply Status, s - </w:t>
      </w:r>
      <w:proofErr w:type="spellStart"/>
      <w:r w:rsidRPr="006F111D">
        <w:rPr>
          <w:rFonts w:ascii="Courier New" w:hAnsi="Courier New" w:cs="Courier New"/>
          <w:sz w:val="16"/>
          <w:szCs w:val="16"/>
        </w:rPr>
        <w:t>sia</w:t>
      </w:r>
      <w:proofErr w:type="spellEnd"/>
      <w:r w:rsidRPr="006F111D">
        <w:rPr>
          <w:rFonts w:ascii="Courier New" w:hAnsi="Courier New" w:cs="Courier New"/>
          <w:sz w:val="16"/>
          <w:szCs w:val="16"/>
        </w:rPr>
        <w:t xml:space="preserve"> Status</w:t>
      </w:r>
    </w:p>
    <w:p w14:paraId="4C9AADA7" w14:textId="77777777" w:rsidR="006F111D" w:rsidRPr="006F111D" w:rsidRDefault="006F111D" w:rsidP="006F111D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6504C246" w14:textId="77777777" w:rsidR="006F111D" w:rsidRPr="006F111D" w:rsidRDefault="006F111D" w:rsidP="006F111D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F111D">
        <w:rPr>
          <w:rFonts w:ascii="Courier New" w:hAnsi="Courier New" w:cs="Courier New"/>
          <w:sz w:val="16"/>
          <w:szCs w:val="16"/>
        </w:rPr>
        <w:t>P 1::/64, 1 successors, FD is 2654125</w:t>
      </w:r>
    </w:p>
    <w:p w14:paraId="029DDE3C" w14:textId="77777777" w:rsidR="006F111D" w:rsidRPr="006F111D" w:rsidRDefault="006F111D" w:rsidP="006F111D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F111D">
        <w:rPr>
          <w:rFonts w:ascii="Courier New" w:hAnsi="Courier New" w:cs="Courier New"/>
          <w:sz w:val="16"/>
          <w:szCs w:val="16"/>
        </w:rPr>
        <w:t xml:space="preserve">        via FE80::521C:B0FF:FE63:3830 (2654125/1368850), GigabitEthernet0/0/1</w:t>
      </w:r>
    </w:p>
    <w:p w14:paraId="7D635F5D" w14:textId="77777777" w:rsidR="006F111D" w:rsidRPr="006F111D" w:rsidRDefault="006F111D" w:rsidP="006F111D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F111D">
        <w:rPr>
          <w:rFonts w:ascii="Courier New" w:hAnsi="Courier New" w:cs="Courier New"/>
          <w:sz w:val="16"/>
          <w:szCs w:val="16"/>
        </w:rPr>
        <w:t>P 2001:DB8:3::/64, 1 successors, FD is 2269869</w:t>
      </w:r>
    </w:p>
    <w:p w14:paraId="684E5C22" w14:textId="77777777" w:rsidR="006F111D" w:rsidRPr="006F111D" w:rsidRDefault="006F111D" w:rsidP="006F111D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F111D">
        <w:rPr>
          <w:rFonts w:ascii="Courier New" w:hAnsi="Courier New" w:cs="Courier New"/>
          <w:sz w:val="16"/>
          <w:szCs w:val="16"/>
        </w:rPr>
        <w:t xml:space="preserve">        via FE80::521C:B0FF:FE63:3830 (2269869/342084), GigabitEthernet0/0/1</w:t>
      </w:r>
    </w:p>
    <w:p w14:paraId="2131841B" w14:textId="77777777" w:rsidR="006F111D" w:rsidRPr="006F111D" w:rsidRDefault="006F111D" w:rsidP="006F111D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F111D">
        <w:rPr>
          <w:rFonts w:ascii="Courier New" w:hAnsi="Courier New" w:cs="Courier New"/>
          <w:sz w:val="16"/>
          <w:szCs w:val="16"/>
        </w:rPr>
        <w:t>P 5::/64, 1 successors, FD is 2142125</w:t>
      </w:r>
    </w:p>
    <w:p w14:paraId="03A5CE0A" w14:textId="77777777" w:rsidR="006F111D" w:rsidRPr="00982A32" w:rsidRDefault="006F111D" w:rsidP="006F111D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  <w:lang w:val="es-ES"/>
        </w:rPr>
      </w:pPr>
      <w:r w:rsidRPr="006F111D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982A32">
        <w:rPr>
          <w:rFonts w:ascii="Courier New" w:hAnsi="Courier New" w:cs="Courier New"/>
          <w:sz w:val="16"/>
          <w:szCs w:val="16"/>
          <w:lang w:val="es-ES"/>
        </w:rPr>
        <w:t>via</w:t>
      </w:r>
      <w:proofErr w:type="spellEnd"/>
      <w:r w:rsidRPr="00982A32">
        <w:rPr>
          <w:rFonts w:ascii="Courier New" w:hAnsi="Courier New" w:cs="Courier New"/>
          <w:sz w:val="16"/>
          <w:szCs w:val="16"/>
          <w:lang w:val="es-ES"/>
        </w:rPr>
        <w:t xml:space="preserve"> FE</w:t>
      </w:r>
      <w:proofErr w:type="gramStart"/>
      <w:r w:rsidRPr="00982A32">
        <w:rPr>
          <w:rFonts w:ascii="Courier New" w:hAnsi="Courier New" w:cs="Courier New"/>
          <w:sz w:val="16"/>
          <w:szCs w:val="16"/>
          <w:lang w:val="es-ES"/>
        </w:rPr>
        <w:t>80::</w:t>
      </w:r>
      <w:proofErr w:type="gramEnd"/>
      <w:r w:rsidRPr="00982A32">
        <w:rPr>
          <w:rFonts w:ascii="Courier New" w:hAnsi="Courier New" w:cs="Courier New"/>
          <w:sz w:val="16"/>
          <w:szCs w:val="16"/>
          <w:lang w:val="es-ES"/>
        </w:rPr>
        <w:t>CE8E:71FF:FE1E:22E1 (2142125/2141869), GigabitEthernet0/0/0</w:t>
      </w:r>
    </w:p>
    <w:p w14:paraId="0ADDFB07" w14:textId="77777777" w:rsidR="006F111D" w:rsidRPr="006F111D" w:rsidRDefault="006F111D" w:rsidP="006F111D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F111D">
        <w:rPr>
          <w:rFonts w:ascii="Courier New" w:hAnsi="Courier New" w:cs="Courier New"/>
          <w:sz w:val="16"/>
          <w:szCs w:val="16"/>
        </w:rPr>
        <w:t>P 2001:DB8:5::/64, 1 successors, FD is 2269869</w:t>
      </w:r>
    </w:p>
    <w:p w14:paraId="00F3E129" w14:textId="77777777" w:rsidR="006F111D" w:rsidRPr="00982A32" w:rsidRDefault="006F111D" w:rsidP="006F111D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  <w:lang w:val="es-ES"/>
        </w:rPr>
      </w:pPr>
      <w:r w:rsidRPr="006F111D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982A32">
        <w:rPr>
          <w:rFonts w:ascii="Courier New" w:hAnsi="Courier New" w:cs="Courier New"/>
          <w:sz w:val="16"/>
          <w:szCs w:val="16"/>
          <w:lang w:val="es-ES"/>
        </w:rPr>
        <w:t>via</w:t>
      </w:r>
      <w:proofErr w:type="spellEnd"/>
      <w:r w:rsidRPr="00982A32">
        <w:rPr>
          <w:rFonts w:ascii="Courier New" w:hAnsi="Courier New" w:cs="Courier New"/>
          <w:sz w:val="16"/>
          <w:szCs w:val="16"/>
          <w:lang w:val="es-ES"/>
        </w:rPr>
        <w:t xml:space="preserve"> FE</w:t>
      </w:r>
      <w:proofErr w:type="gramStart"/>
      <w:r w:rsidRPr="00982A32">
        <w:rPr>
          <w:rFonts w:ascii="Courier New" w:hAnsi="Courier New" w:cs="Courier New"/>
          <w:sz w:val="16"/>
          <w:szCs w:val="16"/>
          <w:lang w:val="es-ES"/>
        </w:rPr>
        <w:t>80::</w:t>
      </w:r>
      <w:proofErr w:type="gramEnd"/>
      <w:r w:rsidRPr="00982A32">
        <w:rPr>
          <w:rFonts w:ascii="Courier New" w:hAnsi="Courier New" w:cs="Courier New"/>
          <w:sz w:val="16"/>
          <w:szCs w:val="16"/>
          <w:lang w:val="es-ES"/>
        </w:rPr>
        <w:t>CE8E:71FF:FE1E:22E1 (2269869/342084), GigabitEthernet0/0/0</w:t>
      </w:r>
    </w:p>
    <w:p w14:paraId="27119C6A" w14:textId="77777777" w:rsidR="006F111D" w:rsidRPr="006F111D" w:rsidRDefault="006F111D" w:rsidP="006F111D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F111D">
        <w:rPr>
          <w:rFonts w:ascii="Courier New" w:hAnsi="Courier New" w:cs="Courier New"/>
          <w:sz w:val="16"/>
          <w:szCs w:val="16"/>
        </w:rPr>
        <w:t>P 2001:DB8:6::/64, 1 successors, FD is 2270125</w:t>
      </w:r>
    </w:p>
    <w:p w14:paraId="69AA6307" w14:textId="77777777" w:rsidR="006F111D" w:rsidRPr="00982A32" w:rsidRDefault="006F111D" w:rsidP="006F111D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  <w:lang w:val="es-ES"/>
        </w:rPr>
      </w:pPr>
      <w:r w:rsidRPr="006F111D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982A32">
        <w:rPr>
          <w:rFonts w:ascii="Courier New" w:hAnsi="Courier New" w:cs="Courier New"/>
          <w:sz w:val="16"/>
          <w:szCs w:val="16"/>
          <w:lang w:val="es-ES"/>
        </w:rPr>
        <w:t>via</w:t>
      </w:r>
      <w:proofErr w:type="spellEnd"/>
      <w:r w:rsidRPr="00982A32">
        <w:rPr>
          <w:rFonts w:ascii="Courier New" w:hAnsi="Courier New" w:cs="Courier New"/>
          <w:sz w:val="16"/>
          <w:szCs w:val="16"/>
          <w:lang w:val="es-ES"/>
        </w:rPr>
        <w:t xml:space="preserve"> FE</w:t>
      </w:r>
      <w:proofErr w:type="gramStart"/>
      <w:r w:rsidRPr="00982A32">
        <w:rPr>
          <w:rFonts w:ascii="Courier New" w:hAnsi="Courier New" w:cs="Courier New"/>
          <w:sz w:val="16"/>
          <w:szCs w:val="16"/>
          <w:lang w:val="es-ES"/>
        </w:rPr>
        <w:t>80::</w:t>
      </w:r>
      <w:proofErr w:type="gramEnd"/>
      <w:r w:rsidRPr="00982A32">
        <w:rPr>
          <w:rFonts w:ascii="Courier New" w:hAnsi="Courier New" w:cs="Courier New"/>
          <w:sz w:val="16"/>
          <w:szCs w:val="16"/>
          <w:lang w:val="es-ES"/>
        </w:rPr>
        <w:t>CE8E:71FF:FE1E:22E1 (2270125/2269869), GigabitEthernet0/0/0</w:t>
      </w:r>
    </w:p>
    <w:p w14:paraId="48A5E4B0" w14:textId="77777777" w:rsidR="006F111D" w:rsidRPr="006F111D" w:rsidRDefault="006F111D" w:rsidP="006F111D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F111D">
        <w:rPr>
          <w:rFonts w:ascii="Courier New" w:hAnsi="Courier New" w:cs="Courier New"/>
          <w:sz w:val="16"/>
          <w:szCs w:val="16"/>
        </w:rPr>
        <w:t>P 2001:DB8:4::/64, 1 successors, FD is 342084</w:t>
      </w:r>
    </w:p>
    <w:p w14:paraId="1F430DB4" w14:textId="77777777" w:rsidR="006F111D" w:rsidRPr="006F111D" w:rsidRDefault="006F111D" w:rsidP="006F111D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F111D">
        <w:rPr>
          <w:rFonts w:ascii="Courier New" w:hAnsi="Courier New" w:cs="Courier New"/>
          <w:sz w:val="16"/>
          <w:szCs w:val="16"/>
        </w:rPr>
        <w:t xml:space="preserve">        via Connected, Loopback0</w:t>
      </w:r>
    </w:p>
    <w:p w14:paraId="6A717D18" w14:textId="77777777" w:rsidR="006F111D" w:rsidRPr="006F111D" w:rsidRDefault="006F111D" w:rsidP="006F111D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F111D">
        <w:rPr>
          <w:rFonts w:ascii="Courier New" w:hAnsi="Courier New" w:cs="Courier New"/>
          <w:sz w:val="16"/>
          <w:szCs w:val="16"/>
        </w:rPr>
        <w:t>P 2::/64, 1 successors, FD is 2653869</w:t>
      </w:r>
    </w:p>
    <w:p w14:paraId="1ED8DF3B" w14:textId="77777777" w:rsidR="006F111D" w:rsidRPr="006F111D" w:rsidRDefault="006F111D" w:rsidP="006F111D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F111D">
        <w:rPr>
          <w:rFonts w:ascii="Courier New" w:hAnsi="Courier New" w:cs="Courier New"/>
          <w:sz w:val="16"/>
          <w:szCs w:val="16"/>
        </w:rPr>
        <w:t xml:space="preserve">        via FE80::521C:B0FF:FE63:3830 (2653869/1368594), GigabitEthernet0/0/1</w:t>
      </w:r>
    </w:p>
    <w:p w14:paraId="00F8A84A" w14:textId="77777777" w:rsidR="006F111D" w:rsidRPr="006F111D" w:rsidRDefault="006F111D" w:rsidP="006F111D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F111D">
        <w:rPr>
          <w:rFonts w:ascii="Courier New" w:hAnsi="Courier New" w:cs="Courier New"/>
          <w:sz w:val="16"/>
          <w:szCs w:val="16"/>
        </w:rPr>
        <w:t>P 2001:DB8:2::/64, 1 successors, FD is 3210295</w:t>
      </w:r>
    </w:p>
    <w:p w14:paraId="5E5CC7CB" w14:textId="77777777" w:rsidR="006F111D" w:rsidRPr="006F111D" w:rsidRDefault="006F111D" w:rsidP="006F111D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F111D">
        <w:rPr>
          <w:rFonts w:ascii="Courier New" w:hAnsi="Courier New" w:cs="Courier New"/>
          <w:sz w:val="16"/>
          <w:szCs w:val="16"/>
        </w:rPr>
        <w:t xml:space="preserve">        via FE80::521C:B0FF:FE63:3830 (3210295/3210039), GigabitEthernet0/0/1</w:t>
      </w:r>
    </w:p>
    <w:p w14:paraId="28699755" w14:textId="77777777" w:rsidR="006F111D" w:rsidRPr="006F111D" w:rsidRDefault="006F111D" w:rsidP="006F111D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F111D">
        <w:rPr>
          <w:rFonts w:ascii="Courier New" w:hAnsi="Courier New" w:cs="Courier New"/>
          <w:sz w:val="16"/>
          <w:szCs w:val="16"/>
        </w:rPr>
        <w:t>P 3::/64, 1 successors, FD is 2141869</w:t>
      </w:r>
    </w:p>
    <w:p w14:paraId="75DF5BFC" w14:textId="77777777" w:rsidR="006F111D" w:rsidRPr="006F111D" w:rsidRDefault="006F111D" w:rsidP="006F111D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F111D">
        <w:rPr>
          <w:rFonts w:ascii="Courier New" w:hAnsi="Courier New" w:cs="Courier New"/>
          <w:sz w:val="16"/>
          <w:szCs w:val="16"/>
        </w:rPr>
        <w:t xml:space="preserve">        via Connected, GigabitEthernet0/0/1</w:t>
      </w:r>
    </w:p>
    <w:p w14:paraId="14D8D706" w14:textId="77777777" w:rsidR="006F111D" w:rsidRPr="006F111D" w:rsidRDefault="006F111D" w:rsidP="006F111D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F111D">
        <w:rPr>
          <w:rFonts w:ascii="Courier New" w:hAnsi="Courier New" w:cs="Courier New"/>
          <w:sz w:val="16"/>
          <w:szCs w:val="16"/>
        </w:rPr>
        <w:t>P 4::/64, 1 successors, FD is 2141869</w:t>
      </w:r>
    </w:p>
    <w:p w14:paraId="5DBDBA0C" w14:textId="77777777" w:rsidR="006F111D" w:rsidRPr="006F111D" w:rsidRDefault="006F111D" w:rsidP="006F111D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F111D">
        <w:rPr>
          <w:rFonts w:ascii="Courier New" w:hAnsi="Courier New" w:cs="Courier New"/>
          <w:sz w:val="16"/>
          <w:szCs w:val="16"/>
        </w:rPr>
        <w:t xml:space="preserve">        via Connected, GigabitEthernet0/0/0</w:t>
      </w:r>
    </w:p>
    <w:p w14:paraId="52975964" w14:textId="77777777" w:rsidR="006F111D" w:rsidRPr="006F111D" w:rsidRDefault="006F111D" w:rsidP="006F111D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F111D">
        <w:rPr>
          <w:rFonts w:ascii="Courier New" w:hAnsi="Courier New" w:cs="Courier New"/>
          <w:sz w:val="16"/>
          <w:szCs w:val="16"/>
        </w:rPr>
        <w:t>P 2001:DB8:1::/64, 1 successors, FD is 2782125</w:t>
      </w:r>
    </w:p>
    <w:p w14:paraId="134D34E9" w14:textId="77777777" w:rsidR="006F111D" w:rsidRPr="006F111D" w:rsidRDefault="006F111D" w:rsidP="006F111D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F111D">
        <w:rPr>
          <w:rFonts w:ascii="Courier New" w:hAnsi="Courier New" w:cs="Courier New"/>
          <w:sz w:val="16"/>
          <w:szCs w:val="16"/>
        </w:rPr>
        <w:t xml:space="preserve">        via FE80::521C:B0FF:FE63:3830 (2782125/1496850), GigabitEthernet0/0/1</w:t>
      </w:r>
    </w:p>
    <w:p w14:paraId="13F3917C" w14:textId="77777777" w:rsidR="006F111D" w:rsidRPr="006F111D" w:rsidRDefault="006F111D" w:rsidP="006F111D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F111D">
        <w:rPr>
          <w:rFonts w:ascii="Courier New" w:hAnsi="Courier New" w:cs="Courier New"/>
          <w:sz w:val="16"/>
          <w:szCs w:val="16"/>
        </w:rPr>
        <w:t>P 7::/64, 1 successors, FD is 3082295</w:t>
      </w:r>
    </w:p>
    <w:p w14:paraId="52B27B7D" w14:textId="147DC986" w:rsidR="007162D1" w:rsidRDefault="006F111D" w:rsidP="007162D1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F111D">
        <w:rPr>
          <w:rFonts w:ascii="Courier New" w:hAnsi="Courier New" w:cs="Courier New"/>
          <w:sz w:val="16"/>
          <w:szCs w:val="16"/>
        </w:rPr>
        <w:t xml:space="preserve">        via FE80::521C:B0FF:FE63:3830 (3082295/3082039), GigabitEthernet0/0/1</w:t>
      </w:r>
    </w:p>
    <w:p w14:paraId="38A8D240" w14:textId="77777777" w:rsidR="006F111D" w:rsidRPr="006F111D" w:rsidRDefault="006F111D" w:rsidP="007162D1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1E00D887" w14:textId="7775DACD" w:rsidR="007162D1" w:rsidRDefault="007162D1" w:rsidP="007162D1">
      <w:pPr>
        <w:tabs>
          <w:tab w:val="left" w:pos="2770"/>
        </w:tabs>
        <w:spacing w:after="0" w:line="240" w:lineRule="auto"/>
        <w:rPr>
          <w:rFonts w:ascii="Times New Roman" w:hAnsi="Times New Roman" w:cs="Times New Roman"/>
          <w:b/>
          <w:bCs/>
          <w:sz w:val="25"/>
          <w:szCs w:val="25"/>
          <w:u w:val="single"/>
        </w:rPr>
      </w:pPr>
      <w:r>
        <w:rPr>
          <w:rFonts w:ascii="Times New Roman" w:hAnsi="Times New Roman" w:cs="Times New Roman"/>
          <w:b/>
          <w:bCs/>
          <w:sz w:val="25"/>
          <w:szCs w:val="25"/>
          <w:u w:val="single"/>
        </w:rPr>
        <w:t>R5</w:t>
      </w:r>
    </w:p>
    <w:p w14:paraId="1C119B5B" w14:textId="77777777" w:rsidR="00526C87" w:rsidRDefault="00526C87" w:rsidP="00526C87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46112360" w14:textId="7F91EBD7" w:rsidR="00526C87" w:rsidRPr="00526C87" w:rsidRDefault="00526C87" w:rsidP="00526C87">
      <w:pPr>
        <w:tabs>
          <w:tab w:val="left" w:pos="2770"/>
        </w:tabs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526C87">
        <w:rPr>
          <w:rFonts w:ascii="Courier New" w:hAnsi="Courier New" w:cs="Courier New"/>
          <w:b/>
          <w:bCs/>
          <w:sz w:val="16"/>
          <w:szCs w:val="16"/>
        </w:rPr>
        <w:t>R5#show ip protocols</w:t>
      </w:r>
    </w:p>
    <w:p w14:paraId="1A86E1BC" w14:textId="77777777" w:rsidR="00526C87" w:rsidRPr="00526C87" w:rsidRDefault="00526C87" w:rsidP="00526C87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26C87">
        <w:rPr>
          <w:rFonts w:ascii="Courier New" w:hAnsi="Courier New" w:cs="Courier New"/>
          <w:sz w:val="16"/>
          <w:szCs w:val="16"/>
        </w:rPr>
        <w:t>*** IP Routing is NSF aware ***</w:t>
      </w:r>
    </w:p>
    <w:p w14:paraId="438EA431" w14:textId="77777777" w:rsidR="00526C87" w:rsidRPr="00526C87" w:rsidRDefault="00526C87" w:rsidP="00526C87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523DBCCC" w14:textId="77777777" w:rsidR="00526C87" w:rsidRPr="00526C87" w:rsidRDefault="00526C87" w:rsidP="00526C87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26C87">
        <w:rPr>
          <w:rFonts w:ascii="Courier New" w:hAnsi="Courier New" w:cs="Courier New"/>
          <w:sz w:val="16"/>
          <w:szCs w:val="16"/>
        </w:rPr>
        <w:t>Routing Protocol is "application"</w:t>
      </w:r>
    </w:p>
    <w:p w14:paraId="2580C583" w14:textId="77777777" w:rsidR="00526C87" w:rsidRPr="00526C87" w:rsidRDefault="00526C87" w:rsidP="00526C87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26C87">
        <w:rPr>
          <w:rFonts w:ascii="Courier New" w:hAnsi="Courier New" w:cs="Courier New"/>
          <w:sz w:val="16"/>
          <w:szCs w:val="16"/>
        </w:rPr>
        <w:t xml:space="preserve">  Sending updates every 0 seconds</w:t>
      </w:r>
    </w:p>
    <w:p w14:paraId="5825FF8A" w14:textId="77777777" w:rsidR="00526C87" w:rsidRPr="00526C87" w:rsidRDefault="00526C87" w:rsidP="00526C87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26C87">
        <w:rPr>
          <w:rFonts w:ascii="Courier New" w:hAnsi="Courier New" w:cs="Courier New"/>
          <w:sz w:val="16"/>
          <w:szCs w:val="16"/>
        </w:rPr>
        <w:t xml:space="preserve">  Invalid after 0 seconds, hold down 0, flushed after 0</w:t>
      </w:r>
    </w:p>
    <w:p w14:paraId="44C93FE0" w14:textId="77777777" w:rsidR="00526C87" w:rsidRPr="00526C87" w:rsidRDefault="00526C87" w:rsidP="00526C87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26C87">
        <w:rPr>
          <w:rFonts w:ascii="Courier New" w:hAnsi="Courier New" w:cs="Courier New"/>
          <w:sz w:val="16"/>
          <w:szCs w:val="16"/>
        </w:rPr>
        <w:t xml:space="preserve">  Outgoing update filter list for all interfaces is not set</w:t>
      </w:r>
    </w:p>
    <w:p w14:paraId="77A4600B" w14:textId="77777777" w:rsidR="00526C87" w:rsidRPr="00526C87" w:rsidRDefault="00526C87" w:rsidP="00526C87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26C87">
        <w:rPr>
          <w:rFonts w:ascii="Courier New" w:hAnsi="Courier New" w:cs="Courier New"/>
          <w:sz w:val="16"/>
          <w:szCs w:val="16"/>
        </w:rPr>
        <w:t xml:space="preserve">  Incoming update filter list for all interfaces is not set</w:t>
      </w:r>
    </w:p>
    <w:p w14:paraId="780586DF" w14:textId="77777777" w:rsidR="00526C87" w:rsidRPr="00526C87" w:rsidRDefault="00526C87" w:rsidP="00526C87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26C87">
        <w:rPr>
          <w:rFonts w:ascii="Courier New" w:hAnsi="Courier New" w:cs="Courier New"/>
          <w:sz w:val="16"/>
          <w:szCs w:val="16"/>
        </w:rPr>
        <w:t xml:space="preserve">  Maximum path: 32</w:t>
      </w:r>
    </w:p>
    <w:p w14:paraId="0714030A" w14:textId="77777777" w:rsidR="00526C87" w:rsidRPr="00526C87" w:rsidRDefault="00526C87" w:rsidP="00526C87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26C87">
        <w:rPr>
          <w:rFonts w:ascii="Courier New" w:hAnsi="Courier New" w:cs="Courier New"/>
          <w:sz w:val="16"/>
          <w:szCs w:val="16"/>
        </w:rPr>
        <w:t xml:space="preserve">  Routing for Networks:</w:t>
      </w:r>
    </w:p>
    <w:p w14:paraId="25C54B02" w14:textId="77777777" w:rsidR="00526C87" w:rsidRPr="00526C87" w:rsidRDefault="00526C87" w:rsidP="00526C87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26C87">
        <w:rPr>
          <w:rFonts w:ascii="Courier New" w:hAnsi="Courier New" w:cs="Courier New"/>
          <w:sz w:val="16"/>
          <w:szCs w:val="16"/>
        </w:rPr>
        <w:t xml:space="preserve">  Routing Information Sources:</w:t>
      </w:r>
    </w:p>
    <w:p w14:paraId="1CDB644B" w14:textId="77777777" w:rsidR="00526C87" w:rsidRPr="00526C87" w:rsidRDefault="00526C87" w:rsidP="00526C87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26C87">
        <w:rPr>
          <w:rFonts w:ascii="Courier New" w:hAnsi="Courier New" w:cs="Courier New"/>
          <w:sz w:val="16"/>
          <w:szCs w:val="16"/>
        </w:rPr>
        <w:t xml:space="preserve">    Gateway         Distance      Last Update</w:t>
      </w:r>
    </w:p>
    <w:p w14:paraId="27A35F8C" w14:textId="77777777" w:rsidR="00526C87" w:rsidRPr="00526C87" w:rsidRDefault="00526C87" w:rsidP="00526C87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26C87">
        <w:rPr>
          <w:rFonts w:ascii="Courier New" w:hAnsi="Courier New" w:cs="Courier New"/>
          <w:sz w:val="16"/>
          <w:szCs w:val="16"/>
        </w:rPr>
        <w:t xml:space="preserve">  Distance: (default is 4)</w:t>
      </w:r>
    </w:p>
    <w:p w14:paraId="41955095" w14:textId="77777777" w:rsidR="00526C87" w:rsidRPr="00526C87" w:rsidRDefault="00526C87" w:rsidP="00526C87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18412BFD" w14:textId="77777777" w:rsidR="00526C87" w:rsidRPr="00526C87" w:rsidRDefault="00526C87" w:rsidP="00526C87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26C87">
        <w:rPr>
          <w:rFonts w:ascii="Courier New" w:hAnsi="Courier New" w:cs="Courier New"/>
          <w:sz w:val="16"/>
          <w:szCs w:val="16"/>
        </w:rPr>
        <w:t>Routing Protocol is "eigrp 10"</w:t>
      </w:r>
    </w:p>
    <w:p w14:paraId="174143CE" w14:textId="77777777" w:rsidR="00526C87" w:rsidRPr="00526C87" w:rsidRDefault="00526C87" w:rsidP="00526C87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26C87">
        <w:rPr>
          <w:rFonts w:ascii="Courier New" w:hAnsi="Courier New" w:cs="Courier New"/>
          <w:sz w:val="16"/>
          <w:szCs w:val="16"/>
        </w:rPr>
        <w:t xml:space="preserve">  Outgoing update filter list for all interfaces is not set</w:t>
      </w:r>
    </w:p>
    <w:p w14:paraId="3DD306D5" w14:textId="77777777" w:rsidR="00526C87" w:rsidRPr="00526C87" w:rsidRDefault="00526C87" w:rsidP="00526C87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26C87">
        <w:rPr>
          <w:rFonts w:ascii="Courier New" w:hAnsi="Courier New" w:cs="Courier New"/>
          <w:sz w:val="16"/>
          <w:szCs w:val="16"/>
        </w:rPr>
        <w:t xml:space="preserve">  Incoming update filter list for all interfaces is not set</w:t>
      </w:r>
    </w:p>
    <w:p w14:paraId="63BA00C7" w14:textId="77777777" w:rsidR="00526C87" w:rsidRPr="00526C87" w:rsidRDefault="00526C87" w:rsidP="00526C87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26C87">
        <w:rPr>
          <w:rFonts w:ascii="Courier New" w:hAnsi="Courier New" w:cs="Courier New"/>
          <w:sz w:val="16"/>
          <w:szCs w:val="16"/>
        </w:rPr>
        <w:t xml:space="preserve">  Default networks flagged in outgoing updates</w:t>
      </w:r>
    </w:p>
    <w:p w14:paraId="71BCC59B" w14:textId="77777777" w:rsidR="00526C87" w:rsidRPr="00526C87" w:rsidRDefault="00526C87" w:rsidP="00526C87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26C87">
        <w:rPr>
          <w:rFonts w:ascii="Courier New" w:hAnsi="Courier New" w:cs="Courier New"/>
          <w:sz w:val="16"/>
          <w:szCs w:val="16"/>
        </w:rPr>
        <w:t xml:space="preserve">  Default networks accepted from incoming updates</w:t>
      </w:r>
    </w:p>
    <w:p w14:paraId="71F5BA0D" w14:textId="77777777" w:rsidR="00526C87" w:rsidRPr="00526C87" w:rsidRDefault="00526C87" w:rsidP="00526C87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26C87">
        <w:rPr>
          <w:rFonts w:ascii="Courier New" w:hAnsi="Courier New" w:cs="Courier New"/>
          <w:sz w:val="16"/>
          <w:szCs w:val="16"/>
        </w:rPr>
        <w:t xml:space="preserve">  EIGRP-IPv4 Protocol for AS(10)</w:t>
      </w:r>
    </w:p>
    <w:p w14:paraId="7AEF708B" w14:textId="77777777" w:rsidR="00526C87" w:rsidRPr="00526C87" w:rsidRDefault="00526C87" w:rsidP="00526C87">
      <w:pPr>
        <w:tabs>
          <w:tab w:val="left" w:pos="2770"/>
        </w:tabs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526C87">
        <w:rPr>
          <w:rFonts w:ascii="Courier New" w:hAnsi="Courier New" w:cs="Courier New"/>
          <w:sz w:val="16"/>
          <w:szCs w:val="16"/>
        </w:rPr>
        <w:t xml:space="preserve">    </w:t>
      </w:r>
      <w:r w:rsidRPr="00526C87">
        <w:rPr>
          <w:rFonts w:ascii="Courier New" w:hAnsi="Courier New" w:cs="Courier New"/>
          <w:b/>
          <w:bCs/>
          <w:sz w:val="16"/>
          <w:szCs w:val="16"/>
        </w:rPr>
        <w:t>Metric weight K1=1, K2=1, K3=1, K4=1, K5=0</w:t>
      </w:r>
    </w:p>
    <w:p w14:paraId="4EBD6D05" w14:textId="77777777" w:rsidR="00526C87" w:rsidRPr="00526C87" w:rsidRDefault="00526C87" w:rsidP="00526C87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26C87">
        <w:rPr>
          <w:rFonts w:ascii="Courier New" w:hAnsi="Courier New" w:cs="Courier New"/>
          <w:sz w:val="16"/>
          <w:szCs w:val="16"/>
        </w:rPr>
        <w:t xml:space="preserve">    Soft SIA disabled</w:t>
      </w:r>
    </w:p>
    <w:p w14:paraId="540C41A4" w14:textId="77777777" w:rsidR="00526C87" w:rsidRPr="00526C87" w:rsidRDefault="00526C87" w:rsidP="00526C87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26C87">
        <w:rPr>
          <w:rFonts w:ascii="Courier New" w:hAnsi="Courier New" w:cs="Courier New"/>
          <w:sz w:val="16"/>
          <w:szCs w:val="16"/>
        </w:rPr>
        <w:t xml:space="preserve">    NSF-aware route hold timer is 240</w:t>
      </w:r>
    </w:p>
    <w:p w14:paraId="753F0ED6" w14:textId="77777777" w:rsidR="00526C87" w:rsidRPr="00526C87" w:rsidRDefault="00526C87" w:rsidP="00526C87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26C87">
        <w:rPr>
          <w:rFonts w:ascii="Courier New" w:hAnsi="Courier New" w:cs="Courier New"/>
          <w:sz w:val="16"/>
          <w:szCs w:val="16"/>
        </w:rPr>
        <w:t xml:space="preserve">  EIGRP NSF disabled</w:t>
      </w:r>
    </w:p>
    <w:p w14:paraId="0F2914EB" w14:textId="77777777" w:rsidR="00526C87" w:rsidRPr="00526C87" w:rsidRDefault="00526C87" w:rsidP="00526C87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26C87">
        <w:rPr>
          <w:rFonts w:ascii="Courier New" w:hAnsi="Courier New" w:cs="Courier New"/>
          <w:sz w:val="16"/>
          <w:szCs w:val="16"/>
        </w:rPr>
        <w:t xml:space="preserve">     NSF signal timer is 20s</w:t>
      </w:r>
    </w:p>
    <w:p w14:paraId="36142183" w14:textId="77777777" w:rsidR="00526C87" w:rsidRPr="00526C87" w:rsidRDefault="00526C87" w:rsidP="00526C87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26C87">
        <w:rPr>
          <w:rFonts w:ascii="Courier New" w:hAnsi="Courier New" w:cs="Courier New"/>
          <w:sz w:val="16"/>
          <w:szCs w:val="16"/>
        </w:rPr>
        <w:t xml:space="preserve">     NSF converge timer is 120s</w:t>
      </w:r>
    </w:p>
    <w:p w14:paraId="3D566386" w14:textId="77777777" w:rsidR="00526C87" w:rsidRPr="00526C87" w:rsidRDefault="00526C87" w:rsidP="00526C87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26C87">
        <w:rPr>
          <w:rFonts w:ascii="Courier New" w:hAnsi="Courier New" w:cs="Courier New"/>
          <w:sz w:val="16"/>
          <w:szCs w:val="16"/>
        </w:rPr>
        <w:t xml:space="preserve">    Router-ID: 5.5.5.5</w:t>
      </w:r>
    </w:p>
    <w:p w14:paraId="3634E9B7" w14:textId="77777777" w:rsidR="00526C87" w:rsidRPr="00526C87" w:rsidRDefault="00526C87" w:rsidP="00526C87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26C87">
        <w:rPr>
          <w:rFonts w:ascii="Courier New" w:hAnsi="Courier New" w:cs="Courier New"/>
          <w:sz w:val="16"/>
          <w:szCs w:val="16"/>
        </w:rPr>
        <w:t xml:space="preserve">    Topology : 0 (base)</w:t>
      </w:r>
    </w:p>
    <w:p w14:paraId="26F6E9BF" w14:textId="77777777" w:rsidR="00526C87" w:rsidRPr="00526C87" w:rsidRDefault="00526C87" w:rsidP="00526C87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26C87">
        <w:rPr>
          <w:rFonts w:ascii="Courier New" w:hAnsi="Courier New" w:cs="Courier New"/>
          <w:sz w:val="16"/>
          <w:szCs w:val="16"/>
        </w:rPr>
        <w:t xml:space="preserve">      Active Timer: 3 min</w:t>
      </w:r>
    </w:p>
    <w:p w14:paraId="69721D2D" w14:textId="77777777" w:rsidR="00526C87" w:rsidRPr="00526C87" w:rsidRDefault="00526C87" w:rsidP="00526C87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26C87">
        <w:rPr>
          <w:rFonts w:ascii="Courier New" w:hAnsi="Courier New" w:cs="Courier New"/>
          <w:sz w:val="16"/>
          <w:szCs w:val="16"/>
        </w:rPr>
        <w:t xml:space="preserve">      Distance: internal 90 external 170</w:t>
      </w:r>
    </w:p>
    <w:p w14:paraId="59D62A8D" w14:textId="77777777" w:rsidR="00526C87" w:rsidRPr="00526C87" w:rsidRDefault="00526C87" w:rsidP="00526C87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26C87">
        <w:rPr>
          <w:rFonts w:ascii="Courier New" w:hAnsi="Courier New" w:cs="Courier New"/>
          <w:sz w:val="16"/>
          <w:szCs w:val="16"/>
        </w:rPr>
        <w:t xml:space="preserve">      Maximum path: 4</w:t>
      </w:r>
    </w:p>
    <w:p w14:paraId="082B4FF3" w14:textId="77777777" w:rsidR="00526C87" w:rsidRPr="00526C87" w:rsidRDefault="00526C87" w:rsidP="00526C87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26C87">
        <w:rPr>
          <w:rFonts w:ascii="Courier New" w:hAnsi="Courier New" w:cs="Courier New"/>
          <w:sz w:val="16"/>
          <w:szCs w:val="16"/>
        </w:rPr>
        <w:t xml:space="preserve">      Maximum </w:t>
      </w:r>
      <w:proofErr w:type="spellStart"/>
      <w:r w:rsidRPr="00526C87">
        <w:rPr>
          <w:rFonts w:ascii="Courier New" w:hAnsi="Courier New" w:cs="Courier New"/>
          <w:sz w:val="16"/>
          <w:szCs w:val="16"/>
        </w:rPr>
        <w:t>hopcount</w:t>
      </w:r>
      <w:proofErr w:type="spellEnd"/>
      <w:r w:rsidRPr="00526C87">
        <w:rPr>
          <w:rFonts w:ascii="Courier New" w:hAnsi="Courier New" w:cs="Courier New"/>
          <w:sz w:val="16"/>
          <w:szCs w:val="16"/>
        </w:rPr>
        <w:t xml:space="preserve"> 100</w:t>
      </w:r>
    </w:p>
    <w:p w14:paraId="00A6BFE6" w14:textId="77777777" w:rsidR="00526C87" w:rsidRPr="00526C87" w:rsidRDefault="00526C87" w:rsidP="00526C87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26C87">
        <w:rPr>
          <w:rFonts w:ascii="Courier New" w:hAnsi="Courier New" w:cs="Courier New"/>
          <w:sz w:val="16"/>
          <w:szCs w:val="16"/>
        </w:rPr>
        <w:t xml:space="preserve">      Maximum metric variance 1</w:t>
      </w:r>
    </w:p>
    <w:p w14:paraId="181C8AE3" w14:textId="77777777" w:rsidR="00526C87" w:rsidRPr="00526C87" w:rsidRDefault="00526C87" w:rsidP="00526C87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1A08E003" w14:textId="77777777" w:rsidR="00526C87" w:rsidRPr="00526C87" w:rsidRDefault="00526C87" w:rsidP="00526C87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26C87">
        <w:rPr>
          <w:rFonts w:ascii="Courier New" w:hAnsi="Courier New" w:cs="Courier New"/>
          <w:sz w:val="16"/>
          <w:szCs w:val="16"/>
        </w:rPr>
        <w:t xml:space="preserve">  Automatic Summarization: disabled</w:t>
      </w:r>
    </w:p>
    <w:p w14:paraId="6186A53F" w14:textId="77777777" w:rsidR="00526C87" w:rsidRPr="00526C87" w:rsidRDefault="00526C87" w:rsidP="00526C87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26C87">
        <w:rPr>
          <w:rFonts w:ascii="Courier New" w:hAnsi="Courier New" w:cs="Courier New"/>
          <w:sz w:val="16"/>
          <w:szCs w:val="16"/>
        </w:rPr>
        <w:t xml:space="preserve">  Maximum path: 4</w:t>
      </w:r>
    </w:p>
    <w:p w14:paraId="057E5564" w14:textId="77777777" w:rsidR="00526C87" w:rsidRPr="00526C87" w:rsidRDefault="00526C87" w:rsidP="00526C87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26C87">
        <w:rPr>
          <w:rFonts w:ascii="Courier New" w:hAnsi="Courier New" w:cs="Courier New"/>
          <w:sz w:val="16"/>
          <w:szCs w:val="16"/>
        </w:rPr>
        <w:t xml:space="preserve">  Routing for Networks:</w:t>
      </w:r>
    </w:p>
    <w:p w14:paraId="5A9EA3E9" w14:textId="77777777" w:rsidR="00526C87" w:rsidRPr="00526C87" w:rsidRDefault="00526C87" w:rsidP="00526C87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26C87">
        <w:rPr>
          <w:rFonts w:ascii="Courier New" w:hAnsi="Courier New" w:cs="Courier New"/>
          <w:sz w:val="16"/>
          <w:szCs w:val="16"/>
        </w:rPr>
        <w:t xml:space="preserve">    5.0.0.0</w:t>
      </w:r>
    </w:p>
    <w:p w14:paraId="1302FF88" w14:textId="77777777" w:rsidR="00526C87" w:rsidRPr="00526C87" w:rsidRDefault="00526C87" w:rsidP="00526C87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26C87">
        <w:rPr>
          <w:rFonts w:ascii="Courier New" w:hAnsi="Courier New" w:cs="Courier New"/>
          <w:sz w:val="16"/>
          <w:szCs w:val="16"/>
        </w:rPr>
        <w:lastRenderedPageBreak/>
        <w:t xml:space="preserve">    192.168.4.0/30</w:t>
      </w:r>
    </w:p>
    <w:p w14:paraId="7511CEBB" w14:textId="77777777" w:rsidR="00526C87" w:rsidRPr="00526C87" w:rsidRDefault="00526C87" w:rsidP="00526C87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26C87">
        <w:rPr>
          <w:rFonts w:ascii="Courier New" w:hAnsi="Courier New" w:cs="Courier New"/>
          <w:sz w:val="16"/>
          <w:szCs w:val="16"/>
        </w:rPr>
        <w:t xml:space="preserve">    192.168.5.0/30</w:t>
      </w:r>
    </w:p>
    <w:p w14:paraId="4734E354" w14:textId="77777777" w:rsidR="00526C87" w:rsidRPr="00526C87" w:rsidRDefault="00526C87" w:rsidP="00526C87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26C87">
        <w:rPr>
          <w:rFonts w:ascii="Courier New" w:hAnsi="Courier New" w:cs="Courier New"/>
          <w:sz w:val="16"/>
          <w:szCs w:val="16"/>
        </w:rPr>
        <w:t xml:space="preserve">  Routing Information Sources:</w:t>
      </w:r>
    </w:p>
    <w:p w14:paraId="5301F00C" w14:textId="77777777" w:rsidR="00526C87" w:rsidRPr="00526C87" w:rsidRDefault="00526C87" w:rsidP="00526C87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26C87">
        <w:rPr>
          <w:rFonts w:ascii="Courier New" w:hAnsi="Courier New" w:cs="Courier New"/>
          <w:sz w:val="16"/>
          <w:szCs w:val="16"/>
        </w:rPr>
        <w:t xml:space="preserve">    Gateway         Distance      Last Update</w:t>
      </w:r>
    </w:p>
    <w:p w14:paraId="0C62D0BB" w14:textId="77777777" w:rsidR="00526C87" w:rsidRPr="00526C87" w:rsidRDefault="00526C87" w:rsidP="00526C87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26C87">
        <w:rPr>
          <w:rFonts w:ascii="Courier New" w:hAnsi="Courier New" w:cs="Courier New"/>
          <w:sz w:val="16"/>
          <w:szCs w:val="16"/>
        </w:rPr>
        <w:t xml:space="preserve">    192.168.4.1           90      00:27:34</w:t>
      </w:r>
    </w:p>
    <w:p w14:paraId="45EE5DA4" w14:textId="77777777" w:rsidR="00526C87" w:rsidRPr="00526C87" w:rsidRDefault="00526C87" w:rsidP="00526C87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26C87">
        <w:rPr>
          <w:rFonts w:ascii="Courier New" w:hAnsi="Courier New" w:cs="Courier New"/>
          <w:sz w:val="16"/>
          <w:szCs w:val="16"/>
        </w:rPr>
        <w:t xml:space="preserve">    192.168.5.2           90      00:27:31</w:t>
      </w:r>
    </w:p>
    <w:p w14:paraId="648B2FE5" w14:textId="77777777" w:rsidR="00526C87" w:rsidRPr="00526C87" w:rsidRDefault="00526C87" w:rsidP="00526C87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26C87">
        <w:rPr>
          <w:rFonts w:ascii="Courier New" w:hAnsi="Courier New" w:cs="Courier New"/>
          <w:sz w:val="16"/>
          <w:szCs w:val="16"/>
        </w:rPr>
        <w:t xml:space="preserve">  Distance: internal 90 external 170</w:t>
      </w:r>
    </w:p>
    <w:p w14:paraId="4EAAA20C" w14:textId="5524724A" w:rsidR="00526C87" w:rsidRPr="00526C87" w:rsidRDefault="00526C87" w:rsidP="00526C87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031797F4" w14:textId="77777777" w:rsidR="00526C87" w:rsidRPr="00526C87" w:rsidRDefault="00526C87" w:rsidP="00526C87">
      <w:pPr>
        <w:tabs>
          <w:tab w:val="left" w:pos="2770"/>
        </w:tabs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526C87">
        <w:rPr>
          <w:rFonts w:ascii="Courier New" w:hAnsi="Courier New" w:cs="Courier New"/>
          <w:b/>
          <w:bCs/>
          <w:sz w:val="16"/>
          <w:szCs w:val="16"/>
        </w:rPr>
        <w:t>R5#show ip eigrp topology</w:t>
      </w:r>
    </w:p>
    <w:p w14:paraId="3B2D2D34" w14:textId="77777777" w:rsidR="00526C87" w:rsidRPr="00526C87" w:rsidRDefault="00526C87" w:rsidP="00526C87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26C87">
        <w:rPr>
          <w:rFonts w:ascii="Courier New" w:hAnsi="Courier New" w:cs="Courier New"/>
          <w:sz w:val="16"/>
          <w:szCs w:val="16"/>
        </w:rPr>
        <w:t>EIGRP-IPv4 Topology Table for AS(10)/ID(5.5.5.5)</w:t>
      </w:r>
    </w:p>
    <w:p w14:paraId="4F2BFB42" w14:textId="77777777" w:rsidR="00526C87" w:rsidRPr="00526C87" w:rsidRDefault="00526C87" w:rsidP="00526C87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26C87">
        <w:rPr>
          <w:rFonts w:ascii="Courier New" w:hAnsi="Courier New" w:cs="Courier New"/>
          <w:sz w:val="16"/>
          <w:szCs w:val="16"/>
        </w:rPr>
        <w:t>Codes: P - Passive, A - Active, U - Update, Q - Query, R - Reply,</w:t>
      </w:r>
    </w:p>
    <w:p w14:paraId="6552FBE0" w14:textId="77777777" w:rsidR="00526C87" w:rsidRPr="00526C87" w:rsidRDefault="00526C87" w:rsidP="00526C87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26C87">
        <w:rPr>
          <w:rFonts w:ascii="Courier New" w:hAnsi="Courier New" w:cs="Courier New"/>
          <w:sz w:val="16"/>
          <w:szCs w:val="16"/>
        </w:rPr>
        <w:t xml:space="preserve">       r - reply Status, s - </w:t>
      </w:r>
      <w:proofErr w:type="spellStart"/>
      <w:r w:rsidRPr="00526C87">
        <w:rPr>
          <w:rFonts w:ascii="Courier New" w:hAnsi="Courier New" w:cs="Courier New"/>
          <w:sz w:val="16"/>
          <w:szCs w:val="16"/>
        </w:rPr>
        <w:t>sia</w:t>
      </w:r>
      <w:proofErr w:type="spellEnd"/>
      <w:r w:rsidRPr="00526C87">
        <w:rPr>
          <w:rFonts w:ascii="Courier New" w:hAnsi="Courier New" w:cs="Courier New"/>
          <w:sz w:val="16"/>
          <w:szCs w:val="16"/>
        </w:rPr>
        <w:t xml:space="preserve"> Status</w:t>
      </w:r>
    </w:p>
    <w:p w14:paraId="3B95A59B" w14:textId="77777777" w:rsidR="00526C87" w:rsidRPr="00526C87" w:rsidRDefault="00526C87" w:rsidP="00526C87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76FEEDFE" w14:textId="77777777" w:rsidR="00526C87" w:rsidRPr="00526C87" w:rsidRDefault="00526C87" w:rsidP="00526C87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26C87">
        <w:rPr>
          <w:rFonts w:ascii="Courier New" w:hAnsi="Courier New" w:cs="Courier New"/>
          <w:sz w:val="16"/>
          <w:szCs w:val="16"/>
        </w:rPr>
        <w:t>P 192.168.3.0/30, 1 successors, FD is 2142125</w:t>
      </w:r>
    </w:p>
    <w:p w14:paraId="2CFD1C71" w14:textId="77777777" w:rsidR="00526C87" w:rsidRPr="00526C87" w:rsidRDefault="00526C87" w:rsidP="00526C87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26C87">
        <w:rPr>
          <w:rFonts w:ascii="Courier New" w:hAnsi="Courier New" w:cs="Courier New"/>
          <w:sz w:val="16"/>
          <w:szCs w:val="16"/>
        </w:rPr>
        <w:t xml:space="preserve">        via 192.168.4.1 (2142125/2141869), GigabitEthernet0/0/1</w:t>
      </w:r>
    </w:p>
    <w:p w14:paraId="0538D593" w14:textId="77777777" w:rsidR="00526C87" w:rsidRPr="00526C87" w:rsidRDefault="00526C87" w:rsidP="00526C87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26C87">
        <w:rPr>
          <w:rFonts w:ascii="Courier New" w:hAnsi="Courier New" w:cs="Courier New"/>
          <w:sz w:val="16"/>
          <w:szCs w:val="16"/>
        </w:rPr>
        <w:t>P 6.0.0.0/8, 1 successors, FD is 2269869</w:t>
      </w:r>
    </w:p>
    <w:p w14:paraId="7066168E" w14:textId="77777777" w:rsidR="00526C87" w:rsidRPr="00526C87" w:rsidRDefault="00526C87" w:rsidP="00526C87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26C87">
        <w:rPr>
          <w:rFonts w:ascii="Courier New" w:hAnsi="Courier New" w:cs="Courier New"/>
          <w:sz w:val="16"/>
          <w:szCs w:val="16"/>
        </w:rPr>
        <w:t xml:space="preserve">        via 192.168.5.2 (2269869/342084), GigabitEthernet0/0/0</w:t>
      </w:r>
    </w:p>
    <w:p w14:paraId="177C4198" w14:textId="77777777" w:rsidR="00526C87" w:rsidRPr="00526C87" w:rsidRDefault="00526C87" w:rsidP="00526C87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26C87">
        <w:rPr>
          <w:rFonts w:ascii="Courier New" w:hAnsi="Courier New" w:cs="Courier New"/>
          <w:sz w:val="16"/>
          <w:szCs w:val="16"/>
        </w:rPr>
        <w:t>P 192.168.2.0/29, 1 successors, FD is 3594551</w:t>
      </w:r>
    </w:p>
    <w:p w14:paraId="14ED2F60" w14:textId="77777777" w:rsidR="00526C87" w:rsidRPr="00526C87" w:rsidRDefault="00526C87" w:rsidP="00526C87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26C87">
        <w:rPr>
          <w:rFonts w:ascii="Courier New" w:hAnsi="Courier New" w:cs="Courier New"/>
          <w:sz w:val="16"/>
          <w:szCs w:val="16"/>
        </w:rPr>
        <w:t xml:space="preserve">        via 192.168.4.1 (3594551/3594295), GigabitEthernet0/0/1</w:t>
      </w:r>
    </w:p>
    <w:p w14:paraId="6A3F3077" w14:textId="77777777" w:rsidR="00526C87" w:rsidRPr="00526C87" w:rsidRDefault="00526C87" w:rsidP="00526C87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26C87">
        <w:rPr>
          <w:rFonts w:ascii="Courier New" w:hAnsi="Courier New" w:cs="Courier New"/>
          <w:sz w:val="16"/>
          <w:szCs w:val="16"/>
        </w:rPr>
        <w:t>P 192.168.2.0/30, 1 successors, FD is 2654125</w:t>
      </w:r>
    </w:p>
    <w:p w14:paraId="15334716" w14:textId="77777777" w:rsidR="00526C87" w:rsidRPr="00526C87" w:rsidRDefault="00526C87" w:rsidP="00526C87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26C87">
        <w:rPr>
          <w:rFonts w:ascii="Courier New" w:hAnsi="Courier New" w:cs="Courier New"/>
          <w:sz w:val="16"/>
          <w:szCs w:val="16"/>
        </w:rPr>
        <w:t xml:space="preserve">        via 192.168.4.1 (2654125/2653869), GigabitEthernet0/0/1</w:t>
      </w:r>
    </w:p>
    <w:p w14:paraId="6B3AC226" w14:textId="77777777" w:rsidR="00526C87" w:rsidRPr="00526C87" w:rsidRDefault="00526C87" w:rsidP="00526C87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26C87">
        <w:rPr>
          <w:rFonts w:ascii="Courier New" w:hAnsi="Courier New" w:cs="Courier New"/>
          <w:sz w:val="16"/>
          <w:szCs w:val="16"/>
        </w:rPr>
        <w:t>P 2.0.0.0/8, 1 successors, FD is 2782125</w:t>
      </w:r>
    </w:p>
    <w:p w14:paraId="48371D9F" w14:textId="77777777" w:rsidR="00526C87" w:rsidRPr="00526C87" w:rsidRDefault="00526C87" w:rsidP="00526C87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26C87">
        <w:rPr>
          <w:rFonts w:ascii="Courier New" w:hAnsi="Courier New" w:cs="Courier New"/>
          <w:sz w:val="16"/>
          <w:szCs w:val="16"/>
        </w:rPr>
        <w:t xml:space="preserve">        via 192.168.4.1 (2782125/2781869), GigabitEthernet0/0/1</w:t>
      </w:r>
    </w:p>
    <w:p w14:paraId="0578334F" w14:textId="77777777" w:rsidR="00526C87" w:rsidRPr="00526C87" w:rsidRDefault="00526C87" w:rsidP="00526C87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26C87">
        <w:rPr>
          <w:rFonts w:ascii="Courier New" w:hAnsi="Courier New" w:cs="Courier New"/>
          <w:sz w:val="16"/>
          <w:szCs w:val="16"/>
        </w:rPr>
        <w:t>P 5.0.0.0/8, 1 successors, FD is 342084</w:t>
      </w:r>
    </w:p>
    <w:p w14:paraId="6F55094E" w14:textId="77777777" w:rsidR="00526C87" w:rsidRPr="00526C87" w:rsidRDefault="00526C87" w:rsidP="00526C87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26C87">
        <w:rPr>
          <w:rFonts w:ascii="Courier New" w:hAnsi="Courier New" w:cs="Courier New"/>
          <w:sz w:val="16"/>
          <w:szCs w:val="16"/>
        </w:rPr>
        <w:t xml:space="preserve">        via Connected, Loopback0</w:t>
      </w:r>
    </w:p>
    <w:p w14:paraId="2C52EA9A" w14:textId="77777777" w:rsidR="00526C87" w:rsidRPr="00526C87" w:rsidRDefault="00526C87" w:rsidP="00526C87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26C87">
        <w:rPr>
          <w:rFonts w:ascii="Courier New" w:hAnsi="Courier New" w:cs="Courier New"/>
          <w:sz w:val="16"/>
          <w:szCs w:val="16"/>
        </w:rPr>
        <w:t>P 4.0.0.0/8, 1 successors, FD is 2269869</w:t>
      </w:r>
    </w:p>
    <w:p w14:paraId="03FED3C4" w14:textId="77777777" w:rsidR="00526C87" w:rsidRPr="00526C87" w:rsidRDefault="00526C87" w:rsidP="00526C87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26C87">
        <w:rPr>
          <w:rFonts w:ascii="Courier New" w:hAnsi="Courier New" w:cs="Courier New"/>
          <w:sz w:val="16"/>
          <w:szCs w:val="16"/>
        </w:rPr>
        <w:t xml:space="preserve">        via 192.168.4.1 (2269869/342084), GigabitEthernet0/0/1</w:t>
      </w:r>
    </w:p>
    <w:p w14:paraId="620EB40F" w14:textId="77777777" w:rsidR="00526C87" w:rsidRPr="00526C87" w:rsidRDefault="00526C87" w:rsidP="00526C87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26C87">
        <w:rPr>
          <w:rFonts w:ascii="Courier New" w:hAnsi="Courier New" w:cs="Courier New"/>
          <w:sz w:val="16"/>
          <w:szCs w:val="16"/>
        </w:rPr>
        <w:t>P 192.168.7.0/29, 1 successors, FD is 3594551</w:t>
      </w:r>
    </w:p>
    <w:p w14:paraId="691E8394" w14:textId="77777777" w:rsidR="00526C87" w:rsidRPr="00526C87" w:rsidRDefault="00526C87" w:rsidP="00526C87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26C87">
        <w:rPr>
          <w:rFonts w:ascii="Courier New" w:hAnsi="Courier New" w:cs="Courier New"/>
          <w:sz w:val="16"/>
          <w:szCs w:val="16"/>
        </w:rPr>
        <w:t xml:space="preserve">        via 192.168.4.1 (3594551/3594295), GigabitEthernet0/0/1</w:t>
      </w:r>
    </w:p>
    <w:p w14:paraId="52AAC6B1" w14:textId="77777777" w:rsidR="00526C87" w:rsidRPr="00526C87" w:rsidRDefault="00526C87" w:rsidP="00526C87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26C87">
        <w:rPr>
          <w:rFonts w:ascii="Courier New" w:hAnsi="Courier New" w:cs="Courier New"/>
          <w:sz w:val="16"/>
          <w:szCs w:val="16"/>
        </w:rPr>
        <w:t>P 192.168.7.0/30, 1 successors, FD is 3082551</w:t>
      </w:r>
    </w:p>
    <w:p w14:paraId="7C954CCA" w14:textId="77777777" w:rsidR="00526C87" w:rsidRPr="00526C87" w:rsidRDefault="00526C87" w:rsidP="00526C87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26C87">
        <w:rPr>
          <w:rFonts w:ascii="Courier New" w:hAnsi="Courier New" w:cs="Courier New"/>
          <w:sz w:val="16"/>
          <w:szCs w:val="16"/>
        </w:rPr>
        <w:t xml:space="preserve">        via 192.168.4.1 (3082551/3082295), GigabitEthernet0/0/1</w:t>
      </w:r>
    </w:p>
    <w:p w14:paraId="06AFCF15" w14:textId="77777777" w:rsidR="00526C87" w:rsidRPr="00526C87" w:rsidRDefault="00526C87" w:rsidP="00526C87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26C87">
        <w:rPr>
          <w:rFonts w:ascii="Courier New" w:hAnsi="Courier New" w:cs="Courier New"/>
          <w:sz w:val="16"/>
          <w:szCs w:val="16"/>
        </w:rPr>
        <w:t>P 192.168.1.0/30, 1 successors, FD is 2654381</w:t>
      </w:r>
    </w:p>
    <w:p w14:paraId="21A8091C" w14:textId="77777777" w:rsidR="00526C87" w:rsidRPr="00526C87" w:rsidRDefault="00526C87" w:rsidP="00526C87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26C87">
        <w:rPr>
          <w:rFonts w:ascii="Courier New" w:hAnsi="Courier New" w:cs="Courier New"/>
          <w:sz w:val="16"/>
          <w:szCs w:val="16"/>
        </w:rPr>
        <w:t xml:space="preserve">        via 192.168.4.1 (2654381/2654125), GigabitEthernet0/0/1</w:t>
      </w:r>
    </w:p>
    <w:p w14:paraId="46723EA7" w14:textId="77777777" w:rsidR="00526C87" w:rsidRPr="00526C87" w:rsidRDefault="00526C87" w:rsidP="00526C87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26C87">
        <w:rPr>
          <w:rFonts w:ascii="Courier New" w:hAnsi="Courier New" w:cs="Courier New"/>
          <w:sz w:val="16"/>
          <w:szCs w:val="16"/>
        </w:rPr>
        <w:t>P 192.168.4.0/30, 1 successors, FD is 2141869</w:t>
      </w:r>
    </w:p>
    <w:p w14:paraId="27DA7173" w14:textId="77777777" w:rsidR="00526C87" w:rsidRPr="00526C87" w:rsidRDefault="00526C87" w:rsidP="00526C87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26C87">
        <w:rPr>
          <w:rFonts w:ascii="Courier New" w:hAnsi="Courier New" w:cs="Courier New"/>
          <w:sz w:val="16"/>
          <w:szCs w:val="16"/>
        </w:rPr>
        <w:t xml:space="preserve">        via Connected, GigabitEthernet0/0/1</w:t>
      </w:r>
    </w:p>
    <w:p w14:paraId="023F0805" w14:textId="77777777" w:rsidR="00526C87" w:rsidRPr="00526C87" w:rsidRDefault="00526C87" w:rsidP="00526C87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26C87">
        <w:rPr>
          <w:rFonts w:ascii="Courier New" w:hAnsi="Courier New" w:cs="Courier New"/>
          <w:sz w:val="16"/>
          <w:szCs w:val="16"/>
        </w:rPr>
        <w:t>P 3.0.0.0/8, 1 successors, FD is 2270125</w:t>
      </w:r>
    </w:p>
    <w:p w14:paraId="472366FB" w14:textId="77777777" w:rsidR="00526C87" w:rsidRPr="00526C87" w:rsidRDefault="00526C87" w:rsidP="00526C87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26C87">
        <w:rPr>
          <w:rFonts w:ascii="Courier New" w:hAnsi="Courier New" w:cs="Courier New"/>
          <w:sz w:val="16"/>
          <w:szCs w:val="16"/>
        </w:rPr>
        <w:t xml:space="preserve">        via 192.168.4.1 (2270125/2269869), GigabitEthernet0/0/1</w:t>
      </w:r>
    </w:p>
    <w:p w14:paraId="343289BF" w14:textId="77777777" w:rsidR="00526C87" w:rsidRPr="00526C87" w:rsidRDefault="00526C87" w:rsidP="00526C87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26C87">
        <w:rPr>
          <w:rFonts w:ascii="Courier New" w:hAnsi="Courier New" w:cs="Courier New"/>
          <w:sz w:val="16"/>
          <w:szCs w:val="16"/>
        </w:rPr>
        <w:t>P 192.168.5.0/30, 1 successors, FD is 2141869</w:t>
      </w:r>
    </w:p>
    <w:p w14:paraId="11DB37B6" w14:textId="77777777" w:rsidR="00526C87" w:rsidRPr="00526C87" w:rsidRDefault="00526C87" w:rsidP="00526C87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26C87">
        <w:rPr>
          <w:rFonts w:ascii="Courier New" w:hAnsi="Courier New" w:cs="Courier New"/>
          <w:sz w:val="16"/>
          <w:szCs w:val="16"/>
        </w:rPr>
        <w:t xml:space="preserve">        via Connected, GigabitEthernet0/0/0</w:t>
      </w:r>
    </w:p>
    <w:p w14:paraId="21F4F3FF" w14:textId="77777777" w:rsidR="00526C87" w:rsidRPr="00526C87" w:rsidRDefault="00526C87" w:rsidP="00526C87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26C87">
        <w:rPr>
          <w:rFonts w:ascii="Courier New" w:hAnsi="Courier New" w:cs="Courier New"/>
          <w:sz w:val="16"/>
          <w:szCs w:val="16"/>
        </w:rPr>
        <w:t>P 1.0.0.0/8, 1 successors, FD is 2782381</w:t>
      </w:r>
    </w:p>
    <w:p w14:paraId="4D413DED" w14:textId="77777777" w:rsidR="00526C87" w:rsidRPr="00526C87" w:rsidRDefault="00526C87" w:rsidP="00526C87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26C87">
        <w:rPr>
          <w:rFonts w:ascii="Courier New" w:hAnsi="Courier New" w:cs="Courier New"/>
          <w:sz w:val="16"/>
          <w:szCs w:val="16"/>
        </w:rPr>
        <w:t xml:space="preserve">        via 192.168.4.1 (2782381/2782125), GigabitEthernet0/0/1</w:t>
      </w:r>
    </w:p>
    <w:p w14:paraId="51B26BD7" w14:textId="5684E919" w:rsidR="00526C87" w:rsidRPr="00526C87" w:rsidRDefault="00526C87" w:rsidP="00526C87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44DFEE8C" w14:textId="77777777" w:rsidR="00526C87" w:rsidRPr="00526C87" w:rsidRDefault="00526C87" w:rsidP="00526C87">
      <w:pPr>
        <w:tabs>
          <w:tab w:val="left" w:pos="2770"/>
        </w:tabs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526C87">
        <w:rPr>
          <w:rFonts w:ascii="Courier New" w:hAnsi="Courier New" w:cs="Courier New"/>
          <w:b/>
          <w:bCs/>
          <w:sz w:val="16"/>
          <w:szCs w:val="16"/>
        </w:rPr>
        <w:t>R5#show ipv6 eigrp topology</w:t>
      </w:r>
    </w:p>
    <w:p w14:paraId="5DCF49B9" w14:textId="77777777" w:rsidR="00526C87" w:rsidRPr="00526C87" w:rsidRDefault="00526C87" w:rsidP="00526C87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26C87">
        <w:rPr>
          <w:rFonts w:ascii="Courier New" w:hAnsi="Courier New" w:cs="Courier New"/>
          <w:sz w:val="16"/>
          <w:szCs w:val="16"/>
        </w:rPr>
        <w:t>EIGRP-IPv6 Topology Table for AS(10)/ID(5.5.5.5)</w:t>
      </w:r>
    </w:p>
    <w:p w14:paraId="744C2861" w14:textId="77777777" w:rsidR="00526C87" w:rsidRPr="00526C87" w:rsidRDefault="00526C87" w:rsidP="00526C87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26C87">
        <w:rPr>
          <w:rFonts w:ascii="Courier New" w:hAnsi="Courier New" w:cs="Courier New"/>
          <w:sz w:val="16"/>
          <w:szCs w:val="16"/>
        </w:rPr>
        <w:t>Codes: P - Passive, A - Active, U - Update, Q - Query, R - Reply,</w:t>
      </w:r>
    </w:p>
    <w:p w14:paraId="28B5F9D7" w14:textId="77777777" w:rsidR="00526C87" w:rsidRPr="00526C87" w:rsidRDefault="00526C87" w:rsidP="00526C87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26C87">
        <w:rPr>
          <w:rFonts w:ascii="Courier New" w:hAnsi="Courier New" w:cs="Courier New"/>
          <w:sz w:val="16"/>
          <w:szCs w:val="16"/>
        </w:rPr>
        <w:t xml:space="preserve">       r - reply Status, s - </w:t>
      </w:r>
      <w:proofErr w:type="spellStart"/>
      <w:r w:rsidRPr="00526C87">
        <w:rPr>
          <w:rFonts w:ascii="Courier New" w:hAnsi="Courier New" w:cs="Courier New"/>
          <w:sz w:val="16"/>
          <w:szCs w:val="16"/>
        </w:rPr>
        <w:t>sia</w:t>
      </w:r>
      <w:proofErr w:type="spellEnd"/>
      <w:r w:rsidRPr="00526C87">
        <w:rPr>
          <w:rFonts w:ascii="Courier New" w:hAnsi="Courier New" w:cs="Courier New"/>
          <w:sz w:val="16"/>
          <w:szCs w:val="16"/>
        </w:rPr>
        <w:t xml:space="preserve"> Status</w:t>
      </w:r>
    </w:p>
    <w:p w14:paraId="683E7675" w14:textId="77777777" w:rsidR="00526C87" w:rsidRPr="00526C87" w:rsidRDefault="00526C87" w:rsidP="00526C87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3F53600A" w14:textId="77777777" w:rsidR="00526C87" w:rsidRPr="00526C87" w:rsidRDefault="00526C87" w:rsidP="00526C87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26C87">
        <w:rPr>
          <w:rFonts w:ascii="Courier New" w:hAnsi="Courier New" w:cs="Courier New"/>
          <w:sz w:val="16"/>
          <w:szCs w:val="16"/>
        </w:rPr>
        <w:t>P 1::/64, 1 successors, FD is 2654381</w:t>
      </w:r>
    </w:p>
    <w:p w14:paraId="7C982AEF" w14:textId="77777777" w:rsidR="00526C87" w:rsidRPr="00526C87" w:rsidRDefault="00526C87" w:rsidP="00526C87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26C87">
        <w:rPr>
          <w:rFonts w:ascii="Courier New" w:hAnsi="Courier New" w:cs="Courier New"/>
          <w:sz w:val="16"/>
          <w:szCs w:val="16"/>
        </w:rPr>
        <w:t xml:space="preserve">        via FE</w:t>
      </w:r>
      <w:proofErr w:type="gramStart"/>
      <w:r w:rsidRPr="00526C87">
        <w:rPr>
          <w:rFonts w:ascii="Courier New" w:hAnsi="Courier New" w:cs="Courier New"/>
          <w:sz w:val="16"/>
          <w:szCs w:val="16"/>
        </w:rPr>
        <w:t>80::</w:t>
      </w:r>
      <w:proofErr w:type="gramEnd"/>
      <w:r w:rsidRPr="00526C87">
        <w:rPr>
          <w:rFonts w:ascii="Courier New" w:hAnsi="Courier New" w:cs="Courier New"/>
          <w:sz w:val="16"/>
          <w:szCs w:val="16"/>
        </w:rPr>
        <w:t>B6A8:B9FF:FE47:9230 (2654381/2654125), GigabitEthernet0/0/1</w:t>
      </w:r>
    </w:p>
    <w:p w14:paraId="74B401B7" w14:textId="77777777" w:rsidR="00526C87" w:rsidRPr="00526C87" w:rsidRDefault="00526C87" w:rsidP="00526C87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26C87">
        <w:rPr>
          <w:rFonts w:ascii="Courier New" w:hAnsi="Courier New" w:cs="Courier New"/>
          <w:sz w:val="16"/>
          <w:szCs w:val="16"/>
        </w:rPr>
        <w:t>P 2001:DB8:3::/64, 1 successors, FD is 2270125</w:t>
      </w:r>
    </w:p>
    <w:p w14:paraId="38B2C317" w14:textId="77777777" w:rsidR="00526C87" w:rsidRPr="00526C87" w:rsidRDefault="00526C87" w:rsidP="00526C87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26C87">
        <w:rPr>
          <w:rFonts w:ascii="Courier New" w:hAnsi="Courier New" w:cs="Courier New"/>
          <w:sz w:val="16"/>
          <w:szCs w:val="16"/>
        </w:rPr>
        <w:t xml:space="preserve">        via FE</w:t>
      </w:r>
      <w:proofErr w:type="gramStart"/>
      <w:r w:rsidRPr="00526C87">
        <w:rPr>
          <w:rFonts w:ascii="Courier New" w:hAnsi="Courier New" w:cs="Courier New"/>
          <w:sz w:val="16"/>
          <w:szCs w:val="16"/>
        </w:rPr>
        <w:t>80::</w:t>
      </w:r>
      <w:proofErr w:type="gramEnd"/>
      <w:r w:rsidRPr="00526C87">
        <w:rPr>
          <w:rFonts w:ascii="Courier New" w:hAnsi="Courier New" w:cs="Courier New"/>
          <w:sz w:val="16"/>
          <w:szCs w:val="16"/>
        </w:rPr>
        <w:t>B6A8:B9FF:FE47:9230 (2270125/2269869), GigabitEthernet0/0/1</w:t>
      </w:r>
    </w:p>
    <w:p w14:paraId="3CF31BB4" w14:textId="77777777" w:rsidR="00526C87" w:rsidRPr="00526C87" w:rsidRDefault="00526C87" w:rsidP="00526C87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26C87">
        <w:rPr>
          <w:rFonts w:ascii="Courier New" w:hAnsi="Courier New" w:cs="Courier New"/>
          <w:sz w:val="16"/>
          <w:szCs w:val="16"/>
        </w:rPr>
        <w:t>P 5::/64, 1 successors, FD is 2141869</w:t>
      </w:r>
    </w:p>
    <w:p w14:paraId="557A93C4" w14:textId="77777777" w:rsidR="00526C87" w:rsidRPr="00526C87" w:rsidRDefault="00526C87" w:rsidP="00526C87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26C87">
        <w:rPr>
          <w:rFonts w:ascii="Courier New" w:hAnsi="Courier New" w:cs="Courier New"/>
          <w:sz w:val="16"/>
          <w:szCs w:val="16"/>
        </w:rPr>
        <w:t xml:space="preserve">        via Connected, GigabitEthernet0/0/0</w:t>
      </w:r>
    </w:p>
    <w:p w14:paraId="5A83BC10" w14:textId="77777777" w:rsidR="00526C87" w:rsidRPr="00526C87" w:rsidRDefault="00526C87" w:rsidP="00526C87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26C87">
        <w:rPr>
          <w:rFonts w:ascii="Courier New" w:hAnsi="Courier New" w:cs="Courier New"/>
          <w:sz w:val="16"/>
          <w:szCs w:val="16"/>
        </w:rPr>
        <w:t>P 2001:DB8:5::/64, 1 successors, FD is 342084</w:t>
      </w:r>
    </w:p>
    <w:p w14:paraId="0AD2A74E" w14:textId="77777777" w:rsidR="00526C87" w:rsidRPr="00526C87" w:rsidRDefault="00526C87" w:rsidP="00526C87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26C87">
        <w:rPr>
          <w:rFonts w:ascii="Courier New" w:hAnsi="Courier New" w:cs="Courier New"/>
          <w:sz w:val="16"/>
          <w:szCs w:val="16"/>
        </w:rPr>
        <w:t xml:space="preserve">        via Connected, Loopback0</w:t>
      </w:r>
    </w:p>
    <w:p w14:paraId="4E69079E" w14:textId="77777777" w:rsidR="00526C87" w:rsidRPr="00526C87" w:rsidRDefault="00526C87" w:rsidP="00526C87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26C87">
        <w:rPr>
          <w:rFonts w:ascii="Courier New" w:hAnsi="Courier New" w:cs="Courier New"/>
          <w:sz w:val="16"/>
          <w:szCs w:val="16"/>
        </w:rPr>
        <w:t>P 2001:DB8:6::/64, 1 successors, FD is 2269869</w:t>
      </w:r>
    </w:p>
    <w:p w14:paraId="2E561FA7" w14:textId="77777777" w:rsidR="00526C87" w:rsidRPr="00526C87" w:rsidRDefault="00526C87" w:rsidP="00526C87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26C87">
        <w:rPr>
          <w:rFonts w:ascii="Courier New" w:hAnsi="Courier New" w:cs="Courier New"/>
          <w:sz w:val="16"/>
          <w:szCs w:val="16"/>
        </w:rPr>
        <w:t xml:space="preserve">        via FE</w:t>
      </w:r>
      <w:proofErr w:type="gramStart"/>
      <w:r w:rsidRPr="00526C87">
        <w:rPr>
          <w:rFonts w:ascii="Courier New" w:hAnsi="Courier New" w:cs="Courier New"/>
          <w:sz w:val="16"/>
          <w:szCs w:val="16"/>
        </w:rPr>
        <w:t>80::</w:t>
      </w:r>
      <w:proofErr w:type="gramEnd"/>
      <w:r w:rsidRPr="00526C87">
        <w:rPr>
          <w:rFonts w:ascii="Courier New" w:hAnsi="Courier New" w:cs="Courier New"/>
          <w:sz w:val="16"/>
          <w:szCs w:val="16"/>
        </w:rPr>
        <w:t>B6A8:B9FF:FE47:9351 (2269869/342084), GigabitEthernet0/0/0</w:t>
      </w:r>
    </w:p>
    <w:p w14:paraId="390908AF" w14:textId="77777777" w:rsidR="00526C87" w:rsidRPr="00526C87" w:rsidRDefault="00526C87" w:rsidP="00526C87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26C87">
        <w:rPr>
          <w:rFonts w:ascii="Courier New" w:hAnsi="Courier New" w:cs="Courier New"/>
          <w:sz w:val="16"/>
          <w:szCs w:val="16"/>
        </w:rPr>
        <w:t>P 2001:DB8:4::/64, 1 successors, FD is 2269869</w:t>
      </w:r>
    </w:p>
    <w:p w14:paraId="2A9EF233" w14:textId="77777777" w:rsidR="00526C87" w:rsidRPr="00526C87" w:rsidRDefault="00526C87" w:rsidP="00526C87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26C87">
        <w:rPr>
          <w:rFonts w:ascii="Courier New" w:hAnsi="Courier New" w:cs="Courier New"/>
          <w:sz w:val="16"/>
          <w:szCs w:val="16"/>
        </w:rPr>
        <w:t xml:space="preserve">        via FE</w:t>
      </w:r>
      <w:proofErr w:type="gramStart"/>
      <w:r w:rsidRPr="00526C87">
        <w:rPr>
          <w:rFonts w:ascii="Courier New" w:hAnsi="Courier New" w:cs="Courier New"/>
          <w:sz w:val="16"/>
          <w:szCs w:val="16"/>
        </w:rPr>
        <w:t>80::</w:t>
      </w:r>
      <w:proofErr w:type="gramEnd"/>
      <w:r w:rsidRPr="00526C87">
        <w:rPr>
          <w:rFonts w:ascii="Courier New" w:hAnsi="Courier New" w:cs="Courier New"/>
          <w:sz w:val="16"/>
          <w:szCs w:val="16"/>
        </w:rPr>
        <w:t>B6A8:B9FF:FE47:9230 (2269869/342084), GigabitEthernet0/0/1</w:t>
      </w:r>
    </w:p>
    <w:p w14:paraId="2EBE5317" w14:textId="77777777" w:rsidR="00526C87" w:rsidRPr="00526C87" w:rsidRDefault="00526C87" w:rsidP="00526C87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26C87">
        <w:rPr>
          <w:rFonts w:ascii="Courier New" w:hAnsi="Courier New" w:cs="Courier New"/>
          <w:sz w:val="16"/>
          <w:szCs w:val="16"/>
        </w:rPr>
        <w:t>P 2::/64, 1 successors, FD is 2654125</w:t>
      </w:r>
    </w:p>
    <w:p w14:paraId="5686548C" w14:textId="77777777" w:rsidR="00526C87" w:rsidRPr="00526C87" w:rsidRDefault="00526C87" w:rsidP="00526C87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26C87">
        <w:rPr>
          <w:rFonts w:ascii="Courier New" w:hAnsi="Courier New" w:cs="Courier New"/>
          <w:sz w:val="16"/>
          <w:szCs w:val="16"/>
        </w:rPr>
        <w:t xml:space="preserve">        via FE</w:t>
      </w:r>
      <w:proofErr w:type="gramStart"/>
      <w:r w:rsidRPr="00526C87">
        <w:rPr>
          <w:rFonts w:ascii="Courier New" w:hAnsi="Courier New" w:cs="Courier New"/>
          <w:sz w:val="16"/>
          <w:szCs w:val="16"/>
        </w:rPr>
        <w:t>80::</w:t>
      </w:r>
      <w:proofErr w:type="gramEnd"/>
      <w:r w:rsidRPr="00526C87">
        <w:rPr>
          <w:rFonts w:ascii="Courier New" w:hAnsi="Courier New" w:cs="Courier New"/>
          <w:sz w:val="16"/>
          <w:szCs w:val="16"/>
        </w:rPr>
        <w:t>B6A8:B9FF:FE47:9230 (2654125/2653869), GigabitEthernet0/0/1</w:t>
      </w:r>
    </w:p>
    <w:p w14:paraId="7A666BBA" w14:textId="77777777" w:rsidR="00526C87" w:rsidRPr="00526C87" w:rsidRDefault="00526C87" w:rsidP="00526C87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26C87">
        <w:rPr>
          <w:rFonts w:ascii="Courier New" w:hAnsi="Courier New" w:cs="Courier New"/>
          <w:sz w:val="16"/>
          <w:szCs w:val="16"/>
        </w:rPr>
        <w:t>P 2001:DB8:2::/64, 1 successors, FD is 3210551</w:t>
      </w:r>
    </w:p>
    <w:p w14:paraId="463FBBDA" w14:textId="39863C69" w:rsidR="00526C87" w:rsidRPr="00526C87" w:rsidRDefault="00526C87" w:rsidP="00526C87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26C87">
        <w:rPr>
          <w:rFonts w:ascii="Courier New" w:hAnsi="Courier New" w:cs="Courier New"/>
          <w:sz w:val="16"/>
          <w:szCs w:val="16"/>
        </w:rPr>
        <w:t xml:space="preserve">        via FE</w:t>
      </w:r>
      <w:proofErr w:type="gramStart"/>
      <w:r w:rsidRPr="00526C87">
        <w:rPr>
          <w:rFonts w:ascii="Courier New" w:hAnsi="Courier New" w:cs="Courier New"/>
          <w:sz w:val="16"/>
          <w:szCs w:val="16"/>
        </w:rPr>
        <w:t>80::</w:t>
      </w:r>
      <w:proofErr w:type="gramEnd"/>
      <w:r w:rsidRPr="00526C87">
        <w:rPr>
          <w:rFonts w:ascii="Courier New" w:hAnsi="Courier New" w:cs="Courier New"/>
          <w:sz w:val="16"/>
          <w:szCs w:val="16"/>
        </w:rPr>
        <w:t>B6A8:B9FF:FE47:9230 (3210551/3210295), GigabitEthernet0/0/1</w:t>
      </w:r>
    </w:p>
    <w:p w14:paraId="161668A6" w14:textId="77777777" w:rsidR="00526C87" w:rsidRPr="00526C87" w:rsidRDefault="00526C87" w:rsidP="00526C87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26C87">
        <w:rPr>
          <w:rFonts w:ascii="Courier New" w:hAnsi="Courier New" w:cs="Courier New"/>
          <w:sz w:val="16"/>
          <w:szCs w:val="16"/>
        </w:rPr>
        <w:t>P 3::/64, 1 successors, FD is 2142125</w:t>
      </w:r>
    </w:p>
    <w:p w14:paraId="74B96299" w14:textId="77777777" w:rsidR="00526C87" w:rsidRPr="00526C87" w:rsidRDefault="00526C87" w:rsidP="00526C87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26C87">
        <w:rPr>
          <w:rFonts w:ascii="Courier New" w:hAnsi="Courier New" w:cs="Courier New"/>
          <w:sz w:val="16"/>
          <w:szCs w:val="16"/>
        </w:rPr>
        <w:t xml:space="preserve">        via FE</w:t>
      </w:r>
      <w:proofErr w:type="gramStart"/>
      <w:r w:rsidRPr="00526C87">
        <w:rPr>
          <w:rFonts w:ascii="Courier New" w:hAnsi="Courier New" w:cs="Courier New"/>
          <w:sz w:val="16"/>
          <w:szCs w:val="16"/>
        </w:rPr>
        <w:t>80::</w:t>
      </w:r>
      <w:proofErr w:type="gramEnd"/>
      <w:r w:rsidRPr="00526C87">
        <w:rPr>
          <w:rFonts w:ascii="Courier New" w:hAnsi="Courier New" w:cs="Courier New"/>
          <w:sz w:val="16"/>
          <w:szCs w:val="16"/>
        </w:rPr>
        <w:t>B6A8:B9FF:FE47:9230 (2142125/2141869), GigabitEthernet0/0/1</w:t>
      </w:r>
    </w:p>
    <w:p w14:paraId="07086D90" w14:textId="77777777" w:rsidR="00526C87" w:rsidRPr="00526C87" w:rsidRDefault="00526C87" w:rsidP="00526C87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26C87">
        <w:rPr>
          <w:rFonts w:ascii="Courier New" w:hAnsi="Courier New" w:cs="Courier New"/>
          <w:sz w:val="16"/>
          <w:szCs w:val="16"/>
        </w:rPr>
        <w:t>P 4::/64, 1 successors, FD is 2141869</w:t>
      </w:r>
    </w:p>
    <w:p w14:paraId="695FE907" w14:textId="77777777" w:rsidR="00526C87" w:rsidRPr="00526C87" w:rsidRDefault="00526C87" w:rsidP="00526C87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26C87">
        <w:rPr>
          <w:rFonts w:ascii="Courier New" w:hAnsi="Courier New" w:cs="Courier New"/>
          <w:sz w:val="16"/>
          <w:szCs w:val="16"/>
        </w:rPr>
        <w:t xml:space="preserve">        via Connected, GigabitEthernet0/0/1</w:t>
      </w:r>
    </w:p>
    <w:p w14:paraId="1F7BA8D5" w14:textId="77777777" w:rsidR="00526C87" w:rsidRPr="00526C87" w:rsidRDefault="00526C87" w:rsidP="00526C87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26C87">
        <w:rPr>
          <w:rFonts w:ascii="Courier New" w:hAnsi="Courier New" w:cs="Courier New"/>
          <w:sz w:val="16"/>
          <w:szCs w:val="16"/>
        </w:rPr>
        <w:t>P 2001:DB8:1::/64, 1 successors, FD is 2782381</w:t>
      </w:r>
    </w:p>
    <w:p w14:paraId="6608AD72" w14:textId="77777777" w:rsidR="00526C87" w:rsidRPr="00526C87" w:rsidRDefault="00526C87" w:rsidP="00526C87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26C87">
        <w:rPr>
          <w:rFonts w:ascii="Courier New" w:hAnsi="Courier New" w:cs="Courier New"/>
          <w:sz w:val="16"/>
          <w:szCs w:val="16"/>
        </w:rPr>
        <w:t xml:space="preserve">        via FE</w:t>
      </w:r>
      <w:proofErr w:type="gramStart"/>
      <w:r w:rsidRPr="00526C87">
        <w:rPr>
          <w:rFonts w:ascii="Courier New" w:hAnsi="Courier New" w:cs="Courier New"/>
          <w:sz w:val="16"/>
          <w:szCs w:val="16"/>
        </w:rPr>
        <w:t>80::</w:t>
      </w:r>
      <w:proofErr w:type="gramEnd"/>
      <w:r w:rsidRPr="00526C87">
        <w:rPr>
          <w:rFonts w:ascii="Courier New" w:hAnsi="Courier New" w:cs="Courier New"/>
          <w:sz w:val="16"/>
          <w:szCs w:val="16"/>
        </w:rPr>
        <w:t>B6A8:B9FF:FE47:9230 (2782381/2782125), GigabitEthernet0/0/1</w:t>
      </w:r>
    </w:p>
    <w:p w14:paraId="75F2E5D9" w14:textId="77777777" w:rsidR="00526C87" w:rsidRPr="00526C87" w:rsidRDefault="00526C87" w:rsidP="00526C87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26C87">
        <w:rPr>
          <w:rFonts w:ascii="Courier New" w:hAnsi="Courier New" w:cs="Courier New"/>
          <w:sz w:val="16"/>
          <w:szCs w:val="16"/>
        </w:rPr>
        <w:t>P 7::/64, 1 successors, FD is 3082551</w:t>
      </w:r>
    </w:p>
    <w:p w14:paraId="67B3A48C" w14:textId="33E4BDBE" w:rsidR="006F111D" w:rsidRDefault="00526C87" w:rsidP="00526C87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26C87">
        <w:rPr>
          <w:rFonts w:ascii="Courier New" w:hAnsi="Courier New" w:cs="Courier New"/>
          <w:sz w:val="16"/>
          <w:szCs w:val="16"/>
        </w:rPr>
        <w:t xml:space="preserve">        via FE</w:t>
      </w:r>
      <w:proofErr w:type="gramStart"/>
      <w:r w:rsidRPr="00526C87">
        <w:rPr>
          <w:rFonts w:ascii="Courier New" w:hAnsi="Courier New" w:cs="Courier New"/>
          <w:sz w:val="16"/>
          <w:szCs w:val="16"/>
        </w:rPr>
        <w:t>80::</w:t>
      </w:r>
      <w:proofErr w:type="gramEnd"/>
      <w:r w:rsidRPr="00526C87">
        <w:rPr>
          <w:rFonts w:ascii="Courier New" w:hAnsi="Courier New" w:cs="Courier New"/>
          <w:sz w:val="16"/>
          <w:szCs w:val="16"/>
        </w:rPr>
        <w:t>B6A8:B9FF:FE47:9230 (3082551/3082295), GigabitEthernet0/0/1</w:t>
      </w:r>
    </w:p>
    <w:p w14:paraId="694FF5AB" w14:textId="77777777" w:rsidR="00526C87" w:rsidRPr="00B27194" w:rsidRDefault="00526C87" w:rsidP="00526C87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317B37BF" w14:textId="77777777" w:rsidR="007162D1" w:rsidRDefault="007162D1" w:rsidP="007162D1">
      <w:pPr>
        <w:rPr>
          <w:rFonts w:ascii="Times New Roman" w:hAnsi="Times New Roman" w:cs="Times New Roman"/>
          <w:b/>
          <w:bCs/>
          <w:sz w:val="25"/>
          <w:szCs w:val="25"/>
          <w:u w:val="single"/>
        </w:rPr>
      </w:pPr>
      <w:r>
        <w:rPr>
          <w:rFonts w:ascii="Times New Roman" w:hAnsi="Times New Roman" w:cs="Times New Roman"/>
          <w:b/>
          <w:bCs/>
          <w:sz w:val="25"/>
          <w:szCs w:val="25"/>
          <w:u w:val="single"/>
        </w:rPr>
        <w:t>R6</w:t>
      </w:r>
    </w:p>
    <w:p w14:paraId="42C7D07F" w14:textId="77777777" w:rsidR="002F36EC" w:rsidRPr="00D26360" w:rsidRDefault="002F36EC" w:rsidP="002F36EC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D26360">
        <w:rPr>
          <w:rFonts w:ascii="Courier New" w:hAnsi="Courier New" w:cs="Courier New"/>
          <w:b/>
          <w:bCs/>
          <w:sz w:val="16"/>
          <w:szCs w:val="16"/>
        </w:rPr>
        <w:t>R6#show ip protocols</w:t>
      </w:r>
    </w:p>
    <w:p w14:paraId="06966C49" w14:textId="77777777" w:rsidR="002F36EC" w:rsidRPr="002F36EC" w:rsidRDefault="002F36EC" w:rsidP="002F36EC">
      <w:pPr>
        <w:spacing w:after="0"/>
        <w:rPr>
          <w:rFonts w:ascii="Courier New" w:hAnsi="Courier New" w:cs="Courier New"/>
          <w:sz w:val="16"/>
          <w:szCs w:val="16"/>
        </w:rPr>
      </w:pPr>
      <w:r w:rsidRPr="002F36EC">
        <w:rPr>
          <w:rFonts w:ascii="Courier New" w:hAnsi="Courier New" w:cs="Courier New"/>
          <w:sz w:val="16"/>
          <w:szCs w:val="16"/>
        </w:rPr>
        <w:t>*** IP Routing is NSF aware ***</w:t>
      </w:r>
    </w:p>
    <w:p w14:paraId="53C4DF52" w14:textId="77777777" w:rsidR="002F36EC" w:rsidRPr="002F36EC" w:rsidRDefault="002F36EC" w:rsidP="002F36EC">
      <w:pPr>
        <w:spacing w:after="0"/>
        <w:rPr>
          <w:rFonts w:ascii="Courier New" w:hAnsi="Courier New" w:cs="Courier New"/>
          <w:sz w:val="16"/>
          <w:szCs w:val="16"/>
        </w:rPr>
      </w:pPr>
    </w:p>
    <w:p w14:paraId="42B82C79" w14:textId="77777777" w:rsidR="002F36EC" w:rsidRPr="002F36EC" w:rsidRDefault="002F36EC" w:rsidP="002F36EC">
      <w:pPr>
        <w:spacing w:after="0"/>
        <w:rPr>
          <w:rFonts w:ascii="Courier New" w:hAnsi="Courier New" w:cs="Courier New"/>
          <w:sz w:val="16"/>
          <w:szCs w:val="16"/>
        </w:rPr>
      </w:pPr>
      <w:r w:rsidRPr="002F36EC">
        <w:rPr>
          <w:rFonts w:ascii="Courier New" w:hAnsi="Courier New" w:cs="Courier New"/>
          <w:sz w:val="16"/>
          <w:szCs w:val="16"/>
        </w:rPr>
        <w:t>Routing Protocol is "application"</w:t>
      </w:r>
    </w:p>
    <w:p w14:paraId="2E8EF613" w14:textId="77777777" w:rsidR="002F36EC" w:rsidRPr="002F36EC" w:rsidRDefault="002F36EC" w:rsidP="002F36EC">
      <w:pPr>
        <w:spacing w:after="0"/>
        <w:rPr>
          <w:rFonts w:ascii="Courier New" w:hAnsi="Courier New" w:cs="Courier New"/>
          <w:sz w:val="16"/>
          <w:szCs w:val="16"/>
        </w:rPr>
      </w:pPr>
      <w:r w:rsidRPr="002F36EC">
        <w:rPr>
          <w:rFonts w:ascii="Courier New" w:hAnsi="Courier New" w:cs="Courier New"/>
          <w:sz w:val="16"/>
          <w:szCs w:val="16"/>
        </w:rPr>
        <w:t xml:space="preserve">  Sending updates every 0 seconds</w:t>
      </w:r>
    </w:p>
    <w:p w14:paraId="3D8301C2" w14:textId="77777777" w:rsidR="002F36EC" w:rsidRPr="002F36EC" w:rsidRDefault="002F36EC" w:rsidP="002F36EC">
      <w:pPr>
        <w:spacing w:after="0"/>
        <w:rPr>
          <w:rFonts w:ascii="Courier New" w:hAnsi="Courier New" w:cs="Courier New"/>
          <w:sz w:val="16"/>
          <w:szCs w:val="16"/>
        </w:rPr>
      </w:pPr>
      <w:r w:rsidRPr="002F36EC">
        <w:rPr>
          <w:rFonts w:ascii="Courier New" w:hAnsi="Courier New" w:cs="Courier New"/>
          <w:sz w:val="16"/>
          <w:szCs w:val="16"/>
        </w:rPr>
        <w:t xml:space="preserve">  Invalid after 0 seconds, hold down 0, flushed after 0</w:t>
      </w:r>
    </w:p>
    <w:p w14:paraId="65E7348F" w14:textId="77777777" w:rsidR="002F36EC" w:rsidRPr="002F36EC" w:rsidRDefault="002F36EC" w:rsidP="002F36EC">
      <w:pPr>
        <w:spacing w:after="0"/>
        <w:rPr>
          <w:rFonts w:ascii="Courier New" w:hAnsi="Courier New" w:cs="Courier New"/>
          <w:sz w:val="16"/>
          <w:szCs w:val="16"/>
        </w:rPr>
      </w:pPr>
      <w:r w:rsidRPr="002F36EC">
        <w:rPr>
          <w:rFonts w:ascii="Courier New" w:hAnsi="Courier New" w:cs="Courier New"/>
          <w:sz w:val="16"/>
          <w:szCs w:val="16"/>
        </w:rPr>
        <w:t xml:space="preserve">  Outgoing update filter list for all interfaces is not set</w:t>
      </w:r>
    </w:p>
    <w:p w14:paraId="71D83DEB" w14:textId="77777777" w:rsidR="002F36EC" w:rsidRPr="002F36EC" w:rsidRDefault="002F36EC" w:rsidP="002F36EC">
      <w:pPr>
        <w:spacing w:after="0"/>
        <w:rPr>
          <w:rFonts w:ascii="Courier New" w:hAnsi="Courier New" w:cs="Courier New"/>
          <w:sz w:val="16"/>
          <w:szCs w:val="16"/>
        </w:rPr>
      </w:pPr>
      <w:r w:rsidRPr="002F36EC">
        <w:rPr>
          <w:rFonts w:ascii="Courier New" w:hAnsi="Courier New" w:cs="Courier New"/>
          <w:sz w:val="16"/>
          <w:szCs w:val="16"/>
        </w:rPr>
        <w:t xml:space="preserve">  Incoming update filter list for all interfaces is not set</w:t>
      </w:r>
    </w:p>
    <w:p w14:paraId="0FCC56C3" w14:textId="77777777" w:rsidR="002F36EC" w:rsidRPr="002F36EC" w:rsidRDefault="002F36EC" w:rsidP="002F36EC">
      <w:pPr>
        <w:spacing w:after="0"/>
        <w:rPr>
          <w:rFonts w:ascii="Courier New" w:hAnsi="Courier New" w:cs="Courier New"/>
          <w:sz w:val="16"/>
          <w:szCs w:val="16"/>
        </w:rPr>
      </w:pPr>
      <w:r w:rsidRPr="002F36EC">
        <w:rPr>
          <w:rFonts w:ascii="Courier New" w:hAnsi="Courier New" w:cs="Courier New"/>
          <w:sz w:val="16"/>
          <w:szCs w:val="16"/>
        </w:rPr>
        <w:t xml:space="preserve">  Maximum path: 32</w:t>
      </w:r>
    </w:p>
    <w:p w14:paraId="2D292A04" w14:textId="77777777" w:rsidR="002F36EC" w:rsidRPr="002F36EC" w:rsidRDefault="002F36EC" w:rsidP="002F36EC">
      <w:pPr>
        <w:spacing w:after="0"/>
        <w:rPr>
          <w:rFonts w:ascii="Courier New" w:hAnsi="Courier New" w:cs="Courier New"/>
          <w:sz w:val="16"/>
          <w:szCs w:val="16"/>
        </w:rPr>
      </w:pPr>
      <w:r w:rsidRPr="002F36EC">
        <w:rPr>
          <w:rFonts w:ascii="Courier New" w:hAnsi="Courier New" w:cs="Courier New"/>
          <w:sz w:val="16"/>
          <w:szCs w:val="16"/>
        </w:rPr>
        <w:t xml:space="preserve">  Routing for Networks:</w:t>
      </w:r>
    </w:p>
    <w:p w14:paraId="1F3DB79E" w14:textId="77777777" w:rsidR="002F36EC" w:rsidRPr="002F36EC" w:rsidRDefault="002F36EC" w:rsidP="002F36EC">
      <w:pPr>
        <w:spacing w:after="0"/>
        <w:rPr>
          <w:rFonts w:ascii="Courier New" w:hAnsi="Courier New" w:cs="Courier New"/>
          <w:sz w:val="16"/>
          <w:szCs w:val="16"/>
        </w:rPr>
      </w:pPr>
      <w:r w:rsidRPr="002F36EC">
        <w:rPr>
          <w:rFonts w:ascii="Courier New" w:hAnsi="Courier New" w:cs="Courier New"/>
          <w:sz w:val="16"/>
          <w:szCs w:val="16"/>
        </w:rPr>
        <w:t xml:space="preserve">  Routing Information Sources:</w:t>
      </w:r>
    </w:p>
    <w:p w14:paraId="1DB9EBE9" w14:textId="77777777" w:rsidR="002F36EC" w:rsidRPr="002F36EC" w:rsidRDefault="002F36EC" w:rsidP="002F36EC">
      <w:pPr>
        <w:spacing w:after="0"/>
        <w:rPr>
          <w:rFonts w:ascii="Courier New" w:hAnsi="Courier New" w:cs="Courier New"/>
          <w:sz w:val="16"/>
          <w:szCs w:val="16"/>
        </w:rPr>
      </w:pPr>
      <w:r w:rsidRPr="002F36EC">
        <w:rPr>
          <w:rFonts w:ascii="Courier New" w:hAnsi="Courier New" w:cs="Courier New"/>
          <w:sz w:val="16"/>
          <w:szCs w:val="16"/>
        </w:rPr>
        <w:t xml:space="preserve">    Gateway         Distance      Last Update</w:t>
      </w:r>
    </w:p>
    <w:p w14:paraId="009C1660" w14:textId="77777777" w:rsidR="002F36EC" w:rsidRPr="002F36EC" w:rsidRDefault="002F36EC" w:rsidP="002F36EC">
      <w:pPr>
        <w:spacing w:after="0"/>
        <w:rPr>
          <w:rFonts w:ascii="Courier New" w:hAnsi="Courier New" w:cs="Courier New"/>
          <w:sz w:val="16"/>
          <w:szCs w:val="16"/>
        </w:rPr>
      </w:pPr>
      <w:r w:rsidRPr="002F36EC">
        <w:rPr>
          <w:rFonts w:ascii="Courier New" w:hAnsi="Courier New" w:cs="Courier New"/>
          <w:sz w:val="16"/>
          <w:szCs w:val="16"/>
        </w:rPr>
        <w:t xml:space="preserve">  Distance: (default is 4)</w:t>
      </w:r>
    </w:p>
    <w:p w14:paraId="7F131459" w14:textId="77777777" w:rsidR="002F36EC" w:rsidRPr="002F36EC" w:rsidRDefault="002F36EC" w:rsidP="002F36EC">
      <w:pPr>
        <w:spacing w:after="0"/>
        <w:rPr>
          <w:rFonts w:ascii="Courier New" w:hAnsi="Courier New" w:cs="Courier New"/>
          <w:sz w:val="16"/>
          <w:szCs w:val="16"/>
        </w:rPr>
      </w:pPr>
    </w:p>
    <w:p w14:paraId="1A00925F" w14:textId="77777777" w:rsidR="002F36EC" w:rsidRPr="002F36EC" w:rsidRDefault="002F36EC" w:rsidP="002F36EC">
      <w:pPr>
        <w:spacing w:after="0"/>
        <w:rPr>
          <w:rFonts w:ascii="Courier New" w:hAnsi="Courier New" w:cs="Courier New"/>
          <w:sz w:val="16"/>
          <w:szCs w:val="16"/>
        </w:rPr>
      </w:pPr>
      <w:r w:rsidRPr="002F36EC">
        <w:rPr>
          <w:rFonts w:ascii="Courier New" w:hAnsi="Courier New" w:cs="Courier New"/>
          <w:sz w:val="16"/>
          <w:szCs w:val="16"/>
        </w:rPr>
        <w:t>Routing Protocol is "eigrp 10"</w:t>
      </w:r>
    </w:p>
    <w:p w14:paraId="22FC0514" w14:textId="77777777" w:rsidR="002F36EC" w:rsidRPr="002F36EC" w:rsidRDefault="002F36EC" w:rsidP="002F36EC">
      <w:pPr>
        <w:spacing w:after="0"/>
        <w:rPr>
          <w:rFonts w:ascii="Courier New" w:hAnsi="Courier New" w:cs="Courier New"/>
          <w:sz w:val="16"/>
          <w:szCs w:val="16"/>
        </w:rPr>
      </w:pPr>
      <w:r w:rsidRPr="002F36EC">
        <w:rPr>
          <w:rFonts w:ascii="Courier New" w:hAnsi="Courier New" w:cs="Courier New"/>
          <w:sz w:val="16"/>
          <w:szCs w:val="16"/>
        </w:rPr>
        <w:t xml:space="preserve">  Outgoing update filter list for all interfaces is not set</w:t>
      </w:r>
    </w:p>
    <w:p w14:paraId="395B9D71" w14:textId="77777777" w:rsidR="002F36EC" w:rsidRPr="002F36EC" w:rsidRDefault="002F36EC" w:rsidP="002F36EC">
      <w:pPr>
        <w:spacing w:after="0"/>
        <w:rPr>
          <w:rFonts w:ascii="Courier New" w:hAnsi="Courier New" w:cs="Courier New"/>
          <w:sz w:val="16"/>
          <w:szCs w:val="16"/>
        </w:rPr>
      </w:pPr>
      <w:r w:rsidRPr="002F36EC">
        <w:rPr>
          <w:rFonts w:ascii="Courier New" w:hAnsi="Courier New" w:cs="Courier New"/>
          <w:sz w:val="16"/>
          <w:szCs w:val="16"/>
        </w:rPr>
        <w:t xml:space="preserve">  Incoming update filter list for all interfaces is not set</w:t>
      </w:r>
    </w:p>
    <w:p w14:paraId="0AB3D557" w14:textId="77777777" w:rsidR="002F36EC" w:rsidRPr="002F36EC" w:rsidRDefault="002F36EC" w:rsidP="002F36EC">
      <w:pPr>
        <w:spacing w:after="0"/>
        <w:rPr>
          <w:rFonts w:ascii="Courier New" w:hAnsi="Courier New" w:cs="Courier New"/>
          <w:sz w:val="16"/>
          <w:szCs w:val="16"/>
        </w:rPr>
      </w:pPr>
      <w:r w:rsidRPr="002F36EC">
        <w:rPr>
          <w:rFonts w:ascii="Courier New" w:hAnsi="Courier New" w:cs="Courier New"/>
          <w:sz w:val="16"/>
          <w:szCs w:val="16"/>
        </w:rPr>
        <w:t xml:space="preserve">  Default networks flagged in outgoing updates</w:t>
      </w:r>
    </w:p>
    <w:p w14:paraId="300C238D" w14:textId="77777777" w:rsidR="002F36EC" w:rsidRPr="002F36EC" w:rsidRDefault="002F36EC" w:rsidP="002F36EC">
      <w:pPr>
        <w:spacing w:after="0"/>
        <w:rPr>
          <w:rFonts w:ascii="Courier New" w:hAnsi="Courier New" w:cs="Courier New"/>
          <w:sz w:val="16"/>
          <w:szCs w:val="16"/>
        </w:rPr>
      </w:pPr>
      <w:r w:rsidRPr="002F36EC">
        <w:rPr>
          <w:rFonts w:ascii="Courier New" w:hAnsi="Courier New" w:cs="Courier New"/>
          <w:sz w:val="16"/>
          <w:szCs w:val="16"/>
        </w:rPr>
        <w:t xml:space="preserve">  Default networks accepted from incoming updates</w:t>
      </w:r>
    </w:p>
    <w:p w14:paraId="5CBCB3DC" w14:textId="77777777" w:rsidR="002F36EC" w:rsidRPr="002F36EC" w:rsidRDefault="002F36EC" w:rsidP="002F36EC">
      <w:pPr>
        <w:spacing w:after="0"/>
        <w:rPr>
          <w:rFonts w:ascii="Courier New" w:hAnsi="Courier New" w:cs="Courier New"/>
          <w:sz w:val="16"/>
          <w:szCs w:val="16"/>
        </w:rPr>
      </w:pPr>
      <w:r w:rsidRPr="002F36EC">
        <w:rPr>
          <w:rFonts w:ascii="Courier New" w:hAnsi="Courier New" w:cs="Courier New"/>
          <w:sz w:val="16"/>
          <w:szCs w:val="16"/>
        </w:rPr>
        <w:t xml:space="preserve">  EIGRP-IPv4 Protocol for AS(10)</w:t>
      </w:r>
    </w:p>
    <w:p w14:paraId="4E4CDE61" w14:textId="77777777" w:rsidR="002F36EC" w:rsidRPr="002F36EC" w:rsidRDefault="002F36EC" w:rsidP="002F36EC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2F36EC">
        <w:rPr>
          <w:rFonts w:ascii="Courier New" w:hAnsi="Courier New" w:cs="Courier New"/>
          <w:sz w:val="16"/>
          <w:szCs w:val="16"/>
        </w:rPr>
        <w:t xml:space="preserve">    </w:t>
      </w:r>
      <w:r w:rsidRPr="002F36EC">
        <w:rPr>
          <w:rFonts w:ascii="Courier New" w:hAnsi="Courier New" w:cs="Courier New"/>
          <w:b/>
          <w:bCs/>
          <w:sz w:val="16"/>
          <w:szCs w:val="16"/>
        </w:rPr>
        <w:t>Metric weight K1=1, K2=1, K3=1, K4=1, K5=0</w:t>
      </w:r>
    </w:p>
    <w:p w14:paraId="75FC18CF" w14:textId="77777777" w:rsidR="002F36EC" w:rsidRPr="002F36EC" w:rsidRDefault="002F36EC" w:rsidP="002F36EC">
      <w:pPr>
        <w:spacing w:after="0"/>
        <w:rPr>
          <w:rFonts w:ascii="Courier New" w:hAnsi="Courier New" w:cs="Courier New"/>
          <w:sz w:val="16"/>
          <w:szCs w:val="16"/>
        </w:rPr>
      </w:pPr>
      <w:r w:rsidRPr="002F36EC">
        <w:rPr>
          <w:rFonts w:ascii="Courier New" w:hAnsi="Courier New" w:cs="Courier New"/>
          <w:sz w:val="16"/>
          <w:szCs w:val="16"/>
        </w:rPr>
        <w:t xml:space="preserve">    Soft SIA disabled</w:t>
      </w:r>
    </w:p>
    <w:p w14:paraId="6350BAC7" w14:textId="77777777" w:rsidR="002F36EC" w:rsidRPr="002F36EC" w:rsidRDefault="002F36EC" w:rsidP="002F36EC">
      <w:pPr>
        <w:spacing w:after="0"/>
        <w:rPr>
          <w:rFonts w:ascii="Courier New" w:hAnsi="Courier New" w:cs="Courier New"/>
          <w:sz w:val="16"/>
          <w:szCs w:val="16"/>
        </w:rPr>
      </w:pPr>
      <w:r w:rsidRPr="002F36EC">
        <w:rPr>
          <w:rFonts w:ascii="Courier New" w:hAnsi="Courier New" w:cs="Courier New"/>
          <w:sz w:val="16"/>
          <w:szCs w:val="16"/>
        </w:rPr>
        <w:t xml:space="preserve">    NSF-aware route hold timer is 240</w:t>
      </w:r>
    </w:p>
    <w:p w14:paraId="2B1A4E9E" w14:textId="77777777" w:rsidR="002F36EC" w:rsidRPr="002F36EC" w:rsidRDefault="002F36EC" w:rsidP="002F36EC">
      <w:pPr>
        <w:spacing w:after="0"/>
        <w:rPr>
          <w:rFonts w:ascii="Courier New" w:hAnsi="Courier New" w:cs="Courier New"/>
          <w:sz w:val="16"/>
          <w:szCs w:val="16"/>
        </w:rPr>
      </w:pPr>
      <w:r w:rsidRPr="002F36EC">
        <w:rPr>
          <w:rFonts w:ascii="Courier New" w:hAnsi="Courier New" w:cs="Courier New"/>
          <w:sz w:val="16"/>
          <w:szCs w:val="16"/>
        </w:rPr>
        <w:t xml:space="preserve">  EIGRP NSF disabled</w:t>
      </w:r>
    </w:p>
    <w:p w14:paraId="2B46D393" w14:textId="77777777" w:rsidR="002F36EC" w:rsidRPr="002F36EC" w:rsidRDefault="002F36EC" w:rsidP="002F36EC">
      <w:pPr>
        <w:spacing w:after="0"/>
        <w:rPr>
          <w:rFonts w:ascii="Courier New" w:hAnsi="Courier New" w:cs="Courier New"/>
          <w:sz w:val="16"/>
          <w:szCs w:val="16"/>
        </w:rPr>
      </w:pPr>
      <w:r w:rsidRPr="002F36EC">
        <w:rPr>
          <w:rFonts w:ascii="Courier New" w:hAnsi="Courier New" w:cs="Courier New"/>
          <w:sz w:val="16"/>
          <w:szCs w:val="16"/>
        </w:rPr>
        <w:t xml:space="preserve">     NSF signal timer is 20s</w:t>
      </w:r>
    </w:p>
    <w:p w14:paraId="572F6F84" w14:textId="77777777" w:rsidR="002F36EC" w:rsidRPr="002F36EC" w:rsidRDefault="002F36EC" w:rsidP="002F36EC">
      <w:pPr>
        <w:spacing w:after="0"/>
        <w:rPr>
          <w:rFonts w:ascii="Courier New" w:hAnsi="Courier New" w:cs="Courier New"/>
          <w:sz w:val="16"/>
          <w:szCs w:val="16"/>
        </w:rPr>
      </w:pPr>
      <w:r w:rsidRPr="002F36EC">
        <w:rPr>
          <w:rFonts w:ascii="Courier New" w:hAnsi="Courier New" w:cs="Courier New"/>
          <w:sz w:val="16"/>
          <w:szCs w:val="16"/>
        </w:rPr>
        <w:t xml:space="preserve">     NSF converge timer is 120s</w:t>
      </w:r>
    </w:p>
    <w:p w14:paraId="51D5EEDF" w14:textId="77777777" w:rsidR="002F36EC" w:rsidRPr="002F36EC" w:rsidRDefault="002F36EC" w:rsidP="002F36EC">
      <w:pPr>
        <w:spacing w:after="0"/>
        <w:rPr>
          <w:rFonts w:ascii="Courier New" w:hAnsi="Courier New" w:cs="Courier New"/>
          <w:sz w:val="16"/>
          <w:szCs w:val="16"/>
        </w:rPr>
      </w:pPr>
      <w:r w:rsidRPr="002F36EC">
        <w:rPr>
          <w:rFonts w:ascii="Courier New" w:hAnsi="Courier New" w:cs="Courier New"/>
          <w:sz w:val="16"/>
          <w:szCs w:val="16"/>
        </w:rPr>
        <w:t xml:space="preserve">    Router-ID: 6.6.6.6</w:t>
      </w:r>
    </w:p>
    <w:p w14:paraId="1739CBA3" w14:textId="77777777" w:rsidR="002F36EC" w:rsidRPr="002F36EC" w:rsidRDefault="002F36EC" w:rsidP="002F36EC">
      <w:pPr>
        <w:spacing w:after="0"/>
        <w:rPr>
          <w:rFonts w:ascii="Courier New" w:hAnsi="Courier New" w:cs="Courier New"/>
          <w:sz w:val="16"/>
          <w:szCs w:val="16"/>
        </w:rPr>
      </w:pPr>
      <w:r w:rsidRPr="002F36EC">
        <w:rPr>
          <w:rFonts w:ascii="Courier New" w:hAnsi="Courier New" w:cs="Courier New"/>
          <w:sz w:val="16"/>
          <w:szCs w:val="16"/>
        </w:rPr>
        <w:t xml:space="preserve">    Topology : 0 (base)</w:t>
      </w:r>
    </w:p>
    <w:p w14:paraId="1F45F1E7" w14:textId="77777777" w:rsidR="002F36EC" w:rsidRPr="002F36EC" w:rsidRDefault="002F36EC" w:rsidP="002F36EC">
      <w:pPr>
        <w:spacing w:after="0"/>
        <w:rPr>
          <w:rFonts w:ascii="Courier New" w:hAnsi="Courier New" w:cs="Courier New"/>
          <w:sz w:val="16"/>
          <w:szCs w:val="16"/>
        </w:rPr>
      </w:pPr>
      <w:r w:rsidRPr="002F36EC">
        <w:rPr>
          <w:rFonts w:ascii="Courier New" w:hAnsi="Courier New" w:cs="Courier New"/>
          <w:sz w:val="16"/>
          <w:szCs w:val="16"/>
        </w:rPr>
        <w:t xml:space="preserve">      Active Timer: 3 min</w:t>
      </w:r>
    </w:p>
    <w:p w14:paraId="595DDB8C" w14:textId="77777777" w:rsidR="002F36EC" w:rsidRPr="002F36EC" w:rsidRDefault="002F36EC" w:rsidP="002F36EC">
      <w:pPr>
        <w:spacing w:after="0"/>
        <w:rPr>
          <w:rFonts w:ascii="Courier New" w:hAnsi="Courier New" w:cs="Courier New"/>
          <w:sz w:val="16"/>
          <w:szCs w:val="16"/>
        </w:rPr>
      </w:pPr>
      <w:r w:rsidRPr="002F36EC">
        <w:rPr>
          <w:rFonts w:ascii="Courier New" w:hAnsi="Courier New" w:cs="Courier New"/>
          <w:sz w:val="16"/>
          <w:szCs w:val="16"/>
        </w:rPr>
        <w:t xml:space="preserve">      Distance: internal 90 external 170</w:t>
      </w:r>
    </w:p>
    <w:p w14:paraId="00BC5F48" w14:textId="77777777" w:rsidR="002F36EC" w:rsidRPr="002F36EC" w:rsidRDefault="002F36EC" w:rsidP="002F36EC">
      <w:pPr>
        <w:spacing w:after="0"/>
        <w:rPr>
          <w:rFonts w:ascii="Courier New" w:hAnsi="Courier New" w:cs="Courier New"/>
          <w:sz w:val="16"/>
          <w:szCs w:val="16"/>
        </w:rPr>
      </w:pPr>
      <w:r w:rsidRPr="002F36EC">
        <w:rPr>
          <w:rFonts w:ascii="Courier New" w:hAnsi="Courier New" w:cs="Courier New"/>
          <w:sz w:val="16"/>
          <w:szCs w:val="16"/>
        </w:rPr>
        <w:t xml:space="preserve">      Maximum path: 4</w:t>
      </w:r>
    </w:p>
    <w:p w14:paraId="55A00354" w14:textId="77777777" w:rsidR="002F36EC" w:rsidRPr="002F36EC" w:rsidRDefault="002F36EC" w:rsidP="002F36EC">
      <w:pPr>
        <w:spacing w:after="0"/>
        <w:rPr>
          <w:rFonts w:ascii="Courier New" w:hAnsi="Courier New" w:cs="Courier New"/>
          <w:sz w:val="16"/>
          <w:szCs w:val="16"/>
        </w:rPr>
      </w:pPr>
      <w:r w:rsidRPr="002F36EC">
        <w:rPr>
          <w:rFonts w:ascii="Courier New" w:hAnsi="Courier New" w:cs="Courier New"/>
          <w:sz w:val="16"/>
          <w:szCs w:val="16"/>
        </w:rPr>
        <w:t xml:space="preserve">      Maximum </w:t>
      </w:r>
      <w:proofErr w:type="spellStart"/>
      <w:r w:rsidRPr="002F36EC">
        <w:rPr>
          <w:rFonts w:ascii="Courier New" w:hAnsi="Courier New" w:cs="Courier New"/>
          <w:sz w:val="16"/>
          <w:szCs w:val="16"/>
        </w:rPr>
        <w:t>hopcount</w:t>
      </w:r>
      <w:proofErr w:type="spellEnd"/>
      <w:r w:rsidRPr="002F36EC">
        <w:rPr>
          <w:rFonts w:ascii="Courier New" w:hAnsi="Courier New" w:cs="Courier New"/>
          <w:sz w:val="16"/>
          <w:szCs w:val="16"/>
        </w:rPr>
        <w:t xml:space="preserve"> 100</w:t>
      </w:r>
    </w:p>
    <w:p w14:paraId="76AC93DE" w14:textId="77777777" w:rsidR="002F36EC" w:rsidRPr="002F36EC" w:rsidRDefault="002F36EC" w:rsidP="002F36EC">
      <w:pPr>
        <w:spacing w:after="0"/>
        <w:rPr>
          <w:rFonts w:ascii="Courier New" w:hAnsi="Courier New" w:cs="Courier New"/>
          <w:sz w:val="16"/>
          <w:szCs w:val="16"/>
        </w:rPr>
      </w:pPr>
      <w:r w:rsidRPr="002F36EC">
        <w:rPr>
          <w:rFonts w:ascii="Courier New" w:hAnsi="Courier New" w:cs="Courier New"/>
          <w:sz w:val="16"/>
          <w:szCs w:val="16"/>
        </w:rPr>
        <w:t xml:space="preserve">      Maximum metric variance 1</w:t>
      </w:r>
    </w:p>
    <w:p w14:paraId="55B19599" w14:textId="77777777" w:rsidR="002F36EC" w:rsidRPr="002F36EC" w:rsidRDefault="002F36EC" w:rsidP="002F36EC">
      <w:pPr>
        <w:spacing w:after="0"/>
        <w:rPr>
          <w:rFonts w:ascii="Courier New" w:hAnsi="Courier New" w:cs="Courier New"/>
          <w:sz w:val="16"/>
          <w:szCs w:val="16"/>
        </w:rPr>
      </w:pPr>
    </w:p>
    <w:p w14:paraId="18C4E26E" w14:textId="77777777" w:rsidR="002F36EC" w:rsidRPr="002F36EC" w:rsidRDefault="002F36EC" w:rsidP="002F36EC">
      <w:pPr>
        <w:spacing w:after="0"/>
        <w:rPr>
          <w:rFonts w:ascii="Courier New" w:hAnsi="Courier New" w:cs="Courier New"/>
          <w:sz w:val="16"/>
          <w:szCs w:val="16"/>
        </w:rPr>
      </w:pPr>
      <w:r w:rsidRPr="002F36EC">
        <w:rPr>
          <w:rFonts w:ascii="Courier New" w:hAnsi="Courier New" w:cs="Courier New"/>
          <w:sz w:val="16"/>
          <w:szCs w:val="16"/>
        </w:rPr>
        <w:t xml:space="preserve">  Automatic Summarization: disabled</w:t>
      </w:r>
    </w:p>
    <w:p w14:paraId="542F5340" w14:textId="77777777" w:rsidR="002F36EC" w:rsidRPr="002F36EC" w:rsidRDefault="002F36EC" w:rsidP="002F36EC">
      <w:pPr>
        <w:spacing w:after="0"/>
        <w:rPr>
          <w:rFonts w:ascii="Courier New" w:hAnsi="Courier New" w:cs="Courier New"/>
          <w:sz w:val="16"/>
          <w:szCs w:val="16"/>
        </w:rPr>
      </w:pPr>
      <w:r w:rsidRPr="002F36EC">
        <w:rPr>
          <w:rFonts w:ascii="Courier New" w:hAnsi="Courier New" w:cs="Courier New"/>
          <w:sz w:val="16"/>
          <w:szCs w:val="16"/>
        </w:rPr>
        <w:t xml:space="preserve">  Maximum path: 4</w:t>
      </w:r>
    </w:p>
    <w:p w14:paraId="3699AE6B" w14:textId="77777777" w:rsidR="002F36EC" w:rsidRPr="002F36EC" w:rsidRDefault="002F36EC" w:rsidP="002F36EC">
      <w:pPr>
        <w:spacing w:after="0"/>
        <w:rPr>
          <w:rFonts w:ascii="Courier New" w:hAnsi="Courier New" w:cs="Courier New"/>
          <w:sz w:val="16"/>
          <w:szCs w:val="16"/>
        </w:rPr>
      </w:pPr>
      <w:r w:rsidRPr="002F36EC">
        <w:rPr>
          <w:rFonts w:ascii="Courier New" w:hAnsi="Courier New" w:cs="Courier New"/>
          <w:sz w:val="16"/>
          <w:szCs w:val="16"/>
        </w:rPr>
        <w:t xml:space="preserve">  Routing for Networks:</w:t>
      </w:r>
    </w:p>
    <w:p w14:paraId="40C5157D" w14:textId="77777777" w:rsidR="002F36EC" w:rsidRPr="002F36EC" w:rsidRDefault="002F36EC" w:rsidP="002F36EC">
      <w:pPr>
        <w:spacing w:after="0"/>
        <w:rPr>
          <w:rFonts w:ascii="Courier New" w:hAnsi="Courier New" w:cs="Courier New"/>
          <w:sz w:val="16"/>
          <w:szCs w:val="16"/>
        </w:rPr>
      </w:pPr>
      <w:r w:rsidRPr="002F36EC">
        <w:rPr>
          <w:rFonts w:ascii="Courier New" w:hAnsi="Courier New" w:cs="Courier New"/>
          <w:sz w:val="16"/>
          <w:szCs w:val="16"/>
        </w:rPr>
        <w:t xml:space="preserve">    6.0.0.0</w:t>
      </w:r>
    </w:p>
    <w:p w14:paraId="63D63559" w14:textId="77777777" w:rsidR="002F36EC" w:rsidRPr="002F36EC" w:rsidRDefault="002F36EC" w:rsidP="002F36EC">
      <w:pPr>
        <w:spacing w:after="0"/>
        <w:rPr>
          <w:rFonts w:ascii="Courier New" w:hAnsi="Courier New" w:cs="Courier New"/>
          <w:sz w:val="16"/>
          <w:szCs w:val="16"/>
        </w:rPr>
      </w:pPr>
      <w:r w:rsidRPr="002F36EC">
        <w:rPr>
          <w:rFonts w:ascii="Courier New" w:hAnsi="Courier New" w:cs="Courier New"/>
          <w:sz w:val="16"/>
          <w:szCs w:val="16"/>
        </w:rPr>
        <w:t xml:space="preserve">    192.168.5.0/30</w:t>
      </w:r>
    </w:p>
    <w:p w14:paraId="2BC9887A" w14:textId="77777777" w:rsidR="002F36EC" w:rsidRPr="002F36EC" w:rsidRDefault="002F36EC" w:rsidP="002F36EC">
      <w:pPr>
        <w:spacing w:after="0"/>
        <w:rPr>
          <w:rFonts w:ascii="Courier New" w:hAnsi="Courier New" w:cs="Courier New"/>
          <w:sz w:val="16"/>
          <w:szCs w:val="16"/>
        </w:rPr>
      </w:pPr>
      <w:r w:rsidRPr="002F36EC">
        <w:rPr>
          <w:rFonts w:ascii="Courier New" w:hAnsi="Courier New" w:cs="Courier New"/>
          <w:sz w:val="16"/>
          <w:szCs w:val="16"/>
        </w:rPr>
        <w:t xml:space="preserve">  Routing Information Sources:</w:t>
      </w:r>
    </w:p>
    <w:p w14:paraId="6D856E6F" w14:textId="77777777" w:rsidR="002F36EC" w:rsidRPr="002F36EC" w:rsidRDefault="002F36EC" w:rsidP="002F36EC">
      <w:pPr>
        <w:spacing w:after="0"/>
        <w:rPr>
          <w:rFonts w:ascii="Courier New" w:hAnsi="Courier New" w:cs="Courier New"/>
          <w:sz w:val="16"/>
          <w:szCs w:val="16"/>
        </w:rPr>
      </w:pPr>
      <w:r w:rsidRPr="002F36EC">
        <w:rPr>
          <w:rFonts w:ascii="Courier New" w:hAnsi="Courier New" w:cs="Courier New"/>
          <w:sz w:val="16"/>
          <w:szCs w:val="16"/>
        </w:rPr>
        <w:t xml:space="preserve">    Gateway         Distance      Last Update</w:t>
      </w:r>
    </w:p>
    <w:p w14:paraId="32EA886B" w14:textId="77777777" w:rsidR="002F36EC" w:rsidRPr="002F36EC" w:rsidRDefault="002F36EC" w:rsidP="002F36EC">
      <w:pPr>
        <w:spacing w:after="0"/>
        <w:rPr>
          <w:rFonts w:ascii="Courier New" w:hAnsi="Courier New" w:cs="Courier New"/>
          <w:sz w:val="16"/>
          <w:szCs w:val="16"/>
        </w:rPr>
      </w:pPr>
      <w:r w:rsidRPr="002F36EC">
        <w:rPr>
          <w:rFonts w:ascii="Courier New" w:hAnsi="Courier New" w:cs="Courier New"/>
          <w:sz w:val="16"/>
          <w:szCs w:val="16"/>
        </w:rPr>
        <w:t xml:space="preserve">    192.168.5.1           90      00:24:06</w:t>
      </w:r>
    </w:p>
    <w:p w14:paraId="6A804085" w14:textId="77777777" w:rsidR="002F36EC" w:rsidRPr="002F36EC" w:rsidRDefault="002F36EC" w:rsidP="002F36EC">
      <w:pPr>
        <w:spacing w:after="0"/>
        <w:rPr>
          <w:rFonts w:ascii="Courier New" w:hAnsi="Courier New" w:cs="Courier New"/>
          <w:sz w:val="16"/>
          <w:szCs w:val="16"/>
        </w:rPr>
      </w:pPr>
      <w:r w:rsidRPr="002F36EC">
        <w:rPr>
          <w:rFonts w:ascii="Courier New" w:hAnsi="Courier New" w:cs="Courier New"/>
          <w:sz w:val="16"/>
          <w:szCs w:val="16"/>
        </w:rPr>
        <w:t xml:space="preserve">  Distance: internal 90 external 170</w:t>
      </w:r>
    </w:p>
    <w:p w14:paraId="00844595" w14:textId="4F06590A" w:rsidR="002F36EC" w:rsidRPr="002F36EC" w:rsidRDefault="002F36EC" w:rsidP="002F36EC">
      <w:pPr>
        <w:spacing w:after="0"/>
        <w:rPr>
          <w:rFonts w:ascii="Courier New" w:hAnsi="Courier New" w:cs="Courier New"/>
          <w:sz w:val="16"/>
          <w:szCs w:val="16"/>
        </w:rPr>
      </w:pPr>
    </w:p>
    <w:p w14:paraId="6D6E1D19" w14:textId="77777777" w:rsidR="002F36EC" w:rsidRPr="002F36EC" w:rsidRDefault="002F36EC" w:rsidP="002F36EC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2F36EC">
        <w:rPr>
          <w:rFonts w:ascii="Courier New" w:hAnsi="Courier New" w:cs="Courier New"/>
          <w:b/>
          <w:bCs/>
          <w:sz w:val="16"/>
          <w:szCs w:val="16"/>
        </w:rPr>
        <w:t>R6#show ip eigrp topology</w:t>
      </w:r>
    </w:p>
    <w:p w14:paraId="345F3C39" w14:textId="77777777" w:rsidR="002F36EC" w:rsidRPr="002F36EC" w:rsidRDefault="002F36EC" w:rsidP="002F36EC">
      <w:pPr>
        <w:spacing w:after="0"/>
        <w:rPr>
          <w:rFonts w:ascii="Courier New" w:hAnsi="Courier New" w:cs="Courier New"/>
          <w:sz w:val="16"/>
          <w:szCs w:val="16"/>
        </w:rPr>
      </w:pPr>
      <w:r w:rsidRPr="002F36EC">
        <w:rPr>
          <w:rFonts w:ascii="Courier New" w:hAnsi="Courier New" w:cs="Courier New"/>
          <w:sz w:val="16"/>
          <w:szCs w:val="16"/>
        </w:rPr>
        <w:t>EIGRP-IPv4 Topology Table for AS(10)/ID(6.6.6.6)</w:t>
      </w:r>
    </w:p>
    <w:p w14:paraId="44962A8D" w14:textId="77777777" w:rsidR="002F36EC" w:rsidRPr="002F36EC" w:rsidRDefault="002F36EC" w:rsidP="002F36EC">
      <w:pPr>
        <w:spacing w:after="0"/>
        <w:rPr>
          <w:rFonts w:ascii="Courier New" w:hAnsi="Courier New" w:cs="Courier New"/>
          <w:sz w:val="16"/>
          <w:szCs w:val="16"/>
        </w:rPr>
      </w:pPr>
      <w:r w:rsidRPr="002F36EC">
        <w:rPr>
          <w:rFonts w:ascii="Courier New" w:hAnsi="Courier New" w:cs="Courier New"/>
          <w:sz w:val="16"/>
          <w:szCs w:val="16"/>
        </w:rPr>
        <w:t>Codes: P - Passive, A - Active, U - Update, Q - Query, R - Reply,</w:t>
      </w:r>
    </w:p>
    <w:p w14:paraId="4FEB46E0" w14:textId="77777777" w:rsidR="002F36EC" w:rsidRPr="002F36EC" w:rsidRDefault="002F36EC" w:rsidP="002F36EC">
      <w:pPr>
        <w:spacing w:after="0"/>
        <w:rPr>
          <w:rFonts w:ascii="Courier New" w:hAnsi="Courier New" w:cs="Courier New"/>
          <w:sz w:val="16"/>
          <w:szCs w:val="16"/>
        </w:rPr>
      </w:pPr>
      <w:r w:rsidRPr="002F36EC">
        <w:rPr>
          <w:rFonts w:ascii="Courier New" w:hAnsi="Courier New" w:cs="Courier New"/>
          <w:sz w:val="16"/>
          <w:szCs w:val="16"/>
        </w:rPr>
        <w:t xml:space="preserve">       r - reply Status, s - </w:t>
      </w:r>
      <w:proofErr w:type="spellStart"/>
      <w:r w:rsidRPr="002F36EC">
        <w:rPr>
          <w:rFonts w:ascii="Courier New" w:hAnsi="Courier New" w:cs="Courier New"/>
          <w:sz w:val="16"/>
          <w:szCs w:val="16"/>
        </w:rPr>
        <w:t>sia</w:t>
      </w:r>
      <w:proofErr w:type="spellEnd"/>
      <w:r w:rsidRPr="002F36EC">
        <w:rPr>
          <w:rFonts w:ascii="Courier New" w:hAnsi="Courier New" w:cs="Courier New"/>
          <w:sz w:val="16"/>
          <w:szCs w:val="16"/>
        </w:rPr>
        <w:t xml:space="preserve"> Status</w:t>
      </w:r>
    </w:p>
    <w:p w14:paraId="100AEF8C" w14:textId="77777777" w:rsidR="002F36EC" w:rsidRPr="002F36EC" w:rsidRDefault="002F36EC" w:rsidP="002F36EC">
      <w:pPr>
        <w:spacing w:after="0"/>
        <w:rPr>
          <w:rFonts w:ascii="Courier New" w:hAnsi="Courier New" w:cs="Courier New"/>
          <w:sz w:val="16"/>
          <w:szCs w:val="16"/>
        </w:rPr>
      </w:pPr>
    </w:p>
    <w:p w14:paraId="0E947E1E" w14:textId="77777777" w:rsidR="002F36EC" w:rsidRPr="002F36EC" w:rsidRDefault="002F36EC" w:rsidP="002F36EC">
      <w:pPr>
        <w:spacing w:after="0"/>
        <w:rPr>
          <w:rFonts w:ascii="Courier New" w:hAnsi="Courier New" w:cs="Courier New"/>
          <w:sz w:val="16"/>
          <w:szCs w:val="16"/>
        </w:rPr>
      </w:pPr>
      <w:r w:rsidRPr="002F36EC">
        <w:rPr>
          <w:rFonts w:ascii="Courier New" w:hAnsi="Courier New" w:cs="Courier New"/>
          <w:sz w:val="16"/>
          <w:szCs w:val="16"/>
        </w:rPr>
        <w:t>P 192.168.3.0/30, 1 successors, FD is 2142381</w:t>
      </w:r>
    </w:p>
    <w:p w14:paraId="71B6F779" w14:textId="77777777" w:rsidR="002F36EC" w:rsidRPr="002F36EC" w:rsidRDefault="002F36EC" w:rsidP="002F36EC">
      <w:pPr>
        <w:spacing w:after="0"/>
        <w:rPr>
          <w:rFonts w:ascii="Courier New" w:hAnsi="Courier New" w:cs="Courier New"/>
          <w:sz w:val="16"/>
          <w:szCs w:val="16"/>
        </w:rPr>
      </w:pPr>
      <w:r w:rsidRPr="002F36EC">
        <w:rPr>
          <w:rFonts w:ascii="Courier New" w:hAnsi="Courier New" w:cs="Courier New"/>
          <w:sz w:val="16"/>
          <w:szCs w:val="16"/>
        </w:rPr>
        <w:t xml:space="preserve">        via 192.168.5.1 (2142381/2142125), GigabitEthernet0/0/1</w:t>
      </w:r>
    </w:p>
    <w:p w14:paraId="1340CE1A" w14:textId="77777777" w:rsidR="002F36EC" w:rsidRPr="002F36EC" w:rsidRDefault="002F36EC" w:rsidP="002F36EC">
      <w:pPr>
        <w:spacing w:after="0"/>
        <w:rPr>
          <w:rFonts w:ascii="Courier New" w:hAnsi="Courier New" w:cs="Courier New"/>
          <w:sz w:val="16"/>
          <w:szCs w:val="16"/>
        </w:rPr>
      </w:pPr>
      <w:r w:rsidRPr="002F36EC">
        <w:rPr>
          <w:rFonts w:ascii="Courier New" w:hAnsi="Courier New" w:cs="Courier New"/>
          <w:sz w:val="16"/>
          <w:szCs w:val="16"/>
        </w:rPr>
        <w:t>P 6.0.0.0/8, 1 successors, FD is 342084</w:t>
      </w:r>
    </w:p>
    <w:p w14:paraId="382F79B6" w14:textId="77777777" w:rsidR="002F36EC" w:rsidRPr="002F36EC" w:rsidRDefault="002F36EC" w:rsidP="002F36EC">
      <w:pPr>
        <w:spacing w:after="0"/>
        <w:rPr>
          <w:rFonts w:ascii="Courier New" w:hAnsi="Courier New" w:cs="Courier New"/>
          <w:sz w:val="16"/>
          <w:szCs w:val="16"/>
        </w:rPr>
      </w:pPr>
      <w:r w:rsidRPr="002F36EC">
        <w:rPr>
          <w:rFonts w:ascii="Courier New" w:hAnsi="Courier New" w:cs="Courier New"/>
          <w:sz w:val="16"/>
          <w:szCs w:val="16"/>
        </w:rPr>
        <w:t xml:space="preserve">        via Connected, Loopback0</w:t>
      </w:r>
    </w:p>
    <w:p w14:paraId="105D12C9" w14:textId="77777777" w:rsidR="002F36EC" w:rsidRPr="002F36EC" w:rsidRDefault="002F36EC" w:rsidP="002F36EC">
      <w:pPr>
        <w:spacing w:after="0"/>
        <w:rPr>
          <w:rFonts w:ascii="Courier New" w:hAnsi="Courier New" w:cs="Courier New"/>
          <w:sz w:val="16"/>
          <w:szCs w:val="16"/>
        </w:rPr>
      </w:pPr>
      <w:r w:rsidRPr="002F36EC">
        <w:rPr>
          <w:rFonts w:ascii="Courier New" w:hAnsi="Courier New" w:cs="Courier New"/>
          <w:sz w:val="16"/>
          <w:szCs w:val="16"/>
        </w:rPr>
        <w:t>P 192.168.2.0/29, 1 successors, FD is 3594807</w:t>
      </w:r>
    </w:p>
    <w:p w14:paraId="5DA6706D" w14:textId="77777777" w:rsidR="002F36EC" w:rsidRPr="002F36EC" w:rsidRDefault="002F36EC" w:rsidP="002F36EC">
      <w:pPr>
        <w:spacing w:after="0"/>
        <w:rPr>
          <w:rFonts w:ascii="Courier New" w:hAnsi="Courier New" w:cs="Courier New"/>
          <w:sz w:val="16"/>
          <w:szCs w:val="16"/>
        </w:rPr>
      </w:pPr>
      <w:r w:rsidRPr="002F36EC">
        <w:rPr>
          <w:rFonts w:ascii="Courier New" w:hAnsi="Courier New" w:cs="Courier New"/>
          <w:sz w:val="16"/>
          <w:szCs w:val="16"/>
        </w:rPr>
        <w:t xml:space="preserve">        via 192.168.5.1 (3594807/3594551), GigabitEthernet0/0/1</w:t>
      </w:r>
    </w:p>
    <w:p w14:paraId="5533E368" w14:textId="77777777" w:rsidR="002F36EC" w:rsidRPr="002F36EC" w:rsidRDefault="002F36EC" w:rsidP="002F36EC">
      <w:pPr>
        <w:spacing w:after="0"/>
        <w:rPr>
          <w:rFonts w:ascii="Courier New" w:hAnsi="Courier New" w:cs="Courier New"/>
          <w:sz w:val="16"/>
          <w:szCs w:val="16"/>
        </w:rPr>
      </w:pPr>
      <w:r w:rsidRPr="002F36EC">
        <w:rPr>
          <w:rFonts w:ascii="Courier New" w:hAnsi="Courier New" w:cs="Courier New"/>
          <w:sz w:val="16"/>
          <w:szCs w:val="16"/>
        </w:rPr>
        <w:t>P 192.168.2.0/30, 1 successors, FD is 2654381</w:t>
      </w:r>
    </w:p>
    <w:p w14:paraId="42A7F681" w14:textId="77777777" w:rsidR="002F36EC" w:rsidRPr="002F36EC" w:rsidRDefault="002F36EC" w:rsidP="002F36EC">
      <w:pPr>
        <w:spacing w:after="0"/>
        <w:rPr>
          <w:rFonts w:ascii="Courier New" w:hAnsi="Courier New" w:cs="Courier New"/>
          <w:sz w:val="16"/>
          <w:szCs w:val="16"/>
        </w:rPr>
      </w:pPr>
      <w:r w:rsidRPr="002F36EC">
        <w:rPr>
          <w:rFonts w:ascii="Courier New" w:hAnsi="Courier New" w:cs="Courier New"/>
          <w:sz w:val="16"/>
          <w:szCs w:val="16"/>
        </w:rPr>
        <w:t xml:space="preserve">        via 192.168.5.1 (2654381/2654125), GigabitEthernet0/0/1</w:t>
      </w:r>
    </w:p>
    <w:p w14:paraId="40A89804" w14:textId="77777777" w:rsidR="002F36EC" w:rsidRPr="002F36EC" w:rsidRDefault="002F36EC" w:rsidP="002F36EC">
      <w:pPr>
        <w:spacing w:after="0"/>
        <w:rPr>
          <w:rFonts w:ascii="Courier New" w:hAnsi="Courier New" w:cs="Courier New"/>
          <w:sz w:val="16"/>
          <w:szCs w:val="16"/>
        </w:rPr>
      </w:pPr>
      <w:r w:rsidRPr="002F36EC">
        <w:rPr>
          <w:rFonts w:ascii="Courier New" w:hAnsi="Courier New" w:cs="Courier New"/>
          <w:sz w:val="16"/>
          <w:szCs w:val="16"/>
        </w:rPr>
        <w:t>P 2.0.0.0/8, 1 successors, FD is 2782381</w:t>
      </w:r>
    </w:p>
    <w:p w14:paraId="1EDCB389" w14:textId="77777777" w:rsidR="002F36EC" w:rsidRPr="002F36EC" w:rsidRDefault="002F36EC" w:rsidP="002F36EC">
      <w:pPr>
        <w:spacing w:after="0"/>
        <w:rPr>
          <w:rFonts w:ascii="Courier New" w:hAnsi="Courier New" w:cs="Courier New"/>
          <w:sz w:val="16"/>
          <w:szCs w:val="16"/>
        </w:rPr>
      </w:pPr>
      <w:r w:rsidRPr="002F36EC">
        <w:rPr>
          <w:rFonts w:ascii="Courier New" w:hAnsi="Courier New" w:cs="Courier New"/>
          <w:sz w:val="16"/>
          <w:szCs w:val="16"/>
        </w:rPr>
        <w:t xml:space="preserve">        via 192.168.5.1 (2782381/2782125), GigabitEthernet0/0/1</w:t>
      </w:r>
    </w:p>
    <w:p w14:paraId="13E05FB2" w14:textId="77777777" w:rsidR="002F36EC" w:rsidRPr="002F36EC" w:rsidRDefault="002F36EC" w:rsidP="002F36EC">
      <w:pPr>
        <w:spacing w:after="0"/>
        <w:rPr>
          <w:rFonts w:ascii="Courier New" w:hAnsi="Courier New" w:cs="Courier New"/>
          <w:sz w:val="16"/>
          <w:szCs w:val="16"/>
        </w:rPr>
      </w:pPr>
      <w:r w:rsidRPr="002F36EC">
        <w:rPr>
          <w:rFonts w:ascii="Courier New" w:hAnsi="Courier New" w:cs="Courier New"/>
          <w:sz w:val="16"/>
          <w:szCs w:val="16"/>
        </w:rPr>
        <w:t>P 5.0.0.0/8, 1 successors, FD is 2269869</w:t>
      </w:r>
    </w:p>
    <w:p w14:paraId="21C3E9BC" w14:textId="77777777" w:rsidR="002F36EC" w:rsidRPr="002F36EC" w:rsidRDefault="002F36EC" w:rsidP="002F36EC">
      <w:pPr>
        <w:spacing w:after="0"/>
        <w:rPr>
          <w:rFonts w:ascii="Courier New" w:hAnsi="Courier New" w:cs="Courier New"/>
          <w:sz w:val="16"/>
          <w:szCs w:val="16"/>
        </w:rPr>
      </w:pPr>
      <w:r w:rsidRPr="002F36EC">
        <w:rPr>
          <w:rFonts w:ascii="Courier New" w:hAnsi="Courier New" w:cs="Courier New"/>
          <w:sz w:val="16"/>
          <w:szCs w:val="16"/>
        </w:rPr>
        <w:t xml:space="preserve">        via 192.168.5.1 (2269869/342084), GigabitEthernet0/0/1</w:t>
      </w:r>
    </w:p>
    <w:p w14:paraId="73EAA25E" w14:textId="77777777" w:rsidR="002F36EC" w:rsidRPr="002F36EC" w:rsidRDefault="002F36EC" w:rsidP="002F36EC">
      <w:pPr>
        <w:spacing w:after="0"/>
        <w:rPr>
          <w:rFonts w:ascii="Courier New" w:hAnsi="Courier New" w:cs="Courier New"/>
          <w:sz w:val="16"/>
          <w:szCs w:val="16"/>
        </w:rPr>
      </w:pPr>
      <w:r w:rsidRPr="002F36EC">
        <w:rPr>
          <w:rFonts w:ascii="Courier New" w:hAnsi="Courier New" w:cs="Courier New"/>
          <w:sz w:val="16"/>
          <w:szCs w:val="16"/>
        </w:rPr>
        <w:t>P 4.0.0.0/8, 1 successors, FD is 2270125</w:t>
      </w:r>
    </w:p>
    <w:p w14:paraId="0B63DE85" w14:textId="77777777" w:rsidR="002F36EC" w:rsidRPr="002F36EC" w:rsidRDefault="002F36EC" w:rsidP="002F36EC">
      <w:pPr>
        <w:spacing w:after="0"/>
        <w:rPr>
          <w:rFonts w:ascii="Courier New" w:hAnsi="Courier New" w:cs="Courier New"/>
          <w:sz w:val="16"/>
          <w:szCs w:val="16"/>
        </w:rPr>
      </w:pPr>
      <w:r w:rsidRPr="002F36EC">
        <w:rPr>
          <w:rFonts w:ascii="Courier New" w:hAnsi="Courier New" w:cs="Courier New"/>
          <w:sz w:val="16"/>
          <w:szCs w:val="16"/>
        </w:rPr>
        <w:t xml:space="preserve">        via 192.168.5.1 (2270125/2269869), GigabitEthernet0/0/1</w:t>
      </w:r>
    </w:p>
    <w:p w14:paraId="115C5D3A" w14:textId="77777777" w:rsidR="002F36EC" w:rsidRPr="002F36EC" w:rsidRDefault="002F36EC" w:rsidP="002F36EC">
      <w:pPr>
        <w:spacing w:after="0"/>
        <w:rPr>
          <w:rFonts w:ascii="Courier New" w:hAnsi="Courier New" w:cs="Courier New"/>
          <w:sz w:val="16"/>
          <w:szCs w:val="16"/>
        </w:rPr>
      </w:pPr>
      <w:r w:rsidRPr="002F36EC">
        <w:rPr>
          <w:rFonts w:ascii="Courier New" w:hAnsi="Courier New" w:cs="Courier New"/>
          <w:sz w:val="16"/>
          <w:szCs w:val="16"/>
        </w:rPr>
        <w:lastRenderedPageBreak/>
        <w:t>P 192.168.7.0/29, 1 successors, FD is 3594807</w:t>
      </w:r>
    </w:p>
    <w:p w14:paraId="1F71236F" w14:textId="77777777" w:rsidR="002F36EC" w:rsidRPr="002F36EC" w:rsidRDefault="002F36EC" w:rsidP="002F36EC">
      <w:pPr>
        <w:spacing w:after="0"/>
        <w:rPr>
          <w:rFonts w:ascii="Courier New" w:hAnsi="Courier New" w:cs="Courier New"/>
          <w:sz w:val="16"/>
          <w:szCs w:val="16"/>
        </w:rPr>
      </w:pPr>
      <w:r w:rsidRPr="002F36EC">
        <w:rPr>
          <w:rFonts w:ascii="Courier New" w:hAnsi="Courier New" w:cs="Courier New"/>
          <w:sz w:val="16"/>
          <w:szCs w:val="16"/>
        </w:rPr>
        <w:t xml:space="preserve">        via 192.168.5.1 (3594807/3594551), GigabitEthernet0/0/1</w:t>
      </w:r>
    </w:p>
    <w:p w14:paraId="526916FD" w14:textId="77777777" w:rsidR="002F36EC" w:rsidRPr="002F36EC" w:rsidRDefault="002F36EC" w:rsidP="002F36EC">
      <w:pPr>
        <w:spacing w:after="0"/>
        <w:rPr>
          <w:rFonts w:ascii="Courier New" w:hAnsi="Courier New" w:cs="Courier New"/>
          <w:sz w:val="16"/>
          <w:szCs w:val="16"/>
        </w:rPr>
      </w:pPr>
      <w:r w:rsidRPr="002F36EC">
        <w:rPr>
          <w:rFonts w:ascii="Courier New" w:hAnsi="Courier New" w:cs="Courier New"/>
          <w:sz w:val="16"/>
          <w:szCs w:val="16"/>
        </w:rPr>
        <w:t>P 192.168.7.0/30, 1 successors, FD is 3082807</w:t>
      </w:r>
    </w:p>
    <w:p w14:paraId="24A3D48F" w14:textId="77777777" w:rsidR="002F36EC" w:rsidRPr="002F36EC" w:rsidRDefault="002F36EC" w:rsidP="002F36EC">
      <w:pPr>
        <w:spacing w:after="0"/>
        <w:rPr>
          <w:rFonts w:ascii="Courier New" w:hAnsi="Courier New" w:cs="Courier New"/>
          <w:sz w:val="16"/>
          <w:szCs w:val="16"/>
        </w:rPr>
      </w:pPr>
      <w:r w:rsidRPr="002F36EC">
        <w:rPr>
          <w:rFonts w:ascii="Courier New" w:hAnsi="Courier New" w:cs="Courier New"/>
          <w:sz w:val="16"/>
          <w:szCs w:val="16"/>
        </w:rPr>
        <w:t xml:space="preserve">        via 192.168.5.1 (3082807/3082551), GigabitEthernet0/0/1</w:t>
      </w:r>
    </w:p>
    <w:p w14:paraId="3C1E33F6" w14:textId="77777777" w:rsidR="002F36EC" w:rsidRPr="002F36EC" w:rsidRDefault="002F36EC" w:rsidP="002F36EC">
      <w:pPr>
        <w:spacing w:after="0"/>
        <w:rPr>
          <w:rFonts w:ascii="Courier New" w:hAnsi="Courier New" w:cs="Courier New"/>
          <w:sz w:val="16"/>
          <w:szCs w:val="16"/>
        </w:rPr>
      </w:pPr>
      <w:r w:rsidRPr="002F36EC">
        <w:rPr>
          <w:rFonts w:ascii="Courier New" w:hAnsi="Courier New" w:cs="Courier New"/>
          <w:sz w:val="16"/>
          <w:szCs w:val="16"/>
        </w:rPr>
        <w:t>P 192.168.1.0/30, 1 successors, FD is 2654637</w:t>
      </w:r>
    </w:p>
    <w:p w14:paraId="6DBC3F2E" w14:textId="77777777" w:rsidR="002F36EC" w:rsidRPr="002F36EC" w:rsidRDefault="002F36EC" w:rsidP="002F36EC">
      <w:pPr>
        <w:spacing w:after="0"/>
        <w:rPr>
          <w:rFonts w:ascii="Courier New" w:hAnsi="Courier New" w:cs="Courier New"/>
          <w:sz w:val="16"/>
          <w:szCs w:val="16"/>
        </w:rPr>
      </w:pPr>
      <w:r w:rsidRPr="002F36EC">
        <w:rPr>
          <w:rFonts w:ascii="Courier New" w:hAnsi="Courier New" w:cs="Courier New"/>
          <w:sz w:val="16"/>
          <w:szCs w:val="16"/>
        </w:rPr>
        <w:t xml:space="preserve">        via 192.168.5.1 (2654637/2654381), GigabitEthernet0/0/1</w:t>
      </w:r>
    </w:p>
    <w:p w14:paraId="69D0A73E" w14:textId="77777777" w:rsidR="002F36EC" w:rsidRPr="002F36EC" w:rsidRDefault="002F36EC" w:rsidP="002F36EC">
      <w:pPr>
        <w:spacing w:after="0"/>
        <w:rPr>
          <w:rFonts w:ascii="Courier New" w:hAnsi="Courier New" w:cs="Courier New"/>
          <w:sz w:val="16"/>
          <w:szCs w:val="16"/>
        </w:rPr>
      </w:pPr>
      <w:r w:rsidRPr="002F36EC">
        <w:rPr>
          <w:rFonts w:ascii="Courier New" w:hAnsi="Courier New" w:cs="Courier New"/>
          <w:sz w:val="16"/>
          <w:szCs w:val="16"/>
        </w:rPr>
        <w:t>P 192.168.4.0/30, 1 successors, FD is 2142125</w:t>
      </w:r>
    </w:p>
    <w:p w14:paraId="04ACE625" w14:textId="77777777" w:rsidR="002F36EC" w:rsidRPr="002F36EC" w:rsidRDefault="002F36EC" w:rsidP="002F36EC">
      <w:pPr>
        <w:spacing w:after="0"/>
        <w:rPr>
          <w:rFonts w:ascii="Courier New" w:hAnsi="Courier New" w:cs="Courier New"/>
          <w:sz w:val="16"/>
          <w:szCs w:val="16"/>
        </w:rPr>
      </w:pPr>
      <w:r w:rsidRPr="002F36EC">
        <w:rPr>
          <w:rFonts w:ascii="Courier New" w:hAnsi="Courier New" w:cs="Courier New"/>
          <w:sz w:val="16"/>
          <w:szCs w:val="16"/>
        </w:rPr>
        <w:t xml:space="preserve">        via 192.168.5.1 (2142125/2141869), GigabitEthernet0/0/1</w:t>
      </w:r>
    </w:p>
    <w:p w14:paraId="7805CD24" w14:textId="77777777" w:rsidR="002F36EC" w:rsidRPr="002F36EC" w:rsidRDefault="002F36EC" w:rsidP="002F36EC">
      <w:pPr>
        <w:spacing w:after="0"/>
        <w:rPr>
          <w:rFonts w:ascii="Courier New" w:hAnsi="Courier New" w:cs="Courier New"/>
          <w:sz w:val="16"/>
          <w:szCs w:val="16"/>
        </w:rPr>
      </w:pPr>
      <w:r w:rsidRPr="002F36EC">
        <w:rPr>
          <w:rFonts w:ascii="Courier New" w:hAnsi="Courier New" w:cs="Courier New"/>
          <w:sz w:val="16"/>
          <w:szCs w:val="16"/>
        </w:rPr>
        <w:t>P 3.0.0.0/8, 1 successors, FD is 2270381</w:t>
      </w:r>
    </w:p>
    <w:p w14:paraId="119BC4A8" w14:textId="77777777" w:rsidR="002F36EC" w:rsidRPr="002F36EC" w:rsidRDefault="002F36EC" w:rsidP="002F36EC">
      <w:pPr>
        <w:spacing w:after="0"/>
        <w:rPr>
          <w:rFonts w:ascii="Courier New" w:hAnsi="Courier New" w:cs="Courier New"/>
          <w:sz w:val="16"/>
          <w:szCs w:val="16"/>
        </w:rPr>
      </w:pPr>
      <w:r w:rsidRPr="002F36EC">
        <w:rPr>
          <w:rFonts w:ascii="Courier New" w:hAnsi="Courier New" w:cs="Courier New"/>
          <w:sz w:val="16"/>
          <w:szCs w:val="16"/>
        </w:rPr>
        <w:t xml:space="preserve">        via 192.168.5.1 (2270381/2270125), GigabitEthernet0/0/1</w:t>
      </w:r>
    </w:p>
    <w:p w14:paraId="1FD42E22" w14:textId="77777777" w:rsidR="002F36EC" w:rsidRPr="002F36EC" w:rsidRDefault="002F36EC" w:rsidP="002F36EC">
      <w:pPr>
        <w:spacing w:after="0"/>
        <w:rPr>
          <w:rFonts w:ascii="Courier New" w:hAnsi="Courier New" w:cs="Courier New"/>
          <w:sz w:val="16"/>
          <w:szCs w:val="16"/>
        </w:rPr>
      </w:pPr>
      <w:r w:rsidRPr="002F36EC">
        <w:rPr>
          <w:rFonts w:ascii="Courier New" w:hAnsi="Courier New" w:cs="Courier New"/>
          <w:sz w:val="16"/>
          <w:szCs w:val="16"/>
        </w:rPr>
        <w:t>P 192.168.5.0/30, 1 successors, FD is 2141869</w:t>
      </w:r>
    </w:p>
    <w:p w14:paraId="29FAA4AC" w14:textId="77777777" w:rsidR="002F36EC" w:rsidRPr="002F36EC" w:rsidRDefault="002F36EC" w:rsidP="002F36EC">
      <w:pPr>
        <w:spacing w:after="0"/>
        <w:rPr>
          <w:rFonts w:ascii="Courier New" w:hAnsi="Courier New" w:cs="Courier New"/>
          <w:sz w:val="16"/>
          <w:szCs w:val="16"/>
        </w:rPr>
      </w:pPr>
      <w:r w:rsidRPr="002F36EC">
        <w:rPr>
          <w:rFonts w:ascii="Courier New" w:hAnsi="Courier New" w:cs="Courier New"/>
          <w:sz w:val="16"/>
          <w:szCs w:val="16"/>
        </w:rPr>
        <w:t xml:space="preserve">        via Connected, GigabitEthernet0/0/1</w:t>
      </w:r>
    </w:p>
    <w:p w14:paraId="0F8C178E" w14:textId="77777777" w:rsidR="002F36EC" w:rsidRPr="002F36EC" w:rsidRDefault="002F36EC" w:rsidP="002F36EC">
      <w:pPr>
        <w:spacing w:after="0"/>
        <w:rPr>
          <w:rFonts w:ascii="Courier New" w:hAnsi="Courier New" w:cs="Courier New"/>
          <w:sz w:val="16"/>
          <w:szCs w:val="16"/>
        </w:rPr>
      </w:pPr>
      <w:r w:rsidRPr="002F36EC">
        <w:rPr>
          <w:rFonts w:ascii="Courier New" w:hAnsi="Courier New" w:cs="Courier New"/>
          <w:sz w:val="16"/>
          <w:szCs w:val="16"/>
        </w:rPr>
        <w:t>P 1.0.0.0/8, 1 successors, FD is 2782637</w:t>
      </w:r>
    </w:p>
    <w:p w14:paraId="0E27E2DF" w14:textId="0C70577D" w:rsidR="00526C87" w:rsidRPr="00887ADD" w:rsidRDefault="002F36EC" w:rsidP="002F36EC">
      <w:pPr>
        <w:spacing w:after="0"/>
        <w:rPr>
          <w:rFonts w:ascii="Courier New" w:hAnsi="Courier New" w:cs="Courier New"/>
          <w:sz w:val="16"/>
          <w:szCs w:val="16"/>
        </w:rPr>
      </w:pPr>
      <w:r w:rsidRPr="002F36EC">
        <w:rPr>
          <w:rFonts w:ascii="Courier New" w:hAnsi="Courier New" w:cs="Courier New"/>
          <w:sz w:val="16"/>
          <w:szCs w:val="16"/>
        </w:rPr>
        <w:t xml:space="preserve">        via 192.168.5.1 (2782637/2782381), GigabitEthernet0/0/1</w:t>
      </w:r>
    </w:p>
    <w:p w14:paraId="7395DD7C" w14:textId="45ACDF05" w:rsidR="00145A09" w:rsidRPr="007162D1" w:rsidRDefault="00145A09" w:rsidP="007162D1">
      <w:pPr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5CFC4CF" w14:textId="3B598025" w:rsidR="001203E6" w:rsidRDefault="001203E6" w:rsidP="001203E6">
      <w:pPr>
        <w:tabs>
          <w:tab w:val="left" w:pos="277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5655A">
        <w:rPr>
          <w:rFonts w:ascii="Times New Roman" w:hAnsi="Times New Roman" w:cs="Times New Roman"/>
          <w:b/>
          <w:bCs/>
          <w:sz w:val="28"/>
          <w:szCs w:val="28"/>
        </w:rPr>
        <w:lastRenderedPageBreak/>
        <w:t>Problems</w:t>
      </w:r>
    </w:p>
    <w:p w14:paraId="562846A2" w14:textId="4F9CBD6A" w:rsidR="00A15D09" w:rsidRDefault="001203E6" w:rsidP="00856289">
      <w:pPr>
        <w:tabs>
          <w:tab w:val="left" w:pos="2770"/>
        </w:tabs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          </w:t>
      </w:r>
      <w:r w:rsidR="00952BF3" w:rsidRPr="00D347D5">
        <w:rPr>
          <w:rFonts w:ascii="Times New Roman" w:hAnsi="Times New Roman" w:cs="Times New Roman"/>
          <w:sz w:val="25"/>
          <w:szCs w:val="25"/>
        </w:rPr>
        <w:t xml:space="preserve">There were several issues related to the </w:t>
      </w:r>
      <w:r w:rsidR="00210AF6" w:rsidRPr="00D347D5">
        <w:rPr>
          <w:rFonts w:ascii="Times New Roman" w:hAnsi="Times New Roman" w:cs="Times New Roman"/>
          <w:sz w:val="25"/>
          <w:szCs w:val="25"/>
        </w:rPr>
        <w:t>manipulation of the metrics</w:t>
      </w:r>
      <w:r w:rsidR="00DF458A" w:rsidRPr="00D347D5">
        <w:rPr>
          <w:rFonts w:ascii="Times New Roman" w:hAnsi="Times New Roman" w:cs="Times New Roman"/>
          <w:sz w:val="25"/>
          <w:szCs w:val="25"/>
        </w:rPr>
        <w:t xml:space="preserve"> and uneven load balancing. At fi</w:t>
      </w:r>
      <w:r w:rsidR="0047695F">
        <w:rPr>
          <w:rFonts w:ascii="Times New Roman" w:hAnsi="Times New Roman" w:cs="Times New Roman"/>
          <w:sz w:val="25"/>
          <w:szCs w:val="25"/>
        </w:rPr>
        <w:t xml:space="preserve">rst, during the research phase of the project, it was difficult to understand the nature of calculating metrics, especially when it came to calculating </w:t>
      </w:r>
      <w:r w:rsidR="00A6783C">
        <w:rPr>
          <w:rFonts w:ascii="Times New Roman" w:hAnsi="Times New Roman" w:cs="Times New Roman"/>
          <w:sz w:val="25"/>
          <w:szCs w:val="25"/>
        </w:rPr>
        <w:t xml:space="preserve">variance multipliers for </w:t>
      </w:r>
      <w:r w:rsidR="0047695F">
        <w:rPr>
          <w:rFonts w:ascii="Times New Roman" w:hAnsi="Times New Roman" w:cs="Times New Roman"/>
          <w:sz w:val="25"/>
          <w:szCs w:val="25"/>
        </w:rPr>
        <w:t>uneven load balancing.</w:t>
      </w:r>
      <w:r w:rsidR="00A6783C">
        <w:rPr>
          <w:rFonts w:ascii="Times New Roman" w:hAnsi="Times New Roman" w:cs="Times New Roman"/>
          <w:sz w:val="25"/>
          <w:szCs w:val="25"/>
        </w:rPr>
        <w:t xml:space="preserve"> Cisco peer </w:t>
      </w:r>
      <w:r w:rsidR="001A3894">
        <w:rPr>
          <w:rFonts w:ascii="Times New Roman" w:hAnsi="Times New Roman" w:cs="Times New Roman"/>
          <w:sz w:val="25"/>
          <w:szCs w:val="25"/>
        </w:rPr>
        <w:t xml:space="preserve">Manmeet Ranu helped clarify and </w:t>
      </w:r>
      <w:r w:rsidR="00F42D52">
        <w:rPr>
          <w:rFonts w:ascii="Times New Roman" w:hAnsi="Times New Roman" w:cs="Times New Roman"/>
          <w:sz w:val="25"/>
          <w:szCs w:val="25"/>
        </w:rPr>
        <w:t xml:space="preserve">guided us through a couple examples of the process, which helped </w:t>
      </w:r>
      <w:r w:rsidR="00845295">
        <w:rPr>
          <w:rFonts w:ascii="Times New Roman" w:hAnsi="Times New Roman" w:cs="Times New Roman"/>
          <w:sz w:val="25"/>
          <w:szCs w:val="25"/>
        </w:rPr>
        <w:t xml:space="preserve">my partner Aidan Garner and I configure and calculate a </w:t>
      </w:r>
      <w:r w:rsidR="00A535FF">
        <w:rPr>
          <w:rFonts w:ascii="Times New Roman" w:hAnsi="Times New Roman" w:cs="Times New Roman"/>
          <w:sz w:val="25"/>
          <w:szCs w:val="25"/>
        </w:rPr>
        <w:t xml:space="preserve">bandwidth scheme for </w:t>
      </w:r>
      <w:r w:rsidR="00B23868">
        <w:rPr>
          <w:rFonts w:ascii="Times New Roman" w:hAnsi="Times New Roman" w:cs="Times New Roman"/>
          <w:sz w:val="25"/>
          <w:szCs w:val="25"/>
        </w:rPr>
        <w:t>our</w:t>
      </w:r>
      <w:r w:rsidR="00A535FF">
        <w:rPr>
          <w:rFonts w:ascii="Times New Roman" w:hAnsi="Times New Roman" w:cs="Times New Roman"/>
          <w:sz w:val="25"/>
          <w:szCs w:val="25"/>
        </w:rPr>
        <w:t xml:space="preserve"> metrics. </w:t>
      </w:r>
      <w:r w:rsidR="0003220B">
        <w:rPr>
          <w:rFonts w:ascii="Times New Roman" w:hAnsi="Times New Roman" w:cs="Times New Roman"/>
          <w:sz w:val="25"/>
          <w:szCs w:val="25"/>
        </w:rPr>
        <w:t xml:space="preserve">We resulted in applying a variance multiplier of 3, </w:t>
      </w:r>
      <w:r w:rsidR="00AE6EF6">
        <w:rPr>
          <w:rFonts w:ascii="Times New Roman" w:hAnsi="Times New Roman" w:cs="Times New Roman"/>
          <w:sz w:val="25"/>
          <w:szCs w:val="25"/>
        </w:rPr>
        <w:t>with</w:t>
      </w:r>
      <w:r w:rsidR="0003220B">
        <w:rPr>
          <w:rFonts w:ascii="Times New Roman" w:hAnsi="Times New Roman" w:cs="Times New Roman"/>
          <w:sz w:val="25"/>
          <w:szCs w:val="25"/>
        </w:rPr>
        <w:t xml:space="preserve"> </w:t>
      </w:r>
      <w:r w:rsidR="002D09AC">
        <w:rPr>
          <w:rFonts w:ascii="Times New Roman" w:hAnsi="Times New Roman" w:cs="Times New Roman"/>
          <w:sz w:val="25"/>
          <w:szCs w:val="25"/>
        </w:rPr>
        <w:t xml:space="preserve">significantly </w:t>
      </w:r>
      <w:r w:rsidR="0003220B">
        <w:rPr>
          <w:rFonts w:ascii="Times New Roman" w:hAnsi="Times New Roman" w:cs="Times New Roman"/>
          <w:sz w:val="25"/>
          <w:szCs w:val="25"/>
        </w:rPr>
        <w:t xml:space="preserve">slower bandwidths on the serial cables </w:t>
      </w:r>
      <w:r w:rsidR="002D09AC">
        <w:rPr>
          <w:rFonts w:ascii="Times New Roman" w:hAnsi="Times New Roman" w:cs="Times New Roman"/>
          <w:sz w:val="25"/>
          <w:szCs w:val="25"/>
        </w:rPr>
        <w:t>compared to the Gigabit</w:t>
      </w:r>
      <w:r w:rsidR="00AE6EF6">
        <w:rPr>
          <w:rFonts w:ascii="Times New Roman" w:hAnsi="Times New Roman" w:cs="Times New Roman"/>
          <w:sz w:val="25"/>
          <w:szCs w:val="25"/>
        </w:rPr>
        <w:t xml:space="preserve">s </w:t>
      </w:r>
      <w:r w:rsidR="0003220B">
        <w:rPr>
          <w:rFonts w:ascii="Times New Roman" w:hAnsi="Times New Roman" w:cs="Times New Roman"/>
          <w:sz w:val="25"/>
          <w:szCs w:val="25"/>
        </w:rPr>
        <w:t>to simulate their slow connections</w:t>
      </w:r>
      <w:r w:rsidR="00AE6EF6">
        <w:rPr>
          <w:rFonts w:ascii="Times New Roman" w:hAnsi="Times New Roman" w:cs="Times New Roman"/>
          <w:sz w:val="25"/>
          <w:szCs w:val="25"/>
        </w:rPr>
        <w:t>.</w:t>
      </w:r>
      <w:r w:rsidR="001424CB">
        <w:rPr>
          <w:rFonts w:ascii="Times New Roman" w:hAnsi="Times New Roman" w:cs="Times New Roman"/>
          <w:sz w:val="25"/>
          <w:szCs w:val="25"/>
        </w:rPr>
        <w:t xml:space="preserve"> The method of viewing </w:t>
      </w:r>
      <w:r w:rsidR="00564448">
        <w:rPr>
          <w:rFonts w:ascii="Times New Roman" w:hAnsi="Times New Roman" w:cs="Times New Roman"/>
          <w:sz w:val="25"/>
          <w:szCs w:val="25"/>
        </w:rPr>
        <w:t xml:space="preserve">“traffic share count” to testify uneven load balancing was also discovered by a peer from a </w:t>
      </w:r>
      <w:r w:rsidR="000333D1">
        <w:rPr>
          <w:rFonts w:ascii="Times New Roman" w:hAnsi="Times New Roman" w:cs="Times New Roman"/>
          <w:sz w:val="25"/>
          <w:szCs w:val="25"/>
        </w:rPr>
        <w:t>class</w:t>
      </w:r>
      <w:r w:rsidR="00BD0A5E">
        <w:rPr>
          <w:rFonts w:ascii="Times New Roman" w:hAnsi="Times New Roman" w:cs="Times New Roman"/>
          <w:sz w:val="25"/>
          <w:szCs w:val="25"/>
        </w:rPr>
        <w:t xml:space="preserve"> prior in the day,</w:t>
      </w:r>
      <w:r w:rsidR="00B23868">
        <w:rPr>
          <w:rFonts w:ascii="Times New Roman" w:hAnsi="Times New Roman" w:cs="Times New Roman"/>
          <w:sz w:val="25"/>
          <w:szCs w:val="25"/>
        </w:rPr>
        <w:t xml:space="preserve"> which</w:t>
      </w:r>
      <w:r w:rsidR="00BD0A5E">
        <w:rPr>
          <w:rFonts w:ascii="Times New Roman" w:hAnsi="Times New Roman" w:cs="Times New Roman"/>
          <w:sz w:val="25"/>
          <w:szCs w:val="25"/>
        </w:rPr>
        <w:t xml:space="preserve"> was a novel idea</w:t>
      </w:r>
      <w:r w:rsidR="00402672">
        <w:rPr>
          <w:rFonts w:ascii="Times New Roman" w:hAnsi="Times New Roman" w:cs="Times New Roman"/>
          <w:sz w:val="25"/>
          <w:szCs w:val="25"/>
        </w:rPr>
        <w:t xml:space="preserve"> accordingly to senior admin Mr. Mason. </w:t>
      </w:r>
      <w:r w:rsidR="008A295B">
        <w:rPr>
          <w:rFonts w:ascii="Times New Roman" w:hAnsi="Times New Roman" w:cs="Times New Roman"/>
          <w:sz w:val="25"/>
          <w:szCs w:val="25"/>
        </w:rPr>
        <w:t>This solved our issue of finding concrete evidence that uneven load balancing was functional</w:t>
      </w:r>
      <w:r w:rsidR="007D7282">
        <w:rPr>
          <w:rFonts w:ascii="Times New Roman" w:hAnsi="Times New Roman" w:cs="Times New Roman"/>
          <w:sz w:val="25"/>
          <w:szCs w:val="25"/>
        </w:rPr>
        <w:t>.</w:t>
      </w:r>
    </w:p>
    <w:p w14:paraId="2D12836D" w14:textId="7AF35AFB" w:rsidR="00644B39" w:rsidRPr="00D347D5" w:rsidRDefault="00644B39" w:rsidP="00856289">
      <w:pPr>
        <w:tabs>
          <w:tab w:val="left" w:pos="2770"/>
        </w:tabs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          Also, because </w:t>
      </w:r>
      <w:r w:rsidR="00DC7851">
        <w:rPr>
          <w:rFonts w:ascii="Times New Roman" w:hAnsi="Times New Roman" w:cs="Times New Roman"/>
          <w:sz w:val="25"/>
          <w:szCs w:val="25"/>
        </w:rPr>
        <w:t xml:space="preserve">the racks </w:t>
      </w:r>
      <w:r w:rsidR="00BF7C50">
        <w:rPr>
          <w:rFonts w:ascii="Times New Roman" w:hAnsi="Times New Roman" w:cs="Times New Roman"/>
          <w:sz w:val="25"/>
          <w:szCs w:val="25"/>
        </w:rPr>
        <w:t xml:space="preserve">of the Cisco labs </w:t>
      </w:r>
      <w:r w:rsidR="00DC7851">
        <w:rPr>
          <w:rFonts w:ascii="Times New Roman" w:hAnsi="Times New Roman" w:cs="Times New Roman"/>
          <w:sz w:val="25"/>
          <w:szCs w:val="25"/>
        </w:rPr>
        <w:t xml:space="preserve">are shared throughout multiple classes, we ran into </w:t>
      </w:r>
      <w:r w:rsidR="00BF7C50">
        <w:rPr>
          <w:rFonts w:ascii="Times New Roman" w:hAnsi="Times New Roman" w:cs="Times New Roman"/>
          <w:sz w:val="25"/>
          <w:szCs w:val="25"/>
        </w:rPr>
        <w:t>several physical issues.</w:t>
      </w:r>
      <w:r w:rsidR="00BC56BD">
        <w:rPr>
          <w:rFonts w:ascii="Times New Roman" w:hAnsi="Times New Roman" w:cs="Times New Roman"/>
          <w:sz w:val="25"/>
          <w:szCs w:val="25"/>
        </w:rPr>
        <w:t xml:space="preserve"> We switched throughout several different racks throughout the </w:t>
      </w:r>
      <w:r w:rsidR="00E43D4F">
        <w:rPr>
          <w:rFonts w:ascii="Times New Roman" w:hAnsi="Times New Roman" w:cs="Times New Roman"/>
          <w:sz w:val="25"/>
          <w:szCs w:val="25"/>
        </w:rPr>
        <w:t>weeks of this project.</w:t>
      </w:r>
      <w:r w:rsidR="00BF7C50">
        <w:rPr>
          <w:rFonts w:ascii="Times New Roman" w:hAnsi="Times New Roman" w:cs="Times New Roman"/>
          <w:sz w:val="25"/>
          <w:szCs w:val="25"/>
        </w:rPr>
        <w:t xml:space="preserve"> </w:t>
      </w:r>
      <w:r w:rsidR="00A73C2F">
        <w:rPr>
          <w:rFonts w:ascii="Times New Roman" w:hAnsi="Times New Roman" w:cs="Times New Roman"/>
          <w:sz w:val="25"/>
          <w:szCs w:val="25"/>
        </w:rPr>
        <w:t xml:space="preserve">The first being that the preset serial cables differ in location from rack to rack, so </w:t>
      </w:r>
      <w:r w:rsidR="00C41BCA">
        <w:rPr>
          <w:rFonts w:ascii="Times New Roman" w:hAnsi="Times New Roman" w:cs="Times New Roman"/>
          <w:sz w:val="25"/>
          <w:szCs w:val="25"/>
        </w:rPr>
        <w:t>we adapted and adjusted the network diagram to accommodate for differences</w:t>
      </w:r>
      <w:r w:rsidR="00F21701">
        <w:rPr>
          <w:rFonts w:ascii="Times New Roman" w:hAnsi="Times New Roman" w:cs="Times New Roman"/>
          <w:sz w:val="25"/>
          <w:szCs w:val="25"/>
        </w:rPr>
        <w:t xml:space="preserve">. Other issues include previous lab users </w:t>
      </w:r>
      <w:r w:rsidR="00BE640E">
        <w:rPr>
          <w:rFonts w:ascii="Times New Roman" w:hAnsi="Times New Roman" w:cs="Times New Roman"/>
          <w:sz w:val="25"/>
          <w:szCs w:val="25"/>
        </w:rPr>
        <w:t>copying their running configurations into the VRAM, thus we had to erase their configurations with the “erase startup-configuration” command</w:t>
      </w:r>
      <w:r w:rsidR="00286293">
        <w:rPr>
          <w:rFonts w:ascii="Times New Roman" w:hAnsi="Times New Roman" w:cs="Times New Roman"/>
          <w:sz w:val="25"/>
          <w:szCs w:val="25"/>
        </w:rPr>
        <w:t xml:space="preserve"> to configure our own work</w:t>
      </w:r>
      <w:r w:rsidR="001274CD">
        <w:rPr>
          <w:rFonts w:ascii="Times New Roman" w:hAnsi="Times New Roman" w:cs="Times New Roman"/>
          <w:sz w:val="25"/>
          <w:szCs w:val="25"/>
        </w:rPr>
        <w:t xml:space="preserve">. </w:t>
      </w:r>
    </w:p>
    <w:p w14:paraId="546CF210" w14:textId="77777777" w:rsidR="001203E6" w:rsidRDefault="001203E6" w:rsidP="001203E6">
      <w:pPr>
        <w:tabs>
          <w:tab w:val="left" w:pos="277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5655A">
        <w:rPr>
          <w:rFonts w:ascii="Times New Roman" w:hAnsi="Times New Roman" w:cs="Times New Roman"/>
          <w:b/>
          <w:bCs/>
          <w:sz w:val="28"/>
          <w:szCs w:val="28"/>
        </w:rPr>
        <w:t>Conclusion</w:t>
      </w:r>
    </w:p>
    <w:p w14:paraId="19C26B2C" w14:textId="25E66A5E" w:rsidR="00F15196" w:rsidRPr="00222702" w:rsidRDefault="001203E6" w:rsidP="00222702">
      <w:pPr>
        <w:tabs>
          <w:tab w:val="left" w:pos="2770"/>
        </w:tabs>
        <w:rPr>
          <w:rFonts w:ascii="Times New Roman" w:hAnsi="Times New Roman" w:cs="Times New Roman"/>
          <w:sz w:val="25"/>
          <w:szCs w:val="25"/>
        </w:rPr>
      </w:pPr>
      <w:r w:rsidRPr="00413FF4">
        <w:rPr>
          <w:rFonts w:ascii="Times New Roman" w:hAnsi="Times New Roman" w:cs="Times New Roman"/>
          <w:sz w:val="25"/>
          <w:szCs w:val="25"/>
        </w:rPr>
        <w:t xml:space="preserve">          </w:t>
      </w:r>
      <w:r w:rsidR="00992503">
        <w:rPr>
          <w:rFonts w:ascii="Times New Roman" w:hAnsi="Times New Roman" w:cs="Times New Roman"/>
          <w:sz w:val="25"/>
          <w:szCs w:val="25"/>
        </w:rPr>
        <w:t xml:space="preserve">Configuring Enhanced Interior Gateway Routing Protocol was </w:t>
      </w:r>
      <w:r w:rsidR="00685E1C">
        <w:rPr>
          <w:rFonts w:ascii="Times New Roman" w:hAnsi="Times New Roman" w:cs="Times New Roman"/>
          <w:sz w:val="25"/>
          <w:szCs w:val="25"/>
        </w:rPr>
        <w:t xml:space="preserve">an enduring challenge, but a rewarding accomplishment in the same respect. </w:t>
      </w:r>
      <w:r w:rsidR="00E40909">
        <w:rPr>
          <w:rFonts w:ascii="Times New Roman" w:hAnsi="Times New Roman" w:cs="Times New Roman"/>
          <w:sz w:val="25"/>
          <w:szCs w:val="25"/>
        </w:rPr>
        <w:t xml:space="preserve">I improved on the concision and clarity of the addressing scheme since </w:t>
      </w:r>
      <w:r w:rsidR="00EF66F5">
        <w:rPr>
          <w:rFonts w:ascii="Times New Roman" w:hAnsi="Times New Roman" w:cs="Times New Roman"/>
          <w:sz w:val="25"/>
          <w:szCs w:val="25"/>
        </w:rPr>
        <w:t xml:space="preserve">the </w:t>
      </w:r>
      <w:r w:rsidR="00A53834">
        <w:rPr>
          <w:rFonts w:ascii="Times New Roman" w:hAnsi="Times New Roman" w:cs="Times New Roman"/>
          <w:sz w:val="25"/>
          <w:szCs w:val="25"/>
        </w:rPr>
        <w:t xml:space="preserve">previous </w:t>
      </w:r>
      <w:r w:rsidR="00E40909">
        <w:rPr>
          <w:rFonts w:ascii="Times New Roman" w:hAnsi="Times New Roman" w:cs="Times New Roman"/>
          <w:sz w:val="25"/>
          <w:szCs w:val="25"/>
        </w:rPr>
        <w:t>OSPFv3</w:t>
      </w:r>
      <w:r w:rsidR="00EF66F5">
        <w:rPr>
          <w:rFonts w:ascii="Times New Roman" w:hAnsi="Times New Roman" w:cs="Times New Roman"/>
          <w:sz w:val="25"/>
          <w:szCs w:val="25"/>
        </w:rPr>
        <w:t xml:space="preserve"> lab</w:t>
      </w:r>
      <w:r w:rsidR="00452D96">
        <w:rPr>
          <w:rFonts w:ascii="Times New Roman" w:hAnsi="Times New Roman" w:cs="Times New Roman"/>
          <w:sz w:val="25"/>
          <w:szCs w:val="25"/>
        </w:rPr>
        <w:t>.</w:t>
      </w:r>
      <w:r w:rsidR="00A53834">
        <w:rPr>
          <w:rFonts w:ascii="Times New Roman" w:hAnsi="Times New Roman" w:cs="Times New Roman"/>
          <w:sz w:val="25"/>
          <w:szCs w:val="25"/>
        </w:rPr>
        <w:t xml:space="preserve"> </w:t>
      </w:r>
      <w:r w:rsidR="00452D96">
        <w:rPr>
          <w:rFonts w:ascii="Times New Roman" w:hAnsi="Times New Roman" w:cs="Times New Roman"/>
          <w:sz w:val="25"/>
          <w:szCs w:val="25"/>
        </w:rPr>
        <w:t>This</w:t>
      </w:r>
      <w:r w:rsidR="00A53834">
        <w:rPr>
          <w:rFonts w:ascii="Times New Roman" w:hAnsi="Times New Roman" w:cs="Times New Roman"/>
          <w:sz w:val="25"/>
          <w:szCs w:val="25"/>
        </w:rPr>
        <w:t xml:space="preserve"> helped in the fluidity and communication with my partner</w:t>
      </w:r>
      <w:r w:rsidR="00417E51">
        <w:rPr>
          <w:rFonts w:ascii="Times New Roman" w:hAnsi="Times New Roman" w:cs="Times New Roman"/>
          <w:sz w:val="25"/>
          <w:szCs w:val="25"/>
        </w:rPr>
        <w:t>.</w:t>
      </w:r>
      <w:r w:rsidR="00D347D5">
        <w:rPr>
          <w:rFonts w:ascii="Times New Roman" w:hAnsi="Times New Roman" w:cs="Times New Roman"/>
          <w:sz w:val="25"/>
          <w:szCs w:val="25"/>
        </w:rPr>
        <w:t xml:space="preserve"> </w:t>
      </w:r>
      <w:r w:rsidR="00C743C7">
        <w:rPr>
          <w:rFonts w:ascii="Times New Roman" w:hAnsi="Times New Roman" w:cs="Times New Roman"/>
          <w:sz w:val="25"/>
          <w:szCs w:val="25"/>
        </w:rPr>
        <w:t xml:space="preserve">I </w:t>
      </w:r>
      <w:r w:rsidR="00415A6C">
        <w:rPr>
          <w:rFonts w:ascii="Times New Roman" w:hAnsi="Times New Roman" w:cs="Times New Roman"/>
          <w:sz w:val="25"/>
          <w:szCs w:val="25"/>
        </w:rPr>
        <w:t xml:space="preserve">also </w:t>
      </w:r>
      <w:r w:rsidR="00C743C7">
        <w:rPr>
          <w:rFonts w:ascii="Times New Roman" w:hAnsi="Times New Roman" w:cs="Times New Roman"/>
          <w:sz w:val="25"/>
          <w:szCs w:val="25"/>
        </w:rPr>
        <w:t xml:space="preserve">noticed that the configuration procedure of EIGRP </w:t>
      </w:r>
      <w:r w:rsidR="00B07E30">
        <w:rPr>
          <w:rFonts w:ascii="Times New Roman" w:hAnsi="Times New Roman" w:cs="Times New Roman"/>
          <w:sz w:val="25"/>
          <w:szCs w:val="25"/>
        </w:rPr>
        <w:t>was very similar to that of OSPF</w:t>
      </w:r>
      <w:r w:rsidR="00452D96">
        <w:rPr>
          <w:rFonts w:ascii="Times New Roman" w:hAnsi="Times New Roman" w:cs="Times New Roman"/>
          <w:sz w:val="25"/>
          <w:szCs w:val="25"/>
        </w:rPr>
        <w:t>, making it easier to remember the associated commands</w:t>
      </w:r>
      <w:r w:rsidR="00B07E30">
        <w:rPr>
          <w:rFonts w:ascii="Times New Roman" w:hAnsi="Times New Roman" w:cs="Times New Roman"/>
          <w:sz w:val="25"/>
          <w:szCs w:val="25"/>
        </w:rPr>
        <w:t xml:space="preserve">. </w:t>
      </w:r>
      <w:r w:rsidR="00AD601A">
        <w:rPr>
          <w:rFonts w:ascii="Times New Roman" w:hAnsi="Times New Roman" w:cs="Times New Roman"/>
          <w:sz w:val="25"/>
          <w:szCs w:val="25"/>
        </w:rPr>
        <w:t xml:space="preserve">Ultimately, </w:t>
      </w:r>
      <w:r w:rsidR="00AE5AFC">
        <w:rPr>
          <w:rFonts w:ascii="Times New Roman" w:hAnsi="Times New Roman" w:cs="Times New Roman"/>
          <w:sz w:val="25"/>
          <w:szCs w:val="25"/>
        </w:rPr>
        <w:t xml:space="preserve">EIGRP configuration, </w:t>
      </w:r>
      <w:r w:rsidR="00AD601A">
        <w:rPr>
          <w:rFonts w:ascii="Times New Roman" w:hAnsi="Times New Roman" w:cs="Times New Roman"/>
          <w:sz w:val="25"/>
          <w:szCs w:val="25"/>
        </w:rPr>
        <w:t>u</w:t>
      </w:r>
      <w:r w:rsidR="00CC5895">
        <w:rPr>
          <w:rFonts w:ascii="Times New Roman" w:hAnsi="Times New Roman" w:cs="Times New Roman"/>
          <w:sz w:val="25"/>
          <w:szCs w:val="25"/>
        </w:rPr>
        <w:t>neven load balancing</w:t>
      </w:r>
      <w:r w:rsidR="00AE5AFC">
        <w:rPr>
          <w:rFonts w:ascii="Times New Roman" w:hAnsi="Times New Roman" w:cs="Times New Roman"/>
          <w:sz w:val="25"/>
          <w:szCs w:val="25"/>
        </w:rPr>
        <w:t>,</w:t>
      </w:r>
      <w:r w:rsidR="00CC5895">
        <w:rPr>
          <w:rFonts w:ascii="Times New Roman" w:hAnsi="Times New Roman" w:cs="Times New Roman"/>
          <w:sz w:val="25"/>
          <w:szCs w:val="25"/>
        </w:rPr>
        <w:t xml:space="preserve"> and </w:t>
      </w:r>
      <w:r w:rsidR="00C36B19">
        <w:rPr>
          <w:rFonts w:ascii="Times New Roman" w:hAnsi="Times New Roman" w:cs="Times New Roman"/>
          <w:sz w:val="25"/>
          <w:szCs w:val="25"/>
        </w:rPr>
        <w:t xml:space="preserve">learning how to </w:t>
      </w:r>
      <w:r w:rsidR="00184B1B">
        <w:rPr>
          <w:rFonts w:ascii="Times New Roman" w:hAnsi="Times New Roman" w:cs="Times New Roman"/>
          <w:sz w:val="25"/>
          <w:szCs w:val="25"/>
        </w:rPr>
        <w:t>inspect</w:t>
      </w:r>
      <w:r w:rsidR="00C36B19">
        <w:rPr>
          <w:rFonts w:ascii="Times New Roman" w:hAnsi="Times New Roman" w:cs="Times New Roman"/>
          <w:sz w:val="25"/>
          <w:szCs w:val="25"/>
        </w:rPr>
        <w:t xml:space="preserve"> the </w:t>
      </w:r>
      <w:r w:rsidR="00184B1B">
        <w:rPr>
          <w:rFonts w:ascii="Times New Roman" w:hAnsi="Times New Roman" w:cs="Times New Roman"/>
          <w:sz w:val="25"/>
          <w:szCs w:val="25"/>
        </w:rPr>
        <w:t>values within the EIGRP topology</w:t>
      </w:r>
      <w:r w:rsidR="00CC5895">
        <w:rPr>
          <w:rFonts w:ascii="Times New Roman" w:hAnsi="Times New Roman" w:cs="Times New Roman"/>
          <w:sz w:val="25"/>
          <w:szCs w:val="25"/>
        </w:rPr>
        <w:t xml:space="preserve"> </w:t>
      </w:r>
      <w:r w:rsidR="00AE5AFC">
        <w:rPr>
          <w:rFonts w:ascii="Times New Roman" w:hAnsi="Times New Roman" w:cs="Times New Roman"/>
          <w:sz w:val="25"/>
          <w:szCs w:val="25"/>
        </w:rPr>
        <w:t>all</w:t>
      </w:r>
      <w:r w:rsidR="00607B6C">
        <w:rPr>
          <w:rFonts w:ascii="Times New Roman" w:hAnsi="Times New Roman" w:cs="Times New Roman"/>
          <w:sz w:val="25"/>
          <w:szCs w:val="25"/>
        </w:rPr>
        <w:t xml:space="preserve"> serve as</w:t>
      </w:r>
      <w:r w:rsidR="00E50053">
        <w:rPr>
          <w:rFonts w:ascii="Times New Roman" w:hAnsi="Times New Roman" w:cs="Times New Roman"/>
          <w:sz w:val="25"/>
          <w:szCs w:val="25"/>
        </w:rPr>
        <w:t xml:space="preserve"> extremely valuable skill</w:t>
      </w:r>
      <w:r w:rsidR="00607B6C">
        <w:rPr>
          <w:rFonts w:ascii="Times New Roman" w:hAnsi="Times New Roman" w:cs="Times New Roman"/>
          <w:sz w:val="25"/>
          <w:szCs w:val="25"/>
        </w:rPr>
        <w:t>s</w:t>
      </w:r>
      <w:r w:rsidR="00E50053">
        <w:rPr>
          <w:rFonts w:ascii="Times New Roman" w:hAnsi="Times New Roman" w:cs="Times New Roman"/>
          <w:sz w:val="25"/>
          <w:szCs w:val="25"/>
        </w:rPr>
        <w:t xml:space="preserve"> as </w:t>
      </w:r>
      <w:r w:rsidR="00164985">
        <w:rPr>
          <w:rFonts w:ascii="Times New Roman" w:hAnsi="Times New Roman" w:cs="Times New Roman"/>
          <w:sz w:val="25"/>
          <w:szCs w:val="25"/>
        </w:rPr>
        <w:t>I further my research into the networking</w:t>
      </w:r>
      <w:r w:rsidR="00AD601A">
        <w:rPr>
          <w:rFonts w:ascii="Times New Roman" w:hAnsi="Times New Roman" w:cs="Times New Roman"/>
          <w:sz w:val="25"/>
          <w:szCs w:val="25"/>
        </w:rPr>
        <w:t xml:space="preserve"> world.</w:t>
      </w:r>
    </w:p>
    <w:sectPr w:rsidR="00F15196" w:rsidRPr="00222702" w:rsidSect="00982A32">
      <w:headerReference w:type="default" r:id="rId15"/>
      <w:footerReference w:type="default" r:id="rId16"/>
      <w:footerReference w:type="first" r:id="rId17"/>
      <w:pgSz w:w="12240" w:h="15840"/>
      <w:pgMar w:top="1440" w:right="1440" w:bottom="1440" w:left="1440" w:header="144" w:footer="720" w:gutter="0"/>
      <w:pgBorders w:display="firstPage" w:offsetFrom="page">
        <w:top w:val="double" w:sz="4" w:space="24" w:color="833C0B" w:themeColor="accent2" w:themeShade="80"/>
        <w:left w:val="double" w:sz="4" w:space="24" w:color="833C0B" w:themeColor="accent2" w:themeShade="80"/>
        <w:bottom w:val="double" w:sz="4" w:space="24" w:color="833C0B" w:themeColor="accent2" w:themeShade="80"/>
        <w:right w:val="double" w:sz="4" w:space="24" w:color="833C0B" w:themeColor="accent2" w:themeShade="80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559044" w14:textId="77777777" w:rsidR="0099119A" w:rsidRDefault="0099119A" w:rsidP="00006179">
      <w:pPr>
        <w:spacing w:after="0" w:line="240" w:lineRule="auto"/>
      </w:pPr>
      <w:r>
        <w:separator/>
      </w:r>
    </w:p>
  </w:endnote>
  <w:endnote w:type="continuationSeparator" w:id="0">
    <w:p w14:paraId="7A83D154" w14:textId="77777777" w:rsidR="0099119A" w:rsidRDefault="0099119A" w:rsidP="00006179">
      <w:pPr>
        <w:spacing w:after="0" w:line="240" w:lineRule="auto"/>
      </w:pPr>
      <w:r>
        <w:continuationSeparator/>
      </w:r>
    </w:p>
  </w:endnote>
  <w:endnote w:type="continuationNotice" w:id="1">
    <w:p w14:paraId="2E761EC5" w14:textId="77777777" w:rsidR="0099119A" w:rsidRDefault="0099119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7921433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6E792810" w14:textId="3F1BD084" w:rsidR="00982A32" w:rsidRPr="003B655B" w:rsidRDefault="00982A32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3B655B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3B655B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3B655B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3B655B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3B655B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22AD95CE" w14:textId="77777777" w:rsidR="0000688A" w:rsidRDefault="0000688A" w:rsidP="002943BA">
    <w:pPr>
      <w:pStyle w:val="Footer"/>
      <w:tabs>
        <w:tab w:val="clear" w:pos="4680"/>
        <w:tab w:val="clear" w:pos="9360"/>
        <w:tab w:val="left" w:pos="3755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34894B" w14:textId="1A76F1D7" w:rsidR="00982A32" w:rsidRDefault="00982A32" w:rsidP="003B655B">
    <w:pPr>
      <w:pStyle w:val="Footer"/>
    </w:pPr>
  </w:p>
  <w:p w14:paraId="2478E525" w14:textId="77777777" w:rsidR="002943BA" w:rsidRDefault="002943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492D74" w14:textId="77777777" w:rsidR="0099119A" w:rsidRDefault="0099119A" w:rsidP="00006179">
      <w:pPr>
        <w:spacing w:after="0" w:line="240" w:lineRule="auto"/>
      </w:pPr>
      <w:r>
        <w:separator/>
      </w:r>
    </w:p>
  </w:footnote>
  <w:footnote w:type="continuationSeparator" w:id="0">
    <w:p w14:paraId="38E62893" w14:textId="77777777" w:rsidR="0099119A" w:rsidRDefault="0099119A" w:rsidP="00006179">
      <w:pPr>
        <w:spacing w:after="0" w:line="240" w:lineRule="auto"/>
      </w:pPr>
      <w:r>
        <w:continuationSeparator/>
      </w:r>
    </w:p>
  </w:footnote>
  <w:footnote w:type="continuationNotice" w:id="1">
    <w:p w14:paraId="15A732B7" w14:textId="77777777" w:rsidR="0099119A" w:rsidRDefault="0099119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9AD1D" w14:textId="2EA0300F" w:rsidR="00006179" w:rsidRDefault="00006179" w:rsidP="00006179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E85"/>
    <w:rsid w:val="00002B60"/>
    <w:rsid w:val="0000357A"/>
    <w:rsid w:val="000039EA"/>
    <w:rsid w:val="000050E9"/>
    <w:rsid w:val="00006179"/>
    <w:rsid w:val="0000688A"/>
    <w:rsid w:val="00011118"/>
    <w:rsid w:val="000172B4"/>
    <w:rsid w:val="00020E47"/>
    <w:rsid w:val="00022CB4"/>
    <w:rsid w:val="00025E6B"/>
    <w:rsid w:val="000265DD"/>
    <w:rsid w:val="00027236"/>
    <w:rsid w:val="00027822"/>
    <w:rsid w:val="00031050"/>
    <w:rsid w:val="0003220B"/>
    <w:rsid w:val="000333D1"/>
    <w:rsid w:val="0003417E"/>
    <w:rsid w:val="000436E6"/>
    <w:rsid w:val="00044309"/>
    <w:rsid w:val="0005655A"/>
    <w:rsid w:val="00060EE3"/>
    <w:rsid w:val="00062398"/>
    <w:rsid w:val="00063B17"/>
    <w:rsid w:val="00074FD4"/>
    <w:rsid w:val="00083DBB"/>
    <w:rsid w:val="00086A1D"/>
    <w:rsid w:val="00086EB5"/>
    <w:rsid w:val="000874EA"/>
    <w:rsid w:val="00087F5A"/>
    <w:rsid w:val="00096E71"/>
    <w:rsid w:val="000A4002"/>
    <w:rsid w:val="000A6B3F"/>
    <w:rsid w:val="000B0D12"/>
    <w:rsid w:val="000B108D"/>
    <w:rsid w:val="000B1F81"/>
    <w:rsid w:val="000B3C69"/>
    <w:rsid w:val="000B3FAA"/>
    <w:rsid w:val="000C025D"/>
    <w:rsid w:val="000C0D21"/>
    <w:rsid w:val="000C399F"/>
    <w:rsid w:val="000C3B2F"/>
    <w:rsid w:val="000C5731"/>
    <w:rsid w:val="000C6DC8"/>
    <w:rsid w:val="000D4977"/>
    <w:rsid w:val="000E41B3"/>
    <w:rsid w:val="000E533C"/>
    <w:rsid w:val="00103C32"/>
    <w:rsid w:val="001055D3"/>
    <w:rsid w:val="00106F38"/>
    <w:rsid w:val="00113EB5"/>
    <w:rsid w:val="001142A4"/>
    <w:rsid w:val="001203E6"/>
    <w:rsid w:val="00121CC8"/>
    <w:rsid w:val="001231C0"/>
    <w:rsid w:val="00126E42"/>
    <w:rsid w:val="001274CD"/>
    <w:rsid w:val="00127D1F"/>
    <w:rsid w:val="00131870"/>
    <w:rsid w:val="00132C68"/>
    <w:rsid w:val="00134275"/>
    <w:rsid w:val="001424CB"/>
    <w:rsid w:val="00145A09"/>
    <w:rsid w:val="00146677"/>
    <w:rsid w:val="00147FAB"/>
    <w:rsid w:val="001502E9"/>
    <w:rsid w:val="00152F1E"/>
    <w:rsid w:val="00155F2A"/>
    <w:rsid w:val="0015670C"/>
    <w:rsid w:val="00157127"/>
    <w:rsid w:val="00164985"/>
    <w:rsid w:val="00164C7F"/>
    <w:rsid w:val="00165FE0"/>
    <w:rsid w:val="00172755"/>
    <w:rsid w:val="0017333D"/>
    <w:rsid w:val="001775BB"/>
    <w:rsid w:val="001821CB"/>
    <w:rsid w:val="00182EF3"/>
    <w:rsid w:val="00184B1B"/>
    <w:rsid w:val="0018581C"/>
    <w:rsid w:val="00187C5B"/>
    <w:rsid w:val="00190D15"/>
    <w:rsid w:val="00192EC8"/>
    <w:rsid w:val="001931C4"/>
    <w:rsid w:val="00196094"/>
    <w:rsid w:val="001A028D"/>
    <w:rsid w:val="001A3894"/>
    <w:rsid w:val="001A3C3C"/>
    <w:rsid w:val="001B1717"/>
    <w:rsid w:val="001B45A1"/>
    <w:rsid w:val="001C62B6"/>
    <w:rsid w:val="001C65D7"/>
    <w:rsid w:val="001D4D65"/>
    <w:rsid w:val="001D5027"/>
    <w:rsid w:val="001D5164"/>
    <w:rsid w:val="001E0736"/>
    <w:rsid w:val="001E5262"/>
    <w:rsid w:val="001E70C0"/>
    <w:rsid w:val="001F0D73"/>
    <w:rsid w:val="001F14FC"/>
    <w:rsid w:val="001F667B"/>
    <w:rsid w:val="0020041B"/>
    <w:rsid w:val="00203D76"/>
    <w:rsid w:val="0020421B"/>
    <w:rsid w:val="00207C8A"/>
    <w:rsid w:val="00210AF6"/>
    <w:rsid w:val="00214CE6"/>
    <w:rsid w:val="00215020"/>
    <w:rsid w:val="00222702"/>
    <w:rsid w:val="00223A65"/>
    <w:rsid w:val="0022434C"/>
    <w:rsid w:val="0023298B"/>
    <w:rsid w:val="00234E8A"/>
    <w:rsid w:val="002370F4"/>
    <w:rsid w:val="00240486"/>
    <w:rsid w:val="00241283"/>
    <w:rsid w:val="00242DF8"/>
    <w:rsid w:val="00246CB8"/>
    <w:rsid w:val="0025281A"/>
    <w:rsid w:val="00254701"/>
    <w:rsid w:val="002603EF"/>
    <w:rsid w:val="00262CBC"/>
    <w:rsid w:val="002677F3"/>
    <w:rsid w:val="00286293"/>
    <w:rsid w:val="00290E12"/>
    <w:rsid w:val="00291E9A"/>
    <w:rsid w:val="00293983"/>
    <w:rsid w:val="002943BA"/>
    <w:rsid w:val="0029455F"/>
    <w:rsid w:val="00294983"/>
    <w:rsid w:val="002A16C1"/>
    <w:rsid w:val="002A6DEE"/>
    <w:rsid w:val="002B0D40"/>
    <w:rsid w:val="002B3F58"/>
    <w:rsid w:val="002B60D8"/>
    <w:rsid w:val="002B6133"/>
    <w:rsid w:val="002B7EEB"/>
    <w:rsid w:val="002C5DF3"/>
    <w:rsid w:val="002D09AC"/>
    <w:rsid w:val="002D0AC0"/>
    <w:rsid w:val="002D4E2D"/>
    <w:rsid w:val="002D5189"/>
    <w:rsid w:val="002D60B3"/>
    <w:rsid w:val="002E1893"/>
    <w:rsid w:val="002F2CA2"/>
    <w:rsid w:val="002F36EC"/>
    <w:rsid w:val="002F3889"/>
    <w:rsid w:val="002F3E15"/>
    <w:rsid w:val="002F3FFC"/>
    <w:rsid w:val="002F62F8"/>
    <w:rsid w:val="002F755F"/>
    <w:rsid w:val="0030028E"/>
    <w:rsid w:val="00301670"/>
    <w:rsid w:val="003079BC"/>
    <w:rsid w:val="00317E92"/>
    <w:rsid w:val="0033076F"/>
    <w:rsid w:val="003345E4"/>
    <w:rsid w:val="00334A95"/>
    <w:rsid w:val="00340EE9"/>
    <w:rsid w:val="00345002"/>
    <w:rsid w:val="003616D9"/>
    <w:rsid w:val="0036297C"/>
    <w:rsid w:val="003629CD"/>
    <w:rsid w:val="00365ABF"/>
    <w:rsid w:val="00365E28"/>
    <w:rsid w:val="00373261"/>
    <w:rsid w:val="003739D3"/>
    <w:rsid w:val="00374026"/>
    <w:rsid w:val="00383D44"/>
    <w:rsid w:val="00386006"/>
    <w:rsid w:val="0039332C"/>
    <w:rsid w:val="00393D59"/>
    <w:rsid w:val="003967C9"/>
    <w:rsid w:val="003A2C15"/>
    <w:rsid w:val="003A7FDC"/>
    <w:rsid w:val="003B4316"/>
    <w:rsid w:val="003B655B"/>
    <w:rsid w:val="003B6A1D"/>
    <w:rsid w:val="003C0791"/>
    <w:rsid w:val="003C193F"/>
    <w:rsid w:val="003C4708"/>
    <w:rsid w:val="003C544A"/>
    <w:rsid w:val="003D3ED2"/>
    <w:rsid w:val="003E126F"/>
    <w:rsid w:val="003E3A28"/>
    <w:rsid w:val="003F17CD"/>
    <w:rsid w:val="003F69E2"/>
    <w:rsid w:val="00401322"/>
    <w:rsid w:val="00402672"/>
    <w:rsid w:val="0040486E"/>
    <w:rsid w:val="0040789A"/>
    <w:rsid w:val="00415A6C"/>
    <w:rsid w:val="00417E51"/>
    <w:rsid w:val="0042348D"/>
    <w:rsid w:val="00423F18"/>
    <w:rsid w:val="00425644"/>
    <w:rsid w:val="00427D1D"/>
    <w:rsid w:val="004317CA"/>
    <w:rsid w:val="00440E01"/>
    <w:rsid w:val="004528CA"/>
    <w:rsid w:val="00452D96"/>
    <w:rsid w:val="004545E6"/>
    <w:rsid w:val="0045468E"/>
    <w:rsid w:val="00457012"/>
    <w:rsid w:val="004571F9"/>
    <w:rsid w:val="00460C19"/>
    <w:rsid w:val="00461523"/>
    <w:rsid w:val="00462293"/>
    <w:rsid w:val="00462868"/>
    <w:rsid w:val="00462ABF"/>
    <w:rsid w:val="004706D8"/>
    <w:rsid w:val="00471BE9"/>
    <w:rsid w:val="00472D87"/>
    <w:rsid w:val="00473D10"/>
    <w:rsid w:val="004760E2"/>
    <w:rsid w:val="00476384"/>
    <w:rsid w:val="004767A3"/>
    <w:rsid w:val="0047695F"/>
    <w:rsid w:val="004812F6"/>
    <w:rsid w:val="0048713A"/>
    <w:rsid w:val="00492675"/>
    <w:rsid w:val="00496FFC"/>
    <w:rsid w:val="004A24C2"/>
    <w:rsid w:val="004B4AA8"/>
    <w:rsid w:val="004C0819"/>
    <w:rsid w:val="004C3A59"/>
    <w:rsid w:val="004C4F22"/>
    <w:rsid w:val="004C5138"/>
    <w:rsid w:val="004C5462"/>
    <w:rsid w:val="004C72C9"/>
    <w:rsid w:val="004D1847"/>
    <w:rsid w:val="004D725E"/>
    <w:rsid w:val="004D754F"/>
    <w:rsid w:val="004E0FAC"/>
    <w:rsid w:val="004E1A22"/>
    <w:rsid w:val="004E2892"/>
    <w:rsid w:val="004E2BB5"/>
    <w:rsid w:val="004E673B"/>
    <w:rsid w:val="004E71FB"/>
    <w:rsid w:val="004F26E7"/>
    <w:rsid w:val="004F41A6"/>
    <w:rsid w:val="004F7A10"/>
    <w:rsid w:val="004F7B79"/>
    <w:rsid w:val="00500518"/>
    <w:rsid w:val="00500802"/>
    <w:rsid w:val="00504B37"/>
    <w:rsid w:val="00507AFD"/>
    <w:rsid w:val="00514631"/>
    <w:rsid w:val="0051474F"/>
    <w:rsid w:val="00514D62"/>
    <w:rsid w:val="00517293"/>
    <w:rsid w:val="0051737F"/>
    <w:rsid w:val="005216B3"/>
    <w:rsid w:val="00523EA0"/>
    <w:rsid w:val="00525EB9"/>
    <w:rsid w:val="00526C87"/>
    <w:rsid w:val="0053232F"/>
    <w:rsid w:val="0053352C"/>
    <w:rsid w:val="00544A6A"/>
    <w:rsid w:val="005450F1"/>
    <w:rsid w:val="005470DA"/>
    <w:rsid w:val="005512F7"/>
    <w:rsid w:val="00555414"/>
    <w:rsid w:val="00557420"/>
    <w:rsid w:val="00564448"/>
    <w:rsid w:val="00576817"/>
    <w:rsid w:val="00581BC7"/>
    <w:rsid w:val="00591BB1"/>
    <w:rsid w:val="0059508A"/>
    <w:rsid w:val="00597049"/>
    <w:rsid w:val="005A504F"/>
    <w:rsid w:val="005A6019"/>
    <w:rsid w:val="005B242C"/>
    <w:rsid w:val="005B61A8"/>
    <w:rsid w:val="005C25C7"/>
    <w:rsid w:val="005C3E41"/>
    <w:rsid w:val="005C4671"/>
    <w:rsid w:val="005C599C"/>
    <w:rsid w:val="005D6F03"/>
    <w:rsid w:val="005D768B"/>
    <w:rsid w:val="005E2A6D"/>
    <w:rsid w:val="005E54A6"/>
    <w:rsid w:val="005E60D5"/>
    <w:rsid w:val="005F0597"/>
    <w:rsid w:val="005F08B1"/>
    <w:rsid w:val="005F1D99"/>
    <w:rsid w:val="005F3F8C"/>
    <w:rsid w:val="005F7163"/>
    <w:rsid w:val="0060682D"/>
    <w:rsid w:val="00607B6C"/>
    <w:rsid w:val="00610604"/>
    <w:rsid w:val="00610B2B"/>
    <w:rsid w:val="006120A4"/>
    <w:rsid w:val="006275FF"/>
    <w:rsid w:val="0063129D"/>
    <w:rsid w:val="00634E76"/>
    <w:rsid w:val="0063623B"/>
    <w:rsid w:val="0064344F"/>
    <w:rsid w:val="00644490"/>
    <w:rsid w:val="00644B39"/>
    <w:rsid w:val="00652B8E"/>
    <w:rsid w:val="00653507"/>
    <w:rsid w:val="0065464C"/>
    <w:rsid w:val="0066197A"/>
    <w:rsid w:val="006636F0"/>
    <w:rsid w:val="00667E7D"/>
    <w:rsid w:val="00672961"/>
    <w:rsid w:val="006807D7"/>
    <w:rsid w:val="00685E1C"/>
    <w:rsid w:val="00691C04"/>
    <w:rsid w:val="0069209E"/>
    <w:rsid w:val="00694DAF"/>
    <w:rsid w:val="006970CD"/>
    <w:rsid w:val="006A0805"/>
    <w:rsid w:val="006A16A1"/>
    <w:rsid w:val="006A383C"/>
    <w:rsid w:val="006A7AC5"/>
    <w:rsid w:val="006C32A0"/>
    <w:rsid w:val="006C4A25"/>
    <w:rsid w:val="006C5E3B"/>
    <w:rsid w:val="006C5E61"/>
    <w:rsid w:val="006D1E2F"/>
    <w:rsid w:val="006D6765"/>
    <w:rsid w:val="006D7464"/>
    <w:rsid w:val="006E4BDB"/>
    <w:rsid w:val="006E7D6F"/>
    <w:rsid w:val="006F0BD8"/>
    <w:rsid w:val="006F111D"/>
    <w:rsid w:val="006F1444"/>
    <w:rsid w:val="006F5222"/>
    <w:rsid w:val="006F64DE"/>
    <w:rsid w:val="007032B7"/>
    <w:rsid w:val="00706E55"/>
    <w:rsid w:val="00707565"/>
    <w:rsid w:val="0071026E"/>
    <w:rsid w:val="00714B73"/>
    <w:rsid w:val="00714EF9"/>
    <w:rsid w:val="007162D1"/>
    <w:rsid w:val="0071631C"/>
    <w:rsid w:val="00721574"/>
    <w:rsid w:val="007215A2"/>
    <w:rsid w:val="00723E73"/>
    <w:rsid w:val="00726CE8"/>
    <w:rsid w:val="007276E5"/>
    <w:rsid w:val="00732D75"/>
    <w:rsid w:val="00732E61"/>
    <w:rsid w:val="0073716F"/>
    <w:rsid w:val="00737E21"/>
    <w:rsid w:val="007434EF"/>
    <w:rsid w:val="00752520"/>
    <w:rsid w:val="00763830"/>
    <w:rsid w:val="00766C9F"/>
    <w:rsid w:val="00766CAF"/>
    <w:rsid w:val="007704D8"/>
    <w:rsid w:val="00774E6B"/>
    <w:rsid w:val="00780334"/>
    <w:rsid w:val="00781715"/>
    <w:rsid w:val="0078331F"/>
    <w:rsid w:val="00784B3B"/>
    <w:rsid w:val="00785B48"/>
    <w:rsid w:val="007862A0"/>
    <w:rsid w:val="00786B39"/>
    <w:rsid w:val="007938F9"/>
    <w:rsid w:val="007A1934"/>
    <w:rsid w:val="007A24D6"/>
    <w:rsid w:val="007A40C9"/>
    <w:rsid w:val="007A4E35"/>
    <w:rsid w:val="007A75F5"/>
    <w:rsid w:val="007B0203"/>
    <w:rsid w:val="007B0FFB"/>
    <w:rsid w:val="007B4A4C"/>
    <w:rsid w:val="007B6B87"/>
    <w:rsid w:val="007C636B"/>
    <w:rsid w:val="007C6D1F"/>
    <w:rsid w:val="007D61CE"/>
    <w:rsid w:val="007D646F"/>
    <w:rsid w:val="007D7282"/>
    <w:rsid w:val="007E080E"/>
    <w:rsid w:val="007E1566"/>
    <w:rsid w:val="007E33B9"/>
    <w:rsid w:val="007F0308"/>
    <w:rsid w:val="007F3D76"/>
    <w:rsid w:val="00802928"/>
    <w:rsid w:val="00806EC2"/>
    <w:rsid w:val="00815E9E"/>
    <w:rsid w:val="00817AC1"/>
    <w:rsid w:val="008202AA"/>
    <w:rsid w:val="00821F0C"/>
    <w:rsid w:val="00822DB3"/>
    <w:rsid w:val="00827961"/>
    <w:rsid w:val="008329E9"/>
    <w:rsid w:val="0083465E"/>
    <w:rsid w:val="0083727E"/>
    <w:rsid w:val="0083730D"/>
    <w:rsid w:val="00842789"/>
    <w:rsid w:val="00845295"/>
    <w:rsid w:val="00846D05"/>
    <w:rsid w:val="00852619"/>
    <w:rsid w:val="00856289"/>
    <w:rsid w:val="00856584"/>
    <w:rsid w:val="00867F0C"/>
    <w:rsid w:val="00870E54"/>
    <w:rsid w:val="00870F3C"/>
    <w:rsid w:val="008734E5"/>
    <w:rsid w:val="00874661"/>
    <w:rsid w:val="00887ADD"/>
    <w:rsid w:val="00887C00"/>
    <w:rsid w:val="00895501"/>
    <w:rsid w:val="008A013C"/>
    <w:rsid w:val="008A295B"/>
    <w:rsid w:val="008A3922"/>
    <w:rsid w:val="008A7711"/>
    <w:rsid w:val="008B1818"/>
    <w:rsid w:val="008B1C9D"/>
    <w:rsid w:val="008B4E60"/>
    <w:rsid w:val="008B6798"/>
    <w:rsid w:val="008C1ACE"/>
    <w:rsid w:val="008C46E1"/>
    <w:rsid w:val="008D6462"/>
    <w:rsid w:val="008E2391"/>
    <w:rsid w:val="008F4C3A"/>
    <w:rsid w:val="008F4E52"/>
    <w:rsid w:val="00900309"/>
    <w:rsid w:val="00901922"/>
    <w:rsid w:val="0090228D"/>
    <w:rsid w:val="00906E7F"/>
    <w:rsid w:val="00906F14"/>
    <w:rsid w:val="00907FE2"/>
    <w:rsid w:val="0091692B"/>
    <w:rsid w:val="0092315D"/>
    <w:rsid w:val="00924557"/>
    <w:rsid w:val="00932054"/>
    <w:rsid w:val="0093555E"/>
    <w:rsid w:val="00936A42"/>
    <w:rsid w:val="00936AE4"/>
    <w:rsid w:val="00937960"/>
    <w:rsid w:val="00941241"/>
    <w:rsid w:val="00943577"/>
    <w:rsid w:val="00945047"/>
    <w:rsid w:val="00951CE0"/>
    <w:rsid w:val="00952BF3"/>
    <w:rsid w:val="009531E9"/>
    <w:rsid w:val="00953D59"/>
    <w:rsid w:val="00965A5E"/>
    <w:rsid w:val="00970B95"/>
    <w:rsid w:val="00971C73"/>
    <w:rsid w:val="0097247F"/>
    <w:rsid w:val="00973515"/>
    <w:rsid w:val="00973A46"/>
    <w:rsid w:val="009812AD"/>
    <w:rsid w:val="009813EF"/>
    <w:rsid w:val="00981F7D"/>
    <w:rsid w:val="00982543"/>
    <w:rsid w:val="00982A32"/>
    <w:rsid w:val="00983145"/>
    <w:rsid w:val="0098728A"/>
    <w:rsid w:val="00990153"/>
    <w:rsid w:val="0099119A"/>
    <w:rsid w:val="00992503"/>
    <w:rsid w:val="009A0327"/>
    <w:rsid w:val="009A18C9"/>
    <w:rsid w:val="009A2D83"/>
    <w:rsid w:val="009A7E39"/>
    <w:rsid w:val="009C2D44"/>
    <w:rsid w:val="009C3CAB"/>
    <w:rsid w:val="009C537F"/>
    <w:rsid w:val="009D06DC"/>
    <w:rsid w:val="009D0705"/>
    <w:rsid w:val="009F1B41"/>
    <w:rsid w:val="00A01D8C"/>
    <w:rsid w:val="00A038AC"/>
    <w:rsid w:val="00A13A65"/>
    <w:rsid w:val="00A15D09"/>
    <w:rsid w:val="00A1650E"/>
    <w:rsid w:val="00A16A91"/>
    <w:rsid w:val="00A16AA4"/>
    <w:rsid w:val="00A26CF5"/>
    <w:rsid w:val="00A34738"/>
    <w:rsid w:val="00A347B5"/>
    <w:rsid w:val="00A4233D"/>
    <w:rsid w:val="00A42CA9"/>
    <w:rsid w:val="00A476EB"/>
    <w:rsid w:val="00A5342A"/>
    <w:rsid w:val="00A535FF"/>
    <w:rsid w:val="00A53834"/>
    <w:rsid w:val="00A54DAC"/>
    <w:rsid w:val="00A62F7B"/>
    <w:rsid w:val="00A6677F"/>
    <w:rsid w:val="00A6783C"/>
    <w:rsid w:val="00A73C2F"/>
    <w:rsid w:val="00A73F42"/>
    <w:rsid w:val="00A77D6E"/>
    <w:rsid w:val="00A80902"/>
    <w:rsid w:val="00A82E4D"/>
    <w:rsid w:val="00A836BA"/>
    <w:rsid w:val="00A84430"/>
    <w:rsid w:val="00A859A8"/>
    <w:rsid w:val="00A87AD4"/>
    <w:rsid w:val="00A9017D"/>
    <w:rsid w:val="00A91DC6"/>
    <w:rsid w:val="00A962B9"/>
    <w:rsid w:val="00AA09F5"/>
    <w:rsid w:val="00AA421C"/>
    <w:rsid w:val="00AA70DF"/>
    <w:rsid w:val="00AB49D9"/>
    <w:rsid w:val="00AB4BB7"/>
    <w:rsid w:val="00AB656E"/>
    <w:rsid w:val="00AC617E"/>
    <w:rsid w:val="00AD32CB"/>
    <w:rsid w:val="00AD601A"/>
    <w:rsid w:val="00AD7919"/>
    <w:rsid w:val="00AE3AD1"/>
    <w:rsid w:val="00AE5AFC"/>
    <w:rsid w:val="00AE6EF6"/>
    <w:rsid w:val="00AE7C1B"/>
    <w:rsid w:val="00AF1AB8"/>
    <w:rsid w:val="00B00A48"/>
    <w:rsid w:val="00B0260B"/>
    <w:rsid w:val="00B07949"/>
    <w:rsid w:val="00B07E30"/>
    <w:rsid w:val="00B11116"/>
    <w:rsid w:val="00B13060"/>
    <w:rsid w:val="00B15170"/>
    <w:rsid w:val="00B17B53"/>
    <w:rsid w:val="00B17E36"/>
    <w:rsid w:val="00B23362"/>
    <w:rsid w:val="00B23868"/>
    <w:rsid w:val="00B27194"/>
    <w:rsid w:val="00B314CC"/>
    <w:rsid w:val="00B32137"/>
    <w:rsid w:val="00B33EEE"/>
    <w:rsid w:val="00B34F0C"/>
    <w:rsid w:val="00B45EF7"/>
    <w:rsid w:val="00B574D3"/>
    <w:rsid w:val="00B6202B"/>
    <w:rsid w:val="00B6489B"/>
    <w:rsid w:val="00B65871"/>
    <w:rsid w:val="00B727AE"/>
    <w:rsid w:val="00B83824"/>
    <w:rsid w:val="00B83FE0"/>
    <w:rsid w:val="00B867AC"/>
    <w:rsid w:val="00B87D3D"/>
    <w:rsid w:val="00B87E16"/>
    <w:rsid w:val="00B9409A"/>
    <w:rsid w:val="00B95972"/>
    <w:rsid w:val="00BA10A0"/>
    <w:rsid w:val="00BA1FDA"/>
    <w:rsid w:val="00BA4E1D"/>
    <w:rsid w:val="00BB0E85"/>
    <w:rsid w:val="00BB231B"/>
    <w:rsid w:val="00BB2CD3"/>
    <w:rsid w:val="00BB33F6"/>
    <w:rsid w:val="00BB6C7C"/>
    <w:rsid w:val="00BC5527"/>
    <w:rsid w:val="00BC56BD"/>
    <w:rsid w:val="00BD0A5E"/>
    <w:rsid w:val="00BD3D71"/>
    <w:rsid w:val="00BE640E"/>
    <w:rsid w:val="00BF0567"/>
    <w:rsid w:val="00BF05AE"/>
    <w:rsid w:val="00BF0C16"/>
    <w:rsid w:val="00BF1363"/>
    <w:rsid w:val="00BF34DA"/>
    <w:rsid w:val="00BF7C50"/>
    <w:rsid w:val="00C0261D"/>
    <w:rsid w:val="00C02AF4"/>
    <w:rsid w:val="00C047CC"/>
    <w:rsid w:val="00C05068"/>
    <w:rsid w:val="00C10685"/>
    <w:rsid w:val="00C11FEC"/>
    <w:rsid w:val="00C13ED7"/>
    <w:rsid w:val="00C232B7"/>
    <w:rsid w:val="00C333F8"/>
    <w:rsid w:val="00C33500"/>
    <w:rsid w:val="00C36B19"/>
    <w:rsid w:val="00C407B1"/>
    <w:rsid w:val="00C41BCA"/>
    <w:rsid w:val="00C4222F"/>
    <w:rsid w:val="00C43F6F"/>
    <w:rsid w:val="00C53211"/>
    <w:rsid w:val="00C6126E"/>
    <w:rsid w:val="00C65F2B"/>
    <w:rsid w:val="00C66DEC"/>
    <w:rsid w:val="00C70BCE"/>
    <w:rsid w:val="00C74384"/>
    <w:rsid w:val="00C743C7"/>
    <w:rsid w:val="00C7545E"/>
    <w:rsid w:val="00C75884"/>
    <w:rsid w:val="00C83124"/>
    <w:rsid w:val="00C840F7"/>
    <w:rsid w:val="00C84DB9"/>
    <w:rsid w:val="00C8613A"/>
    <w:rsid w:val="00C86233"/>
    <w:rsid w:val="00C86AB5"/>
    <w:rsid w:val="00C951CF"/>
    <w:rsid w:val="00C95508"/>
    <w:rsid w:val="00C96671"/>
    <w:rsid w:val="00C97B4B"/>
    <w:rsid w:val="00CB5F43"/>
    <w:rsid w:val="00CC3665"/>
    <w:rsid w:val="00CC3E45"/>
    <w:rsid w:val="00CC5895"/>
    <w:rsid w:val="00CD7DA4"/>
    <w:rsid w:val="00CE16D7"/>
    <w:rsid w:val="00CE2C60"/>
    <w:rsid w:val="00CE3C87"/>
    <w:rsid w:val="00CE4679"/>
    <w:rsid w:val="00CE66B7"/>
    <w:rsid w:val="00CF59FD"/>
    <w:rsid w:val="00CF6E1F"/>
    <w:rsid w:val="00D01D00"/>
    <w:rsid w:val="00D0480A"/>
    <w:rsid w:val="00D11EB7"/>
    <w:rsid w:val="00D146DA"/>
    <w:rsid w:val="00D2064A"/>
    <w:rsid w:val="00D20A90"/>
    <w:rsid w:val="00D2368E"/>
    <w:rsid w:val="00D24071"/>
    <w:rsid w:val="00D26360"/>
    <w:rsid w:val="00D279F9"/>
    <w:rsid w:val="00D347D5"/>
    <w:rsid w:val="00D36A53"/>
    <w:rsid w:val="00D40ECC"/>
    <w:rsid w:val="00D419B0"/>
    <w:rsid w:val="00D41AA2"/>
    <w:rsid w:val="00D41B9A"/>
    <w:rsid w:val="00D44180"/>
    <w:rsid w:val="00D454E1"/>
    <w:rsid w:val="00D50323"/>
    <w:rsid w:val="00D63FD1"/>
    <w:rsid w:val="00D77783"/>
    <w:rsid w:val="00D8169C"/>
    <w:rsid w:val="00D86853"/>
    <w:rsid w:val="00D90AB5"/>
    <w:rsid w:val="00D9600C"/>
    <w:rsid w:val="00DA4094"/>
    <w:rsid w:val="00DA6412"/>
    <w:rsid w:val="00DA7DCC"/>
    <w:rsid w:val="00DB062A"/>
    <w:rsid w:val="00DB2462"/>
    <w:rsid w:val="00DC1073"/>
    <w:rsid w:val="00DC2D39"/>
    <w:rsid w:val="00DC4C4D"/>
    <w:rsid w:val="00DC7851"/>
    <w:rsid w:val="00DD1D83"/>
    <w:rsid w:val="00DD4BF4"/>
    <w:rsid w:val="00DE1C0E"/>
    <w:rsid w:val="00DE2B0A"/>
    <w:rsid w:val="00DE5EEB"/>
    <w:rsid w:val="00DE62E0"/>
    <w:rsid w:val="00DE673C"/>
    <w:rsid w:val="00DF458A"/>
    <w:rsid w:val="00DF6E5E"/>
    <w:rsid w:val="00DF75CD"/>
    <w:rsid w:val="00E02F9A"/>
    <w:rsid w:val="00E04664"/>
    <w:rsid w:val="00E11C88"/>
    <w:rsid w:val="00E129CC"/>
    <w:rsid w:val="00E12A87"/>
    <w:rsid w:val="00E12CFF"/>
    <w:rsid w:val="00E12DF1"/>
    <w:rsid w:val="00E1433D"/>
    <w:rsid w:val="00E166C5"/>
    <w:rsid w:val="00E265A5"/>
    <w:rsid w:val="00E34615"/>
    <w:rsid w:val="00E3468A"/>
    <w:rsid w:val="00E40909"/>
    <w:rsid w:val="00E419A3"/>
    <w:rsid w:val="00E43D4F"/>
    <w:rsid w:val="00E45232"/>
    <w:rsid w:val="00E46439"/>
    <w:rsid w:val="00E47F1E"/>
    <w:rsid w:val="00E50053"/>
    <w:rsid w:val="00E54BF6"/>
    <w:rsid w:val="00E57E81"/>
    <w:rsid w:val="00E620E3"/>
    <w:rsid w:val="00E62869"/>
    <w:rsid w:val="00E77FFD"/>
    <w:rsid w:val="00E803F1"/>
    <w:rsid w:val="00E83466"/>
    <w:rsid w:val="00E837FA"/>
    <w:rsid w:val="00EA1345"/>
    <w:rsid w:val="00EA72B9"/>
    <w:rsid w:val="00EA7E5C"/>
    <w:rsid w:val="00EB185D"/>
    <w:rsid w:val="00EB1F9A"/>
    <w:rsid w:val="00EC2830"/>
    <w:rsid w:val="00EC31D4"/>
    <w:rsid w:val="00EC5284"/>
    <w:rsid w:val="00EC7A62"/>
    <w:rsid w:val="00EE0A36"/>
    <w:rsid w:val="00EF013F"/>
    <w:rsid w:val="00EF133B"/>
    <w:rsid w:val="00EF1FDF"/>
    <w:rsid w:val="00EF2985"/>
    <w:rsid w:val="00EF3152"/>
    <w:rsid w:val="00EF594B"/>
    <w:rsid w:val="00EF66F5"/>
    <w:rsid w:val="00EF6803"/>
    <w:rsid w:val="00F01E28"/>
    <w:rsid w:val="00F04427"/>
    <w:rsid w:val="00F0484F"/>
    <w:rsid w:val="00F0770A"/>
    <w:rsid w:val="00F15196"/>
    <w:rsid w:val="00F16362"/>
    <w:rsid w:val="00F21701"/>
    <w:rsid w:val="00F27559"/>
    <w:rsid w:val="00F30420"/>
    <w:rsid w:val="00F328E7"/>
    <w:rsid w:val="00F32A7A"/>
    <w:rsid w:val="00F34BBF"/>
    <w:rsid w:val="00F42D52"/>
    <w:rsid w:val="00F5083C"/>
    <w:rsid w:val="00F5137C"/>
    <w:rsid w:val="00F618A9"/>
    <w:rsid w:val="00F744FC"/>
    <w:rsid w:val="00F830CF"/>
    <w:rsid w:val="00F83D34"/>
    <w:rsid w:val="00F87C56"/>
    <w:rsid w:val="00F9047E"/>
    <w:rsid w:val="00F91382"/>
    <w:rsid w:val="00F94563"/>
    <w:rsid w:val="00F96AD4"/>
    <w:rsid w:val="00F97EB4"/>
    <w:rsid w:val="00FA1ECE"/>
    <w:rsid w:val="00FA318B"/>
    <w:rsid w:val="00FA4272"/>
    <w:rsid w:val="00FA4906"/>
    <w:rsid w:val="00FB073F"/>
    <w:rsid w:val="00FB0FF7"/>
    <w:rsid w:val="00FB27D7"/>
    <w:rsid w:val="00FB41CA"/>
    <w:rsid w:val="00FB6335"/>
    <w:rsid w:val="00FB69DE"/>
    <w:rsid w:val="00FB76C0"/>
    <w:rsid w:val="00FC0A23"/>
    <w:rsid w:val="00FC25B7"/>
    <w:rsid w:val="00FC2768"/>
    <w:rsid w:val="00FC2F8A"/>
    <w:rsid w:val="00FC3107"/>
    <w:rsid w:val="00FC38C8"/>
    <w:rsid w:val="00FC7523"/>
    <w:rsid w:val="00FD30E5"/>
    <w:rsid w:val="00FD4593"/>
    <w:rsid w:val="00FE5261"/>
    <w:rsid w:val="00FE5471"/>
    <w:rsid w:val="00FE6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BF7804"/>
  <w15:chartTrackingRefBased/>
  <w15:docId w15:val="{6A51D9E6-F524-4546-B5E2-1021D6A51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5196"/>
  </w:style>
  <w:style w:type="paragraph" w:styleId="Heading1">
    <w:name w:val="heading 1"/>
    <w:basedOn w:val="Normal"/>
    <w:next w:val="Normal"/>
    <w:link w:val="Heading1Char"/>
    <w:uiPriority w:val="9"/>
    <w:qFormat/>
    <w:rsid w:val="00F15196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519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5196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5196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5196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5196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5196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5196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5196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5196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5196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5196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5196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5196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5196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5196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5196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5196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15196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F1519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15196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5196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5196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F15196"/>
    <w:rPr>
      <w:b/>
      <w:bCs/>
    </w:rPr>
  </w:style>
  <w:style w:type="character" w:styleId="Emphasis">
    <w:name w:val="Emphasis"/>
    <w:basedOn w:val="DefaultParagraphFont"/>
    <w:uiPriority w:val="20"/>
    <w:qFormat/>
    <w:rsid w:val="00F15196"/>
    <w:rPr>
      <w:i/>
      <w:iCs/>
    </w:rPr>
  </w:style>
  <w:style w:type="paragraph" w:styleId="NoSpacing">
    <w:name w:val="No Spacing"/>
    <w:uiPriority w:val="1"/>
    <w:qFormat/>
    <w:rsid w:val="00F1519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15196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F15196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5196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5196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1519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1519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15196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15196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F15196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1519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0061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6179"/>
  </w:style>
  <w:style w:type="paragraph" w:styleId="Footer">
    <w:name w:val="footer"/>
    <w:basedOn w:val="Normal"/>
    <w:link w:val="FooterChar"/>
    <w:uiPriority w:val="99"/>
    <w:unhideWhenUsed/>
    <w:rsid w:val="000061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6179"/>
  </w:style>
  <w:style w:type="character" w:customStyle="1" w:styleId="kwd">
    <w:name w:val="kwd"/>
    <w:basedOn w:val="DefaultParagraphFont"/>
    <w:rsid w:val="001203E6"/>
  </w:style>
  <w:style w:type="character" w:customStyle="1" w:styleId="var">
    <w:name w:val="var"/>
    <w:basedOn w:val="DefaultParagraphFont"/>
    <w:rsid w:val="001203E6"/>
  </w:style>
  <w:style w:type="character" w:customStyle="1" w:styleId="synph">
    <w:name w:val="synph"/>
    <w:basedOn w:val="DefaultParagraphFont"/>
    <w:rsid w:val="001203E6"/>
  </w:style>
  <w:style w:type="paragraph" w:styleId="NormalWeb">
    <w:name w:val="Normal (Web)"/>
    <w:basedOn w:val="Normal"/>
    <w:uiPriority w:val="99"/>
    <w:semiHidden/>
    <w:unhideWhenUsed/>
    <w:rsid w:val="005F08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3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73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49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7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6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4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3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8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2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9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50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7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8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6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9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2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1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1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6BE7354ACBDE42BC9EE3C6847AE68F" ma:contentTypeVersion="12" ma:contentTypeDescription="Create a new document." ma:contentTypeScope="" ma:versionID="41f72130372b8f8e7abdb6da620120f5">
  <xsd:schema xmlns:xsd="http://www.w3.org/2001/XMLSchema" xmlns:xs="http://www.w3.org/2001/XMLSchema" xmlns:p="http://schemas.microsoft.com/office/2006/metadata/properties" xmlns:ns3="2f67492d-d4d6-44e9-bc4d-5f86195e4d9b" xmlns:ns4="53b39967-c2c1-41de-ba9c-28ce36e6ce7f" targetNamespace="http://schemas.microsoft.com/office/2006/metadata/properties" ma:root="true" ma:fieldsID="4ef21e8c4c3974b4d17d1ddf84ca14df" ns3:_="" ns4:_="">
    <xsd:import namespace="2f67492d-d4d6-44e9-bc4d-5f86195e4d9b"/>
    <xsd:import namespace="53b39967-c2c1-41de-ba9c-28ce36e6ce7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67492d-d4d6-44e9-bc4d-5f86195e4d9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b39967-c2c1-41de-ba9c-28ce36e6ce7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70BC9B-321C-411A-BEAB-7512D2B522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67492d-d4d6-44e9-bc4d-5f86195e4d9b"/>
    <ds:schemaRef ds:uri="53b39967-c2c1-41de-ba9c-28ce36e6ce7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BDC1558-5064-4BFC-9624-AA0463987EA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952AD5A-F22D-4239-B01B-188DBCC9E97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AB9FE4A-9379-4432-8FD0-4331BC2A27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32</Pages>
  <Words>9977</Words>
  <Characters>56871</Characters>
  <Application>Microsoft Office Word</Application>
  <DocSecurity>0</DocSecurity>
  <Lines>473</Lines>
  <Paragraphs>133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Jason K (Student)</dc:creator>
  <cp:keywords/>
  <dc:description/>
  <cp:lastModifiedBy>Liu, Jason K (Student)</cp:lastModifiedBy>
  <cp:revision>287</cp:revision>
  <dcterms:created xsi:type="dcterms:W3CDTF">2021-10-11T21:14:00Z</dcterms:created>
  <dcterms:modified xsi:type="dcterms:W3CDTF">2022-06-17T21:25:00Z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0x0101006B6BE7354ACBDE42BC9EE3C6847AE68F</vt:lpwstr>
  </property>
</Properties>
</file>