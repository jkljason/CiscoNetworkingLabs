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102AAD6" w14:textId="1312E563" w:rsidR="00BB0E85" w:rsidRDefault="00BB0E85"/>
    <w:p w14:paraId="62489F1B" w14:textId="4BCBA5EF" w:rsidR="00F15196" w:rsidRPr="00F15196" w:rsidRDefault="00F15196" w:rsidP="00F15196"/>
    <w:p w14:paraId="52154F06" w14:textId="045D3E36" w:rsidR="00F15196" w:rsidRDefault="00F15196" w:rsidP="00C8613A">
      <w:pPr>
        <w:tabs>
          <w:tab w:val="left" w:pos="2770"/>
        </w:tabs>
      </w:pPr>
    </w:p>
    <w:p w14:paraId="08285BBD" w14:textId="0F540508" w:rsidR="00895501" w:rsidRDefault="00895501" w:rsidP="00C8613A">
      <w:pPr>
        <w:tabs>
          <w:tab w:val="left" w:pos="2770"/>
        </w:tabs>
      </w:pPr>
    </w:p>
    <w:p w14:paraId="2551AD32" w14:textId="2169DF26" w:rsidR="00895501" w:rsidRDefault="00895501" w:rsidP="00C8613A">
      <w:pPr>
        <w:tabs>
          <w:tab w:val="left" w:pos="2770"/>
        </w:tabs>
      </w:pPr>
    </w:p>
    <w:p w14:paraId="4E2CE989" w14:textId="1128523F" w:rsidR="00F15196" w:rsidRDefault="00F15196" w:rsidP="00F15196">
      <w:pPr>
        <w:tabs>
          <w:tab w:val="left" w:pos="2770"/>
        </w:tabs>
        <w:jc w:val="center"/>
      </w:pPr>
    </w:p>
    <w:p w14:paraId="52E7F7CD" w14:textId="0790FA4F" w:rsidR="005C3E41" w:rsidRDefault="005C3E41" w:rsidP="00F15196">
      <w:pPr>
        <w:tabs>
          <w:tab w:val="left" w:pos="2770"/>
        </w:tabs>
        <w:jc w:val="center"/>
      </w:pPr>
    </w:p>
    <w:p w14:paraId="1BBAF829" w14:textId="2D156921" w:rsidR="004E0FAC" w:rsidRDefault="002B60D8" w:rsidP="00B11116">
      <w:pPr>
        <w:tabs>
          <w:tab w:val="left" w:pos="2770"/>
        </w:tabs>
        <w:jc w:val="center"/>
        <w:rPr>
          <w:rFonts w:ascii="Times New Roman" w:hAnsi="Times New Roman" w:cs="Times New Roman"/>
          <w:sz w:val="100"/>
          <w:szCs w:val="1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FE166BF" wp14:editId="40928593">
                <wp:simplePos x="0" y="0"/>
                <wp:positionH relativeFrom="column">
                  <wp:posOffset>510913</wp:posOffset>
                </wp:positionH>
                <wp:positionV relativeFrom="paragraph">
                  <wp:posOffset>799540</wp:posOffset>
                </wp:positionV>
                <wp:extent cx="5061679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16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019FA" id="Straight Connector 9" o:spid="_x0000_s1026" style="position:absolute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62.95pt" to="438.8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722FCF2" wp14:editId="2FAD45FB">
                <wp:simplePos x="0" y="0"/>
                <wp:positionH relativeFrom="column">
                  <wp:posOffset>524479</wp:posOffset>
                </wp:positionH>
                <wp:positionV relativeFrom="paragraph">
                  <wp:posOffset>3560</wp:posOffset>
                </wp:positionV>
                <wp:extent cx="506167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16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55512" id="Straight Connector 8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.3pt" to="439.8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4B7AE8">
        <w:rPr>
          <w:rFonts w:ascii="Times New Roman" w:hAnsi="Times New Roman" w:cs="Times New Roman"/>
          <w:sz w:val="100"/>
          <w:szCs w:val="100"/>
        </w:rPr>
        <w:t>VRF Lite</w:t>
      </w:r>
    </w:p>
    <w:p w14:paraId="4D02124A" w14:textId="289B9FEF" w:rsidR="00B45EF7" w:rsidRDefault="00B45EF7" w:rsidP="00B87D3D">
      <w:pPr>
        <w:tabs>
          <w:tab w:val="left" w:pos="2770"/>
        </w:tabs>
        <w:jc w:val="center"/>
        <w:rPr>
          <w:rFonts w:ascii="Times New Roman" w:hAnsi="Times New Roman" w:cs="Times New Roman"/>
          <w:sz w:val="48"/>
          <w:szCs w:val="48"/>
        </w:rPr>
      </w:pPr>
    </w:p>
    <w:p w14:paraId="6A848158" w14:textId="1B736042" w:rsidR="00B87D3D" w:rsidRDefault="00F5083C" w:rsidP="00B87D3D">
      <w:pPr>
        <w:tabs>
          <w:tab w:val="left" w:pos="2770"/>
        </w:tabs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CCNP</w:t>
      </w:r>
      <w:r w:rsidR="00EC2830">
        <w:rPr>
          <w:rFonts w:ascii="Times New Roman" w:hAnsi="Times New Roman" w:cs="Times New Roman"/>
          <w:sz w:val="48"/>
          <w:szCs w:val="48"/>
        </w:rPr>
        <w:t xml:space="preserve"> L</w:t>
      </w:r>
      <w:r w:rsidR="004F26E7">
        <w:rPr>
          <w:rFonts w:ascii="Times New Roman" w:hAnsi="Times New Roman" w:cs="Times New Roman"/>
          <w:sz w:val="48"/>
          <w:szCs w:val="48"/>
        </w:rPr>
        <w:t>ab</w:t>
      </w:r>
      <w:r w:rsidR="00EC2830">
        <w:rPr>
          <w:rFonts w:ascii="Times New Roman" w:hAnsi="Times New Roman" w:cs="Times New Roman"/>
          <w:sz w:val="48"/>
          <w:szCs w:val="48"/>
        </w:rPr>
        <w:t xml:space="preserve"> </w:t>
      </w:r>
      <w:r w:rsidR="004B7AE8">
        <w:rPr>
          <w:rFonts w:ascii="Times New Roman" w:hAnsi="Times New Roman" w:cs="Times New Roman"/>
          <w:sz w:val="48"/>
          <w:szCs w:val="48"/>
        </w:rPr>
        <w:t>8</w:t>
      </w:r>
    </w:p>
    <w:p w14:paraId="3EE82264" w14:textId="67A7290F" w:rsidR="00462ABF" w:rsidRDefault="00F5083C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Jason Liu</w:t>
      </w:r>
    </w:p>
    <w:p w14:paraId="3F29B445" w14:textId="4CC54D70" w:rsidR="00F32A7A" w:rsidRDefault="00F32A7A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68C2827B" w14:textId="680806D7" w:rsidR="0022434C" w:rsidRDefault="0022434C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6268C65E" w14:textId="39F97773" w:rsidR="005C3E41" w:rsidRDefault="005C3E41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5B526E45" w14:textId="224083C4" w:rsidR="00895501" w:rsidRDefault="00895501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7744EFF0" w14:textId="54AF045C" w:rsidR="00895501" w:rsidRDefault="00895501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1083E3C9" w14:textId="1B91976D" w:rsidR="00F32A7A" w:rsidRDefault="00F32A7A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08DE94BA" w14:textId="5DDE5195" w:rsidR="00F32A7A" w:rsidRDefault="007276E5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CCNP – Mr. Mason</w:t>
      </w:r>
      <w:r w:rsidR="00582D27">
        <w:rPr>
          <w:rFonts w:ascii="Times New Roman" w:hAnsi="Times New Roman" w:cs="Times New Roman"/>
          <w:sz w:val="32"/>
          <w:szCs w:val="32"/>
        </w:rPr>
        <w:t xml:space="preserve"> &amp;</w:t>
      </w:r>
      <w:r>
        <w:rPr>
          <w:rFonts w:ascii="Times New Roman" w:hAnsi="Times New Roman" w:cs="Times New Roman"/>
          <w:sz w:val="32"/>
          <w:szCs w:val="32"/>
        </w:rPr>
        <w:t xml:space="preserve"> Mr. Hansen</w:t>
      </w:r>
    </w:p>
    <w:p w14:paraId="4534A4D1" w14:textId="30D63A4C" w:rsidR="00476384" w:rsidRPr="007276E5" w:rsidRDefault="00D2064A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6A7D3B" wp14:editId="1290B27A">
            <wp:simplePos x="0" y="0"/>
            <wp:positionH relativeFrom="margin">
              <wp:align>center</wp:align>
            </wp:positionH>
            <wp:positionV relativeFrom="paragraph">
              <wp:posOffset>345607</wp:posOffset>
            </wp:positionV>
            <wp:extent cx="1668481" cy="529652"/>
            <wp:effectExtent l="0" t="0" r="8255" b="3810"/>
            <wp:wrapNone/>
            <wp:docPr id="3" name="Picture 3" descr="Download Wedding Flourish Png - Flourish Design Png PNG Image with No  Background - PNGke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Wedding Flourish Png - Flourish Design Png PNG Image with No  Background - PNGkey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668481" cy="52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384">
        <w:rPr>
          <w:rFonts w:ascii="Times New Roman" w:hAnsi="Times New Roman" w:cs="Times New Roman"/>
          <w:sz w:val="32"/>
          <w:szCs w:val="32"/>
        </w:rPr>
        <w:t>Period 6, 7, 8</w:t>
      </w:r>
    </w:p>
    <w:p w14:paraId="78D49A63" w14:textId="6F09486B" w:rsidR="00F32A7A" w:rsidRDefault="00F5083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403FFE2A" w14:textId="58FC0E6E" w:rsidR="001203E6" w:rsidRPr="0005655A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5655A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Lab </w:t>
      </w:r>
      <w:r w:rsidR="004B7AE8">
        <w:rPr>
          <w:rFonts w:ascii="Times New Roman" w:hAnsi="Times New Roman" w:cs="Times New Roman"/>
          <w:i/>
          <w:iCs/>
          <w:sz w:val="28"/>
          <w:szCs w:val="28"/>
          <w:u w:val="single"/>
        </w:rPr>
        <w:t>8</w:t>
      </w:r>
      <w:r w:rsidRPr="0005655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: </w:t>
      </w:r>
      <w:r w:rsidR="00D03BC4">
        <w:rPr>
          <w:rFonts w:ascii="Times New Roman" w:hAnsi="Times New Roman" w:cs="Times New Roman"/>
          <w:i/>
          <w:iCs/>
          <w:sz w:val="28"/>
          <w:szCs w:val="28"/>
          <w:u w:val="single"/>
        </w:rPr>
        <w:t>VRF Lite</w:t>
      </w:r>
    </w:p>
    <w:p w14:paraId="72067AC1" w14:textId="77777777" w:rsidR="001203E6" w:rsidRPr="0005655A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55A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7DA034B9" w14:textId="51B1C9AF" w:rsidR="001203E6" w:rsidRPr="008A0704" w:rsidRDefault="001203E6" w:rsidP="001203E6">
      <w:pPr>
        <w:tabs>
          <w:tab w:val="left" w:pos="27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tab w:relativeTo="margin" w:alignment="left" w:leader="none"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2198F">
        <w:rPr>
          <w:rFonts w:ascii="Times New Roman" w:hAnsi="Times New Roman" w:cs="Times New Roman"/>
          <w:sz w:val="25"/>
          <w:szCs w:val="25"/>
        </w:rPr>
        <w:t xml:space="preserve">The objective of the lab was to understand and configure </w:t>
      </w:r>
      <w:r w:rsidR="00704AF6">
        <w:rPr>
          <w:rFonts w:ascii="Times New Roman" w:hAnsi="Times New Roman" w:cs="Times New Roman"/>
          <w:sz w:val="25"/>
          <w:szCs w:val="25"/>
        </w:rPr>
        <w:t xml:space="preserve">Virtual Routing and Forwarding (VRF), a networking tool that virtualizes routers, serving </w:t>
      </w:r>
      <w:r w:rsidR="0021690C">
        <w:rPr>
          <w:rFonts w:ascii="Times New Roman" w:hAnsi="Times New Roman" w:cs="Times New Roman"/>
          <w:sz w:val="25"/>
          <w:szCs w:val="25"/>
        </w:rPr>
        <w:t xml:space="preserve">and partitioning </w:t>
      </w:r>
      <w:r w:rsidR="00704AF6">
        <w:rPr>
          <w:rFonts w:ascii="Times New Roman" w:hAnsi="Times New Roman" w:cs="Times New Roman"/>
          <w:sz w:val="25"/>
          <w:szCs w:val="25"/>
        </w:rPr>
        <w:t xml:space="preserve">completely isolate networks on the same </w:t>
      </w:r>
      <w:r w:rsidR="005942E7">
        <w:rPr>
          <w:rFonts w:ascii="Times New Roman" w:hAnsi="Times New Roman" w:cs="Times New Roman"/>
          <w:sz w:val="25"/>
          <w:szCs w:val="25"/>
        </w:rPr>
        <w:t>physical routers.</w:t>
      </w:r>
    </w:p>
    <w:p w14:paraId="06138BBB" w14:textId="77777777" w:rsidR="001203E6" w:rsidRPr="008A0704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0704">
        <w:rPr>
          <w:rFonts w:ascii="Times New Roman" w:hAnsi="Times New Roman" w:cs="Times New Roman"/>
          <w:b/>
          <w:bCs/>
          <w:sz w:val="28"/>
          <w:szCs w:val="28"/>
        </w:rPr>
        <w:t>Background Information</w:t>
      </w:r>
    </w:p>
    <w:p w14:paraId="7858C2FF" w14:textId="060EE65F" w:rsidR="00D429DF" w:rsidRDefault="0003417E" w:rsidP="00D03BC4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F74F3">
        <w:rPr>
          <w:rFonts w:ascii="Times New Roman" w:hAnsi="Times New Roman" w:cs="Times New Roman"/>
          <w:sz w:val="25"/>
          <w:szCs w:val="25"/>
        </w:rPr>
        <w:t>Virtual Routing and Forwarding (VRF)</w:t>
      </w:r>
      <w:r w:rsidR="004C5A99">
        <w:rPr>
          <w:rFonts w:ascii="Times New Roman" w:hAnsi="Times New Roman" w:cs="Times New Roman"/>
          <w:sz w:val="25"/>
          <w:szCs w:val="25"/>
        </w:rPr>
        <w:t xml:space="preserve"> is a router feature that </w:t>
      </w:r>
      <w:r w:rsidR="000E3EC0">
        <w:rPr>
          <w:rFonts w:ascii="Times New Roman" w:hAnsi="Times New Roman" w:cs="Times New Roman"/>
          <w:sz w:val="25"/>
          <w:szCs w:val="25"/>
        </w:rPr>
        <w:t xml:space="preserve">enables a provider router to support </w:t>
      </w:r>
      <w:r w:rsidR="00772314">
        <w:rPr>
          <w:rFonts w:ascii="Times New Roman" w:hAnsi="Times New Roman" w:cs="Times New Roman"/>
          <w:sz w:val="25"/>
          <w:szCs w:val="25"/>
        </w:rPr>
        <w:t xml:space="preserve">multiple </w:t>
      </w:r>
      <w:r w:rsidR="00DF00D3">
        <w:rPr>
          <w:rFonts w:ascii="Times New Roman" w:hAnsi="Times New Roman" w:cs="Times New Roman"/>
          <w:sz w:val="25"/>
          <w:szCs w:val="25"/>
        </w:rPr>
        <w:t>virtual networks</w:t>
      </w:r>
      <w:r w:rsidR="00763CBB">
        <w:rPr>
          <w:rFonts w:ascii="Times New Roman" w:hAnsi="Times New Roman" w:cs="Times New Roman"/>
          <w:sz w:val="25"/>
          <w:szCs w:val="25"/>
        </w:rPr>
        <w:t>, each</w:t>
      </w:r>
      <w:r w:rsidR="003C51DE">
        <w:rPr>
          <w:rFonts w:ascii="Times New Roman" w:hAnsi="Times New Roman" w:cs="Times New Roman"/>
          <w:sz w:val="25"/>
          <w:szCs w:val="25"/>
        </w:rPr>
        <w:t xml:space="preserve"> with separate virtual routing tables</w:t>
      </w:r>
      <w:r w:rsidR="00FE4D4C">
        <w:rPr>
          <w:rFonts w:ascii="Times New Roman" w:hAnsi="Times New Roman" w:cs="Times New Roman"/>
          <w:sz w:val="25"/>
          <w:szCs w:val="25"/>
        </w:rPr>
        <w:t xml:space="preserve">. </w:t>
      </w:r>
      <w:r w:rsidR="00F6667B">
        <w:rPr>
          <w:rFonts w:ascii="Times New Roman" w:hAnsi="Times New Roman" w:cs="Times New Roman"/>
          <w:sz w:val="25"/>
          <w:szCs w:val="25"/>
        </w:rPr>
        <w:t xml:space="preserve">This means that a network may use the same physical </w:t>
      </w:r>
      <w:r w:rsidR="00272AE5">
        <w:rPr>
          <w:rFonts w:ascii="Times New Roman" w:hAnsi="Times New Roman" w:cs="Times New Roman"/>
          <w:sz w:val="25"/>
          <w:szCs w:val="25"/>
        </w:rPr>
        <w:t>router but</w:t>
      </w:r>
      <w:r w:rsidR="00F6667B">
        <w:rPr>
          <w:rFonts w:ascii="Times New Roman" w:hAnsi="Times New Roman" w:cs="Times New Roman"/>
          <w:sz w:val="25"/>
          <w:szCs w:val="25"/>
        </w:rPr>
        <w:t xml:space="preserve"> is using a different </w:t>
      </w:r>
      <w:r w:rsidR="00272AE5">
        <w:rPr>
          <w:rFonts w:ascii="Times New Roman" w:hAnsi="Times New Roman" w:cs="Times New Roman"/>
          <w:sz w:val="25"/>
          <w:szCs w:val="25"/>
        </w:rPr>
        <w:t>routing table because the router virtualized it. Th</w:t>
      </w:r>
      <w:r w:rsidR="009E336A">
        <w:rPr>
          <w:rFonts w:ascii="Times New Roman" w:hAnsi="Times New Roman" w:cs="Times New Roman"/>
          <w:sz w:val="25"/>
          <w:szCs w:val="25"/>
        </w:rPr>
        <w:t>is</w:t>
      </w:r>
      <w:r w:rsidR="000B2095">
        <w:rPr>
          <w:rFonts w:ascii="Times New Roman" w:hAnsi="Times New Roman" w:cs="Times New Roman"/>
          <w:sz w:val="25"/>
          <w:szCs w:val="25"/>
        </w:rPr>
        <w:t xml:space="preserve"> partitioning </w:t>
      </w:r>
      <w:r w:rsidR="0041445C">
        <w:rPr>
          <w:rFonts w:ascii="Times New Roman" w:hAnsi="Times New Roman" w:cs="Times New Roman"/>
          <w:sz w:val="25"/>
          <w:szCs w:val="25"/>
        </w:rPr>
        <w:t>is the</w:t>
      </w:r>
      <w:r w:rsidR="0090404B">
        <w:rPr>
          <w:rFonts w:ascii="Times New Roman" w:hAnsi="Times New Roman" w:cs="Times New Roman"/>
          <w:sz w:val="25"/>
          <w:szCs w:val="25"/>
        </w:rPr>
        <w:t xml:space="preserve"> effect of</w:t>
      </w:r>
      <w:r w:rsidR="000B2095">
        <w:rPr>
          <w:rFonts w:ascii="Times New Roman" w:hAnsi="Times New Roman" w:cs="Times New Roman"/>
          <w:sz w:val="25"/>
          <w:szCs w:val="25"/>
        </w:rPr>
        <w:t xml:space="preserve"> VRF.</w:t>
      </w:r>
      <w:r w:rsidR="00EB760B">
        <w:rPr>
          <w:rFonts w:ascii="Times New Roman" w:hAnsi="Times New Roman" w:cs="Times New Roman"/>
          <w:sz w:val="25"/>
          <w:szCs w:val="25"/>
        </w:rPr>
        <w:t xml:space="preserve"> Multiple VRF partitions can be held on a physical router</w:t>
      </w:r>
      <w:r w:rsidR="00D250F1">
        <w:rPr>
          <w:rFonts w:ascii="Times New Roman" w:hAnsi="Times New Roman" w:cs="Times New Roman"/>
          <w:sz w:val="25"/>
          <w:szCs w:val="25"/>
        </w:rPr>
        <w:t>, as well as</w:t>
      </w:r>
      <w:r w:rsidR="003F5423">
        <w:rPr>
          <w:rFonts w:ascii="Times New Roman" w:hAnsi="Times New Roman" w:cs="Times New Roman"/>
          <w:sz w:val="25"/>
          <w:szCs w:val="25"/>
        </w:rPr>
        <w:t xml:space="preserve"> hold</w:t>
      </w:r>
      <w:r w:rsidR="00D250F1">
        <w:rPr>
          <w:rFonts w:ascii="Times New Roman" w:hAnsi="Times New Roman" w:cs="Times New Roman"/>
          <w:sz w:val="25"/>
          <w:szCs w:val="25"/>
        </w:rPr>
        <w:t xml:space="preserve"> different</w:t>
      </w:r>
      <w:r w:rsidR="003F5423">
        <w:rPr>
          <w:rFonts w:ascii="Times New Roman" w:hAnsi="Times New Roman" w:cs="Times New Roman"/>
          <w:sz w:val="25"/>
          <w:szCs w:val="25"/>
        </w:rPr>
        <w:t xml:space="preserve"> Internet Gateway Protocol (IGP)</w:t>
      </w:r>
      <w:r w:rsidR="00D250F1">
        <w:rPr>
          <w:rFonts w:ascii="Times New Roman" w:hAnsi="Times New Roman" w:cs="Times New Roman"/>
          <w:sz w:val="25"/>
          <w:szCs w:val="25"/>
        </w:rPr>
        <w:t xml:space="preserve"> configurations</w:t>
      </w:r>
      <w:r w:rsidR="00EB760B">
        <w:rPr>
          <w:rFonts w:ascii="Times New Roman" w:hAnsi="Times New Roman" w:cs="Times New Roman"/>
          <w:sz w:val="25"/>
          <w:szCs w:val="25"/>
        </w:rPr>
        <w:t>.</w:t>
      </w:r>
      <w:r w:rsidR="00763CBB">
        <w:rPr>
          <w:rFonts w:ascii="Times New Roman" w:hAnsi="Times New Roman" w:cs="Times New Roman"/>
          <w:sz w:val="25"/>
          <w:szCs w:val="25"/>
        </w:rPr>
        <w:t xml:space="preserve"> </w:t>
      </w:r>
      <w:r w:rsidR="006D31D0">
        <w:rPr>
          <w:rFonts w:ascii="Times New Roman" w:hAnsi="Times New Roman" w:cs="Times New Roman"/>
          <w:sz w:val="25"/>
          <w:szCs w:val="25"/>
        </w:rPr>
        <w:t xml:space="preserve">VRF is often referred to as a “Layer 3 VLAN,” </w:t>
      </w:r>
      <w:r w:rsidR="008E5698">
        <w:rPr>
          <w:rFonts w:ascii="Times New Roman" w:hAnsi="Times New Roman" w:cs="Times New Roman"/>
          <w:sz w:val="25"/>
          <w:szCs w:val="25"/>
        </w:rPr>
        <w:t>due to the fact that</w:t>
      </w:r>
      <w:r w:rsidR="00F249E3">
        <w:rPr>
          <w:rFonts w:ascii="Times New Roman" w:hAnsi="Times New Roman" w:cs="Times New Roman"/>
          <w:sz w:val="25"/>
          <w:szCs w:val="25"/>
        </w:rPr>
        <w:t xml:space="preserve"> VRF’s have completely separate addressing tables</w:t>
      </w:r>
      <w:r w:rsidR="008E5698">
        <w:rPr>
          <w:rFonts w:ascii="Times New Roman" w:hAnsi="Times New Roman" w:cs="Times New Roman"/>
          <w:sz w:val="25"/>
          <w:szCs w:val="25"/>
        </w:rPr>
        <w:t xml:space="preserve">. </w:t>
      </w:r>
      <w:r w:rsidR="003F5423">
        <w:rPr>
          <w:rFonts w:ascii="Times New Roman" w:hAnsi="Times New Roman" w:cs="Times New Roman"/>
          <w:sz w:val="25"/>
          <w:szCs w:val="25"/>
        </w:rPr>
        <w:t>Thus,</w:t>
      </w:r>
      <w:r w:rsidR="00F249E3">
        <w:rPr>
          <w:rFonts w:ascii="Times New Roman" w:hAnsi="Times New Roman" w:cs="Times New Roman"/>
          <w:sz w:val="25"/>
          <w:szCs w:val="25"/>
        </w:rPr>
        <w:t xml:space="preserve"> the same</w:t>
      </w:r>
      <w:r w:rsidR="00D85102">
        <w:rPr>
          <w:rFonts w:ascii="Times New Roman" w:hAnsi="Times New Roman" w:cs="Times New Roman"/>
          <w:sz w:val="25"/>
          <w:szCs w:val="25"/>
        </w:rPr>
        <w:t xml:space="preserve"> </w:t>
      </w:r>
      <w:r w:rsidR="00F249E3">
        <w:rPr>
          <w:rFonts w:ascii="Times New Roman" w:hAnsi="Times New Roman" w:cs="Times New Roman"/>
          <w:sz w:val="25"/>
          <w:szCs w:val="25"/>
        </w:rPr>
        <w:t xml:space="preserve">duplicate IP address schemes can </w:t>
      </w:r>
      <w:r w:rsidR="003F5423">
        <w:rPr>
          <w:rFonts w:ascii="Times New Roman" w:hAnsi="Times New Roman" w:cs="Times New Roman"/>
          <w:sz w:val="25"/>
          <w:szCs w:val="25"/>
        </w:rPr>
        <w:t xml:space="preserve">be </w:t>
      </w:r>
      <w:r w:rsidR="00F249E3">
        <w:rPr>
          <w:rFonts w:ascii="Times New Roman" w:hAnsi="Times New Roman" w:cs="Times New Roman"/>
          <w:sz w:val="25"/>
          <w:szCs w:val="25"/>
        </w:rPr>
        <w:t>overlapped across VRFs</w:t>
      </w:r>
      <w:r w:rsidR="007D5FC8">
        <w:rPr>
          <w:rFonts w:ascii="Times New Roman" w:hAnsi="Times New Roman" w:cs="Times New Roman"/>
          <w:sz w:val="25"/>
          <w:szCs w:val="25"/>
        </w:rPr>
        <w:t xml:space="preserve"> without conflict. This trait is synonymous with VLAN.</w:t>
      </w:r>
    </w:p>
    <w:p w14:paraId="642630C6" w14:textId="5FBFA28D" w:rsidR="001C0930" w:rsidRDefault="0041445C" w:rsidP="00D03BC4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</w:t>
      </w:r>
      <w:r w:rsidR="001C0930">
        <w:rPr>
          <w:rFonts w:ascii="Times New Roman" w:hAnsi="Times New Roman" w:cs="Times New Roman"/>
          <w:sz w:val="25"/>
          <w:szCs w:val="25"/>
        </w:rPr>
        <w:t xml:space="preserve">VRF Lite isn’t dependent on a common component, MPLS, an encapsulation and labelling technique for traffic. All router sub-interfaces that can transport </w:t>
      </w:r>
      <w:r w:rsidR="000E2F72">
        <w:rPr>
          <w:rFonts w:ascii="Times New Roman" w:hAnsi="Times New Roman" w:cs="Times New Roman"/>
          <w:sz w:val="25"/>
          <w:szCs w:val="25"/>
        </w:rPr>
        <w:t>logical</w:t>
      </w:r>
      <w:r w:rsidR="001C0930">
        <w:rPr>
          <w:rFonts w:ascii="Times New Roman" w:hAnsi="Times New Roman" w:cs="Times New Roman"/>
          <w:sz w:val="25"/>
          <w:szCs w:val="25"/>
        </w:rPr>
        <w:t xml:space="preserve"> traffic require 802.1Q encapsulation, a networking standard for tagging frames as VLAN logical networks. </w:t>
      </w:r>
      <w:r w:rsidR="00AF2B20">
        <w:rPr>
          <w:rFonts w:ascii="Times New Roman" w:hAnsi="Times New Roman" w:cs="Times New Roman"/>
          <w:sz w:val="25"/>
          <w:szCs w:val="25"/>
        </w:rPr>
        <w:t>Without switches, VLANs are unnecessary</w:t>
      </w:r>
      <w:r w:rsidR="0076377F">
        <w:rPr>
          <w:rFonts w:ascii="Times New Roman" w:hAnsi="Times New Roman" w:cs="Times New Roman"/>
          <w:sz w:val="25"/>
          <w:szCs w:val="25"/>
        </w:rPr>
        <w:t xml:space="preserve">, but </w:t>
      </w:r>
      <w:r w:rsidR="001C0930">
        <w:rPr>
          <w:rFonts w:ascii="Times New Roman" w:hAnsi="Times New Roman" w:cs="Times New Roman"/>
          <w:sz w:val="25"/>
          <w:szCs w:val="25"/>
        </w:rPr>
        <w:t xml:space="preserve">encapsulation is </w:t>
      </w:r>
      <w:r w:rsidR="000E2F72">
        <w:rPr>
          <w:rFonts w:ascii="Times New Roman" w:hAnsi="Times New Roman" w:cs="Times New Roman"/>
          <w:sz w:val="25"/>
          <w:szCs w:val="25"/>
        </w:rPr>
        <w:t xml:space="preserve">still </w:t>
      </w:r>
      <w:r w:rsidR="001C0930">
        <w:rPr>
          <w:rFonts w:ascii="Times New Roman" w:hAnsi="Times New Roman" w:cs="Times New Roman"/>
          <w:sz w:val="25"/>
          <w:szCs w:val="25"/>
        </w:rPr>
        <w:t>used for virtualized routes for best practice</w:t>
      </w:r>
      <w:r w:rsidR="00AF2B20">
        <w:rPr>
          <w:rFonts w:ascii="Times New Roman" w:hAnsi="Times New Roman" w:cs="Times New Roman"/>
          <w:sz w:val="25"/>
          <w:szCs w:val="25"/>
        </w:rPr>
        <w:t>.</w:t>
      </w:r>
    </w:p>
    <w:p w14:paraId="3FD236AF" w14:textId="1E03C601" w:rsidR="005E0667" w:rsidRDefault="001C0930" w:rsidP="003A12E7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</w:t>
      </w:r>
      <w:r w:rsidR="0041445C">
        <w:rPr>
          <w:rFonts w:ascii="Times New Roman" w:hAnsi="Times New Roman" w:cs="Times New Roman"/>
          <w:sz w:val="25"/>
          <w:szCs w:val="25"/>
        </w:rPr>
        <w:t xml:space="preserve">A property of VRF is that each layer 3 interface can only be assigned to one VRF, </w:t>
      </w:r>
      <w:r w:rsidR="00706676">
        <w:rPr>
          <w:rFonts w:ascii="Times New Roman" w:hAnsi="Times New Roman" w:cs="Times New Roman"/>
          <w:sz w:val="25"/>
          <w:szCs w:val="25"/>
        </w:rPr>
        <w:t>either through physical ports or logical sub-interfaces</w:t>
      </w:r>
      <w:r w:rsidR="00BF369B">
        <w:rPr>
          <w:rFonts w:ascii="Times New Roman" w:hAnsi="Times New Roman" w:cs="Times New Roman"/>
          <w:sz w:val="25"/>
          <w:szCs w:val="25"/>
        </w:rPr>
        <w:t xml:space="preserve"> </w:t>
      </w:r>
      <w:r w:rsidR="00D4209C">
        <w:rPr>
          <w:rFonts w:ascii="Times New Roman" w:hAnsi="Times New Roman" w:cs="Times New Roman"/>
          <w:sz w:val="25"/>
          <w:szCs w:val="25"/>
        </w:rPr>
        <w:t>and</w:t>
      </w:r>
      <w:r w:rsidR="00BF369B">
        <w:rPr>
          <w:rFonts w:ascii="Times New Roman" w:hAnsi="Times New Roman" w:cs="Times New Roman"/>
          <w:sz w:val="25"/>
          <w:szCs w:val="25"/>
        </w:rPr>
        <w:t xml:space="preserve"> VLAN SVI’s</w:t>
      </w:r>
      <w:r w:rsidR="00B007B5">
        <w:rPr>
          <w:rFonts w:ascii="Times New Roman" w:hAnsi="Times New Roman" w:cs="Times New Roman"/>
          <w:sz w:val="25"/>
          <w:szCs w:val="25"/>
        </w:rPr>
        <w:t xml:space="preserve">. Nonetheless, </w:t>
      </w:r>
      <w:r w:rsidR="00EC32CC">
        <w:rPr>
          <w:rFonts w:ascii="Times New Roman" w:hAnsi="Times New Roman" w:cs="Times New Roman"/>
          <w:sz w:val="25"/>
          <w:szCs w:val="25"/>
        </w:rPr>
        <w:t xml:space="preserve">a Layer 3 interface cannot belong to more than one VRF at any time, thus, multiple </w:t>
      </w:r>
      <w:r w:rsidR="00BF369B">
        <w:rPr>
          <w:rFonts w:ascii="Times New Roman" w:hAnsi="Times New Roman" w:cs="Times New Roman"/>
          <w:sz w:val="25"/>
          <w:szCs w:val="25"/>
        </w:rPr>
        <w:t xml:space="preserve">sub-interfaces </w:t>
      </w:r>
      <w:r w:rsidR="00EC32CC">
        <w:rPr>
          <w:rFonts w:ascii="Times New Roman" w:hAnsi="Times New Roman" w:cs="Times New Roman"/>
          <w:sz w:val="25"/>
          <w:szCs w:val="25"/>
        </w:rPr>
        <w:t>were created</w:t>
      </w:r>
      <w:r w:rsidR="00BF369B">
        <w:rPr>
          <w:rFonts w:ascii="Times New Roman" w:hAnsi="Times New Roman" w:cs="Times New Roman"/>
          <w:sz w:val="25"/>
          <w:szCs w:val="25"/>
        </w:rPr>
        <w:t xml:space="preserve"> to accommodate the </w:t>
      </w:r>
      <w:r w:rsidR="00013118">
        <w:rPr>
          <w:rFonts w:ascii="Times New Roman" w:hAnsi="Times New Roman" w:cs="Times New Roman"/>
          <w:sz w:val="25"/>
          <w:szCs w:val="25"/>
        </w:rPr>
        <w:t xml:space="preserve">2 different VRFs set up in the lab (see </w:t>
      </w:r>
      <w:r w:rsidR="00013118" w:rsidRPr="00013118">
        <w:rPr>
          <w:rFonts w:ascii="Times New Roman" w:hAnsi="Times New Roman" w:cs="Times New Roman"/>
          <w:i/>
          <w:iCs/>
          <w:sz w:val="25"/>
          <w:szCs w:val="25"/>
        </w:rPr>
        <w:t xml:space="preserve">Network </w:t>
      </w:r>
      <w:r w:rsidR="00013118">
        <w:rPr>
          <w:rFonts w:ascii="Times New Roman" w:hAnsi="Times New Roman" w:cs="Times New Roman"/>
          <w:i/>
          <w:iCs/>
          <w:sz w:val="25"/>
          <w:szCs w:val="25"/>
        </w:rPr>
        <w:t>Diagram</w:t>
      </w:r>
      <w:r w:rsidR="00013118">
        <w:rPr>
          <w:rFonts w:ascii="Times New Roman" w:hAnsi="Times New Roman" w:cs="Times New Roman"/>
          <w:sz w:val="25"/>
          <w:szCs w:val="25"/>
        </w:rPr>
        <w:t>).</w:t>
      </w:r>
    </w:p>
    <w:p w14:paraId="79B85AA8" w14:textId="2FD3B07D" w:rsidR="00126311" w:rsidRDefault="00126311" w:rsidP="003A12E7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VRF is not a routing protocol</w:t>
      </w:r>
      <w:r w:rsidR="007169B8">
        <w:rPr>
          <w:rFonts w:ascii="Times New Roman" w:hAnsi="Times New Roman" w:cs="Times New Roman"/>
          <w:sz w:val="25"/>
          <w:szCs w:val="25"/>
        </w:rPr>
        <w:t xml:space="preserve">, nor does it interact with OSPF. </w:t>
      </w:r>
      <w:r w:rsidR="00477F8F">
        <w:rPr>
          <w:rFonts w:ascii="Times New Roman" w:hAnsi="Times New Roman" w:cs="Times New Roman"/>
          <w:sz w:val="25"/>
          <w:szCs w:val="25"/>
        </w:rPr>
        <w:t xml:space="preserve">So, OSPF practices were configured </w:t>
      </w:r>
      <w:r w:rsidR="003B3241">
        <w:rPr>
          <w:rFonts w:ascii="Times New Roman" w:hAnsi="Times New Roman" w:cs="Times New Roman"/>
          <w:sz w:val="25"/>
          <w:szCs w:val="25"/>
        </w:rPr>
        <w:t>on each VRF</w:t>
      </w:r>
      <w:r w:rsidR="00CD53E9">
        <w:rPr>
          <w:rFonts w:ascii="Times New Roman" w:hAnsi="Times New Roman" w:cs="Times New Roman"/>
          <w:sz w:val="25"/>
          <w:szCs w:val="25"/>
        </w:rPr>
        <w:t xml:space="preserve"> respectively</w:t>
      </w:r>
      <w:r w:rsidR="003B3241">
        <w:rPr>
          <w:rFonts w:ascii="Times New Roman" w:hAnsi="Times New Roman" w:cs="Times New Roman"/>
          <w:sz w:val="25"/>
          <w:szCs w:val="25"/>
        </w:rPr>
        <w:t xml:space="preserve">, and functions </w:t>
      </w:r>
      <w:r w:rsidR="00085AFD">
        <w:rPr>
          <w:rFonts w:ascii="Times New Roman" w:hAnsi="Times New Roman" w:cs="Times New Roman"/>
          <w:sz w:val="25"/>
          <w:szCs w:val="25"/>
        </w:rPr>
        <w:t xml:space="preserve">completely within </w:t>
      </w:r>
      <w:r w:rsidR="003B3241">
        <w:rPr>
          <w:rFonts w:ascii="Times New Roman" w:hAnsi="Times New Roman" w:cs="Times New Roman"/>
          <w:sz w:val="25"/>
          <w:szCs w:val="25"/>
        </w:rPr>
        <w:t>the VRF partition</w:t>
      </w:r>
      <w:r w:rsidR="00085AFD">
        <w:rPr>
          <w:rFonts w:ascii="Times New Roman" w:hAnsi="Times New Roman" w:cs="Times New Roman"/>
          <w:sz w:val="25"/>
          <w:szCs w:val="25"/>
        </w:rPr>
        <w:t xml:space="preserve">. </w:t>
      </w:r>
      <w:r w:rsidR="00BA424C">
        <w:rPr>
          <w:rFonts w:ascii="Times New Roman" w:hAnsi="Times New Roman" w:cs="Times New Roman"/>
          <w:sz w:val="25"/>
          <w:szCs w:val="25"/>
        </w:rPr>
        <w:t xml:space="preserve">The main difference in the configuration is </w:t>
      </w:r>
      <w:r w:rsidR="002914DC">
        <w:rPr>
          <w:rFonts w:ascii="Times New Roman" w:hAnsi="Times New Roman" w:cs="Times New Roman"/>
          <w:sz w:val="25"/>
          <w:szCs w:val="25"/>
        </w:rPr>
        <w:t xml:space="preserve">directing the OSPF interface to be VRF specific, with the edited OSPF commands (see </w:t>
      </w:r>
      <w:r w:rsidR="002914DC">
        <w:rPr>
          <w:rFonts w:ascii="Times New Roman" w:hAnsi="Times New Roman" w:cs="Times New Roman"/>
          <w:i/>
          <w:iCs/>
          <w:sz w:val="25"/>
          <w:szCs w:val="25"/>
        </w:rPr>
        <w:t>Lab Commands</w:t>
      </w:r>
      <w:r w:rsidR="002914DC">
        <w:rPr>
          <w:rFonts w:ascii="Times New Roman" w:hAnsi="Times New Roman" w:cs="Times New Roman"/>
          <w:sz w:val="25"/>
          <w:szCs w:val="25"/>
        </w:rPr>
        <w:t xml:space="preserve">). </w:t>
      </w:r>
      <w:r w:rsidR="007A7AF9">
        <w:rPr>
          <w:rFonts w:ascii="Times New Roman" w:hAnsi="Times New Roman" w:cs="Times New Roman"/>
          <w:sz w:val="25"/>
          <w:szCs w:val="25"/>
        </w:rPr>
        <w:t xml:space="preserve">Thus, </w:t>
      </w:r>
      <w:r w:rsidR="00AF4C06">
        <w:rPr>
          <w:rFonts w:ascii="Times New Roman" w:hAnsi="Times New Roman" w:cs="Times New Roman"/>
          <w:sz w:val="25"/>
          <w:szCs w:val="25"/>
        </w:rPr>
        <w:t>we configured 2 OSPFs, one for</w:t>
      </w:r>
      <w:r w:rsidR="00516A73">
        <w:rPr>
          <w:rFonts w:ascii="Times New Roman" w:hAnsi="Times New Roman" w:cs="Times New Roman"/>
          <w:sz w:val="25"/>
          <w:szCs w:val="25"/>
        </w:rPr>
        <w:t xml:space="preserve"> each VRF. Note, </w:t>
      </w:r>
      <w:r w:rsidR="00340486">
        <w:rPr>
          <w:rFonts w:ascii="Times New Roman" w:hAnsi="Times New Roman" w:cs="Times New Roman"/>
          <w:sz w:val="25"/>
          <w:szCs w:val="25"/>
        </w:rPr>
        <w:t>each VRF can hol</w:t>
      </w:r>
      <w:r w:rsidR="00CF3C91">
        <w:rPr>
          <w:rFonts w:ascii="Times New Roman" w:hAnsi="Times New Roman" w:cs="Times New Roman"/>
          <w:sz w:val="25"/>
          <w:szCs w:val="25"/>
        </w:rPr>
        <w:t>d any</w:t>
      </w:r>
      <w:r w:rsidR="0009751F">
        <w:rPr>
          <w:rFonts w:ascii="Times New Roman" w:hAnsi="Times New Roman" w:cs="Times New Roman"/>
          <w:sz w:val="25"/>
          <w:szCs w:val="25"/>
        </w:rPr>
        <w:t xml:space="preserve"> IGP, but as</w:t>
      </w:r>
      <w:r w:rsidR="00516A73">
        <w:rPr>
          <w:rFonts w:ascii="Times New Roman" w:hAnsi="Times New Roman" w:cs="Times New Roman"/>
          <w:sz w:val="25"/>
          <w:szCs w:val="25"/>
        </w:rPr>
        <w:t xml:space="preserve"> </w:t>
      </w:r>
      <w:r w:rsidR="00E20F41">
        <w:rPr>
          <w:rFonts w:ascii="Times New Roman" w:hAnsi="Times New Roman" w:cs="Times New Roman"/>
          <w:sz w:val="25"/>
          <w:szCs w:val="25"/>
        </w:rPr>
        <w:t xml:space="preserve">IGPs were not the </w:t>
      </w:r>
      <w:r w:rsidR="006C220B">
        <w:rPr>
          <w:rFonts w:ascii="Times New Roman" w:hAnsi="Times New Roman" w:cs="Times New Roman"/>
          <w:sz w:val="25"/>
          <w:szCs w:val="25"/>
        </w:rPr>
        <w:t>main focus of the lab</w:t>
      </w:r>
      <w:r w:rsidR="0009751F">
        <w:rPr>
          <w:rFonts w:ascii="Times New Roman" w:hAnsi="Times New Roman" w:cs="Times New Roman"/>
          <w:sz w:val="25"/>
          <w:szCs w:val="25"/>
        </w:rPr>
        <w:t xml:space="preserve">, we defaulted to simple OSPFv2. </w:t>
      </w:r>
    </w:p>
    <w:p w14:paraId="6EBB4A90" w14:textId="1445BA67" w:rsidR="000A5D4B" w:rsidRPr="00D4209C" w:rsidRDefault="0009751F" w:rsidP="00D4209C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</w:t>
      </w:r>
      <w:r w:rsidR="004B2439">
        <w:rPr>
          <w:rFonts w:ascii="Times New Roman" w:hAnsi="Times New Roman" w:cs="Times New Roman"/>
          <w:sz w:val="25"/>
          <w:szCs w:val="25"/>
        </w:rPr>
        <w:t>As a brief summary</w:t>
      </w:r>
      <w:r w:rsidR="008D288B">
        <w:rPr>
          <w:rFonts w:ascii="Times New Roman" w:hAnsi="Times New Roman" w:cs="Times New Roman"/>
          <w:sz w:val="25"/>
          <w:szCs w:val="25"/>
        </w:rPr>
        <w:t xml:space="preserve"> of OSPF, </w:t>
      </w:r>
      <w:r w:rsidR="00CC025C">
        <w:rPr>
          <w:rFonts w:ascii="Times New Roman" w:hAnsi="Times New Roman" w:cs="Times New Roman"/>
          <w:sz w:val="25"/>
          <w:szCs w:val="25"/>
        </w:rPr>
        <w:t xml:space="preserve">this simple dynamic </w:t>
      </w:r>
      <w:r w:rsidR="007F6A57" w:rsidRPr="007F6A57">
        <w:rPr>
          <w:rFonts w:ascii="Times New Roman" w:hAnsi="Times New Roman" w:cs="Times New Roman"/>
          <w:sz w:val="25"/>
          <w:szCs w:val="25"/>
        </w:rPr>
        <w:t>link-state routing protocol for IP networks calculates the shortest path it takes to send a packet through the network to its destination.</w:t>
      </w:r>
      <w:r w:rsidR="0006034E">
        <w:rPr>
          <w:rFonts w:ascii="Times New Roman" w:hAnsi="Times New Roman" w:cs="Times New Roman"/>
          <w:sz w:val="25"/>
          <w:szCs w:val="25"/>
        </w:rPr>
        <w:t xml:space="preserve"> </w:t>
      </w:r>
      <w:r w:rsidR="007F6A57" w:rsidRPr="007F6A57">
        <w:rPr>
          <w:rFonts w:ascii="Times New Roman" w:hAnsi="Times New Roman" w:cs="Times New Roman"/>
          <w:sz w:val="25"/>
          <w:szCs w:val="25"/>
        </w:rPr>
        <w:t xml:space="preserve">It does so </w:t>
      </w:r>
      <w:r w:rsidR="00DA1166">
        <w:rPr>
          <w:rFonts w:ascii="Times New Roman" w:hAnsi="Times New Roman" w:cs="Times New Roman"/>
          <w:sz w:val="25"/>
          <w:szCs w:val="25"/>
        </w:rPr>
        <w:t>by</w:t>
      </w:r>
      <w:r w:rsidR="007F6A57" w:rsidRPr="007F6A57">
        <w:rPr>
          <w:rFonts w:ascii="Times New Roman" w:hAnsi="Times New Roman" w:cs="Times New Roman"/>
          <w:sz w:val="25"/>
          <w:szCs w:val="25"/>
        </w:rPr>
        <w:t xml:space="preserve"> </w:t>
      </w:r>
      <w:r w:rsidR="003239EF">
        <w:rPr>
          <w:rFonts w:ascii="Times New Roman" w:hAnsi="Times New Roman" w:cs="Times New Roman"/>
          <w:sz w:val="25"/>
          <w:szCs w:val="25"/>
        </w:rPr>
        <w:t xml:space="preserve">identifying </w:t>
      </w:r>
      <w:r w:rsidR="007F6A57" w:rsidRPr="007F6A57">
        <w:rPr>
          <w:rFonts w:ascii="Times New Roman" w:hAnsi="Times New Roman" w:cs="Times New Roman"/>
          <w:sz w:val="25"/>
          <w:szCs w:val="25"/>
        </w:rPr>
        <w:t>the total cost of that path, as each hop between routers will have a different assigned cost</w:t>
      </w:r>
      <w:r w:rsidR="007F6A57">
        <w:rPr>
          <w:rFonts w:ascii="Times New Roman" w:hAnsi="Times New Roman" w:cs="Times New Roman"/>
          <w:sz w:val="25"/>
          <w:szCs w:val="25"/>
        </w:rPr>
        <w:t xml:space="preserve">. </w:t>
      </w:r>
      <w:r w:rsidR="00DD6ABD">
        <w:rPr>
          <w:rFonts w:ascii="Times New Roman" w:hAnsi="Times New Roman" w:cs="Times New Roman"/>
          <w:sz w:val="25"/>
          <w:szCs w:val="25"/>
        </w:rPr>
        <w:t>However, t</w:t>
      </w:r>
      <w:r w:rsidR="00D4209C">
        <w:rPr>
          <w:rFonts w:ascii="Times New Roman" w:hAnsi="Times New Roman" w:cs="Times New Roman"/>
          <w:sz w:val="25"/>
          <w:szCs w:val="25"/>
        </w:rPr>
        <w:t xml:space="preserve">he </w:t>
      </w:r>
      <w:r w:rsidR="00CE39C8">
        <w:rPr>
          <w:rFonts w:ascii="Times New Roman" w:hAnsi="Times New Roman" w:cs="Times New Roman"/>
          <w:sz w:val="25"/>
          <w:szCs w:val="25"/>
        </w:rPr>
        <w:t>OSPF</w:t>
      </w:r>
      <w:r w:rsidR="00D4209C">
        <w:rPr>
          <w:rFonts w:ascii="Times New Roman" w:hAnsi="Times New Roman" w:cs="Times New Roman"/>
          <w:sz w:val="25"/>
          <w:szCs w:val="25"/>
        </w:rPr>
        <w:t xml:space="preserve"> is limited to its VRF.</w:t>
      </w:r>
      <w:r w:rsidR="00D4209C" w:rsidRPr="007F6A57">
        <w:rPr>
          <w:rFonts w:ascii="Times New Roman" w:hAnsi="Times New Roman" w:cs="Times New Roman"/>
          <w:sz w:val="25"/>
          <w:szCs w:val="25"/>
        </w:rPr>
        <w:t xml:space="preserve"> </w:t>
      </w:r>
      <w:r w:rsidR="001A752D" w:rsidRPr="001A752D">
        <w:rPr>
          <w:rFonts w:ascii="Times New Roman" w:hAnsi="Times New Roman" w:cs="Times New Roman"/>
          <w:sz w:val="25"/>
          <w:szCs w:val="25"/>
        </w:rPr>
        <w:t>The OSPF database consists of the routers known in each respective area</w:t>
      </w:r>
      <w:r w:rsidR="00E61D2F">
        <w:rPr>
          <w:rFonts w:ascii="Times New Roman" w:hAnsi="Times New Roman" w:cs="Times New Roman"/>
          <w:sz w:val="25"/>
          <w:szCs w:val="25"/>
        </w:rPr>
        <w:t xml:space="preserve"> per VRF</w:t>
      </w:r>
      <w:r w:rsidR="001A752D" w:rsidRPr="001A752D">
        <w:rPr>
          <w:rFonts w:ascii="Times New Roman" w:hAnsi="Times New Roman" w:cs="Times New Roman"/>
          <w:sz w:val="25"/>
          <w:szCs w:val="25"/>
        </w:rPr>
        <w:t>. Routers are identified by their unique Router-ID, in the form of an IPv4 address</w:t>
      </w:r>
      <w:r w:rsidR="001A752D">
        <w:rPr>
          <w:rFonts w:ascii="Times New Roman" w:hAnsi="Times New Roman" w:cs="Times New Roman"/>
          <w:sz w:val="25"/>
          <w:szCs w:val="25"/>
        </w:rPr>
        <w:t xml:space="preserve">. </w:t>
      </w:r>
      <w:r w:rsidR="0057346B">
        <w:rPr>
          <w:rFonts w:ascii="Times New Roman" w:hAnsi="Times New Roman" w:cs="Times New Roman"/>
          <w:sz w:val="25"/>
          <w:szCs w:val="25"/>
        </w:rPr>
        <w:t xml:space="preserve">Router-IDs are </w:t>
      </w:r>
      <w:r w:rsidR="00BC5744">
        <w:rPr>
          <w:rFonts w:ascii="Times New Roman" w:hAnsi="Times New Roman" w:cs="Times New Roman"/>
          <w:sz w:val="25"/>
          <w:szCs w:val="25"/>
        </w:rPr>
        <w:t xml:space="preserve">uniquely </w:t>
      </w:r>
      <w:r w:rsidR="0057346B">
        <w:rPr>
          <w:rFonts w:ascii="Times New Roman" w:hAnsi="Times New Roman" w:cs="Times New Roman"/>
          <w:sz w:val="25"/>
          <w:szCs w:val="25"/>
        </w:rPr>
        <w:t>assigned per router in each VRF.</w:t>
      </w:r>
    </w:p>
    <w:p w14:paraId="1B52D59E" w14:textId="5242FB9B" w:rsidR="001203E6" w:rsidRPr="008A0704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0704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Summary</w:t>
      </w:r>
    </w:p>
    <w:p w14:paraId="0BEC01E5" w14:textId="41EF65F4" w:rsidR="0090796E" w:rsidRDefault="001203E6" w:rsidP="00D03BC4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 w:rsidRPr="008A070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E263A">
        <w:rPr>
          <w:rFonts w:ascii="Times New Roman" w:hAnsi="Times New Roman" w:cs="Times New Roman"/>
          <w:sz w:val="25"/>
          <w:szCs w:val="25"/>
        </w:rPr>
        <w:t xml:space="preserve">Four Cisco 4321 routers were set </w:t>
      </w:r>
      <w:r w:rsidR="002B2AA4">
        <w:rPr>
          <w:rFonts w:ascii="Times New Roman" w:hAnsi="Times New Roman" w:cs="Times New Roman"/>
          <w:sz w:val="25"/>
          <w:szCs w:val="25"/>
        </w:rPr>
        <w:t xml:space="preserve">up in a bus-like topology, </w:t>
      </w:r>
      <w:r w:rsidR="007B5738">
        <w:rPr>
          <w:rFonts w:ascii="Times New Roman" w:hAnsi="Times New Roman" w:cs="Times New Roman"/>
          <w:sz w:val="25"/>
          <w:szCs w:val="25"/>
        </w:rPr>
        <w:t xml:space="preserve">each sequentially </w:t>
      </w:r>
      <w:r w:rsidR="004E68AD">
        <w:rPr>
          <w:rFonts w:ascii="Times New Roman" w:hAnsi="Times New Roman" w:cs="Times New Roman"/>
          <w:sz w:val="25"/>
          <w:szCs w:val="25"/>
        </w:rPr>
        <w:t xml:space="preserve">following </w:t>
      </w:r>
      <w:r w:rsidR="007B5738">
        <w:rPr>
          <w:rFonts w:ascii="Times New Roman" w:hAnsi="Times New Roman" w:cs="Times New Roman"/>
          <w:sz w:val="25"/>
          <w:szCs w:val="25"/>
        </w:rPr>
        <w:t xml:space="preserve">the </w:t>
      </w:r>
      <w:r w:rsidR="004E68AD">
        <w:rPr>
          <w:rFonts w:ascii="Times New Roman" w:hAnsi="Times New Roman" w:cs="Times New Roman"/>
          <w:sz w:val="25"/>
          <w:szCs w:val="25"/>
        </w:rPr>
        <w:t>next</w:t>
      </w:r>
      <w:r w:rsidR="007B5738">
        <w:rPr>
          <w:rFonts w:ascii="Times New Roman" w:hAnsi="Times New Roman" w:cs="Times New Roman"/>
          <w:sz w:val="25"/>
          <w:szCs w:val="25"/>
        </w:rPr>
        <w:t>.</w:t>
      </w:r>
      <w:r w:rsidR="004E68AD">
        <w:rPr>
          <w:rFonts w:ascii="Times New Roman" w:hAnsi="Times New Roman" w:cs="Times New Roman"/>
          <w:sz w:val="25"/>
          <w:szCs w:val="25"/>
        </w:rPr>
        <w:t xml:space="preserve"> </w:t>
      </w:r>
      <w:r w:rsidR="002F4BC8">
        <w:rPr>
          <w:rFonts w:ascii="Times New Roman" w:hAnsi="Times New Roman" w:cs="Times New Roman"/>
          <w:sz w:val="25"/>
          <w:szCs w:val="25"/>
        </w:rPr>
        <w:t>The 4 routers were</w:t>
      </w:r>
      <w:r w:rsidR="00EF59C7">
        <w:rPr>
          <w:rFonts w:ascii="Times New Roman" w:hAnsi="Times New Roman" w:cs="Times New Roman"/>
          <w:sz w:val="25"/>
          <w:szCs w:val="25"/>
        </w:rPr>
        <w:t xml:space="preserve"> </w:t>
      </w:r>
      <w:r w:rsidR="001B4608">
        <w:rPr>
          <w:rFonts w:ascii="Times New Roman" w:hAnsi="Times New Roman" w:cs="Times New Roman"/>
          <w:sz w:val="25"/>
          <w:szCs w:val="25"/>
        </w:rPr>
        <w:t>assigned</w:t>
      </w:r>
      <w:r w:rsidR="002E1231">
        <w:rPr>
          <w:rFonts w:ascii="Times New Roman" w:hAnsi="Times New Roman" w:cs="Times New Roman"/>
          <w:sz w:val="25"/>
          <w:szCs w:val="25"/>
        </w:rPr>
        <w:t xml:space="preserve"> two distinct VRFs, named Apple and Facebook, respectively</w:t>
      </w:r>
      <w:r w:rsidR="00A7647E">
        <w:rPr>
          <w:rFonts w:ascii="Times New Roman" w:hAnsi="Times New Roman" w:cs="Times New Roman"/>
          <w:sz w:val="25"/>
          <w:szCs w:val="25"/>
        </w:rPr>
        <w:t xml:space="preserve">. </w:t>
      </w:r>
      <w:r w:rsidR="00342BA7">
        <w:rPr>
          <w:rFonts w:ascii="Times New Roman" w:hAnsi="Times New Roman" w:cs="Times New Roman"/>
          <w:sz w:val="25"/>
          <w:szCs w:val="25"/>
        </w:rPr>
        <w:t xml:space="preserve">Naming has no influence </w:t>
      </w:r>
      <w:r w:rsidR="00DF41B8">
        <w:rPr>
          <w:rFonts w:ascii="Times New Roman" w:hAnsi="Times New Roman" w:cs="Times New Roman"/>
          <w:sz w:val="25"/>
          <w:szCs w:val="25"/>
        </w:rPr>
        <w:t>on</w:t>
      </w:r>
      <w:r w:rsidR="00A7647E">
        <w:rPr>
          <w:rFonts w:ascii="Times New Roman" w:hAnsi="Times New Roman" w:cs="Times New Roman"/>
          <w:sz w:val="25"/>
          <w:szCs w:val="25"/>
        </w:rPr>
        <w:t xml:space="preserve"> the functionality of the </w:t>
      </w:r>
      <w:r w:rsidR="00342BA7">
        <w:rPr>
          <w:rFonts w:ascii="Times New Roman" w:hAnsi="Times New Roman" w:cs="Times New Roman"/>
          <w:sz w:val="25"/>
          <w:szCs w:val="25"/>
        </w:rPr>
        <w:t>protocol</w:t>
      </w:r>
      <w:r w:rsidR="005C1C0C">
        <w:rPr>
          <w:rFonts w:ascii="Times New Roman" w:hAnsi="Times New Roman" w:cs="Times New Roman"/>
          <w:sz w:val="25"/>
          <w:szCs w:val="25"/>
        </w:rPr>
        <w:t>. It is simply used to</w:t>
      </w:r>
      <w:r w:rsidR="00E24764">
        <w:rPr>
          <w:rFonts w:ascii="Times New Roman" w:hAnsi="Times New Roman" w:cs="Times New Roman"/>
          <w:sz w:val="25"/>
          <w:szCs w:val="25"/>
        </w:rPr>
        <w:t xml:space="preserve"> </w:t>
      </w:r>
      <w:r w:rsidR="00A7647E">
        <w:rPr>
          <w:rFonts w:ascii="Times New Roman" w:hAnsi="Times New Roman" w:cs="Times New Roman"/>
          <w:sz w:val="25"/>
          <w:szCs w:val="25"/>
        </w:rPr>
        <w:t xml:space="preserve">simulate </w:t>
      </w:r>
      <w:r w:rsidR="008C32A1">
        <w:rPr>
          <w:rFonts w:ascii="Times New Roman" w:hAnsi="Times New Roman" w:cs="Times New Roman"/>
          <w:sz w:val="25"/>
          <w:szCs w:val="25"/>
        </w:rPr>
        <w:t xml:space="preserve">the routers servicing two different companies, as would the purpose of the protocol in real-life applications. </w:t>
      </w:r>
      <w:r w:rsidR="00F75226">
        <w:rPr>
          <w:rFonts w:ascii="Times New Roman" w:hAnsi="Times New Roman" w:cs="Times New Roman"/>
          <w:sz w:val="25"/>
          <w:szCs w:val="25"/>
        </w:rPr>
        <w:t xml:space="preserve">In terms of addressing, </w:t>
      </w:r>
      <w:r w:rsidR="00AE7BB3">
        <w:rPr>
          <w:rFonts w:ascii="Times New Roman" w:hAnsi="Times New Roman" w:cs="Times New Roman"/>
          <w:sz w:val="25"/>
          <w:szCs w:val="25"/>
        </w:rPr>
        <w:t>the unique property of overlapping addresses</w:t>
      </w:r>
      <w:r w:rsidR="00444B5C">
        <w:rPr>
          <w:rFonts w:ascii="Times New Roman" w:hAnsi="Times New Roman" w:cs="Times New Roman"/>
          <w:sz w:val="25"/>
          <w:szCs w:val="25"/>
        </w:rPr>
        <w:t xml:space="preserve"> across different </w:t>
      </w:r>
      <w:r w:rsidR="00A012F5">
        <w:rPr>
          <w:rFonts w:ascii="Times New Roman" w:hAnsi="Times New Roman" w:cs="Times New Roman"/>
          <w:sz w:val="25"/>
          <w:szCs w:val="25"/>
        </w:rPr>
        <w:t xml:space="preserve">VRFs is demonstrated through the </w:t>
      </w:r>
      <w:r w:rsidR="00AB4141">
        <w:rPr>
          <w:rFonts w:ascii="Times New Roman" w:hAnsi="Times New Roman" w:cs="Times New Roman"/>
          <w:sz w:val="25"/>
          <w:szCs w:val="25"/>
        </w:rPr>
        <w:t xml:space="preserve">sharing of Loopback Addresses at each end of the topology, </w:t>
      </w:r>
      <w:r w:rsidR="0059471A">
        <w:rPr>
          <w:rFonts w:ascii="Times New Roman" w:hAnsi="Times New Roman" w:cs="Times New Roman"/>
          <w:sz w:val="25"/>
          <w:szCs w:val="25"/>
        </w:rPr>
        <w:t>simulating possible host connections</w:t>
      </w:r>
      <w:r w:rsidR="001B4608">
        <w:rPr>
          <w:rFonts w:ascii="Times New Roman" w:hAnsi="Times New Roman" w:cs="Times New Roman"/>
          <w:sz w:val="25"/>
          <w:szCs w:val="25"/>
        </w:rPr>
        <w:t xml:space="preserve"> with the same addresses</w:t>
      </w:r>
      <w:r w:rsidR="001D30C7">
        <w:rPr>
          <w:rFonts w:ascii="Times New Roman" w:hAnsi="Times New Roman" w:cs="Times New Roman"/>
          <w:sz w:val="25"/>
          <w:szCs w:val="25"/>
        </w:rPr>
        <w:t xml:space="preserve">, </w:t>
      </w:r>
      <w:r w:rsidR="001B4608">
        <w:rPr>
          <w:rFonts w:ascii="Times New Roman" w:hAnsi="Times New Roman" w:cs="Times New Roman"/>
          <w:sz w:val="25"/>
          <w:szCs w:val="25"/>
        </w:rPr>
        <w:t xml:space="preserve">connected </w:t>
      </w:r>
      <w:r w:rsidR="001D30C7">
        <w:rPr>
          <w:rFonts w:ascii="Times New Roman" w:hAnsi="Times New Roman" w:cs="Times New Roman"/>
          <w:sz w:val="25"/>
          <w:szCs w:val="25"/>
        </w:rPr>
        <w:t xml:space="preserve">via a switch, for example. </w:t>
      </w:r>
      <w:r w:rsidR="00FD03A4">
        <w:rPr>
          <w:rFonts w:ascii="Times New Roman" w:hAnsi="Times New Roman" w:cs="Times New Roman"/>
          <w:sz w:val="25"/>
          <w:szCs w:val="25"/>
        </w:rPr>
        <w:t xml:space="preserve">Simple OSPFv2 is used as the dynamic routing protocol </w:t>
      </w:r>
      <w:r w:rsidR="00A817E9">
        <w:rPr>
          <w:rFonts w:ascii="Times New Roman" w:hAnsi="Times New Roman" w:cs="Times New Roman"/>
          <w:sz w:val="25"/>
          <w:szCs w:val="25"/>
        </w:rPr>
        <w:t xml:space="preserve">on both sides to </w:t>
      </w:r>
      <w:r w:rsidR="00AF620A">
        <w:rPr>
          <w:rFonts w:ascii="Times New Roman" w:hAnsi="Times New Roman" w:cs="Times New Roman"/>
          <w:sz w:val="25"/>
          <w:szCs w:val="25"/>
        </w:rPr>
        <w:t>connect through the routers and to have the hosts contact the other.</w:t>
      </w:r>
    </w:p>
    <w:p w14:paraId="6272B4D8" w14:textId="2027AA65" w:rsidR="005E0667" w:rsidRPr="00F44189" w:rsidRDefault="0090796E" w:rsidP="0076377F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Pings from one VRF</w:t>
      </w:r>
      <w:r w:rsidR="00BA185A">
        <w:rPr>
          <w:rFonts w:ascii="Times New Roman" w:hAnsi="Times New Roman" w:cs="Times New Roman"/>
          <w:sz w:val="25"/>
          <w:szCs w:val="25"/>
        </w:rPr>
        <w:t xml:space="preserve"> cannot reach addresses from the other VRF, and vice versa. Ping and traceroute tests, along with VRF routing tables, </w:t>
      </w:r>
      <w:r w:rsidR="00BF555B">
        <w:rPr>
          <w:rFonts w:ascii="Times New Roman" w:hAnsi="Times New Roman" w:cs="Times New Roman"/>
          <w:sz w:val="25"/>
          <w:szCs w:val="25"/>
        </w:rPr>
        <w:t xml:space="preserve">is checked to ensure proper functionality of VRF, and that no information is </w:t>
      </w:r>
      <w:r w:rsidR="004F7D36">
        <w:rPr>
          <w:rFonts w:ascii="Times New Roman" w:hAnsi="Times New Roman" w:cs="Times New Roman"/>
          <w:sz w:val="25"/>
          <w:szCs w:val="25"/>
        </w:rPr>
        <w:t>incorrectly overlapped</w:t>
      </w:r>
      <w:r w:rsidR="00BF555B">
        <w:rPr>
          <w:rFonts w:ascii="Times New Roman" w:hAnsi="Times New Roman" w:cs="Times New Roman"/>
          <w:sz w:val="25"/>
          <w:szCs w:val="25"/>
        </w:rPr>
        <w:t xml:space="preserve"> (see</w:t>
      </w:r>
      <w:r w:rsidR="00C4218A">
        <w:rPr>
          <w:rFonts w:ascii="Times New Roman" w:hAnsi="Times New Roman" w:cs="Times New Roman"/>
          <w:sz w:val="25"/>
          <w:szCs w:val="25"/>
        </w:rPr>
        <w:t xml:space="preserve"> </w:t>
      </w:r>
      <w:r w:rsidR="00C4218A">
        <w:rPr>
          <w:rFonts w:ascii="Times New Roman" w:hAnsi="Times New Roman" w:cs="Times New Roman"/>
          <w:i/>
          <w:iCs/>
          <w:sz w:val="25"/>
          <w:szCs w:val="25"/>
        </w:rPr>
        <w:t>C</w:t>
      </w:r>
      <w:r w:rsidR="00BF555B" w:rsidRPr="00C4218A">
        <w:rPr>
          <w:rFonts w:ascii="Times New Roman" w:hAnsi="Times New Roman" w:cs="Times New Roman"/>
          <w:i/>
          <w:iCs/>
          <w:sz w:val="25"/>
          <w:szCs w:val="25"/>
        </w:rPr>
        <w:t>onfiguration</w:t>
      </w:r>
      <w:r w:rsidR="00C4218A">
        <w:rPr>
          <w:rFonts w:ascii="Times New Roman" w:hAnsi="Times New Roman" w:cs="Times New Roman"/>
          <w:i/>
          <w:iCs/>
          <w:sz w:val="25"/>
          <w:szCs w:val="25"/>
        </w:rPr>
        <w:t>s</w:t>
      </w:r>
      <w:r w:rsidR="00BF555B">
        <w:rPr>
          <w:rFonts w:ascii="Times New Roman" w:hAnsi="Times New Roman" w:cs="Times New Roman"/>
          <w:sz w:val="25"/>
          <w:szCs w:val="25"/>
        </w:rPr>
        <w:t xml:space="preserve"> and </w:t>
      </w:r>
      <w:r w:rsidR="00C4218A">
        <w:rPr>
          <w:rFonts w:ascii="Times New Roman" w:hAnsi="Times New Roman" w:cs="Times New Roman"/>
          <w:i/>
          <w:iCs/>
          <w:sz w:val="25"/>
          <w:szCs w:val="25"/>
        </w:rPr>
        <w:t>Ping Tests</w:t>
      </w:r>
      <w:r w:rsidR="00BF555B">
        <w:rPr>
          <w:rFonts w:ascii="Times New Roman" w:hAnsi="Times New Roman" w:cs="Times New Roman"/>
          <w:sz w:val="25"/>
          <w:szCs w:val="25"/>
        </w:rPr>
        <w:t>).</w:t>
      </w:r>
      <w:r w:rsidR="007275F1">
        <w:rPr>
          <w:rFonts w:ascii="Times New Roman" w:hAnsi="Times New Roman" w:cs="Times New Roman"/>
          <w:sz w:val="25"/>
          <w:szCs w:val="25"/>
        </w:rPr>
        <w:t xml:space="preserve"> For the Loopback ping tests, note that there is only one </w:t>
      </w:r>
      <w:r w:rsidR="00714223">
        <w:rPr>
          <w:rFonts w:ascii="Times New Roman" w:hAnsi="Times New Roman" w:cs="Times New Roman"/>
          <w:sz w:val="25"/>
          <w:szCs w:val="25"/>
        </w:rPr>
        <w:t xml:space="preserve">operating </w:t>
      </w:r>
      <w:r w:rsidR="007275F1">
        <w:rPr>
          <w:rFonts w:ascii="Times New Roman" w:hAnsi="Times New Roman" w:cs="Times New Roman"/>
          <w:sz w:val="25"/>
          <w:szCs w:val="25"/>
        </w:rPr>
        <w:t>address on the loopback per VR</w:t>
      </w:r>
      <w:r w:rsidR="008C049B">
        <w:rPr>
          <w:rFonts w:ascii="Times New Roman" w:hAnsi="Times New Roman" w:cs="Times New Roman"/>
          <w:sz w:val="25"/>
          <w:szCs w:val="25"/>
        </w:rPr>
        <w:t>F.</w:t>
      </w:r>
      <w:r w:rsidR="00714223">
        <w:rPr>
          <w:rFonts w:ascii="Times New Roman" w:hAnsi="Times New Roman" w:cs="Times New Roman"/>
          <w:sz w:val="25"/>
          <w:szCs w:val="25"/>
        </w:rPr>
        <w:t xml:space="preserve"> That means pinging the </w:t>
      </w:r>
      <w:r w:rsidR="00F44189">
        <w:rPr>
          <w:rFonts w:ascii="Times New Roman" w:hAnsi="Times New Roman" w:cs="Times New Roman"/>
          <w:sz w:val="25"/>
          <w:szCs w:val="25"/>
        </w:rPr>
        <w:t>counterpart</w:t>
      </w:r>
      <w:r w:rsidR="00714223">
        <w:rPr>
          <w:rFonts w:ascii="Times New Roman" w:hAnsi="Times New Roman" w:cs="Times New Roman"/>
          <w:sz w:val="25"/>
          <w:szCs w:val="25"/>
        </w:rPr>
        <w:t xml:space="preserve"> address on the other VRF will not be successful</w:t>
      </w:r>
      <w:r w:rsidR="00F44189">
        <w:rPr>
          <w:rFonts w:ascii="Times New Roman" w:hAnsi="Times New Roman" w:cs="Times New Roman"/>
          <w:sz w:val="25"/>
          <w:szCs w:val="25"/>
        </w:rPr>
        <w:t xml:space="preserve">, and vice versa. This is proved in the ping tests (see </w:t>
      </w:r>
      <w:r w:rsidR="00F44189">
        <w:rPr>
          <w:rFonts w:ascii="Times New Roman" w:hAnsi="Times New Roman" w:cs="Times New Roman"/>
          <w:i/>
          <w:iCs/>
          <w:sz w:val="25"/>
          <w:szCs w:val="25"/>
        </w:rPr>
        <w:t>Verification Commands</w:t>
      </w:r>
      <w:r w:rsidR="00F44189">
        <w:rPr>
          <w:rFonts w:ascii="Times New Roman" w:hAnsi="Times New Roman" w:cs="Times New Roman"/>
          <w:sz w:val="25"/>
          <w:szCs w:val="25"/>
        </w:rPr>
        <w:t>).</w:t>
      </w:r>
    </w:p>
    <w:p w14:paraId="1910EF75" w14:textId="300F9FD0" w:rsidR="00AC2F5C" w:rsidRDefault="00AC2F5C" w:rsidP="00AC2F5C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of IP’s</w:t>
      </w:r>
    </w:p>
    <w:tbl>
      <w:tblPr>
        <w:tblStyle w:val="TableGrid"/>
        <w:tblW w:w="9381" w:type="dxa"/>
        <w:tblInd w:w="-247" w:type="dxa"/>
        <w:tblLook w:val="04A0" w:firstRow="1" w:lastRow="0" w:firstColumn="1" w:lastColumn="0" w:noHBand="0" w:noVBand="1"/>
      </w:tblPr>
      <w:tblGrid>
        <w:gridCol w:w="1639"/>
        <w:gridCol w:w="1865"/>
        <w:gridCol w:w="1959"/>
        <w:gridCol w:w="1959"/>
        <w:gridCol w:w="1959"/>
      </w:tblGrid>
      <w:tr w:rsidR="004412F2" w14:paraId="15EB48B2" w14:textId="7A67BBD7" w:rsidTr="004412F2">
        <w:trPr>
          <w:trHeight w:val="447"/>
        </w:trPr>
        <w:tc>
          <w:tcPr>
            <w:tcW w:w="1639" w:type="dxa"/>
          </w:tcPr>
          <w:p w14:paraId="39BF1DE4" w14:textId="120DFE22" w:rsidR="004412F2" w:rsidRDefault="004412F2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865" w:type="dxa"/>
          </w:tcPr>
          <w:p w14:paraId="73EA8B1E" w14:textId="18676245" w:rsidR="004412F2" w:rsidRDefault="004412F2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Router 1</w:t>
            </w:r>
          </w:p>
        </w:tc>
        <w:tc>
          <w:tcPr>
            <w:tcW w:w="1959" w:type="dxa"/>
          </w:tcPr>
          <w:p w14:paraId="07E7EF32" w14:textId="7765A6F8" w:rsidR="004412F2" w:rsidRDefault="004412F2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Router 2</w:t>
            </w:r>
          </w:p>
        </w:tc>
        <w:tc>
          <w:tcPr>
            <w:tcW w:w="1959" w:type="dxa"/>
          </w:tcPr>
          <w:p w14:paraId="67CFF6DA" w14:textId="10C00665" w:rsidR="004412F2" w:rsidRDefault="004412F2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Router 3</w:t>
            </w:r>
          </w:p>
        </w:tc>
        <w:tc>
          <w:tcPr>
            <w:tcW w:w="1959" w:type="dxa"/>
          </w:tcPr>
          <w:p w14:paraId="303DF10C" w14:textId="7BA251BB" w:rsidR="004412F2" w:rsidRDefault="004412F2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Router 4</w:t>
            </w:r>
          </w:p>
        </w:tc>
      </w:tr>
      <w:tr w:rsidR="004412F2" w14:paraId="4BFAB729" w14:textId="41C76180" w:rsidTr="004412F2">
        <w:trPr>
          <w:trHeight w:val="2328"/>
        </w:trPr>
        <w:tc>
          <w:tcPr>
            <w:tcW w:w="1639" w:type="dxa"/>
          </w:tcPr>
          <w:p w14:paraId="2C2144C7" w14:textId="5837CB16" w:rsidR="004412F2" w:rsidRDefault="004412F2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Gig </w:t>
            </w:r>
            <w:r w:rsidR="001B52E9">
              <w:rPr>
                <w:rFonts w:ascii="Calibri" w:hAnsi="Calibri" w:cs="Calibri"/>
                <w:b/>
                <w:bCs/>
                <w:sz w:val="20"/>
                <w:szCs w:val="20"/>
              </w:rPr>
              <w:t>Sub-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Interfaces (Ipv4)</w:t>
            </w:r>
          </w:p>
          <w:p w14:paraId="1FB9DBE4" w14:textId="77777777" w:rsidR="004412F2" w:rsidRDefault="004412F2" w:rsidP="00A73D98">
            <w:pPr>
              <w:tabs>
                <w:tab w:val="left" w:pos="2770"/>
              </w:tabs>
              <w:jc w:val="center"/>
              <w:rPr>
                <w:rFonts w:ascii="Calibri" w:hAnsi="Calibri" w:cs="Calibri"/>
                <w:i/>
                <w:iCs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sz w:val="16"/>
                <w:szCs w:val="16"/>
              </w:rPr>
              <w:t>All subnets are of /24</w:t>
            </w:r>
          </w:p>
          <w:p w14:paraId="72EBF41A" w14:textId="77777777" w:rsidR="0026425A" w:rsidRDefault="0026425A" w:rsidP="00DD431A">
            <w:pPr>
              <w:tabs>
                <w:tab w:val="left" w:pos="2770"/>
              </w:tabs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0B5FA522" w14:textId="5C164103" w:rsidR="0026425A" w:rsidRDefault="0026425A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26425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.1 Sub-Interfaces are </w:t>
            </w:r>
            <w:r w:rsidR="00484316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of Apple’s VRF</w:t>
            </w:r>
          </w:p>
          <w:p w14:paraId="5CC90487" w14:textId="77777777" w:rsidR="00DD431A" w:rsidRDefault="00DD431A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  <w:p w14:paraId="7E509A0B" w14:textId="3611AE4A" w:rsidR="00484316" w:rsidRPr="00620799" w:rsidRDefault="00484316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6425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2</w:t>
            </w:r>
            <w:r w:rsidRPr="0026425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Sub-Interfaces are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of </w:t>
            </w:r>
            <w:r w:rsidR="000D2C4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Facebook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’s VRF</w:t>
            </w:r>
          </w:p>
        </w:tc>
        <w:tc>
          <w:tcPr>
            <w:tcW w:w="1865" w:type="dxa"/>
          </w:tcPr>
          <w:p w14:paraId="17AF5736" w14:textId="168C7F16" w:rsidR="004412F2" w:rsidRDefault="00B27F8C" w:rsidP="005D6C9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G0/0/0.1: 192.168.</w:t>
            </w:r>
            <w:r w:rsidR="00A24070"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.1</w:t>
            </w:r>
          </w:p>
          <w:p w14:paraId="3CB17035" w14:textId="64858401" w:rsidR="004412F2" w:rsidRDefault="004412F2" w:rsidP="005D6C9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05C51BD2" w14:textId="706699FF" w:rsidR="004412F2" w:rsidRDefault="005D6C9F" w:rsidP="005D6C9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--</w:t>
            </w:r>
          </w:p>
          <w:p w14:paraId="18ABC1B0" w14:textId="33142E3F" w:rsidR="005D6C9F" w:rsidRDefault="005D6C9F" w:rsidP="005D6C9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4ECF4B31" w14:textId="77777777" w:rsidR="00A85F90" w:rsidRDefault="00A85F90" w:rsidP="00A85F9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3D2E1097" w14:textId="77777777" w:rsidR="003C225E" w:rsidRDefault="003C225E" w:rsidP="003C225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G0/0/0.2:</w:t>
            </w:r>
          </w:p>
          <w:p w14:paraId="141F8C5A" w14:textId="77777777" w:rsidR="003C225E" w:rsidRDefault="003C225E" w:rsidP="003C225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1.0.0.1</w:t>
            </w:r>
          </w:p>
          <w:p w14:paraId="63F14D78" w14:textId="77777777" w:rsidR="003C225E" w:rsidRDefault="003C225E" w:rsidP="003C225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72834CA4" w14:textId="19581A2F" w:rsidR="005D6C9F" w:rsidRDefault="005D6C9F" w:rsidP="003C225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--</w:t>
            </w:r>
          </w:p>
          <w:p w14:paraId="3BCC4B0A" w14:textId="7081C34B" w:rsidR="004412F2" w:rsidRPr="00E13BA6" w:rsidRDefault="004412F2" w:rsidP="003C225E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959" w:type="dxa"/>
          </w:tcPr>
          <w:p w14:paraId="01C277B9" w14:textId="00EC0F79" w:rsidR="005D6C9F" w:rsidRDefault="005D6C9F" w:rsidP="005D6C9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G0/0/0.1: 192.168.</w:t>
            </w:r>
            <w:r w:rsidR="00A24070">
              <w:rPr>
                <w:rFonts w:ascii="Calibri" w:hAnsi="Calibri" w:cs="Calibri"/>
                <w:b/>
                <w:bCs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.1</w:t>
            </w:r>
          </w:p>
          <w:p w14:paraId="1C77A690" w14:textId="77777777" w:rsidR="005D6C9F" w:rsidRDefault="005D6C9F" w:rsidP="005D6C9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353D9830" w14:textId="277AC0F8" w:rsidR="005D6C9F" w:rsidRPr="00A85F90" w:rsidRDefault="00A85F90" w:rsidP="00A85F9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G0/0/1.1: 192.168.</w:t>
            </w:r>
            <w:r w:rsidR="00A24070"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.2</w:t>
            </w:r>
          </w:p>
          <w:p w14:paraId="17044AEC" w14:textId="77777777" w:rsidR="005D6C9F" w:rsidRDefault="005D6C9F" w:rsidP="005D6C9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07CD8BB0" w14:textId="77777777" w:rsidR="003C225E" w:rsidRDefault="003C225E" w:rsidP="003C225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G0/0/0.2:</w:t>
            </w:r>
          </w:p>
          <w:p w14:paraId="0B20F77F" w14:textId="77777777" w:rsidR="003C225E" w:rsidRDefault="003C225E" w:rsidP="003C225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2.0.0.1</w:t>
            </w:r>
          </w:p>
          <w:p w14:paraId="09A14014" w14:textId="77777777" w:rsidR="003C225E" w:rsidRDefault="003C225E" w:rsidP="003C225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CE9AD61" w14:textId="0AC383BA" w:rsidR="003C225E" w:rsidRDefault="00A85F90" w:rsidP="003C225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G0/0/1.2: </w:t>
            </w:r>
          </w:p>
          <w:p w14:paraId="04484FD0" w14:textId="680988AE" w:rsidR="004412F2" w:rsidRPr="003C225E" w:rsidRDefault="00A85F90" w:rsidP="003C225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  <w:r w:rsidR="003C225E">
              <w:rPr>
                <w:rFonts w:ascii="Calibri" w:hAnsi="Calibri" w:cs="Calibri"/>
                <w:b/>
                <w:bCs/>
                <w:sz w:val="20"/>
                <w:szCs w:val="20"/>
              </w:rPr>
              <w:t>.0.0.2</w:t>
            </w:r>
          </w:p>
        </w:tc>
        <w:tc>
          <w:tcPr>
            <w:tcW w:w="1959" w:type="dxa"/>
          </w:tcPr>
          <w:p w14:paraId="0ECD31EE" w14:textId="3BA14D41" w:rsidR="006D34C9" w:rsidRDefault="006D34C9" w:rsidP="006D34C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G0/0/0.1: 192.168.</w:t>
            </w:r>
            <w:r w:rsidR="00A24070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.1</w:t>
            </w:r>
          </w:p>
          <w:p w14:paraId="710133DA" w14:textId="77777777" w:rsidR="006D34C9" w:rsidRDefault="006D34C9" w:rsidP="006D34C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562F1B78" w14:textId="45C69254" w:rsidR="006D34C9" w:rsidRPr="00A85F90" w:rsidRDefault="006D34C9" w:rsidP="006D34C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G0/0/1.1: 192.168.</w:t>
            </w:r>
            <w:r w:rsidR="00A24070">
              <w:rPr>
                <w:rFonts w:ascii="Calibri" w:hAnsi="Calibri" w:cs="Calibri"/>
                <w:b/>
                <w:bCs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.2</w:t>
            </w:r>
          </w:p>
          <w:p w14:paraId="683DAC5F" w14:textId="77777777" w:rsidR="006D34C9" w:rsidRDefault="006D34C9" w:rsidP="006D34C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210ABA4A" w14:textId="77777777" w:rsidR="006D34C9" w:rsidRDefault="006D34C9" w:rsidP="006D34C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G0/0/0.2:</w:t>
            </w:r>
          </w:p>
          <w:p w14:paraId="33997370" w14:textId="14F864AC" w:rsidR="006D34C9" w:rsidRDefault="00323EB8" w:rsidP="006D34C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 w:rsidR="006D34C9">
              <w:rPr>
                <w:rFonts w:ascii="Calibri" w:hAnsi="Calibri" w:cs="Calibri"/>
                <w:b/>
                <w:bCs/>
                <w:sz w:val="20"/>
                <w:szCs w:val="20"/>
              </w:rPr>
              <w:t>.0.0.1</w:t>
            </w:r>
          </w:p>
          <w:p w14:paraId="20EE5F43" w14:textId="77777777" w:rsidR="006D34C9" w:rsidRDefault="006D34C9" w:rsidP="006D34C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3C9636E" w14:textId="77777777" w:rsidR="006D34C9" w:rsidRDefault="006D34C9" w:rsidP="006D34C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G0/0/1.2: </w:t>
            </w:r>
          </w:p>
          <w:p w14:paraId="78607790" w14:textId="649FACD1" w:rsidR="004412F2" w:rsidRDefault="00323EB8" w:rsidP="006D34C9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2.0.0.2</w:t>
            </w:r>
          </w:p>
        </w:tc>
        <w:tc>
          <w:tcPr>
            <w:tcW w:w="1959" w:type="dxa"/>
          </w:tcPr>
          <w:p w14:paraId="6C965A52" w14:textId="429BFABA" w:rsidR="00E7009D" w:rsidRDefault="00E7009D" w:rsidP="00E7009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--</w:t>
            </w:r>
          </w:p>
          <w:p w14:paraId="74EE7FF1" w14:textId="7CAF409A" w:rsidR="00E7009D" w:rsidRDefault="00E7009D" w:rsidP="00E7009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6A4E3E1E" w14:textId="77777777" w:rsidR="00E7009D" w:rsidRDefault="00E7009D" w:rsidP="00E7009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5F13EBBB" w14:textId="0871A057" w:rsidR="00E7009D" w:rsidRPr="00A85F90" w:rsidRDefault="00E7009D" w:rsidP="00E7009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G0/0/1.1: 192.168.</w:t>
            </w:r>
            <w:r w:rsidR="00A24070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.2</w:t>
            </w:r>
          </w:p>
          <w:p w14:paraId="1A474D29" w14:textId="77777777" w:rsidR="00E7009D" w:rsidRDefault="00E7009D" w:rsidP="00E7009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79A66F57" w14:textId="77E7BE84" w:rsidR="00E7009D" w:rsidRDefault="00E7009D" w:rsidP="00E7009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--</w:t>
            </w:r>
          </w:p>
          <w:p w14:paraId="010A4C67" w14:textId="77777777" w:rsidR="00E7009D" w:rsidRDefault="00E7009D" w:rsidP="00E7009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52E29AE6" w14:textId="77777777" w:rsidR="00E7009D" w:rsidRDefault="00E7009D" w:rsidP="00E7009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0321BF33" w14:textId="1084D4C1" w:rsidR="00E7009D" w:rsidRDefault="00E7009D" w:rsidP="00E7009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G0/0/1.2: </w:t>
            </w:r>
          </w:p>
          <w:p w14:paraId="5C5D27E0" w14:textId="64A24411" w:rsidR="004412F2" w:rsidRDefault="00E7009D" w:rsidP="00E7009D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3.0.0.2</w:t>
            </w:r>
          </w:p>
        </w:tc>
      </w:tr>
      <w:tr w:rsidR="004412F2" w14:paraId="72512D6A" w14:textId="2FAF48FC" w:rsidTr="004412F2">
        <w:trPr>
          <w:trHeight w:val="924"/>
        </w:trPr>
        <w:tc>
          <w:tcPr>
            <w:tcW w:w="1639" w:type="dxa"/>
          </w:tcPr>
          <w:p w14:paraId="42277719" w14:textId="3FD2B923" w:rsidR="004412F2" w:rsidRDefault="004412F2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Loopback Interfaces</w:t>
            </w:r>
          </w:p>
        </w:tc>
        <w:tc>
          <w:tcPr>
            <w:tcW w:w="1865" w:type="dxa"/>
          </w:tcPr>
          <w:p w14:paraId="4E4B29F0" w14:textId="77777777" w:rsidR="00805E16" w:rsidRDefault="00E53221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Apple: </w:t>
            </w:r>
          </w:p>
          <w:p w14:paraId="399D3467" w14:textId="37BFA5DF" w:rsidR="00E53221" w:rsidRDefault="004412F2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  <w:r w:rsidR="004B3C16">
              <w:rPr>
                <w:rFonts w:ascii="Calibri" w:hAnsi="Calibri" w:cs="Calibri"/>
                <w:b/>
                <w:bCs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.</w:t>
            </w:r>
            <w:r w:rsidR="004B3C16"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</w:t>
            </w:r>
            <w:r w:rsidR="004B3C16"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0.1</w:t>
            </w:r>
            <w:r w:rsidR="00E53221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  <w:p w14:paraId="3D0E0548" w14:textId="77777777" w:rsidR="00E53221" w:rsidRDefault="00E53221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3797816" w14:textId="4FF3BCE5" w:rsidR="004412F2" w:rsidRPr="00E53221" w:rsidRDefault="00E53221" w:rsidP="00E5322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Facebook: 10.10.10.</w:t>
            </w:r>
            <w:r w:rsidR="004B3C16">
              <w:rPr>
                <w:rFonts w:ascii="Calibri" w:hAnsi="Calibri" w:cs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59" w:type="dxa"/>
          </w:tcPr>
          <w:p w14:paraId="07B88C73" w14:textId="719882DE" w:rsidR="004412F2" w:rsidRPr="006D34C9" w:rsidRDefault="00E53221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4C9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1959" w:type="dxa"/>
          </w:tcPr>
          <w:p w14:paraId="281460E9" w14:textId="5C3070DF" w:rsidR="004412F2" w:rsidRPr="006D34C9" w:rsidRDefault="00E53221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4C9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1959" w:type="dxa"/>
          </w:tcPr>
          <w:p w14:paraId="478E026C" w14:textId="77777777" w:rsidR="00805E16" w:rsidRDefault="00454490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Apple:</w:t>
            </w:r>
          </w:p>
          <w:p w14:paraId="0D6239CC" w14:textId="3494B26E" w:rsidR="004412F2" w:rsidRDefault="00454490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4412F2">
              <w:rPr>
                <w:rFonts w:ascii="Calibri" w:hAnsi="Calibri" w:cs="Calibri"/>
                <w:b/>
                <w:bCs/>
                <w:sz w:val="20"/>
                <w:szCs w:val="20"/>
              </w:rPr>
              <w:t>4</w:t>
            </w:r>
            <w:r w:rsidR="004B3C16">
              <w:rPr>
                <w:rFonts w:ascii="Calibri" w:hAnsi="Calibri" w:cs="Calibri"/>
                <w:b/>
                <w:bCs/>
                <w:sz w:val="20"/>
                <w:szCs w:val="20"/>
              </w:rPr>
              <w:t>0</w:t>
            </w:r>
            <w:r w:rsidR="004412F2">
              <w:rPr>
                <w:rFonts w:ascii="Calibri" w:hAnsi="Calibri" w:cs="Calibri"/>
                <w:b/>
                <w:bCs/>
                <w:sz w:val="20"/>
                <w:szCs w:val="20"/>
              </w:rPr>
              <w:t>.</w:t>
            </w:r>
            <w:r w:rsidR="004B3C16">
              <w:rPr>
                <w:rFonts w:ascii="Calibri" w:hAnsi="Calibri" w:cs="Calibri"/>
                <w:b/>
                <w:bCs/>
                <w:sz w:val="20"/>
                <w:szCs w:val="20"/>
              </w:rPr>
              <w:t>4</w:t>
            </w:r>
            <w:r w:rsidR="004412F2">
              <w:rPr>
                <w:rFonts w:ascii="Calibri" w:hAnsi="Calibri" w:cs="Calibri"/>
                <w:b/>
                <w:bCs/>
                <w:sz w:val="20"/>
                <w:szCs w:val="20"/>
              </w:rPr>
              <w:t>0.</w:t>
            </w:r>
            <w:r w:rsidR="004B3C16">
              <w:rPr>
                <w:rFonts w:ascii="Calibri" w:hAnsi="Calibri" w:cs="Calibri"/>
                <w:b/>
                <w:bCs/>
                <w:sz w:val="20"/>
                <w:szCs w:val="20"/>
              </w:rPr>
              <w:t>4</w:t>
            </w:r>
            <w:r w:rsidR="004412F2">
              <w:rPr>
                <w:rFonts w:ascii="Calibri" w:hAnsi="Calibri" w:cs="Calibri"/>
                <w:b/>
                <w:bCs/>
                <w:sz w:val="20"/>
                <w:szCs w:val="20"/>
              </w:rPr>
              <w:t>0.1</w:t>
            </w:r>
          </w:p>
          <w:p w14:paraId="02CED897" w14:textId="77777777" w:rsidR="004B3C16" w:rsidRDefault="004B3C16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3251DEAC" w14:textId="67A3C006" w:rsidR="004412F2" w:rsidRDefault="00E53221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Facebook:</w:t>
            </w:r>
            <w:r w:rsidR="004B3C1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40.40.40.2</w:t>
            </w:r>
          </w:p>
        </w:tc>
      </w:tr>
      <w:tr w:rsidR="004412F2" w14:paraId="51BF50AF" w14:textId="33D4E5E8" w:rsidTr="004412F2">
        <w:trPr>
          <w:trHeight w:val="447"/>
        </w:trPr>
        <w:tc>
          <w:tcPr>
            <w:tcW w:w="1639" w:type="dxa"/>
          </w:tcPr>
          <w:p w14:paraId="2F4826F5" w14:textId="5C47D4CE" w:rsidR="00E417D6" w:rsidRPr="006A5385" w:rsidRDefault="004412F2" w:rsidP="006A5385">
            <w:pPr>
              <w:tabs>
                <w:tab w:val="left" w:pos="2770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Router-IDs</w:t>
            </w:r>
            <w:r w:rsidR="006A538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Apple’s VRF</w:t>
            </w:r>
          </w:p>
        </w:tc>
        <w:tc>
          <w:tcPr>
            <w:tcW w:w="1865" w:type="dxa"/>
          </w:tcPr>
          <w:p w14:paraId="7E0B4AC2" w14:textId="72D4469C" w:rsidR="004412F2" w:rsidRDefault="004412F2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1.1.1.1</w:t>
            </w:r>
          </w:p>
        </w:tc>
        <w:tc>
          <w:tcPr>
            <w:tcW w:w="1959" w:type="dxa"/>
          </w:tcPr>
          <w:p w14:paraId="123FF8CE" w14:textId="36ED2118" w:rsidR="004412F2" w:rsidRDefault="004412F2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2.2.2.2</w:t>
            </w:r>
          </w:p>
        </w:tc>
        <w:tc>
          <w:tcPr>
            <w:tcW w:w="1959" w:type="dxa"/>
          </w:tcPr>
          <w:p w14:paraId="3B38A1EC" w14:textId="2F51CC9E" w:rsidR="004412F2" w:rsidRDefault="004412F2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3.3.3.3</w:t>
            </w:r>
          </w:p>
        </w:tc>
        <w:tc>
          <w:tcPr>
            <w:tcW w:w="1959" w:type="dxa"/>
          </w:tcPr>
          <w:p w14:paraId="06A89F39" w14:textId="173F3F34" w:rsidR="006A5385" w:rsidRPr="006A5385" w:rsidRDefault="004412F2" w:rsidP="006A5385">
            <w:pPr>
              <w:tabs>
                <w:tab w:val="left" w:pos="2770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4.4.4.4</w:t>
            </w:r>
          </w:p>
        </w:tc>
      </w:tr>
      <w:tr w:rsidR="006A5385" w14:paraId="71BC6327" w14:textId="77777777" w:rsidTr="004412F2">
        <w:trPr>
          <w:trHeight w:val="447"/>
        </w:trPr>
        <w:tc>
          <w:tcPr>
            <w:tcW w:w="1639" w:type="dxa"/>
          </w:tcPr>
          <w:p w14:paraId="637BCA31" w14:textId="3D904726" w:rsidR="006A5385" w:rsidRDefault="006A5385" w:rsidP="006A5385">
            <w:pPr>
              <w:tabs>
                <w:tab w:val="left" w:pos="2770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Router-IDs Facebook’s VRF</w:t>
            </w:r>
          </w:p>
        </w:tc>
        <w:tc>
          <w:tcPr>
            <w:tcW w:w="1865" w:type="dxa"/>
          </w:tcPr>
          <w:p w14:paraId="1F08AD58" w14:textId="510BE732" w:rsidR="006A5385" w:rsidRDefault="006A5385" w:rsidP="006A5385">
            <w:pPr>
              <w:tabs>
                <w:tab w:val="left" w:pos="2770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5.5.5.5</w:t>
            </w:r>
          </w:p>
        </w:tc>
        <w:tc>
          <w:tcPr>
            <w:tcW w:w="1959" w:type="dxa"/>
          </w:tcPr>
          <w:p w14:paraId="2AEEBFE5" w14:textId="05C7A109" w:rsidR="006A5385" w:rsidRDefault="006A5385" w:rsidP="006A5385">
            <w:pPr>
              <w:tabs>
                <w:tab w:val="left" w:pos="2770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6.6.6.6</w:t>
            </w:r>
          </w:p>
        </w:tc>
        <w:tc>
          <w:tcPr>
            <w:tcW w:w="1959" w:type="dxa"/>
          </w:tcPr>
          <w:p w14:paraId="24446D24" w14:textId="00E4EE27" w:rsidR="006A5385" w:rsidRDefault="006A5385" w:rsidP="006A5385">
            <w:pPr>
              <w:tabs>
                <w:tab w:val="left" w:pos="2770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7.7.7.7</w:t>
            </w:r>
          </w:p>
        </w:tc>
        <w:tc>
          <w:tcPr>
            <w:tcW w:w="1959" w:type="dxa"/>
          </w:tcPr>
          <w:p w14:paraId="701BB359" w14:textId="5E64AC1E" w:rsidR="006A5385" w:rsidRDefault="006A5385" w:rsidP="006A5385">
            <w:pPr>
              <w:tabs>
                <w:tab w:val="left" w:pos="2770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8.8.8.8</w:t>
            </w:r>
          </w:p>
        </w:tc>
      </w:tr>
    </w:tbl>
    <w:p w14:paraId="5A815E68" w14:textId="048B292A" w:rsidR="005E0667" w:rsidRDefault="005E06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6BB2F2" w14:textId="77777777" w:rsidR="00202C9A" w:rsidRDefault="00202C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A9224B" w14:textId="68EA3E7A" w:rsidR="00951CE0" w:rsidRPr="00CE16D7" w:rsidRDefault="00CE16D7" w:rsidP="00CE16D7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070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Lab </w:t>
      </w:r>
      <w:r>
        <w:rPr>
          <w:rFonts w:ascii="Times New Roman" w:hAnsi="Times New Roman" w:cs="Times New Roman"/>
          <w:b/>
          <w:bCs/>
          <w:sz w:val="28"/>
          <w:szCs w:val="28"/>
        </w:rPr>
        <w:t>Commands</w:t>
      </w:r>
    </w:p>
    <w:p w14:paraId="3FE066C9" w14:textId="21630E69" w:rsidR="001203E6" w:rsidRDefault="001203E6" w:rsidP="001203E6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Most commands were common network fundamentals.</w:t>
      </w:r>
      <w:r w:rsidR="00F63B54">
        <w:rPr>
          <w:rFonts w:ascii="Times New Roman" w:hAnsi="Times New Roman" w:cs="Times New Roman"/>
          <w:sz w:val="25"/>
          <w:szCs w:val="25"/>
        </w:rPr>
        <w:t xml:space="preserve"> Others were unique to configuring </w:t>
      </w:r>
      <w:r w:rsidR="00DC3F10">
        <w:rPr>
          <w:rFonts w:ascii="Times New Roman" w:hAnsi="Times New Roman" w:cs="Times New Roman"/>
          <w:sz w:val="25"/>
          <w:szCs w:val="25"/>
        </w:rPr>
        <w:t>VRF</w:t>
      </w:r>
      <w:r w:rsidR="00DE23A8">
        <w:rPr>
          <w:rFonts w:ascii="Times New Roman" w:hAnsi="Times New Roman" w:cs="Times New Roman"/>
          <w:sz w:val="25"/>
          <w:szCs w:val="25"/>
        </w:rPr>
        <w:t>.</w:t>
      </w:r>
      <w:r>
        <w:rPr>
          <w:rFonts w:ascii="Times New Roman" w:hAnsi="Times New Roman" w:cs="Times New Roman"/>
          <w:sz w:val="25"/>
          <w:szCs w:val="25"/>
        </w:rPr>
        <w:t xml:space="preserve"> Key commands to this lab include:</w:t>
      </w:r>
    </w:p>
    <w:p w14:paraId="5DC559B4" w14:textId="0F9F6E67" w:rsidR="00080A5A" w:rsidRDefault="00D46207" w:rsidP="00D03BC4">
      <w:pPr>
        <w:tabs>
          <w:tab w:val="left" w:pos="2770"/>
        </w:tabs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IP </w:t>
      </w:r>
      <w:proofErr w:type="spellStart"/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vrf</w:t>
      </w:r>
      <w:proofErr w:type="spellEnd"/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[</w:t>
      </w:r>
      <w:proofErr w:type="spellStart"/>
      <w:r>
        <w:rPr>
          <w:rStyle w:val="kwd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vrf</w:t>
      </w:r>
      <w:proofErr w:type="spellEnd"/>
      <w:r>
        <w:rPr>
          <w:rStyle w:val="kwd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 xml:space="preserve"> name</w:t>
      </w: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]</w:t>
      </w:r>
      <w:r w:rsidR="000F6B7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–</w:t>
      </w:r>
      <w:r w:rsidR="000F6B7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Creates</w:t>
      </w:r>
      <w:r w:rsidR="003A388E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, enables, and enters VRF interface with the given name.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</w:p>
    <w:p w14:paraId="5CF492E3" w14:textId="4DD02543" w:rsidR="000F6B78" w:rsidRDefault="003E2FDA" w:rsidP="000F6B78">
      <w:pPr>
        <w:tabs>
          <w:tab w:val="left" w:pos="2770"/>
        </w:tabs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IP </w:t>
      </w:r>
      <w:proofErr w:type="spellStart"/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vrf</w:t>
      </w:r>
      <w:proofErr w:type="spellEnd"/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forwarding </w:t>
      </w:r>
      <w:r w:rsidR="004C0D96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[</w:t>
      </w:r>
      <w:proofErr w:type="spellStart"/>
      <w:r w:rsidR="004C0D96">
        <w:rPr>
          <w:rStyle w:val="kwd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vrf</w:t>
      </w:r>
      <w:proofErr w:type="spellEnd"/>
      <w:r w:rsidR="004C0D96">
        <w:rPr>
          <w:rStyle w:val="kwd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 xml:space="preserve"> name</w:t>
      </w:r>
      <w:r w:rsidR="004C0D96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]</w:t>
      </w:r>
      <w:r w:rsidR="000F6B7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  <w:r w:rsidR="004C0D96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–</w:t>
      </w:r>
      <w:r w:rsidR="000F6B7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  <w:r w:rsidR="004C0D96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Assigns the layer 3 interface to the VRF. There can only be one VRF assigned per interface</w:t>
      </w:r>
      <w:r w:rsidR="00B33ECB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, logical or physical</w:t>
      </w:r>
      <w:r w:rsidR="004C0D96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.</w:t>
      </w:r>
    </w:p>
    <w:p w14:paraId="063CB457" w14:textId="63C58B13" w:rsidR="000F6B78" w:rsidRDefault="00B33ECB" w:rsidP="000F6B78">
      <w:pPr>
        <w:tabs>
          <w:tab w:val="left" w:pos="2770"/>
        </w:tabs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Encapsulation dot1q [</w:t>
      </w:r>
      <w:proofErr w:type="spellStart"/>
      <w:r>
        <w:rPr>
          <w:rStyle w:val="kwd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vlan</w:t>
      </w:r>
      <w:proofErr w:type="spellEnd"/>
      <w:r>
        <w:rPr>
          <w:rStyle w:val="kwd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-id</w:t>
      </w: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]</w:t>
      </w:r>
      <w:r w:rsidR="000F6B7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  <w:r w:rsidR="00071E7B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–</w:t>
      </w:r>
      <w:r w:rsidR="000F6B7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  <w:r w:rsidR="00071E7B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Encapsulated in the </w:t>
      </w:r>
      <w:r w:rsidR="00D37013" w:rsidRPr="00D37013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IEEE 802.1Q (dot1q)</w:t>
      </w:r>
      <w:r w:rsidR="00071E7B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071E7B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format</w:t>
      </w:r>
      <w:r w:rsidR="00D37013" w:rsidRPr="00D37013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, and</w:t>
      </w:r>
      <w:proofErr w:type="gramEnd"/>
      <w:r w:rsidR="00D37013" w:rsidRPr="00D37013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specifies the VLAN identifier.</w:t>
      </w:r>
    </w:p>
    <w:p w14:paraId="2C754E24" w14:textId="01D3024F" w:rsidR="009E6DDB" w:rsidRDefault="009E6DDB" w:rsidP="000F6B78">
      <w:pPr>
        <w:tabs>
          <w:tab w:val="left" w:pos="2770"/>
        </w:tabs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Interface [sub-interface] – 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Creates and enables a sub-interface, a virtual, logical layer 3 interface.</w:t>
      </w:r>
    </w:p>
    <w:p w14:paraId="6DBAC766" w14:textId="06CF0252" w:rsidR="000F6B78" w:rsidRDefault="00566667" w:rsidP="000F6B78">
      <w:pPr>
        <w:tabs>
          <w:tab w:val="left" w:pos="2770"/>
        </w:tabs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Router ospf [</w:t>
      </w:r>
      <w:r>
        <w:rPr>
          <w:rStyle w:val="kwd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process-id</w:t>
      </w: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] </w:t>
      </w:r>
      <w:proofErr w:type="spellStart"/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vrf</w:t>
      </w:r>
      <w:proofErr w:type="spellEnd"/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[</w:t>
      </w:r>
      <w:proofErr w:type="spellStart"/>
      <w:r>
        <w:rPr>
          <w:rStyle w:val="kwd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vrf</w:t>
      </w:r>
      <w:proofErr w:type="spellEnd"/>
      <w:r>
        <w:rPr>
          <w:rStyle w:val="kwd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 xml:space="preserve"> name</w:t>
      </w: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]</w:t>
      </w:r>
      <w:r w:rsidR="000F6B7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–</w:t>
      </w:r>
      <w:r w:rsidR="000F6B7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Enables and enters OSPF </w:t>
      </w:r>
      <w:r w:rsidR="003057B9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configuration interface, specific to the stated VRF.</w:t>
      </w:r>
    </w:p>
    <w:p w14:paraId="7C98C1C0" w14:textId="163C43A8" w:rsidR="000F6B78" w:rsidRDefault="00A31EE2" w:rsidP="000F6B78">
      <w:pPr>
        <w:tabs>
          <w:tab w:val="left" w:pos="2770"/>
        </w:tabs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Show ip route </w:t>
      </w:r>
      <w:proofErr w:type="spellStart"/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vrf</w:t>
      </w:r>
      <w:proofErr w:type="spellEnd"/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[</w:t>
      </w:r>
      <w:proofErr w:type="spellStart"/>
      <w:r>
        <w:rPr>
          <w:rStyle w:val="kwd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vrf</w:t>
      </w:r>
      <w:proofErr w:type="spellEnd"/>
      <w:r>
        <w:rPr>
          <w:rStyle w:val="kwd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 xml:space="preserve"> name</w:t>
      </w: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]</w:t>
      </w:r>
      <w:r w:rsidR="000F6B7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–</w:t>
      </w:r>
      <w:r w:rsidR="000F6B7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View the </w:t>
      </w:r>
      <w:r w:rsidR="00AE3C78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VRF</w:t>
      </w:r>
      <w:r w:rsidR="00292D5C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-</w:t>
      </w:r>
      <w:r w:rsidR="00AE3C78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specific</w:t>
      </w:r>
      <w:r w:rsidR="00292D5C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routing table. Without specifying the VRF, there should have no routes, as it displays the “global” routing table.</w:t>
      </w:r>
    </w:p>
    <w:p w14:paraId="1D58E53B" w14:textId="3081D4CA" w:rsidR="000F6B78" w:rsidRDefault="00DA1FD2" w:rsidP="000F6B78">
      <w:pPr>
        <w:tabs>
          <w:tab w:val="left" w:pos="2770"/>
        </w:tabs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Ping </w:t>
      </w:r>
      <w:proofErr w:type="spellStart"/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vrf</w:t>
      </w:r>
      <w:proofErr w:type="spellEnd"/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[</w:t>
      </w:r>
      <w:proofErr w:type="spellStart"/>
      <w:r w:rsidR="003A3B7D">
        <w:rPr>
          <w:rStyle w:val="kwd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vrf</w:t>
      </w:r>
      <w:proofErr w:type="spellEnd"/>
      <w:r w:rsidR="003A3B7D">
        <w:rPr>
          <w:rStyle w:val="kwd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 xml:space="preserve"> name</w:t>
      </w:r>
      <w:r w:rsidR="003A3B7D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] [</w:t>
      </w:r>
      <w:r w:rsidR="003A3B7D">
        <w:rPr>
          <w:rStyle w:val="kwd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IP address</w:t>
      </w:r>
      <w:r w:rsidR="003A3B7D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]</w:t>
      </w:r>
      <w:r w:rsidR="000F6B7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  <w:r w:rsidR="00A408D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–</w:t>
      </w:r>
      <w:r w:rsidR="000F6B7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  <w:r w:rsidR="00A408D8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Ping address within VRF. Without specifying the VRF, the ping will </w:t>
      </w:r>
      <w:r w:rsidR="00856645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look for addresses in the global routing table, which should have no routes.</w:t>
      </w:r>
    </w:p>
    <w:p w14:paraId="1799B57B" w14:textId="1292427F" w:rsidR="000F6B78" w:rsidRDefault="00856645" w:rsidP="000F6B78">
      <w:pPr>
        <w:tabs>
          <w:tab w:val="left" w:pos="2770"/>
        </w:tabs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Show ip interface brief</w:t>
      </w:r>
      <w:r w:rsidR="000F6B7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–</w:t>
      </w:r>
      <w:r w:rsidR="000F6B7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A useful show command for viewing </w:t>
      </w:r>
      <w:r w:rsidR="00256079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sub-interfaces and its addresses.</w:t>
      </w:r>
    </w:p>
    <w:p w14:paraId="5FE75303" w14:textId="7F6A506B" w:rsidR="00D9085F" w:rsidRPr="00C02AF4" w:rsidRDefault="00DF5BDB" w:rsidP="009E6DDB">
      <w:pPr>
        <w:tabs>
          <w:tab w:val="left" w:pos="2770"/>
        </w:tabs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Show ip </w:t>
      </w:r>
      <w:proofErr w:type="spellStart"/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vrf</w:t>
      </w:r>
      <w:proofErr w:type="spellEnd"/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[</w:t>
      </w:r>
      <w:proofErr w:type="spellStart"/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vrf</w:t>
      </w:r>
      <w:proofErr w:type="spellEnd"/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name</w:t>
      </w:r>
      <w:r w:rsidR="001A5A09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| interfaces</w:t>
      </w: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]</w:t>
      </w:r>
      <w:r w:rsidR="000F6B7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–</w:t>
      </w:r>
      <w:r w:rsidR="000F6B7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See general details and to check the </w:t>
      </w:r>
      <w:r w:rsidR="001A5A09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VRF’s existence, or, to display all VRFs in the virtual router and their associated interfaces.</w:t>
      </w:r>
    </w:p>
    <w:p w14:paraId="1C4BFA22" w14:textId="035DE9A7" w:rsidR="00D9085F" w:rsidRDefault="007109ED" w:rsidP="001F0D73">
      <w:pP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br w:type="page"/>
      </w:r>
    </w:p>
    <w:p w14:paraId="2959BB2F" w14:textId="4F59183A" w:rsidR="006D7464" w:rsidRDefault="00EC3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62" behindDoc="0" locked="0" layoutInCell="1" allowOverlap="1" wp14:anchorId="245E6F0B" wp14:editId="45C748B8">
                <wp:simplePos x="0" y="0"/>
                <wp:positionH relativeFrom="column">
                  <wp:posOffset>255270</wp:posOffset>
                </wp:positionH>
                <wp:positionV relativeFrom="paragraph">
                  <wp:posOffset>2668245</wp:posOffset>
                </wp:positionV>
                <wp:extent cx="961831" cy="760178"/>
                <wp:effectExtent l="0" t="19050" r="29210" b="4000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831" cy="760178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D58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2" o:spid="_x0000_s1026" type="#_x0000_t13" style="position:absolute;margin-left:20.1pt;margin-top:210.1pt;width:75.75pt;height:59.85pt;z-index:2516715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" adj="13064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14" behindDoc="0" locked="0" layoutInCell="1" allowOverlap="1" wp14:anchorId="75DC1755" wp14:editId="29AF7923">
                <wp:simplePos x="0" y="0"/>
                <wp:positionH relativeFrom="column">
                  <wp:posOffset>213995</wp:posOffset>
                </wp:positionH>
                <wp:positionV relativeFrom="paragraph">
                  <wp:posOffset>879119</wp:posOffset>
                </wp:positionV>
                <wp:extent cx="961831" cy="760178"/>
                <wp:effectExtent l="0" t="19050" r="29210" b="4000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831" cy="760178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C1F9" id="Arrow: Right 21" o:spid="_x0000_s1026" type="#_x0000_t13" style="position:absolute;margin-left:16.85pt;margin-top:69.2pt;width:75.75pt;height:59.85pt;z-index:2516695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" adj="13064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706" behindDoc="0" locked="0" layoutInCell="1" allowOverlap="1" wp14:anchorId="300E294C" wp14:editId="4534F6DE">
                <wp:simplePos x="0" y="0"/>
                <wp:positionH relativeFrom="margin">
                  <wp:posOffset>4558029</wp:posOffset>
                </wp:positionH>
                <wp:positionV relativeFrom="paragraph">
                  <wp:posOffset>1149325</wp:posOffset>
                </wp:positionV>
                <wp:extent cx="961831" cy="760178"/>
                <wp:effectExtent l="19050" t="19050" r="10160" b="40005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1831" cy="760178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C4BDC" id="Arrow: Right 25" o:spid="_x0000_s1026" type="#_x0000_t13" style="position:absolute;margin-left:358.9pt;margin-top:90.5pt;width:75.75pt;height:59.85pt;rotation:180;z-index:25167770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" adj="13064" filled="f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10" behindDoc="0" locked="0" layoutInCell="1" allowOverlap="1" wp14:anchorId="5D16B045" wp14:editId="7460E7F1">
                <wp:simplePos x="0" y="0"/>
                <wp:positionH relativeFrom="column">
                  <wp:posOffset>199390</wp:posOffset>
                </wp:positionH>
                <wp:positionV relativeFrom="paragraph">
                  <wp:posOffset>4188409</wp:posOffset>
                </wp:positionV>
                <wp:extent cx="961831" cy="760178"/>
                <wp:effectExtent l="0" t="19050" r="29210" b="4000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831" cy="760178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45A81" id="Arrow: Right 23" o:spid="_x0000_s1026" type="#_x0000_t13" style="position:absolute;margin-left:15.7pt;margin-top:329.8pt;width:75.75pt;height:59.85pt;z-index:2516736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" adj="13064" filled="f" strokecolor="#1f3763 [1604]" strokeweight="1pt"/>
            </w:pict>
          </mc:Fallback>
        </mc:AlternateContent>
      </w:r>
      <w:r w:rsidR="00A5485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50" behindDoc="0" locked="0" layoutInCell="1" allowOverlap="1" wp14:anchorId="1CBB74A5" wp14:editId="733EFA29">
                <wp:simplePos x="0" y="0"/>
                <wp:positionH relativeFrom="margin">
                  <wp:posOffset>4631800</wp:posOffset>
                </wp:positionH>
                <wp:positionV relativeFrom="paragraph">
                  <wp:posOffset>5888134</wp:posOffset>
                </wp:positionV>
                <wp:extent cx="961831" cy="760178"/>
                <wp:effectExtent l="19050" t="19050" r="10160" b="40005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1831" cy="760178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E84FB" id="Arrow: Right 29" o:spid="_x0000_s1026" type="#_x0000_t13" style="position:absolute;margin-left:364.7pt;margin-top:463.65pt;width:75.75pt;height:59.85pt;rotation:180;z-index:2516838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" adj="13064" filled="f" strokecolor="#1f3763 [1604]" strokeweight="1pt">
                <w10:wrap anchorx="margin"/>
              </v:shape>
            </w:pict>
          </mc:Fallback>
        </mc:AlternateContent>
      </w:r>
      <w:r w:rsidR="00A5485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802" behindDoc="0" locked="0" layoutInCell="1" allowOverlap="1" wp14:anchorId="1BE45D6E" wp14:editId="6B264797">
                <wp:simplePos x="0" y="0"/>
                <wp:positionH relativeFrom="margin">
                  <wp:posOffset>4599967</wp:posOffset>
                </wp:positionH>
                <wp:positionV relativeFrom="paragraph">
                  <wp:posOffset>4218526</wp:posOffset>
                </wp:positionV>
                <wp:extent cx="961831" cy="760178"/>
                <wp:effectExtent l="19050" t="19050" r="10160" b="4000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1831" cy="760178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3DA5" id="Arrow: Right 28" o:spid="_x0000_s1026" type="#_x0000_t13" style="position:absolute;margin-left:362.2pt;margin-top:332.15pt;width:75.75pt;height:59.85pt;rotation:180;z-index:25168180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" adj="13064" filled="f" strokecolor="#1f3763 [1604]" strokeweight="1pt">
                <w10:wrap anchorx="margin"/>
              </v:shape>
            </w:pict>
          </mc:Fallback>
        </mc:AlternateContent>
      </w:r>
      <w:r w:rsidR="00A5485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54" behindDoc="0" locked="0" layoutInCell="1" allowOverlap="1" wp14:anchorId="1D9C1EEB" wp14:editId="166E873F">
                <wp:simplePos x="0" y="0"/>
                <wp:positionH relativeFrom="margin">
                  <wp:posOffset>4611756</wp:posOffset>
                </wp:positionH>
                <wp:positionV relativeFrom="paragraph">
                  <wp:posOffset>2658883</wp:posOffset>
                </wp:positionV>
                <wp:extent cx="961831" cy="760178"/>
                <wp:effectExtent l="19050" t="19050" r="10160" b="40005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1831" cy="760178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569C" id="Arrow: Right 27" o:spid="_x0000_s1026" type="#_x0000_t13" style="position:absolute;margin-left:363.15pt;margin-top:209.35pt;width:75.75pt;height:59.85pt;rotation:180;z-index:25167975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" adj="13064" filled="f" strokecolor="#1f3763 [1604]" strokeweight="1pt">
                <w10:wrap anchorx="margin"/>
              </v:shape>
            </w:pict>
          </mc:Fallback>
        </mc:AlternateContent>
      </w:r>
      <w:r w:rsidR="00A5485B">
        <w:rPr>
          <w:noProof/>
        </w:rPr>
        <w:drawing>
          <wp:anchor distT="0" distB="0" distL="114300" distR="114300" simplePos="0" relativeHeight="251665418" behindDoc="1" locked="0" layoutInCell="1" allowOverlap="1" wp14:anchorId="6DC678F4" wp14:editId="760E6AD9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6305550" cy="6946900"/>
            <wp:effectExtent l="0" t="0" r="0" b="6350"/>
            <wp:wrapTight wrapText="bothSides">
              <wp:wrapPolygon edited="0">
                <wp:start x="0" y="0"/>
                <wp:lineTo x="0" y="21561"/>
                <wp:lineTo x="21535" y="21561"/>
                <wp:lineTo x="2153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69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85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58" behindDoc="0" locked="0" layoutInCell="1" allowOverlap="1" wp14:anchorId="533E474D" wp14:editId="38A316DB">
                <wp:simplePos x="0" y="0"/>
                <wp:positionH relativeFrom="column">
                  <wp:posOffset>223520</wp:posOffset>
                </wp:positionH>
                <wp:positionV relativeFrom="paragraph">
                  <wp:posOffset>5911795</wp:posOffset>
                </wp:positionV>
                <wp:extent cx="961831" cy="760178"/>
                <wp:effectExtent l="0" t="19050" r="29210" b="4000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831" cy="760178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343F2" id="Arrow: Right 24" o:spid="_x0000_s1026" type="#_x0000_t13" style="position:absolute;margin-left:17.6pt;margin-top:465.5pt;width:75.75pt;height:59.85pt;z-index:2516756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" adj="13064" filled="f" strokecolor="#1f3763 [1604]" strokeweight="1pt"/>
            </w:pict>
          </mc:Fallback>
        </mc:AlternateContent>
      </w:r>
      <w:r w:rsidR="0083655E">
        <w:rPr>
          <w:noProof/>
        </w:rPr>
        <w:drawing>
          <wp:anchor distT="0" distB="0" distL="114300" distR="114300" simplePos="0" relativeHeight="251668490" behindDoc="0" locked="0" layoutInCell="1" allowOverlap="1" wp14:anchorId="6DA471FB" wp14:editId="2D030514">
            <wp:simplePos x="0" y="0"/>
            <wp:positionH relativeFrom="margin">
              <wp:align>center</wp:align>
            </wp:positionH>
            <wp:positionV relativeFrom="paragraph">
              <wp:posOffset>7273224</wp:posOffset>
            </wp:positionV>
            <wp:extent cx="3400425" cy="11334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554">
        <w:rPr>
          <w:noProof/>
        </w:rPr>
        <w:drawing>
          <wp:anchor distT="0" distB="0" distL="114300" distR="114300" simplePos="0" relativeHeight="251667466" behindDoc="0" locked="0" layoutInCell="1" allowOverlap="1" wp14:anchorId="7BEA084C" wp14:editId="3A8CEFA9">
            <wp:simplePos x="0" y="0"/>
            <wp:positionH relativeFrom="margin">
              <wp:align>center</wp:align>
            </wp:positionH>
            <wp:positionV relativeFrom="paragraph">
              <wp:posOffset>-351180</wp:posOffset>
            </wp:positionV>
            <wp:extent cx="4928870" cy="720090"/>
            <wp:effectExtent l="0" t="0" r="5080" b="38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87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46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85A2A5" w14:textId="4DECF4E3" w:rsidR="001203E6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55A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Configurations</w:t>
      </w:r>
    </w:p>
    <w:p w14:paraId="376BBAB7" w14:textId="03E1D908" w:rsidR="00C65FD5" w:rsidRPr="008329E9" w:rsidRDefault="00C65FD5" w:rsidP="00C65FD5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Show Running-Configurations:</w:t>
      </w:r>
    </w:p>
    <w:p w14:paraId="28C9CA47" w14:textId="67E79EDD" w:rsidR="00C65FD5" w:rsidRDefault="00C65FD5" w:rsidP="00C65FD5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R1</w:t>
      </w:r>
    </w:p>
    <w:p w14:paraId="543D4745" w14:textId="3BC661CC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5898" behindDoc="0" locked="0" layoutInCell="1" allowOverlap="1" wp14:anchorId="7CF8BBE5" wp14:editId="069E605A">
                <wp:simplePos x="0" y="0"/>
                <wp:positionH relativeFrom="column">
                  <wp:posOffset>2990850</wp:posOffset>
                </wp:positionH>
                <wp:positionV relativeFrom="paragraph">
                  <wp:posOffset>13970</wp:posOffset>
                </wp:positionV>
                <wp:extent cx="2745105" cy="140462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5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7ECC3" w14:textId="1A8F15F5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interface Serial0/1/1</w:t>
                            </w:r>
                          </w:p>
                          <w:p w14:paraId="2002F040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no ip address</w:t>
                            </w:r>
                          </w:p>
                          <w:p w14:paraId="2BC78105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shutdown</w:t>
                            </w:r>
                          </w:p>
                          <w:p w14:paraId="1FAD7862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interface GigabitEthernet0/2/0</w:t>
                            </w:r>
                          </w:p>
                          <w:p w14:paraId="5CEFF9BA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no ip address</w:t>
                            </w:r>
                          </w:p>
                          <w:p w14:paraId="7D4C4243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shutdown</w:t>
                            </w:r>
                          </w:p>
                          <w:p w14:paraId="7197018B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negotiation auto</w:t>
                            </w:r>
                          </w:p>
                          <w:p w14:paraId="49231F6A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interface GigabitEthernet0/2/1</w:t>
                            </w:r>
                          </w:p>
                          <w:p w14:paraId="63791154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no ip address</w:t>
                            </w:r>
                          </w:p>
                          <w:p w14:paraId="369AABF7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shutdown</w:t>
                            </w:r>
                          </w:p>
                          <w:p w14:paraId="66C40483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negotiation auto</w:t>
                            </w:r>
                          </w:p>
                          <w:p w14:paraId="08EDF102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interface GigabitEthernet0</w:t>
                            </w:r>
                          </w:p>
                          <w:p w14:paraId="2B437DEB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vrf</w:t>
                            </w:r>
                            <w:proofErr w:type="spellEnd"/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forwarding </w:t>
                            </w:r>
                            <w:proofErr w:type="spellStart"/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Mgmt-intf</w:t>
                            </w:r>
                            <w:proofErr w:type="spellEnd"/>
                          </w:p>
                          <w:p w14:paraId="57426FF2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no ip address</w:t>
                            </w:r>
                          </w:p>
                          <w:p w14:paraId="2ACD6D02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shutdown</w:t>
                            </w:r>
                          </w:p>
                          <w:p w14:paraId="25DBB441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negotiation auto</w:t>
                            </w:r>
                          </w:p>
                          <w:p w14:paraId="789EE2DF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2728D3C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router ospf 1 </w:t>
                            </w:r>
                            <w:proofErr w:type="spellStart"/>
                            <w:r w:rsidRPr="001565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vrf</w:t>
                            </w:r>
                            <w:proofErr w:type="spellEnd"/>
                            <w:r w:rsidRPr="001565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apple</w:t>
                            </w:r>
                          </w:p>
                          <w:p w14:paraId="7FA0F2F6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router-id 1.1.1.1</w:t>
                            </w:r>
                          </w:p>
                          <w:p w14:paraId="5C95C21A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10.10.10.0 0.0.0.255 area 1</w:t>
                            </w:r>
                          </w:p>
                          <w:p w14:paraId="78443E3A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192.168.1.0 0.0.0.255 area 1</w:t>
                            </w:r>
                          </w:p>
                          <w:p w14:paraId="6D142EA7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A4EB8FA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router ospf 2 </w:t>
                            </w:r>
                            <w:proofErr w:type="spellStart"/>
                            <w:r w:rsidRPr="001565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vrf</w:t>
                            </w:r>
                            <w:proofErr w:type="spellEnd"/>
                            <w:r w:rsidRPr="001565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565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facebook</w:t>
                            </w:r>
                            <w:proofErr w:type="spellEnd"/>
                          </w:p>
                          <w:p w14:paraId="791B0F7B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router-id 5.5.5.5</w:t>
                            </w:r>
                          </w:p>
                          <w:p w14:paraId="1E2DD886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1.0.0.0 0.0.0.255 area 2</w:t>
                            </w:r>
                          </w:p>
                          <w:p w14:paraId="5FD84373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10.10.10.0 0.0.0.255 area 2</w:t>
                            </w:r>
                          </w:p>
                          <w:p w14:paraId="06A08A84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7EEA778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forward-protocol </w:t>
                            </w:r>
                            <w:proofErr w:type="spellStart"/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nd</w:t>
                            </w:r>
                            <w:proofErr w:type="spellEnd"/>
                          </w:p>
                          <w:p w14:paraId="799B854D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server</w:t>
                            </w:r>
                          </w:p>
                          <w:p w14:paraId="5E55CB97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authentication local</w:t>
                            </w:r>
                          </w:p>
                          <w:p w14:paraId="1C7039FF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secure-server</w:t>
                            </w:r>
                          </w:p>
                          <w:p w14:paraId="186DB2D2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</w:t>
                            </w:r>
                            <w:proofErr w:type="spellStart"/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tftp</w:t>
                            </w:r>
                            <w:proofErr w:type="spellEnd"/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source-interface GigabitEthernet0</w:t>
                            </w:r>
                          </w:p>
                          <w:p w14:paraId="4371EB32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0458ACE4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58ED647E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transport input none</w:t>
                            </w:r>
                          </w:p>
                          <w:p w14:paraId="2635226C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5F764B3F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58318AB3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7FA2D48F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line </w:t>
                            </w:r>
                            <w:proofErr w:type="spellStart"/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vty</w:t>
                            </w:r>
                            <w:proofErr w:type="spellEnd"/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0 4</w:t>
                            </w:r>
                          </w:p>
                          <w:p w14:paraId="24C1627E" w14:textId="77777777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290F2B49" w14:textId="5EDB350D" w:rsidR="0015650A" w:rsidRPr="0015650A" w:rsidRDefault="0015650A" w:rsidP="001565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565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F8BB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5.5pt;margin-top:1.1pt;width:216.15pt;height:110.6pt;z-index:25168589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" stroked="f">
                <v:textbox style="mso-fit-shape-to-text:t">
                  <w:txbxContent>
                    <w:p w14:paraId="79B7ECC3" w14:textId="1A8F15F5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interface Serial0/1/1</w:t>
                      </w:r>
                    </w:p>
                    <w:p w14:paraId="2002F040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no ip address</w:t>
                      </w:r>
                    </w:p>
                    <w:p w14:paraId="2BC78105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shutdown</w:t>
                      </w:r>
                    </w:p>
                    <w:p w14:paraId="1FAD7862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interface GigabitEthernet0/2/0</w:t>
                      </w:r>
                    </w:p>
                    <w:p w14:paraId="5CEFF9BA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no ip address</w:t>
                      </w:r>
                    </w:p>
                    <w:p w14:paraId="7D4C4243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shutdown</w:t>
                      </w:r>
                    </w:p>
                    <w:p w14:paraId="7197018B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negotiation auto</w:t>
                      </w:r>
                    </w:p>
                    <w:p w14:paraId="49231F6A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interface GigabitEthernet0/2/1</w:t>
                      </w:r>
                    </w:p>
                    <w:p w14:paraId="63791154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no ip address</w:t>
                      </w:r>
                    </w:p>
                    <w:p w14:paraId="369AABF7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shutdown</w:t>
                      </w:r>
                    </w:p>
                    <w:p w14:paraId="66C40483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negotiation auto</w:t>
                      </w:r>
                    </w:p>
                    <w:p w14:paraId="08EDF102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interface GigabitEthernet0</w:t>
                      </w:r>
                    </w:p>
                    <w:p w14:paraId="2B437DEB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vrf</w:t>
                      </w:r>
                      <w:proofErr w:type="spellEnd"/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forwarding </w:t>
                      </w:r>
                      <w:proofErr w:type="spellStart"/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Mgmt-intf</w:t>
                      </w:r>
                      <w:proofErr w:type="spellEnd"/>
                    </w:p>
                    <w:p w14:paraId="57426FF2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no ip address</w:t>
                      </w:r>
                    </w:p>
                    <w:p w14:paraId="2ACD6D02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shutdown</w:t>
                      </w:r>
                    </w:p>
                    <w:p w14:paraId="25DBB441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negotiation auto</w:t>
                      </w:r>
                    </w:p>
                    <w:p w14:paraId="789EE2DF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2728D3C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router ospf 1 </w:t>
                      </w:r>
                      <w:proofErr w:type="spellStart"/>
                      <w:r w:rsidRPr="001565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vrf</w:t>
                      </w:r>
                      <w:proofErr w:type="spellEnd"/>
                      <w:r w:rsidRPr="001565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apple</w:t>
                      </w:r>
                    </w:p>
                    <w:p w14:paraId="7FA0F2F6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router-id 1.1.1.1</w:t>
                      </w:r>
                    </w:p>
                    <w:p w14:paraId="5C95C21A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10.10.10.0 0.0.0.255 area 1</w:t>
                      </w:r>
                    </w:p>
                    <w:p w14:paraId="78443E3A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192.168.1.0 0.0.0.255 area 1</w:t>
                      </w:r>
                    </w:p>
                    <w:p w14:paraId="6D142EA7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A4EB8FA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router ospf 2 </w:t>
                      </w:r>
                      <w:proofErr w:type="spellStart"/>
                      <w:r w:rsidRPr="001565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vrf</w:t>
                      </w:r>
                      <w:proofErr w:type="spellEnd"/>
                      <w:r w:rsidRPr="001565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565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facebook</w:t>
                      </w:r>
                      <w:proofErr w:type="spellEnd"/>
                    </w:p>
                    <w:p w14:paraId="791B0F7B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router-id 5.5.5.5</w:t>
                      </w:r>
                    </w:p>
                    <w:p w14:paraId="1E2DD886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1.0.0.0 0.0.0.255 area 2</w:t>
                      </w:r>
                    </w:p>
                    <w:p w14:paraId="5FD84373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10.10.10.0 0.0.0.255 area 2</w:t>
                      </w:r>
                    </w:p>
                    <w:p w14:paraId="06A08A84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7EEA778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forward-protocol </w:t>
                      </w:r>
                      <w:proofErr w:type="spellStart"/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nd</w:t>
                      </w:r>
                      <w:proofErr w:type="spellEnd"/>
                    </w:p>
                    <w:p w14:paraId="799B854D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server</w:t>
                      </w:r>
                    </w:p>
                    <w:p w14:paraId="5E55CB97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authentication local</w:t>
                      </w:r>
                    </w:p>
                    <w:p w14:paraId="1C7039FF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secure-server</w:t>
                      </w:r>
                    </w:p>
                    <w:p w14:paraId="186DB2D2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</w:t>
                      </w:r>
                      <w:proofErr w:type="spellStart"/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tftp</w:t>
                      </w:r>
                      <w:proofErr w:type="spellEnd"/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source-interface GigabitEthernet0</w:t>
                      </w:r>
                    </w:p>
                    <w:p w14:paraId="4371EB32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0458ACE4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58ED647E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transport input none</w:t>
                      </w:r>
                    </w:p>
                    <w:p w14:paraId="2635226C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5F764B3F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58318AB3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7FA2D48F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line </w:t>
                      </w:r>
                      <w:proofErr w:type="spellStart"/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vty</w:t>
                      </w:r>
                      <w:proofErr w:type="spellEnd"/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0 4</w:t>
                      </w:r>
                    </w:p>
                    <w:p w14:paraId="24C1627E" w14:textId="77777777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290F2B49" w14:textId="5EDB350D" w:rsidR="0015650A" w:rsidRPr="0015650A" w:rsidRDefault="0015650A" w:rsidP="0015650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565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650A">
        <w:rPr>
          <w:rFonts w:ascii="Courier New" w:hAnsi="Courier New" w:cs="Courier New"/>
          <w:noProof/>
          <w:sz w:val="16"/>
          <w:szCs w:val="16"/>
        </w:rPr>
        <w:t>R1#</w:t>
      </w:r>
      <w:r w:rsidRPr="00631B8B">
        <w:rPr>
          <w:rFonts w:ascii="Courier New" w:hAnsi="Courier New" w:cs="Courier New"/>
          <w:b/>
          <w:bCs/>
          <w:noProof/>
          <w:sz w:val="16"/>
          <w:szCs w:val="16"/>
        </w:rPr>
        <w:t>show run</w:t>
      </w:r>
    </w:p>
    <w:p w14:paraId="5FD96BE7" w14:textId="74FFF9FA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>Building configuration...</w:t>
      </w:r>
    </w:p>
    <w:p w14:paraId="360A9A97" w14:textId="08D66673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>Current configuration : 2290 bytes</w:t>
      </w:r>
    </w:p>
    <w:p w14:paraId="4FD95637" w14:textId="714D14C8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>version 16.7</w:t>
      </w:r>
    </w:p>
    <w:p w14:paraId="5FCD6122" w14:textId="7B26B819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>service timestamps debug datetime msec</w:t>
      </w:r>
    </w:p>
    <w:p w14:paraId="6514376E" w14:textId="77777777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>service timestamps log datetime msec</w:t>
      </w:r>
    </w:p>
    <w:p w14:paraId="539F6E3F" w14:textId="77777777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>platform qfp utilization monitor load 80</w:t>
      </w:r>
    </w:p>
    <w:p w14:paraId="309DE5DD" w14:textId="32C768AE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>no platform punt-keepalive disable-kernel-core</w:t>
      </w:r>
    </w:p>
    <w:p w14:paraId="63F26113" w14:textId="08F9FA72" w:rsidR="0015650A" w:rsidRPr="0015650A" w:rsidRDefault="0015650A" w:rsidP="0015650A">
      <w:pPr>
        <w:spacing w:after="0"/>
        <w:rPr>
          <w:rFonts w:ascii="Courier New" w:hAnsi="Courier New" w:cs="Courier New"/>
          <w:b/>
          <w:bCs/>
          <w:noProof/>
          <w:sz w:val="16"/>
          <w:szCs w:val="16"/>
        </w:rPr>
      </w:pPr>
      <w:r w:rsidRPr="0015650A">
        <w:rPr>
          <w:rFonts w:ascii="Courier New" w:hAnsi="Courier New" w:cs="Courier New"/>
          <w:b/>
          <w:bCs/>
          <w:noProof/>
          <w:sz w:val="16"/>
          <w:szCs w:val="16"/>
        </w:rPr>
        <w:t>hostname R1</w:t>
      </w:r>
    </w:p>
    <w:p w14:paraId="64830505" w14:textId="77777777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>boot-start-marker</w:t>
      </w:r>
    </w:p>
    <w:p w14:paraId="424B53E6" w14:textId="18890FB8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>boot-end-marke</w:t>
      </w:r>
      <w:r>
        <w:rPr>
          <w:rFonts w:ascii="Courier New" w:hAnsi="Courier New" w:cs="Courier New"/>
          <w:noProof/>
          <w:sz w:val="16"/>
          <w:szCs w:val="16"/>
        </w:rPr>
        <w:t>r</w:t>
      </w:r>
    </w:p>
    <w:p w14:paraId="1539A956" w14:textId="3221C63A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>vrf definition Mgmt-intf</w:t>
      </w:r>
    </w:p>
    <w:p w14:paraId="6021FDAA" w14:textId="77777777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 xml:space="preserve"> address-family ipv4</w:t>
      </w:r>
    </w:p>
    <w:p w14:paraId="00C8C981" w14:textId="7025B980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 xml:space="preserve"> exit-address-family</w:t>
      </w:r>
    </w:p>
    <w:p w14:paraId="31E70B78" w14:textId="77777777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 xml:space="preserve"> address-family ipv6</w:t>
      </w:r>
    </w:p>
    <w:p w14:paraId="1416DD62" w14:textId="40A6ADA2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 xml:space="preserve"> exit-address-family</w:t>
      </w:r>
    </w:p>
    <w:p w14:paraId="0E7B10D2" w14:textId="0BCC5063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>no aaa new-model</w:t>
      </w:r>
    </w:p>
    <w:p w14:paraId="333DD1E9" w14:textId="399FE34A" w:rsidR="0015650A" w:rsidRPr="0015650A" w:rsidRDefault="0015650A" w:rsidP="0015650A">
      <w:pPr>
        <w:spacing w:after="0"/>
        <w:rPr>
          <w:rFonts w:ascii="Courier New" w:hAnsi="Courier New" w:cs="Courier New"/>
          <w:b/>
          <w:bCs/>
          <w:noProof/>
          <w:sz w:val="16"/>
          <w:szCs w:val="16"/>
        </w:rPr>
      </w:pPr>
      <w:r w:rsidRPr="0015650A">
        <w:rPr>
          <w:rFonts w:ascii="Courier New" w:hAnsi="Courier New" w:cs="Courier New"/>
          <w:b/>
          <w:bCs/>
          <w:noProof/>
          <w:sz w:val="16"/>
          <w:szCs w:val="16"/>
        </w:rPr>
        <w:t>ip vrf apple</w:t>
      </w:r>
    </w:p>
    <w:p w14:paraId="19AEB0A7" w14:textId="1A38AF33" w:rsidR="0015650A" w:rsidRPr="0015650A" w:rsidRDefault="0015650A" w:rsidP="0015650A">
      <w:pPr>
        <w:spacing w:after="0"/>
        <w:rPr>
          <w:rFonts w:ascii="Courier New" w:hAnsi="Courier New" w:cs="Courier New"/>
          <w:b/>
          <w:bCs/>
          <w:noProof/>
          <w:sz w:val="16"/>
          <w:szCs w:val="16"/>
        </w:rPr>
      </w:pPr>
      <w:r w:rsidRPr="0015650A">
        <w:rPr>
          <w:rFonts w:ascii="Courier New" w:hAnsi="Courier New" w:cs="Courier New"/>
          <w:b/>
          <w:bCs/>
          <w:noProof/>
          <w:sz w:val="16"/>
          <w:szCs w:val="16"/>
        </w:rPr>
        <w:t>ip vrf facebook</w:t>
      </w:r>
    </w:p>
    <w:p w14:paraId="63F58E77" w14:textId="573750F3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>subscriber templating</w:t>
      </w:r>
    </w:p>
    <w:p w14:paraId="5C2B15AE" w14:textId="16438273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>multilink bundle-name authenticated</w:t>
      </w:r>
    </w:p>
    <w:p w14:paraId="7BEBA6B3" w14:textId="77777777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>license udi pid ISR4321/K9 sn FDO220523GF</w:t>
      </w:r>
    </w:p>
    <w:p w14:paraId="1A670FD9" w14:textId="77777777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>no license smart enable</w:t>
      </w:r>
    </w:p>
    <w:p w14:paraId="368E1C70" w14:textId="13EF08A0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>diagnostic bootup level minimal</w:t>
      </w:r>
    </w:p>
    <w:p w14:paraId="6A4BB4D9" w14:textId="50E5221F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>spanning-tree extend system-id</w:t>
      </w:r>
    </w:p>
    <w:p w14:paraId="7565CE0F" w14:textId="77777777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>redundancy</w:t>
      </w:r>
    </w:p>
    <w:p w14:paraId="5F7E8E0A" w14:textId="4747FC6E" w:rsid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 xml:space="preserve"> mode none</w:t>
      </w:r>
    </w:p>
    <w:p w14:paraId="2FABE553" w14:textId="77777777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</w:p>
    <w:p w14:paraId="151BFAF0" w14:textId="77777777" w:rsidR="0015650A" w:rsidRPr="0015650A" w:rsidRDefault="0015650A" w:rsidP="0015650A">
      <w:pPr>
        <w:spacing w:after="0"/>
        <w:rPr>
          <w:rFonts w:ascii="Courier New" w:hAnsi="Courier New" w:cs="Courier New"/>
          <w:b/>
          <w:bCs/>
          <w:noProof/>
          <w:sz w:val="16"/>
          <w:szCs w:val="16"/>
        </w:rPr>
      </w:pPr>
      <w:r w:rsidRPr="0015650A">
        <w:rPr>
          <w:rFonts w:ascii="Courier New" w:hAnsi="Courier New" w:cs="Courier New"/>
          <w:b/>
          <w:bCs/>
          <w:noProof/>
          <w:sz w:val="16"/>
          <w:szCs w:val="16"/>
        </w:rPr>
        <w:t>interface Loopback0</w:t>
      </w:r>
    </w:p>
    <w:p w14:paraId="6D7692D7" w14:textId="77777777" w:rsidR="0015650A" w:rsidRPr="0015650A" w:rsidRDefault="0015650A" w:rsidP="0015650A">
      <w:pPr>
        <w:spacing w:after="0"/>
        <w:rPr>
          <w:rFonts w:ascii="Courier New" w:hAnsi="Courier New" w:cs="Courier New"/>
          <w:b/>
          <w:bCs/>
          <w:noProof/>
          <w:sz w:val="16"/>
          <w:szCs w:val="16"/>
        </w:rPr>
      </w:pPr>
      <w:r w:rsidRPr="0015650A">
        <w:rPr>
          <w:rFonts w:ascii="Courier New" w:hAnsi="Courier New" w:cs="Courier New"/>
          <w:b/>
          <w:bCs/>
          <w:noProof/>
          <w:sz w:val="16"/>
          <w:szCs w:val="16"/>
        </w:rPr>
        <w:t xml:space="preserve"> ip vrf forwarding apple</w:t>
      </w:r>
    </w:p>
    <w:p w14:paraId="78EC3125" w14:textId="77777777" w:rsidR="0015650A" w:rsidRPr="0015650A" w:rsidRDefault="0015650A" w:rsidP="0015650A">
      <w:pPr>
        <w:spacing w:after="0"/>
        <w:rPr>
          <w:rFonts w:ascii="Courier New" w:hAnsi="Courier New" w:cs="Courier New"/>
          <w:b/>
          <w:bCs/>
          <w:noProof/>
          <w:sz w:val="16"/>
          <w:szCs w:val="16"/>
        </w:rPr>
      </w:pPr>
      <w:r w:rsidRPr="0015650A">
        <w:rPr>
          <w:rFonts w:ascii="Courier New" w:hAnsi="Courier New" w:cs="Courier New"/>
          <w:b/>
          <w:bCs/>
          <w:noProof/>
          <w:sz w:val="16"/>
          <w:szCs w:val="16"/>
        </w:rPr>
        <w:t xml:space="preserve"> ip address 10.10.10.1 255.255.255.0</w:t>
      </w:r>
    </w:p>
    <w:p w14:paraId="18266024" w14:textId="7BB24B88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</w:p>
    <w:p w14:paraId="1342F6C2" w14:textId="77777777" w:rsidR="0015650A" w:rsidRPr="0015650A" w:rsidRDefault="0015650A" w:rsidP="0015650A">
      <w:pPr>
        <w:spacing w:after="0"/>
        <w:rPr>
          <w:rFonts w:ascii="Courier New" w:hAnsi="Courier New" w:cs="Courier New"/>
          <w:b/>
          <w:bCs/>
          <w:noProof/>
          <w:sz w:val="16"/>
          <w:szCs w:val="16"/>
        </w:rPr>
      </w:pPr>
      <w:r w:rsidRPr="0015650A">
        <w:rPr>
          <w:rFonts w:ascii="Courier New" w:hAnsi="Courier New" w:cs="Courier New"/>
          <w:b/>
          <w:bCs/>
          <w:noProof/>
          <w:sz w:val="16"/>
          <w:szCs w:val="16"/>
        </w:rPr>
        <w:t>interface Loopback1</w:t>
      </w:r>
    </w:p>
    <w:p w14:paraId="0B01345D" w14:textId="77777777" w:rsidR="0015650A" w:rsidRPr="0015650A" w:rsidRDefault="0015650A" w:rsidP="0015650A">
      <w:pPr>
        <w:spacing w:after="0"/>
        <w:rPr>
          <w:rFonts w:ascii="Courier New" w:hAnsi="Courier New" w:cs="Courier New"/>
          <w:b/>
          <w:bCs/>
          <w:noProof/>
          <w:sz w:val="16"/>
          <w:szCs w:val="16"/>
        </w:rPr>
      </w:pPr>
      <w:r w:rsidRPr="0015650A">
        <w:rPr>
          <w:rFonts w:ascii="Courier New" w:hAnsi="Courier New" w:cs="Courier New"/>
          <w:b/>
          <w:bCs/>
          <w:noProof/>
          <w:sz w:val="16"/>
          <w:szCs w:val="16"/>
        </w:rPr>
        <w:t xml:space="preserve"> ip vrf forwarding facebook</w:t>
      </w:r>
    </w:p>
    <w:p w14:paraId="48429CFD" w14:textId="77777777" w:rsidR="0015650A" w:rsidRPr="0015650A" w:rsidRDefault="0015650A" w:rsidP="0015650A">
      <w:pPr>
        <w:spacing w:after="0"/>
        <w:rPr>
          <w:rFonts w:ascii="Courier New" w:hAnsi="Courier New" w:cs="Courier New"/>
          <w:b/>
          <w:bCs/>
          <w:noProof/>
          <w:sz w:val="16"/>
          <w:szCs w:val="16"/>
        </w:rPr>
      </w:pPr>
      <w:r w:rsidRPr="0015650A">
        <w:rPr>
          <w:rFonts w:ascii="Courier New" w:hAnsi="Courier New" w:cs="Courier New"/>
          <w:b/>
          <w:bCs/>
          <w:noProof/>
          <w:sz w:val="16"/>
          <w:szCs w:val="16"/>
        </w:rPr>
        <w:t xml:space="preserve"> ip address 10.10.10.2 255.255.255.0</w:t>
      </w:r>
    </w:p>
    <w:p w14:paraId="3E8D8182" w14:textId="0208972C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</w:p>
    <w:p w14:paraId="55AE2BC5" w14:textId="77777777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>interface GigabitEthernet0/0/0</w:t>
      </w:r>
    </w:p>
    <w:p w14:paraId="15D212B7" w14:textId="77777777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 xml:space="preserve"> no ip address</w:t>
      </w:r>
    </w:p>
    <w:p w14:paraId="3724AA68" w14:textId="77777777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 xml:space="preserve"> negotiation auto</w:t>
      </w:r>
    </w:p>
    <w:p w14:paraId="14AA2CE7" w14:textId="1E9C22B7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</w:p>
    <w:p w14:paraId="5F895A94" w14:textId="77777777" w:rsidR="0015650A" w:rsidRPr="0015650A" w:rsidRDefault="0015650A" w:rsidP="0015650A">
      <w:pPr>
        <w:spacing w:after="0"/>
        <w:rPr>
          <w:rFonts w:ascii="Courier New" w:hAnsi="Courier New" w:cs="Courier New"/>
          <w:b/>
          <w:bCs/>
          <w:noProof/>
          <w:sz w:val="16"/>
          <w:szCs w:val="16"/>
        </w:rPr>
      </w:pPr>
      <w:r w:rsidRPr="0015650A">
        <w:rPr>
          <w:rFonts w:ascii="Courier New" w:hAnsi="Courier New" w:cs="Courier New"/>
          <w:b/>
          <w:bCs/>
          <w:noProof/>
          <w:sz w:val="16"/>
          <w:szCs w:val="16"/>
        </w:rPr>
        <w:t>interface GigabitEthernet0/0/0.1</w:t>
      </w:r>
    </w:p>
    <w:p w14:paraId="3364D69A" w14:textId="77777777" w:rsidR="0015650A" w:rsidRPr="0015650A" w:rsidRDefault="0015650A" w:rsidP="0015650A">
      <w:pPr>
        <w:spacing w:after="0"/>
        <w:rPr>
          <w:rFonts w:ascii="Courier New" w:hAnsi="Courier New" w:cs="Courier New"/>
          <w:b/>
          <w:bCs/>
          <w:noProof/>
          <w:sz w:val="16"/>
          <w:szCs w:val="16"/>
        </w:rPr>
      </w:pPr>
      <w:r w:rsidRPr="0015650A">
        <w:rPr>
          <w:rFonts w:ascii="Courier New" w:hAnsi="Courier New" w:cs="Courier New"/>
          <w:b/>
          <w:bCs/>
          <w:noProof/>
          <w:sz w:val="16"/>
          <w:szCs w:val="16"/>
        </w:rPr>
        <w:t xml:space="preserve"> encapsulation dot1Q 1 native</w:t>
      </w:r>
    </w:p>
    <w:p w14:paraId="3E89AEEF" w14:textId="77777777" w:rsidR="0015650A" w:rsidRPr="0015650A" w:rsidRDefault="0015650A" w:rsidP="0015650A">
      <w:pPr>
        <w:spacing w:after="0"/>
        <w:rPr>
          <w:rFonts w:ascii="Courier New" w:hAnsi="Courier New" w:cs="Courier New"/>
          <w:b/>
          <w:bCs/>
          <w:noProof/>
          <w:sz w:val="16"/>
          <w:szCs w:val="16"/>
        </w:rPr>
      </w:pPr>
      <w:r w:rsidRPr="0015650A">
        <w:rPr>
          <w:rFonts w:ascii="Courier New" w:hAnsi="Courier New" w:cs="Courier New"/>
          <w:b/>
          <w:bCs/>
          <w:noProof/>
          <w:sz w:val="16"/>
          <w:szCs w:val="16"/>
        </w:rPr>
        <w:t xml:space="preserve"> ip vrf forwarding apple</w:t>
      </w:r>
    </w:p>
    <w:p w14:paraId="4308CA43" w14:textId="77777777" w:rsidR="0015650A" w:rsidRPr="0015650A" w:rsidRDefault="0015650A" w:rsidP="0015650A">
      <w:pPr>
        <w:spacing w:after="0"/>
        <w:rPr>
          <w:rFonts w:ascii="Courier New" w:hAnsi="Courier New" w:cs="Courier New"/>
          <w:b/>
          <w:bCs/>
          <w:noProof/>
          <w:sz w:val="16"/>
          <w:szCs w:val="16"/>
        </w:rPr>
      </w:pPr>
      <w:r w:rsidRPr="0015650A">
        <w:rPr>
          <w:rFonts w:ascii="Courier New" w:hAnsi="Courier New" w:cs="Courier New"/>
          <w:b/>
          <w:bCs/>
          <w:noProof/>
          <w:sz w:val="16"/>
          <w:szCs w:val="16"/>
        </w:rPr>
        <w:t xml:space="preserve"> ip address 192.168.1.1 255.255.255.0</w:t>
      </w:r>
    </w:p>
    <w:p w14:paraId="43443219" w14:textId="66EC9501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</w:p>
    <w:p w14:paraId="2A42C70B" w14:textId="77777777" w:rsidR="0015650A" w:rsidRPr="0015650A" w:rsidRDefault="0015650A" w:rsidP="0015650A">
      <w:pPr>
        <w:spacing w:after="0"/>
        <w:rPr>
          <w:rFonts w:ascii="Courier New" w:hAnsi="Courier New" w:cs="Courier New"/>
          <w:b/>
          <w:bCs/>
          <w:noProof/>
          <w:sz w:val="16"/>
          <w:szCs w:val="16"/>
        </w:rPr>
      </w:pPr>
      <w:r w:rsidRPr="0015650A">
        <w:rPr>
          <w:rFonts w:ascii="Courier New" w:hAnsi="Courier New" w:cs="Courier New"/>
          <w:b/>
          <w:bCs/>
          <w:noProof/>
          <w:sz w:val="16"/>
          <w:szCs w:val="16"/>
        </w:rPr>
        <w:t>interface GigabitEthernet0/0/0.2</w:t>
      </w:r>
    </w:p>
    <w:p w14:paraId="5EDAC24B" w14:textId="03C02C89" w:rsidR="0015650A" w:rsidRPr="0015650A" w:rsidRDefault="0015650A" w:rsidP="0015650A">
      <w:pPr>
        <w:spacing w:after="0"/>
        <w:rPr>
          <w:rFonts w:ascii="Courier New" w:hAnsi="Courier New" w:cs="Courier New"/>
          <w:b/>
          <w:bCs/>
          <w:noProof/>
          <w:sz w:val="16"/>
          <w:szCs w:val="16"/>
        </w:rPr>
      </w:pPr>
      <w:r w:rsidRPr="0015650A">
        <w:rPr>
          <w:rFonts w:ascii="Courier New" w:hAnsi="Courier New" w:cs="Courier New"/>
          <w:b/>
          <w:bCs/>
          <w:noProof/>
          <w:sz w:val="16"/>
          <w:szCs w:val="16"/>
        </w:rPr>
        <w:t xml:space="preserve"> encapsulation dot1Q 2</w:t>
      </w:r>
    </w:p>
    <w:p w14:paraId="095C9429" w14:textId="77777777" w:rsidR="0015650A" w:rsidRPr="0015650A" w:rsidRDefault="0015650A" w:rsidP="0015650A">
      <w:pPr>
        <w:spacing w:after="0"/>
        <w:rPr>
          <w:rFonts w:ascii="Courier New" w:hAnsi="Courier New" w:cs="Courier New"/>
          <w:b/>
          <w:bCs/>
          <w:noProof/>
          <w:sz w:val="16"/>
          <w:szCs w:val="16"/>
        </w:rPr>
      </w:pPr>
      <w:r w:rsidRPr="0015650A">
        <w:rPr>
          <w:rFonts w:ascii="Courier New" w:hAnsi="Courier New" w:cs="Courier New"/>
          <w:b/>
          <w:bCs/>
          <w:noProof/>
          <w:sz w:val="16"/>
          <w:szCs w:val="16"/>
        </w:rPr>
        <w:t xml:space="preserve"> ip vrf forwarding facebook</w:t>
      </w:r>
    </w:p>
    <w:p w14:paraId="3FACA55D" w14:textId="77777777" w:rsidR="0015650A" w:rsidRPr="0015650A" w:rsidRDefault="0015650A" w:rsidP="0015650A">
      <w:pPr>
        <w:spacing w:after="0"/>
        <w:rPr>
          <w:rFonts w:ascii="Courier New" w:hAnsi="Courier New" w:cs="Courier New"/>
          <w:b/>
          <w:bCs/>
          <w:noProof/>
          <w:sz w:val="16"/>
          <w:szCs w:val="16"/>
        </w:rPr>
      </w:pPr>
      <w:r w:rsidRPr="0015650A">
        <w:rPr>
          <w:rFonts w:ascii="Courier New" w:hAnsi="Courier New" w:cs="Courier New"/>
          <w:b/>
          <w:bCs/>
          <w:noProof/>
          <w:sz w:val="16"/>
          <w:szCs w:val="16"/>
        </w:rPr>
        <w:t xml:space="preserve"> ip address 1.0.0.1 255.255.255.0</w:t>
      </w:r>
    </w:p>
    <w:p w14:paraId="5D50AAAA" w14:textId="1D1D45FF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</w:p>
    <w:p w14:paraId="7AB01957" w14:textId="77777777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>interface GigabitEthernet0/0/1</w:t>
      </w:r>
    </w:p>
    <w:p w14:paraId="50C919C9" w14:textId="77777777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 xml:space="preserve"> no ip address</w:t>
      </w:r>
    </w:p>
    <w:p w14:paraId="4DEF2589" w14:textId="77777777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 xml:space="preserve"> shutdown</w:t>
      </w:r>
    </w:p>
    <w:p w14:paraId="671BFBE8" w14:textId="4B06D81E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 xml:space="preserve"> negotiation auto</w:t>
      </w:r>
    </w:p>
    <w:p w14:paraId="379BF030" w14:textId="31AE2BF3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>interface Serial0/1/0</w:t>
      </w:r>
    </w:p>
    <w:p w14:paraId="745A3368" w14:textId="77777777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 xml:space="preserve"> no ip address</w:t>
      </w:r>
    </w:p>
    <w:p w14:paraId="3088142D" w14:textId="7676D1F7" w:rsidR="0015650A" w:rsidRPr="0015650A" w:rsidRDefault="0015650A" w:rsidP="0015650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5650A">
        <w:rPr>
          <w:rFonts w:ascii="Courier New" w:hAnsi="Courier New" w:cs="Courier New"/>
          <w:noProof/>
          <w:sz w:val="16"/>
          <w:szCs w:val="16"/>
        </w:rPr>
        <w:t xml:space="preserve"> shutdown</w:t>
      </w:r>
    </w:p>
    <w:p w14:paraId="765F1F3E" w14:textId="4173A7B5" w:rsidR="00C65FD5" w:rsidRPr="00190D15" w:rsidRDefault="00A67647" w:rsidP="00C65FD5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A67647">
        <w:rPr>
          <w:rFonts w:ascii="Courier New" w:hAnsi="Courier New" w:cs="Courier New"/>
          <w:noProof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660298" behindDoc="0" locked="0" layoutInCell="1" allowOverlap="1" wp14:anchorId="2832B1D5" wp14:editId="26299357">
                <wp:simplePos x="0" y="0"/>
                <wp:positionH relativeFrom="column">
                  <wp:posOffset>2981325</wp:posOffset>
                </wp:positionH>
                <wp:positionV relativeFrom="paragraph">
                  <wp:posOffset>278130</wp:posOffset>
                </wp:positionV>
                <wp:extent cx="310896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BD311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interface GigabitEthernet0/2/1</w:t>
                            </w:r>
                          </w:p>
                          <w:p w14:paraId="666CF82F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no ip address</w:t>
                            </w:r>
                          </w:p>
                          <w:p w14:paraId="7D7A0813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shutdown</w:t>
                            </w:r>
                          </w:p>
                          <w:p w14:paraId="4D94BB69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negotiation auto</w:t>
                            </w:r>
                          </w:p>
                          <w:p w14:paraId="5DE68462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interface GigabitEthernet0</w:t>
                            </w:r>
                          </w:p>
                          <w:p w14:paraId="6F718A40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vrf</w:t>
                            </w:r>
                            <w:proofErr w:type="spellEnd"/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forwarding </w:t>
                            </w:r>
                            <w:proofErr w:type="spellStart"/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Mgmt-intf</w:t>
                            </w:r>
                            <w:proofErr w:type="spellEnd"/>
                          </w:p>
                          <w:p w14:paraId="71D1B39B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no ip address</w:t>
                            </w:r>
                          </w:p>
                          <w:p w14:paraId="14E432FA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shutdown</w:t>
                            </w:r>
                          </w:p>
                          <w:p w14:paraId="1184696E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negotiation auto</w:t>
                            </w:r>
                          </w:p>
                          <w:p w14:paraId="1FCD54D0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33B7DB7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router ospf 1 </w:t>
                            </w:r>
                            <w:proofErr w:type="spellStart"/>
                            <w:r w:rsidRPr="00631B8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vrf</w:t>
                            </w:r>
                            <w:proofErr w:type="spellEnd"/>
                            <w:r w:rsidRPr="00631B8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apple</w:t>
                            </w:r>
                          </w:p>
                          <w:p w14:paraId="3C529A44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router-id 2.2.2.2</w:t>
                            </w:r>
                          </w:p>
                          <w:p w14:paraId="47F4F2CD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192.168.1.0 0.0.0.255 area 1</w:t>
                            </w:r>
                          </w:p>
                          <w:p w14:paraId="1B1382FC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192.168.2.0 0.0.0.255 area 1</w:t>
                            </w:r>
                          </w:p>
                          <w:p w14:paraId="5694AF39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11307F5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router ospf 2 </w:t>
                            </w:r>
                            <w:proofErr w:type="spellStart"/>
                            <w:r w:rsidRPr="00631B8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vrf</w:t>
                            </w:r>
                            <w:proofErr w:type="spellEnd"/>
                            <w:r w:rsidRPr="00631B8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1B8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facebook</w:t>
                            </w:r>
                            <w:proofErr w:type="spellEnd"/>
                          </w:p>
                          <w:p w14:paraId="72250B35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router-id 6.6.6.6</w:t>
                            </w:r>
                          </w:p>
                          <w:p w14:paraId="122BDBDB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1.0.0.0 0.0.0.255 area 2</w:t>
                            </w:r>
                          </w:p>
                          <w:p w14:paraId="379E0DBE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2.0.0.0 0.0.0.255 area 2</w:t>
                            </w:r>
                          </w:p>
                          <w:p w14:paraId="4581F9CE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6592E20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forward-protocol </w:t>
                            </w:r>
                            <w:proofErr w:type="spellStart"/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nd</w:t>
                            </w:r>
                            <w:proofErr w:type="spellEnd"/>
                          </w:p>
                          <w:p w14:paraId="464B56BE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server</w:t>
                            </w:r>
                          </w:p>
                          <w:p w14:paraId="534B9E0D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authentication local</w:t>
                            </w:r>
                          </w:p>
                          <w:p w14:paraId="16FB2933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secure-server</w:t>
                            </w:r>
                          </w:p>
                          <w:p w14:paraId="3C684027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</w:t>
                            </w:r>
                            <w:proofErr w:type="spellStart"/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tftp</w:t>
                            </w:r>
                            <w:proofErr w:type="spellEnd"/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source-interface GigabitEthernet0</w:t>
                            </w:r>
                          </w:p>
                          <w:p w14:paraId="0671DB9B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59028F11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52375D23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transport input none</w:t>
                            </w:r>
                          </w:p>
                          <w:p w14:paraId="30FCD903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6F1E2500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727E53D4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7362DC55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line </w:t>
                            </w:r>
                            <w:proofErr w:type="spellStart"/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vty</w:t>
                            </w:r>
                            <w:proofErr w:type="spellEnd"/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0 4</w:t>
                            </w:r>
                          </w:p>
                          <w:p w14:paraId="32AB8D82" w14:textId="77777777" w:rsidR="00631B8B" w:rsidRPr="00631B8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7261DF24" w14:textId="7A608BF7" w:rsidR="00A67647" w:rsidRPr="00B428CB" w:rsidRDefault="00631B8B" w:rsidP="00631B8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31B8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2B1D5" id="_x0000_s1027" type="#_x0000_t202" style="position:absolute;margin-left:234.75pt;margin-top:21.9pt;width:244.8pt;height:110.6pt;z-index:25166029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" stroked="f">
                <v:textbox style="mso-fit-shape-to-text:t">
                  <w:txbxContent>
                    <w:p w14:paraId="40CBD311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interface GigabitEthernet0/2/1</w:t>
                      </w:r>
                    </w:p>
                    <w:p w14:paraId="666CF82F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no ip address</w:t>
                      </w:r>
                    </w:p>
                    <w:p w14:paraId="7D7A0813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shutdown</w:t>
                      </w:r>
                    </w:p>
                    <w:p w14:paraId="4D94BB69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negotiation auto</w:t>
                      </w:r>
                    </w:p>
                    <w:p w14:paraId="5DE68462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interface GigabitEthernet0</w:t>
                      </w:r>
                    </w:p>
                    <w:p w14:paraId="6F718A40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vrf</w:t>
                      </w:r>
                      <w:proofErr w:type="spellEnd"/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forwarding </w:t>
                      </w:r>
                      <w:proofErr w:type="spellStart"/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Mgmt-intf</w:t>
                      </w:r>
                      <w:proofErr w:type="spellEnd"/>
                    </w:p>
                    <w:p w14:paraId="71D1B39B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no ip address</w:t>
                      </w:r>
                    </w:p>
                    <w:p w14:paraId="14E432FA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shutdown</w:t>
                      </w:r>
                    </w:p>
                    <w:p w14:paraId="1184696E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negotiation auto</w:t>
                      </w:r>
                    </w:p>
                    <w:p w14:paraId="1FCD54D0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33B7DB7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router ospf 1 </w:t>
                      </w:r>
                      <w:proofErr w:type="spellStart"/>
                      <w:r w:rsidRPr="00631B8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vrf</w:t>
                      </w:r>
                      <w:proofErr w:type="spellEnd"/>
                      <w:r w:rsidRPr="00631B8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apple</w:t>
                      </w:r>
                    </w:p>
                    <w:p w14:paraId="3C529A44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router-id 2.2.2.2</w:t>
                      </w:r>
                    </w:p>
                    <w:p w14:paraId="47F4F2CD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192.168.1.0 0.0.0.255 area 1</w:t>
                      </w:r>
                    </w:p>
                    <w:p w14:paraId="1B1382FC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192.168.2.0 0.0.0.255 area 1</w:t>
                      </w:r>
                    </w:p>
                    <w:p w14:paraId="5694AF39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211307F5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router ospf 2 </w:t>
                      </w:r>
                      <w:proofErr w:type="spellStart"/>
                      <w:r w:rsidRPr="00631B8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vrf</w:t>
                      </w:r>
                      <w:proofErr w:type="spellEnd"/>
                      <w:r w:rsidRPr="00631B8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1B8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facebook</w:t>
                      </w:r>
                      <w:proofErr w:type="spellEnd"/>
                    </w:p>
                    <w:p w14:paraId="72250B35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router-id 6.6.6.6</w:t>
                      </w:r>
                    </w:p>
                    <w:p w14:paraId="122BDBDB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1.0.0.0 0.0.0.255 area 2</w:t>
                      </w:r>
                    </w:p>
                    <w:p w14:paraId="379E0DBE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2.0.0.0 0.0.0.255 area 2</w:t>
                      </w:r>
                    </w:p>
                    <w:p w14:paraId="4581F9CE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6592E20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forward-protocol </w:t>
                      </w:r>
                      <w:proofErr w:type="spellStart"/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nd</w:t>
                      </w:r>
                      <w:proofErr w:type="spellEnd"/>
                    </w:p>
                    <w:p w14:paraId="464B56BE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server</w:t>
                      </w:r>
                    </w:p>
                    <w:p w14:paraId="534B9E0D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authentication local</w:t>
                      </w:r>
                    </w:p>
                    <w:p w14:paraId="16FB2933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secure-server</w:t>
                      </w:r>
                    </w:p>
                    <w:p w14:paraId="3C684027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</w:t>
                      </w:r>
                      <w:proofErr w:type="spellStart"/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tftp</w:t>
                      </w:r>
                      <w:proofErr w:type="spellEnd"/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source-interface GigabitEthernet0</w:t>
                      </w:r>
                    </w:p>
                    <w:p w14:paraId="0671DB9B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59028F11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52375D23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transport input none</w:t>
                      </w:r>
                    </w:p>
                    <w:p w14:paraId="30FCD903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6F1E2500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727E53D4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7362DC55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line </w:t>
                      </w:r>
                      <w:proofErr w:type="spellStart"/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vty</w:t>
                      </w:r>
                      <w:proofErr w:type="spellEnd"/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0 4</w:t>
                      </w:r>
                    </w:p>
                    <w:p w14:paraId="32AB8D82" w14:textId="77777777" w:rsidR="00631B8B" w:rsidRPr="00631B8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7261DF24" w14:textId="7A608BF7" w:rsidR="00A67647" w:rsidRPr="00B428CB" w:rsidRDefault="00631B8B" w:rsidP="00631B8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31B8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5FD5">
        <w:rPr>
          <w:rFonts w:ascii="Times New Roman" w:hAnsi="Times New Roman" w:cs="Times New Roman"/>
          <w:b/>
          <w:bCs/>
          <w:sz w:val="25"/>
          <w:szCs w:val="25"/>
          <w:u w:val="single"/>
        </w:rPr>
        <w:t>R2</w:t>
      </w:r>
    </w:p>
    <w:p w14:paraId="0FA387F9" w14:textId="5F6A412F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>R2#show run</w:t>
      </w:r>
    </w:p>
    <w:p w14:paraId="3F7FD201" w14:textId="0455C2AF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>Building configuration...</w:t>
      </w:r>
    </w:p>
    <w:p w14:paraId="7472D37B" w14:textId="03608F7D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>Current configuration : 4381 bytes</w:t>
      </w:r>
    </w:p>
    <w:p w14:paraId="74280001" w14:textId="77777777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>version 16.9</w:t>
      </w:r>
    </w:p>
    <w:p w14:paraId="3D951CFA" w14:textId="77777777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>service timestamps debug datetime msec</w:t>
      </w:r>
    </w:p>
    <w:p w14:paraId="1C856AFB" w14:textId="77777777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>service timestamps log datetime msec</w:t>
      </w:r>
    </w:p>
    <w:p w14:paraId="4565CF96" w14:textId="77777777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 xml:space="preserve">platform </w:t>
      </w:r>
      <w:proofErr w:type="spellStart"/>
      <w:r w:rsidRPr="00631B8B">
        <w:rPr>
          <w:rFonts w:ascii="Courier New" w:hAnsi="Courier New" w:cs="Courier New"/>
          <w:sz w:val="16"/>
          <w:szCs w:val="16"/>
        </w:rPr>
        <w:t>qfp</w:t>
      </w:r>
      <w:proofErr w:type="spellEnd"/>
      <w:r w:rsidRPr="00631B8B">
        <w:rPr>
          <w:rFonts w:ascii="Courier New" w:hAnsi="Courier New" w:cs="Courier New"/>
          <w:sz w:val="16"/>
          <w:szCs w:val="16"/>
        </w:rPr>
        <w:t xml:space="preserve"> utilization monitor load 80</w:t>
      </w:r>
    </w:p>
    <w:p w14:paraId="4F1DC30C" w14:textId="07419D4E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>platform punt-keepalive disable-kernel-core</w:t>
      </w:r>
    </w:p>
    <w:p w14:paraId="3214CB8B" w14:textId="1D073A8B" w:rsidR="00631B8B" w:rsidRPr="00631B8B" w:rsidRDefault="00631B8B" w:rsidP="00631B8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31B8B">
        <w:rPr>
          <w:rFonts w:ascii="Courier New" w:hAnsi="Courier New" w:cs="Courier New"/>
          <w:b/>
          <w:bCs/>
          <w:sz w:val="16"/>
          <w:szCs w:val="16"/>
        </w:rPr>
        <w:t>hostname R2</w:t>
      </w:r>
    </w:p>
    <w:p w14:paraId="62D1604C" w14:textId="77777777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>boot-start-marker</w:t>
      </w:r>
    </w:p>
    <w:p w14:paraId="49B30B00" w14:textId="7776FF17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>boot-end-marker</w:t>
      </w:r>
    </w:p>
    <w:p w14:paraId="167BDBE7" w14:textId="045C45DC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631B8B">
        <w:rPr>
          <w:rFonts w:ascii="Courier New" w:hAnsi="Courier New" w:cs="Courier New"/>
          <w:sz w:val="16"/>
          <w:szCs w:val="16"/>
        </w:rPr>
        <w:t>vrf</w:t>
      </w:r>
      <w:proofErr w:type="spellEnd"/>
      <w:r w:rsidRPr="00631B8B">
        <w:rPr>
          <w:rFonts w:ascii="Courier New" w:hAnsi="Courier New" w:cs="Courier New"/>
          <w:sz w:val="16"/>
          <w:szCs w:val="16"/>
        </w:rPr>
        <w:t xml:space="preserve"> definition </w:t>
      </w:r>
      <w:proofErr w:type="spellStart"/>
      <w:r w:rsidRPr="00631B8B">
        <w:rPr>
          <w:rFonts w:ascii="Courier New" w:hAnsi="Courier New" w:cs="Courier New"/>
          <w:sz w:val="16"/>
          <w:szCs w:val="16"/>
        </w:rPr>
        <w:t>Mgmt-intf</w:t>
      </w:r>
      <w:proofErr w:type="spellEnd"/>
    </w:p>
    <w:p w14:paraId="28AFFAC5" w14:textId="77777777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 xml:space="preserve"> address-family ipv4</w:t>
      </w:r>
    </w:p>
    <w:p w14:paraId="25C2E6B1" w14:textId="59F042A9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4118CCF3" w14:textId="77777777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 xml:space="preserve"> address-family ipv6</w:t>
      </w:r>
    </w:p>
    <w:p w14:paraId="16C434FD" w14:textId="201251C2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08FDC4F5" w14:textId="2428700D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 xml:space="preserve">no </w:t>
      </w:r>
      <w:proofErr w:type="spellStart"/>
      <w:r w:rsidRPr="00631B8B">
        <w:rPr>
          <w:rFonts w:ascii="Courier New" w:hAnsi="Courier New" w:cs="Courier New"/>
          <w:sz w:val="16"/>
          <w:szCs w:val="16"/>
        </w:rPr>
        <w:t>aaa</w:t>
      </w:r>
      <w:proofErr w:type="spellEnd"/>
      <w:r w:rsidRPr="00631B8B">
        <w:rPr>
          <w:rFonts w:ascii="Courier New" w:hAnsi="Courier New" w:cs="Courier New"/>
          <w:sz w:val="16"/>
          <w:szCs w:val="16"/>
        </w:rPr>
        <w:t xml:space="preserve"> new-model</w:t>
      </w:r>
    </w:p>
    <w:p w14:paraId="74DBEA96" w14:textId="0267EFD2" w:rsidR="00631B8B" w:rsidRPr="00631B8B" w:rsidRDefault="00631B8B" w:rsidP="00631B8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31B8B">
        <w:rPr>
          <w:rFonts w:ascii="Courier New" w:hAnsi="Courier New" w:cs="Courier New"/>
          <w:b/>
          <w:bCs/>
          <w:sz w:val="16"/>
          <w:szCs w:val="16"/>
        </w:rPr>
        <w:t xml:space="preserve">ip </w:t>
      </w:r>
      <w:proofErr w:type="spellStart"/>
      <w:r w:rsidRPr="00631B8B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631B8B">
        <w:rPr>
          <w:rFonts w:ascii="Courier New" w:hAnsi="Courier New" w:cs="Courier New"/>
          <w:b/>
          <w:bCs/>
          <w:sz w:val="16"/>
          <w:szCs w:val="16"/>
        </w:rPr>
        <w:t xml:space="preserve"> apple</w:t>
      </w:r>
    </w:p>
    <w:p w14:paraId="130C97E0" w14:textId="7449FF70" w:rsidR="00631B8B" w:rsidRPr="00631B8B" w:rsidRDefault="00631B8B" w:rsidP="00631B8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31B8B">
        <w:rPr>
          <w:rFonts w:ascii="Courier New" w:hAnsi="Courier New" w:cs="Courier New"/>
          <w:b/>
          <w:bCs/>
          <w:sz w:val="16"/>
          <w:szCs w:val="16"/>
        </w:rPr>
        <w:t xml:space="preserve">ip </w:t>
      </w:r>
      <w:proofErr w:type="spellStart"/>
      <w:r w:rsidRPr="00631B8B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631B8B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631B8B">
        <w:rPr>
          <w:rFonts w:ascii="Courier New" w:hAnsi="Courier New" w:cs="Courier New"/>
          <w:b/>
          <w:bCs/>
          <w:sz w:val="16"/>
          <w:szCs w:val="16"/>
        </w:rPr>
        <w:t>facebook</w:t>
      </w:r>
      <w:proofErr w:type="spellEnd"/>
    </w:p>
    <w:p w14:paraId="226320E9" w14:textId="7A91F6A7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>login on-success log</w:t>
      </w:r>
    </w:p>
    <w:p w14:paraId="4FF23DBF" w14:textId="77777777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>subscriber templating</w:t>
      </w:r>
    </w:p>
    <w:p w14:paraId="25F2DFCF" w14:textId="3661E553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>multilink bundle-name authenticated</w:t>
      </w:r>
    </w:p>
    <w:p w14:paraId="7180DC57" w14:textId="77777777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 xml:space="preserve">license </w:t>
      </w:r>
      <w:proofErr w:type="spellStart"/>
      <w:r w:rsidRPr="00631B8B">
        <w:rPr>
          <w:rFonts w:ascii="Courier New" w:hAnsi="Courier New" w:cs="Courier New"/>
          <w:sz w:val="16"/>
          <w:szCs w:val="16"/>
        </w:rPr>
        <w:t>udi</w:t>
      </w:r>
      <w:proofErr w:type="spellEnd"/>
      <w:r w:rsidRPr="00631B8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31B8B">
        <w:rPr>
          <w:rFonts w:ascii="Courier New" w:hAnsi="Courier New" w:cs="Courier New"/>
          <w:sz w:val="16"/>
          <w:szCs w:val="16"/>
        </w:rPr>
        <w:t>pid</w:t>
      </w:r>
      <w:proofErr w:type="spellEnd"/>
      <w:r w:rsidRPr="00631B8B">
        <w:rPr>
          <w:rFonts w:ascii="Courier New" w:hAnsi="Courier New" w:cs="Courier New"/>
          <w:sz w:val="16"/>
          <w:szCs w:val="16"/>
        </w:rPr>
        <w:t xml:space="preserve"> ISR4321/K9 </w:t>
      </w:r>
      <w:proofErr w:type="spellStart"/>
      <w:r w:rsidRPr="00631B8B">
        <w:rPr>
          <w:rFonts w:ascii="Courier New" w:hAnsi="Courier New" w:cs="Courier New"/>
          <w:sz w:val="16"/>
          <w:szCs w:val="16"/>
        </w:rPr>
        <w:t>sn</w:t>
      </w:r>
      <w:proofErr w:type="spellEnd"/>
      <w:r w:rsidRPr="00631B8B">
        <w:rPr>
          <w:rFonts w:ascii="Courier New" w:hAnsi="Courier New" w:cs="Courier New"/>
          <w:sz w:val="16"/>
          <w:szCs w:val="16"/>
        </w:rPr>
        <w:t xml:space="preserve"> FDO21482DXE</w:t>
      </w:r>
    </w:p>
    <w:p w14:paraId="7791F521" w14:textId="77777777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>no license smart enable</w:t>
      </w:r>
    </w:p>
    <w:p w14:paraId="09E56635" w14:textId="6E7C61CA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>diagnostic bootup level minimal</w:t>
      </w:r>
    </w:p>
    <w:p w14:paraId="5D46E74B" w14:textId="61760185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>spanning-tree extend system-id</w:t>
      </w:r>
    </w:p>
    <w:p w14:paraId="0424096F" w14:textId="77777777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>redundancy</w:t>
      </w:r>
    </w:p>
    <w:p w14:paraId="758A8AFD" w14:textId="77777777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 xml:space="preserve"> mode none</w:t>
      </w:r>
    </w:p>
    <w:p w14:paraId="012AC764" w14:textId="77777777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>interface GigabitEthernet0/0/0</w:t>
      </w:r>
    </w:p>
    <w:p w14:paraId="612FE96B" w14:textId="77777777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061AA084" w14:textId="77777777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468CA372" w14:textId="116D5D05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</w:p>
    <w:p w14:paraId="1C672ECC" w14:textId="77777777" w:rsidR="00631B8B" w:rsidRPr="00631B8B" w:rsidRDefault="00631B8B" w:rsidP="00631B8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31B8B">
        <w:rPr>
          <w:rFonts w:ascii="Courier New" w:hAnsi="Courier New" w:cs="Courier New"/>
          <w:b/>
          <w:bCs/>
          <w:sz w:val="16"/>
          <w:szCs w:val="16"/>
        </w:rPr>
        <w:t>interface GigabitEthernet0/0/0.1</w:t>
      </w:r>
    </w:p>
    <w:p w14:paraId="3D7B0E8B" w14:textId="77777777" w:rsidR="00631B8B" w:rsidRPr="00631B8B" w:rsidRDefault="00631B8B" w:rsidP="00631B8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31B8B">
        <w:rPr>
          <w:rFonts w:ascii="Courier New" w:hAnsi="Courier New" w:cs="Courier New"/>
          <w:b/>
          <w:bCs/>
          <w:sz w:val="16"/>
          <w:szCs w:val="16"/>
        </w:rPr>
        <w:t xml:space="preserve"> encapsulation dot1Q 1 native</w:t>
      </w:r>
    </w:p>
    <w:p w14:paraId="34E9BA72" w14:textId="77777777" w:rsidR="00631B8B" w:rsidRPr="00631B8B" w:rsidRDefault="00631B8B" w:rsidP="00631B8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31B8B">
        <w:rPr>
          <w:rFonts w:ascii="Courier New" w:hAnsi="Courier New" w:cs="Courier New"/>
          <w:b/>
          <w:bCs/>
          <w:sz w:val="16"/>
          <w:szCs w:val="16"/>
        </w:rPr>
        <w:t xml:space="preserve"> ip </w:t>
      </w:r>
      <w:proofErr w:type="spellStart"/>
      <w:r w:rsidRPr="00631B8B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631B8B">
        <w:rPr>
          <w:rFonts w:ascii="Courier New" w:hAnsi="Courier New" w:cs="Courier New"/>
          <w:b/>
          <w:bCs/>
          <w:sz w:val="16"/>
          <w:szCs w:val="16"/>
        </w:rPr>
        <w:t xml:space="preserve"> forwarding apple</w:t>
      </w:r>
    </w:p>
    <w:p w14:paraId="05A279FD" w14:textId="77777777" w:rsidR="00631B8B" w:rsidRPr="00631B8B" w:rsidRDefault="00631B8B" w:rsidP="00631B8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31B8B">
        <w:rPr>
          <w:rFonts w:ascii="Courier New" w:hAnsi="Courier New" w:cs="Courier New"/>
          <w:b/>
          <w:bCs/>
          <w:sz w:val="16"/>
          <w:szCs w:val="16"/>
        </w:rPr>
        <w:t xml:space="preserve"> ip address 192.168.2.1 255.255.255.0</w:t>
      </w:r>
    </w:p>
    <w:p w14:paraId="452E98D4" w14:textId="2B963D31" w:rsidR="00631B8B" w:rsidRPr="00631B8B" w:rsidRDefault="00631B8B" w:rsidP="00631B8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27A9E684" w14:textId="77777777" w:rsidR="00631B8B" w:rsidRPr="00631B8B" w:rsidRDefault="00631B8B" w:rsidP="00631B8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31B8B">
        <w:rPr>
          <w:rFonts w:ascii="Courier New" w:hAnsi="Courier New" w:cs="Courier New"/>
          <w:b/>
          <w:bCs/>
          <w:sz w:val="16"/>
          <w:szCs w:val="16"/>
        </w:rPr>
        <w:t>interface GigabitEthernet0/0/0.2</w:t>
      </w:r>
    </w:p>
    <w:p w14:paraId="3BFD2634" w14:textId="77777777" w:rsidR="00631B8B" w:rsidRPr="00631B8B" w:rsidRDefault="00631B8B" w:rsidP="00631B8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31B8B">
        <w:rPr>
          <w:rFonts w:ascii="Courier New" w:hAnsi="Courier New" w:cs="Courier New"/>
          <w:b/>
          <w:bCs/>
          <w:sz w:val="16"/>
          <w:szCs w:val="16"/>
        </w:rPr>
        <w:t xml:space="preserve"> encapsulation dot1Q 2</w:t>
      </w:r>
    </w:p>
    <w:p w14:paraId="79AF60F8" w14:textId="77777777" w:rsidR="00631B8B" w:rsidRPr="00631B8B" w:rsidRDefault="00631B8B" w:rsidP="00631B8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31B8B">
        <w:rPr>
          <w:rFonts w:ascii="Courier New" w:hAnsi="Courier New" w:cs="Courier New"/>
          <w:b/>
          <w:bCs/>
          <w:sz w:val="16"/>
          <w:szCs w:val="16"/>
        </w:rPr>
        <w:t xml:space="preserve"> ip </w:t>
      </w:r>
      <w:proofErr w:type="spellStart"/>
      <w:r w:rsidRPr="00631B8B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631B8B">
        <w:rPr>
          <w:rFonts w:ascii="Courier New" w:hAnsi="Courier New" w:cs="Courier New"/>
          <w:b/>
          <w:bCs/>
          <w:sz w:val="16"/>
          <w:szCs w:val="16"/>
        </w:rPr>
        <w:t xml:space="preserve"> forwarding </w:t>
      </w:r>
      <w:proofErr w:type="spellStart"/>
      <w:r w:rsidRPr="00631B8B">
        <w:rPr>
          <w:rFonts w:ascii="Courier New" w:hAnsi="Courier New" w:cs="Courier New"/>
          <w:b/>
          <w:bCs/>
          <w:sz w:val="16"/>
          <w:szCs w:val="16"/>
        </w:rPr>
        <w:t>facebook</w:t>
      </w:r>
      <w:proofErr w:type="spellEnd"/>
    </w:p>
    <w:p w14:paraId="58280041" w14:textId="77777777" w:rsidR="00631B8B" w:rsidRPr="00631B8B" w:rsidRDefault="00631B8B" w:rsidP="00631B8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31B8B">
        <w:rPr>
          <w:rFonts w:ascii="Courier New" w:hAnsi="Courier New" w:cs="Courier New"/>
          <w:b/>
          <w:bCs/>
          <w:sz w:val="16"/>
          <w:szCs w:val="16"/>
        </w:rPr>
        <w:t xml:space="preserve"> ip address 2.0.0.1 255.255.255.0</w:t>
      </w:r>
    </w:p>
    <w:p w14:paraId="119EA8B0" w14:textId="3DB6595E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</w:p>
    <w:p w14:paraId="0EBA3112" w14:textId="77777777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>interface GigabitEthernet0/0/1</w:t>
      </w:r>
    </w:p>
    <w:p w14:paraId="17F93DCF" w14:textId="77777777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4FC4DF80" w14:textId="77777777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4EBF1F45" w14:textId="178F3974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</w:p>
    <w:p w14:paraId="151F77E1" w14:textId="77777777" w:rsidR="00631B8B" w:rsidRPr="00631B8B" w:rsidRDefault="00631B8B" w:rsidP="00631B8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31B8B">
        <w:rPr>
          <w:rFonts w:ascii="Courier New" w:hAnsi="Courier New" w:cs="Courier New"/>
          <w:b/>
          <w:bCs/>
          <w:sz w:val="16"/>
          <w:szCs w:val="16"/>
        </w:rPr>
        <w:t>interface GigabitEthernet0/0/1.1</w:t>
      </w:r>
    </w:p>
    <w:p w14:paraId="7346B619" w14:textId="77777777" w:rsidR="00631B8B" w:rsidRPr="00631B8B" w:rsidRDefault="00631B8B" w:rsidP="00631B8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31B8B">
        <w:rPr>
          <w:rFonts w:ascii="Courier New" w:hAnsi="Courier New" w:cs="Courier New"/>
          <w:b/>
          <w:bCs/>
          <w:sz w:val="16"/>
          <w:szCs w:val="16"/>
        </w:rPr>
        <w:t xml:space="preserve"> encapsulation dot1Q 1 native</w:t>
      </w:r>
    </w:p>
    <w:p w14:paraId="7AC4C23B" w14:textId="77777777" w:rsidR="00631B8B" w:rsidRPr="00631B8B" w:rsidRDefault="00631B8B" w:rsidP="00631B8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31B8B">
        <w:rPr>
          <w:rFonts w:ascii="Courier New" w:hAnsi="Courier New" w:cs="Courier New"/>
          <w:b/>
          <w:bCs/>
          <w:sz w:val="16"/>
          <w:szCs w:val="16"/>
        </w:rPr>
        <w:t xml:space="preserve"> ip </w:t>
      </w:r>
      <w:proofErr w:type="spellStart"/>
      <w:r w:rsidRPr="00631B8B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631B8B">
        <w:rPr>
          <w:rFonts w:ascii="Courier New" w:hAnsi="Courier New" w:cs="Courier New"/>
          <w:b/>
          <w:bCs/>
          <w:sz w:val="16"/>
          <w:szCs w:val="16"/>
        </w:rPr>
        <w:t xml:space="preserve"> forwarding apple</w:t>
      </w:r>
    </w:p>
    <w:p w14:paraId="695C5A07" w14:textId="77777777" w:rsidR="00631B8B" w:rsidRPr="00631B8B" w:rsidRDefault="00631B8B" w:rsidP="00631B8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31B8B">
        <w:rPr>
          <w:rFonts w:ascii="Courier New" w:hAnsi="Courier New" w:cs="Courier New"/>
          <w:b/>
          <w:bCs/>
          <w:sz w:val="16"/>
          <w:szCs w:val="16"/>
        </w:rPr>
        <w:t xml:space="preserve"> ip address 192.168.1.2 255.255.255.0</w:t>
      </w:r>
    </w:p>
    <w:p w14:paraId="16F69D7B" w14:textId="6C9BC37F" w:rsidR="00631B8B" w:rsidRPr="00631B8B" w:rsidRDefault="00631B8B" w:rsidP="00631B8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0E04307C" w14:textId="77777777" w:rsidR="00631B8B" w:rsidRPr="00631B8B" w:rsidRDefault="00631B8B" w:rsidP="00631B8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31B8B">
        <w:rPr>
          <w:rFonts w:ascii="Courier New" w:hAnsi="Courier New" w:cs="Courier New"/>
          <w:b/>
          <w:bCs/>
          <w:sz w:val="16"/>
          <w:szCs w:val="16"/>
        </w:rPr>
        <w:t>interface GigabitEthernet0/0/1.2</w:t>
      </w:r>
    </w:p>
    <w:p w14:paraId="51C4AC62" w14:textId="77777777" w:rsidR="00631B8B" w:rsidRPr="00631B8B" w:rsidRDefault="00631B8B" w:rsidP="00631B8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31B8B">
        <w:rPr>
          <w:rFonts w:ascii="Courier New" w:hAnsi="Courier New" w:cs="Courier New"/>
          <w:b/>
          <w:bCs/>
          <w:sz w:val="16"/>
          <w:szCs w:val="16"/>
        </w:rPr>
        <w:t xml:space="preserve"> encapsulation dot1Q 2</w:t>
      </w:r>
    </w:p>
    <w:p w14:paraId="0116134E" w14:textId="77777777" w:rsidR="00631B8B" w:rsidRPr="00631B8B" w:rsidRDefault="00631B8B" w:rsidP="00631B8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31B8B">
        <w:rPr>
          <w:rFonts w:ascii="Courier New" w:hAnsi="Courier New" w:cs="Courier New"/>
          <w:b/>
          <w:bCs/>
          <w:sz w:val="16"/>
          <w:szCs w:val="16"/>
        </w:rPr>
        <w:t xml:space="preserve"> ip </w:t>
      </w:r>
      <w:proofErr w:type="spellStart"/>
      <w:r w:rsidRPr="00631B8B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631B8B">
        <w:rPr>
          <w:rFonts w:ascii="Courier New" w:hAnsi="Courier New" w:cs="Courier New"/>
          <w:b/>
          <w:bCs/>
          <w:sz w:val="16"/>
          <w:szCs w:val="16"/>
        </w:rPr>
        <w:t xml:space="preserve"> forwarding </w:t>
      </w:r>
      <w:proofErr w:type="spellStart"/>
      <w:r w:rsidRPr="00631B8B">
        <w:rPr>
          <w:rFonts w:ascii="Courier New" w:hAnsi="Courier New" w:cs="Courier New"/>
          <w:b/>
          <w:bCs/>
          <w:sz w:val="16"/>
          <w:szCs w:val="16"/>
        </w:rPr>
        <w:t>facebook</w:t>
      </w:r>
      <w:proofErr w:type="spellEnd"/>
    </w:p>
    <w:p w14:paraId="46EF59CC" w14:textId="77777777" w:rsidR="00631B8B" w:rsidRPr="00631B8B" w:rsidRDefault="00631B8B" w:rsidP="00631B8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31B8B">
        <w:rPr>
          <w:rFonts w:ascii="Courier New" w:hAnsi="Courier New" w:cs="Courier New"/>
          <w:b/>
          <w:bCs/>
          <w:sz w:val="16"/>
          <w:szCs w:val="16"/>
        </w:rPr>
        <w:t xml:space="preserve"> ip address 1.0.0.2 255.255.255.0</w:t>
      </w:r>
    </w:p>
    <w:p w14:paraId="6754C55E" w14:textId="2EA7CD5C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</w:p>
    <w:p w14:paraId="2A12A66E" w14:textId="2086588E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>interface Serial0/1/0</w:t>
      </w:r>
    </w:p>
    <w:p w14:paraId="75B52BE0" w14:textId="1E1DB13F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>interface Serial0/1/1</w:t>
      </w:r>
    </w:p>
    <w:p w14:paraId="42612CE8" w14:textId="77777777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>interface GigabitEthernet0/2/0</w:t>
      </w:r>
    </w:p>
    <w:p w14:paraId="250495ED" w14:textId="77777777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3BF8702D" w14:textId="77777777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 xml:space="preserve"> shutdown</w:t>
      </w:r>
    </w:p>
    <w:p w14:paraId="6A87EAD9" w14:textId="2F2CA786" w:rsidR="00631B8B" w:rsidRPr="00631B8B" w:rsidRDefault="00631B8B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631B8B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5E30CACC" w14:textId="35AEE5B3" w:rsidR="006059D3" w:rsidRPr="00631B8B" w:rsidRDefault="00CC1604" w:rsidP="00631B8B">
      <w:pPr>
        <w:spacing w:after="0"/>
        <w:rPr>
          <w:rFonts w:ascii="Courier New" w:hAnsi="Courier New" w:cs="Courier New"/>
          <w:sz w:val="16"/>
          <w:szCs w:val="16"/>
        </w:rPr>
      </w:pPr>
      <w:r w:rsidRPr="00CC1604">
        <w:rPr>
          <w:rFonts w:ascii="Courier New" w:hAnsi="Courier New" w:cs="Courier New"/>
          <w:noProof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662346" behindDoc="0" locked="0" layoutInCell="1" allowOverlap="1" wp14:anchorId="5A78C796" wp14:editId="4968515E">
                <wp:simplePos x="0" y="0"/>
                <wp:positionH relativeFrom="column">
                  <wp:posOffset>3157220</wp:posOffset>
                </wp:positionH>
                <wp:positionV relativeFrom="paragraph">
                  <wp:posOffset>180975</wp:posOffset>
                </wp:positionV>
                <wp:extent cx="2889250" cy="1404620"/>
                <wp:effectExtent l="0" t="0" r="635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5EB2B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interface GigabitEthernet0/2/1</w:t>
                            </w:r>
                          </w:p>
                          <w:p w14:paraId="244BDAB7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no ip address</w:t>
                            </w:r>
                          </w:p>
                          <w:p w14:paraId="0D126F55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shutdown</w:t>
                            </w:r>
                          </w:p>
                          <w:p w14:paraId="1745C2FC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negotiation auto</w:t>
                            </w:r>
                          </w:p>
                          <w:p w14:paraId="6A55EC60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D5A0CDE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interface GigabitEthernet0</w:t>
                            </w:r>
                          </w:p>
                          <w:p w14:paraId="02AC935E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vrf</w:t>
                            </w:r>
                            <w:proofErr w:type="spellEnd"/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forwarding </w:t>
                            </w:r>
                            <w:proofErr w:type="spellStart"/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Mgmt-intf</w:t>
                            </w:r>
                            <w:proofErr w:type="spellEnd"/>
                          </w:p>
                          <w:p w14:paraId="319E3439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no ip address</w:t>
                            </w:r>
                          </w:p>
                          <w:p w14:paraId="1D463598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shutdown</w:t>
                            </w:r>
                          </w:p>
                          <w:p w14:paraId="2982CC41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negotiation auto</w:t>
                            </w:r>
                          </w:p>
                          <w:p w14:paraId="19E2B0C2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8A3BF78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router ospf 1 </w:t>
                            </w:r>
                            <w:proofErr w:type="spellStart"/>
                            <w:r w:rsidRPr="00F0388D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vrf</w:t>
                            </w:r>
                            <w:proofErr w:type="spellEnd"/>
                            <w:r w:rsidRPr="00F0388D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apple</w:t>
                            </w:r>
                          </w:p>
                          <w:p w14:paraId="2CF532E4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router-id 3.3.3.3</w:t>
                            </w:r>
                          </w:p>
                          <w:p w14:paraId="55AE1591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192.168.2.0 0.0.0.255 area 1</w:t>
                            </w:r>
                          </w:p>
                          <w:p w14:paraId="127E331F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192.168.3.0 0.0.0.255 area 1</w:t>
                            </w:r>
                          </w:p>
                          <w:p w14:paraId="0E7BDEC4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411DC903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router ospf 2 </w:t>
                            </w:r>
                            <w:proofErr w:type="spellStart"/>
                            <w:r w:rsidRPr="00F0388D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vrf</w:t>
                            </w:r>
                            <w:proofErr w:type="spellEnd"/>
                            <w:r w:rsidRPr="00F0388D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0388D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facebook</w:t>
                            </w:r>
                            <w:proofErr w:type="spellEnd"/>
                          </w:p>
                          <w:p w14:paraId="2EB560B1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router-id 7.7.7.7</w:t>
                            </w:r>
                          </w:p>
                          <w:p w14:paraId="7F4B2FA7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2.0.0.0 0.0.0.255 area 2</w:t>
                            </w:r>
                          </w:p>
                          <w:p w14:paraId="02701335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3.0.0.0 0.0.0.255 area 2</w:t>
                            </w:r>
                          </w:p>
                          <w:p w14:paraId="209D7D58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4DE6F70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forward-protocol </w:t>
                            </w:r>
                            <w:proofErr w:type="spellStart"/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nd</w:t>
                            </w:r>
                            <w:proofErr w:type="spellEnd"/>
                          </w:p>
                          <w:p w14:paraId="7465FDB1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server</w:t>
                            </w:r>
                          </w:p>
                          <w:p w14:paraId="07C25F9F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authentication local</w:t>
                            </w:r>
                          </w:p>
                          <w:p w14:paraId="46DB1507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secure-server</w:t>
                            </w:r>
                          </w:p>
                          <w:p w14:paraId="5DC28535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</w:t>
                            </w:r>
                            <w:proofErr w:type="spellStart"/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tftp</w:t>
                            </w:r>
                            <w:proofErr w:type="spellEnd"/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source-interface GigabitEthernet0</w:t>
                            </w:r>
                          </w:p>
                          <w:p w14:paraId="0A7D3007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7FA833FD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72DF5AA2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transport input none</w:t>
                            </w:r>
                          </w:p>
                          <w:p w14:paraId="7DA4DE14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38E88E64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4CAB662C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667B89A3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line </w:t>
                            </w:r>
                            <w:proofErr w:type="spellStart"/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vty</w:t>
                            </w:r>
                            <w:proofErr w:type="spellEnd"/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0 4</w:t>
                            </w:r>
                          </w:p>
                          <w:p w14:paraId="2C5C2262" w14:textId="77777777" w:rsidR="00F0388D" w:rsidRPr="00F0388D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6A9ED889" w14:textId="659FE037" w:rsidR="00CC1604" w:rsidRPr="00CC1604" w:rsidRDefault="00F0388D" w:rsidP="00F0388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0388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8C796" id="_x0000_s1028" type="#_x0000_t202" style="position:absolute;margin-left:248.6pt;margin-top:14.25pt;width:227.5pt;height:110.6pt;z-index:25166234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" stroked="f">
                <v:textbox style="mso-fit-shape-to-text:t">
                  <w:txbxContent>
                    <w:p w14:paraId="7BF5EB2B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interface GigabitEthernet0/2/1</w:t>
                      </w:r>
                    </w:p>
                    <w:p w14:paraId="244BDAB7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no ip address</w:t>
                      </w:r>
                    </w:p>
                    <w:p w14:paraId="0D126F55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shutdown</w:t>
                      </w:r>
                    </w:p>
                    <w:p w14:paraId="1745C2FC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negotiation auto</w:t>
                      </w:r>
                    </w:p>
                    <w:p w14:paraId="6A55EC60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D5A0CDE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interface GigabitEthernet0</w:t>
                      </w:r>
                    </w:p>
                    <w:p w14:paraId="02AC935E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vrf</w:t>
                      </w:r>
                      <w:proofErr w:type="spellEnd"/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forwarding </w:t>
                      </w:r>
                      <w:proofErr w:type="spellStart"/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Mgmt-intf</w:t>
                      </w:r>
                      <w:proofErr w:type="spellEnd"/>
                    </w:p>
                    <w:p w14:paraId="319E3439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no ip address</w:t>
                      </w:r>
                    </w:p>
                    <w:p w14:paraId="1D463598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shutdown</w:t>
                      </w:r>
                    </w:p>
                    <w:p w14:paraId="2982CC41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negotiation auto</w:t>
                      </w:r>
                    </w:p>
                    <w:p w14:paraId="19E2B0C2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8A3BF78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router ospf 1 </w:t>
                      </w:r>
                      <w:proofErr w:type="spellStart"/>
                      <w:r w:rsidRPr="00F0388D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vrf</w:t>
                      </w:r>
                      <w:proofErr w:type="spellEnd"/>
                      <w:r w:rsidRPr="00F0388D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apple</w:t>
                      </w:r>
                    </w:p>
                    <w:p w14:paraId="2CF532E4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router-id 3.3.3.3</w:t>
                      </w:r>
                    </w:p>
                    <w:p w14:paraId="55AE1591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192.168.2.0 0.0.0.255 area 1</w:t>
                      </w:r>
                    </w:p>
                    <w:p w14:paraId="127E331F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192.168.3.0 0.0.0.255 area 1</w:t>
                      </w:r>
                    </w:p>
                    <w:p w14:paraId="0E7BDEC4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411DC903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router ospf 2 </w:t>
                      </w:r>
                      <w:proofErr w:type="spellStart"/>
                      <w:r w:rsidRPr="00F0388D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vrf</w:t>
                      </w:r>
                      <w:proofErr w:type="spellEnd"/>
                      <w:r w:rsidRPr="00F0388D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0388D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facebook</w:t>
                      </w:r>
                      <w:proofErr w:type="spellEnd"/>
                    </w:p>
                    <w:p w14:paraId="2EB560B1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router-id 7.7.7.7</w:t>
                      </w:r>
                    </w:p>
                    <w:p w14:paraId="7F4B2FA7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2.0.0.0 0.0.0.255 area 2</w:t>
                      </w:r>
                    </w:p>
                    <w:p w14:paraId="02701335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3.0.0.0 0.0.0.255 area 2</w:t>
                      </w:r>
                    </w:p>
                    <w:p w14:paraId="209D7D58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4DE6F70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forward-protocol </w:t>
                      </w:r>
                      <w:proofErr w:type="spellStart"/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nd</w:t>
                      </w:r>
                      <w:proofErr w:type="spellEnd"/>
                    </w:p>
                    <w:p w14:paraId="7465FDB1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server</w:t>
                      </w:r>
                    </w:p>
                    <w:p w14:paraId="07C25F9F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authentication local</w:t>
                      </w:r>
                    </w:p>
                    <w:p w14:paraId="46DB1507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secure-server</w:t>
                      </w:r>
                    </w:p>
                    <w:p w14:paraId="5DC28535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</w:t>
                      </w:r>
                      <w:proofErr w:type="spellStart"/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tftp</w:t>
                      </w:r>
                      <w:proofErr w:type="spellEnd"/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source-interface GigabitEthernet0</w:t>
                      </w:r>
                    </w:p>
                    <w:p w14:paraId="0A7D3007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7FA833FD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72DF5AA2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transport input none</w:t>
                      </w:r>
                    </w:p>
                    <w:p w14:paraId="7DA4DE14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38E88E64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4CAB662C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667B89A3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line </w:t>
                      </w:r>
                      <w:proofErr w:type="spellStart"/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vty</w:t>
                      </w:r>
                      <w:proofErr w:type="spellEnd"/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0 4</w:t>
                      </w:r>
                    </w:p>
                    <w:p w14:paraId="2C5C2262" w14:textId="77777777" w:rsidR="00F0388D" w:rsidRPr="00F0388D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6A9ED889" w14:textId="659FE037" w:rsidR="00CC1604" w:rsidRPr="00CC1604" w:rsidRDefault="00F0388D" w:rsidP="00F0388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0388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5FD5">
        <w:rPr>
          <w:rFonts w:ascii="Times New Roman" w:hAnsi="Times New Roman" w:cs="Times New Roman"/>
          <w:b/>
          <w:bCs/>
          <w:sz w:val="25"/>
          <w:szCs w:val="25"/>
          <w:u w:val="single"/>
        </w:rPr>
        <w:t>R3</w:t>
      </w:r>
    </w:p>
    <w:p w14:paraId="77625558" w14:textId="5E2A1803" w:rsidR="00F0388D" w:rsidRPr="00F0388D" w:rsidRDefault="00F0388D" w:rsidP="00F0388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0388D">
        <w:rPr>
          <w:rFonts w:ascii="Courier New" w:hAnsi="Courier New" w:cs="Courier New"/>
          <w:b/>
          <w:bCs/>
          <w:sz w:val="16"/>
          <w:szCs w:val="16"/>
        </w:rPr>
        <w:t>R3#show run</w:t>
      </w:r>
    </w:p>
    <w:p w14:paraId="589F1E7A" w14:textId="0FBB5489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>Building configuration...</w:t>
      </w:r>
    </w:p>
    <w:p w14:paraId="7D74B55B" w14:textId="3E660AB7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>Current configuration : 4419 bytes</w:t>
      </w:r>
    </w:p>
    <w:p w14:paraId="015E67B6" w14:textId="77777777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>version 16.9</w:t>
      </w:r>
    </w:p>
    <w:p w14:paraId="1DBD6A24" w14:textId="77777777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>service timestamps debug datetime msec</w:t>
      </w:r>
    </w:p>
    <w:p w14:paraId="069DA353" w14:textId="77777777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>service timestamps log datetime msec</w:t>
      </w:r>
    </w:p>
    <w:p w14:paraId="688F67A0" w14:textId="77777777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 xml:space="preserve">platform </w:t>
      </w:r>
      <w:proofErr w:type="spellStart"/>
      <w:r w:rsidRPr="00F0388D">
        <w:rPr>
          <w:rFonts w:ascii="Courier New" w:hAnsi="Courier New" w:cs="Courier New"/>
          <w:sz w:val="16"/>
          <w:szCs w:val="16"/>
        </w:rPr>
        <w:t>qfp</w:t>
      </w:r>
      <w:proofErr w:type="spellEnd"/>
      <w:r w:rsidRPr="00F0388D">
        <w:rPr>
          <w:rFonts w:ascii="Courier New" w:hAnsi="Courier New" w:cs="Courier New"/>
          <w:sz w:val="16"/>
          <w:szCs w:val="16"/>
        </w:rPr>
        <w:t xml:space="preserve"> utilization monitor load 80</w:t>
      </w:r>
    </w:p>
    <w:p w14:paraId="44235647" w14:textId="08377273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>platform punt-keepalive disable-kernel-core</w:t>
      </w:r>
    </w:p>
    <w:p w14:paraId="2E52D4B7" w14:textId="33D44B54" w:rsidR="00F0388D" w:rsidRPr="00F0388D" w:rsidRDefault="00F0388D" w:rsidP="00F0388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0388D">
        <w:rPr>
          <w:rFonts w:ascii="Courier New" w:hAnsi="Courier New" w:cs="Courier New"/>
          <w:b/>
          <w:bCs/>
          <w:sz w:val="16"/>
          <w:szCs w:val="16"/>
        </w:rPr>
        <w:t>hostname R3</w:t>
      </w:r>
    </w:p>
    <w:p w14:paraId="3AB74839" w14:textId="77777777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>boot-start-marker</w:t>
      </w:r>
    </w:p>
    <w:p w14:paraId="6B0EF986" w14:textId="73B3245C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>boot-end-marker</w:t>
      </w:r>
    </w:p>
    <w:p w14:paraId="3E2CA99D" w14:textId="308BF352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F0388D">
        <w:rPr>
          <w:rFonts w:ascii="Courier New" w:hAnsi="Courier New" w:cs="Courier New"/>
          <w:sz w:val="16"/>
          <w:szCs w:val="16"/>
        </w:rPr>
        <w:t>vrf</w:t>
      </w:r>
      <w:proofErr w:type="spellEnd"/>
      <w:r w:rsidRPr="00F0388D">
        <w:rPr>
          <w:rFonts w:ascii="Courier New" w:hAnsi="Courier New" w:cs="Courier New"/>
          <w:sz w:val="16"/>
          <w:szCs w:val="16"/>
        </w:rPr>
        <w:t xml:space="preserve"> definition </w:t>
      </w:r>
      <w:proofErr w:type="spellStart"/>
      <w:r w:rsidRPr="00F0388D">
        <w:rPr>
          <w:rFonts w:ascii="Courier New" w:hAnsi="Courier New" w:cs="Courier New"/>
          <w:sz w:val="16"/>
          <w:szCs w:val="16"/>
        </w:rPr>
        <w:t>Mgmt-intf</w:t>
      </w:r>
      <w:proofErr w:type="spellEnd"/>
    </w:p>
    <w:p w14:paraId="5273C5CC" w14:textId="77777777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 xml:space="preserve"> address-family ipv4</w:t>
      </w:r>
    </w:p>
    <w:p w14:paraId="1FAADFDC" w14:textId="02481D94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795AC8C5" w14:textId="77777777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 xml:space="preserve"> address-family ipv6</w:t>
      </w:r>
    </w:p>
    <w:p w14:paraId="1C385AB6" w14:textId="0C515F35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50EAF0E8" w14:textId="1BAE4B63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 xml:space="preserve">no </w:t>
      </w:r>
      <w:proofErr w:type="spellStart"/>
      <w:r w:rsidRPr="00F0388D">
        <w:rPr>
          <w:rFonts w:ascii="Courier New" w:hAnsi="Courier New" w:cs="Courier New"/>
          <w:sz w:val="16"/>
          <w:szCs w:val="16"/>
        </w:rPr>
        <w:t>aaa</w:t>
      </w:r>
      <w:proofErr w:type="spellEnd"/>
      <w:r w:rsidRPr="00F0388D">
        <w:rPr>
          <w:rFonts w:ascii="Courier New" w:hAnsi="Courier New" w:cs="Courier New"/>
          <w:sz w:val="16"/>
          <w:szCs w:val="16"/>
        </w:rPr>
        <w:t xml:space="preserve"> new-model</w:t>
      </w:r>
    </w:p>
    <w:p w14:paraId="198C4085" w14:textId="01E879FF" w:rsidR="00F0388D" w:rsidRPr="00F0388D" w:rsidRDefault="00F0388D" w:rsidP="00F0388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0388D">
        <w:rPr>
          <w:rFonts w:ascii="Courier New" w:hAnsi="Courier New" w:cs="Courier New"/>
          <w:b/>
          <w:bCs/>
          <w:sz w:val="16"/>
          <w:szCs w:val="16"/>
        </w:rPr>
        <w:t xml:space="preserve">ip </w:t>
      </w:r>
      <w:proofErr w:type="spellStart"/>
      <w:r w:rsidRPr="00F0388D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F0388D">
        <w:rPr>
          <w:rFonts w:ascii="Courier New" w:hAnsi="Courier New" w:cs="Courier New"/>
          <w:b/>
          <w:bCs/>
          <w:sz w:val="16"/>
          <w:szCs w:val="16"/>
        </w:rPr>
        <w:t xml:space="preserve"> apple</w:t>
      </w:r>
    </w:p>
    <w:p w14:paraId="292B681A" w14:textId="204812B7" w:rsidR="00F0388D" w:rsidRPr="00F0388D" w:rsidRDefault="00F0388D" w:rsidP="00F0388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0388D">
        <w:rPr>
          <w:rFonts w:ascii="Courier New" w:hAnsi="Courier New" w:cs="Courier New"/>
          <w:b/>
          <w:bCs/>
          <w:sz w:val="16"/>
          <w:szCs w:val="16"/>
        </w:rPr>
        <w:t xml:space="preserve">ip </w:t>
      </w:r>
      <w:proofErr w:type="spellStart"/>
      <w:r w:rsidRPr="00F0388D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F0388D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F0388D">
        <w:rPr>
          <w:rFonts w:ascii="Courier New" w:hAnsi="Courier New" w:cs="Courier New"/>
          <w:b/>
          <w:bCs/>
          <w:sz w:val="16"/>
          <w:szCs w:val="16"/>
        </w:rPr>
        <w:t>facebook</w:t>
      </w:r>
      <w:proofErr w:type="spellEnd"/>
    </w:p>
    <w:p w14:paraId="4CC59EB2" w14:textId="76D0AC83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>login on-success log</w:t>
      </w:r>
    </w:p>
    <w:p w14:paraId="5465DEA4" w14:textId="77777777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>subscriber templating</w:t>
      </w:r>
    </w:p>
    <w:p w14:paraId="631B1A75" w14:textId="77777777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F0388D">
        <w:rPr>
          <w:rFonts w:ascii="Courier New" w:hAnsi="Courier New" w:cs="Courier New"/>
          <w:sz w:val="16"/>
          <w:szCs w:val="16"/>
        </w:rPr>
        <w:t>vtp</w:t>
      </w:r>
      <w:proofErr w:type="spellEnd"/>
      <w:r w:rsidRPr="00F0388D">
        <w:rPr>
          <w:rFonts w:ascii="Courier New" w:hAnsi="Courier New" w:cs="Courier New"/>
          <w:sz w:val="16"/>
          <w:szCs w:val="16"/>
        </w:rPr>
        <w:t xml:space="preserve"> domain cisco</w:t>
      </w:r>
    </w:p>
    <w:p w14:paraId="21D2F563" w14:textId="77777777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F0388D">
        <w:rPr>
          <w:rFonts w:ascii="Courier New" w:hAnsi="Courier New" w:cs="Courier New"/>
          <w:sz w:val="16"/>
          <w:szCs w:val="16"/>
        </w:rPr>
        <w:t>vtp</w:t>
      </w:r>
      <w:proofErr w:type="spellEnd"/>
      <w:r w:rsidRPr="00F0388D">
        <w:rPr>
          <w:rFonts w:ascii="Courier New" w:hAnsi="Courier New" w:cs="Courier New"/>
          <w:sz w:val="16"/>
          <w:szCs w:val="16"/>
        </w:rPr>
        <w:t xml:space="preserve"> mode transparent</w:t>
      </w:r>
    </w:p>
    <w:p w14:paraId="65746C36" w14:textId="27A12F96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>multilink bundle-name authenticated</w:t>
      </w:r>
    </w:p>
    <w:p w14:paraId="3E684908" w14:textId="77777777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 xml:space="preserve">license </w:t>
      </w:r>
      <w:proofErr w:type="spellStart"/>
      <w:r w:rsidRPr="00F0388D">
        <w:rPr>
          <w:rFonts w:ascii="Courier New" w:hAnsi="Courier New" w:cs="Courier New"/>
          <w:sz w:val="16"/>
          <w:szCs w:val="16"/>
        </w:rPr>
        <w:t>udi</w:t>
      </w:r>
      <w:proofErr w:type="spellEnd"/>
      <w:r w:rsidRPr="00F0388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0388D">
        <w:rPr>
          <w:rFonts w:ascii="Courier New" w:hAnsi="Courier New" w:cs="Courier New"/>
          <w:sz w:val="16"/>
          <w:szCs w:val="16"/>
        </w:rPr>
        <w:t>pid</w:t>
      </w:r>
      <w:proofErr w:type="spellEnd"/>
      <w:r w:rsidRPr="00F0388D">
        <w:rPr>
          <w:rFonts w:ascii="Courier New" w:hAnsi="Courier New" w:cs="Courier New"/>
          <w:sz w:val="16"/>
          <w:szCs w:val="16"/>
        </w:rPr>
        <w:t xml:space="preserve"> ISR4321/K9 </w:t>
      </w:r>
      <w:proofErr w:type="spellStart"/>
      <w:r w:rsidRPr="00F0388D">
        <w:rPr>
          <w:rFonts w:ascii="Courier New" w:hAnsi="Courier New" w:cs="Courier New"/>
          <w:sz w:val="16"/>
          <w:szCs w:val="16"/>
        </w:rPr>
        <w:t>sn</w:t>
      </w:r>
      <w:proofErr w:type="spellEnd"/>
      <w:r w:rsidRPr="00F0388D">
        <w:rPr>
          <w:rFonts w:ascii="Courier New" w:hAnsi="Courier New" w:cs="Courier New"/>
          <w:sz w:val="16"/>
          <w:szCs w:val="16"/>
        </w:rPr>
        <w:t xml:space="preserve"> FDO21500G1N</w:t>
      </w:r>
    </w:p>
    <w:p w14:paraId="41C68396" w14:textId="77777777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>no license smart enable</w:t>
      </w:r>
    </w:p>
    <w:p w14:paraId="22DBD181" w14:textId="7F8D5611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>diagnostic bootup level minimal</w:t>
      </w:r>
    </w:p>
    <w:p w14:paraId="1221689C" w14:textId="5A517CDB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>spanning-tree extend system-id</w:t>
      </w:r>
    </w:p>
    <w:p w14:paraId="26B6EDD5" w14:textId="77777777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>redundancy</w:t>
      </w:r>
    </w:p>
    <w:p w14:paraId="3EE0E36E" w14:textId="5FD74E2B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 xml:space="preserve"> mode none</w:t>
      </w:r>
    </w:p>
    <w:p w14:paraId="5481B5DF" w14:textId="77777777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>interface GigabitEthernet0/0/0</w:t>
      </w:r>
    </w:p>
    <w:p w14:paraId="0F2B0DB9" w14:textId="77777777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01BA204B" w14:textId="77777777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5C75858E" w14:textId="01B9810B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</w:p>
    <w:p w14:paraId="23918E27" w14:textId="77777777" w:rsidR="00F0388D" w:rsidRPr="00F0388D" w:rsidRDefault="00F0388D" w:rsidP="00F0388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0388D">
        <w:rPr>
          <w:rFonts w:ascii="Courier New" w:hAnsi="Courier New" w:cs="Courier New"/>
          <w:b/>
          <w:bCs/>
          <w:sz w:val="16"/>
          <w:szCs w:val="16"/>
        </w:rPr>
        <w:t>interface GigabitEthernet0/0/0.1</w:t>
      </w:r>
    </w:p>
    <w:p w14:paraId="2207386D" w14:textId="77777777" w:rsidR="00F0388D" w:rsidRPr="00F0388D" w:rsidRDefault="00F0388D" w:rsidP="00F0388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0388D">
        <w:rPr>
          <w:rFonts w:ascii="Courier New" w:hAnsi="Courier New" w:cs="Courier New"/>
          <w:b/>
          <w:bCs/>
          <w:sz w:val="16"/>
          <w:szCs w:val="16"/>
        </w:rPr>
        <w:t xml:space="preserve"> encapsulation dot1Q 1 native</w:t>
      </w:r>
    </w:p>
    <w:p w14:paraId="0A0C614D" w14:textId="77777777" w:rsidR="00F0388D" w:rsidRPr="00F0388D" w:rsidRDefault="00F0388D" w:rsidP="00F0388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0388D">
        <w:rPr>
          <w:rFonts w:ascii="Courier New" w:hAnsi="Courier New" w:cs="Courier New"/>
          <w:b/>
          <w:bCs/>
          <w:sz w:val="16"/>
          <w:szCs w:val="16"/>
        </w:rPr>
        <w:t xml:space="preserve"> ip </w:t>
      </w:r>
      <w:proofErr w:type="spellStart"/>
      <w:r w:rsidRPr="00F0388D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F0388D">
        <w:rPr>
          <w:rFonts w:ascii="Courier New" w:hAnsi="Courier New" w:cs="Courier New"/>
          <w:b/>
          <w:bCs/>
          <w:sz w:val="16"/>
          <w:szCs w:val="16"/>
        </w:rPr>
        <w:t xml:space="preserve"> forwarding apple</w:t>
      </w:r>
    </w:p>
    <w:p w14:paraId="17FD8730" w14:textId="77777777" w:rsidR="00F0388D" w:rsidRPr="00F0388D" w:rsidRDefault="00F0388D" w:rsidP="00F0388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0388D">
        <w:rPr>
          <w:rFonts w:ascii="Courier New" w:hAnsi="Courier New" w:cs="Courier New"/>
          <w:b/>
          <w:bCs/>
          <w:sz w:val="16"/>
          <w:szCs w:val="16"/>
        </w:rPr>
        <w:t xml:space="preserve"> ip address 192.168.3.1 255.255.255.0</w:t>
      </w:r>
    </w:p>
    <w:p w14:paraId="74380976" w14:textId="449826F6" w:rsidR="00F0388D" w:rsidRPr="00F0388D" w:rsidRDefault="00F0388D" w:rsidP="00F0388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24CFE995" w14:textId="77777777" w:rsidR="00F0388D" w:rsidRPr="00F0388D" w:rsidRDefault="00F0388D" w:rsidP="00F0388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0388D">
        <w:rPr>
          <w:rFonts w:ascii="Courier New" w:hAnsi="Courier New" w:cs="Courier New"/>
          <w:b/>
          <w:bCs/>
          <w:sz w:val="16"/>
          <w:szCs w:val="16"/>
        </w:rPr>
        <w:t>interface GigabitEthernet0/0/0.2</w:t>
      </w:r>
    </w:p>
    <w:p w14:paraId="5740BA64" w14:textId="77777777" w:rsidR="00F0388D" w:rsidRPr="00F0388D" w:rsidRDefault="00F0388D" w:rsidP="00F0388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0388D">
        <w:rPr>
          <w:rFonts w:ascii="Courier New" w:hAnsi="Courier New" w:cs="Courier New"/>
          <w:b/>
          <w:bCs/>
          <w:sz w:val="16"/>
          <w:szCs w:val="16"/>
        </w:rPr>
        <w:t xml:space="preserve"> encapsulation dot1Q 2</w:t>
      </w:r>
    </w:p>
    <w:p w14:paraId="693B702F" w14:textId="77777777" w:rsidR="00F0388D" w:rsidRPr="00F0388D" w:rsidRDefault="00F0388D" w:rsidP="00F0388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0388D">
        <w:rPr>
          <w:rFonts w:ascii="Courier New" w:hAnsi="Courier New" w:cs="Courier New"/>
          <w:b/>
          <w:bCs/>
          <w:sz w:val="16"/>
          <w:szCs w:val="16"/>
        </w:rPr>
        <w:t xml:space="preserve"> ip </w:t>
      </w:r>
      <w:proofErr w:type="spellStart"/>
      <w:r w:rsidRPr="00F0388D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F0388D">
        <w:rPr>
          <w:rFonts w:ascii="Courier New" w:hAnsi="Courier New" w:cs="Courier New"/>
          <w:b/>
          <w:bCs/>
          <w:sz w:val="16"/>
          <w:szCs w:val="16"/>
        </w:rPr>
        <w:t xml:space="preserve"> forwarding </w:t>
      </w:r>
      <w:proofErr w:type="spellStart"/>
      <w:r w:rsidRPr="00F0388D">
        <w:rPr>
          <w:rFonts w:ascii="Courier New" w:hAnsi="Courier New" w:cs="Courier New"/>
          <w:b/>
          <w:bCs/>
          <w:sz w:val="16"/>
          <w:szCs w:val="16"/>
        </w:rPr>
        <w:t>facebook</w:t>
      </w:r>
      <w:proofErr w:type="spellEnd"/>
    </w:p>
    <w:p w14:paraId="284B9D75" w14:textId="77777777" w:rsidR="00F0388D" w:rsidRPr="00F0388D" w:rsidRDefault="00F0388D" w:rsidP="00F0388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0388D">
        <w:rPr>
          <w:rFonts w:ascii="Courier New" w:hAnsi="Courier New" w:cs="Courier New"/>
          <w:b/>
          <w:bCs/>
          <w:sz w:val="16"/>
          <w:szCs w:val="16"/>
        </w:rPr>
        <w:t xml:space="preserve"> ip address 3.0.0.1 255.255.255.0</w:t>
      </w:r>
    </w:p>
    <w:p w14:paraId="77E457EF" w14:textId="1C1B8C67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</w:p>
    <w:p w14:paraId="0E0E6224" w14:textId="77777777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>interface GigabitEthernet0/0/1</w:t>
      </w:r>
    </w:p>
    <w:p w14:paraId="58D7AB5C" w14:textId="77777777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798CDEDC" w14:textId="585E4388" w:rsid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3351964B" w14:textId="77777777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</w:p>
    <w:p w14:paraId="2C4E94E9" w14:textId="77777777" w:rsidR="00F0388D" w:rsidRPr="00F0388D" w:rsidRDefault="00F0388D" w:rsidP="00F0388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0388D">
        <w:rPr>
          <w:rFonts w:ascii="Courier New" w:hAnsi="Courier New" w:cs="Courier New"/>
          <w:b/>
          <w:bCs/>
          <w:sz w:val="16"/>
          <w:szCs w:val="16"/>
        </w:rPr>
        <w:t>interface GigabitEthernet0/0/1.1</w:t>
      </w:r>
    </w:p>
    <w:p w14:paraId="5DB37334" w14:textId="77777777" w:rsidR="00F0388D" w:rsidRPr="00F0388D" w:rsidRDefault="00F0388D" w:rsidP="00F0388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0388D">
        <w:rPr>
          <w:rFonts w:ascii="Courier New" w:hAnsi="Courier New" w:cs="Courier New"/>
          <w:b/>
          <w:bCs/>
          <w:sz w:val="16"/>
          <w:szCs w:val="16"/>
        </w:rPr>
        <w:t xml:space="preserve"> encapsulation dot1Q 1 native</w:t>
      </w:r>
    </w:p>
    <w:p w14:paraId="48577372" w14:textId="77777777" w:rsidR="00F0388D" w:rsidRPr="00F0388D" w:rsidRDefault="00F0388D" w:rsidP="00F0388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0388D">
        <w:rPr>
          <w:rFonts w:ascii="Courier New" w:hAnsi="Courier New" w:cs="Courier New"/>
          <w:b/>
          <w:bCs/>
          <w:sz w:val="16"/>
          <w:szCs w:val="16"/>
        </w:rPr>
        <w:t xml:space="preserve"> ip </w:t>
      </w:r>
      <w:proofErr w:type="spellStart"/>
      <w:r w:rsidRPr="00F0388D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F0388D">
        <w:rPr>
          <w:rFonts w:ascii="Courier New" w:hAnsi="Courier New" w:cs="Courier New"/>
          <w:b/>
          <w:bCs/>
          <w:sz w:val="16"/>
          <w:szCs w:val="16"/>
        </w:rPr>
        <w:t xml:space="preserve"> forwarding apple</w:t>
      </w:r>
    </w:p>
    <w:p w14:paraId="5DF4C949" w14:textId="77777777" w:rsidR="00F0388D" w:rsidRPr="00F0388D" w:rsidRDefault="00F0388D" w:rsidP="00F0388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0388D">
        <w:rPr>
          <w:rFonts w:ascii="Courier New" w:hAnsi="Courier New" w:cs="Courier New"/>
          <w:b/>
          <w:bCs/>
          <w:sz w:val="16"/>
          <w:szCs w:val="16"/>
        </w:rPr>
        <w:t xml:space="preserve"> ip address 192.168.2.2 255.255.255.0</w:t>
      </w:r>
    </w:p>
    <w:p w14:paraId="12DACC70" w14:textId="022D724B" w:rsidR="00F0388D" w:rsidRPr="00F0388D" w:rsidRDefault="00F0388D" w:rsidP="00F0388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6EE1B323" w14:textId="77777777" w:rsidR="00F0388D" w:rsidRPr="00F0388D" w:rsidRDefault="00F0388D" w:rsidP="00F0388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0388D">
        <w:rPr>
          <w:rFonts w:ascii="Courier New" w:hAnsi="Courier New" w:cs="Courier New"/>
          <w:b/>
          <w:bCs/>
          <w:sz w:val="16"/>
          <w:szCs w:val="16"/>
        </w:rPr>
        <w:t>interface GigabitEthernet0/0/1.2</w:t>
      </w:r>
    </w:p>
    <w:p w14:paraId="63A2265F" w14:textId="77777777" w:rsidR="00F0388D" w:rsidRPr="00F0388D" w:rsidRDefault="00F0388D" w:rsidP="00F0388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0388D">
        <w:rPr>
          <w:rFonts w:ascii="Courier New" w:hAnsi="Courier New" w:cs="Courier New"/>
          <w:b/>
          <w:bCs/>
          <w:sz w:val="16"/>
          <w:szCs w:val="16"/>
        </w:rPr>
        <w:t xml:space="preserve"> encapsulation dot1Q 2</w:t>
      </w:r>
    </w:p>
    <w:p w14:paraId="5EA6F0A3" w14:textId="77777777" w:rsidR="00F0388D" w:rsidRPr="00F0388D" w:rsidRDefault="00F0388D" w:rsidP="00F0388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0388D">
        <w:rPr>
          <w:rFonts w:ascii="Courier New" w:hAnsi="Courier New" w:cs="Courier New"/>
          <w:b/>
          <w:bCs/>
          <w:sz w:val="16"/>
          <w:szCs w:val="16"/>
        </w:rPr>
        <w:t xml:space="preserve"> ip </w:t>
      </w:r>
      <w:proofErr w:type="spellStart"/>
      <w:r w:rsidRPr="00F0388D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F0388D">
        <w:rPr>
          <w:rFonts w:ascii="Courier New" w:hAnsi="Courier New" w:cs="Courier New"/>
          <w:b/>
          <w:bCs/>
          <w:sz w:val="16"/>
          <w:szCs w:val="16"/>
        </w:rPr>
        <w:t xml:space="preserve"> forwarding </w:t>
      </w:r>
      <w:proofErr w:type="spellStart"/>
      <w:r w:rsidRPr="00F0388D">
        <w:rPr>
          <w:rFonts w:ascii="Courier New" w:hAnsi="Courier New" w:cs="Courier New"/>
          <w:b/>
          <w:bCs/>
          <w:sz w:val="16"/>
          <w:szCs w:val="16"/>
        </w:rPr>
        <w:t>facebook</w:t>
      </w:r>
      <w:proofErr w:type="spellEnd"/>
    </w:p>
    <w:p w14:paraId="456A8D28" w14:textId="77777777" w:rsidR="00F0388D" w:rsidRPr="00F0388D" w:rsidRDefault="00F0388D" w:rsidP="00F0388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0388D">
        <w:rPr>
          <w:rFonts w:ascii="Courier New" w:hAnsi="Courier New" w:cs="Courier New"/>
          <w:b/>
          <w:bCs/>
          <w:sz w:val="16"/>
          <w:szCs w:val="16"/>
        </w:rPr>
        <w:t xml:space="preserve"> ip address 2.0.0.2 255.255.255.0</w:t>
      </w:r>
    </w:p>
    <w:p w14:paraId="23B61F9C" w14:textId="24864D89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</w:p>
    <w:p w14:paraId="73BEEAB0" w14:textId="410C39C8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>interface Serial0/1/0</w:t>
      </w:r>
    </w:p>
    <w:p w14:paraId="37B58E84" w14:textId="7745DC84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>interface Serial0/1/1</w:t>
      </w:r>
    </w:p>
    <w:p w14:paraId="4B2935FE" w14:textId="77777777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>interface GigabitEthernet0/2/0</w:t>
      </w:r>
    </w:p>
    <w:p w14:paraId="07093B87" w14:textId="77777777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083D4CE3" w14:textId="77777777" w:rsidR="00F0388D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 xml:space="preserve"> shutdown</w:t>
      </w:r>
    </w:p>
    <w:p w14:paraId="7AD052D8" w14:textId="235A887B" w:rsidR="00631B8B" w:rsidRPr="00F0388D" w:rsidRDefault="00F0388D" w:rsidP="00F0388D">
      <w:pPr>
        <w:spacing w:after="0"/>
        <w:rPr>
          <w:rFonts w:ascii="Courier New" w:hAnsi="Courier New" w:cs="Courier New"/>
          <w:sz w:val="16"/>
          <w:szCs w:val="16"/>
        </w:rPr>
      </w:pPr>
      <w:r w:rsidRPr="00F0388D">
        <w:rPr>
          <w:rFonts w:ascii="Courier New" w:hAnsi="Courier New" w:cs="Courier New"/>
          <w:sz w:val="16"/>
          <w:szCs w:val="16"/>
        </w:rPr>
        <w:t xml:space="preserve"> negotiation auto</w:t>
      </w:r>
      <w:r w:rsidR="00631B8B">
        <w:rPr>
          <w:rFonts w:ascii="Times New Roman" w:hAnsi="Times New Roman" w:cs="Times New Roman"/>
          <w:b/>
          <w:bCs/>
          <w:sz w:val="25"/>
          <w:szCs w:val="25"/>
          <w:u w:val="single"/>
        </w:rPr>
        <w:br w:type="page"/>
      </w:r>
    </w:p>
    <w:p w14:paraId="242723B7" w14:textId="18BFB81B" w:rsidR="00C65FD5" w:rsidRDefault="00C65FD5" w:rsidP="00C65FD5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R4</w:t>
      </w:r>
    </w:p>
    <w:p w14:paraId="10734CB1" w14:textId="1D9C24E3" w:rsidR="00DC6DCA" w:rsidRPr="00DC6DCA" w:rsidRDefault="00EA7256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94" behindDoc="0" locked="0" layoutInCell="1" allowOverlap="1" wp14:anchorId="140C5037" wp14:editId="5FB1712C">
                <wp:simplePos x="0" y="0"/>
                <wp:positionH relativeFrom="column">
                  <wp:posOffset>3364230</wp:posOffset>
                </wp:positionH>
                <wp:positionV relativeFrom="paragraph">
                  <wp:posOffset>6985</wp:posOffset>
                </wp:positionV>
                <wp:extent cx="2700020" cy="1404620"/>
                <wp:effectExtent l="0" t="0" r="5080" b="57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10758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C6DC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interface Vlan1</w:t>
                            </w:r>
                          </w:p>
                          <w:p w14:paraId="06D3B927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C6DC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no ip address</w:t>
                            </w:r>
                          </w:p>
                          <w:p w14:paraId="0372BC27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C6DC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shutdown</w:t>
                            </w:r>
                          </w:p>
                          <w:p w14:paraId="63A8D35F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EC1CDFC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C6DC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router ospf 2 </w:t>
                            </w:r>
                            <w:proofErr w:type="spellStart"/>
                            <w:r w:rsidRPr="00DC6DC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vrf</w:t>
                            </w:r>
                            <w:proofErr w:type="spellEnd"/>
                            <w:r w:rsidRPr="00DC6DC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6DC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facebook</w:t>
                            </w:r>
                            <w:proofErr w:type="spellEnd"/>
                          </w:p>
                          <w:p w14:paraId="4C081AA8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C6DC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router-id 8.8.8.8</w:t>
                            </w:r>
                          </w:p>
                          <w:p w14:paraId="6DF37E43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C6DC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3.0.0.0 0.0.0.255 area 2</w:t>
                            </w:r>
                          </w:p>
                          <w:p w14:paraId="313FCB60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C6DC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40.40.40.0 0.0.0.255 area 2</w:t>
                            </w:r>
                          </w:p>
                          <w:p w14:paraId="7769DF3D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3A61E4C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C6DC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router ospf 1 </w:t>
                            </w:r>
                            <w:proofErr w:type="spellStart"/>
                            <w:r w:rsidRPr="00DC6DC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vrf</w:t>
                            </w:r>
                            <w:proofErr w:type="spellEnd"/>
                            <w:r w:rsidRPr="00DC6DC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apple</w:t>
                            </w:r>
                          </w:p>
                          <w:p w14:paraId="06E51C42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C6DC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router-id 4.4.4.4</w:t>
                            </w:r>
                          </w:p>
                          <w:p w14:paraId="1E79D0DE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C6DC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40.40.40.0 0.0.0.255 area 1</w:t>
                            </w:r>
                          </w:p>
                          <w:p w14:paraId="424E93AA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C6DC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192.168.3.0 0.0.0.255 area 1</w:t>
                            </w:r>
                          </w:p>
                          <w:p w14:paraId="5B83B161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638C129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C6DC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forward-protocol </w:t>
                            </w:r>
                            <w:proofErr w:type="spellStart"/>
                            <w:r w:rsidRPr="00DC6DC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nd</w:t>
                            </w:r>
                            <w:proofErr w:type="spellEnd"/>
                          </w:p>
                          <w:p w14:paraId="2A572374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C6DC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 ip http server</w:t>
                            </w:r>
                          </w:p>
                          <w:p w14:paraId="6BF7DFA5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C6DC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 ip http secure-server</w:t>
                            </w:r>
                          </w:p>
                          <w:p w14:paraId="1F4BBA39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C6DC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</w:t>
                            </w:r>
                            <w:proofErr w:type="spellStart"/>
                            <w:r w:rsidRPr="00DC6DC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tftp</w:t>
                            </w:r>
                            <w:proofErr w:type="spellEnd"/>
                            <w:r w:rsidRPr="00DC6DC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source-interface GigabitEthernet0</w:t>
                            </w:r>
                          </w:p>
                          <w:p w14:paraId="3733EB28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C6DC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5DD13E30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C6DC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3F4B9D6A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C6DC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6DC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DC6DC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52E2CD83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C6DC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61F30AE8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C6DC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6DC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DC6DC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43F64AD6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C6DC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line </w:t>
                            </w:r>
                            <w:proofErr w:type="spellStart"/>
                            <w:r w:rsidRPr="00DC6DC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vty</w:t>
                            </w:r>
                            <w:proofErr w:type="spellEnd"/>
                            <w:r w:rsidRPr="00DC6DC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0 4</w:t>
                            </w:r>
                          </w:p>
                          <w:p w14:paraId="5AA1C470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C6DC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0AF9EE95" w14:textId="77777777" w:rsidR="00DC6DCA" w:rsidRPr="00DC6DCA" w:rsidRDefault="00DC6DCA" w:rsidP="00DC6DC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C6DC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138DBB9C" w14:textId="5B79F3F6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0C5037" id="_x0000_s1029" type="#_x0000_t202" style="position:absolute;margin-left:264.9pt;margin-top:.55pt;width:212.6pt;height:110.6pt;z-index:25166439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" stroked="f">
                <v:textbox style="mso-fit-shape-to-text:t">
                  <w:txbxContent>
                    <w:p w14:paraId="70910758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C6DC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interface Vlan1</w:t>
                      </w:r>
                    </w:p>
                    <w:p w14:paraId="06D3B927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C6DC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no ip address</w:t>
                      </w:r>
                    </w:p>
                    <w:p w14:paraId="0372BC27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C6DC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shutdown</w:t>
                      </w:r>
                    </w:p>
                    <w:p w14:paraId="63A8D35F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EC1CDFC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C6DC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router ospf 2 </w:t>
                      </w:r>
                      <w:proofErr w:type="spellStart"/>
                      <w:r w:rsidRPr="00DC6DC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vrf</w:t>
                      </w:r>
                      <w:proofErr w:type="spellEnd"/>
                      <w:r w:rsidRPr="00DC6DC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6DC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facebook</w:t>
                      </w:r>
                      <w:proofErr w:type="spellEnd"/>
                    </w:p>
                    <w:p w14:paraId="4C081AA8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C6DC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router-id 8.8.8.8</w:t>
                      </w:r>
                    </w:p>
                    <w:p w14:paraId="6DF37E43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C6DC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3.0.0.0 0.0.0.255 area 2</w:t>
                      </w:r>
                    </w:p>
                    <w:p w14:paraId="313FCB60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C6DC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40.40.40.0 0.0.0.255 area 2</w:t>
                      </w:r>
                    </w:p>
                    <w:p w14:paraId="7769DF3D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3A61E4C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C6DC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router ospf 1 </w:t>
                      </w:r>
                      <w:proofErr w:type="spellStart"/>
                      <w:r w:rsidRPr="00DC6DC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vrf</w:t>
                      </w:r>
                      <w:proofErr w:type="spellEnd"/>
                      <w:r w:rsidRPr="00DC6DC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apple</w:t>
                      </w:r>
                    </w:p>
                    <w:p w14:paraId="06E51C42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C6DC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router-id 4.4.4.4</w:t>
                      </w:r>
                    </w:p>
                    <w:p w14:paraId="1E79D0DE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C6DC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40.40.40.0 0.0.0.255 area 1</w:t>
                      </w:r>
                    </w:p>
                    <w:p w14:paraId="424E93AA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C6DC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192.168.3.0 0.0.0.255 area 1</w:t>
                      </w:r>
                    </w:p>
                    <w:p w14:paraId="5B83B161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638C129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C6DC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forward-protocol </w:t>
                      </w:r>
                      <w:proofErr w:type="spellStart"/>
                      <w:r w:rsidRPr="00DC6DC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nd</w:t>
                      </w:r>
                      <w:proofErr w:type="spellEnd"/>
                    </w:p>
                    <w:p w14:paraId="2A572374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C6DC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 ip http server</w:t>
                      </w:r>
                    </w:p>
                    <w:p w14:paraId="6BF7DFA5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C6DC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 ip http secure-server</w:t>
                      </w:r>
                    </w:p>
                    <w:p w14:paraId="1F4BBA39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C6DC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</w:t>
                      </w:r>
                      <w:proofErr w:type="spellStart"/>
                      <w:r w:rsidRPr="00DC6DC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tftp</w:t>
                      </w:r>
                      <w:proofErr w:type="spellEnd"/>
                      <w:r w:rsidRPr="00DC6DC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source-interface GigabitEthernet0</w:t>
                      </w:r>
                    </w:p>
                    <w:p w14:paraId="3733EB28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C6DC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5DD13E30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C6DC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3F4B9D6A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C6DC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6DC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DC6DC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52E2CD83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C6DC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61F30AE8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C6DC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6DC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DC6DC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43F64AD6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C6DC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line </w:t>
                      </w:r>
                      <w:proofErr w:type="spellStart"/>
                      <w:r w:rsidRPr="00DC6DC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vty</w:t>
                      </w:r>
                      <w:proofErr w:type="spellEnd"/>
                      <w:r w:rsidRPr="00DC6DC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0 4</w:t>
                      </w:r>
                    </w:p>
                    <w:p w14:paraId="5AA1C470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C6DC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0AF9EE95" w14:textId="77777777" w:rsidR="00DC6DCA" w:rsidRPr="00DC6DCA" w:rsidRDefault="00DC6DCA" w:rsidP="00DC6DC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C6DC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  <w:p w14:paraId="138DBB9C" w14:textId="5B79F3F6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6DCA" w:rsidRPr="00DC6DCA">
        <w:rPr>
          <w:rFonts w:ascii="Courier New" w:hAnsi="Courier New" w:cs="Courier New"/>
          <w:sz w:val="16"/>
          <w:szCs w:val="16"/>
        </w:rPr>
        <w:t>R4#</w:t>
      </w:r>
      <w:r w:rsidR="00DC6DCA" w:rsidRPr="00DC6DCA">
        <w:rPr>
          <w:rFonts w:ascii="Courier New" w:hAnsi="Courier New" w:cs="Courier New"/>
          <w:b/>
          <w:bCs/>
          <w:sz w:val="16"/>
          <w:szCs w:val="16"/>
        </w:rPr>
        <w:t>show run</w:t>
      </w:r>
    </w:p>
    <w:p w14:paraId="3960229D" w14:textId="557EE62F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>Building configuration...</w:t>
      </w:r>
    </w:p>
    <w:p w14:paraId="4AED7FF7" w14:textId="13CB10F9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>Current configuration : 1943 bytes</w:t>
      </w:r>
    </w:p>
    <w:p w14:paraId="14530C09" w14:textId="77777777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>version 15.5</w:t>
      </w:r>
    </w:p>
    <w:p w14:paraId="51017EEC" w14:textId="77777777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>service timestamps debug datetime msec</w:t>
      </w:r>
    </w:p>
    <w:p w14:paraId="416F12C7" w14:textId="77777777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>service timestamps log datetime msec</w:t>
      </w:r>
    </w:p>
    <w:p w14:paraId="1EB33B5A" w14:textId="1648953D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>no platform punt-keepalive disable-kernel-core</w:t>
      </w:r>
    </w:p>
    <w:p w14:paraId="4BA58E23" w14:textId="6B749F5C" w:rsidR="00DC6DCA" w:rsidRPr="00DC6DCA" w:rsidRDefault="00DC6DCA" w:rsidP="00DC6DC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C6DCA">
        <w:rPr>
          <w:rFonts w:ascii="Courier New" w:hAnsi="Courier New" w:cs="Courier New"/>
          <w:b/>
          <w:bCs/>
          <w:sz w:val="16"/>
          <w:szCs w:val="16"/>
        </w:rPr>
        <w:t>hostname R4</w:t>
      </w:r>
    </w:p>
    <w:p w14:paraId="294AA09E" w14:textId="77777777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>boot-start-marker</w:t>
      </w:r>
    </w:p>
    <w:p w14:paraId="1E994EA9" w14:textId="4B9EEF76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>boot-end-marker</w:t>
      </w:r>
    </w:p>
    <w:p w14:paraId="07E739DF" w14:textId="4B281EFB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C6DCA">
        <w:rPr>
          <w:rFonts w:ascii="Courier New" w:hAnsi="Courier New" w:cs="Courier New"/>
          <w:sz w:val="16"/>
          <w:szCs w:val="16"/>
        </w:rPr>
        <w:t>vrf</w:t>
      </w:r>
      <w:proofErr w:type="spellEnd"/>
      <w:r w:rsidRPr="00DC6DCA">
        <w:rPr>
          <w:rFonts w:ascii="Courier New" w:hAnsi="Courier New" w:cs="Courier New"/>
          <w:sz w:val="16"/>
          <w:szCs w:val="16"/>
        </w:rPr>
        <w:t xml:space="preserve"> definition </w:t>
      </w:r>
      <w:proofErr w:type="spellStart"/>
      <w:r w:rsidRPr="00DC6DCA">
        <w:rPr>
          <w:rFonts w:ascii="Courier New" w:hAnsi="Courier New" w:cs="Courier New"/>
          <w:sz w:val="16"/>
          <w:szCs w:val="16"/>
        </w:rPr>
        <w:t>Mgmt-intf</w:t>
      </w:r>
      <w:proofErr w:type="spellEnd"/>
    </w:p>
    <w:p w14:paraId="4CA3D762" w14:textId="77777777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 xml:space="preserve"> address-family ipv4</w:t>
      </w:r>
    </w:p>
    <w:p w14:paraId="17296556" w14:textId="56E9C299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2A214F96" w14:textId="77777777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 xml:space="preserve"> address-family ipv6</w:t>
      </w:r>
    </w:p>
    <w:p w14:paraId="3FD0477C" w14:textId="4FA7BB82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77D7EB86" w14:textId="7AB04A21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 xml:space="preserve">no </w:t>
      </w:r>
      <w:proofErr w:type="spellStart"/>
      <w:r w:rsidRPr="00DC6DCA">
        <w:rPr>
          <w:rFonts w:ascii="Courier New" w:hAnsi="Courier New" w:cs="Courier New"/>
          <w:sz w:val="16"/>
          <w:szCs w:val="16"/>
        </w:rPr>
        <w:t>aaa</w:t>
      </w:r>
      <w:proofErr w:type="spellEnd"/>
      <w:r w:rsidRPr="00DC6DCA">
        <w:rPr>
          <w:rFonts w:ascii="Courier New" w:hAnsi="Courier New" w:cs="Courier New"/>
          <w:sz w:val="16"/>
          <w:szCs w:val="16"/>
        </w:rPr>
        <w:t xml:space="preserve"> new-model</w:t>
      </w:r>
    </w:p>
    <w:p w14:paraId="313AC494" w14:textId="0320592A" w:rsidR="00DC6DCA" w:rsidRPr="00DC6DCA" w:rsidRDefault="00DC6DCA" w:rsidP="00DC6DC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C6DCA">
        <w:rPr>
          <w:rFonts w:ascii="Courier New" w:hAnsi="Courier New" w:cs="Courier New"/>
          <w:b/>
          <w:bCs/>
          <w:sz w:val="16"/>
          <w:szCs w:val="16"/>
        </w:rPr>
        <w:t xml:space="preserve">ip </w:t>
      </w:r>
      <w:proofErr w:type="spellStart"/>
      <w:r w:rsidRPr="00DC6DCA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DC6DCA">
        <w:rPr>
          <w:rFonts w:ascii="Courier New" w:hAnsi="Courier New" w:cs="Courier New"/>
          <w:b/>
          <w:bCs/>
          <w:sz w:val="16"/>
          <w:szCs w:val="16"/>
        </w:rPr>
        <w:t xml:space="preserve"> apple</w:t>
      </w:r>
    </w:p>
    <w:p w14:paraId="1EEBCB76" w14:textId="7A061D96" w:rsidR="00DC6DCA" w:rsidRPr="00DC6DCA" w:rsidRDefault="00DC6DCA" w:rsidP="00DC6DC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C6DCA">
        <w:rPr>
          <w:rFonts w:ascii="Courier New" w:hAnsi="Courier New" w:cs="Courier New"/>
          <w:b/>
          <w:bCs/>
          <w:sz w:val="16"/>
          <w:szCs w:val="16"/>
        </w:rPr>
        <w:t xml:space="preserve">ip </w:t>
      </w:r>
      <w:proofErr w:type="spellStart"/>
      <w:r w:rsidRPr="00DC6DCA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DC6DCA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DC6DCA">
        <w:rPr>
          <w:rFonts w:ascii="Courier New" w:hAnsi="Courier New" w:cs="Courier New"/>
          <w:b/>
          <w:bCs/>
          <w:sz w:val="16"/>
          <w:szCs w:val="16"/>
        </w:rPr>
        <w:t>facebook</w:t>
      </w:r>
      <w:proofErr w:type="spellEnd"/>
    </w:p>
    <w:p w14:paraId="56E9436F" w14:textId="77777777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>subscriber templating</w:t>
      </w:r>
    </w:p>
    <w:p w14:paraId="373D5DE8" w14:textId="0FA5C3E7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>multilink bundle-name authenticated</w:t>
      </w:r>
    </w:p>
    <w:p w14:paraId="193669A4" w14:textId="65914BD5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 xml:space="preserve">license </w:t>
      </w:r>
      <w:proofErr w:type="spellStart"/>
      <w:r w:rsidRPr="00DC6DCA">
        <w:rPr>
          <w:rFonts w:ascii="Courier New" w:hAnsi="Courier New" w:cs="Courier New"/>
          <w:sz w:val="16"/>
          <w:szCs w:val="16"/>
        </w:rPr>
        <w:t>udi</w:t>
      </w:r>
      <w:proofErr w:type="spellEnd"/>
      <w:r w:rsidRPr="00DC6D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C6DCA">
        <w:rPr>
          <w:rFonts w:ascii="Courier New" w:hAnsi="Courier New" w:cs="Courier New"/>
          <w:sz w:val="16"/>
          <w:szCs w:val="16"/>
        </w:rPr>
        <w:t>pid</w:t>
      </w:r>
      <w:proofErr w:type="spellEnd"/>
      <w:r w:rsidRPr="00DC6DCA">
        <w:rPr>
          <w:rFonts w:ascii="Courier New" w:hAnsi="Courier New" w:cs="Courier New"/>
          <w:sz w:val="16"/>
          <w:szCs w:val="16"/>
        </w:rPr>
        <w:t xml:space="preserve"> ISR4321/K9 </w:t>
      </w:r>
      <w:proofErr w:type="spellStart"/>
      <w:r w:rsidRPr="00DC6DCA">
        <w:rPr>
          <w:rFonts w:ascii="Courier New" w:hAnsi="Courier New" w:cs="Courier New"/>
          <w:sz w:val="16"/>
          <w:szCs w:val="16"/>
        </w:rPr>
        <w:t>sn</w:t>
      </w:r>
      <w:proofErr w:type="spellEnd"/>
      <w:r w:rsidRPr="00DC6DCA">
        <w:rPr>
          <w:rFonts w:ascii="Courier New" w:hAnsi="Courier New" w:cs="Courier New"/>
          <w:sz w:val="16"/>
          <w:szCs w:val="16"/>
        </w:rPr>
        <w:t xml:space="preserve"> FDO21441WDF</w:t>
      </w:r>
    </w:p>
    <w:p w14:paraId="2D6BB1BA" w14:textId="52B0114F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>spanning-tree extend system-id</w:t>
      </w:r>
    </w:p>
    <w:p w14:paraId="178DF46E" w14:textId="77777777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>redundancy</w:t>
      </w:r>
    </w:p>
    <w:p w14:paraId="5DF532FC" w14:textId="39ED107B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 xml:space="preserve"> mode none</w:t>
      </w:r>
    </w:p>
    <w:p w14:paraId="22B1E0DD" w14:textId="77777777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C6DCA">
        <w:rPr>
          <w:rFonts w:ascii="Courier New" w:hAnsi="Courier New" w:cs="Courier New"/>
          <w:sz w:val="16"/>
          <w:szCs w:val="16"/>
        </w:rPr>
        <w:t>vlan</w:t>
      </w:r>
      <w:proofErr w:type="spellEnd"/>
      <w:r w:rsidRPr="00DC6DCA">
        <w:rPr>
          <w:rFonts w:ascii="Courier New" w:hAnsi="Courier New" w:cs="Courier New"/>
          <w:sz w:val="16"/>
          <w:szCs w:val="16"/>
        </w:rPr>
        <w:t xml:space="preserve"> internal allocation policy ascending</w:t>
      </w:r>
    </w:p>
    <w:p w14:paraId="732E256D" w14:textId="522789BC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</w:p>
    <w:p w14:paraId="4C5EBF62" w14:textId="77777777" w:rsidR="00DC6DCA" w:rsidRPr="00DC6DCA" w:rsidRDefault="00DC6DCA" w:rsidP="00DC6DC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C6DCA">
        <w:rPr>
          <w:rFonts w:ascii="Courier New" w:hAnsi="Courier New" w:cs="Courier New"/>
          <w:b/>
          <w:bCs/>
          <w:sz w:val="16"/>
          <w:szCs w:val="16"/>
        </w:rPr>
        <w:t>interface Loopback0</w:t>
      </w:r>
    </w:p>
    <w:p w14:paraId="69E0E4F2" w14:textId="77777777" w:rsidR="00DC6DCA" w:rsidRPr="00DC6DCA" w:rsidRDefault="00DC6DCA" w:rsidP="00DC6DC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C6DCA">
        <w:rPr>
          <w:rFonts w:ascii="Courier New" w:hAnsi="Courier New" w:cs="Courier New"/>
          <w:b/>
          <w:bCs/>
          <w:sz w:val="16"/>
          <w:szCs w:val="16"/>
        </w:rPr>
        <w:t xml:space="preserve"> ip </w:t>
      </w:r>
      <w:proofErr w:type="spellStart"/>
      <w:r w:rsidRPr="00DC6DCA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DC6DCA">
        <w:rPr>
          <w:rFonts w:ascii="Courier New" w:hAnsi="Courier New" w:cs="Courier New"/>
          <w:b/>
          <w:bCs/>
          <w:sz w:val="16"/>
          <w:szCs w:val="16"/>
        </w:rPr>
        <w:t xml:space="preserve"> forwarding apple</w:t>
      </w:r>
    </w:p>
    <w:p w14:paraId="73BC09A7" w14:textId="77777777" w:rsidR="00DC6DCA" w:rsidRPr="00DC6DCA" w:rsidRDefault="00DC6DCA" w:rsidP="00DC6DC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C6DCA">
        <w:rPr>
          <w:rFonts w:ascii="Courier New" w:hAnsi="Courier New" w:cs="Courier New"/>
          <w:b/>
          <w:bCs/>
          <w:sz w:val="16"/>
          <w:szCs w:val="16"/>
        </w:rPr>
        <w:t xml:space="preserve"> ip address 40.40.40.1 255.255.255.0</w:t>
      </w:r>
    </w:p>
    <w:p w14:paraId="0FCB4189" w14:textId="51DBCDC2" w:rsidR="00DC6DCA" w:rsidRPr="00DC6DCA" w:rsidRDefault="00DC6DCA" w:rsidP="00DC6DC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039DCD9C" w14:textId="77777777" w:rsidR="00DC6DCA" w:rsidRPr="00DC6DCA" w:rsidRDefault="00DC6DCA" w:rsidP="00DC6DC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C6DCA">
        <w:rPr>
          <w:rFonts w:ascii="Courier New" w:hAnsi="Courier New" w:cs="Courier New"/>
          <w:b/>
          <w:bCs/>
          <w:sz w:val="16"/>
          <w:szCs w:val="16"/>
        </w:rPr>
        <w:t>interface Loopback1</w:t>
      </w:r>
    </w:p>
    <w:p w14:paraId="57E58CEC" w14:textId="77777777" w:rsidR="00DC6DCA" w:rsidRPr="00DC6DCA" w:rsidRDefault="00DC6DCA" w:rsidP="00DC6DC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C6DCA">
        <w:rPr>
          <w:rFonts w:ascii="Courier New" w:hAnsi="Courier New" w:cs="Courier New"/>
          <w:b/>
          <w:bCs/>
          <w:sz w:val="16"/>
          <w:szCs w:val="16"/>
        </w:rPr>
        <w:t xml:space="preserve"> ip </w:t>
      </w:r>
      <w:proofErr w:type="spellStart"/>
      <w:r w:rsidRPr="00DC6DCA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DC6DCA">
        <w:rPr>
          <w:rFonts w:ascii="Courier New" w:hAnsi="Courier New" w:cs="Courier New"/>
          <w:b/>
          <w:bCs/>
          <w:sz w:val="16"/>
          <w:szCs w:val="16"/>
        </w:rPr>
        <w:t xml:space="preserve"> forwarding </w:t>
      </w:r>
      <w:proofErr w:type="spellStart"/>
      <w:r w:rsidRPr="00DC6DCA">
        <w:rPr>
          <w:rFonts w:ascii="Courier New" w:hAnsi="Courier New" w:cs="Courier New"/>
          <w:b/>
          <w:bCs/>
          <w:sz w:val="16"/>
          <w:szCs w:val="16"/>
        </w:rPr>
        <w:t>facebook</w:t>
      </w:r>
      <w:proofErr w:type="spellEnd"/>
    </w:p>
    <w:p w14:paraId="1C5C1CDE" w14:textId="77777777" w:rsidR="00DC6DCA" w:rsidRPr="00DC6DCA" w:rsidRDefault="00DC6DCA" w:rsidP="00DC6DC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C6DCA">
        <w:rPr>
          <w:rFonts w:ascii="Courier New" w:hAnsi="Courier New" w:cs="Courier New"/>
          <w:b/>
          <w:bCs/>
          <w:sz w:val="16"/>
          <w:szCs w:val="16"/>
        </w:rPr>
        <w:t xml:space="preserve"> ip address 40.40.40.2 255.255.255.0</w:t>
      </w:r>
    </w:p>
    <w:p w14:paraId="14CC300A" w14:textId="78716ADB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</w:p>
    <w:p w14:paraId="785BBCBB" w14:textId="77777777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>interface GigabitEthernet0/0/0</w:t>
      </w:r>
    </w:p>
    <w:p w14:paraId="72644E9D" w14:textId="77777777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0D28C078" w14:textId="77777777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 xml:space="preserve"> shutdown</w:t>
      </w:r>
    </w:p>
    <w:p w14:paraId="2E2754A0" w14:textId="76C6AD39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35E651F8" w14:textId="77777777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>interface GigabitEthernet0/0/1</w:t>
      </w:r>
    </w:p>
    <w:p w14:paraId="5FE37ABF" w14:textId="77777777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6521DB33" w14:textId="092BE623" w:rsid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 xml:space="preserve"> negotiation</w:t>
      </w:r>
    </w:p>
    <w:p w14:paraId="43A957D4" w14:textId="77777777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</w:p>
    <w:p w14:paraId="5EE332D4" w14:textId="77777777" w:rsidR="00DC6DCA" w:rsidRPr="00DC6DCA" w:rsidRDefault="00DC6DCA" w:rsidP="00DC6DC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C6DCA">
        <w:rPr>
          <w:rFonts w:ascii="Courier New" w:hAnsi="Courier New" w:cs="Courier New"/>
          <w:b/>
          <w:bCs/>
          <w:sz w:val="16"/>
          <w:szCs w:val="16"/>
        </w:rPr>
        <w:t>interface GigabitEthernet0/0/1.1</w:t>
      </w:r>
    </w:p>
    <w:p w14:paraId="4D21E028" w14:textId="77777777" w:rsidR="00DC6DCA" w:rsidRPr="00DC6DCA" w:rsidRDefault="00DC6DCA" w:rsidP="00DC6DC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C6DCA">
        <w:rPr>
          <w:rFonts w:ascii="Courier New" w:hAnsi="Courier New" w:cs="Courier New"/>
          <w:b/>
          <w:bCs/>
          <w:sz w:val="16"/>
          <w:szCs w:val="16"/>
        </w:rPr>
        <w:t xml:space="preserve"> encapsulation dot1Q 1 native</w:t>
      </w:r>
    </w:p>
    <w:p w14:paraId="27A14303" w14:textId="77777777" w:rsidR="00DC6DCA" w:rsidRPr="00DC6DCA" w:rsidRDefault="00DC6DCA" w:rsidP="00DC6DC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C6DCA">
        <w:rPr>
          <w:rFonts w:ascii="Courier New" w:hAnsi="Courier New" w:cs="Courier New"/>
          <w:b/>
          <w:bCs/>
          <w:sz w:val="16"/>
          <w:szCs w:val="16"/>
        </w:rPr>
        <w:t xml:space="preserve"> ip </w:t>
      </w:r>
      <w:proofErr w:type="spellStart"/>
      <w:r w:rsidRPr="00DC6DCA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DC6DCA">
        <w:rPr>
          <w:rFonts w:ascii="Courier New" w:hAnsi="Courier New" w:cs="Courier New"/>
          <w:b/>
          <w:bCs/>
          <w:sz w:val="16"/>
          <w:szCs w:val="16"/>
        </w:rPr>
        <w:t xml:space="preserve"> forwarding apple</w:t>
      </w:r>
    </w:p>
    <w:p w14:paraId="709493D1" w14:textId="77777777" w:rsidR="00DC6DCA" w:rsidRPr="00DC6DCA" w:rsidRDefault="00DC6DCA" w:rsidP="00DC6DC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C6DCA">
        <w:rPr>
          <w:rFonts w:ascii="Courier New" w:hAnsi="Courier New" w:cs="Courier New"/>
          <w:b/>
          <w:bCs/>
          <w:sz w:val="16"/>
          <w:szCs w:val="16"/>
        </w:rPr>
        <w:t xml:space="preserve"> ip address 192.168.3.2 255.255.255.0</w:t>
      </w:r>
    </w:p>
    <w:p w14:paraId="0EF7AEF1" w14:textId="095DAD31" w:rsidR="00DC6DCA" w:rsidRPr="00DC6DCA" w:rsidRDefault="00DC6DCA" w:rsidP="00DC6DC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4EFF0A53" w14:textId="77777777" w:rsidR="00DC6DCA" w:rsidRPr="00DC6DCA" w:rsidRDefault="00DC6DCA" w:rsidP="00DC6DC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C6DCA">
        <w:rPr>
          <w:rFonts w:ascii="Courier New" w:hAnsi="Courier New" w:cs="Courier New"/>
          <w:b/>
          <w:bCs/>
          <w:sz w:val="16"/>
          <w:szCs w:val="16"/>
        </w:rPr>
        <w:t>interface GigabitEthernet0/0/1.2</w:t>
      </w:r>
    </w:p>
    <w:p w14:paraId="293BE387" w14:textId="77777777" w:rsidR="00DC6DCA" w:rsidRPr="00DC6DCA" w:rsidRDefault="00DC6DCA" w:rsidP="00DC6DC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C6DCA">
        <w:rPr>
          <w:rFonts w:ascii="Courier New" w:hAnsi="Courier New" w:cs="Courier New"/>
          <w:b/>
          <w:bCs/>
          <w:sz w:val="16"/>
          <w:szCs w:val="16"/>
        </w:rPr>
        <w:t xml:space="preserve"> encapsulation dot1Q 2</w:t>
      </w:r>
    </w:p>
    <w:p w14:paraId="79946F8E" w14:textId="77777777" w:rsidR="00DC6DCA" w:rsidRPr="00DC6DCA" w:rsidRDefault="00DC6DCA" w:rsidP="00DC6DC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C6DCA">
        <w:rPr>
          <w:rFonts w:ascii="Courier New" w:hAnsi="Courier New" w:cs="Courier New"/>
          <w:b/>
          <w:bCs/>
          <w:sz w:val="16"/>
          <w:szCs w:val="16"/>
        </w:rPr>
        <w:t xml:space="preserve"> ip </w:t>
      </w:r>
      <w:proofErr w:type="spellStart"/>
      <w:r w:rsidRPr="00DC6DCA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DC6DCA">
        <w:rPr>
          <w:rFonts w:ascii="Courier New" w:hAnsi="Courier New" w:cs="Courier New"/>
          <w:b/>
          <w:bCs/>
          <w:sz w:val="16"/>
          <w:szCs w:val="16"/>
        </w:rPr>
        <w:t xml:space="preserve"> forwarding </w:t>
      </w:r>
      <w:proofErr w:type="spellStart"/>
      <w:r w:rsidRPr="00DC6DCA">
        <w:rPr>
          <w:rFonts w:ascii="Courier New" w:hAnsi="Courier New" w:cs="Courier New"/>
          <w:b/>
          <w:bCs/>
          <w:sz w:val="16"/>
          <w:szCs w:val="16"/>
        </w:rPr>
        <w:t>facebook</w:t>
      </w:r>
      <w:proofErr w:type="spellEnd"/>
    </w:p>
    <w:p w14:paraId="4E889FA8" w14:textId="77777777" w:rsidR="00DC6DCA" w:rsidRPr="00DC6DCA" w:rsidRDefault="00DC6DCA" w:rsidP="00DC6DC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C6DCA">
        <w:rPr>
          <w:rFonts w:ascii="Courier New" w:hAnsi="Courier New" w:cs="Courier New"/>
          <w:b/>
          <w:bCs/>
          <w:sz w:val="16"/>
          <w:szCs w:val="16"/>
        </w:rPr>
        <w:t xml:space="preserve"> ip address 3.0.0.2 255.255.255.0</w:t>
      </w:r>
    </w:p>
    <w:p w14:paraId="6A61E0A5" w14:textId="69C9DE21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</w:p>
    <w:p w14:paraId="47F41A5E" w14:textId="77777777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>interface Serial0/1/0</w:t>
      </w:r>
    </w:p>
    <w:p w14:paraId="7AA46EB9" w14:textId="77777777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44C296EE" w14:textId="5ACD6310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 xml:space="preserve"> shutdown</w:t>
      </w:r>
    </w:p>
    <w:p w14:paraId="78251002" w14:textId="77777777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>interface Serial0/1/1</w:t>
      </w:r>
    </w:p>
    <w:p w14:paraId="40E41DFA" w14:textId="77777777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75B9A414" w14:textId="63889F34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 xml:space="preserve"> shutdown</w:t>
      </w:r>
    </w:p>
    <w:p w14:paraId="6DD888FA" w14:textId="77777777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>interface GigabitEthernet0</w:t>
      </w:r>
    </w:p>
    <w:p w14:paraId="270BC673" w14:textId="77777777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C6DCA">
        <w:rPr>
          <w:rFonts w:ascii="Courier New" w:hAnsi="Courier New" w:cs="Courier New"/>
          <w:sz w:val="16"/>
          <w:szCs w:val="16"/>
        </w:rPr>
        <w:t>vrf</w:t>
      </w:r>
      <w:proofErr w:type="spellEnd"/>
      <w:r w:rsidRPr="00DC6DCA">
        <w:rPr>
          <w:rFonts w:ascii="Courier New" w:hAnsi="Courier New" w:cs="Courier New"/>
          <w:sz w:val="16"/>
          <w:szCs w:val="16"/>
        </w:rPr>
        <w:t xml:space="preserve"> forwarding </w:t>
      </w:r>
      <w:proofErr w:type="spellStart"/>
      <w:r w:rsidRPr="00DC6DCA">
        <w:rPr>
          <w:rFonts w:ascii="Courier New" w:hAnsi="Courier New" w:cs="Courier New"/>
          <w:sz w:val="16"/>
          <w:szCs w:val="16"/>
        </w:rPr>
        <w:t>Mgmt-intf</w:t>
      </w:r>
      <w:proofErr w:type="spellEnd"/>
    </w:p>
    <w:p w14:paraId="09C8E559" w14:textId="77777777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7B134A51" w14:textId="77777777" w:rsidR="00DC6DCA" w:rsidRPr="00DC6DCA" w:rsidRDefault="00DC6DCA" w:rsidP="00DC6DCA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 xml:space="preserve"> shutdown</w:t>
      </w:r>
    </w:p>
    <w:p w14:paraId="7411DF0C" w14:textId="4BE18976" w:rsidR="00A07601" w:rsidRPr="00B77235" w:rsidRDefault="00DC6DCA" w:rsidP="00B77235">
      <w:pPr>
        <w:spacing w:after="0"/>
        <w:rPr>
          <w:rFonts w:ascii="Courier New" w:hAnsi="Courier New" w:cs="Courier New"/>
          <w:sz w:val="16"/>
          <w:szCs w:val="16"/>
        </w:rPr>
      </w:pPr>
      <w:r w:rsidRPr="00DC6DCA">
        <w:rPr>
          <w:rFonts w:ascii="Courier New" w:hAnsi="Courier New" w:cs="Courier New"/>
          <w:sz w:val="16"/>
          <w:szCs w:val="16"/>
        </w:rPr>
        <w:t xml:space="preserve"> negotiation aut</w:t>
      </w:r>
      <w:r>
        <w:rPr>
          <w:rFonts w:ascii="Courier New" w:hAnsi="Courier New" w:cs="Courier New"/>
          <w:sz w:val="16"/>
          <w:szCs w:val="16"/>
        </w:rPr>
        <w:t>o</w:t>
      </w:r>
    </w:p>
    <w:p w14:paraId="443A089C" w14:textId="2FF4E618" w:rsidR="00C819E5" w:rsidRPr="00C819E5" w:rsidRDefault="00C819E5" w:rsidP="00C819E5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Apple VRF Routing Tables</w:t>
      </w:r>
    </w:p>
    <w:p w14:paraId="20C13825" w14:textId="77777777" w:rsidR="0019635A" w:rsidRPr="007800DE" w:rsidRDefault="0019635A" w:rsidP="0019635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00DE">
        <w:rPr>
          <w:rFonts w:ascii="Courier New" w:hAnsi="Courier New" w:cs="Courier New"/>
          <w:sz w:val="16"/>
          <w:szCs w:val="16"/>
        </w:rPr>
        <w:t>Routing Table: apple</w:t>
      </w:r>
    </w:p>
    <w:p w14:paraId="2F93A4DB" w14:textId="77777777" w:rsidR="0019635A" w:rsidRPr="007800DE" w:rsidRDefault="0019635A" w:rsidP="0019635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00DE">
        <w:rPr>
          <w:rFonts w:ascii="Courier New" w:hAnsi="Courier New" w:cs="Courier New"/>
          <w:sz w:val="16"/>
          <w:szCs w:val="16"/>
        </w:rPr>
        <w:t>Codes: L - local, C - connected, S - static, R - RIP, M - mobile, B - BGP</w:t>
      </w:r>
    </w:p>
    <w:p w14:paraId="4E282EFD" w14:textId="77777777" w:rsidR="0019635A" w:rsidRPr="007800DE" w:rsidRDefault="0019635A" w:rsidP="0019635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00DE">
        <w:rPr>
          <w:rFonts w:ascii="Courier New" w:hAnsi="Courier New" w:cs="Courier New"/>
          <w:sz w:val="16"/>
          <w:szCs w:val="16"/>
        </w:rPr>
        <w:t xml:space="preserve">       D - EIGRP, EX - EIGRP external, O - OSPF, IA - OSPF inter area</w:t>
      </w:r>
    </w:p>
    <w:p w14:paraId="769F7A0C" w14:textId="77777777" w:rsidR="0019635A" w:rsidRPr="007800DE" w:rsidRDefault="0019635A" w:rsidP="0019635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00DE">
        <w:rPr>
          <w:rFonts w:ascii="Courier New" w:hAnsi="Courier New" w:cs="Courier New"/>
          <w:sz w:val="16"/>
          <w:szCs w:val="16"/>
        </w:rPr>
        <w:t xml:space="preserve">       N1 - OSPF NSSA external type 1, N2 - OSPF NSSA external type 2</w:t>
      </w:r>
    </w:p>
    <w:p w14:paraId="5F1A0BE7" w14:textId="77777777" w:rsidR="0019635A" w:rsidRPr="007800DE" w:rsidRDefault="0019635A" w:rsidP="0019635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00DE">
        <w:rPr>
          <w:rFonts w:ascii="Courier New" w:hAnsi="Courier New" w:cs="Courier New"/>
          <w:sz w:val="16"/>
          <w:szCs w:val="16"/>
        </w:rPr>
        <w:t xml:space="preserve">       E1 - OSPF external type 1, E2 - OSPF external type 2</w:t>
      </w:r>
    </w:p>
    <w:p w14:paraId="05478C57" w14:textId="77777777" w:rsidR="0019635A" w:rsidRPr="007800DE" w:rsidRDefault="0019635A" w:rsidP="0019635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00DE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7800DE">
        <w:rPr>
          <w:rFonts w:ascii="Courier New" w:hAnsi="Courier New" w:cs="Courier New"/>
          <w:sz w:val="16"/>
          <w:szCs w:val="16"/>
        </w:rPr>
        <w:t>i</w:t>
      </w:r>
      <w:proofErr w:type="spellEnd"/>
      <w:r w:rsidRPr="007800DE">
        <w:rPr>
          <w:rFonts w:ascii="Courier New" w:hAnsi="Courier New" w:cs="Courier New"/>
          <w:sz w:val="16"/>
          <w:szCs w:val="16"/>
        </w:rPr>
        <w:t xml:space="preserve"> - IS-IS, su - IS-IS summary, L1 - IS-IS level-1, L2 - IS-IS level-2</w:t>
      </w:r>
    </w:p>
    <w:p w14:paraId="24DF9CE8" w14:textId="77777777" w:rsidR="0019635A" w:rsidRPr="007800DE" w:rsidRDefault="0019635A" w:rsidP="0019635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00DE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7800DE">
        <w:rPr>
          <w:rFonts w:ascii="Courier New" w:hAnsi="Courier New" w:cs="Courier New"/>
          <w:sz w:val="16"/>
          <w:szCs w:val="16"/>
        </w:rPr>
        <w:t>ia</w:t>
      </w:r>
      <w:proofErr w:type="spellEnd"/>
      <w:r w:rsidRPr="007800DE">
        <w:rPr>
          <w:rFonts w:ascii="Courier New" w:hAnsi="Courier New" w:cs="Courier New"/>
          <w:sz w:val="16"/>
          <w:szCs w:val="16"/>
        </w:rPr>
        <w:t xml:space="preserve"> - IS-IS inter area, * - candidate default, U - per-user static route</w:t>
      </w:r>
    </w:p>
    <w:p w14:paraId="319325B5" w14:textId="77777777" w:rsidR="0019635A" w:rsidRPr="007800DE" w:rsidRDefault="0019635A" w:rsidP="0019635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00DE">
        <w:rPr>
          <w:rFonts w:ascii="Courier New" w:hAnsi="Courier New" w:cs="Courier New"/>
          <w:sz w:val="16"/>
          <w:szCs w:val="16"/>
        </w:rPr>
        <w:t xml:space="preserve">       o - ODR, P - periodic downloaded static route, H - NHRP, l - LISP</w:t>
      </w:r>
    </w:p>
    <w:p w14:paraId="751A57C8" w14:textId="77777777" w:rsidR="0019635A" w:rsidRPr="007800DE" w:rsidRDefault="0019635A" w:rsidP="0019635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00DE">
        <w:rPr>
          <w:rFonts w:ascii="Courier New" w:hAnsi="Courier New" w:cs="Courier New"/>
          <w:sz w:val="16"/>
          <w:szCs w:val="16"/>
        </w:rPr>
        <w:t xml:space="preserve">       a - application route</w:t>
      </w:r>
    </w:p>
    <w:p w14:paraId="09085C15" w14:textId="295BBD11" w:rsidR="0019635A" w:rsidRPr="0019635A" w:rsidRDefault="0019635A" w:rsidP="0019635A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00DE">
        <w:rPr>
          <w:rFonts w:ascii="Courier New" w:hAnsi="Courier New" w:cs="Courier New"/>
          <w:sz w:val="16"/>
          <w:szCs w:val="16"/>
        </w:rPr>
        <w:t xml:space="preserve">       + - replicated route, % - next hop override, p - overrides from </w:t>
      </w:r>
      <w:proofErr w:type="spellStart"/>
      <w:r w:rsidRPr="007800DE">
        <w:rPr>
          <w:rFonts w:ascii="Courier New" w:hAnsi="Courier New" w:cs="Courier New"/>
          <w:sz w:val="16"/>
          <w:szCs w:val="16"/>
        </w:rPr>
        <w:t>PfR</w:t>
      </w:r>
      <w:proofErr w:type="spellEnd"/>
    </w:p>
    <w:p w14:paraId="37187A50" w14:textId="76A266FD" w:rsidR="00DA2F65" w:rsidRDefault="005738F7" w:rsidP="00DA2F65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R1</w:t>
      </w:r>
      <w:r w:rsidR="00C30F3D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Apple:</w:t>
      </w:r>
    </w:p>
    <w:p w14:paraId="0D6E524A" w14:textId="77777777" w:rsidR="007800DE" w:rsidRPr="007800DE" w:rsidRDefault="007800DE" w:rsidP="007800D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00DE">
        <w:rPr>
          <w:rFonts w:ascii="Courier New" w:hAnsi="Courier New" w:cs="Courier New"/>
          <w:sz w:val="16"/>
          <w:szCs w:val="16"/>
        </w:rPr>
        <w:t xml:space="preserve">R1#show ip route </w:t>
      </w:r>
      <w:proofErr w:type="spellStart"/>
      <w:r w:rsidRPr="007800DE">
        <w:rPr>
          <w:rFonts w:ascii="Courier New" w:hAnsi="Courier New" w:cs="Courier New"/>
          <w:sz w:val="16"/>
          <w:szCs w:val="16"/>
        </w:rPr>
        <w:t>vrf</w:t>
      </w:r>
      <w:proofErr w:type="spellEnd"/>
      <w:r w:rsidRPr="007800DE">
        <w:rPr>
          <w:rFonts w:ascii="Courier New" w:hAnsi="Courier New" w:cs="Courier New"/>
          <w:sz w:val="16"/>
          <w:szCs w:val="16"/>
        </w:rPr>
        <w:t xml:space="preserve"> apple</w:t>
      </w:r>
    </w:p>
    <w:p w14:paraId="5C57AAD6" w14:textId="77777777" w:rsidR="007800DE" w:rsidRPr="007800DE" w:rsidRDefault="007800DE" w:rsidP="007800D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27EA3E8" w14:textId="755AB537" w:rsidR="007800DE" w:rsidRPr="007800DE" w:rsidRDefault="007800DE" w:rsidP="007800D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00DE">
        <w:rPr>
          <w:rFonts w:ascii="Courier New" w:hAnsi="Courier New" w:cs="Courier New"/>
          <w:sz w:val="16"/>
          <w:szCs w:val="16"/>
        </w:rPr>
        <w:t>Routing Table: apple</w:t>
      </w:r>
    </w:p>
    <w:p w14:paraId="4F62B520" w14:textId="77777777" w:rsidR="007800DE" w:rsidRPr="007800DE" w:rsidRDefault="007800DE" w:rsidP="007800D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00DE">
        <w:rPr>
          <w:rFonts w:ascii="Courier New" w:hAnsi="Courier New" w:cs="Courier New"/>
          <w:sz w:val="16"/>
          <w:szCs w:val="16"/>
        </w:rPr>
        <w:t>Gateway of last resort is not set</w:t>
      </w:r>
    </w:p>
    <w:p w14:paraId="18CB6F29" w14:textId="77777777" w:rsidR="007800DE" w:rsidRPr="007800DE" w:rsidRDefault="007800DE" w:rsidP="007800D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F743CE7" w14:textId="77777777" w:rsidR="007800DE" w:rsidRPr="007800DE" w:rsidRDefault="007800DE" w:rsidP="007800D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00DE">
        <w:rPr>
          <w:rFonts w:ascii="Courier New" w:hAnsi="Courier New" w:cs="Courier New"/>
          <w:sz w:val="16"/>
          <w:szCs w:val="16"/>
        </w:rPr>
        <w:t xml:space="preserve">      10.0.0.0/8 is variably subnetted, 2 subnets, 2 masks</w:t>
      </w:r>
    </w:p>
    <w:p w14:paraId="39514EEC" w14:textId="77777777" w:rsidR="007800DE" w:rsidRPr="007800DE" w:rsidRDefault="007800DE" w:rsidP="007800D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00DE">
        <w:rPr>
          <w:rFonts w:ascii="Courier New" w:hAnsi="Courier New" w:cs="Courier New"/>
          <w:sz w:val="16"/>
          <w:szCs w:val="16"/>
        </w:rPr>
        <w:t>C        10.10.10.0/24 is directly connected, Loopback0</w:t>
      </w:r>
    </w:p>
    <w:p w14:paraId="7F4D87E0" w14:textId="77777777" w:rsidR="007800DE" w:rsidRPr="007800DE" w:rsidRDefault="007800DE" w:rsidP="007800D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00DE">
        <w:rPr>
          <w:rFonts w:ascii="Courier New" w:hAnsi="Courier New" w:cs="Courier New"/>
          <w:sz w:val="16"/>
          <w:szCs w:val="16"/>
        </w:rPr>
        <w:t>L        10.10.10.1/32 is directly connected, Loopback0</w:t>
      </w:r>
    </w:p>
    <w:p w14:paraId="5C629BE7" w14:textId="77777777" w:rsidR="007800DE" w:rsidRPr="007800DE" w:rsidRDefault="007800DE" w:rsidP="007800D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00DE">
        <w:rPr>
          <w:rFonts w:ascii="Courier New" w:hAnsi="Courier New" w:cs="Courier New"/>
          <w:sz w:val="16"/>
          <w:szCs w:val="16"/>
        </w:rPr>
        <w:t xml:space="preserve">      40.0.0.0/32 is subnetted, 1 subnets</w:t>
      </w:r>
    </w:p>
    <w:p w14:paraId="4E03CCC0" w14:textId="77777777" w:rsidR="007800DE" w:rsidRPr="007800DE" w:rsidRDefault="007800DE" w:rsidP="007800D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00DE">
        <w:rPr>
          <w:rFonts w:ascii="Courier New" w:hAnsi="Courier New" w:cs="Courier New"/>
          <w:sz w:val="16"/>
          <w:szCs w:val="16"/>
        </w:rPr>
        <w:t>O        40.40.40.1 [110/4] via 192.168.1.2, 00:42:17, GigabitEthernet0/0/0.1</w:t>
      </w:r>
    </w:p>
    <w:p w14:paraId="02D2C7CE" w14:textId="77777777" w:rsidR="007800DE" w:rsidRPr="007800DE" w:rsidRDefault="007800DE" w:rsidP="007800D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00DE">
        <w:rPr>
          <w:rFonts w:ascii="Courier New" w:hAnsi="Courier New" w:cs="Courier New"/>
          <w:sz w:val="16"/>
          <w:szCs w:val="16"/>
        </w:rPr>
        <w:t xml:space="preserve">      192.168.1.0/24 is variably subnetted, 2 subnets, 2 masks</w:t>
      </w:r>
    </w:p>
    <w:p w14:paraId="6B47EC72" w14:textId="77777777" w:rsidR="007800DE" w:rsidRPr="007800DE" w:rsidRDefault="007800DE" w:rsidP="007800D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00DE">
        <w:rPr>
          <w:rFonts w:ascii="Courier New" w:hAnsi="Courier New" w:cs="Courier New"/>
          <w:sz w:val="16"/>
          <w:szCs w:val="16"/>
        </w:rPr>
        <w:t>C        192.168.1.0/24 is directly connected, GigabitEthernet0/0/0.1</w:t>
      </w:r>
    </w:p>
    <w:p w14:paraId="4146BD9D" w14:textId="77777777" w:rsidR="007800DE" w:rsidRPr="007800DE" w:rsidRDefault="007800DE" w:rsidP="007800D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00DE">
        <w:rPr>
          <w:rFonts w:ascii="Courier New" w:hAnsi="Courier New" w:cs="Courier New"/>
          <w:sz w:val="16"/>
          <w:szCs w:val="16"/>
        </w:rPr>
        <w:t>L        192.168.1.1/32 is directly connected, GigabitEthernet0/0/0.1</w:t>
      </w:r>
    </w:p>
    <w:p w14:paraId="4D4DB560" w14:textId="1205FDD4" w:rsidR="005738F7" w:rsidRPr="002B6809" w:rsidRDefault="007800DE" w:rsidP="007800D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2B6809">
        <w:rPr>
          <w:rFonts w:ascii="Courier New" w:hAnsi="Courier New" w:cs="Courier New"/>
          <w:sz w:val="16"/>
          <w:szCs w:val="16"/>
          <w:lang w:val="es-ES"/>
        </w:rPr>
        <w:t xml:space="preserve">O     192.168.2.0/24 [110/2] </w:t>
      </w:r>
      <w:proofErr w:type="spellStart"/>
      <w:r w:rsidRPr="002B6809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2B6809">
        <w:rPr>
          <w:rFonts w:ascii="Courier New" w:hAnsi="Courier New" w:cs="Courier New"/>
          <w:sz w:val="16"/>
          <w:szCs w:val="16"/>
          <w:lang w:val="es-ES"/>
        </w:rPr>
        <w:t xml:space="preserve"> 192.168.1.2, 00:42:17, GigabitEthernet0/0/0.1</w:t>
      </w:r>
    </w:p>
    <w:p w14:paraId="0AE76936" w14:textId="77777777" w:rsidR="00C30F3D" w:rsidRPr="00E85B87" w:rsidRDefault="00C30F3D" w:rsidP="007800DE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</w:p>
    <w:p w14:paraId="39340907" w14:textId="63B78213" w:rsidR="005738F7" w:rsidRPr="00E85B87" w:rsidRDefault="005738F7" w:rsidP="005738F7">
      <w:pPr>
        <w:rPr>
          <w:rFonts w:ascii="Times New Roman" w:hAnsi="Times New Roman" w:cs="Times New Roman"/>
          <w:b/>
          <w:sz w:val="25"/>
          <w:szCs w:val="25"/>
          <w:u w:val="single"/>
          <w:lang w:val="es-ES"/>
        </w:rPr>
      </w:pPr>
      <w:r w:rsidRPr="00E85B87">
        <w:rPr>
          <w:rFonts w:ascii="Times New Roman" w:hAnsi="Times New Roman" w:cs="Times New Roman"/>
          <w:b/>
          <w:sz w:val="25"/>
          <w:szCs w:val="25"/>
          <w:u w:val="single"/>
          <w:lang w:val="es-ES"/>
        </w:rPr>
        <w:t xml:space="preserve">R2 </w:t>
      </w:r>
      <w:r w:rsidR="00C30F3D">
        <w:rPr>
          <w:rFonts w:ascii="Times New Roman" w:hAnsi="Times New Roman" w:cs="Times New Roman"/>
          <w:b/>
          <w:sz w:val="25"/>
          <w:szCs w:val="25"/>
          <w:u w:val="single"/>
          <w:lang w:val="es-ES"/>
        </w:rPr>
        <w:t>Apple:</w:t>
      </w:r>
    </w:p>
    <w:p w14:paraId="2B94D718" w14:textId="7E97EDFA" w:rsidR="00D0679E" w:rsidRPr="002B6809" w:rsidRDefault="00D0679E" w:rsidP="00D0679E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 xml:space="preserve">R2#show ip route </w:t>
      </w:r>
      <w:proofErr w:type="spellStart"/>
      <w:r w:rsidRPr="002B6809">
        <w:rPr>
          <w:rFonts w:ascii="Courier New" w:hAnsi="Courier New" w:cs="Courier New"/>
          <w:sz w:val="16"/>
          <w:szCs w:val="16"/>
        </w:rPr>
        <w:t>vrf</w:t>
      </w:r>
      <w:proofErr w:type="spellEnd"/>
      <w:r w:rsidRPr="002B6809">
        <w:rPr>
          <w:rFonts w:ascii="Courier New" w:hAnsi="Courier New" w:cs="Courier New"/>
          <w:sz w:val="16"/>
          <w:szCs w:val="16"/>
        </w:rPr>
        <w:t xml:space="preserve"> apple</w:t>
      </w:r>
    </w:p>
    <w:p w14:paraId="080C7463" w14:textId="77777777" w:rsidR="00D0679E" w:rsidRPr="002B6809" w:rsidRDefault="00D0679E" w:rsidP="00D0679E">
      <w:pPr>
        <w:spacing w:after="0"/>
        <w:rPr>
          <w:rFonts w:ascii="Courier New" w:hAnsi="Courier New" w:cs="Courier New"/>
          <w:sz w:val="16"/>
          <w:szCs w:val="16"/>
        </w:rPr>
      </w:pPr>
    </w:p>
    <w:p w14:paraId="645FC13A" w14:textId="7377622D" w:rsidR="00D0679E" w:rsidRPr="002B6809" w:rsidRDefault="00D0679E" w:rsidP="00D0679E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>Routing Table: apple</w:t>
      </w:r>
    </w:p>
    <w:p w14:paraId="4884C37C" w14:textId="77777777" w:rsidR="00D0679E" w:rsidRPr="002B6809" w:rsidRDefault="00D0679E" w:rsidP="00D0679E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>Gateway of last resort is not set</w:t>
      </w:r>
    </w:p>
    <w:p w14:paraId="284C37BA" w14:textId="77777777" w:rsidR="00D0679E" w:rsidRPr="002B6809" w:rsidRDefault="00D0679E" w:rsidP="00D0679E">
      <w:pPr>
        <w:spacing w:after="0"/>
        <w:rPr>
          <w:rFonts w:ascii="Courier New" w:hAnsi="Courier New" w:cs="Courier New"/>
          <w:sz w:val="16"/>
          <w:szCs w:val="16"/>
        </w:rPr>
      </w:pPr>
    </w:p>
    <w:p w14:paraId="0F029F95" w14:textId="77777777" w:rsidR="00D0679E" w:rsidRPr="002B6809" w:rsidRDefault="00D0679E" w:rsidP="00D0679E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 xml:space="preserve">      10.0.0.0/32 is subnetted, 1 subnets</w:t>
      </w:r>
    </w:p>
    <w:p w14:paraId="72B0D5C4" w14:textId="77777777" w:rsidR="00D0679E" w:rsidRPr="002B6809" w:rsidRDefault="00D0679E" w:rsidP="00D0679E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>O        10.10.10.1 [110/2] via 192.168.1.1, 00:47:35, GigabitEthernet0/0/1.1</w:t>
      </w:r>
    </w:p>
    <w:p w14:paraId="0505BAB7" w14:textId="77777777" w:rsidR="00D0679E" w:rsidRPr="002B6809" w:rsidRDefault="00D0679E" w:rsidP="00D0679E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 xml:space="preserve">      40.0.0.0/32 is subnetted, 1 subnets</w:t>
      </w:r>
    </w:p>
    <w:p w14:paraId="47D8B15B" w14:textId="77777777" w:rsidR="00D0679E" w:rsidRPr="002B6809" w:rsidRDefault="00D0679E" w:rsidP="00D0679E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>O        40.40.40.1 [110/3] via 192.168.2.2, 00:47:37, GigabitEthernet0/0/0.1</w:t>
      </w:r>
    </w:p>
    <w:p w14:paraId="5F18D6B5" w14:textId="77777777" w:rsidR="00D0679E" w:rsidRPr="002B6809" w:rsidRDefault="00D0679E" w:rsidP="00D0679E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 xml:space="preserve">      192.168.1.0/24 is variably subnetted, 2 subnets, 2 masks</w:t>
      </w:r>
    </w:p>
    <w:p w14:paraId="56F1D81C" w14:textId="77777777" w:rsidR="00D0679E" w:rsidRPr="002B6809" w:rsidRDefault="00D0679E" w:rsidP="00D0679E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>C        192.168.1.0/24 is directly connected, GigabitEthernet0/0/1.1</w:t>
      </w:r>
    </w:p>
    <w:p w14:paraId="16FC9BC4" w14:textId="77777777" w:rsidR="00D0679E" w:rsidRPr="002B6809" w:rsidRDefault="00D0679E" w:rsidP="00D0679E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>L        192.168.1.2/32 is directly connected, GigabitEthernet0/0/1.1</w:t>
      </w:r>
    </w:p>
    <w:p w14:paraId="73F06FC3" w14:textId="77777777" w:rsidR="00D0679E" w:rsidRPr="002B6809" w:rsidRDefault="00D0679E" w:rsidP="00D0679E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 xml:space="preserve">      192.168.2.0/24 is variably subnetted, 2 subnets, 2 masks</w:t>
      </w:r>
    </w:p>
    <w:p w14:paraId="69FC8991" w14:textId="77777777" w:rsidR="00D0679E" w:rsidRPr="002B6809" w:rsidRDefault="00D0679E" w:rsidP="00D0679E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>C        192.168.2.0/24 is directly connected, GigabitEthernet0/0/0.1</w:t>
      </w:r>
    </w:p>
    <w:p w14:paraId="18367817" w14:textId="77777777" w:rsidR="00D0679E" w:rsidRPr="002B6809" w:rsidRDefault="00D0679E" w:rsidP="00D0679E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>L        192.168.2.1/32 is directly connected, GigabitEthernet0/0/0.1</w:t>
      </w:r>
    </w:p>
    <w:p w14:paraId="0D4883BB" w14:textId="6082F6D9" w:rsidR="0019635A" w:rsidRDefault="00D0679E" w:rsidP="0019635A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D0679E">
        <w:rPr>
          <w:rFonts w:ascii="Courier New" w:hAnsi="Courier New" w:cs="Courier New"/>
          <w:sz w:val="16"/>
          <w:szCs w:val="16"/>
          <w:lang w:val="es-ES"/>
        </w:rPr>
        <w:t xml:space="preserve">O     192.168.3.0/24 [110/2] </w:t>
      </w:r>
      <w:proofErr w:type="spellStart"/>
      <w:r w:rsidRPr="00D0679E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D0679E">
        <w:rPr>
          <w:rFonts w:ascii="Courier New" w:hAnsi="Courier New" w:cs="Courier New"/>
          <w:sz w:val="16"/>
          <w:szCs w:val="16"/>
          <w:lang w:val="es-ES"/>
        </w:rPr>
        <w:t xml:space="preserve"> 192.168.2.2, 00:47:37, GigabitEthernet0/0/0.1</w:t>
      </w:r>
    </w:p>
    <w:p w14:paraId="1B44C97D" w14:textId="77777777" w:rsidR="0019635A" w:rsidRPr="0019635A" w:rsidRDefault="0019635A" w:rsidP="0019635A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</w:p>
    <w:p w14:paraId="621A1AD1" w14:textId="51A1A8BD" w:rsidR="005738F7" w:rsidRPr="001B37F8" w:rsidRDefault="005738F7" w:rsidP="005738F7">
      <w:pPr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</w:pPr>
      <w:r w:rsidRPr="001B37F8"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  <w:t>R3</w:t>
      </w:r>
      <w:r w:rsidR="006A04EC"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  <w:t xml:space="preserve"> Apple: </w:t>
      </w:r>
    </w:p>
    <w:p w14:paraId="37EBB2EA" w14:textId="7D4BDA49" w:rsidR="006D3875" w:rsidRDefault="006D3875" w:rsidP="006D3875">
      <w:pPr>
        <w:spacing w:after="0"/>
        <w:rPr>
          <w:rFonts w:ascii="Courier New" w:hAnsi="Courier New" w:cs="Courier New"/>
          <w:sz w:val="16"/>
          <w:szCs w:val="16"/>
        </w:rPr>
      </w:pPr>
      <w:r w:rsidRPr="006D3875">
        <w:rPr>
          <w:rFonts w:ascii="Courier New" w:hAnsi="Courier New" w:cs="Courier New"/>
          <w:sz w:val="16"/>
          <w:szCs w:val="16"/>
        </w:rPr>
        <w:t xml:space="preserve">R3#show ip route </w:t>
      </w:r>
      <w:proofErr w:type="spellStart"/>
      <w:r w:rsidRPr="006D3875">
        <w:rPr>
          <w:rFonts w:ascii="Courier New" w:hAnsi="Courier New" w:cs="Courier New"/>
          <w:sz w:val="16"/>
          <w:szCs w:val="16"/>
        </w:rPr>
        <w:t>vrf</w:t>
      </w:r>
      <w:proofErr w:type="spellEnd"/>
      <w:r w:rsidRPr="006D3875">
        <w:rPr>
          <w:rFonts w:ascii="Courier New" w:hAnsi="Courier New" w:cs="Courier New"/>
          <w:sz w:val="16"/>
          <w:szCs w:val="16"/>
        </w:rPr>
        <w:t xml:space="preserve"> apple</w:t>
      </w:r>
    </w:p>
    <w:p w14:paraId="62022438" w14:textId="77777777" w:rsidR="006D3875" w:rsidRPr="006D3875" w:rsidRDefault="006D3875" w:rsidP="006D3875">
      <w:pPr>
        <w:spacing w:after="0"/>
        <w:rPr>
          <w:rFonts w:ascii="Courier New" w:hAnsi="Courier New" w:cs="Courier New"/>
          <w:sz w:val="16"/>
          <w:szCs w:val="16"/>
        </w:rPr>
      </w:pPr>
    </w:p>
    <w:p w14:paraId="425B0EB4" w14:textId="2E137C68" w:rsidR="006D3875" w:rsidRPr="006D3875" w:rsidRDefault="006D3875" w:rsidP="006D3875">
      <w:pPr>
        <w:spacing w:after="0"/>
        <w:rPr>
          <w:rFonts w:ascii="Courier New" w:hAnsi="Courier New" w:cs="Courier New"/>
          <w:sz w:val="16"/>
          <w:szCs w:val="16"/>
        </w:rPr>
      </w:pPr>
      <w:r w:rsidRPr="006D3875">
        <w:rPr>
          <w:rFonts w:ascii="Courier New" w:hAnsi="Courier New" w:cs="Courier New"/>
          <w:sz w:val="16"/>
          <w:szCs w:val="16"/>
        </w:rPr>
        <w:t>Routing Table: apple</w:t>
      </w:r>
    </w:p>
    <w:p w14:paraId="3A4FD620" w14:textId="77777777" w:rsidR="006D3875" w:rsidRPr="006D3875" w:rsidRDefault="006D3875" w:rsidP="006D3875">
      <w:pPr>
        <w:spacing w:after="0"/>
        <w:rPr>
          <w:rFonts w:ascii="Courier New" w:hAnsi="Courier New" w:cs="Courier New"/>
          <w:sz w:val="16"/>
          <w:szCs w:val="16"/>
        </w:rPr>
      </w:pPr>
      <w:r w:rsidRPr="006D3875">
        <w:rPr>
          <w:rFonts w:ascii="Courier New" w:hAnsi="Courier New" w:cs="Courier New"/>
          <w:sz w:val="16"/>
          <w:szCs w:val="16"/>
        </w:rPr>
        <w:t>Gateway of last resort is not set</w:t>
      </w:r>
    </w:p>
    <w:p w14:paraId="23D64F16" w14:textId="77777777" w:rsidR="006D3875" w:rsidRPr="006D3875" w:rsidRDefault="006D3875" w:rsidP="006D3875">
      <w:pPr>
        <w:spacing w:after="0"/>
        <w:rPr>
          <w:rFonts w:ascii="Courier New" w:hAnsi="Courier New" w:cs="Courier New"/>
          <w:sz w:val="16"/>
          <w:szCs w:val="16"/>
        </w:rPr>
      </w:pPr>
    </w:p>
    <w:p w14:paraId="6FA4C114" w14:textId="77777777" w:rsidR="006D3875" w:rsidRPr="006D3875" w:rsidRDefault="006D3875" w:rsidP="006D3875">
      <w:pPr>
        <w:spacing w:after="0"/>
        <w:rPr>
          <w:rFonts w:ascii="Courier New" w:hAnsi="Courier New" w:cs="Courier New"/>
          <w:sz w:val="16"/>
          <w:szCs w:val="16"/>
        </w:rPr>
      </w:pPr>
      <w:r w:rsidRPr="006D3875">
        <w:rPr>
          <w:rFonts w:ascii="Courier New" w:hAnsi="Courier New" w:cs="Courier New"/>
          <w:sz w:val="16"/>
          <w:szCs w:val="16"/>
        </w:rPr>
        <w:t xml:space="preserve">      10.0.0.0/32 is subnetted, 1 subnets</w:t>
      </w:r>
    </w:p>
    <w:p w14:paraId="1E8FFE0D" w14:textId="77777777" w:rsidR="006D3875" w:rsidRPr="006D3875" w:rsidRDefault="006D3875" w:rsidP="006D3875">
      <w:pPr>
        <w:spacing w:after="0"/>
        <w:rPr>
          <w:rFonts w:ascii="Courier New" w:hAnsi="Courier New" w:cs="Courier New"/>
          <w:sz w:val="16"/>
          <w:szCs w:val="16"/>
        </w:rPr>
      </w:pPr>
      <w:r w:rsidRPr="006D3875">
        <w:rPr>
          <w:rFonts w:ascii="Courier New" w:hAnsi="Courier New" w:cs="Courier New"/>
          <w:sz w:val="16"/>
          <w:szCs w:val="16"/>
        </w:rPr>
        <w:t>O        10.10.10.1 [110/3] via 192.168.2.1, 00:51:37, GigabitEthernet0/0/1.1</w:t>
      </w:r>
    </w:p>
    <w:p w14:paraId="1511EDDA" w14:textId="77777777" w:rsidR="006D3875" w:rsidRPr="006D3875" w:rsidRDefault="006D3875" w:rsidP="006D3875">
      <w:pPr>
        <w:spacing w:after="0"/>
        <w:rPr>
          <w:rFonts w:ascii="Courier New" w:hAnsi="Courier New" w:cs="Courier New"/>
          <w:sz w:val="16"/>
          <w:szCs w:val="16"/>
        </w:rPr>
      </w:pPr>
      <w:r w:rsidRPr="006D3875">
        <w:rPr>
          <w:rFonts w:ascii="Courier New" w:hAnsi="Courier New" w:cs="Courier New"/>
          <w:sz w:val="16"/>
          <w:szCs w:val="16"/>
        </w:rPr>
        <w:t xml:space="preserve">      40.0.0.0/32 is subnetted, 1 subnets</w:t>
      </w:r>
    </w:p>
    <w:p w14:paraId="6BDE6F5A" w14:textId="77777777" w:rsidR="006D3875" w:rsidRPr="006D3875" w:rsidRDefault="006D3875" w:rsidP="006D3875">
      <w:pPr>
        <w:spacing w:after="0"/>
        <w:rPr>
          <w:rFonts w:ascii="Courier New" w:hAnsi="Courier New" w:cs="Courier New"/>
          <w:sz w:val="16"/>
          <w:szCs w:val="16"/>
        </w:rPr>
      </w:pPr>
      <w:r w:rsidRPr="006D3875">
        <w:rPr>
          <w:rFonts w:ascii="Courier New" w:hAnsi="Courier New" w:cs="Courier New"/>
          <w:sz w:val="16"/>
          <w:szCs w:val="16"/>
        </w:rPr>
        <w:t>O        40.40.40.1 [110/2] via 192.168.3.2, 00:52:53, GigabitEthernet0/0/0.1</w:t>
      </w:r>
    </w:p>
    <w:p w14:paraId="4F62C183" w14:textId="77777777" w:rsidR="006D3875" w:rsidRPr="006D3875" w:rsidRDefault="006D3875" w:rsidP="006D3875">
      <w:pPr>
        <w:spacing w:after="0"/>
        <w:rPr>
          <w:rFonts w:ascii="Courier New" w:hAnsi="Courier New" w:cs="Courier New"/>
          <w:sz w:val="16"/>
          <w:szCs w:val="16"/>
        </w:rPr>
      </w:pPr>
      <w:r w:rsidRPr="006D3875">
        <w:rPr>
          <w:rFonts w:ascii="Courier New" w:hAnsi="Courier New" w:cs="Courier New"/>
          <w:sz w:val="16"/>
          <w:szCs w:val="16"/>
        </w:rPr>
        <w:t>O     192.168.1.0/24 [110/2] via 192.168.2.1, 00:51:42, GigabitEthernet0/0/1.1</w:t>
      </w:r>
    </w:p>
    <w:p w14:paraId="1AA69522" w14:textId="77777777" w:rsidR="006D3875" w:rsidRPr="006D3875" w:rsidRDefault="006D3875" w:rsidP="006D3875">
      <w:pPr>
        <w:spacing w:after="0"/>
        <w:rPr>
          <w:rFonts w:ascii="Courier New" w:hAnsi="Courier New" w:cs="Courier New"/>
          <w:sz w:val="16"/>
          <w:szCs w:val="16"/>
        </w:rPr>
      </w:pPr>
      <w:r w:rsidRPr="006D3875">
        <w:rPr>
          <w:rFonts w:ascii="Courier New" w:hAnsi="Courier New" w:cs="Courier New"/>
          <w:sz w:val="16"/>
          <w:szCs w:val="16"/>
        </w:rPr>
        <w:t xml:space="preserve">      192.168.2.0/24 is variably subnetted, 2 subnets, 2 masks</w:t>
      </w:r>
    </w:p>
    <w:p w14:paraId="03B40B54" w14:textId="77777777" w:rsidR="006D3875" w:rsidRPr="006D3875" w:rsidRDefault="006D3875" w:rsidP="006D3875">
      <w:pPr>
        <w:spacing w:after="0"/>
        <w:rPr>
          <w:rFonts w:ascii="Courier New" w:hAnsi="Courier New" w:cs="Courier New"/>
          <w:sz w:val="16"/>
          <w:szCs w:val="16"/>
        </w:rPr>
      </w:pPr>
      <w:r w:rsidRPr="006D3875">
        <w:rPr>
          <w:rFonts w:ascii="Courier New" w:hAnsi="Courier New" w:cs="Courier New"/>
          <w:sz w:val="16"/>
          <w:szCs w:val="16"/>
        </w:rPr>
        <w:t>C        192.168.2.0/24 is directly connected, GigabitEthernet0/0/1.1</w:t>
      </w:r>
    </w:p>
    <w:p w14:paraId="2D233E0E" w14:textId="77777777" w:rsidR="006D3875" w:rsidRPr="006D3875" w:rsidRDefault="006D3875" w:rsidP="006D3875">
      <w:pPr>
        <w:spacing w:after="0"/>
        <w:rPr>
          <w:rFonts w:ascii="Courier New" w:hAnsi="Courier New" w:cs="Courier New"/>
          <w:sz w:val="16"/>
          <w:szCs w:val="16"/>
        </w:rPr>
      </w:pPr>
      <w:r w:rsidRPr="006D3875">
        <w:rPr>
          <w:rFonts w:ascii="Courier New" w:hAnsi="Courier New" w:cs="Courier New"/>
          <w:sz w:val="16"/>
          <w:szCs w:val="16"/>
        </w:rPr>
        <w:t>L        192.168.2.2/32 is directly connected, GigabitEthernet0/0/1.1</w:t>
      </w:r>
    </w:p>
    <w:p w14:paraId="3C105CD4" w14:textId="77777777" w:rsidR="006D3875" w:rsidRPr="006D3875" w:rsidRDefault="006D3875" w:rsidP="006D3875">
      <w:pPr>
        <w:spacing w:after="0"/>
        <w:rPr>
          <w:rFonts w:ascii="Courier New" w:hAnsi="Courier New" w:cs="Courier New"/>
          <w:sz w:val="16"/>
          <w:szCs w:val="16"/>
        </w:rPr>
      </w:pPr>
      <w:r w:rsidRPr="006D3875">
        <w:rPr>
          <w:rFonts w:ascii="Courier New" w:hAnsi="Courier New" w:cs="Courier New"/>
          <w:sz w:val="16"/>
          <w:szCs w:val="16"/>
        </w:rPr>
        <w:t xml:space="preserve">      192.168.3.0/24 is variably subnetted, 2 subnets, 2 masks</w:t>
      </w:r>
    </w:p>
    <w:p w14:paraId="5AC5FE44" w14:textId="77777777" w:rsidR="006D3875" w:rsidRPr="006D3875" w:rsidRDefault="006D3875" w:rsidP="006D3875">
      <w:pPr>
        <w:spacing w:after="0"/>
        <w:rPr>
          <w:rFonts w:ascii="Courier New" w:hAnsi="Courier New" w:cs="Courier New"/>
          <w:sz w:val="16"/>
          <w:szCs w:val="16"/>
        </w:rPr>
      </w:pPr>
      <w:r w:rsidRPr="006D3875">
        <w:rPr>
          <w:rFonts w:ascii="Courier New" w:hAnsi="Courier New" w:cs="Courier New"/>
          <w:sz w:val="16"/>
          <w:szCs w:val="16"/>
        </w:rPr>
        <w:t>C        192.168.3.0/24 is directly connected, GigabitEthernet0/0/0.1</w:t>
      </w:r>
    </w:p>
    <w:p w14:paraId="073E75CF" w14:textId="78B85AF4" w:rsidR="005738F7" w:rsidRPr="002B6809" w:rsidRDefault="006D3875" w:rsidP="006D3875">
      <w:pPr>
        <w:spacing w:after="0"/>
        <w:rPr>
          <w:rFonts w:ascii="Courier New" w:hAnsi="Courier New" w:cs="Courier New"/>
          <w:sz w:val="16"/>
          <w:szCs w:val="16"/>
        </w:rPr>
      </w:pPr>
      <w:r w:rsidRPr="006D3875">
        <w:rPr>
          <w:rFonts w:ascii="Courier New" w:hAnsi="Courier New" w:cs="Courier New"/>
          <w:sz w:val="16"/>
          <w:szCs w:val="16"/>
        </w:rPr>
        <w:t>L        192.168.3.1/32 is directly connected, GigabitEthernet0/0/0.1</w:t>
      </w:r>
    </w:p>
    <w:p w14:paraId="023A47FE" w14:textId="6BED8AAA" w:rsidR="005738F7" w:rsidRPr="002B6809" w:rsidRDefault="005738F7" w:rsidP="005738F7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2B6809"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R4</w:t>
      </w:r>
      <w:r w:rsidR="00FA29FD" w:rsidRPr="002B6809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Apple:</w:t>
      </w:r>
    </w:p>
    <w:p w14:paraId="147407E4" w14:textId="77777777" w:rsidR="00B71D9B" w:rsidRPr="00B71D9B" w:rsidRDefault="00B71D9B" w:rsidP="00B71D9B">
      <w:pPr>
        <w:spacing w:after="0"/>
        <w:rPr>
          <w:rFonts w:ascii="Courier New" w:hAnsi="Courier New" w:cs="Courier New"/>
          <w:sz w:val="16"/>
          <w:szCs w:val="16"/>
        </w:rPr>
      </w:pPr>
      <w:r w:rsidRPr="00B71D9B">
        <w:rPr>
          <w:rFonts w:ascii="Courier New" w:hAnsi="Courier New" w:cs="Courier New"/>
          <w:sz w:val="16"/>
          <w:szCs w:val="16"/>
        </w:rPr>
        <w:t xml:space="preserve">R4#show ip route </w:t>
      </w:r>
      <w:proofErr w:type="spellStart"/>
      <w:r w:rsidRPr="00B71D9B">
        <w:rPr>
          <w:rFonts w:ascii="Courier New" w:hAnsi="Courier New" w:cs="Courier New"/>
          <w:sz w:val="16"/>
          <w:szCs w:val="16"/>
        </w:rPr>
        <w:t>vrf</w:t>
      </w:r>
      <w:proofErr w:type="spellEnd"/>
      <w:r w:rsidRPr="00B71D9B">
        <w:rPr>
          <w:rFonts w:ascii="Courier New" w:hAnsi="Courier New" w:cs="Courier New"/>
          <w:sz w:val="16"/>
          <w:szCs w:val="16"/>
        </w:rPr>
        <w:t xml:space="preserve"> apple</w:t>
      </w:r>
    </w:p>
    <w:p w14:paraId="425F75D1" w14:textId="77777777" w:rsidR="00B71D9B" w:rsidRPr="00B71D9B" w:rsidRDefault="00B71D9B" w:rsidP="00B71D9B">
      <w:pPr>
        <w:spacing w:after="0"/>
        <w:rPr>
          <w:rFonts w:ascii="Courier New" w:hAnsi="Courier New" w:cs="Courier New"/>
          <w:sz w:val="16"/>
          <w:szCs w:val="16"/>
        </w:rPr>
      </w:pPr>
    </w:p>
    <w:p w14:paraId="1646C19D" w14:textId="70F2400B" w:rsidR="00B71D9B" w:rsidRPr="00B71D9B" w:rsidRDefault="00B71D9B" w:rsidP="00B71D9B">
      <w:pPr>
        <w:spacing w:after="0"/>
        <w:rPr>
          <w:rFonts w:ascii="Courier New" w:hAnsi="Courier New" w:cs="Courier New"/>
          <w:sz w:val="16"/>
          <w:szCs w:val="16"/>
        </w:rPr>
      </w:pPr>
      <w:r w:rsidRPr="00B71D9B">
        <w:rPr>
          <w:rFonts w:ascii="Courier New" w:hAnsi="Courier New" w:cs="Courier New"/>
          <w:sz w:val="16"/>
          <w:szCs w:val="16"/>
        </w:rPr>
        <w:t>Routing Table: apple</w:t>
      </w:r>
    </w:p>
    <w:p w14:paraId="337E54DA" w14:textId="77777777" w:rsidR="00B71D9B" w:rsidRPr="00B71D9B" w:rsidRDefault="00B71D9B" w:rsidP="00B71D9B">
      <w:pPr>
        <w:spacing w:after="0"/>
        <w:rPr>
          <w:rFonts w:ascii="Courier New" w:hAnsi="Courier New" w:cs="Courier New"/>
          <w:sz w:val="16"/>
          <w:szCs w:val="16"/>
        </w:rPr>
      </w:pPr>
      <w:r w:rsidRPr="00B71D9B">
        <w:rPr>
          <w:rFonts w:ascii="Courier New" w:hAnsi="Courier New" w:cs="Courier New"/>
          <w:sz w:val="16"/>
          <w:szCs w:val="16"/>
        </w:rPr>
        <w:t>Gateway of last resort is not set</w:t>
      </w:r>
    </w:p>
    <w:p w14:paraId="1089EBDA" w14:textId="77777777" w:rsidR="00B71D9B" w:rsidRPr="00B71D9B" w:rsidRDefault="00B71D9B" w:rsidP="00B71D9B">
      <w:pPr>
        <w:spacing w:after="0"/>
        <w:rPr>
          <w:rFonts w:ascii="Courier New" w:hAnsi="Courier New" w:cs="Courier New"/>
          <w:sz w:val="16"/>
          <w:szCs w:val="16"/>
        </w:rPr>
      </w:pPr>
    </w:p>
    <w:p w14:paraId="1629D251" w14:textId="77777777" w:rsidR="00B71D9B" w:rsidRPr="00B71D9B" w:rsidRDefault="00B71D9B" w:rsidP="00B71D9B">
      <w:pPr>
        <w:spacing w:after="0"/>
        <w:rPr>
          <w:rFonts w:ascii="Courier New" w:hAnsi="Courier New" w:cs="Courier New"/>
          <w:sz w:val="16"/>
          <w:szCs w:val="16"/>
        </w:rPr>
      </w:pPr>
      <w:r w:rsidRPr="00B71D9B">
        <w:rPr>
          <w:rFonts w:ascii="Courier New" w:hAnsi="Courier New" w:cs="Courier New"/>
          <w:sz w:val="16"/>
          <w:szCs w:val="16"/>
        </w:rPr>
        <w:t xml:space="preserve">      10.0.0.0/32 is subnetted, 1 subnets</w:t>
      </w:r>
    </w:p>
    <w:p w14:paraId="5D762D87" w14:textId="77777777" w:rsidR="00B71D9B" w:rsidRPr="00B71D9B" w:rsidRDefault="00B71D9B" w:rsidP="00B71D9B">
      <w:pPr>
        <w:spacing w:after="0"/>
        <w:rPr>
          <w:rFonts w:ascii="Courier New" w:hAnsi="Courier New" w:cs="Courier New"/>
          <w:sz w:val="16"/>
          <w:szCs w:val="16"/>
        </w:rPr>
      </w:pPr>
      <w:r w:rsidRPr="00B71D9B">
        <w:rPr>
          <w:rFonts w:ascii="Courier New" w:hAnsi="Courier New" w:cs="Courier New"/>
          <w:sz w:val="16"/>
          <w:szCs w:val="16"/>
        </w:rPr>
        <w:t>O        10.10.10.1 [110/4] via 192.168.3.1, 00:47:26, GigabitEthernet0/0/1.1</w:t>
      </w:r>
    </w:p>
    <w:p w14:paraId="19BD69CD" w14:textId="77777777" w:rsidR="00B71D9B" w:rsidRPr="00B71D9B" w:rsidRDefault="00B71D9B" w:rsidP="00B71D9B">
      <w:pPr>
        <w:spacing w:after="0"/>
        <w:rPr>
          <w:rFonts w:ascii="Courier New" w:hAnsi="Courier New" w:cs="Courier New"/>
          <w:sz w:val="16"/>
          <w:szCs w:val="16"/>
        </w:rPr>
      </w:pPr>
      <w:r w:rsidRPr="00B71D9B">
        <w:rPr>
          <w:rFonts w:ascii="Courier New" w:hAnsi="Courier New" w:cs="Courier New"/>
          <w:sz w:val="16"/>
          <w:szCs w:val="16"/>
        </w:rPr>
        <w:t xml:space="preserve">      40.0.0.0/8 is variably subnetted, 2 subnets, 2 masks</w:t>
      </w:r>
    </w:p>
    <w:p w14:paraId="12909FDD" w14:textId="77777777" w:rsidR="00B71D9B" w:rsidRPr="00B71D9B" w:rsidRDefault="00B71D9B" w:rsidP="00B71D9B">
      <w:pPr>
        <w:spacing w:after="0"/>
        <w:rPr>
          <w:rFonts w:ascii="Courier New" w:hAnsi="Courier New" w:cs="Courier New"/>
          <w:sz w:val="16"/>
          <w:szCs w:val="16"/>
        </w:rPr>
      </w:pPr>
      <w:r w:rsidRPr="00B71D9B">
        <w:rPr>
          <w:rFonts w:ascii="Courier New" w:hAnsi="Courier New" w:cs="Courier New"/>
          <w:sz w:val="16"/>
          <w:szCs w:val="16"/>
        </w:rPr>
        <w:t>C        40.40.40.0/24 is directly connected, Loopback0</w:t>
      </w:r>
    </w:p>
    <w:p w14:paraId="51519236" w14:textId="77777777" w:rsidR="00B71D9B" w:rsidRPr="00B71D9B" w:rsidRDefault="00B71D9B" w:rsidP="00B71D9B">
      <w:pPr>
        <w:spacing w:after="0"/>
        <w:rPr>
          <w:rFonts w:ascii="Courier New" w:hAnsi="Courier New" w:cs="Courier New"/>
          <w:sz w:val="16"/>
          <w:szCs w:val="16"/>
        </w:rPr>
      </w:pPr>
      <w:r w:rsidRPr="00B71D9B">
        <w:rPr>
          <w:rFonts w:ascii="Courier New" w:hAnsi="Courier New" w:cs="Courier New"/>
          <w:sz w:val="16"/>
          <w:szCs w:val="16"/>
        </w:rPr>
        <w:t>L        40.40.40.1/32 is directly connected, Loopback0</w:t>
      </w:r>
    </w:p>
    <w:p w14:paraId="416312E9" w14:textId="77777777" w:rsidR="00B71D9B" w:rsidRPr="00B71D9B" w:rsidRDefault="00B71D9B" w:rsidP="00B71D9B">
      <w:pPr>
        <w:spacing w:after="0"/>
        <w:rPr>
          <w:rFonts w:ascii="Courier New" w:hAnsi="Courier New" w:cs="Courier New"/>
          <w:sz w:val="16"/>
          <w:szCs w:val="16"/>
        </w:rPr>
      </w:pPr>
      <w:r w:rsidRPr="00B71D9B">
        <w:rPr>
          <w:rFonts w:ascii="Courier New" w:hAnsi="Courier New" w:cs="Courier New"/>
          <w:sz w:val="16"/>
          <w:szCs w:val="16"/>
        </w:rPr>
        <w:t>O     192.168.1.0/24 [110/3] via 192.168.3.1, 00:47:36, GigabitEthernet0/0/1.1</w:t>
      </w:r>
    </w:p>
    <w:p w14:paraId="10D940B3" w14:textId="77777777" w:rsidR="00B71D9B" w:rsidRPr="00B71D9B" w:rsidRDefault="00B71D9B" w:rsidP="00B71D9B">
      <w:pPr>
        <w:spacing w:after="0"/>
        <w:rPr>
          <w:rFonts w:ascii="Courier New" w:hAnsi="Courier New" w:cs="Courier New"/>
          <w:sz w:val="16"/>
          <w:szCs w:val="16"/>
        </w:rPr>
      </w:pPr>
      <w:r w:rsidRPr="00B71D9B">
        <w:rPr>
          <w:rFonts w:ascii="Courier New" w:hAnsi="Courier New" w:cs="Courier New"/>
          <w:sz w:val="16"/>
          <w:szCs w:val="16"/>
        </w:rPr>
        <w:t>O     192.168.2.0/24 [110/2] via 192.168.3.1, 00:48:21, GigabitEthernet0/0/1.1</w:t>
      </w:r>
    </w:p>
    <w:p w14:paraId="7993D483" w14:textId="77777777" w:rsidR="00B71D9B" w:rsidRPr="00B71D9B" w:rsidRDefault="00B71D9B" w:rsidP="00B71D9B">
      <w:pPr>
        <w:spacing w:after="0"/>
        <w:rPr>
          <w:rFonts w:ascii="Courier New" w:hAnsi="Courier New" w:cs="Courier New"/>
          <w:sz w:val="16"/>
          <w:szCs w:val="16"/>
        </w:rPr>
      </w:pPr>
      <w:r w:rsidRPr="00B71D9B">
        <w:rPr>
          <w:rFonts w:ascii="Courier New" w:hAnsi="Courier New" w:cs="Courier New"/>
          <w:sz w:val="16"/>
          <w:szCs w:val="16"/>
        </w:rPr>
        <w:t xml:space="preserve">      192.168.3.0/24 is variably subnetted, 2 subnets, 2 masks</w:t>
      </w:r>
    </w:p>
    <w:p w14:paraId="374C9C5A" w14:textId="77777777" w:rsidR="00B71D9B" w:rsidRPr="00B71D9B" w:rsidRDefault="00B71D9B" w:rsidP="00B71D9B">
      <w:pPr>
        <w:spacing w:after="0"/>
        <w:rPr>
          <w:rFonts w:ascii="Courier New" w:hAnsi="Courier New" w:cs="Courier New"/>
          <w:sz w:val="16"/>
          <w:szCs w:val="16"/>
        </w:rPr>
      </w:pPr>
      <w:r w:rsidRPr="00B71D9B">
        <w:rPr>
          <w:rFonts w:ascii="Courier New" w:hAnsi="Courier New" w:cs="Courier New"/>
          <w:sz w:val="16"/>
          <w:szCs w:val="16"/>
        </w:rPr>
        <w:t>C        192.168.3.0/24 is directly connected, GigabitEthernet0/0/1.1</w:t>
      </w:r>
    </w:p>
    <w:p w14:paraId="6BDB3B0D" w14:textId="3A3959E9" w:rsidR="00C819E5" w:rsidRDefault="00B71D9B" w:rsidP="00B71D9B">
      <w:pPr>
        <w:spacing w:after="0"/>
        <w:rPr>
          <w:rFonts w:ascii="Courier New" w:hAnsi="Courier New" w:cs="Courier New"/>
          <w:sz w:val="16"/>
          <w:szCs w:val="16"/>
        </w:rPr>
      </w:pPr>
      <w:r w:rsidRPr="00B71D9B">
        <w:rPr>
          <w:rFonts w:ascii="Courier New" w:hAnsi="Courier New" w:cs="Courier New"/>
          <w:sz w:val="16"/>
          <w:szCs w:val="16"/>
        </w:rPr>
        <w:t>L        192.168.3.2/32 is directly connected, GigabitEthernet0/0/1.1</w:t>
      </w:r>
    </w:p>
    <w:p w14:paraId="453B00E8" w14:textId="77777777" w:rsidR="00B71D9B" w:rsidRPr="00C819E5" w:rsidRDefault="00B71D9B" w:rsidP="00B71D9B">
      <w:pPr>
        <w:spacing w:after="0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</w:p>
    <w:p w14:paraId="3C8999DA" w14:textId="052E8610" w:rsidR="00C819E5" w:rsidRPr="00C819E5" w:rsidRDefault="00C819E5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Facebook VRF Routing Tables</w:t>
      </w:r>
    </w:p>
    <w:p w14:paraId="6D0F1419" w14:textId="078009B8" w:rsidR="00B35561" w:rsidRPr="00B35561" w:rsidRDefault="00B35561" w:rsidP="00B3556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5561">
        <w:rPr>
          <w:rFonts w:ascii="Courier New" w:hAnsi="Courier New" w:cs="Courier New"/>
          <w:sz w:val="16"/>
          <w:szCs w:val="16"/>
        </w:rPr>
        <w:t xml:space="preserve">Routing Table: </w:t>
      </w:r>
      <w:proofErr w:type="spellStart"/>
      <w:r w:rsidRPr="00B35561">
        <w:rPr>
          <w:rFonts w:ascii="Courier New" w:hAnsi="Courier New" w:cs="Courier New"/>
          <w:sz w:val="16"/>
          <w:szCs w:val="16"/>
        </w:rPr>
        <w:t>facebook</w:t>
      </w:r>
      <w:proofErr w:type="spellEnd"/>
    </w:p>
    <w:p w14:paraId="7682F891" w14:textId="77777777" w:rsidR="00B35561" w:rsidRPr="00B35561" w:rsidRDefault="00B35561" w:rsidP="00B3556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5561">
        <w:rPr>
          <w:rFonts w:ascii="Courier New" w:hAnsi="Courier New" w:cs="Courier New"/>
          <w:sz w:val="16"/>
          <w:szCs w:val="16"/>
        </w:rPr>
        <w:t>Codes: L - local, C - connected, S - static, R - RIP, M - mobile, B - BGP</w:t>
      </w:r>
    </w:p>
    <w:p w14:paraId="1986CBB0" w14:textId="77777777" w:rsidR="00B35561" w:rsidRPr="00B35561" w:rsidRDefault="00B35561" w:rsidP="00B3556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5561">
        <w:rPr>
          <w:rFonts w:ascii="Courier New" w:hAnsi="Courier New" w:cs="Courier New"/>
          <w:sz w:val="16"/>
          <w:szCs w:val="16"/>
        </w:rPr>
        <w:t xml:space="preserve">       D - EIGRP, EX - EIGRP external, O - OSPF, IA - OSPF inter area</w:t>
      </w:r>
    </w:p>
    <w:p w14:paraId="6340DFE6" w14:textId="77777777" w:rsidR="00B35561" w:rsidRPr="00B35561" w:rsidRDefault="00B35561" w:rsidP="00B3556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5561">
        <w:rPr>
          <w:rFonts w:ascii="Courier New" w:hAnsi="Courier New" w:cs="Courier New"/>
          <w:sz w:val="16"/>
          <w:szCs w:val="16"/>
        </w:rPr>
        <w:t xml:space="preserve">       N1 - OSPF NSSA external type 1, N2 - OSPF NSSA external type 2</w:t>
      </w:r>
    </w:p>
    <w:p w14:paraId="4ADA66E7" w14:textId="77777777" w:rsidR="00B35561" w:rsidRPr="00B35561" w:rsidRDefault="00B35561" w:rsidP="00B3556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5561">
        <w:rPr>
          <w:rFonts w:ascii="Courier New" w:hAnsi="Courier New" w:cs="Courier New"/>
          <w:sz w:val="16"/>
          <w:szCs w:val="16"/>
        </w:rPr>
        <w:t xml:space="preserve">       E1 - OSPF external type 1, E2 - OSPF external type 2</w:t>
      </w:r>
    </w:p>
    <w:p w14:paraId="37AA786C" w14:textId="77777777" w:rsidR="00B35561" w:rsidRPr="00B35561" w:rsidRDefault="00B35561" w:rsidP="00B3556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5561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B35561">
        <w:rPr>
          <w:rFonts w:ascii="Courier New" w:hAnsi="Courier New" w:cs="Courier New"/>
          <w:sz w:val="16"/>
          <w:szCs w:val="16"/>
        </w:rPr>
        <w:t>i</w:t>
      </w:r>
      <w:proofErr w:type="spellEnd"/>
      <w:r w:rsidRPr="00B35561">
        <w:rPr>
          <w:rFonts w:ascii="Courier New" w:hAnsi="Courier New" w:cs="Courier New"/>
          <w:sz w:val="16"/>
          <w:szCs w:val="16"/>
        </w:rPr>
        <w:t xml:space="preserve"> - IS-IS, su - IS-IS summary, L1 - IS-IS level-1, L2 - IS-IS level-2</w:t>
      </w:r>
    </w:p>
    <w:p w14:paraId="21DA8C2C" w14:textId="77777777" w:rsidR="00B35561" w:rsidRPr="00B35561" w:rsidRDefault="00B35561" w:rsidP="00B3556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5561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B35561">
        <w:rPr>
          <w:rFonts w:ascii="Courier New" w:hAnsi="Courier New" w:cs="Courier New"/>
          <w:sz w:val="16"/>
          <w:szCs w:val="16"/>
        </w:rPr>
        <w:t>ia</w:t>
      </w:r>
      <w:proofErr w:type="spellEnd"/>
      <w:r w:rsidRPr="00B35561">
        <w:rPr>
          <w:rFonts w:ascii="Courier New" w:hAnsi="Courier New" w:cs="Courier New"/>
          <w:sz w:val="16"/>
          <w:szCs w:val="16"/>
        </w:rPr>
        <w:t xml:space="preserve"> - IS-IS inter area, * - candidate default, U - per-user static route</w:t>
      </w:r>
    </w:p>
    <w:p w14:paraId="58402BA8" w14:textId="77777777" w:rsidR="00B35561" w:rsidRPr="00B35561" w:rsidRDefault="00B35561" w:rsidP="00B3556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5561">
        <w:rPr>
          <w:rFonts w:ascii="Courier New" w:hAnsi="Courier New" w:cs="Courier New"/>
          <w:sz w:val="16"/>
          <w:szCs w:val="16"/>
        </w:rPr>
        <w:t xml:space="preserve">       o - ODR, P - periodic downloaded static route, H - NHRP, l - LISP</w:t>
      </w:r>
    </w:p>
    <w:p w14:paraId="30D7A44C" w14:textId="77777777" w:rsidR="00B35561" w:rsidRPr="00B35561" w:rsidRDefault="00B35561" w:rsidP="00B3556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5561">
        <w:rPr>
          <w:rFonts w:ascii="Courier New" w:hAnsi="Courier New" w:cs="Courier New"/>
          <w:sz w:val="16"/>
          <w:szCs w:val="16"/>
        </w:rPr>
        <w:t xml:space="preserve">       a - application route</w:t>
      </w:r>
    </w:p>
    <w:p w14:paraId="3BCB1413" w14:textId="24343DB4" w:rsidR="00C819E5" w:rsidRDefault="00B35561" w:rsidP="00B3556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5561">
        <w:rPr>
          <w:rFonts w:ascii="Courier New" w:hAnsi="Courier New" w:cs="Courier New"/>
          <w:sz w:val="16"/>
          <w:szCs w:val="16"/>
        </w:rPr>
        <w:t xml:space="preserve">       + - replicated route, % - next hop override, p - overrides from </w:t>
      </w:r>
      <w:proofErr w:type="spellStart"/>
      <w:r w:rsidRPr="00B35561">
        <w:rPr>
          <w:rFonts w:ascii="Courier New" w:hAnsi="Courier New" w:cs="Courier New"/>
          <w:sz w:val="16"/>
          <w:szCs w:val="16"/>
        </w:rPr>
        <w:t>PfR</w:t>
      </w:r>
      <w:proofErr w:type="spellEnd"/>
    </w:p>
    <w:p w14:paraId="032FF318" w14:textId="77777777" w:rsidR="00576AE2" w:rsidRPr="0019635A" w:rsidRDefault="00576AE2" w:rsidP="00B3556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8CDFBD6" w14:textId="2B67A8F8" w:rsidR="00C819E5" w:rsidRDefault="00C819E5" w:rsidP="00C819E5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R1 </w:t>
      </w:r>
      <w:r w:rsidR="00B35561">
        <w:rPr>
          <w:rFonts w:ascii="Times New Roman" w:hAnsi="Times New Roman" w:cs="Times New Roman"/>
          <w:b/>
          <w:bCs/>
          <w:sz w:val="25"/>
          <w:szCs w:val="25"/>
          <w:u w:val="single"/>
        </w:rPr>
        <w:t>Facebook</w:t>
      </w: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:</w:t>
      </w:r>
    </w:p>
    <w:p w14:paraId="045FA01C" w14:textId="2452193A" w:rsidR="00152694" w:rsidRPr="00152694" w:rsidRDefault="00152694" w:rsidP="001526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2694">
        <w:rPr>
          <w:rFonts w:ascii="Courier New" w:hAnsi="Courier New" w:cs="Courier New"/>
          <w:sz w:val="16"/>
          <w:szCs w:val="16"/>
        </w:rPr>
        <w:t>R1#sh</w:t>
      </w:r>
      <w:r>
        <w:rPr>
          <w:rFonts w:ascii="Courier New" w:hAnsi="Courier New" w:cs="Courier New"/>
          <w:sz w:val="16"/>
          <w:szCs w:val="16"/>
        </w:rPr>
        <w:t>OW</w:t>
      </w:r>
      <w:r w:rsidRPr="00152694">
        <w:rPr>
          <w:rFonts w:ascii="Courier New" w:hAnsi="Courier New" w:cs="Courier New"/>
          <w:sz w:val="16"/>
          <w:szCs w:val="16"/>
        </w:rPr>
        <w:t xml:space="preserve"> ip route </w:t>
      </w:r>
      <w:proofErr w:type="spellStart"/>
      <w:r w:rsidRPr="00152694">
        <w:rPr>
          <w:rFonts w:ascii="Courier New" w:hAnsi="Courier New" w:cs="Courier New"/>
          <w:sz w:val="16"/>
          <w:szCs w:val="16"/>
        </w:rPr>
        <w:t>vrf</w:t>
      </w:r>
      <w:proofErr w:type="spellEnd"/>
      <w:r w:rsidRPr="0015269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52694">
        <w:rPr>
          <w:rFonts w:ascii="Courier New" w:hAnsi="Courier New" w:cs="Courier New"/>
          <w:sz w:val="16"/>
          <w:szCs w:val="16"/>
        </w:rPr>
        <w:t>facebook</w:t>
      </w:r>
      <w:proofErr w:type="spellEnd"/>
    </w:p>
    <w:p w14:paraId="638DFF5A" w14:textId="77777777" w:rsidR="00152694" w:rsidRPr="00152694" w:rsidRDefault="00152694" w:rsidP="001526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6976D82" w14:textId="148162ED" w:rsidR="00152694" w:rsidRPr="00152694" w:rsidRDefault="00152694" w:rsidP="001526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2694">
        <w:rPr>
          <w:rFonts w:ascii="Courier New" w:hAnsi="Courier New" w:cs="Courier New"/>
          <w:sz w:val="16"/>
          <w:szCs w:val="16"/>
        </w:rPr>
        <w:t xml:space="preserve">Routing Table: </w:t>
      </w:r>
      <w:proofErr w:type="spellStart"/>
      <w:r w:rsidRPr="00152694">
        <w:rPr>
          <w:rFonts w:ascii="Courier New" w:hAnsi="Courier New" w:cs="Courier New"/>
          <w:sz w:val="16"/>
          <w:szCs w:val="16"/>
        </w:rPr>
        <w:t>facebook</w:t>
      </w:r>
      <w:proofErr w:type="spellEnd"/>
    </w:p>
    <w:p w14:paraId="6A50D470" w14:textId="77777777" w:rsidR="00152694" w:rsidRPr="00152694" w:rsidRDefault="00152694" w:rsidP="001526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2694">
        <w:rPr>
          <w:rFonts w:ascii="Courier New" w:hAnsi="Courier New" w:cs="Courier New"/>
          <w:sz w:val="16"/>
          <w:szCs w:val="16"/>
        </w:rPr>
        <w:t>Gateway of last resort is not set</w:t>
      </w:r>
    </w:p>
    <w:p w14:paraId="39F2C014" w14:textId="77777777" w:rsidR="00152694" w:rsidRPr="00152694" w:rsidRDefault="00152694" w:rsidP="001526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0BF8E9E" w14:textId="77777777" w:rsidR="00152694" w:rsidRPr="00152694" w:rsidRDefault="00152694" w:rsidP="001526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2694">
        <w:rPr>
          <w:rFonts w:ascii="Courier New" w:hAnsi="Courier New" w:cs="Courier New"/>
          <w:sz w:val="16"/>
          <w:szCs w:val="16"/>
        </w:rPr>
        <w:t xml:space="preserve">      1.0.0.0/8 is variably subnetted, 2 subnets, 2 masks</w:t>
      </w:r>
    </w:p>
    <w:p w14:paraId="3FCF0496" w14:textId="77777777" w:rsidR="00152694" w:rsidRPr="00152694" w:rsidRDefault="00152694" w:rsidP="001526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2694">
        <w:rPr>
          <w:rFonts w:ascii="Courier New" w:hAnsi="Courier New" w:cs="Courier New"/>
          <w:sz w:val="16"/>
          <w:szCs w:val="16"/>
        </w:rPr>
        <w:t>C        1.0.0.0/24 is directly connected, GigabitEthernet0/0/0.2</w:t>
      </w:r>
    </w:p>
    <w:p w14:paraId="03EFC962" w14:textId="77777777" w:rsidR="00152694" w:rsidRPr="00152694" w:rsidRDefault="00152694" w:rsidP="001526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2694">
        <w:rPr>
          <w:rFonts w:ascii="Courier New" w:hAnsi="Courier New" w:cs="Courier New"/>
          <w:sz w:val="16"/>
          <w:szCs w:val="16"/>
        </w:rPr>
        <w:t>L        1.0.0.1/32 is directly connected, GigabitEthernet0/0/0.2</w:t>
      </w:r>
    </w:p>
    <w:p w14:paraId="210D74BE" w14:textId="77777777" w:rsidR="00152694" w:rsidRPr="00152694" w:rsidRDefault="00152694" w:rsidP="001526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2694">
        <w:rPr>
          <w:rFonts w:ascii="Courier New" w:hAnsi="Courier New" w:cs="Courier New"/>
          <w:sz w:val="16"/>
          <w:szCs w:val="16"/>
        </w:rPr>
        <w:t xml:space="preserve">      2.0.0.0/24 is subnetted, 1 subnets</w:t>
      </w:r>
    </w:p>
    <w:p w14:paraId="1C446315" w14:textId="77777777" w:rsidR="00152694" w:rsidRPr="00152694" w:rsidRDefault="00152694" w:rsidP="001526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2694">
        <w:rPr>
          <w:rFonts w:ascii="Courier New" w:hAnsi="Courier New" w:cs="Courier New"/>
          <w:sz w:val="16"/>
          <w:szCs w:val="16"/>
        </w:rPr>
        <w:t>O        2.0.0.0 [110/2] via 1.0.0.2, 00:42:31, GigabitEthernet0/0/0.2</w:t>
      </w:r>
    </w:p>
    <w:p w14:paraId="0699F01A" w14:textId="77777777" w:rsidR="00152694" w:rsidRPr="00152694" w:rsidRDefault="00152694" w:rsidP="001526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2694">
        <w:rPr>
          <w:rFonts w:ascii="Courier New" w:hAnsi="Courier New" w:cs="Courier New"/>
          <w:sz w:val="16"/>
          <w:szCs w:val="16"/>
        </w:rPr>
        <w:t xml:space="preserve">      3.0.0.0/24 is subnetted, 1 subnets</w:t>
      </w:r>
    </w:p>
    <w:p w14:paraId="5A9CD642" w14:textId="77777777" w:rsidR="00152694" w:rsidRPr="00152694" w:rsidRDefault="00152694" w:rsidP="001526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2694">
        <w:rPr>
          <w:rFonts w:ascii="Courier New" w:hAnsi="Courier New" w:cs="Courier New"/>
          <w:sz w:val="16"/>
          <w:szCs w:val="16"/>
        </w:rPr>
        <w:t>O        3.0.0.0 [110/3] via 1.0.0.2, 00:42:31, GigabitEthernet0/0/0.2</w:t>
      </w:r>
    </w:p>
    <w:p w14:paraId="4DD48063" w14:textId="77777777" w:rsidR="00152694" w:rsidRPr="00152694" w:rsidRDefault="00152694" w:rsidP="001526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2694">
        <w:rPr>
          <w:rFonts w:ascii="Courier New" w:hAnsi="Courier New" w:cs="Courier New"/>
          <w:sz w:val="16"/>
          <w:szCs w:val="16"/>
        </w:rPr>
        <w:t xml:space="preserve">      10.0.0.0/8 is variably subnetted, 2 subnets, 2 masks</w:t>
      </w:r>
    </w:p>
    <w:p w14:paraId="6C4E2AB5" w14:textId="77777777" w:rsidR="00152694" w:rsidRPr="00152694" w:rsidRDefault="00152694" w:rsidP="001526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2694">
        <w:rPr>
          <w:rFonts w:ascii="Courier New" w:hAnsi="Courier New" w:cs="Courier New"/>
          <w:sz w:val="16"/>
          <w:szCs w:val="16"/>
        </w:rPr>
        <w:t>C        10.10.10.0/24 is directly connected, Loopback1</w:t>
      </w:r>
    </w:p>
    <w:p w14:paraId="0DC94C4E" w14:textId="77777777" w:rsidR="00152694" w:rsidRPr="00152694" w:rsidRDefault="00152694" w:rsidP="001526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2694">
        <w:rPr>
          <w:rFonts w:ascii="Courier New" w:hAnsi="Courier New" w:cs="Courier New"/>
          <w:sz w:val="16"/>
          <w:szCs w:val="16"/>
        </w:rPr>
        <w:t>L        10.10.10.2/32 is directly connected, Loopback1</w:t>
      </w:r>
    </w:p>
    <w:p w14:paraId="7E810B33" w14:textId="77777777" w:rsidR="00152694" w:rsidRPr="00152694" w:rsidRDefault="00152694" w:rsidP="001526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2694">
        <w:rPr>
          <w:rFonts w:ascii="Courier New" w:hAnsi="Courier New" w:cs="Courier New"/>
          <w:sz w:val="16"/>
          <w:szCs w:val="16"/>
        </w:rPr>
        <w:t xml:space="preserve">      40.0.0.0/32 is subnetted, 1 subnets</w:t>
      </w:r>
    </w:p>
    <w:p w14:paraId="48FC29A0" w14:textId="42BCEC2C" w:rsidR="00C819E5" w:rsidRPr="002B6809" w:rsidRDefault="00152694" w:rsidP="001526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2B6809">
        <w:rPr>
          <w:rFonts w:ascii="Courier New" w:hAnsi="Courier New" w:cs="Courier New"/>
          <w:sz w:val="16"/>
          <w:szCs w:val="16"/>
          <w:lang w:val="es-ES"/>
        </w:rPr>
        <w:t xml:space="preserve">O        40.40.40.2 [110/4] </w:t>
      </w:r>
      <w:proofErr w:type="spellStart"/>
      <w:r w:rsidRPr="002B6809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2B6809">
        <w:rPr>
          <w:rFonts w:ascii="Courier New" w:hAnsi="Courier New" w:cs="Courier New"/>
          <w:sz w:val="16"/>
          <w:szCs w:val="16"/>
          <w:lang w:val="es-ES"/>
        </w:rPr>
        <w:t xml:space="preserve"> 1.0.0.2, 00:42:31, GigabitEthernet0/0/0.2</w:t>
      </w:r>
    </w:p>
    <w:p w14:paraId="64BD3829" w14:textId="77777777" w:rsidR="00152694" w:rsidRPr="00E85B87" w:rsidRDefault="00152694" w:rsidP="001526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</w:p>
    <w:p w14:paraId="0D2FAF8B" w14:textId="77777777" w:rsidR="00576AE2" w:rsidRDefault="00576AE2">
      <w:pPr>
        <w:rPr>
          <w:rFonts w:ascii="Times New Roman" w:hAnsi="Times New Roman" w:cs="Times New Roman"/>
          <w:b/>
          <w:sz w:val="25"/>
          <w:szCs w:val="25"/>
          <w:u w:val="single"/>
          <w:lang w:val="es-ES"/>
        </w:rPr>
      </w:pPr>
      <w:r>
        <w:rPr>
          <w:rFonts w:ascii="Times New Roman" w:hAnsi="Times New Roman" w:cs="Times New Roman"/>
          <w:b/>
          <w:sz w:val="25"/>
          <w:szCs w:val="25"/>
          <w:u w:val="single"/>
          <w:lang w:val="es-ES"/>
        </w:rPr>
        <w:br w:type="page"/>
      </w:r>
    </w:p>
    <w:p w14:paraId="0CD5AA22" w14:textId="618D84E2" w:rsidR="00C819E5" w:rsidRPr="00E85B87" w:rsidRDefault="00C819E5" w:rsidP="00C819E5">
      <w:pPr>
        <w:rPr>
          <w:rFonts w:ascii="Times New Roman" w:hAnsi="Times New Roman" w:cs="Times New Roman"/>
          <w:b/>
          <w:sz w:val="25"/>
          <w:szCs w:val="25"/>
          <w:u w:val="single"/>
          <w:lang w:val="es-ES"/>
        </w:rPr>
      </w:pPr>
      <w:r w:rsidRPr="00E85B87">
        <w:rPr>
          <w:rFonts w:ascii="Times New Roman" w:hAnsi="Times New Roman" w:cs="Times New Roman"/>
          <w:b/>
          <w:sz w:val="25"/>
          <w:szCs w:val="25"/>
          <w:u w:val="single"/>
          <w:lang w:val="es-ES"/>
        </w:rPr>
        <w:lastRenderedPageBreak/>
        <w:t xml:space="preserve">R2 </w:t>
      </w:r>
      <w:r w:rsidR="00B35561">
        <w:rPr>
          <w:rFonts w:ascii="Times New Roman" w:hAnsi="Times New Roman" w:cs="Times New Roman"/>
          <w:b/>
          <w:sz w:val="25"/>
          <w:szCs w:val="25"/>
          <w:u w:val="single"/>
          <w:lang w:val="es-ES"/>
        </w:rPr>
        <w:t>Facebook</w:t>
      </w:r>
      <w:r>
        <w:rPr>
          <w:rFonts w:ascii="Times New Roman" w:hAnsi="Times New Roman" w:cs="Times New Roman"/>
          <w:b/>
          <w:sz w:val="25"/>
          <w:szCs w:val="25"/>
          <w:u w:val="single"/>
          <w:lang w:val="es-ES"/>
        </w:rPr>
        <w:t>:</w:t>
      </w:r>
    </w:p>
    <w:p w14:paraId="3CFB8A40" w14:textId="293081D0" w:rsidR="00152694" w:rsidRPr="002B6809" w:rsidRDefault="00152694" w:rsidP="00152694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 xml:space="preserve">R2#show ip route </w:t>
      </w:r>
      <w:proofErr w:type="spellStart"/>
      <w:r w:rsidRPr="002B6809">
        <w:rPr>
          <w:rFonts w:ascii="Courier New" w:hAnsi="Courier New" w:cs="Courier New"/>
          <w:sz w:val="16"/>
          <w:szCs w:val="16"/>
        </w:rPr>
        <w:t>vrf</w:t>
      </w:r>
      <w:proofErr w:type="spellEnd"/>
      <w:r w:rsidRPr="002B680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B6809">
        <w:rPr>
          <w:rFonts w:ascii="Courier New" w:hAnsi="Courier New" w:cs="Courier New"/>
          <w:sz w:val="16"/>
          <w:szCs w:val="16"/>
        </w:rPr>
        <w:t>facebook</w:t>
      </w:r>
      <w:proofErr w:type="spellEnd"/>
    </w:p>
    <w:p w14:paraId="18F38647" w14:textId="77777777" w:rsidR="00152694" w:rsidRPr="002B6809" w:rsidRDefault="00152694" w:rsidP="00152694">
      <w:pPr>
        <w:spacing w:after="0"/>
        <w:rPr>
          <w:rFonts w:ascii="Courier New" w:hAnsi="Courier New" w:cs="Courier New"/>
          <w:sz w:val="16"/>
          <w:szCs w:val="16"/>
        </w:rPr>
      </w:pPr>
    </w:p>
    <w:p w14:paraId="5D66496C" w14:textId="4FB80ED1" w:rsidR="00152694" w:rsidRPr="002B6809" w:rsidRDefault="00152694" w:rsidP="00152694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 xml:space="preserve">Routing Table: </w:t>
      </w:r>
      <w:proofErr w:type="spellStart"/>
      <w:r w:rsidRPr="002B6809">
        <w:rPr>
          <w:rFonts w:ascii="Courier New" w:hAnsi="Courier New" w:cs="Courier New"/>
          <w:sz w:val="16"/>
          <w:szCs w:val="16"/>
        </w:rPr>
        <w:t>facebook</w:t>
      </w:r>
      <w:proofErr w:type="spellEnd"/>
    </w:p>
    <w:p w14:paraId="381B8F59" w14:textId="77777777" w:rsidR="00152694" w:rsidRPr="002B6809" w:rsidRDefault="00152694" w:rsidP="00152694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>Gateway of last resort is not set</w:t>
      </w:r>
    </w:p>
    <w:p w14:paraId="14571E61" w14:textId="77777777" w:rsidR="00152694" w:rsidRPr="002B6809" w:rsidRDefault="00152694" w:rsidP="00152694">
      <w:pPr>
        <w:spacing w:after="0"/>
        <w:rPr>
          <w:rFonts w:ascii="Courier New" w:hAnsi="Courier New" w:cs="Courier New"/>
          <w:sz w:val="16"/>
          <w:szCs w:val="16"/>
        </w:rPr>
      </w:pPr>
    </w:p>
    <w:p w14:paraId="6D3528EE" w14:textId="77777777" w:rsidR="00152694" w:rsidRPr="002B6809" w:rsidRDefault="00152694" w:rsidP="00152694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 xml:space="preserve">      1.0.0.0/8 is variably subnetted, 2 subnets, 2 masks</w:t>
      </w:r>
    </w:p>
    <w:p w14:paraId="2B702D6B" w14:textId="77777777" w:rsidR="00152694" w:rsidRPr="002B6809" w:rsidRDefault="00152694" w:rsidP="00152694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>C        1.0.0.0/24 is directly connected, GigabitEthernet0/0/1.2</w:t>
      </w:r>
    </w:p>
    <w:p w14:paraId="098B3E90" w14:textId="77777777" w:rsidR="00152694" w:rsidRPr="002B6809" w:rsidRDefault="00152694" w:rsidP="00152694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>L        1.0.0.2/32 is directly connected, GigabitEthernet0/0/1.2</w:t>
      </w:r>
    </w:p>
    <w:p w14:paraId="3DEBC1E0" w14:textId="77777777" w:rsidR="00152694" w:rsidRPr="002B6809" w:rsidRDefault="00152694" w:rsidP="00152694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 xml:space="preserve">      2.0.0.0/8 is variably subnetted, 2 subnets, 2 masks</w:t>
      </w:r>
    </w:p>
    <w:p w14:paraId="1879849F" w14:textId="77777777" w:rsidR="00152694" w:rsidRPr="002B6809" w:rsidRDefault="00152694" w:rsidP="00152694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>C        2.0.0.0/24 is directly connected, GigabitEthernet0/0/0.2</w:t>
      </w:r>
    </w:p>
    <w:p w14:paraId="08E17DDD" w14:textId="77777777" w:rsidR="00152694" w:rsidRPr="002B6809" w:rsidRDefault="00152694" w:rsidP="00152694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>L        2.0.0.1/32 is directly connected, GigabitEthernet0/0/0.2</w:t>
      </w:r>
    </w:p>
    <w:p w14:paraId="4DA6404E" w14:textId="77777777" w:rsidR="00152694" w:rsidRPr="002B6809" w:rsidRDefault="00152694" w:rsidP="00152694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 xml:space="preserve">      3.0.0.0/24 is subnetted, 1 subnets</w:t>
      </w:r>
    </w:p>
    <w:p w14:paraId="7DFDD2F0" w14:textId="77777777" w:rsidR="00152694" w:rsidRPr="002B6809" w:rsidRDefault="00152694" w:rsidP="00152694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>O        3.0.0.0 [110/2] via 2.0.0.2, 00:47:46, GigabitEthernet0/0/0.2</w:t>
      </w:r>
    </w:p>
    <w:p w14:paraId="0D9242E4" w14:textId="77777777" w:rsidR="00152694" w:rsidRPr="002B6809" w:rsidRDefault="00152694" w:rsidP="00152694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 xml:space="preserve">      10.0.0.0/32 is subnetted, 1 subnets</w:t>
      </w:r>
    </w:p>
    <w:p w14:paraId="3F1CE87D" w14:textId="77777777" w:rsidR="00152694" w:rsidRPr="002B6809" w:rsidRDefault="00152694" w:rsidP="00152694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>O        10.10.10.2 [110/2] via 1.0.0.1, 00:47:44, GigabitEthernet0/0/1.2</w:t>
      </w:r>
    </w:p>
    <w:p w14:paraId="530FDE13" w14:textId="77777777" w:rsidR="00152694" w:rsidRPr="002B6809" w:rsidRDefault="00152694" w:rsidP="00152694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 xml:space="preserve">      40.0.0.0/32 is subnetted, 1 subnets</w:t>
      </w:r>
    </w:p>
    <w:p w14:paraId="5B89E1B3" w14:textId="289B4072" w:rsidR="00C819E5" w:rsidRPr="002B6809" w:rsidRDefault="00152694" w:rsidP="00152694">
      <w:pPr>
        <w:spacing w:after="0"/>
        <w:rPr>
          <w:rFonts w:ascii="Courier New" w:hAnsi="Courier New" w:cs="Courier New"/>
          <w:sz w:val="16"/>
          <w:szCs w:val="16"/>
        </w:rPr>
      </w:pPr>
      <w:r w:rsidRPr="002B6809">
        <w:rPr>
          <w:rFonts w:ascii="Courier New" w:hAnsi="Courier New" w:cs="Courier New"/>
          <w:sz w:val="16"/>
          <w:szCs w:val="16"/>
        </w:rPr>
        <w:t>O        40.40.40.2 [110/3] via 2.0.0.2, 00:47:46, GigabitEthernet0/0/0.2</w:t>
      </w:r>
    </w:p>
    <w:p w14:paraId="67041F5E" w14:textId="77777777" w:rsidR="00576AE2" w:rsidRPr="002B6809" w:rsidRDefault="00576AE2" w:rsidP="00152694">
      <w:pPr>
        <w:spacing w:after="0"/>
        <w:rPr>
          <w:rFonts w:ascii="Courier New" w:hAnsi="Courier New" w:cs="Courier New"/>
          <w:sz w:val="16"/>
          <w:szCs w:val="16"/>
        </w:rPr>
      </w:pPr>
    </w:p>
    <w:p w14:paraId="545B27B1" w14:textId="77777777" w:rsidR="00E21534" w:rsidRPr="002B6809" w:rsidRDefault="00C819E5" w:rsidP="00E21534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2B6809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R3 </w:t>
      </w:r>
      <w:r w:rsidR="00B35561" w:rsidRPr="002B6809">
        <w:rPr>
          <w:rFonts w:ascii="Times New Roman" w:hAnsi="Times New Roman" w:cs="Times New Roman"/>
          <w:b/>
          <w:bCs/>
          <w:sz w:val="25"/>
          <w:szCs w:val="25"/>
          <w:u w:val="single"/>
        </w:rPr>
        <w:t>Facebook</w:t>
      </w:r>
      <w:r w:rsidRPr="002B6809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: </w:t>
      </w:r>
    </w:p>
    <w:p w14:paraId="6FA5F11D" w14:textId="1C72552E" w:rsidR="00E21534" w:rsidRPr="002B6809" w:rsidRDefault="00E21534" w:rsidP="00E21534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E21534">
        <w:rPr>
          <w:rFonts w:ascii="Courier New" w:hAnsi="Courier New" w:cs="Courier New"/>
          <w:sz w:val="16"/>
          <w:szCs w:val="16"/>
        </w:rPr>
        <w:t xml:space="preserve">R3#show ip route </w:t>
      </w:r>
      <w:proofErr w:type="spellStart"/>
      <w:r w:rsidRPr="00E21534">
        <w:rPr>
          <w:rFonts w:ascii="Courier New" w:hAnsi="Courier New" w:cs="Courier New"/>
          <w:sz w:val="16"/>
          <w:szCs w:val="16"/>
        </w:rPr>
        <w:t>vrf</w:t>
      </w:r>
      <w:proofErr w:type="spellEnd"/>
      <w:r w:rsidRPr="00E215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21534">
        <w:rPr>
          <w:rFonts w:ascii="Courier New" w:hAnsi="Courier New" w:cs="Courier New"/>
          <w:sz w:val="16"/>
          <w:szCs w:val="16"/>
        </w:rPr>
        <w:t>facebook</w:t>
      </w:r>
      <w:proofErr w:type="spellEnd"/>
    </w:p>
    <w:p w14:paraId="24F6BEA6" w14:textId="20C8A9D7" w:rsidR="00E21534" w:rsidRPr="00E21534" w:rsidRDefault="00E21534" w:rsidP="00E21534">
      <w:pPr>
        <w:spacing w:after="0"/>
        <w:rPr>
          <w:rFonts w:ascii="Courier New" w:hAnsi="Courier New" w:cs="Courier New"/>
          <w:sz w:val="16"/>
          <w:szCs w:val="16"/>
        </w:rPr>
      </w:pPr>
      <w:r w:rsidRPr="00E21534">
        <w:rPr>
          <w:rFonts w:ascii="Courier New" w:hAnsi="Courier New" w:cs="Courier New"/>
          <w:sz w:val="16"/>
          <w:szCs w:val="16"/>
        </w:rPr>
        <w:t xml:space="preserve">Routing Table: </w:t>
      </w:r>
      <w:proofErr w:type="spellStart"/>
      <w:r w:rsidRPr="00E21534">
        <w:rPr>
          <w:rFonts w:ascii="Courier New" w:hAnsi="Courier New" w:cs="Courier New"/>
          <w:sz w:val="16"/>
          <w:szCs w:val="16"/>
        </w:rPr>
        <w:t>facebook</w:t>
      </w:r>
      <w:proofErr w:type="spellEnd"/>
    </w:p>
    <w:p w14:paraId="28FCA1A6" w14:textId="77777777" w:rsidR="00E21534" w:rsidRPr="00E21534" w:rsidRDefault="00E21534" w:rsidP="00E21534">
      <w:pPr>
        <w:spacing w:after="0"/>
        <w:rPr>
          <w:rFonts w:ascii="Courier New" w:hAnsi="Courier New" w:cs="Courier New"/>
          <w:sz w:val="16"/>
          <w:szCs w:val="16"/>
        </w:rPr>
      </w:pPr>
      <w:r w:rsidRPr="00E21534">
        <w:rPr>
          <w:rFonts w:ascii="Courier New" w:hAnsi="Courier New" w:cs="Courier New"/>
          <w:sz w:val="16"/>
          <w:szCs w:val="16"/>
        </w:rPr>
        <w:t>Gateway of last resort is not set</w:t>
      </w:r>
    </w:p>
    <w:p w14:paraId="7ED231BF" w14:textId="77777777" w:rsidR="00E21534" w:rsidRPr="00E21534" w:rsidRDefault="00E21534" w:rsidP="00E21534">
      <w:pPr>
        <w:spacing w:after="0"/>
        <w:rPr>
          <w:rFonts w:ascii="Courier New" w:hAnsi="Courier New" w:cs="Courier New"/>
          <w:sz w:val="16"/>
          <w:szCs w:val="16"/>
        </w:rPr>
      </w:pPr>
    </w:p>
    <w:p w14:paraId="60CB616C" w14:textId="77777777" w:rsidR="00E21534" w:rsidRPr="00E21534" w:rsidRDefault="00E21534" w:rsidP="00E21534">
      <w:pPr>
        <w:spacing w:after="0"/>
        <w:rPr>
          <w:rFonts w:ascii="Courier New" w:hAnsi="Courier New" w:cs="Courier New"/>
          <w:sz w:val="16"/>
          <w:szCs w:val="16"/>
        </w:rPr>
      </w:pPr>
      <w:r w:rsidRPr="00E21534">
        <w:rPr>
          <w:rFonts w:ascii="Courier New" w:hAnsi="Courier New" w:cs="Courier New"/>
          <w:sz w:val="16"/>
          <w:szCs w:val="16"/>
        </w:rPr>
        <w:t xml:space="preserve">      1.0.0.0/24 is subnetted, 1 subnets</w:t>
      </w:r>
    </w:p>
    <w:p w14:paraId="756561F2" w14:textId="77777777" w:rsidR="00E21534" w:rsidRPr="00E21534" w:rsidRDefault="00E21534" w:rsidP="00E21534">
      <w:pPr>
        <w:spacing w:after="0"/>
        <w:rPr>
          <w:rFonts w:ascii="Courier New" w:hAnsi="Courier New" w:cs="Courier New"/>
          <w:sz w:val="16"/>
          <w:szCs w:val="16"/>
        </w:rPr>
      </w:pPr>
      <w:r w:rsidRPr="00E21534">
        <w:rPr>
          <w:rFonts w:ascii="Courier New" w:hAnsi="Courier New" w:cs="Courier New"/>
          <w:sz w:val="16"/>
          <w:szCs w:val="16"/>
        </w:rPr>
        <w:t>O        1.0.0.0 [110/2] via 2.0.0.1, 00:52:01, GigabitEthernet0/0/1.2</w:t>
      </w:r>
    </w:p>
    <w:p w14:paraId="4D6B6877" w14:textId="77777777" w:rsidR="00E21534" w:rsidRPr="00E21534" w:rsidRDefault="00E21534" w:rsidP="00E21534">
      <w:pPr>
        <w:spacing w:after="0"/>
        <w:rPr>
          <w:rFonts w:ascii="Courier New" w:hAnsi="Courier New" w:cs="Courier New"/>
          <w:sz w:val="16"/>
          <w:szCs w:val="16"/>
        </w:rPr>
      </w:pPr>
      <w:r w:rsidRPr="00E21534">
        <w:rPr>
          <w:rFonts w:ascii="Courier New" w:hAnsi="Courier New" w:cs="Courier New"/>
          <w:sz w:val="16"/>
          <w:szCs w:val="16"/>
        </w:rPr>
        <w:t xml:space="preserve">      2.0.0.0/8 is variably subnetted, 2 subnets, 2 masks</w:t>
      </w:r>
    </w:p>
    <w:p w14:paraId="2C937845" w14:textId="77777777" w:rsidR="00E21534" w:rsidRPr="00E21534" w:rsidRDefault="00E21534" w:rsidP="00E21534">
      <w:pPr>
        <w:spacing w:after="0"/>
        <w:rPr>
          <w:rFonts w:ascii="Courier New" w:hAnsi="Courier New" w:cs="Courier New"/>
          <w:sz w:val="16"/>
          <w:szCs w:val="16"/>
        </w:rPr>
      </w:pPr>
      <w:r w:rsidRPr="00E21534">
        <w:rPr>
          <w:rFonts w:ascii="Courier New" w:hAnsi="Courier New" w:cs="Courier New"/>
          <w:sz w:val="16"/>
          <w:szCs w:val="16"/>
        </w:rPr>
        <w:t>C        2.0.0.0/24 is directly connected, GigabitEthernet0/0/1.2</w:t>
      </w:r>
    </w:p>
    <w:p w14:paraId="3079BD25" w14:textId="77777777" w:rsidR="00E21534" w:rsidRPr="00E21534" w:rsidRDefault="00E21534" w:rsidP="00E21534">
      <w:pPr>
        <w:spacing w:after="0"/>
        <w:rPr>
          <w:rFonts w:ascii="Courier New" w:hAnsi="Courier New" w:cs="Courier New"/>
          <w:sz w:val="16"/>
          <w:szCs w:val="16"/>
        </w:rPr>
      </w:pPr>
      <w:r w:rsidRPr="00E21534">
        <w:rPr>
          <w:rFonts w:ascii="Courier New" w:hAnsi="Courier New" w:cs="Courier New"/>
          <w:sz w:val="16"/>
          <w:szCs w:val="16"/>
        </w:rPr>
        <w:t>L        2.0.0.2/32 is directly connected, GigabitEthernet0/0/1.2</w:t>
      </w:r>
    </w:p>
    <w:p w14:paraId="4959F242" w14:textId="77777777" w:rsidR="00E21534" w:rsidRPr="00E21534" w:rsidRDefault="00E21534" w:rsidP="00E21534">
      <w:pPr>
        <w:spacing w:after="0"/>
        <w:rPr>
          <w:rFonts w:ascii="Courier New" w:hAnsi="Courier New" w:cs="Courier New"/>
          <w:sz w:val="16"/>
          <w:szCs w:val="16"/>
        </w:rPr>
      </w:pPr>
      <w:r w:rsidRPr="00E21534">
        <w:rPr>
          <w:rFonts w:ascii="Courier New" w:hAnsi="Courier New" w:cs="Courier New"/>
          <w:sz w:val="16"/>
          <w:szCs w:val="16"/>
        </w:rPr>
        <w:t xml:space="preserve">      3.0.0.0/8 is variably subnetted, 2 subnets, 2 masks</w:t>
      </w:r>
    </w:p>
    <w:p w14:paraId="1AAFA233" w14:textId="77777777" w:rsidR="00E21534" w:rsidRPr="00E21534" w:rsidRDefault="00E21534" w:rsidP="00E21534">
      <w:pPr>
        <w:spacing w:after="0"/>
        <w:rPr>
          <w:rFonts w:ascii="Courier New" w:hAnsi="Courier New" w:cs="Courier New"/>
          <w:sz w:val="16"/>
          <w:szCs w:val="16"/>
        </w:rPr>
      </w:pPr>
      <w:r w:rsidRPr="00E21534">
        <w:rPr>
          <w:rFonts w:ascii="Courier New" w:hAnsi="Courier New" w:cs="Courier New"/>
          <w:sz w:val="16"/>
          <w:szCs w:val="16"/>
        </w:rPr>
        <w:t>C        3.0.0.0/24 is directly connected, GigabitEthernet0/0/0.2</w:t>
      </w:r>
    </w:p>
    <w:p w14:paraId="5EEE384C" w14:textId="77777777" w:rsidR="00E21534" w:rsidRPr="00E21534" w:rsidRDefault="00E21534" w:rsidP="00E21534">
      <w:pPr>
        <w:spacing w:after="0"/>
        <w:rPr>
          <w:rFonts w:ascii="Courier New" w:hAnsi="Courier New" w:cs="Courier New"/>
          <w:sz w:val="16"/>
          <w:szCs w:val="16"/>
        </w:rPr>
      </w:pPr>
      <w:r w:rsidRPr="00E21534">
        <w:rPr>
          <w:rFonts w:ascii="Courier New" w:hAnsi="Courier New" w:cs="Courier New"/>
          <w:sz w:val="16"/>
          <w:szCs w:val="16"/>
        </w:rPr>
        <w:t>L        3.0.0.1/32 is directly connected, GigabitEthernet0/0/0.2</w:t>
      </w:r>
    </w:p>
    <w:p w14:paraId="73F2972B" w14:textId="77777777" w:rsidR="00E21534" w:rsidRPr="00E21534" w:rsidRDefault="00E21534" w:rsidP="00E21534">
      <w:pPr>
        <w:spacing w:after="0"/>
        <w:rPr>
          <w:rFonts w:ascii="Courier New" w:hAnsi="Courier New" w:cs="Courier New"/>
          <w:sz w:val="16"/>
          <w:szCs w:val="16"/>
        </w:rPr>
      </w:pPr>
      <w:r w:rsidRPr="00E21534">
        <w:rPr>
          <w:rFonts w:ascii="Courier New" w:hAnsi="Courier New" w:cs="Courier New"/>
          <w:sz w:val="16"/>
          <w:szCs w:val="16"/>
        </w:rPr>
        <w:t xml:space="preserve">      10.0.0.0/32 is subnetted, 1 subnets</w:t>
      </w:r>
    </w:p>
    <w:p w14:paraId="3C9E4B7A" w14:textId="77777777" w:rsidR="00E21534" w:rsidRPr="00E21534" w:rsidRDefault="00E21534" w:rsidP="00E21534">
      <w:pPr>
        <w:spacing w:after="0"/>
        <w:rPr>
          <w:rFonts w:ascii="Courier New" w:hAnsi="Courier New" w:cs="Courier New"/>
          <w:sz w:val="16"/>
          <w:szCs w:val="16"/>
        </w:rPr>
      </w:pPr>
      <w:r w:rsidRPr="00E21534">
        <w:rPr>
          <w:rFonts w:ascii="Courier New" w:hAnsi="Courier New" w:cs="Courier New"/>
          <w:sz w:val="16"/>
          <w:szCs w:val="16"/>
        </w:rPr>
        <w:t>O        10.10.10.2 [110/3] via 2.0.0.1, 00:51:56, GigabitEthernet0/0/1.2</w:t>
      </w:r>
    </w:p>
    <w:p w14:paraId="1FC24EBB" w14:textId="77777777" w:rsidR="00E21534" w:rsidRPr="00E21534" w:rsidRDefault="00E21534" w:rsidP="00E21534">
      <w:pPr>
        <w:spacing w:after="0"/>
        <w:rPr>
          <w:rFonts w:ascii="Courier New" w:hAnsi="Courier New" w:cs="Courier New"/>
          <w:sz w:val="16"/>
          <w:szCs w:val="16"/>
        </w:rPr>
      </w:pPr>
      <w:r w:rsidRPr="00E21534">
        <w:rPr>
          <w:rFonts w:ascii="Courier New" w:hAnsi="Courier New" w:cs="Courier New"/>
          <w:sz w:val="16"/>
          <w:szCs w:val="16"/>
        </w:rPr>
        <w:t xml:space="preserve">      40.0.0.0/32 is subnetted, 1 subnets</w:t>
      </w:r>
    </w:p>
    <w:p w14:paraId="0475CA89" w14:textId="35E79215" w:rsidR="00E21534" w:rsidRDefault="00E21534" w:rsidP="00E21534">
      <w:pPr>
        <w:spacing w:after="0"/>
        <w:rPr>
          <w:rFonts w:ascii="Courier New" w:hAnsi="Courier New" w:cs="Courier New"/>
          <w:sz w:val="16"/>
          <w:szCs w:val="16"/>
        </w:rPr>
      </w:pPr>
      <w:r w:rsidRPr="00E21534">
        <w:rPr>
          <w:rFonts w:ascii="Courier New" w:hAnsi="Courier New" w:cs="Courier New"/>
          <w:sz w:val="16"/>
          <w:szCs w:val="16"/>
        </w:rPr>
        <w:t>O        40.40.40.2 [110/2] via 3.0.0.2, 00:53:12, GigabitEthernet0/0/0.2</w:t>
      </w:r>
    </w:p>
    <w:p w14:paraId="0FDBFED5" w14:textId="77777777" w:rsidR="00E21534" w:rsidRDefault="00E21534" w:rsidP="00E21534">
      <w:pPr>
        <w:spacing w:after="0"/>
        <w:rPr>
          <w:rFonts w:ascii="Courier New" w:hAnsi="Courier New" w:cs="Courier New"/>
          <w:sz w:val="16"/>
          <w:szCs w:val="16"/>
        </w:rPr>
      </w:pPr>
    </w:p>
    <w:p w14:paraId="47A4AC6B" w14:textId="693A810D" w:rsidR="00C819E5" w:rsidRPr="002B6809" w:rsidRDefault="00C819E5" w:rsidP="00E21534">
      <w:pPr>
        <w:spacing w:after="0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2B6809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R4 </w:t>
      </w:r>
      <w:r w:rsidR="00B35561" w:rsidRPr="002B6809">
        <w:rPr>
          <w:rFonts w:ascii="Times New Roman" w:hAnsi="Times New Roman" w:cs="Times New Roman"/>
          <w:b/>
          <w:bCs/>
          <w:sz w:val="25"/>
          <w:szCs w:val="25"/>
          <w:u w:val="single"/>
        </w:rPr>
        <w:t>Facebook</w:t>
      </w:r>
      <w:r w:rsidRPr="002B6809">
        <w:rPr>
          <w:rFonts w:ascii="Times New Roman" w:hAnsi="Times New Roman" w:cs="Times New Roman"/>
          <w:b/>
          <w:bCs/>
          <w:sz w:val="25"/>
          <w:szCs w:val="25"/>
          <w:u w:val="single"/>
        </w:rPr>
        <w:t>:</w:t>
      </w:r>
    </w:p>
    <w:p w14:paraId="02C7264B" w14:textId="7502993B" w:rsidR="00D00051" w:rsidRPr="00D00051" w:rsidRDefault="00D00051" w:rsidP="00D00051">
      <w:pPr>
        <w:spacing w:after="0"/>
        <w:rPr>
          <w:rFonts w:ascii="Courier New" w:hAnsi="Courier New" w:cs="Courier New"/>
          <w:sz w:val="16"/>
          <w:szCs w:val="16"/>
        </w:rPr>
      </w:pPr>
      <w:r w:rsidRPr="00D00051">
        <w:rPr>
          <w:rFonts w:ascii="Courier New" w:hAnsi="Courier New" w:cs="Courier New"/>
          <w:sz w:val="16"/>
          <w:szCs w:val="16"/>
        </w:rPr>
        <w:t xml:space="preserve">R4#show ip route </w:t>
      </w:r>
      <w:proofErr w:type="spellStart"/>
      <w:r w:rsidRPr="00D00051">
        <w:rPr>
          <w:rFonts w:ascii="Courier New" w:hAnsi="Courier New" w:cs="Courier New"/>
          <w:sz w:val="16"/>
          <w:szCs w:val="16"/>
        </w:rPr>
        <w:t>vrf</w:t>
      </w:r>
      <w:proofErr w:type="spellEnd"/>
      <w:r w:rsidRPr="00D0005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00051">
        <w:rPr>
          <w:rFonts w:ascii="Courier New" w:hAnsi="Courier New" w:cs="Courier New"/>
          <w:sz w:val="16"/>
          <w:szCs w:val="16"/>
        </w:rPr>
        <w:t>facebook</w:t>
      </w:r>
      <w:proofErr w:type="spellEnd"/>
    </w:p>
    <w:p w14:paraId="2D14CED5" w14:textId="77777777" w:rsidR="00D00051" w:rsidRPr="00D00051" w:rsidRDefault="00D00051" w:rsidP="00D00051">
      <w:pPr>
        <w:spacing w:after="0"/>
        <w:rPr>
          <w:rFonts w:ascii="Courier New" w:hAnsi="Courier New" w:cs="Courier New"/>
          <w:sz w:val="16"/>
          <w:szCs w:val="16"/>
        </w:rPr>
      </w:pPr>
    </w:p>
    <w:p w14:paraId="1303D041" w14:textId="681E5DE5" w:rsidR="00D00051" w:rsidRPr="00D00051" w:rsidRDefault="00D00051" w:rsidP="00D00051">
      <w:pPr>
        <w:spacing w:after="0"/>
        <w:rPr>
          <w:rFonts w:ascii="Courier New" w:hAnsi="Courier New" w:cs="Courier New"/>
          <w:sz w:val="16"/>
          <w:szCs w:val="16"/>
        </w:rPr>
      </w:pPr>
      <w:r w:rsidRPr="00D00051">
        <w:rPr>
          <w:rFonts w:ascii="Courier New" w:hAnsi="Courier New" w:cs="Courier New"/>
          <w:sz w:val="16"/>
          <w:szCs w:val="16"/>
        </w:rPr>
        <w:t xml:space="preserve">Routing Table: </w:t>
      </w:r>
      <w:proofErr w:type="spellStart"/>
      <w:r w:rsidRPr="00D00051">
        <w:rPr>
          <w:rFonts w:ascii="Courier New" w:hAnsi="Courier New" w:cs="Courier New"/>
          <w:sz w:val="16"/>
          <w:szCs w:val="16"/>
        </w:rPr>
        <w:t>facebook</w:t>
      </w:r>
      <w:proofErr w:type="spellEnd"/>
    </w:p>
    <w:p w14:paraId="14591B51" w14:textId="77777777" w:rsidR="00D00051" w:rsidRPr="00D00051" w:rsidRDefault="00D00051" w:rsidP="00D00051">
      <w:pPr>
        <w:spacing w:after="0"/>
        <w:rPr>
          <w:rFonts w:ascii="Courier New" w:hAnsi="Courier New" w:cs="Courier New"/>
          <w:sz w:val="16"/>
          <w:szCs w:val="16"/>
        </w:rPr>
      </w:pPr>
      <w:r w:rsidRPr="00D00051">
        <w:rPr>
          <w:rFonts w:ascii="Courier New" w:hAnsi="Courier New" w:cs="Courier New"/>
          <w:sz w:val="16"/>
          <w:szCs w:val="16"/>
        </w:rPr>
        <w:t>Gateway of last resort is not set</w:t>
      </w:r>
    </w:p>
    <w:p w14:paraId="3979B3C4" w14:textId="77777777" w:rsidR="00D00051" w:rsidRPr="00D00051" w:rsidRDefault="00D00051" w:rsidP="00D00051">
      <w:pPr>
        <w:spacing w:after="0"/>
        <w:rPr>
          <w:rFonts w:ascii="Courier New" w:hAnsi="Courier New" w:cs="Courier New"/>
          <w:sz w:val="16"/>
          <w:szCs w:val="16"/>
        </w:rPr>
      </w:pPr>
    </w:p>
    <w:p w14:paraId="0CF228AB" w14:textId="77777777" w:rsidR="00D00051" w:rsidRPr="00D00051" w:rsidRDefault="00D00051" w:rsidP="00D00051">
      <w:pPr>
        <w:spacing w:after="0"/>
        <w:rPr>
          <w:rFonts w:ascii="Courier New" w:hAnsi="Courier New" w:cs="Courier New"/>
          <w:sz w:val="16"/>
          <w:szCs w:val="16"/>
        </w:rPr>
      </w:pPr>
      <w:r w:rsidRPr="00D00051">
        <w:rPr>
          <w:rFonts w:ascii="Courier New" w:hAnsi="Courier New" w:cs="Courier New"/>
          <w:sz w:val="16"/>
          <w:szCs w:val="16"/>
        </w:rPr>
        <w:t xml:space="preserve">      1.0.0.0/24 is subnetted, 1 subnets</w:t>
      </w:r>
    </w:p>
    <w:p w14:paraId="410EE005" w14:textId="77777777" w:rsidR="00D00051" w:rsidRPr="00D00051" w:rsidRDefault="00D00051" w:rsidP="00D00051">
      <w:pPr>
        <w:spacing w:after="0"/>
        <w:rPr>
          <w:rFonts w:ascii="Courier New" w:hAnsi="Courier New" w:cs="Courier New"/>
          <w:sz w:val="16"/>
          <w:szCs w:val="16"/>
        </w:rPr>
      </w:pPr>
      <w:r w:rsidRPr="00D00051">
        <w:rPr>
          <w:rFonts w:ascii="Courier New" w:hAnsi="Courier New" w:cs="Courier New"/>
          <w:sz w:val="16"/>
          <w:szCs w:val="16"/>
        </w:rPr>
        <w:t>O        1.0.0.0 [110/3] via 3.0.0.1, 00:47:54, GigabitEthernet0/0/1.2</w:t>
      </w:r>
    </w:p>
    <w:p w14:paraId="72B4E69F" w14:textId="77777777" w:rsidR="00D00051" w:rsidRPr="00D00051" w:rsidRDefault="00D00051" w:rsidP="00D00051">
      <w:pPr>
        <w:spacing w:after="0"/>
        <w:rPr>
          <w:rFonts w:ascii="Courier New" w:hAnsi="Courier New" w:cs="Courier New"/>
          <w:sz w:val="16"/>
          <w:szCs w:val="16"/>
        </w:rPr>
      </w:pPr>
      <w:r w:rsidRPr="00D00051">
        <w:rPr>
          <w:rFonts w:ascii="Courier New" w:hAnsi="Courier New" w:cs="Courier New"/>
          <w:sz w:val="16"/>
          <w:szCs w:val="16"/>
        </w:rPr>
        <w:t xml:space="preserve">      2.0.0.0/24 is subnetted, 1 subnets</w:t>
      </w:r>
    </w:p>
    <w:p w14:paraId="2100548E" w14:textId="77777777" w:rsidR="00D00051" w:rsidRPr="00D00051" w:rsidRDefault="00D00051" w:rsidP="00D00051">
      <w:pPr>
        <w:spacing w:after="0"/>
        <w:rPr>
          <w:rFonts w:ascii="Courier New" w:hAnsi="Courier New" w:cs="Courier New"/>
          <w:sz w:val="16"/>
          <w:szCs w:val="16"/>
        </w:rPr>
      </w:pPr>
      <w:r w:rsidRPr="00D00051">
        <w:rPr>
          <w:rFonts w:ascii="Courier New" w:hAnsi="Courier New" w:cs="Courier New"/>
          <w:sz w:val="16"/>
          <w:szCs w:val="16"/>
        </w:rPr>
        <w:t>O        2.0.0.0 [110/2] via 3.0.0.1, 00:48:39, GigabitEthernet0/0/1.2</w:t>
      </w:r>
    </w:p>
    <w:p w14:paraId="24B8898E" w14:textId="77777777" w:rsidR="00D00051" w:rsidRPr="00D00051" w:rsidRDefault="00D00051" w:rsidP="00D00051">
      <w:pPr>
        <w:spacing w:after="0"/>
        <w:rPr>
          <w:rFonts w:ascii="Courier New" w:hAnsi="Courier New" w:cs="Courier New"/>
          <w:sz w:val="16"/>
          <w:szCs w:val="16"/>
        </w:rPr>
      </w:pPr>
      <w:r w:rsidRPr="00D00051">
        <w:rPr>
          <w:rFonts w:ascii="Courier New" w:hAnsi="Courier New" w:cs="Courier New"/>
          <w:sz w:val="16"/>
          <w:szCs w:val="16"/>
        </w:rPr>
        <w:t xml:space="preserve">      3.0.0.0/8 is variably subnetted, 2 subnets, 2 masks</w:t>
      </w:r>
    </w:p>
    <w:p w14:paraId="5681C861" w14:textId="77777777" w:rsidR="00D00051" w:rsidRPr="00D00051" w:rsidRDefault="00D00051" w:rsidP="00D00051">
      <w:pPr>
        <w:spacing w:after="0"/>
        <w:rPr>
          <w:rFonts w:ascii="Courier New" w:hAnsi="Courier New" w:cs="Courier New"/>
          <w:sz w:val="16"/>
          <w:szCs w:val="16"/>
        </w:rPr>
      </w:pPr>
      <w:r w:rsidRPr="00D00051">
        <w:rPr>
          <w:rFonts w:ascii="Courier New" w:hAnsi="Courier New" w:cs="Courier New"/>
          <w:sz w:val="16"/>
          <w:szCs w:val="16"/>
        </w:rPr>
        <w:t>C        3.0.0.0/24 is directly connected, GigabitEthernet0/0/1.2</w:t>
      </w:r>
    </w:p>
    <w:p w14:paraId="4BF10921" w14:textId="77777777" w:rsidR="00D00051" w:rsidRPr="00D00051" w:rsidRDefault="00D00051" w:rsidP="00D00051">
      <w:pPr>
        <w:spacing w:after="0"/>
        <w:rPr>
          <w:rFonts w:ascii="Courier New" w:hAnsi="Courier New" w:cs="Courier New"/>
          <w:sz w:val="16"/>
          <w:szCs w:val="16"/>
        </w:rPr>
      </w:pPr>
      <w:r w:rsidRPr="00D00051">
        <w:rPr>
          <w:rFonts w:ascii="Courier New" w:hAnsi="Courier New" w:cs="Courier New"/>
          <w:sz w:val="16"/>
          <w:szCs w:val="16"/>
        </w:rPr>
        <w:t>L        3.0.0.2/32 is directly connected, GigabitEthernet0/0/1.2</w:t>
      </w:r>
    </w:p>
    <w:p w14:paraId="78F8134C" w14:textId="77777777" w:rsidR="00D00051" w:rsidRPr="00D00051" w:rsidRDefault="00D00051" w:rsidP="00D00051">
      <w:pPr>
        <w:spacing w:after="0"/>
        <w:rPr>
          <w:rFonts w:ascii="Courier New" w:hAnsi="Courier New" w:cs="Courier New"/>
          <w:sz w:val="16"/>
          <w:szCs w:val="16"/>
        </w:rPr>
      </w:pPr>
      <w:r w:rsidRPr="00D00051">
        <w:rPr>
          <w:rFonts w:ascii="Courier New" w:hAnsi="Courier New" w:cs="Courier New"/>
          <w:sz w:val="16"/>
          <w:szCs w:val="16"/>
        </w:rPr>
        <w:t xml:space="preserve">      10.0.0.0/32 is subnetted, 1 subnets</w:t>
      </w:r>
    </w:p>
    <w:p w14:paraId="6009426B" w14:textId="77777777" w:rsidR="00D00051" w:rsidRPr="00D00051" w:rsidRDefault="00D00051" w:rsidP="00D00051">
      <w:pPr>
        <w:spacing w:after="0"/>
        <w:rPr>
          <w:rFonts w:ascii="Courier New" w:hAnsi="Courier New" w:cs="Courier New"/>
          <w:sz w:val="16"/>
          <w:szCs w:val="16"/>
        </w:rPr>
      </w:pPr>
      <w:r w:rsidRPr="00D00051">
        <w:rPr>
          <w:rFonts w:ascii="Courier New" w:hAnsi="Courier New" w:cs="Courier New"/>
          <w:sz w:val="16"/>
          <w:szCs w:val="16"/>
        </w:rPr>
        <w:t>O        10.10.10.2 [110/4] via 3.0.0.1, 00:47:44, GigabitEthernet0/0/1.2</w:t>
      </w:r>
    </w:p>
    <w:p w14:paraId="5E45EDCB" w14:textId="77777777" w:rsidR="00D00051" w:rsidRPr="00D00051" w:rsidRDefault="00D00051" w:rsidP="00D00051">
      <w:pPr>
        <w:spacing w:after="0"/>
        <w:rPr>
          <w:rFonts w:ascii="Courier New" w:hAnsi="Courier New" w:cs="Courier New"/>
          <w:sz w:val="16"/>
          <w:szCs w:val="16"/>
        </w:rPr>
      </w:pPr>
      <w:r w:rsidRPr="00D00051">
        <w:rPr>
          <w:rFonts w:ascii="Courier New" w:hAnsi="Courier New" w:cs="Courier New"/>
          <w:sz w:val="16"/>
          <w:szCs w:val="16"/>
        </w:rPr>
        <w:t xml:space="preserve">      40.0.0.0/8 is variably subnetted, 2 subnets, 2 masks</w:t>
      </w:r>
    </w:p>
    <w:p w14:paraId="3BC0664E" w14:textId="77777777" w:rsidR="00D00051" w:rsidRPr="00D00051" w:rsidRDefault="00D00051" w:rsidP="00D00051">
      <w:pPr>
        <w:spacing w:after="0"/>
        <w:rPr>
          <w:rFonts w:ascii="Courier New" w:hAnsi="Courier New" w:cs="Courier New"/>
          <w:sz w:val="16"/>
          <w:szCs w:val="16"/>
        </w:rPr>
      </w:pPr>
      <w:r w:rsidRPr="00D00051">
        <w:rPr>
          <w:rFonts w:ascii="Courier New" w:hAnsi="Courier New" w:cs="Courier New"/>
          <w:sz w:val="16"/>
          <w:szCs w:val="16"/>
        </w:rPr>
        <w:t>C        40.40.40.0/24 is directly connected, Loopback1</w:t>
      </w:r>
    </w:p>
    <w:p w14:paraId="2F59D0BE" w14:textId="5F2184D8" w:rsidR="009F2031" w:rsidRDefault="00D00051" w:rsidP="00D00051">
      <w:pPr>
        <w:spacing w:after="0"/>
        <w:rPr>
          <w:rFonts w:ascii="Times New Roman" w:hAnsi="Times New Roman" w:cs="Times New Roman"/>
          <w:sz w:val="25"/>
          <w:szCs w:val="25"/>
        </w:rPr>
      </w:pPr>
      <w:r w:rsidRPr="00D00051">
        <w:rPr>
          <w:rFonts w:ascii="Courier New" w:hAnsi="Courier New" w:cs="Courier New"/>
          <w:sz w:val="16"/>
          <w:szCs w:val="16"/>
        </w:rPr>
        <w:t>L        40.40.40.2/32 is directly connected, Loopback1</w:t>
      </w:r>
      <w:r w:rsidR="009F2031">
        <w:rPr>
          <w:rFonts w:ascii="Times New Roman" w:hAnsi="Times New Roman" w:cs="Times New Roman"/>
          <w:sz w:val="25"/>
          <w:szCs w:val="25"/>
        </w:rPr>
        <w:br w:type="page"/>
      </w:r>
    </w:p>
    <w:p w14:paraId="613E44F8" w14:textId="30C72CF9" w:rsidR="00734A96" w:rsidRDefault="004F41A6" w:rsidP="00734A96">
      <w:p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Verification Command</w:t>
      </w:r>
      <w:r w:rsidR="004767A3">
        <w:rPr>
          <w:rFonts w:ascii="Times New Roman" w:hAnsi="Times New Roman" w:cs="Times New Roman"/>
          <w:sz w:val="25"/>
          <w:szCs w:val="25"/>
        </w:rPr>
        <w:t>s</w:t>
      </w:r>
      <w:r w:rsidR="00734A96">
        <w:rPr>
          <w:rFonts w:ascii="Times New Roman" w:hAnsi="Times New Roman" w:cs="Times New Roman"/>
          <w:sz w:val="25"/>
          <w:szCs w:val="25"/>
        </w:rPr>
        <w:t>:</w:t>
      </w:r>
    </w:p>
    <w:p w14:paraId="64150DA5" w14:textId="2A9EB512" w:rsidR="00734A96" w:rsidRDefault="00A82DF1" w:rsidP="00734A96">
      <w:p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R1 Interfaces:</w:t>
      </w:r>
    </w:p>
    <w:p w14:paraId="5FD5DD33" w14:textId="77777777" w:rsidR="00734A96" w:rsidRDefault="00734A96" w:rsidP="00734A9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2399DEDA" w14:textId="13D543C7" w:rsidR="00734A96" w:rsidRPr="00734A96" w:rsidRDefault="00734A96" w:rsidP="00734A9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34A96">
        <w:rPr>
          <w:rFonts w:ascii="Courier New" w:hAnsi="Courier New" w:cs="Courier New"/>
          <w:sz w:val="16"/>
          <w:szCs w:val="16"/>
        </w:rPr>
        <w:t>R1#</w:t>
      </w:r>
      <w:r w:rsidRPr="00734A96">
        <w:rPr>
          <w:rFonts w:ascii="Courier New" w:hAnsi="Courier New" w:cs="Courier New"/>
          <w:b/>
          <w:bCs/>
          <w:sz w:val="16"/>
          <w:szCs w:val="16"/>
        </w:rPr>
        <w:t>sh</w:t>
      </w:r>
      <w:r>
        <w:rPr>
          <w:rFonts w:ascii="Courier New" w:hAnsi="Courier New" w:cs="Courier New"/>
          <w:b/>
          <w:bCs/>
          <w:sz w:val="16"/>
          <w:szCs w:val="16"/>
        </w:rPr>
        <w:t>ow</w:t>
      </w:r>
      <w:r w:rsidRPr="00734A96">
        <w:rPr>
          <w:rFonts w:ascii="Courier New" w:hAnsi="Courier New" w:cs="Courier New"/>
          <w:b/>
          <w:bCs/>
          <w:sz w:val="16"/>
          <w:szCs w:val="16"/>
        </w:rPr>
        <w:t xml:space="preserve"> ip int</w:t>
      </w:r>
      <w:r w:rsidR="00A82DF1">
        <w:rPr>
          <w:rFonts w:ascii="Courier New" w:hAnsi="Courier New" w:cs="Courier New"/>
          <w:b/>
          <w:bCs/>
          <w:sz w:val="16"/>
          <w:szCs w:val="16"/>
        </w:rPr>
        <w:t>erface</w:t>
      </w:r>
      <w:r w:rsidRPr="00734A96">
        <w:rPr>
          <w:rFonts w:ascii="Courier New" w:hAnsi="Courier New" w:cs="Courier New"/>
          <w:b/>
          <w:bCs/>
          <w:sz w:val="16"/>
          <w:szCs w:val="16"/>
        </w:rPr>
        <w:t xml:space="preserve"> brief</w:t>
      </w:r>
    </w:p>
    <w:p w14:paraId="61070FFC" w14:textId="77777777" w:rsidR="00734A96" w:rsidRPr="00734A96" w:rsidRDefault="00734A96" w:rsidP="00734A96">
      <w:pPr>
        <w:spacing w:after="0"/>
        <w:rPr>
          <w:rFonts w:ascii="Courier New" w:hAnsi="Courier New" w:cs="Courier New"/>
          <w:sz w:val="16"/>
          <w:szCs w:val="16"/>
        </w:rPr>
      </w:pPr>
      <w:r w:rsidRPr="00734A96">
        <w:rPr>
          <w:rFonts w:ascii="Courier New" w:hAnsi="Courier New" w:cs="Courier New"/>
          <w:sz w:val="16"/>
          <w:szCs w:val="16"/>
        </w:rPr>
        <w:t>Interface              IP-</w:t>
      </w:r>
      <w:proofErr w:type="gramStart"/>
      <w:r w:rsidRPr="00734A96">
        <w:rPr>
          <w:rFonts w:ascii="Courier New" w:hAnsi="Courier New" w:cs="Courier New"/>
          <w:sz w:val="16"/>
          <w:szCs w:val="16"/>
        </w:rPr>
        <w:t>Address</w:t>
      </w:r>
      <w:proofErr w:type="gramEnd"/>
      <w:r w:rsidRPr="00734A96">
        <w:rPr>
          <w:rFonts w:ascii="Courier New" w:hAnsi="Courier New" w:cs="Courier New"/>
          <w:sz w:val="16"/>
          <w:szCs w:val="16"/>
        </w:rPr>
        <w:t xml:space="preserve">      OK? Method Status                Protocol</w:t>
      </w:r>
    </w:p>
    <w:p w14:paraId="66FD18A0" w14:textId="77777777" w:rsidR="00734A96" w:rsidRPr="00734A96" w:rsidRDefault="00734A96" w:rsidP="00734A96">
      <w:pPr>
        <w:spacing w:after="0"/>
        <w:rPr>
          <w:rFonts w:ascii="Courier New" w:hAnsi="Courier New" w:cs="Courier New"/>
          <w:sz w:val="16"/>
          <w:szCs w:val="16"/>
        </w:rPr>
      </w:pPr>
      <w:r w:rsidRPr="00734A96">
        <w:rPr>
          <w:rFonts w:ascii="Courier New" w:hAnsi="Courier New" w:cs="Courier New"/>
          <w:sz w:val="16"/>
          <w:szCs w:val="16"/>
        </w:rPr>
        <w:t xml:space="preserve">GigabitEthernet0/0/0   unassigned      YES unset  up                    </w:t>
      </w:r>
      <w:proofErr w:type="spellStart"/>
      <w:r w:rsidRPr="00734A96">
        <w:rPr>
          <w:rFonts w:ascii="Courier New" w:hAnsi="Courier New" w:cs="Courier New"/>
          <w:sz w:val="16"/>
          <w:szCs w:val="16"/>
        </w:rPr>
        <w:t>up</w:t>
      </w:r>
      <w:proofErr w:type="spellEnd"/>
    </w:p>
    <w:p w14:paraId="16A6A96A" w14:textId="77777777" w:rsidR="00734A96" w:rsidRPr="00734A96" w:rsidRDefault="00734A96" w:rsidP="00734A96">
      <w:pPr>
        <w:spacing w:after="0"/>
        <w:rPr>
          <w:rFonts w:ascii="Courier New" w:hAnsi="Courier New" w:cs="Courier New"/>
          <w:sz w:val="16"/>
          <w:szCs w:val="16"/>
        </w:rPr>
      </w:pPr>
      <w:r w:rsidRPr="00734A96">
        <w:rPr>
          <w:rFonts w:ascii="Courier New" w:hAnsi="Courier New" w:cs="Courier New"/>
          <w:sz w:val="16"/>
          <w:szCs w:val="16"/>
        </w:rPr>
        <w:t xml:space="preserve">GigabitEthernet0/0/0.1 192.168.1.1     YES manual up                    </w:t>
      </w:r>
      <w:proofErr w:type="spellStart"/>
      <w:r w:rsidRPr="00734A96">
        <w:rPr>
          <w:rFonts w:ascii="Courier New" w:hAnsi="Courier New" w:cs="Courier New"/>
          <w:sz w:val="16"/>
          <w:szCs w:val="16"/>
        </w:rPr>
        <w:t>up</w:t>
      </w:r>
      <w:proofErr w:type="spellEnd"/>
    </w:p>
    <w:p w14:paraId="12BE0195" w14:textId="77777777" w:rsidR="00734A96" w:rsidRPr="00734A96" w:rsidRDefault="00734A96" w:rsidP="00734A96">
      <w:pPr>
        <w:spacing w:after="0"/>
        <w:rPr>
          <w:rFonts w:ascii="Courier New" w:hAnsi="Courier New" w:cs="Courier New"/>
          <w:sz w:val="16"/>
          <w:szCs w:val="16"/>
        </w:rPr>
      </w:pPr>
      <w:r w:rsidRPr="00734A96">
        <w:rPr>
          <w:rFonts w:ascii="Courier New" w:hAnsi="Courier New" w:cs="Courier New"/>
          <w:sz w:val="16"/>
          <w:szCs w:val="16"/>
        </w:rPr>
        <w:t xml:space="preserve">GigabitEthernet0/0/0.2 1.0.0.1         YES manual up                    </w:t>
      </w:r>
      <w:proofErr w:type="spellStart"/>
      <w:r w:rsidRPr="00734A96">
        <w:rPr>
          <w:rFonts w:ascii="Courier New" w:hAnsi="Courier New" w:cs="Courier New"/>
          <w:sz w:val="16"/>
          <w:szCs w:val="16"/>
        </w:rPr>
        <w:t>up</w:t>
      </w:r>
      <w:proofErr w:type="spellEnd"/>
    </w:p>
    <w:p w14:paraId="1E4F5BD7" w14:textId="77777777" w:rsidR="00734A96" w:rsidRPr="00734A96" w:rsidRDefault="00734A96" w:rsidP="00734A96">
      <w:pPr>
        <w:spacing w:after="0"/>
        <w:rPr>
          <w:rFonts w:ascii="Courier New" w:hAnsi="Courier New" w:cs="Courier New"/>
          <w:sz w:val="16"/>
          <w:szCs w:val="16"/>
        </w:rPr>
      </w:pPr>
      <w:r w:rsidRPr="00734A96">
        <w:rPr>
          <w:rFonts w:ascii="Courier New" w:hAnsi="Courier New" w:cs="Courier New"/>
          <w:sz w:val="16"/>
          <w:szCs w:val="16"/>
        </w:rPr>
        <w:t xml:space="preserve">GigabitEthernet0/0/1   unassigned      YES unset  administratively down </w:t>
      </w:r>
      <w:proofErr w:type="spellStart"/>
      <w:r w:rsidRPr="00734A96">
        <w:rPr>
          <w:rFonts w:ascii="Courier New" w:hAnsi="Courier New" w:cs="Courier New"/>
          <w:sz w:val="16"/>
          <w:szCs w:val="16"/>
        </w:rPr>
        <w:t>down</w:t>
      </w:r>
      <w:proofErr w:type="spellEnd"/>
    </w:p>
    <w:p w14:paraId="65830F1C" w14:textId="77777777" w:rsidR="00734A96" w:rsidRPr="00734A96" w:rsidRDefault="00734A96" w:rsidP="00734A96">
      <w:pPr>
        <w:spacing w:after="0"/>
        <w:rPr>
          <w:rFonts w:ascii="Courier New" w:hAnsi="Courier New" w:cs="Courier New"/>
          <w:sz w:val="16"/>
          <w:szCs w:val="16"/>
        </w:rPr>
      </w:pPr>
      <w:r w:rsidRPr="00734A96">
        <w:rPr>
          <w:rFonts w:ascii="Courier New" w:hAnsi="Courier New" w:cs="Courier New"/>
          <w:sz w:val="16"/>
          <w:szCs w:val="16"/>
        </w:rPr>
        <w:t xml:space="preserve">GigabitEthernet0/0/1.1 unassigned      YES unset  administratively down </w:t>
      </w:r>
      <w:proofErr w:type="spellStart"/>
      <w:r w:rsidRPr="00734A96">
        <w:rPr>
          <w:rFonts w:ascii="Courier New" w:hAnsi="Courier New" w:cs="Courier New"/>
          <w:sz w:val="16"/>
          <w:szCs w:val="16"/>
        </w:rPr>
        <w:t>down</w:t>
      </w:r>
      <w:proofErr w:type="spellEnd"/>
    </w:p>
    <w:p w14:paraId="6FE7945D" w14:textId="77777777" w:rsidR="00734A96" w:rsidRPr="00734A96" w:rsidRDefault="00734A96" w:rsidP="00734A96">
      <w:pPr>
        <w:spacing w:after="0"/>
        <w:rPr>
          <w:rFonts w:ascii="Courier New" w:hAnsi="Courier New" w:cs="Courier New"/>
          <w:sz w:val="16"/>
          <w:szCs w:val="16"/>
        </w:rPr>
      </w:pPr>
      <w:r w:rsidRPr="00734A96">
        <w:rPr>
          <w:rFonts w:ascii="Courier New" w:hAnsi="Courier New" w:cs="Courier New"/>
          <w:sz w:val="16"/>
          <w:szCs w:val="16"/>
        </w:rPr>
        <w:t xml:space="preserve">Serial0/1/0            unassigned      YES unset  administratively down </w:t>
      </w:r>
      <w:proofErr w:type="spellStart"/>
      <w:r w:rsidRPr="00734A96">
        <w:rPr>
          <w:rFonts w:ascii="Courier New" w:hAnsi="Courier New" w:cs="Courier New"/>
          <w:sz w:val="16"/>
          <w:szCs w:val="16"/>
        </w:rPr>
        <w:t>down</w:t>
      </w:r>
      <w:proofErr w:type="spellEnd"/>
    </w:p>
    <w:p w14:paraId="2233A2E8" w14:textId="77777777" w:rsidR="00734A96" w:rsidRPr="00734A96" w:rsidRDefault="00734A96" w:rsidP="00734A96">
      <w:pPr>
        <w:spacing w:after="0"/>
        <w:rPr>
          <w:rFonts w:ascii="Courier New" w:hAnsi="Courier New" w:cs="Courier New"/>
          <w:sz w:val="16"/>
          <w:szCs w:val="16"/>
        </w:rPr>
      </w:pPr>
      <w:r w:rsidRPr="00734A96">
        <w:rPr>
          <w:rFonts w:ascii="Courier New" w:hAnsi="Courier New" w:cs="Courier New"/>
          <w:sz w:val="16"/>
          <w:szCs w:val="16"/>
        </w:rPr>
        <w:t xml:space="preserve">Serial0/1/1            unassigned      YES unset  administratively down </w:t>
      </w:r>
      <w:proofErr w:type="spellStart"/>
      <w:r w:rsidRPr="00734A96">
        <w:rPr>
          <w:rFonts w:ascii="Courier New" w:hAnsi="Courier New" w:cs="Courier New"/>
          <w:sz w:val="16"/>
          <w:szCs w:val="16"/>
        </w:rPr>
        <w:t>down</w:t>
      </w:r>
      <w:proofErr w:type="spellEnd"/>
    </w:p>
    <w:p w14:paraId="31FD6025" w14:textId="77777777" w:rsidR="00734A96" w:rsidRPr="00734A96" w:rsidRDefault="00734A96" w:rsidP="00734A96">
      <w:pPr>
        <w:spacing w:after="0"/>
        <w:rPr>
          <w:rFonts w:ascii="Courier New" w:hAnsi="Courier New" w:cs="Courier New"/>
          <w:sz w:val="16"/>
          <w:szCs w:val="16"/>
        </w:rPr>
      </w:pPr>
      <w:r w:rsidRPr="00734A96">
        <w:rPr>
          <w:rFonts w:ascii="Courier New" w:hAnsi="Courier New" w:cs="Courier New"/>
          <w:sz w:val="16"/>
          <w:szCs w:val="16"/>
        </w:rPr>
        <w:t xml:space="preserve">GigabitEthernet0/2/0   unassigned      YES unset  administratively down </w:t>
      </w:r>
      <w:proofErr w:type="spellStart"/>
      <w:r w:rsidRPr="00734A96">
        <w:rPr>
          <w:rFonts w:ascii="Courier New" w:hAnsi="Courier New" w:cs="Courier New"/>
          <w:sz w:val="16"/>
          <w:szCs w:val="16"/>
        </w:rPr>
        <w:t>down</w:t>
      </w:r>
      <w:proofErr w:type="spellEnd"/>
    </w:p>
    <w:p w14:paraId="605E3851" w14:textId="77777777" w:rsidR="00734A96" w:rsidRPr="00734A96" w:rsidRDefault="00734A96" w:rsidP="00734A96">
      <w:pPr>
        <w:spacing w:after="0"/>
        <w:rPr>
          <w:rFonts w:ascii="Courier New" w:hAnsi="Courier New" w:cs="Courier New"/>
          <w:sz w:val="16"/>
          <w:szCs w:val="16"/>
        </w:rPr>
      </w:pPr>
      <w:r w:rsidRPr="00734A96">
        <w:rPr>
          <w:rFonts w:ascii="Courier New" w:hAnsi="Courier New" w:cs="Courier New"/>
          <w:sz w:val="16"/>
          <w:szCs w:val="16"/>
        </w:rPr>
        <w:t xml:space="preserve">GigabitEthernet0/2/1   unassigned      YES unset  administratively down </w:t>
      </w:r>
      <w:proofErr w:type="spellStart"/>
      <w:r w:rsidRPr="00734A96">
        <w:rPr>
          <w:rFonts w:ascii="Courier New" w:hAnsi="Courier New" w:cs="Courier New"/>
          <w:sz w:val="16"/>
          <w:szCs w:val="16"/>
        </w:rPr>
        <w:t>down</w:t>
      </w:r>
      <w:proofErr w:type="spellEnd"/>
    </w:p>
    <w:p w14:paraId="19A36334" w14:textId="77777777" w:rsidR="00734A96" w:rsidRPr="00734A96" w:rsidRDefault="00734A96" w:rsidP="00734A96">
      <w:pPr>
        <w:spacing w:after="0"/>
        <w:rPr>
          <w:rFonts w:ascii="Courier New" w:hAnsi="Courier New" w:cs="Courier New"/>
          <w:sz w:val="16"/>
          <w:szCs w:val="16"/>
        </w:rPr>
      </w:pPr>
      <w:r w:rsidRPr="00734A96">
        <w:rPr>
          <w:rFonts w:ascii="Courier New" w:hAnsi="Courier New" w:cs="Courier New"/>
          <w:sz w:val="16"/>
          <w:szCs w:val="16"/>
        </w:rPr>
        <w:t xml:space="preserve">GigabitEthernet0       unassigned      YES unset  administratively down </w:t>
      </w:r>
      <w:proofErr w:type="spellStart"/>
      <w:r w:rsidRPr="00734A96">
        <w:rPr>
          <w:rFonts w:ascii="Courier New" w:hAnsi="Courier New" w:cs="Courier New"/>
          <w:sz w:val="16"/>
          <w:szCs w:val="16"/>
        </w:rPr>
        <w:t>down</w:t>
      </w:r>
      <w:proofErr w:type="spellEnd"/>
    </w:p>
    <w:p w14:paraId="2C218B52" w14:textId="77777777" w:rsidR="00734A96" w:rsidRPr="00734A96" w:rsidRDefault="00734A96" w:rsidP="00734A96">
      <w:pPr>
        <w:spacing w:after="0"/>
        <w:rPr>
          <w:rFonts w:ascii="Courier New" w:hAnsi="Courier New" w:cs="Courier New"/>
          <w:sz w:val="16"/>
          <w:szCs w:val="16"/>
        </w:rPr>
      </w:pPr>
      <w:r w:rsidRPr="00734A96">
        <w:rPr>
          <w:rFonts w:ascii="Courier New" w:hAnsi="Courier New" w:cs="Courier New"/>
          <w:sz w:val="16"/>
          <w:szCs w:val="16"/>
        </w:rPr>
        <w:t xml:space="preserve">Loopback0              10.10.10.1      YES manual up                    </w:t>
      </w:r>
      <w:proofErr w:type="spellStart"/>
      <w:r w:rsidRPr="00734A96">
        <w:rPr>
          <w:rFonts w:ascii="Courier New" w:hAnsi="Courier New" w:cs="Courier New"/>
          <w:sz w:val="16"/>
          <w:szCs w:val="16"/>
        </w:rPr>
        <w:t>up</w:t>
      </w:r>
      <w:proofErr w:type="spellEnd"/>
    </w:p>
    <w:p w14:paraId="67BE670F" w14:textId="7795F02C" w:rsidR="00AE3AD1" w:rsidRDefault="00734A96" w:rsidP="00734A96">
      <w:pPr>
        <w:spacing w:after="0"/>
        <w:rPr>
          <w:rFonts w:ascii="Courier New" w:hAnsi="Courier New" w:cs="Courier New"/>
          <w:sz w:val="16"/>
          <w:szCs w:val="16"/>
        </w:rPr>
      </w:pPr>
      <w:r w:rsidRPr="00734A96">
        <w:rPr>
          <w:rFonts w:ascii="Courier New" w:hAnsi="Courier New" w:cs="Courier New"/>
          <w:sz w:val="16"/>
          <w:szCs w:val="16"/>
        </w:rPr>
        <w:t xml:space="preserve">Loopback1              10.10.10.2      YES manual up                    </w:t>
      </w:r>
      <w:proofErr w:type="spellStart"/>
      <w:r w:rsidRPr="00734A96">
        <w:rPr>
          <w:rFonts w:ascii="Courier New" w:hAnsi="Courier New" w:cs="Courier New"/>
          <w:sz w:val="16"/>
          <w:szCs w:val="16"/>
        </w:rPr>
        <w:t>up</w:t>
      </w:r>
      <w:proofErr w:type="spellEnd"/>
    </w:p>
    <w:p w14:paraId="4E2BC1BE" w14:textId="7FB4764D" w:rsidR="00A82DF1" w:rsidRDefault="00A82DF1" w:rsidP="00734A96">
      <w:pPr>
        <w:spacing w:after="0"/>
        <w:rPr>
          <w:rFonts w:ascii="Courier New" w:hAnsi="Courier New" w:cs="Courier New"/>
          <w:sz w:val="16"/>
          <w:szCs w:val="16"/>
        </w:rPr>
      </w:pPr>
    </w:p>
    <w:p w14:paraId="492B77D6" w14:textId="275AB3FE" w:rsidR="00A82DF1" w:rsidRPr="00A82DF1" w:rsidRDefault="00A82DF1" w:rsidP="00734A96">
      <w:p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R4 Interfaces:</w:t>
      </w:r>
    </w:p>
    <w:p w14:paraId="50E1BF59" w14:textId="7F7689A7" w:rsidR="00A82DF1" w:rsidRDefault="00A82DF1" w:rsidP="00734A96">
      <w:pPr>
        <w:spacing w:after="0"/>
        <w:rPr>
          <w:rFonts w:ascii="Courier New" w:hAnsi="Courier New" w:cs="Courier New"/>
          <w:sz w:val="16"/>
          <w:szCs w:val="16"/>
        </w:rPr>
      </w:pPr>
    </w:p>
    <w:p w14:paraId="09FE25FE" w14:textId="77777777" w:rsidR="00A82DF1" w:rsidRPr="00A82DF1" w:rsidRDefault="00A82DF1" w:rsidP="00A82DF1">
      <w:pPr>
        <w:spacing w:after="0"/>
        <w:rPr>
          <w:rFonts w:ascii="Courier New" w:hAnsi="Courier New" w:cs="Courier New"/>
          <w:sz w:val="16"/>
          <w:szCs w:val="16"/>
        </w:rPr>
      </w:pPr>
      <w:r w:rsidRPr="00A82DF1">
        <w:rPr>
          <w:rFonts w:ascii="Courier New" w:hAnsi="Courier New" w:cs="Courier New"/>
          <w:sz w:val="16"/>
          <w:szCs w:val="16"/>
        </w:rPr>
        <w:t>R4#</w:t>
      </w:r>
      <w:r w:rsidRPr="00A82DF1">
        <w:rPr>
          <w:rFonts w:ascii="Courier New" w:hAnsi="Courier New" w:cs="Courier New"/>
          <w:b/>
          <w:bCs/>
          <w:sz w:val="16"/>
          <w:szCs w:val="16"/>
        </w:rPr>
        <w:t>show ip interface brief</w:t>
      </w:r>
    </w:p>
    <w:p w14:paraId="7604374B" w14:textId="77777777" w:rsidR="00A82DF1" w:rsidRPr="00A82DF1" w:rsidRDefault="00A82DF1" w:rsidP="00A82DF1">
      <w:pPr>
        <w:spacing w:after="0"/>
        <w:rPr>
          <w:rFonts w:ascii="Courier New" w:hAnsi="Courier New" w:cs="Courier New"/>
          <w:sz w:val="16"/>
          <w:szCs w:val="16"/>
        </w:rPr>
      </w:pPr>
      <w:r w:rsidRPr="00A82DF1">
        <w:rPr>
          <w:rFonts w:ascii="Courier New" w:hAnsi="Courier New" w:cs="Courier New"/>
          <w:sz w:val="16"/>
          <w:szCs w:val="16"/>
        </w:rPr>
        <w:t>Interface              IP-</w:t>
      </w:r>
      <w:proofErr w:type="gramStart"/>
      <w:r w:rsidRPr="00A82DF1">
        <w:rPr>
          <w:rFonts w:ascii="Courier New" w:hAnsi="Courier New" w:cs="Courier New"/>
          <w:sz w:val="16"/>
          <w:szCs w:val="16"/>
        </w:rPr>
        <w:t>Address</w:t>
      </w:r>
      <w:proofErr w:type="gramEnd"/>
      <w:r w:rsidRPr="00A82DF1">
        <w:rPr>
          <w:rFonts w:ascii="Courier New" w:hAnsi="Courier New" w:cs="Courier New"/>
          <w:sz w:val="16"/>
          <w:szCs w:val="16"/>
        </w:rPr>
        <w:t xml:space="preserve">      OK? Method Status                Protocol</w:t>
      </w:r>
    </w:p>
    <w:p w14:paraId="1ACA3707" w14:textId="77777777" w:rsidR="00A82DF1" w:rsidRPr="00A82DF1" w:rsidRDefault="00A82DF1" w:rsidP="00A82DF1">
      <w:pPr>
        <w:spacing w:after="0"/>
        <w:rPr>
          <w:rFonts w:ascii="Courier New" w:hAnsi="Courier New" w:cs="Courier New"/>
          <w:sz w:val="16"/>
          <w:szCs w:val="16"/>
        </w:rPr>
      </w:pPr>
      <w:r w:rsidRPr="00A82DF1">
        <w:rPr>
          <w:rFonts w:ascii="Courier New" w:hAnsi="Courier New" w:cs="Courier New"/>
          <w:sz w:val="16"/>
          <w:szCs w:val="16"/>
        </w:rPr>
        <w:t xml:space="preserve">GigabitEthernet0/0/0   unassigned      YES unset  administratively down </w:t>
      </w:r>
      <w:proofErr w:type="spellStart"/>
      <w:r w:rsidRPr="00A82DF1">
        <w:rPr>
          <w:rFonts w:ascii="Courier New" w:hAnsi="Courier New" w:cs="Courier New"/>
          <w:sz w:val="16"/>
          <w:szCs w:val="16"/>
        </w:rPr>
        <w:t>down</w:t>
      </w:r>
      <w:proofErr w:type="spellEnd"/>
    </w:p>
    <w:p w14:paraId="5AADC7E8" w14:textId="77777777" w:rsidR="00A82DF1" w:rsidRPr="00A82DF1" w:rsidRDefault="00A82DF1" w:rsidP="00A82DF1">
      <w:pPr>
        <w:spacing w:after="0"/>
        <w:rPr>
          <w:rFonts w:ascii="Courier New" w:hAnsi="Courier New" w:cs="Courier New"/>
          <w:sz w:val="16"/>
          <w:szCs w:val="16"/>
        </w:rPr>
      </w:pPr>
      <w:r w:rsidRPr="00A82DF1">
        <w:rPr>
          <w:rFonts w:ascii="Courier New" w:hAnsi="Courier New" w:cs="Courier New"/>
          <w:sz w:val="16"/>
          <w:szCs w:val="16"/>
        </w:rPr>
        <w:t xml:space="preserve">GigabitEthernet0/0/1   unassigned      YES unset  up                    </w:t>
      </w:r>
      <w:proofErr w:type="spellStart"/>
      <w:r w:rsidRPr="00A82DF1">
        <w:rPr>
          <w:rFonts w:ascii="Courier New" w:hAnsi="Courier New" w:cs="Courier New"/>
          <w:sz w:val="16"/>
          <w:szCs w:val="16"/>
        </w:rPr>
        <w:t>up</w:t>
      </w:r>
      <w:proofErr w:type="spellEnd"/>
    </w:p>
    <w:p w14:paraId="57DAEA3E" w14:textId="77777777" w:rsidR="00A82DF1" w:rsidRPr="00A82DF1" w:rsidRDefault="00A82DF1" w:rsidP="00A82DF1">
      <w:pPr>
        <w:spacing w:after="0"/>
        <w:rPr>
          <w:rFonts w:ascii="Courier New" w:hAnsi="Courier New" w:cs="Courier New"/>
          <w:sz w:val="16"/>
          <w:szCs w:val="16"/>
        </w:rPr>
      </w:pPr>
      <w:r w:rsidRPr="00A82DF1">
        <w:rPr>
          <w:rFonts w:ascii="Courier New" w:hAnsi="Courier New" w:cs="Courier New"/>
          <w:sz w:val="16"/>
          <w:szCs w:val="16"/>
        </w:rPr>
        <w:t xml:space="preserve">GigabitEthernet0/0/1.1 192.168.3.2     YES manual up                    </w:t>
      </w:r>
      <w:proofErr w:type="spellStart"/>
      <w:r w:rsidRPr="00A82DF1">
        <w:rPr>
          <w:rFonts w:ascii="Courier New" w:hAnsi="Courier New" w:cs="Courier New"/>
          <w:sz w:val="16"/>
          <w:szCs w:val="16"/>
        </w:rPr>
        <w:t>up</w:t>
      </w:r>
      <w:proofErr w:type="spellEnd"/>
    </w:p>
    <w:p w14:paraId="045939FF" w14:textId="77777777" w:rsidR="00A82DF1" w:rsidRPr="00A82DF1" w:rsidRDefault="00A82DF1" w:rsidP="00A82DF1">
      <w:pPr>
        <w:spacing w:after="0"/>
        <w:rPr>
          <w:rFonts w:ascii="Courier New" w:hAnsi="Courier New" w:cs="Courier New"/>
          <w:sz w:val="16"/>
          <w:szCs w:val="16"/>
        </w:rPr>
      </w:pPr>
      <w:r w:rsidRPr="00A82DF1">
        <w:rPr>
          <w:rFonts w:ascii="Courier New" w:hAnsi="Courier New" w:cs="Courier New"/>
          <w:sz w:val="16"/>
          <w:szCs w:val="16"/>
        </w:rPr>
        <w:t xml:space="preserve">GigabitEthernet0/0/1.2 3.0.0.2         YES manual up                    </w:t>
      </w:r>
      <w:proofErr w:type="spellStart"/>
      <w:r w:rsidRPr="00A82DF1">
        <w:rPr>
          <w:rFonts w:ascii="Courier New" w:hAnsi="Courier New" w:cs="Courier New"/>
          <w:sz w:val="16"/>
          <w:szCs w:val="16"/>
        </w:rPr>
        <w:t>up</w:t>
      </w:r>
      <w:proofErr w:type="spellEnd"/>
    </w:p>
    <w:p w14:paraId="6E12AD92" w14:textId="77777777" w:rsidR="00A82DF1" w:rsidRPr="00A82DF1" w:rsidRDefault="00A82DF1" w:rsidP="00A82DF1">
      <w:pPr>
        <w:spacing w:after="0"/>
        <w:rPr>
          <w:rFonts w:ascii="Courier New" w:hAnsi="Courier New" w:cs="Courier New"/>
          <w:sz w:val="16"/>
          <w:szCs w:val="16"/>
        </w:rPr>
      </w:pPr>
      <w:r w:rsidRPr="00A82DF1">
        <w:rPr>
          <w:rFonts w:ascii="Courier New" w:hAnsi="Courier New" w:cs="Courier New"/>
          <w:sz w:val="16"/>
          <w:szCs w:val="16"/>
        </w:rPr>
        <w:t xml:space="preserve">Serial0/1/0            unassigned      YES unset  administratively down </w:t>
      </w:r>
      <w:proofErr w:type="spellStart"/>
      <w:r w:rsidRPr="00A82DF1">
        <w:rPr>
          <w:rFonts w:ascii="Courier New" w:hAnsi="Courier New" w:cs="Courier New"/>
          <w:sz w:val="16"/>
          <w:szCs w:val="16"/>
        </w:rPr>
        <w:t>down</w:t>
      </w:r>
      <w:proofErr w:type="spellEnd"/>
    </w:p>
    <w:p w14:paraId="5D99B43F" w14:textId="77777777" w:rsidR="00A82DF1" w:rsidRPr="00A82DF1" w:rsidRDefault="00A82DF1" w:rsidP="00A82DF1">
      <w:pPr>
        <w:spacing w:after="0"/>
        <w:rPr>
          <w:rFonts w:ascii="Courier New" w:hAnsi="Courier New" w:cs="Courier New"/>
          <w:sz w:val="16"/>
          <w:szCs w:val="16"/>
        </w:rPr>
      </w:pPr>
      <w:r w:rsidRPr="00A82DF1">
        <w:rPr>
          <w:rFonts w:ascii="Courier New" w:hAnsi="Courier New" w:cs="Courier New"/>
          <w:sz w:val="16"/>
          <w:szCs w:val="16"/>
        </w:rPr>
        <w:t xml:space="preserve">Serial0/1/1            unassigned      YES unset  administratively down </w:t>
      </w:r>
      <w:proofErr w:type="spellStart"/>
      <w:r w:rsidRPr="00A82DF1">
        <w:rPr>
          <w:rFonts w:ascii="Courier New" w:hAnsi="Courier New" w:cs="Courier New"/>
          <w:sz w:val="16"/>
          <w:szCs w:val="16"/>
        </w:rPr>
        <w:t>down</w:t>
      </w:r>
      <w:proofErr w:type="spellEnd"/>
    </w:p>
    <w:p w14:paraId="6CA4B89D" w14:textId="77777777" w:rsidR="00A82DF1" w:rsidRPr="00A82DF1" w:rsidRDefault="00A82DF1" w:rsidP="00A82DF1">
      <w:pPr>
        <w:spacing w:after="0"/>
        <w:rPr>
          <w:rFonts w:ascii="Courier New" w:hAnsi="Courier New" w:cs="Courier New"/>
          <w:sz w:val="16"/>
          <w:szCs w:val="16"/>
        </w:rPr>
      </w:pPr>
      <w:r w:rsidRPr="00A82DF1">
        <w:rPr>
          <w:rFonts w:ascii="Courier New" w:hAnsi="Courier New" w:cs="Courier New"/>
          <w:sz w:val="16"/>
          <w:szCs w:val="16"/>
        </w:rPr>
        <w:t xml:space="preserve">GigabitEthernet0       unassigned      YES unset  administratively down </w:t>
      </w:r>
      <w:proofErr w:type="spellStart"/>
      <w:r w:rsidRPr="00A82DF1">
        <w:rPr>
          <w:rFonts w:ascii="Courier New" w:hAnsi="Courier New" w:cs="Courier New"/>
          <w:sz w:val="16"/>
          <w:szCs w:val="16"/>
        </w:rPr>
        <w:t>down</w:t>
      </w:r>
      <w:proofErr w:type="spellEnd"/>
    </w:p>
    <w:p w14:paraId="064B562D" w14:textId="77777777" w:rsidR="00A82DF1" w:rsidRPr="00A82DF1" w:rsidRDefault="00A82DF1" w:rsidP="00A82DF1">
      <w:pPr>
        <w:spacing w:after="0"/>
        <w:rPr>
          <w:rFonts w:ascii="Courier New" w:hAnsi="Courier New" w:cs="Courier New"/>
          <w:sz w:val="16"/>
          <w:szCs w:val="16"/>
        </w:rPr>
      </w:pPr>
      <w:r w:rsidRPr="00A82DF1">
        <w:rPr>
          <w:rFonts w:ascii="Courier New" w:hAnsi="Courier New" w:cs="Courier New"/>
          <w:sz w:val="16"/>
          <w:szCs w:val="16"/>
        </w:rPr>
        <w:t xml:space="preserve">Loopback0              40.40.40.1      YES manual up                    </w:t>
      </w:r>
      <w:proofErr w:type="spellStart"/>
      <w:r w:rsidRPr="00A82DF1">
        <w:rPr>
          <w:rFonts w:ascii="Courier New" w:hAnsi="Courier New" w:cs="Courier New"/>
          <w:sz w:val="16"/>
          <w:szCs w:val="16"/>
        </w:rPr>
        <w:t>up</w:t>
      </w:r>
      <w:proofErr w:type="spellEnd"/>
    </w:p>
    <w:p w14:paraId="018BC116" w14:textId="0C930FBE" w:rsidR="00A82DF1" w:rsidRDefault="00A82DF1" w:rsidP="00A82DF1">
      <w:pPr>
        <w:spacing w:after="0"/>
        <w:rPr>
          <w:rFonts w:ascii="Courier New" w:hAnsi="Courier New" w:cs="Courier New"/>
          <w:sz w:val="16"/>
          <w:szCs w:val="16"/>
        </w:rPr>
      </w:pPr>
      <w:r w:rsidRPr="00A82DF1">
        <w:rPr>
          <w:rFonts w:ascii="Courier New" w:hAnsi="Courier New" w:cs="Courier New"/>
          <w:sz w:val="16"/>
          <w:szCs w:val="16"/>
        </w:rPr>
        <w:t xml:space="preserve">Loopback1              40.40.40.2      YES manual up                    </w:t>
      </w:r>
      <w:proofErr w:type="spellStart"/>
      <w:r w:rsidRPr="00A82DF1">
        <w:rPr>
          <w:rFonts w:ascii="Courier New" w:hAnsi="Courier New" w:cs="Courier New"/>
          <w:sz w:val="16"/>
          <w:szCs w:val="16"/>
        </w:rPr>
        <w:t>up</w:t>
      </w:r>
      <w:proofErr w:type="spellEnd"/>
    </w:p>
    <w:p w14:paraId="00CFAB0B" w14:textId="77777777" w:rsidR="00A82DF1" w:rsidRPr="00734A96" w:rsidRDefault="00A82DF1" w:rsidP="00A82DF1">
      <w:pPr>
        <w:spacing w:after="0"/>
        <w:rPr>
          <w:rFonts w:ascii="Courier New" w:hAnsi="Courier New" w:cs="Courier New"/>
          <w:sz w:val="16"/>
          <w:szCs w:val="16"/>
        </w:rPr>
      </w:pPr>
    </w:p>
    <w:p w14:paraId="4E4D58AE" w14:textId="3C39D311" w:rsidR="003721BB" w:rsidRDefault="003721BB" w:rsidP="00BC5527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Apple VRF Pings</w:t>
      </w:r>
      <w:r w:rsidR="00B51741">
        <w:rPr>
          <w:rFonts w:ascii="Times New Roman" w:hAnsi="Times New Roman" w:cs="Times New Roman"/>
          <w:sz w:val="25"/>
          <w:szCs w:val="25"/>
        </w:rPr>
        <w:t xml:space="preserve"> and Traceroutes from edge to edge</w:t>
      </w:r>
      <w:r w:rsidR="00045193">
        <w:rPr>
          <w:rFonts w:ascii="Times New Roman" w:hAnsi="Times New Roman" w:cs="Times New Roman"/>
          <w:sz w:val="25"/>
          <w:szCs w:val="25"/>
        </w:rPr>
        <w:t>:</w:t>
      </w:r>
    </w:p>
    <w:p w14:paraId="5089BD0F" w14:textId="76D67E3C" w:rsidR="000C0C9F" w:rsidRPr="000C0C9F" w:rsidRDefault="000C0C9F" w:rsidP="00734A96">
      <w:pPr>
        <w:spacing w:after="0"/>
        <w:rPr>
          <w:rFonts w:ascii="Courier New" w:hAnsi="Courier New" w:cs="Courier New"/>
          <w:sz w:val="16"/>
          <w:szCs w:val="16"/>
        </w:rPr>
      </w:pPr>
      <w:r w:rsidRPr="000C0C9F">
        <w:rPr>
          <w:rFonts w:ascii="Courier New" w:hAnsi="Courier New" w:cs="Courier New"/>
          <w:sz w:val="16"/>
          <w:szCs w:val="16"/>
        </w:rPr>
        <w:t>R1#</w:t>
      </w:r>
      <w:r w:rsidRPr="000C0C9F">
        <w:rPr>
          <w:rFonts w:ascii="Courier New" w:hAnsi="Courier New" w:cs="Courier New"/>
          <w:b/>
          <w:bCs/>
          <w:sz w:val="16"/>
          <w:szCs w:val="16"/>
        </w:rPr>
        <w:t xml:space="preserve">ping </w:t>
      </w:r>
      <w:proofErr w:type="spellStart"/>
      <w:r w:rsidRPr="000C0C9F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0C0C9F">
        <w:rPr>
          <w:rFonts w:ascii="Courier New" w:hAnsi="Courier New" w:cs="Courier New"/>
          <w:b/>
          <w:bCs/>
          <w:sz w:val="16"/>
          <w:szCs w:val="16"/>
        </w:rPr>
        <w:t xml:space="preserve"> apple 40.40.40.1</w:t>
      </w:r>
    </w:p>
    <w:p w14:paraId="4F26C150" w14:textId="1623EB39" w:rsidR="000C0C9F" w:rsidRPr="000C0C9F" w:rsidRDefault="000C0C9F" w:rsidP="000C0C9F">
      <w:pPr>
        <w:spacing w:after="0"/>
        <w:rPr>
          <w:rFonts w:ascii="Courier New" w:hAnsi="Courier New" w:cs="Courier New"/>
          <w:sz w:val="16"/>
          <w:szCs w:val="16"/>
        </w:rPr>
      </w:pPr>
      <w:r w:rsidRPr="000C0C9F">
        <w:rPr>
          <w:rFonts w:ascii="Courier New" w:hAnsi="Courier New" w:cs="Courier New"/>
          <w:sz w:val="16"/>
          <w:szCs w:val="16"/>
        </w:rPr>
        <w:t xml:space="preserve">Type escape </w:t>
      </w:r>
      <w:r>
        <w:rPr>
          <w:rFonts w:ascii="Courier New" w:hAnsi="Courier New" w:cs="Courier New"/>
          <w:sz w:val="16"/>
          <w:szCs w:val="16"/>
        </w:rPr>
        <w:t>s</w:t>
      </w:r>
      <w:r w:rsidRPr="000C0C9F">
        <w:rPr>
          <w:rFonts w:ascii="Courier New" w:hAnsi="Courier New" w:cs="Courier New"/>
          <w:sz w:val="16"/>
          <w:szCs w:val="16"/>
        </w:rPr>
        <w:t>equence to abort.</w:t>
      </w:r>
    </w:p>
    <w:p w14:paraId="1CD3043D" w14:textId="77777777" w:rsidR="000C0C9F" w:rsidRPr="000C0C9F" w:rsidRDefault="000C0C9F" w:rsidP="000C0C9F">
      <w:pPr>
        <w:spacing w:after="0"/>
        <w:rPr>
          <w:rFonts w:ascii="Courier New" w:hAnsi="Courier New" w:cs="Courier New"/>
          <w:sz w:val="16"/>
          <w:szCs w:val="16"/>
        </w:rPr>
      </w:pPr>
      <w:r w:rsidRPr="000C0C9F">
        <w:rPr>
          <w:rFonts w:ascii="Courier New" w:hAnsi="Courier New" w:cs="Courier New"/>
          <w:sz w:val="16"/>
          <w:szCs w:val="16"/>
        </w:rPr>
        <w:t xml:space="preserve">Sending 5, 100-byte ICMP </w:t>
      </w:r>
      <w:proofErr w:type="spellStart"/>
      <w:r w:rsidRPr="000C0C9F">
        <w:rPr>
          <w:rFonts w:ascii="Courier New" w:hAnsi="Courier New" w:cs="Courier New"/>
          <w:sz w:val="16"/>
          <w:szCs w:val="16"/>
        </w:rPr>
        <w:t>Echos</w:t>
      </w:r>
      <w:proofErr w:type="spellEnd"/>
      <w:r w:rsidRPr="000C0C9F">
        <w:rPr>
          <w:rFonts w:ascii="Courier New" w:hAnsi="Courier New" w:cs="Courier New"/>
          <w:sz w:val="16"/>
          <w:szCs w:val="16"/>
        </w:rPr>
        <w:t xml:space="preserve"> to 40.40.40.1, timeout is 2 seconds:</w:t>
      </w:r>
    </w:p>
    <w:p w14:paraId="66565A65" w14:textId="77777777" w:rsidR="000C0C9F" w:rsidRPr="000C0C9F" w:rsidRDefault="000C0C9F" w:rsidP="000C0C9F">
      <w:pPr>
        <w:spacing w:after="0"/>
        <w:rPr>
          <w:rFonts w:ascii="Courier New" w:hAnsi="Courier New" w:cs="Courier New"/>
          <w:sz w:val="16"/>
          <w:szCs w:val="16"/>
        </w:rPr>
      </w:pPr>
      <w:r w:rsidRPr="000C0C9F">
        <w:rPr>
          <w:rFonts w:ascii="Courier New" w:hAnsi="Courier New" w:cs="Courier New"/>
          <w:sz w:val="16"/>
          <w:szCs w:val="16"/>
        </w:rPr>
        <w:t>!!!!!</w:t>
      </w:r>
    </w:p>
    <w:p w14:paraId="19D6C46A" w14:textId="77777777" w:rsidR="000C0C9F" w:rsidRPr="000C0C9F" w:rsidRDefault="000C0C9F" w:rsidP="000C0C9F">
      <w:pPr>
        <w:spacing w:after="0"/>
        <w:rPr>
          <w:rFonts w:ascii="Courier New" w:hAnsi="Courier New" w:cs="Courier New"/>
          <w:sz w:val="16"/>
          <w:szCs w:val="16"/>
        </w:rPr>
      </w:pPr>
      <w:r w:rsidRPr="000C0C9F">
        <w:rPr>
          <w:rFonts w:ascii="Courier New" w:hAnsi="Courier New" w:cs="Courier New"/>
          <w:sz w:val="16"/>
          <w:szCs w:val="16"/>
        </w:rPr>
        <w:t xml:space="preserve">Success rate is 100 percent (5/5), round-trip min/avg/max = 1/1/1 </w:t>
      </w:r>
      <w:proofErr w:type="spellStart"/>
      <w:r w:rsidRPr="000C0C9F">
        <w:rPr>
          <w:rFonts w:ascii="Courier New" w:hAnsi="Courier New" w:cs="Courier New"/>
          <w:sz w:val="16"/>
          <w:szCs w:val="16"/>
        </w:rPr>
        <w:t>ms</w:t>
      </w:r>
      <w:proofErr w:type="spellEnd"/>
    </w:p>
    <w:p w14:paraId="5F39C350" w14:textId="77777777" w:rsidR="000C0C9F" w:rsidRPr="000C0C9F" w:rsidRDefault="000C0C9F" w:rsidP="000C0C9F">
      <w:pPr>
        <w:spacing w:after="0"/>
        <w:rPr>
          <w:rFonts w:ascii="Courier New" w:hAnsi="Courier New" w:cs="Courier New"/>
          <w:sz w:val="16"/>
          <w:szCs w:val="16"/>
        </w:rPr>
      </w:pPr>
    </w:p>
    <w:p w14:paraId="4606C5BB" w14:textId="77777777" w:rsidR="000C0C9F" w:rsidRPr="000C0C9F" w:rsidRDefault="000C0C9F" w:rsidP="000C0C9F">
      <w:pPr>
        <w:spacing w:after="0"/>
        <w:rPr>
          <w:rFonts w:ascii="Courier New" w:hAnsi="Courier New" w:cs="Courier New"/>
          <w:sz w:val="16"/>
          <w:szCs w:val="16"/>
        </w:rPr>
      </w:pPr>
      <w:r w:rsidRPr="000C0C9F">
        <w:rPr>
          <w:rFonts w:ascii="Courier New" w:hAnsi="Courier New" w:cs="Courier New"/>
          <w:sz w:val="16"/>
          <w:szCs w:val="16"/>
        </w:rPr>
        <w:t>R1#</w:t>
      </w:r>
      <w:r w:rsidRPr="00845CCF">
        <w:rPr>
          <w:rFonts w:ascii="Courier New" w:hAnsi="Courier New" w:cs="Courier New"/>
          <w:b/>
          <w:bCs/>
          <w:sz w:val="16"/>
          <w:szCs w:val="16"/>
        </w:rPr>
        <w:t xml:space="preserve">ping </w:t>
      </w:r>
      <w:proofErr w:type="spellStart"/>
      <w:r w:rsidRPr="00845CCF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845CCF">
        <w:rPr>
          <w:rFonts w:ascii="Courier New" w:hAnsi="Courier New" w:cs="Courier New"/>
          <w:b/>
          <w:bCs/>
          <w:sz w:val="16"/>
          <w:szCs w:val="16"/>
        </w:rPr>
        <w:t xml:space="preserve"> apple 40.40.40.2</w:t>
      </w:r>
    </w:p>
    <w:p w14:paraId="0CDC5F78" w14:textId="77777777" w:rsidR="000C0C9F" w:rsidRPr="000C0C9F" w:rsidRDefault="000C0C9F" w:rsidP="000C0C9F">
      <w:pPr>
        <w:spacing w:after="0"/>
        <w:rPr>
          <w:rFonts w:ascii="Courier New" w:hAnsi="Courier New" w:cs="Courier New"/>
          <w:sz w:val="16"/>
          <w:szCs w:val="16"/>
        </w:rPr>
      </w:pPr>
      <w:r w:rsidRPr="000C0C9F">
        <w:rPr>
          <w:rFonts w:ascii="Courier New" w:hAnsi="Courier New" w:cs="Courier New"/>
          <w:sz w:val="16"/>
          <w:szCs w:val="16"/>
        </w:rPr>
        <w:t>Type escape sequence to abort.</w:t>
      </w:r>
    </w:p>
    <w:p w14:paraId="7D472B79" w14:textId="77777777" w:rsidR="000C0C9F" w:rsidRPr="000C0C9F" w:rsidRDefault="000C0C9F" w:rsidP="000C0C9F">
      <w:pPr>
        <w:spacing w:after="0"/>
        <w:rPr>
          <w:rFonts w:ascii="Courier New" w:hAnsi="Courier New" w:cs="Courier New"/>
          <w:sz w:val="16"/>
          <w:szCs w:val="16"/>
        </w:rPr>
      </w:pPr>
      <w:r w:rsidRPr="000C0C9F">
        <w:rPr>
          <w:rFonts w:ascii="Courier New" w:hAnsi="Courier New" w:cs="Courier New"/>
          <w:sz w:val="16"/>
          <w:szCs w:val="16"/>
        </w:rPr>
        <w:t xml:space="preserve">Sending 5, 100-byte ICMP </w:t>
      </w:r>
      <w:proofErr w:type="spellStart"/>
      <w:r w:rsidRPr="000C0C9F">
        <w:rPr>
          <w:rFonts w:ascii="Courier New" w:hAnsi="Courier New" w:cs="Courier New"/>
          <w:sz w:val="16"/>
          <w:szCs w:val="16"/>
        </w:rPr>
        <w:t>Echos</w:t>
      </w:r>
      <w:proofErr w:type="spellEnd"/>
      <w:r w:rsidRPr="000C0C9F">
        <w:rPr>
          <w:rFonts w:ascii="Courier New" w:hAnsi="Courier New" w:cs="Courier New"/>
          <w:sz w:val="16"/>
          <w:szCs w:val="16"/>
        </w:rPr>
        <w:t xml:space="preserve"> to 40.40.40.2, timeout is 2 seconds:</w:t>
      </w:r>
    </w:p>
    <w:p w14:paraId="2E5BB998" w14:textId="21A171E1" w:rsidR="000C0C9F" w:rsidRDefault="000C0C9F" w:rsidP="000C0C9F">
      <w:pPr>
        <w:spacing w:after="0"/>
        <w:rPr>
          <w:rFonts w:ascii="Courier New" w:hAnsi="Courier New" w:cs="Courier New"/>
          <w:sz w:val="16"/>
          <w:szCs w:val="16"/>
        </w:rPr>
      </w:pPr>
      <w:r w:rsidRPr="000C0C9F">
        <w:rPr>
          <w:rFonts w:ascii="Courier New" w:hAnsi="Courier New" w:cs="Courier New"/>
          <w:sz w:val="16"/>
          <w:szCs w:val="16"/>
        </w:rPr>
        <w:t>....</w:t>
      </w:r>
      <w:r w:rsidR="00496193">
        <w:rPr>
          <w:rFonts w:ascii="Courier New" w:hAnsi="Courier New" w:cs="Courier New"/>
          <w:sz w:val="16"/>
          <w:szCs w:val="16"/>
        </w:rPr>
        <w:t>.</w:t>
      </w:r>
    </w:p>
    <w:p w14:paraId="499A7D02" w14:textId="77777777" w:rsidR="00496193" w:rsidRPr="000C0C9F" w:rsidRDefault="00496193" w:rsidP="000C0C9F">
      <w:pPr>
        <w:spacing w:after="0"/>
        <w:rPr>
          <w:rFonts w:ascii="Courier New" w:hAnsi="Courier New" w:cs="Courier New"/>
          <w:sz w:val="16"/>
          <w:szCs w:val="16"/>
        </w:rPr>
      </w:pPr>
    </w:p>
    <w:p w14:paraId="167FF707" w14:textId="77777777" w:rsidR="00496193" w:rsidRPr="00496193" w:rsidRDefault="00496193" w:rsidP="00496193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496193">
        <w:rPr>
          <w:rFonts w:ascii="Courier New" w:hAnsi="Courier New" w:cs="Courier New"/>
          <w:sz w:val="16"/>
          <w:szCs w:val="16"/>
        </w:rPr>
        <w:t>R1#</w:t>
      </w:r>
      <w:r w:rsidRPr="00496193">
        <w:rPr>
          <w:rFonts w:ascii="Courier New" w:hAnsi="Courier New" w:cs="Courier New"/>
          <w:b/>
          <w:bCs/>
          <w:sz w:val="16"/>
          <w:szCs w:val="16"/>
        </w:rPr>
        <w:t xml:space="preserve">traceroute </w:t>
      </w:r>
      <w:proofErr w:type="spellStart"/>
      <w:r w:rsidRPr="00496193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496193">
        <w:rPr>
          <w:rFonts w:ascii="Courier New" w:hAnsi="Courier New" w:cs="Courier New"/>
          <w:b/>
          <w:bCs/>
          <w:sz w:val="16"/>
          <w:szCs w:val="16"/>
        </w:rPr>
        <w:t xml:space="preserve"> apple 40.40.40.1</w:t>
      </w:r>
    </w:p>
    <w:p w14:paraId="4634879B" w14:textId="77777777" w:rsidR="00496193" w:rsidRPr="00496193" w:rsidRDefault="00496193" w:rsidP="00496193">
      <w:pPr>
        <w:spacing w:after="0"/>
        <w:rPr>
          <w:rFonts w:ascii="Courier New" w:hAnsi="Courier New" w:cs="Courier New"/>
          <w:sz w:val="16"/>
          <w:szCs w:val="16"/>
        </w:rPr>
      </w:pPr>
      <w:r w:rsidRPr="00496193">
        <w:rPr>
          <w:rFonts w:ascii="Courier New" w:hAnsi="Courier New" w:cs="Courier New"/>
          <w:sz w:val="16"/>
          <w:szCs w:val="16"/>
        </w:rPr>
        <w:t>Type escape sequence to abort.</w:t>
      </w:r>
    </w:p>
    <w:p w14:paraId="68432AC2" w14:textId="77777777" w:rsidR="00496193" w:rsidRPr="00496193" w:rsidRDefault="00496193" w:rsidP="00496193">
      <w:pPr>
        <w:spacing w:after="0"/>
        <w:rPr>
          <w:rFonts w:ascii="Courier New" w:hAnsi="Courier New" w:cs="Courier New"/>
          <w:sz w:val="16"/>
          <w:szCs w:val="16"/>
        </w:rPr>
      </w:pPr>
      <w:r w:rsidRPr="00496193">
        <w:rPr>
          <w:rFonts w:ascii="Courier New" w:hAnsi="Courier New" w:cs="Courier New"/>
          <w:sz w:val="16"/>
          <w:szCs w:val="16"/>
        </w:rPr>
        <w:t>Tracing the route to 40.40.40.1</w:t>
      </w:r>
    </w:p>
    <w:p w14:paraId="73CC526E" w14:textId="77777777" w:rsidR="00496193" w:rsidRPr="00496193" w:rsidRDefault="00496193" w:rsidP="00496193">
      <w:pPr>
        <w:spacing w:after="0"/>
        <w:rPr>
          <w:rFonts w:ascii="Courier New" w:hAnsi="Courier New" w:cs="Courier New"/>
          <w:sz w:val="16"/>
          <w:szCs w:val="16"/>
        </w:rPr>
      </w:pPr>
      <w:r w:rsidRPr="00496193">
        <w:rPr>
          <w:rFonts w:ascii="Courier New" w:hAnsi="Courier New" w:cs="Courier New"/>
          <w:sz w:val="16"/>
          <w:szCs w:val="16"/>
        </w:rPr>
        <w:t>VRF info: (</w:t>
      </w:r>
      <w:proofErr w:type="spellStart"/>
      <w:r w:rsidRPr="00496193">
        <w:rPr>
          <w:rFonts w:ascii="Courier New" w:hAnsi="Courier New" w:cs="Courier New"/>
          <w:sz w:val="16"/>
          <w:szCs w:val="16"/>
        </w:rPr>
        <w:t>vrf</w:t>
      </w:r>
      <w:proofErr w:type="spellEnd"/>
      <w:r w:rsidRPr="00496193">
        <w:rPr>
          <w:rFonts w:ascii="Courier New" w:hAnsi="Courier New" w:cs="Courier New"/>
          <w:sz w:val="16"/>
          <w:szCs w:val="16"/>
        </w:rPr>
        <w:t xml:space="preserve"> in name/id, </w:t>
      </w:r>
      <w:proofErr w:type="spellStart"/>
      <w:r w:rsidRPr="00496193">
        <w:rPr>
          <w:rFonts w:ascii="Courier New" w:hAnsi="Courier New" w:cs="Courier New"/>
          <w:sz w:val="16"/>
          <w:szCs w:val="16"/>
        </w:rPr>
        <w:t>vrf</w:t>
      </w:r>
      <w:proofErr w:type="spellEnd"/>
      <w:r w:rsidRPr="00496193">
        <w:rPr>
          <w:rFonts w:ascii="Courier New" w:hAnsi="Courier New" w:cs="Courier New"/>
          <w:sz w:val="16"/>
          <w:szCs w:val="16"/>
        </w:rPr>
        <w:t xml:space="preserve"> out name/id)</w:t>
      </w:r>
    </w:p>
    <w:p w14:paraId="00832CC4" w14:textId="77777777" w:rsidR="00496193" w:rsidRPr="00496193" w:rsidRDefault="00496193" w:rsidP="00496193">
      <w:pPr>
        <w:spacing w:after="0"/>
        <w:rPr>
          <w:rFonts w:ascii="Courier New" w:hAnsi="Courier New" w:cs="Courier New"/>
          <w:sz w:val="16"/>
          <w:szCs w:val="16"/>
        </w:rPr>
      </w:pPr>
      <w:r w:rsidRPr="00496193">
        <w:rPr>
          <w:rFonts w:ascii="Courier New" w:hAnsi="Courier New" w:cs="Courier New"/>
          <w:sz w:val="16"/>
          <w:szCs w:val="16"/>
        </w:rPr>
        <w:t xml:space="preserve">  1 192.168.1.2 1 msec 1 msec 1 msec</w:t>
      </w:r>
    </w:p>
    <w:p w14:paraId="435916C5" w14:textId="77777777" w:rsidR="00496193" w:rsidRPr="00496193" w:rsidRDefault="00496193" w:rsidP="00496193">
      <w:pPr>
        <w:spacing w:after="0"/>
        <w:rPr>
          <w:rFonts w:ascii="Courier New" w:hAnsi="Courier New" w:cs="Courier New"/>
          <w:sz w:val="16"/>
          <w:szCs w:val="16"/>
        </w:rPr>
      </w:pPr>
      <w:r w:rsidRPr="00496193">
        <w:rPr>
          <w:rFonts w:ascii="Courier New" w:hAnsi="Courier New" w:cs="Courier New"/>
          <w:sz w:val="16"/>
          <w:szCs w:val="16"/>
        </w:rPr>
        <w:t xml:space="preserve">  2 192.168.2.2 1 msec 1 msec 1 msec</w:t>
      </w:r>
    </w:p>
    <w:p w14:paraId="4BCB6CEB" w14:textId="77777777" w:rsidR="00496193" w:rsidRDefault="00496193" w:rsidP="00496193">
      <w:pPr>
        <w:spacing w:after="0"/>
        <w:rPr>
          <w:rFonts w:ascii="Courier New" w:hAnsi="Courier New" w:cs="Courier New"/>
          <w:sz w:val="16"/>
          <w:szCs w:val="16"/>
        </w:rPr>
      </w:pPr>
      <w:r w:rsidRPr="00496193">
        <w:rPr>
          <w:rFonts w:ascii="Courier New" w:hAnsi="Courier New" w:cs="Courier New"/>
          <w:sz w:val="16"/>
          <w:szCs w:val="16"/>
        </w:rPr>
        <w:t xml:space="preserve">  3 192.168.3.2 4 msec 1 msec *</w:t>
      </w:r>
    </w:p>
    <w:p w14:paraId="0FEBC0C8" w14:textId="77777777" w:rsidR="000C0C9F" w:rsidRPr="000C0C9F" w:rsidRDefault="000C0C9F" w:rsidP="000C0C9F">
      <w:pPr>
        <w:spacing w:after="0"/>
        <w:rPr>
          <w:rFonts w:ascii="Courier New" w:hAnsi="Courier New" w:cs="Courier New"/>
          <w:sz w:val="16"/>
          <w:szCs w:val="16"/>
        </w:rPr>
      </w:pPr>
    </w:p>
    <w:p w14:paraId="1BF18135" w14:textId="77777777" w:rsidR="00AB13A7" w:rsidRPr="00AB13A7" w:rsidRDefault="00AB13A7" w:rsidP="00AB13A7">
      <w:pPr>
        <w:spacing w:after="0"/>
        <w:rPr>
          <w:rFonts w:ascii="Courier New" w:hAnsi="Courier New" w:cs="Courier New"/>
          <w:sz w:val="16"/>
          <w:szCs w:val="16"/>
        </w:rPr>
      </w:pPr>
      <w:r w:rsidRPr="00AB13A7">
        <w:rPr>
          <w:rFonts w:ascii="Courier New" w:hAnsi="Courier New" w:cs="Courier New"/>
          <w:sz w:val="16"/>
          <w:szCs w:val="16"/>
        </w:rPr>
        <w:t>R4#</w:t>
      </w:r>
      <w:r w:rsidRPr="00AB13A7">
        <w:rPr>
          <w:rFonts w:ascii="Courier New" w:hAnsi="Courier New" w:cs="Courier New"/>
          <w:b/>
          <w:bCs/>
          <w:sz w:val="16"/>
          <w:szCs w:val="16"/>
        </w:rPr>
        <w:t xml:space="preserve">ping </w:t>
      </w:r>
      <w:proofErr w:type="spellStart"/>
      <w:r w:rsidRPr="00AB13A7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AB13A7">
        <w:rPr>
          <w:rFonts w:ascii="Courier New" w:hAnsi="Courier New" w:cs="Courier New"/>
          <w:b/>
          <w:bCs/>
          <w:sz w:val="16"/>
          <w:szCs w:val="16"/>
        </w:rPr>
        <w:t xml:space="preserve"> apple 10.10.10.1</w:t>
      </w:r>
    </w:p>
    <w:p w14:paraId="1AF69E6E" w14:textId="77777777" w:rsidR="00AB13A7" w:rsidRPr="00AB13A7" w:rsidRDefault="00AB13A7" w:rsidP="00AB13A7">
      <w:pPr>
        <w:spacing w:after="0"/>
        <w:rPr>
          <w:rFonts w:ascii="Courier New" w:hAnsi="Courier New" w:cs="Courier New"/>
          <w:sz w:val="16"/>
          <w:szCs w:val="16"/>
        </w:rPr>
      </w:pPr>
      <w:r w:rsidRPr="00AB13A7">
        <w:rPr>
          <w:rFonts w:ascii="Courier New" w:hAnsi="Courier New" w:cs="Courier New"/>
          <w:sz w:val="16"/>
          <w:szCs w:val="16"/>
        </w:rPr>
        <w:t>Type escape sequence to abort.</w:t>
      </w:r>
    </w:p>
    <w:p w14:paraId="0228A314" w14:textId="77777777" w:rsidR="00AB13A7" w:rsidRPr="00AB13A7" w:rsidRDefault="00AB13A7" w:rsidP="00AB13A7">
      <w:pPr>
        <w:spacing w:after="0"/>
        <w:rPr>
          <w:rFonts w:ascii="Courier New" w:hAnsi="Courier New" w:cs="Courier New"/>
          <w:sz w:val="16"/>
          <w:szCs w:val="16"/>
        </w:rPr>
      </w:pPr>
      <w:r w:rsidRPr="00AB13A7">
        <w:rPr>
          <w:rFonts w:ascii="Courier New" w:hAnsi="Courier New" w:cs="Courier New"/>
          <w:sz w:val="16"/>
          <w:szCs w:val="16"/>
        </w:rPr>
        <w:t xml:space="preserve">Sending 5, 100-byte ICMP </w:t>
      </w:r>
      <w:proofErr w:type="spellStart"/>
      <w:r w:rsidRPr="00AB13A7">
        <w:rPr>
          <w:rFonts w:ascii="Courier New" w:hAnsi="Courier New" w:cs="Courier New"/>
          <w:sz w:val="16"/>
          <w:szCs w:val="16"/>
        </w:rPr>
        <w:t>Echos</w:t>
      </w:r>
      <w:proofErr w:type="spellEnd"/>
      <w:r w:rsidRPr="00AB13A7">
        <w:rPr>
          <w:rFonts w:ascii="Courier New" w:hAnsi="Courier New" w:cs="Courier New"/>
          <w:sz w:val="16"/>
          <w:szCs w:val="16"/>
        </w:rPr>
        <w:t xml:space="preserve"> to 10.10.10.1, timeout is 2 seconds:</w:t>
      </w:r>
    </w:p>
    <w:p w14:paraId="6C04E3D2" w14:textId="77777777" w:rsidR="00AB13A7" w:rsidRPr="00AB13A7" w:rsidRDefault="00AB13A7" w:rsidP="00AB13A7">
      <w:pPr>
        <w:spacing w:after="0"/>
        <w:rPr>
          <w:rFonts w:ascii="Courier New" w:hAnsi="Courier New" w:cs="Courier New"/>
          <w:sz w:val="16"/>
          <w:szCs w:val="16"/>
        </w:rPr>
      </w:pPr>
      <w:r w:rsidRPr="00AB13A7">
        <w:rPr>
          <w:rFonts w:ascii="Courier New" w:hAnsi="Courier New" w:cs="Courier New"/>
          <w:sz w:val="16"/>
          <w:szCs w:val="16"/>
        </w:rPr>
        <w:t>!!!!!</w:t>
      </w:r>
    </w:p>
    <w:p w14:paraId="12A4D9EB" w14:textId="3044DB58" w:rsidR="00AB13A7" w:rsidRDefault="00AB13A7" w:rsidP="00AB13A7">
      <w:pPr>
        <w:spacing w:after="0"/>
        <w:rPr>
          <w:rFonts w:ascii="Courier New" w:hAnsi="Courier New" w:cs="Courier New"/>
          <w:sz w:val="16"/>
          <w:szCs w:val="16"/>
        </w:rPr>
      </w:pPr>
      <w:r w:rsidRPr="00AB13A7">
        <w:rPr>
          <w:rFonts w:ascii="Courier New" w:hAnsi="Courier New" w:cs="Courier New"/>
          <w:sz w:val="16"/>
          <w:szCs w:val="16"/>
        </w:rPr>
        <w:t xml:space="preserve">Success rate is 100 percent (5/5), round-trip min/avg/max = 1/1/1 </w:t>
      </w:r>
      <w:proofErr w:type="spellStart"/>
      <w:r w:rsidRPr="00AB13A7">
        <w:rPr>
          <w:rFonts w:ascii="Courier New" w:hAnsi="Courier New" w:cs="Courier New"/>
          <w:sz w:val="16"/>
          <w:szCs w:val="16"/>
        </w:rPr>
        <w:t>ms</w:t>
      </w:r>
      <w:proofErr w:type="spellEnd"/>
    </w:p>
    <w:p w14:paraId="5C9F9A4E" w14:textId="77777777" w:rsidR="00AB13A7" w:rsidRPr="00AB13A7" w:rsidRDefault="00AB13A7" w:rsidP="00AB13A7">
      <w:pPr>
        <w:spacing w:after="0"/>
        <w:rPr>
          <w:rFonts w:ascii="Courier New" w:hAnsi="Courier New" w:cs="Courier New"/>
          <w:sz w:val="16"/>
          <w:szCs w:val="16"/>
        </w:rPr>
      </w:pPr>
    </w:p>
    <w:p w14:paraId="5948C2B1" w14:textId="77777777" w:rsidR="00AB13A7" w:rsidRPr="00AB13A7" w:rsidRDefault="00AB13A7" w:rsidP="00AB13A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B13A7">
        <w:rPr>
          <w:rFonts w:ascii="Courier New" w:hAnsi="Courier New" w:cs="Courier New"/>
          <w:sz w:val="16"/>
          <w:szCs w:val="16"/>
        </w:rPr>
        <w:t>R4#</w:t>
      </w:r>
      <w:r w:rsidRPr="00AB13A7">
        <w:rPr>
          <w:rFonts w:ascii="Courier New" w:hAnsi="Courier New" w:cs="Courier New"/>
          <w:b/>
          <w:bCs/>
          <w:sz w:val="16"/>
          <w:szCs w:val="16"/>
        </w:rPr>
        <w:t xml:space="preserve">ping </w:t>
      </w:r>
      <w:proofErr w:type="spellStart"/>
      <w:r w:rsidRPr="00AB13A7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AB13A7">
        <w:rPr>
          <w:rFonts w:ascii="Courier New" w:hAnsi="Courier New" w:cs="Courier New"/>
          <w:b/>
          <w:bCs/>
          <w:sz w:val="16"/>
          <w:szCs w:val="16"/>
        </w:rPr>
        <w:t xml:space="preserve"> apple 10.10.10.2</w:t>
      </w:r>
    </w:p>
    <w:p w14:paraId="5761F497" w14:textId="77777777" w:rsidR="00AB13A7" w:rsidRPr="00AB13A7" w:rsidRDefault="00AB13A7" w:rsidP="00AB13A7">
      <w:pPr>
        <w:spacing w:after="0"/>
        <w:rPr>
          <w:rFonts w:ascii="Courier New" w:hAnsi="Courier New" w:cs="Courier New"/>
          <w:sz w:val="16"/>
          <w:szCs w:val="16"/>
        </w:rPr>
      </w:pPr>
      <w:r w:rsidRPr="00AB13A7">
        <w:rPr>
          <w:rFonts w:ascii="Courier New" w:hAnsi="Courier New" w:cs="Courier New"/>
          <w:sz w:val="16"/>
          <w:szCs w:val="16"/>
        </w:rPr>
        <w:t>Type escape sequence to abort.</w:t>
      </w:r>
    </w:p>
    <w:p w14:paraId="63F11B19" w14:textId="77777777" w:rsidR="00AB13A7" w:rsidRPr="00AB13A7" w:rsidRDefault="00AB13A7" w:rsidP="00AB13A7">
      <w:pPr>
        <w:spacing w:after="0"/>
        <w:rPr>
          <w:rFonts w:ascii="Courier New" w:hAnsi="Courier New" w:cs="Courier New"/>
          <w:sz w:val="16"/>
          <w:szCs w:val="16"/>
        </w:rPr>
      </w:pPr>
      <w:r w:rsidRPr="00AB13A7">
        <w:rPr>
          <w:rFonts w:ascii="Courier New" w:hAnsi="Courier New" w:cs="Courier New"/>
          <w:sz w:val="16"/>
          <w:szCs w:val="16"/>
        </w:rPr>
        <w:t xml:space="preserve">Sending 5, 100-byte ICMP </w:t>
      </w:r>
      <w:proofErr w:type="spellStart"/>
      <w:r w:rsidRPr="00AB13A7">
        <w:rPr>
          <w:rFonts w:ascii="Courier New" w:hAnsi="Courier New" w:cs="Courier New"/>
          <w:sz w:val="16"/>
          <w:szCs w:val="16"/>
        </w:rPr>
        <w:t>Echos</w:t>
      </w:r>
      <w:proofErr w:type="spellEnd"/>
      <w:r w:rsidRPr="00AB13A7">
        <w:rPr>
          <w:rFonts w:ascii="Courier New" w:hAnsi="Courier New" w:cs="Courier New"/>
          <w:sz w:val="16"/>
          <w:szCs w:val="16"/>
        </w:rPr>
        <w:t xml:space="preserve"> to 10.10.10.2, timeout is 2 seconds:</w:t>
      </w:r>
    </w:p>
    <w:p w14:paraId="33A96A8B" w14:textId="77777777" w:rsidR="00AB13A7" w:rsidRPr="00AB13A7" w:rsidRDefault="00AB13A7" w:rsidP="00AB13A7">
      <w:pPr>
        <w:spacing w:after="0"/>
        <w:rPr>
          <w:rFonts w:ascii="Courier New" w:hAnsi="Courier New" w:cs="Courier New"/>
          <w:sz w:val="16"/>
          <w:szCs w:val="16"/>
        </w:rPr>
      </w:pPr>
      <w:r w:rsidRPr="00AB13A7">
        <w:rPr>
          <w:rFonts w:ascii="Courier New" w:hAnsi="Courier New" w:cs="Courier New"/>
          <w:sz w:val="16"/>
          <w:szCs w:val="16"/>
        </w:rPr>
        <w:t>.....</w:t>
      </w:r>
    </w:p>
    <w:p w14:paraId="624F73D9" w14:textId="056935E2" w:rsidR="000C0C9F" w:rsidRPr="000C0C9F" w:rsidRDefault="00AB13A7" w:rsidP="00AB13A7">
      <w:pPr>
        <w:spacing w:after="0"/>
        <w:rPr>
          <w:rFonts w:ascii="Courier New" w:hAnsi="Courier New" w:cs="Courier New"/>
          <w:sz w:val="16"/>
          <w:szCs w:val="16"/>
        </w:rPr>
      </w:pPr>
      <w:r w:rsidRPr="00AB13A7">
        <w:rPr>
          <w:rFonts w:ascii="Courier New" w:hAnsi="Courier New" w:cs="Courier New"/>
          <w:sz w:val="16"/>
          <w:szCs w:val="16"/>
        </w:rPr>
        <w:t>Success rate is 0 percent (0/5)</w:t>
      </w:r>
    </w:p>
    <w:p w14:paraId="7A58EDA9" w14:textId="46BA9F60" w:rsidR="00496193" w:rsidRDefault="00496193" w:rsidP="00496193">
      <w:pPr>
        <w:spacing w:after="0"/>
        <w:rPr>
          <w:rFonts w:ascii="Courier New" w:hAnsi="Courier New" w:cs="Courier New"/>
          <w:sz w:val="16"/>
          <w:szCs w:val="16"/>
        </w:rPr>
      </w:pPr>
    </w:p>
    <w:p w14:paraId="1B4DAFCA" w14:textId="77777777" w:rsidR="00E01E35" w:rsidRPr="00E01E35" w:rsidRDefault="00E01E35" w:rsidP="00E01E3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01E35">
        <w:rPr>
          <w:rFonts w:ascii="Courier New" w:hAnsi="Courier New" w:cs="Courier New"/>
          <w:sz w:val="16"/>
          <w:szCs w:val="16"/>
        </w:rPr>
        <w:t>R4#</w:t>
      </w:r>
      <w:r w:rsidRPr="00E01E35">
        <w:rPr>
          <w:rFonts w:ascii="Courier New" w:hAnsi="Courier New" w:cs="Courier New"/>
          <w:b/>
          <w:bCs/>
          <w:sz w:val="16"/>
          <w:szCs w:val="16"/>
        </w:rPr>
        <w:t xml:space="preserve">traceroute </w:t>
      </w:r>
      <w:proofErr w:type="spellStart"/>
      <w:r w:rsidRPr="00E01E35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E01E35">
        <w:rPr>
          <w:rFonts w:ascii="Courier New" w:hAnsi="Courier New" w:cs="Courier New"/>
          <w:b/>
          <w:bCs/>
          <w:sz w:val="16"/>
          <w:szCs w:val="16"/>
        </w:rPr>
        <w:t xml:space="preserve"> apple 10.10.10.1</w:t>
      </w:r>
    </w:p>
    <w:p w14:paraId="0E5D9B5F" w14:textId="77777777" w:rsidR="00E01E35" w:rsidRPr="00E01E35" w:rsidRDefault="00E01E35" w:rsidP="00E01E35">
      <w:pPr>
        <w:spacing w:after="0"/>
        <w:rPr>
          <w:rFonts w:ascii="Courier New" w:hAnsi="Courier New" w:cs="Courier New"/>
          <w:sz w:val="16"/>
          <w:szCs w:val="16"/>
        </w:rPr>
      </w:pPr>
      <w:r w:rsidRPr="00E01E35">
        <w:rPr>
          <w:rFonts w:ascii="Courier New" w:hAnsi="Courier New" w:cs="Courier New"/>
          <w:sz w:val="16"/>
          <w:szCs w:val="16"/>
        </w:rPr>
        <w:t>Type escape sequence to abort.</w:t>
      </w:r>
    </w:p>
    <w:p w14:paraId="381E4DD3" w14:textId="77777777" w:rsidR="00E01E35" w:rsidRPr="00E01E35" w:rsidRDefault="00E01E35" w:rsidP="00E01E35">
      <w:pPr>
        <w:spacing w:after="0"/>
        <w:rPr>
          <w:rFonts w:ascii="Courier New" w:hAnsi="Courier New" w:cs="Courier New"/>
          <w:sz w:val="16"/>
          <w:szCs w:val="16"/>
        </w:rPr>
      </w:pPr>
      <w:r w:rsidRPr="00E01E35">
        <w:rPr>
          <w:rFonts w:ascii="Courier New" w:hAnsi="Courier New" w:cs="Courier New"/>
          <w:sz w:val="16"/>
          <w:szCs w:val="16"/>
        </w:rPr>
        <w:t>Tracing the route to 10.10.10.1</w:t>
      </w:r>
    </w:p>
    <w:p w14:paraId="7D9C67F9" w14:textId="77777777" w:rsidR="00E01E35" w:rsidRPr="00E01E35" w:rsidRDefault="00E01E35" w:rsidP="00E01E35">
      <w:pPr>
        <w:spacing w:after="0"/>
        <w:rPr>
          <w:rFonts w:ascii="Courier New" w:hAnsi="Courier New" w:cs="Courier New"/>
          <w:sz w:val="16"/>
          <w:szCs w:val="16"/>
        </w:rPr>
      </w:pPr>
      <w:r w:rsidRPr="00E01E35">
        <w:rPr>
          <w:rFonts w:ascii="Courier New" w:hAnsi="Courier New" w:cs="Courier New"/>
          <w:sz w:val="16"/>
          <w:szCs w:val="16"/>
        </w:rPr>
        <w:t>VRF info: (</w:t>
      </w:r>
      <w:proofErr w:type="spellStart"/>
      <w:r w:rsidRPr="00E01E35">
        <w:rPr>
          <w:rFonts w:ascii="Courier New" w:hAnsi="Courier New" w:cs="Courier New"/>
          <w:sz w:val="16"/>
          <w:szCs w:val="16"/>
        </w:rPr>
        <w:t>vrf</w:t>
      </w:r>
      <w:proofErr w:type="spellEnd"/>
      <w:r w:rsidRPr="00E01E35">
        <w:rPr>
          <w:rFonts w:ascii="Courier New" w:hAnsi="Courier New" w:cs="Courier New"/>
          <w:sz w:val="16"/>
          <w:szCs w:val="16"/>
        </w:rPr>
        <w:t xml:space="preserve"> in name/id, </w:t>
      </w:r>
      <w:proofErr w:type="spellStart"/>
      <w:r w:rsidRPr="00E01E35">
        <w:rPr>
          <w:rFonts w:ascii="Courier New" w:hAnsi="Courier New" w:cs="Courier New"/>
          <w:sz w:val="16"/>
          <w:szCs w:val="16"/>
        </w:rPr>
        <w:t>vrf</w:t>
      </w:r>
      <w:proofErr w:type="spellEnd"/>
      <w:r w:rsidRPr="00E01E35">
        <w:rPr>
          <w:rFonts w:ascii="Courier New" w:hAnsi="Courier New" w:cs="Courier New"/>
          <w:sz w:val="16"/>
          <w:szCs w:val="16"/>
        </w:rPr>
        <w:t xml:space="preserve"> out name/id)</w:t>
      </w:r>
    </w:p>
    <w:p w14:paraId="744DB0DE" w14:textId="77777777" w:rsidR="00E01E35" w:rsidRPr="00E01E35" w:rsidRDefault="00E01E35" w:rsidP="00E01E35">
      <w:pPr>
        <w:spacing w:after="0"/>
        <w:rPr>
          <w:rFonts w:ascii="Courier New" w:hAnsi="Courier New" w:cs="Courier New"/>
          <w:sz w:val="16"/>
          <w:szCs w:val="16"/>
        </w:rPr>
      </w:pPr>
      <w:r w:rsidRPr="00E01E35">
        <w:rPr>
          <w:rFonts w:ascii="Courier New" w:hAnsi="Courier New" w:cs="Courier New"/>
          <w:sz w:val="16"/>
          <w:szCs w:val="16"/>
        </w:rPr>
        <w:t xml:space="preserve">  1 192.168.3.1 0 msec 1 msec 0 msec</w:t>
      </w:r>
    </w:p>
    <w:p w14:paraId="638726C3" w14:textId="77777777" w:rsidR="00E01E35" w:rsidRPr="00E01E35" w:rsidRDefault="00E01E35" w:rsidP="00E01E35">
      <w:pPr>
        <w:spacing w:after="0"/>
        <w:rPr>
          <w:rFonts w:ascii="Courier New" w:hAnsi="Courier New" w:cs="Courier New"/>
          <w:sz w:val="16"/>
          <w:szCs w:val="16"/>
        </w:rPr>
      </w:pPr>
      <w:r w:rsidRPr="00E01E35">
        <w:rPr>
          <w:rFonts w:ascii="Courier New" w:hAnsi="Courier New" w:cs="Courier New"/>
          <w:sz w:val="16"/>
          <w:szCs w:val="16"/>
        </w:rPr>
        <w:t xml:space="preserve">  2 192.168.2.1 0 msec 3 msec 2 msec</w:t>
      </w:r>
    </w:p>
    <w:p w14:paraId="00810410" w14:textId="52E6F941" w:rsidR="00496193" w:rsidRPr="00496193" w:rsidRDefault="00E01E35" w:rsidP="00E01E35">
      <w:pPr>
        <w:spacing w:after="0"/>
        <w:rPr>
          <w:rFonts w:ascii="Courier New" w:hAnsi="Courier New" w:cs="Courier New"/>
          <w:sz w:val="16"/>
          <w:szCs w:val="16"/>
        </w:rPr>
      </w:pPr>
      <w:r w:rsidRPr="00E01E35">
        <w:rPr>
          <w:rFonts w:ascii="Courier New" w:hAnsi="Courier New" w:cs="Courier New"/>
          <w:sz w:val="16"/>
          <w:szCs w:val="16"/>
        </w:rPr>
        <w:t xml:space="preserve">  3 192.168.1.1 2 msec 2 msec *</w:t>
      </w:r>
    </w:p>
    <w:p w14:paraId="630F0BF1" w14:textId="77777777" w:rsidR="00AB13A7" w:rsidRPr="000C0C9F" w:rsidRDefault="00AB13A7" w:rsidP="000C0C9F">
      <w:pPr>
        <w:spacing w:after="0"/>
        <w:rPr>
          <w:rFonts w:ascii="Courier New" w:hAnsi="Courier New" w:cs="Courier New"/>
          <w:sz w:val="16"/>
          <w:szCs w:val="16"/>
        </w:rPr>
      </w:pPr>
    </w:p>
    <w:p w14:paraId="330517A1" w14:textId="5DB7DCA8" w:rsidR="00E01E35" w:rsidRDefault="00E01E35">
      <w:pPr>
        <w:rPr>
          <w:rFonts w:ascii="Courier New" w:hAnsi="Courier New" w:cs="Courier New"/>
          <w:sz w:val="16"/>
          <w:szCs w:val="16"/>
        </w:rPr>
      </w:pPr>
    </w:p>
    <w:p w14:paraId="54D5EFB3" w14:textId="75277E87" w:rsidR="00E01E35" w:rsidRDefault="00E01E35" w:rsidP="00E01E35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Facebook VRF Ping</w:t>
      </w:r>
      <w:r w:rsidR="00B51741">
        <w:rPr>
          <w:rFonts w:ascii="Times New Roman" w:hAnsi="Times New Roman" w:cs="Times New Roman"/>
          <w:sz w:val="25"/>
          <w:szCs w:val="25"/>
        </w:rPr>
        <w:t xml:space="preserve"> and Traceroutes, from edge to edge</w:t>
      </w:r>
      <w:r>
        <w:rPr>
          <w:rFonts w:ascii="Times New Roman" w:hAnsi="Times New Roman" w:cs="Times New Roman"/>
          <w:sz w:val="25"/>
          <w:szCs w:val="25"/>
        </w:rPr>
        <w:t>:</w:t>
      </w:r>
    </w:p>
    <w:p w14:paraId="5EB8284E" w14:textId="01F51A78" w:rsidR="000C0C9F" w:rsidRPr="001E6AEB" w:rsidRDefault="000C0C9F" w:rsidP="000C0C9F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0C0C9F">
        <w:rPr>
          <w:rFonts w:ascii="Courier New" w:hAnsi="Courier New" w:cs="Courier New"/>
          <w:sz w:val="16"/>
          <w:szCs w:val="16"/>
        </w:rPr>
        <w:t>R1#</w:t>
      </w:r>
      <w:r w:rsidRPr="001E6AEB">
        <w:rPr>
          <w:rFonts w:ascii="Courier New" w:hAnsi="Courier New" w:cs="Courier New"/>
          <w:b/>
          <w:bCs/>
          <w:sz w:val="16"/>
          <w:szCs w:val="16"/>
        </w:rPr>
        <w:t xml:space="preserve">ping </w:t>
      </w:r>
      <w:proofErr w:type="spellStart"/>
      <w:r w:rsidRPr="001E6AEB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1E6AEB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1E6AEB">
        <w:rPr>
          <w:rFonts w:ascii="Courier New" w:hAnsi="Courier New" w:cs="Courier New"/>
          <w:b/>
          <w:bCs/>
          <w:sz w:val="16"/>
          <w:szCs w:val="16"/>
        </w:rPr>
        <w:t>facebook</w:t>
      </w:r>
      <w:proofErr w:type="spellEnd"/>
      <w:r w:rsidRPr="001E6AEB">
        <w:rPr>
          <w:rFonts w:ascii="Courier New" w:hAnsi="Courier New" w:cs="Courier New"/>
          <w:b/>
          <w:bCs/>
          <w:sz w:val="16"/>
          <w:szCs w:val="16"/>
        </w:rPr>
        <w:t xml:space="preserve"> 40.40.40.1</w:t>
      </w:r>
    </w:p>
    <w:p w14:paraId="59EF2D26" w14:textId="77777777" w:rsidR="000C0C9F" w:rsidRPr="000C0C9F" w:rsidRDefault="000C0C9F" w:rsidP="000C0C9F">
      <w:pPr>
        <w:spacing w:after="0"/>
        <w:rPr>
          <w:rFonts w:ascii="Courier New" w:hAnsi="Courier New" w:cs="Courier New"/>
          <w:sz w:val="16"/>
          <w:szCs w:val="16"/>
        </w:rPr>
      </w:pPr>
      <w:r w:rsidRPr="000C0C9F">
        <w:rPr>
          <w:rFonts w:ascii="Courier New" w:hAnsi="Courier New" w:cs="Courier New"/>
          <w:sz w:val="16"/>
          <w:szCs w:val="16"/>
        </w:rPr>
        <w:t>Type escape sequence to abort.</w:t>
      </w:r>
    </w:p>
    <w:p w14:paraId="47A3EB76" w14:textId="77777777" w:rsidR="000C0C9F" w:rsidRPr="000C0C9F" w:rsidRDefault="000C0C9F" w:rsidP="000C0C9F">
      <w:pPr>
        <w:spacing w:after="0"/>
        <w:rPr>
          <w:rFonts w:ascii="Courier New" w:hAnsi="Courier New" w:cs="Courier New"/>
          <w:sz w:val="16"/>
          <w:szCs w:val="16"/>
        </w:rPr>
      </w:pPr>
      <w:r w:rsidRPr="000C0C9F">
        <w:rPr>
          <w:rFonts w:ascii="Courier New" w:hAnsi="Courier New" w:cs="Courier New"/>
          <w:sz w:val="16"/>
          <w:szCs w:val="16"/>
        </w:rPr>
        <w:t xml:space="preserve">Sending 5, 100-byte ICMP </w:t>
      </w:r>
      <w:proofErr w:type="spellStart"/>
      <w:r w:rsidRPr="000C0C9F">
        <w:rPr>
          <w:rFonts w:ascii="Courier New" w:hAnsi="Courier New" w:cs="Courier New"/>
          <w:sz w:val="16"/>
          <w:szCs w:val="16"/>
        </w:rPr>
        <w:t>Echos</w:t>
      </w:r>
      <w:proofErr w:type="spellEnd"/>
      <w:r w:rsidRPr="000C0C9F">
        <w:rPr>
          <w:rFonts w:ascii="Courier New" w:hAnsi="Courier New" w:cs="Courier New"/>
          <w:sz w:val="16"/>
          <w:szCs w:val="16"/>
        </w:rPr>
        <w:t xml:space="preserve"> to 40.40.40.1, timeout is 2 seconds:</w:t>
      </w:r>
    </w:p>
    <w:p w14:paraId="768CF3D7" w14:textId="77777777" w:rsidR="000C0C9F" w:rsidRPr="000C0C9F" w:rsidRDefault="000C0C9F" w:rsidP="000C0C9F">
      <w:pPr>
        <w:spacing w:after="0"/>
        <w:rPr>
          <w:rFonts w:ascii="Courier New" w:hAnsi="Courier New" w:cs="Courier New"/>
          <w:sz w:val="16"/>
          <w:szCs w:val="16"/>
        </w:rPr>
      </w:pPr>
      <w:r w:rsidRPr="000C0C9F">
        <w:rPr>
          <w:rFonts w:ascii="Courier New" w:hAnsi="Courier New" w:cs="Courier New"/>
          <w:sz w:val="16"/>
          <w:szCs w:val="16"/>
        </w:rPr>
        <w:t>.....</w:t>
      </w:r>
    </w:p>
    <w:p w14:paraId="1873877A" w14:textId="77777777" w:rsidR="000C0C9F" w:rsidRPr="000C0C9F" w:rsidRDefault="000C0C9F" w:rsidP="000C0C9F">
      <w:pPr>
        <w:spacing w:after="0"/>
        <w:rPr>
          <w:rFonts w:ascii="Courier New" w:hAnsi="Courier New" w:cs="Courier New"/>
          <w:sz w:val="16"/>
          <w:szCs w:val="16"/>
        </w:rPr>
      </w:pPr>
      <w:r w:rsidRPr="000C0C9F">
        <w:rPr>
          <w:rFonts w:ascii="Courier New" w:hAnsi="Courier New" w:cs="Courier New"/>
          <w:sz w:val="16"/>
          <w:szCs w:val="16"/>
        </w:rPr>
        <w:t>Success rate is 0 percent (0/5)</w:t>
      </w:r>
    </w:p>
    <w:p w14:paraId="23211D47" w14:textId="77777777" w:rsidR="000C0C9F" w:rsidRPr="000C0C9F" w:rsidRDefault="000C0C9F" w:rsidP="000C0C9F">
      <w:pPr>
        <w:spacing w:after="0"/>
        <w:rPr>
          <w:rFonts w:ascii="Courier New" w:hAnsi="Courier New" w:cs="Courier New"/>
          <w:sz w:val="16"/>
          <w:szCs w:val="16"/>
        </w:rPr>
      </w:pPr>
    </w:p>
    <w:p w14:paraId="486CEAFC" w14:textId="77777777" w:rsidR="000C0C9F" w:rsidRPr="000C0C9F" w:rsidRDefault="000C0C9F" w:rsidP="000C0C9F">
      <w:pPr>
        <w:spacing w:after="0"/>
        <w:rPr>
          <w:rFonts w:ascii="Courier New" w:hAnsi="Courier New" w:cs="Courier New"/>
          <w:sz w:val="16"/>
          <w:szCs w:val="16"/>
        </w:rPr>
      </w:pPr>
      <w:r w:rsidRPr="000C0C9F">
        <w:rPr>
          <w:rFonts w:ascii="Courier New" w:hAnsi="Courier New" w:cs="Courier New"/>
          <w:sz w:val="16"/>
          <w:szCs w:val="16"/>
        </w:rPr>
        <w:t>R1#</w:t>
      </w:r>
      <w:r w:rsidRPr="001E6AEB">
        <w:rPr>
          <w:rFonts w:ascii="Courier New" w:hAnsi="Courier New" w:cs="Courier New"/>
          <w:b/>
          <w:bCs/>
          <w:sz w:val="16"/>
          <w:szCs w:val="16"/>
        </w:rPr>
        <w:t xml:space="preserve">ping </w:t>
      </w:r>
      <w:proofErr w:type="spellStart"/>
      <w:r w:rsidRPr="001E6AEB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1E6AEB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1E6AEB">
        <w:rPr>
          <w:rFonts w:ascii="Courier New" w:hAnsi="Courier New" w:cs="Courier New"/>
          <w:b/>
          <w:bCs/>
          <w:sz w:val="16"/>
          <w:szCs w:val="16"/>
        </w:rPr>
        <w:t>facebook</w:t>
      </w:r>
      <w:proofErr w:type="spellEnd"/>
      <w:r w:rsidRPr="001E6AEB">
        <w:rPr>
          <w:rFonts w:ascii="Courier New" w:hAnsi="Courier New" w:cs="Courier New"/>
          <w:b/>
          <w:bCs/>
          <w:sz w:val="16"/>
          <w:szCs w:val="16"/>
        </w:rPr>
        <w:t xml:space="preserve"> 40.40.40.2</w:t>
      </w:r>
    </w:p>
    <w:p w14:paraId="157F963F" w14:textId="77777777" w:rsidR="000C0C9F" w:rsidRPr="000C0C9F" w:rsidRDefault="000C0C9F" w:rsidP="000C0C9F">
      <w:pPr>
        <w:spacing w:after="0"/>
        <w:rPr>
          <w:rFonts w:ascii="Courier New" w:hAnsi="Courier New" w:cs="Courier New"/>
          <w:sz w:val="16"/>
          <w:szCs w:val="16"/>
        </w:rPr>
      </w:pPr>
      <w:r w:rsidRPr="000C0C9F">
        <w:rPr>
          <w:rFonts w:ascii="Courier New" w:hAnsi="Courier New" w:cs="Courier New"/>
          <w:sz w:val="16"/>
          <w:szCs w:val="16"/>
        </w:rPr>
        <w:t>Type escape sequence to abort.</w:t>
      </w:r>
    </w:p>
    <w:p w14:paraId="5AB3BA6A" w14:textId="77777777" w:rsidR="000C0C9F" w:rsidRPr="000C0C9F" w:rsidRDefault="000C0C9F" w:rsidP="000C0C9F">
      <w:pPr>
        <w:spacing w:after="0"/>
        <w:rPr>
          <w:rFonts w:ascii="Courier New" w:hAnsi="Courier New" w:cs="Courier New"/>
          <w:sz w:val="16"/>
          <w:szCs w:val="16"/>
        </w:rPr>
      </w:pPr>
      <w:r w:rsidRPr="000C0C9F">
        <w:rPr>
          <w:rFonts w:ascii="Courier New" w:hAnsi="Courier New" w:cs="Courier New"/>
          <w:sz w:val="16"/>
          <w:szCs w:val="16"/>
        </w:rPr>
        <w:t xml:space="preserve">Sending 5, 100-byte ICMP </w:t>
      </w:r>
      <w:proofErr w:type="spellStart"/>
      <w:r w:rsidRPr="000C0C9F">
        <w:rPr>
          <w:rFonts w:ascii="Courier New" w:hAnsi="Courier New" w:cs="Courier New"/>
          <w:sz w:val="16"/>
          <w:szCs w:val="16"/>
        </w:rPr>
        <w:t>Echos</w:t>
      </w:r>
      <w:proofErr w:type="spellEnd"/>
      <w:r w:rsidRPr="000C0C9F">
        <w:rPr>
          <w:rFonts w:ascii="Courier New" w:hAnsi="Courier New" w:cs="Courier New"/>
          <w:sz w:val="16"/>
          <w:szCs w:val="16"/>
        </w:rPr>
        <w:t xml:space="preserve"> to 40.40.40.2, timeout is 2 seconds:</w:t>
      </w:r>
    </w:p>
    <w:p w14:paraId="3C0351F2" w14:textId="77777777" w:rsidR="000C0C9F" w:rsidRPr="000C0C9F" w:rsidRDefault="000C0C9F" w:rsidP="000C0C9F">
      <w:pPr>
        <w:spacing w:after="0"/>
        <w:rPr>
          <w:rFonts w:ascii="Courier New" w:hAnsi="Courier New" w:cs="Courier New"/>
          <w:sz w:val="16"/>
          <w:szCs w:val="16"/>
        </w:rPr>
      </w:pPr>
      <w:r w:rsidRPr="000C0C9F">
        <w:rPr>
          <w:rFonts w:ascii="Courier New" w:hAnsi="Courier New" w:cs="Courier New"/>
          <w:sz w:val="16"/>
          <w:szCs w:val="16"/>
        </w:rPr>
        <w:t>!!!!!</w:t>
      </w:r>
    </w:p>
    <w:p w14:paraId="6CA26A62" w14:textId="77777777" w:rsidR="00320D85" w:rsidRDefault="000C0C9F" w:rsidP="00320D85">
      <w:pPr>
        <w:spacing w:after="0"/>
      </w:pPr>
      <w:r w:rsidRPr="000C0C9F">
        <w:rPr>
          <w:rFonts w:ascii="Courier New" w:hAnsi="Courier New" w:cs="Courier New"/>
          <w:sz w:val="16"/>
          <w:szCs w:val="16"/>
        </w:rPr>
        <w:t xml:space="preserve">Success rate is 100 percent (5/5), round-trip min/avg/max = 1/1/1 </w:t>
      </w:r>
      <w:proofErr w:type="spellStart"/>
      <w:r w:rsidRPr="000C0C9F">
        <w:rPr>
          <w:rFonts w:ascii="Courier New" w:hAnsi="Courier New" w:cs="Courier New"/>
          <w:sz w:val="16"/>
          <w:szCs w:val="16"/>
        </w:rPr>
        <w:t>ms</w:t>
      </w:r>
      <w:proofErr w:type="spellEnd"/>
      <w:r w:rsidR="00320D85" w:rsidRPr="00320D85">
        <w:t xml:space="preserve"> </w:t>
      </w:r>
    </w:p>
    <w:p w14:paraId="571E7E7C" w14:textId="77777777" w:rsidR="00320D85" w:rsidRDefault="00320D85" w:rsidP="00320D85">
      <w:pPr>
        <w:spacing w:after="0"/>
      </w:pPr>
    </w:p>
    <w:p w14:paraId="0145C894" w14:textId="2DD81EB3" w:rsidR="00320D85" w:rsidRPr="00320D85" w:rsidRDefault="00320D85" w:rsidP="00320D85">
      <w:pPr>
        <w:spacing w:after="0"/>
        <w:rPr>
          <w:rFonts w:ascii="Courier New" w:hAnsi="Courier New" w:cs="Courier New"/>
          <w:sz w:val="16"/>
          <w:szCs w:val="16"/>
        </w:rPr>
      </w:pPr>
      <w:r w:rsidRPr="00320D85">
        <w:rPr>
          <w:rFonts w:ascii="Courier New" w:hAnsi="Courier New" w:cs="Courier New"/>
          <w:sz w:val="16"/>
          <w:szCs w:val="16"/>
        </w:rPr>
        <w:t>R1#</w:t>
      </w:r>
      <w:r w:rsidRPr="00320D85">
        <w:rPr>
          <w:rFonts w:ascii="Courier New" w:hAnsi="Courier New" w:cs="Courier New"/>
          <w:b/>
          <w:bCs/>
          <w:sz w:val="16"/>
          <w:szCs w:val="16"/>
        </w:rPr>
        <w:t xml:space="preserve">traceroute </w:t>
      </w:r>
      <w:proofErr w:type="spellStart"/>
      <w:r w:rsidRPr="00320D85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320D85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320D85">
        <w:rPr>
          <w:rFonts w:ascii="Courier New" w:hAnsi="Courier New" w:cs="Courier New"/>
          <w:b/>
          <w:bCs/>
          <w:sz w:val="16"/>
          <w:szCs w:val="16"/>
        </w:rPr>
        <w:t>facebook</w:t>
      </w:r>
      <w:proofErr w:type="spellEnd"/>
      <w:r w:rsidRPr="00320D85">
        <w:rPr>
          <w:rFonts w:ascii="Courier New" w:hAnsi="Courier New" w:cs="Courier New"/>
          <w:b/>
          <w:bCs/>
          <w:sz w:val="16"/>
          <w:szCs w:val="16"/>
        </w:rPr>
        <w:t xml:space="preserve"> 40.40.40.2</w:t>
      </w:r>
    </w:p>
    <w:p w14:paraId="6D2C7528" w14:textId="77777777" w:rsidR="00320D85" w:rsidRPr="00320D85" w:rsidRDefault="00320D85" w:rsidP="00320D85">
      <w:pPr>
        <w:spacing w:after="0"/>
        <w:rPr>
          <w:rFonts w:ascii="Courier New" w:hAnsi="Courier New" w:cs="Courier New"/>
          <w:sz w:val="16"/>
          <w:szCs w:val="16"/>
        </w:rPr>
      </w:pPr>
      <w:r w:rsidRPr="00320D85">
        <w:rPr>
          <w:rFonts w:ascii="Courier New" w:hAnsi="Courier New" w:cs="Courier New"/>
          <w:sz w:val="16"/>
          <w:szCs w:val="16"/>
        </w:rPr>
        <w:t>Type escape sequence to abort.</w:t>
      </w:r>
    </w:p>
    <w:p w14:paraId="5D9783DB" w14:textId="77777777" w:rsidR="00320D85" w:rsidRPr="00320D85" w:rsidRDefault="00320D85" w:rsidP="00320D85">
      <w:pPr>
        <w:spacing w:after="0"/>
        <w:rPr>
          <w:rFonts w:ascii="Courier New" w:hAnsi="Courier New" w:cs="Courier New"/>
          <w:sz w:val="16"/>
          <w:szCs w:val="16"/>
        </w:rPr>
      </w:pPr>
      <w:r w:rsidRPr="00320D85">
        <w:rPr>
          <w:rFonts w:ascii="Courier New" w:hAnsi="Courier New" w:cs="Courier New"/>
          <w:sz w:val="16"/>
          <w:szCs w:val="16"/>
        </w:rPr>
        <w:t>Tracing the route to 40.40.40.2</w:t>
      </w:r>
    </w:p>
    <w:p w14:paraId="18AA4566" w14:textId="77777777" w:rsidR="00320D85" w:rsidRPr="00320D85" w:rsidRDefault="00320D85" w:rsidP="00320D85">
      <w:pPr>
        <w:spacing w:after="0"/>
        <w:rPr>
          <w:rFonts w:ascii="Courier New" w:hAnsi="Courier New" w:cs="Courier New"/>
          <w:sz w:val="16"/>
          <w:szCs w:val="16"/>
        </w:rPr>
      </w:pPr>
      <w:r w:rsidRPr="00320D85">
        <w:rPr>
          <w:rFonts w:ascii="Courier New" w:hAnsi="Courier New" w:cs="Courier New"/>
          <w:sz w:val="16"/>
          <w:szCs w:val="16"/>
        </w:rPr>
        <w:t>VRF info: (</w:t>
      </w:r>
      <w:proofErr w:type="spellStart"/>
      <w:r w:rsidRPr="00320D85">
        <w:rPr>
          <w:rFonts w:ascii="Courier New" w:hAnsi="Courier New" w:cs="Courier New"/>
          <w:sz w:val="16"/>
          <w:szCs w:val="16"/>
        </w:rPr>
        <w:t>vrf</w:t>
      </w:r>
      <w:proofErr w:type="spellEnd"/>
      <w:r w:rsidRPr="00320D85">
        <w:rPr>
          <w:rFonts w:ascii="Courier New" w:hAnsi="Courier New" w:cs="Courier New"/>
          <w:sz w:val="16"/>
          <w:szCs w:val="16"/>
        </w:rPr>
        <w:t xml:space="preserve"> in name/id, </w:t>
      </w:r>
      <w:proofErr w:type="spellStart"/>
      <w:r w:rsidRPr="00320D85">
        <w:rPr>
          <w:rFonts w:ascii="Courier New" w:hAnsi="Courier New" w:cs="Courier New"/>
          <w:sz w:val="16"/>
          <w:szCs w:val="16"/>
        </w:rPr>
        <w:t>vrf</w:t>
      </w:r>
      <w:proofErr w:type="spellEnd"/>
      <w:r w:rsidRPr="00320D85">
        <w:rPr>
          <w:rFonts w:ascii="Courier New" w:hAnsi="Courier New" w:cs="Courier New"/>
          <w:sz w:val="16"/>
          <w:szCs w:val="16"/>
        </w:rPr>
        <w:t xml:space="preserve"> out name/id)</w:t>
      </w:r>
    </w:p>
    <w:p w14:paraId="57350F8D" w14:textId="77777777" w:rsidR="00320D85" w:rsidRPr="00320D85" w:rsidRDefault="00320D85" w:rsidP="00320D85">
      <w:pPr>
        <w:spacing w:after="0"/>
        <w:rPr>
          <w:rFonts w:ascii="Courier New" w:hAnsi="Courier New" w:cs="Courier New"/>
          <w:sz w:val="16"/>
          <w:szCs w:val="16"/>
        </w:rPr>
      </w:pPr>
      <w:r w:rsidRPr="00320D85">
        <w:rPr>
          <w:rFonts w:ascii="Courier New" w:hAnsi="Courier New" w:cs="Courier New"/>
          <w:sz w:val="16"/>
          <w:szCs w:val="16"/>
        </w:rPr>
        <w:t xml:space="preserve">  1 1.0.0.2 1 msec 1 msec 1 msec</w:t>
      </w:r>
    </w:p>
    <w:p w14:paraId="29A28897" w14:textId="77777777" w:rsidR="00320D85" w:rsidRPr="00320D85" w:rsidRDefault="00320D85" w:rsidP="00320D85">
      <w:pPr>
        <w:spacing w:after="0"/>
        <w:rPr>
          <w:rFonts w:ascii="Courier New" w:hAnsi="Courier New" w:cs="Courier New"/>
          <w:sz w:val="16"/>
          <w:szCs w:val="16"/>
        </w:rPr>
      </w:pPr>
      <w:r w:rsidRPr="00320D85">
        <w:rPr>
          <w:rFonts w:ascii="Courier New" w:hAnsi="Courier New" w:cs="Courier New"/>
          <w:sz w:val="16"/>
          <w:szCs w:val="16"/>
        </w:rPr>
        <w:t xml:space="preserve">  2 2.0.0.2 1 msec 1 msec 1 msec</w:t>
      </w:r>
    </w:p>
    <w:p w14:paraId="093D294E" w14:textId="77777777" w:rsidR="007553D4" w:rsidRDefault="00320D85" w:rsidP="007553D4">
      <w:pPr>
        <w:spacing w:after="0"/>
      </w:pPr>
      <w:r w:rsidRPr="00320D85">
        <w:rPr>
          <w:rFonts w:ascii="Courier New" w:hAnsi="Courier New" w:cs="Courier New"/>
          <w:sz w:val="16"/>
          <w:szCs w:val="16"/>
        </w:rPr>
        <w:t xml:space="preserve">  3 3.0.0.2 1 msec 1 msec *</w:t>
      </w:r>
      <w:r w:rsidR="007553D4" w:rsidRPr="007553D4">
        <w:t xml:space="preserve"> </w:t>
      </w:r>
    </w:p>
    <w:p w14:paraId="135FCA14" w14:textId="77777777" w:rsidR="007553D4" w:rsidRDefault="007553D4" w:rsidP="007553D4">
      <w:pPr>
        <w:spacing w:after="0"/>
      </w:pPr>
    </w:p>
    <w:p w14:paraId="0E981C56" w14:textId="0A66588D" w:rsidR="007553D4" w:rsidRPr="007553D4" w:rsidRDefault="007553D4" w:rsidP="007553D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553D4">
        <w:rPr>
          <w:rFonts w:ascii="Courier New" w:hAnsi="Courier New" w:cs="Courier New"/>
          <w:sz w:val="16"/>
          <w:szCs w:val="16"/>
        </w:rPr>
        <w:t>R4#</w:t>
      </w:r>
      <w:r w:rsidRPr="007553D4">
        <w:rPr>
          <w:rFonts w:ascii="Courier New" w:hAnsi="Courier New" w:cs="Courier New"/>
          <w:b/>
          <w:bCs/>
          <w:sz w:val="16"/>
          <w:szCs w:val="16"/>
        </w:rPr>
        <w:t xml:space="preserve">ping </w:t>
      </w:r>
      <w:proofErr w:type="spellStart"/>
      <w:r w:rsidRPr="007553D4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7553D4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7553D4">
        <w:rPr>
          <w:rFonts w:ascii="Courier New" w:hAnsi="Courier New" w:cs="Courier New"/>
          <w:b/>
          <w:bCs/>
          <w:sz w:val="16"/>
          <w:szCs w:val="16"/>
        </w:rPr>
        <w:t>facebook</w:t>
      </w:r>
      <w:proofErr w:type="spellEnd"/>
      <w:r w:rsidRPr="007553D4">
        <w:rPr>
          <w:rFonts w:ascii="Courier New" w:hAnsi="Courier New" w:cs="Courier New"/>
          <w:b/>
          <w:bCs/>
          <w:sz w:val="16"/>
          <w:szCs w:val="16"/>
        </w:rPr>
        <w:t xml:space="preserve"> 10.10.10.1</w:t>
      </w:r>
    </w:p>
    <w:p w14:paraId="7C83D226" w14:textId="77777777" w:rsidR="007553D4" w:rsidRPr="007553D4" w:rsidRDefault="007553D4" w:rsidP="007553D4">
      <w:pPr>
        <w:spacing w:after="0"/>
        <w:rPr>
          <w:rFonts w:ascii="Courier New" w:hAnsi="Courier New" w:cs="Courier New"/>
          <w:sz w:val="16"/>
          <w:szCs w:val="16"/>
        </w:rPr>
      </w:pPr>
      <w:r w:rsidRPr="007553D4">
        <w:rPr>
          <w:rFonts w:ascii="Courier New" w:hAnsi="Courier New" w:cs="Courier New"/>
          <w:sz w:val="16"/>
          <w:szCs w:val="16"/>
        </w:rPr>
        <w:t>Type escape sequence to abort.</w:t>
      </w:r>
    </w:p>
    <w:p w14:paraId="682203DF" w14:textId="77777777" w:rsidR="007553D4" w:rsidRPr="007553D4" w:rsidRDefault="007553D4" w:rsidP="007553D4">
      <w:pPr>
        <w:spacing w:after="0"/>
        <w:rPr>
          <w:rFonts w:ascii="Courier New" w:hAnsi="Courier New" w:cs="Courier New"/>
          <w:sz w:val="16"/>
          <w:szCs w:val="16"/>
        </w:rPr>
      </w:pPr>
      <w:r w:rsidRPr="007553D4">
        <w:rPr>
          <w:rFonts w:ascii="Courier New" w:hAnsi="Courier New" w:cs="Courier New"/>
          <w:sz w:val="16"/>
          <w:szCs w:val="16"/>
        </w:rPr>
        <w:t xml:space="preserve">Sending 5, 100-byte ICMP </w:t>
      </w:r>
      <w:proofErr w:type="spellStart"/>
      <w:r w:rsidRPr="007553D4">
        <w:rPr>
          <w:rFonts w:ascii="Courier New" w:hAnsi="Courier New" w:cs="Courier New"/>
          <w:sz w:val="16"/>
          <w:szCs w:val="16"/>
        </w:rPr>
        <w:t>Echos</w:t>
      </w:r>
      <w:proofErr w:type="spellEnd"/>
      <w:r w:rsidRPr="007553D4">
        <w:rPr>
          <w:rFonts w:ascii="Courier New" w:hAnsi="Courier New" w:cs="Courier New"/>
          <w:sz w:val="16"/>
          <w:szCs w:val="16"/>
        </w:rPr>
        <w:t xml:space="preserve"> to 10.10.10.1, timeout is 2 seconds:</w:t>
      </w:r>
    </w:p>
    <w:p w14:paraId="7BFB7CD1" w14:textId="77777777" w:rsidR="007553D4" w:rsidRPr="007553D4" w:rsidRDefault="007553D4" w:rsidP="007553D4">
      <w:pPr>
        <w:spacing w:after="0"/>
        <w:rPr>
          <w:rFonts w:ascii="Courier New" w:hAnsi="Courier New" w:cs="Courier New"/>
          <w:sz w:val="16"/>
          <w:szCs w:val="16"/>
        </w:rPr>
      </w:pPr>
      <w:r w:rsidRPr="007553D4">
        <w:rPr>
          <w:rFonts w:ascii="Courier New" w:hAnsi="Courier New" w:cs="Courier New"/>
          <w:sz w:val="16"/>
          <w:szCs w:val="16"/>
        </w:rPr>
        <w:t>.....</w:t>
      </w:r>
    </w:p>
    <w:p w14:paraId="79F052F6" w14:textId="5CD82539" w:rsidR="007553D4" w:rsidRDefault="007553D4" w:rsidP="007553D4">
      <w:pPr>
        <w:spacing w:after="0"/>
        <w:rPr>
          <w:rFonts w:ascii="Courier New" w:hAnsi="Courier New" w:cs="Courier New"/>
          <w:sz w:val="16"/>
          <w:szCs w:val="16"/>
        </w:rPr>
      </w:pPr>
      <w:r w:rsidRPr="007553D4">
        <w:rPr>
          <w:rFonts w:ascii="Courier New" w:hAnsi="Courier New" w:cs="Courier New"/>
          <w:sz w:val="16"/>
          <w:szCs w:val="16"/>
        </w:rPr>
        <w:t>Success rate is 0 percent (0/5)</w:t>
      </w:r>
    </w:p>
    <w:p w14:paraId="6B18F23E" w14:textId="77777777" w:rsidR="007553D4" w:rsidRPr="007553D4" w:rsidRDefault="007553D4" w:rsidP="007553D4">
      <w:pPr>
        <w:spacing w:after="0"/>
        <w:rPr>
          <w:rFonts w:ascii="Courier New" w:hAnsi="Courier New" w:cs="Courier New"/>
          <w:sz w:val="16"/>
          <w:szCs w:val="16"/>
        </w:rPr>
      </w:pPr>
    </w:p>
    <w:p w14:paraId="13AB9D15" w14:textId="77777777" w:rsidR="007553D4" w:rsidRPr="007553D4" w:rsidRDefault="007553D4" w:rsidP="007553D4">
      <w:pPr>
        <w:spacing w:after="0"/>
        <w:rPr>
          <w:rFonts w:ascii="Courier New" w:hAnsi="Courier New" w:cs="Courier New"/>
          <w:sz w:val="16"/>
          <w:szCs w:val="16"/>
        </w:rPr>
      </w:pPr>
      <w:r w:rsidRPr="007553D4">
        <w:rPr>
          <w:rFonts w:ascii="Courier New" w:hAnsi="Courier New" w:cs="Courier New"/>
          <w:sz w:val="16"/>
          <w:szCs w:val="16"/>
        </w:rPr>
        <w:t>R4#</w:t>
      </w:r>
      <w:r w:rsidRPr="007553D4">
        <w:rPr>
          <w:rFonts w:ascii="Courier New" w:hAnsi="Courier New" w:cs="Courier New"/>
          <w:b/>
          <w:bCs/>
          <w:sz w:val="16"/>
          <w:szCs w:val="16"/>
        </w:rPr>
        <w:t xml:space="preserve">ping </w:t>
      </w:r>
      <w:proofErr w:type="spellStart"/>
      <w:r w:rsidRPr="007553D4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7553D4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7553D4">
        <w:rPr>
          <w:rFonts w:ascii="Courier New" w:hAnsi="Courier New" w:cs="Courier New"/>
          <w:b/>
          <w:bCs/>
          <w:sz w:val="16"/>
          <w:szCs w:val="16"/>
        </w:rPr>
        <w:t>facebook</w:t>
      </w:r>
      <w:proofErr w:type="spellEnd"/>
      <w:r w:rsidRPr="007553D4">
        <w:rPr>
          <w:rFonts w:ascii="Courier New" w:hAnsi="Courier New" w:cs="Courier New"/>
          <w:b/>
          <w:bCs/>
          <w:sz w:val="16"/>
          <w:szCs w:val="16"/>
        </w:rPr>
        <w:t xml:space="preserve"> 10.10.10.2</w:t>
      </w:r>
    </w:p>
    <w:p w14:paraId="39B5EFE4" w14:textId="77777777" w:rsidR="007553D4" w:rsidRPr="007553D4" w:rsidRDefault="007553D4" w:rsidP="007553D4">
      <w:pPr>
        <w:spacing w:after="0"/>
        <w:rPr>
          <w:rFonts w:ascii="Courier New" w:hAnsi="Courier New" w:cs="Courier New"/>
          <w:sz w:val="16"/>
          <w:szCs w:val="16"/>
        </w:rPr>
      </w:pPr>
      <w:r w:rsidRPr="007553D4">
        <w:rPr>
          <w:rFonts w:ascii="Courier New" w:hAnsi="Courier New" w:cs="Courier New"/>
          <w:sz w:val="16"/>
          <w:szCs w:val="16"/>
        </w:rPr>
        <w:t>Type escape sequence to abort.</w:t>
      </w:r>
    </w:p>
    <w:p w14:paraId="13C0DFB0" w14:textId="77777777" w:rsidR="007553D4" w:rsidRPr="007553D4" w:rsidRDefault="007553D4" w:rsidP="007553D4">
      <w:pPr>
        <w:spacing w:after="0"/>
        <w:rPr>
          <w:rFonts w:ascii="Courier New" w:hAnsi="Courier New" w:cs="Courier New"/>
          <w:sz w:val="16"/>
          <w:szCs w:val="16"/>
        </w:rPr>
      </w:pPr>
      <w:r w:rsidRPr="007553D4">
        <w:rPr>
          <w:rFonts w:ascii="Courier New" w:hAnsi="Courier New" w:cs="Courier New"/>
          <w:sz w:val="16"/>
          <w:szCs w:val="16"/>
        </w:rPr>
        <w:t xml:space="preserve">Sending 5, 100-byte ICMP </w:t>
      </w:r>
      <w:proofErr w:type="spellStart"/>
      <w:r w:rsidRPr="007553D4">
        <w:rPr>
          <w:rFonts w:ascii="Courier New" w:hAnsi="Courier New" w:cs="Courier New"/>
          <w:sz w:val="16"/>
          <w:szCs w:val="16"/>
        </w:rPr>
        <w:t>Echos</w:t>
      </w:r>
      <w:proofErr w:type="spellEnd"/>
      <w:r w:rsidRPr="007553D4">
        <w:rPr>
          <w:rFonts w:ascii="Courier New" w:hAnsi="Courier New" w:cs="Courier New"/>
          <w:sz w:val="16"/>
          <w:szCs w:val="16"/>
        </w:rPr>
        <w:t xml:space="preserve"> to 10.10.10.2, timeout is 2 seconds:</w:t>
      </w:r>
    </w:p>
    <w:p w14:paraId="69521EF4" w14:textId="77777777" w:rsidR="007553D4" w:rsidRPr="007553D4" w:rsidRDefault="007553D4" w:rsidP="007553D4">
      <w:pPr>
        <w:spacing w:after="0"/>
        <w:rPr>
          <w:rFonts w:ascii="Courier New" w:hAnsi="Courier New" w:cs="Courier New"/>
          <w:sz w:val="16"/>
          <w:szCs w:val="16"/>
        </w:rPr>
      </w:pPr>
      <w:r w:rsidRPr="007553D4">
        <w:rPr>
          <w:rFonts w:ascii="Courier New" w:hAnsi="Courier New" w:cs="Courier New"/>
          <w:sz w:val="16"/>
          <w:szCs w:val="16"/>
        </w:rPr>
        <w:t>!!!!!</w:t>
      </w:r>
    </w:p>
    <w:p w14:paraId="284C70EB" w14:textId="65549CCA" w:rsidR="00045193" w:rsidRDefault="007553D4" w:rsidP="007553D4">
      <w:pPr>
        <w:spacing w:after="0"/>
        <w:rPr>
          <w:rFonts w:ascii="Courier New" w:hAnsi="Courier New" w:cs="Courier New"/>
          <w:sz w:val="16"/>
          <w:szCs w:val="16"/>
        </w:rPr>
      </w:pPr>
      <w:r w:rsidRPr="007553D4">
        <w:rPr>
          <w:rFonts w:ascii="Courier New" w:hAnsi="Courier New" w:cs="Courier New"/>
          <w:sz w:val="16"/>
          <w:szCs w:val="16"/>
        </w:rPr>
        <w:t xml:space="preserve">Success rate is 100 percent (5/5), round-trip min/avg/max = 1/1/1 </w:t>
      </w:r>
      <w:proofErr w:type="spellStart"/>
      <w:r w:rsidRPr="007553D4">
        <w:rPr>
          <w:rFonts w:ascii="Courier New" w:hAnsi="Courier New" w:cs="Courier New"/>
          <w:sz w:val="16"/>
          <w:szCs w:val="16"/>
        </w:rPr>
        <w:t>ms</w:t>
      </w:r>
      <w:proofErr w:type="spellEnd"/>
    </w:p>
    <w:p w14:paraId="7A0FEA50" w14:textId="4F9D05B5" w:rsidR="009F2465" w:rsidRDefault="009F2465" w:rsidP="007553D4">
      <w:pPr>
        <w:spacing w:after="0"/>
        <w:rPr>
          <w:rFonts w:ascii="Courier New" w:hAnsi="Courier New" w:cs="Courier New"/>
          <w:sz w:val="16"/>
          <w:szCs w:val="16"/>
        </w:rPr>
      </w:pPr>
    </w:p>
    <w:p w14:paraId="7E04CE31" w14:textId="77777777" w:rsidR="009F2465" w:rsidRPr="009F2465" w:rsidRDefault="009F2465" w:rsidP="009F246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9F2465">
        <w:rPr>
          <w:rFonts w:ascii="Courier New" w:hAnsi="Courier New" w:cs="Courier New"/>
          <w:sz w:val="16"/>
          <w:szCs w:val="16"/>
        </w:rPr>
        <w:t>R4#</w:t>
      </w:r>
      <w:r w:rsidRPr="009F2465">
        <w:rPr>
          <w:rFonts w:ascii="Courier New" w:hAnsi="Courier New" w:cs="Courier New"/>
          <w:b/>
          <w:bCs/>
          <w:sz w:val="16"/>
          <w:szCs w:val="16"/>
        </w:rPr>
        <w:t xml:space="preserve">traceroute </w:t>
      </w:r>
      <w:proofErr w:type="spellStart"/>
      <w:r w:rsidRPr="009F2465">
        <w:rPr>
          <w:rFonts w:ascii="Courier New" w:hAnsi="Courier New" w:cs="Courier New"/>
          <w:b/>
          <w:bCs/>
          <w:sz w:val="16"/>
          <w:szCs w:val="16"/>
        </w:rPr>
        <w:t>vrf</w:t>
      </w:r>
      <w:proofErr w:type="spellEnd"/>
      <w:r w:rsidRPr="009F2465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9F2465">
        <w:rPr>
          <w:rFonts w:ascii="Courier New" w:hAnsi="Courier New" w:cs="Courier New"/>
          <w:b/>
          <w:bCs/>
          <w:sz w:val="16"/>
          <w:szCs w:val="16"/>
        </w:rPr>
        <w:t>facebook</w:t>
      </w:r>
      <w:proofErr w:type="spellEnd"/>
      <w:r w:rsidRPr="009F2465">
        <w:rPr>
          <w:rFonts w:ascii="Courier New" w:hAnsi="Courier New" w:cs="Courier New"/>
          <w:b/>
          <w:bCs/>
          <w:sz w:val="16"/>
          <w:szCs w:val="16"/>
        </w:rPr>
        <w:t xml:space="preserve"> 10.10.10.2</w:t>
      </w:r>
    </w:p>
    <w:p w14:paraId="196718F3" w14:textId="77777777" w:rsidR="009F2465" w:rsidRPr="009F2465" w:rsidRDefault="009F2465" w:rsidP="009F2465">
      <w:pPr>
        <w:spacing w:after="0"/>
        <w:rPr>
          <w:rFonts w:ascii="Courier New" w:hAnsi="Courier New" w:cs="Courier New"/>
          <w:sz w:val="16"/>
          <w:szCs w:val="16"/>
        </w:rPr>
      </w:pPr>
      <w:r w:rsidRPr="009F2465">
        <w:rPr>
          <w:rFonts w:ascii="Courier New" w:hAnsi="Courier New" w:cs="Courier New"/>
          <w:sz w:val="16"/>
          <w:szCs w:val="16"/>
        </w:rPr>
        <w:t>Type escape sequence to abort.</w:t>
      </w:r>
    </w:p>
    <w:p w14:paraId="2334F287" w14:textId="77777777" w:rsidR="009F2465" w:rsidRPr="009F2465" w:rsidRDefault="009F2465" w:rsidP="009F2465">
      <w:pPr>
        <w:spacing w:after="0"/>
        <w:rPr>
          <w:rFonts w:ascii="Courier New" w:hAnsi="Courier New" w:cs="Courier New"/>
          <w:sz w:val="16"/>
          <w:szCs w:val="16"/>
        </w:rPr>
      </w:pPr>
      <w:r w:rsidRPr="009F2465">
        <w:rPr>
          <w:rFonts w:ascii="Courier New" w:hAnsi="Courier New" w:cs="Courier New"/>
          <w:sz w:val="16"/>
          <w:szCs w:val="16"/>
        </w:rPr>
        <w:t>Tracing the route to 10.10.10.2</w:t>
      </w:r>
    </w:p>
    <w:p w14:paraId="4148ED20" w14:textId="77777777" w:rsidR="009F2465" w:rsidRPr="009F2465" w:rsidRDefault="009F2465" w:rsidP="009F2465">
      <w:pPr>
        <w:spacing w:after="0"/>
        <w:rPr>
          <w:rFonts w:ascii="Courier New" w:hAnsi="Courier New" w:cs="Courier New"/>
          <w:sz w:val="16"/>
          <w:szCs w:val="16"/>
        </w:rPr>
      </w:pPr>
      <w:r w:rsidRPr="009F2465">
        <w:rPr>
          <w:rFonts w:ascii="Courier New" w:hAnsi="Courier New" w:cs="Courier New"/>
          <w:sz w:val="16"/>
          <w:szCs w:val="16"/>
        </w:rPr>
        <w:t>VRF info: (</w:t>
      </w:r>
      <w:proofErr w:type="spellStart"/>
      <w:r w:rsidRPr="009F2465">
        <w:rPr>
          <w:rFonts w:ascii="Courier New" w:hAnsi="Courier New" w:cs="Courier New"/>
          <w:sz w:val="16"/>
          <w:szCs w:val="16"/>
        </w:rPr>
        <w:t>vrf</w:t>
      </w:r>
      <w:proofErr w:type="spellEnd"/>
      <w:r w:rsidRPr="009F2465">
        <w:rPr>
          <w:rFonts w:ascii="Courier New" w:hAnsi="Courier New" w:cs="Courier New"/>
          <w:sz w:val="16"/>
          <w:szCs w:val="16"/>
        </w:rPr>
        <w:t xml:space="preserve"> in name/id, </w:t>
      </w:r>
      <w:proofErr w:type="spellStart"/>
      <w:r w:rsidRPr="009F2465">
        <w:rPr>
          <w:rFonts w:ascii="Courier New" w:hAnsi="Courier New" w:cs="Courier New"/>
          <w:sz w:val="16"/>
          <w:szCs w:val="16"/>
        </w:rPr>
        <w:t>vrf</w:t>
      </w:r>
      <w:proofErr w:type="spellEnd"/>
      <w:r w:rsidRPr="009F2465">
        <w:rPr>
          <w:rFonts w:ascii="Courier New" w:hAnsi="Courier New" w:cs="Courier New"/>
          <w:sz w:val="16"/>
          <w:szCs w:val="16"/>
        </w:rPr>
        <w:t xml:space="preserve"> out name/id)</w:t>
      </w:r>
    </w:p>
    <w:p w14:paraId="25BDB46D" w14:textId="77777777" w:rsidR="009F2465" w:rsidRPr="009F2465" w:rsidRDefault="009F2465" w:rsidP="009F2465">
      <w:pPr>
        <w:spacing w:after="0"/>
        <w:rPr>
          <w:rFonts w:ascii="Courier New" w:hAnsi="Courier New" w:cs="Courier New"/>
          <w:sz w:val="16"/>
          <w:szCs w:val="16"/>
        </w:rPr>
      </w:pPr>
      <w:r w:rsidRPr="009F2465">
        <w:rPr>
          <w:rFonts w:ascii="Courier New" w:hAnsi="Courier New" w:cs="Courier New"/>
          <w:sz w:val="16"/>
          <w:szCs w:val="16"/>
        </w:rPr>
        <w:t xml:space="preserve">  1 3.0.0.1 1 msec 1 msec 1 msec</w:t>
      </w:r>
    </w:p>
    <w:p w14:paraId="79BF7E3B" w14:textId="77777777" w:rsidR="009F2465" w:rsidRPr="009F2465" w:rsidRDefault="009F2465" w:rsidP="009F2465">
      <w:pPr>
        <w:spacing w:after="0"/>
        <w:rPr>
          <w:rFonts w:ascii="Courier New" w:hAnsi="Courier New" w:cs="Courier New"/>
          <w:sz w:val="16"/>
          <w:szCs w:val="16"/>
        </w:rPr>
      </w:pPr>
      <w:r w:rsidRPr="009F2465">
        <w:rPr>
          <w:rFonts w:ascii="Courier New" w:hAnsi="Courier New" w:cs="Courier New"/>
          <w:sz w:val="16"/>
          <w:szCs w:val="16"/>
        </w:rPr>
        <w:t xml:space="preserve">  2 2.0.0.1 1 msec 1 msec 1 msec</w:t>
      </w:r>
    </w:p>
    <w:p w14:paraId="55F0DA54" w14:textId="425A85F5" w:rsidR="009F2465" w:rsidRDefault="009F2465" w:rsidP="009F2465">
      <w:pPr>
        <w:spacing w:after="0"/>
        <w:rPr>
          <w:rFonts w:ascii="Courier New" w:hAnsi="Courier New" w:cs="Courier New"/>
          <w:sz w:val="16"/>
          <w:szCs w:val="16"/>
        </w:rPr>
      </w:pPr>
      <w:r w:rsidRPr="009F2465">
        <w:rPr>
          <w:rFonts w:ascii="Courier New" w:hAnsi="Courier New" w:cs="Courier New"/>
          <w:sz w:val="16"/>
          <w:szCs w:val="16"/>
        </w:rPr>
        <w:t xml:space="preserve">  3 1.0.0.1 1 msec 1 msec *</w:t>
      </w:r>
    </w:p>
    <w:p w14:paraId="2ECC5C80" w14:textId="77777777" w:rsidR="00E01E35" w:rsidRDefault="00E01E35" w:rsidP="000C0C9F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1D22A8C4" w14:textId="77777777" w:rsidR="009F2031" w:rsidRDefault="009F2031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br w:type="page"/>
      </w:r>
    </w:p>
    <w:p w14:paraId="15CFC4CF" w14:textId="1CDE745C" w:rsidR="001203E6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55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Problems</w:t>
      </w:r>
    </w:p>
    <w:p w14:paraId="300C1987" w14:textId="038E6A34" w:rsidR="000A2453" w:rsidRDefault="001203E6" w:rsidP="009F2031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</w:t>
      </w:r>
      <w:r w:rsidR="00952BF3" w:rsidRPr="00D347D5">
        <w:rPr>
          <w:rFonts w:ascii="Times New Roman" w:hAnsi="Times New Roman" w:cs="Times New Roman"/>
          <w:sz w:val="25"/>
          <w:szCs w:val="25"/>
        </w:rPr>
        <w:t xml:space="preserve">There were </w:t>
      </w:r>
      <w:r w:rsidR="005B76A0">
        <w:rPr>
          <w:rFonts w:ascii="Times New Roman" w:hAnsi="Times New Roman" w:cs="Times New Roman"/>
          <w:sz w:val="25"/>
          <w:szCs w:val="25"/>
        </w:rPr>
        <w:t xml:space="preserve">minimal issues in relation to the </w:t>
      </w:r>
      <w:r w:rsidR="003E7B45">
        <w:rPr>
          <w:rFonts w:ascii="Times New Roman" w:hAnsi="Times New Roman" w:cs="Times New Roman"/>
          <w:sz w:val="25"/>
          <w:szCs w:val="25"/>
        </w:rPr>
        <w:t xml:space="preserve">configuration of VRF. The nature of the network is similar to </w:t>
      </w:r>
      <w:r w:rsidR="002B6809">
        <w:rPr>
          <w:rFonts w:ascii="Times New Roman" w:hAnsi="Times New Roman" w:cs="Times New Roman"/>
          <w:sz w:val="25"/>
          <w:szCs w:val="25"/>
        </w:rPr>
        <w:t>any</w:t>
      </w:r>
      <w:r w:rsidR="00C659C3">
        <w:rPr>
          <w:rFonts w:ascii="Times New Roman" w:hAnsi="Times New Roman" w:cs="Times New Roman"/>
          <w:sz w:val="25"/>
          <w:szCs w:val="25"/>
        </w:rPr>
        <w:t xml:space="preserve"> default, directly connected topology.</w:t>
      </w:r>
      <w:r w:rsidR="004579C7">
        <w:rPr>
          <w:rFonts w:ascii="Times New Roman" w:hAnsi="Times New Roman" w:cs="Times New Roman"/>
          <w:sz w:val="25"/>
          <w:szCs w:val="25"/>
        </w:rPr>
        <w:t xml:space="preserve"> The only issue was learning the new VRF specific commands for the IGP configuration (OSPF) and </w:t>
      </w:r>
      <w:proofErr w:type="gramStart"/>
      <w:r w:rsidR="00CC18B8">
        <w:rPr>
          <w:rFonts w:ascii="Times New Roman" w:hAnsi="Times New Roman" w:cs="Times New Roman"/>
          <w:sz w:val="25"/>
          <w:szCs w:val="25"/>
        </w:rPr>
        <w:t>pings, but</w:t>
      </w:r>
      <w:proofErr w:type="gramEnd"/>
      <w:r w:rsidR="00CC18B8">
        <w:rPr>
          <w:rFonts w:ascii="Times New Roman" w:hAnsi="Times New Roman" w:cs="Times New Roman"/>
          <w:sz w:val="25"/>
          <w:szCs w:val="25"/>
        </w:rPr>
        <w:t xml:space="preserve"> did not require much solving</w:t>
      </w:r>
      <w:r w:rsidR="00C92A10">
        <w:rPr>
          <w:rFonts w:ascii="Times New Roman" w:hAnsi="Times New Roman" w:cs="Times New Roman"/>
          <w:sz w:val="25"/>
          <w:szCs w:val="25"/>
        </w:rPr>
        <w:t xml:space="preserve">. </w:t>
      </w:r>
      <w:r w:rsidR="00C34254">
        <w:rPr>
          <w:rFonts w:ascii="Times New Roman" w:hAnsi="Times New Roman" w:cs="Times New Roman"/>
          <w:sz w:val="25"/>
          <w:szCs w:val="25"/>
        </w:rPr>
        <w:t xml:space="preserve">Another issue was the </w:t>
      </w:r>
      <w:r w:rsidR="00D54083">
        <w:rPr>
          <w:rFonts w:ascii="Times New Roman" w:hAnsi="Times New Roman" w:cs="Times New Roman"/>
          <w:sz w:val="25"/>
          <w:szCs w:val="25"/>
        </w:rPr>
        <w:t xml:space="preserve">failure of </w:t>
      </w:r>
      <w:r w:rsidR="00C34254">
        <w:rPr>
          <w:rFonts w:ascii="Times New Roman" w:hAnsi="Times New Roman" w:cs="Times New Roman"/>
          <w:sz w:val="25"/>
          <w:szCs w:val="25"/>
        </w:rPr>
        <w:t>direct connection</w:t>
      </w:r>
      <w:r w:rsidR="00D54083">
        <w:rPr>
          <w:rFonts w:ascii="Times New Roman" w:hAnsi="Times New Roman" w:cs="Times New Roman"/>
          <w:sz w:val="25"/>
          <w:szCs w:val="25"/>
        </w:rPr>
        <w:t>s</w:t>
      </w:r>
      <w:r w:rsidR="00C34254">
        <w:rPr>
          <w:rFonts w:ascii="Times New Roman" w:hAnsi="Times New Roman" w:cs="Times New Roman"/>
          <w:sz w:val="25"/>
          <w:szCs w:val="25"/>
        </w:rPr>
        <w:t xml:space="preserve"> of hosts onto the router</w:t>
      </w:r>
      <w:r w:rsidR="00D54083">
        <w:rPr>
          <w:rFonts w:ascii="Times New Roman" w:hAnsi="Times New Roman" w:cs="Times New Roman"/>
          <w:sz w:val="25"/>
          <w:szCs w:val="25"/>
        </w:rPr>
        <w:t xml:space="preserve"> via straight-through ethernet cables. </w:t>
      </w:r>
      <w:r w:rsidR="00B945E2">
        <w:rPr>
          <w:rFonts w:ascii="Times New Roman" w:hAnsi="Times New Roman" w:cs="Times New Roman"/>
          <w:sz w:val="25"/>
          <w:szCs w:val="25"/>
        </w:rPr>
        <w:t xml:space="preserve">According to lab coworker Manmeet </w:t>
      </w:r>
      <w:r w:rsidR="00EA5CED">
        <w:rPr>
          <w:rFonts w:ascii="Times New Roman" w:hAnsi="Times New Roman" w:cs="Times New Roman"/>
          <w:sz w:val="25"/>
          <w:szCs w:val="25"/>
        </w:rPr>
        <w:t>Ranu</w:t>
      </w:r>
      <w:r w:rsidR="00193644">
        <w:rPr>
          <w:rFonts w:ascii="Times New Roman" w:hAnsi="Times New Roman" w:cs="Times New Roman"/>
          <w:sz w:val="25"/>
          <w:szCs w:val="25"/>
        </w:rPr>
        <w:t>, he concluded it was Window Firewall restriction</w:t>
      </w:r>
      <w:r w:rsidR="00550790">
        <w:rPr>
          <w:rFonts w:ascii="Times New Roman" w:hAnsi="Times New Roman" w:cs="Times New Roman"/>
          <w:sz w:val="25"/>
          <w:szCs w:val="25"/>
        </w:rPr>
        <w:t xml:space="preserve">. Switches were suggested, albeit ultimately unnecessary for the display and configuration of VRF Lite. </w:t>
      </w:r>
    </w:p>
    <w:p w14:paraId="0EE55ECC" w14:textId="6B10EE2F" w:rsidR="00544269" w:rsidRPr="002A023D" w:rsidRDefault="00544269" w:rsidP="009F2031">
      <w:pPr>
        <w:tabs>
          <w:tab w:val="left" w:pos="277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A possible future iteration may contain switches</w:t>
      </w:r>
      <w:r w:rsidR="002D23EE">
        <w:rPr>
          <w:rFonts w:ascii="Times New Roman" w:hAnsi="Times New Roman" w:cs="Times New Roman"/>
          <w:sz w:val="25"/>
          <w:szCs w:val="25"/>
        </w:rPr>
        <w:t xml:space="preserve"> for the hosts. However, due to the physical limitations of only 2 hosts per rack of routers, </w:t>
      </w:r>
      <w:r w:rsidR="001B4250">
        <w:rPr>
          <w:rFonts w:ascii="Times New Roman" w:hAnsi="Times New Roman" w:cs="Times New Roman"/>
          <w:sz w:val="25"/>
          <w:szCs w:val="25"/>
        </w:rPr>
        <w:t>PC hosts were</w:t>
      </w:r>
      <w:r w:rsidR="002D23EE">
        <w:rPr>
          <w:rFonts w:ascii="Times New Roman" w:hAnsi="Times New Roman" w:cs="Times New Roman"/>
          <w:sz w:val="25"/>
          <w:szCs w:val="25"/>
        </w:rPr>
        <w:t xml:space="preserve"> not</w:t>
      </w:r>
      <w:r w:rsidR="00AE212C">
        <w:rPr>
          <w:rFonts w:ascii="Times New Roman" w:hAnsi="Times New Roman" w:cs="Times New Roman"/>
          <w:sz w:val="25"/>
          <w:szCs w:val="25"/>
        </w:rPr>
        <w:t xml:space="preserve"> appropriate for this lab as there are multiple </w:t>
      </w:r>
      <w:r w:rsidR="001B4250">
        <w:rPr>
          <w:rFonts w:ascii="Times New Roman" w:hAnsi="Times New Roman" w:cs="Times New Roman"/>
          <w:sz w:val="25"/>
          <w:szCs w:val="25"/>
        </w:rPr>
        <w:t xml:space="preserve">VRFs and multiple endpoints. </w:t>
      </w:r>
      <w:r w:rsidR="008631DF">
        <w:rPr>
          <w:rFonts w:ascii="Times New Roman" w:hAnsi="Times New Roman" w:cs="Times New Roman"/>
          <w:sz w:val="25"/>
          <w:szCs w:val="25"/>
        </w:rPr>
        <w:t>So, Loopback Interfaces were used to display host connections, a logical, fast, and efficient way to demonstrate the VRF feature.</w:t>
      </w:r>
    </w:p>
    <w:p w14:paraId="546CF210" w14:textId="77777777" w:rsidR="001203E6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55A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112D06BD" w14:textId="23D267E2" w:rsidR="003515FF" w:rsidRDefault="00C70917" w:rsidP="00222702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</w:t>
      </w:r>
      <w:r w:rsidR="00183E18">
        <w:rPr>
          <w:rFonts w:ascii="Times New Roman" w:hAnsi="Times New Roman" w:cs="Times New Roman"/>
          <w:sz w:val="25"/>
          <w:szCs w:val="25"/>
        </w:rPr>
        <w:t>This</w:t>
      </w:r>
      <w:r w:rsidR="00544CCE">
        <w:rPr>
          <w:rFonts w:ascii="Times New Roman" w:hAnsi="Times New Roman" w:cs="Times New Roman"/>
          <w:sz w:val="25"/>
          <w:szCs w:val="25"/>
        </w:rPr>
        <w:t xml:space="preserve"> quick but </w:t>
      </w:r>
      <w:r w:rsidR="00894A0F">
        <w:rPr>
          <w:rFonts w:ascii="Times New Roman" w:hAnsi="Times New Roman" w:cs="Times New Roman"/>
          <w:sz w:val="25"/>
          <w:szCs w:val="25"/>
        </w:rPr>
        <w:t xml:space="preserve">informative lab provided a foundation for further VRF research. </w:t>
      </w:r>
      <w:r w:rsidR="00EB1B97">
        <w:rPr>
          <w:rFonts w:ascii="Times New Roman" w:hAnsi="Times New Roman" w:cs="Times New Roman"/>
          <w:sz w:val="25"/>
          <w:szCs w:val="25"/>
        </w:rPr>
        <w:t xml:space="preserve">VRFs are a flexible and </w:t>
      </w:r>
      <w:r w:rsidR="001A09D2">
        <w:rPr>
          <w:rFonts w:ascii="Times New Roman" w:hAnsi="Times New Roman" w:cs="Times New Roman"/>
          <w:sz w:val="25"/>
          <w:szCs w:val="25"/>
        </w:rPr>
        <w:t>useful technique to achieve networking strategies with li</w:t>
      </w:r>
      <w:r w:rsidR="00D430AB">
        <w:rPr>
          <w:rFonts w:ascii="Times New Roman" w:hAnsi="Times New Roman" w:cs="Times New Roman"/>
          <w:sz w:val="25"/>
          <w:szCs w:val="25"/>
        </w:rPr>
        <w:t xml:space="preserve">mited given resources. It can also be expanded on, with further experimentation </w:t>
      </w:r>
      <w:r w:rsidR="00D5435C">
        <w:rPr>
          <w:rFonts w:ascii="Times New Roman" w:hAnsi="Times New Roman" w:cs="Times New Roman"/>
          <w:sz w:val="25"/>
          <w:szCs w:val="25"/>
        </w:rPr>
        <w:t>in conjunction with</w:t>
      </w:r>
      <w:r w:rsidR="00D430AB">
        <w:rPr>
          <w:rFonts w:ascii="Times New Roman" w:hAnsi="Times New Roman" w:cs="Times New Roman"/>
          <w:sz w:val="25"/>
          <w:szCs w:val="25"/>
        </w:rPr>
        <w:t xml:space="preserve"> MPLS </w:t>
      </w:r>
      <w:r w:rsidR="00814D9B">
        <w:rPr>
          <w:rFonts w:ascii="Times New Roman" w:hAnsi="Times New Roman" w:cs="Times New Roman"/>
          <w:sz w:val="25"/>
          <w:szCs w:val="25"/>
        </w:rPr>
        <w:t>and VLAN</w:t>
      </w:r>
      <w:r w:rsidR="00D5435C">
        <w:rPr>
          <w:rFonts w:ascii="Times New Roman" w:hAnsi="Times New Roman" w:cs="Times New Roman"/>
          <w:sz w:val="25"/>
          <w:szCs w:val="25"/>
        </w:rPr>
        <w:t>s</w:t>
      </w:r>
      <w:r w:rsidR="002220C7">
        <w:rPr>
          <w:rFonts w:ascii="Times New Roman" w:hAnsi="Times New Roman" w:cs="Times New Roman"/>
          <w:sz w:val="25"/>
          <w:szCs w:val="25"/>
        </w:rPr>
        <w:t xml:space="preserve">. </w:t>
      </w:r>
      <w:r w:rsidR="002E00EC">
        <w:rPr>
          <w:rFonts w:ascii="Times New Roman" w:hAnsi="Times New Roman" w:cs="Times New Roman"/>
          <w:sz w:val="25"/>
          <w:szCs w:val="25"/>
        </w:rPr>
        <w:t xml:space="preserve">In conclusion, VRF Lite is a powerful and essential </w:t>
      </w:r>
      <w:r w:rsidR="00D95580">
        <w:rPr>
          <w:rFonts w:ascii="Times New Roman" w:hAnsi="Times New Roman" w:cs="Times New Roman"/>
          <w:sz w:val="25"/>
          <w:szCs w:val="25"/>
        </w:rPr>
        <w:t>tool for network</w:t>
      </w:r>
      <w:r w:rsidR="00066E67">
        <w:rPr>
          <w:rFonts w:ascii="Times New Roman" w:hAnsi="Times New Roman" w:cs="Times New Roman"/>
          <w:sz w:val="25"/>
          <w:szCs w:val="25"/>
        </w:rPr>
        <w:t xml:space="preserve"> engineering, with </w:t>
      </w:r>
      <w:r w:rsidR="00BB0E48">
        <w:rPr>
          <w:rFonts w:ascii="Times New Roman" w:hAnsi="Times New Roman" w:cs="Times New Roman"/>
          <w:sz w:val="25"/>
          <w:szCs w:val="25"/>
        </w:rPr>
        <w:t xml:space="preserve">much potential to be explored. </w:t>
      </w:r>
    </w:p>
    <w:p w14:paraId="145B9DCD" w14:textId="2D294607" w:rsidR="003515FF" w:rsidRDefault="003515FF" w:rsidP="00222702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</w:t>
      </w:r>
    </w:p>
    <w:p w14:paraId="2CBB655E" w14:textId="064E2844" w:rsidR="003515FF" w:rsidRPr="00222702" w:rsidRDefault="003515FF" w:rsidP="00222702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</w:p>
    <w:sectPr w:rsidR="003515FF" w:rsidRPr="00222702" w:rsidSect="006A1E7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144" w:footer="720" w:gutter="0"/>
      <w:pgBorders w:display="firstPage" w:offsetFrom="page">
        <w:top w:val="double" w:sz="4" w:space="24" w:color="833C0B" w:themeColor="accent2" w:themeShade="80"/>
        <w:left w:val="double" w:sz="4" w:space="24" w:color="833C0B" w:themeColor="accent2" w:themeShade="80"/>
        <w:bottom w:val="double" w:sz="4" w:space="24" w:color="833C0B" w:themeColor="accent2" w:themeShade="80"/>
        <w:right w:val="double" w:sz="4" w:space="24" w:color="833C0B" w:themeColor="accent2" w:themeShade="8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BA055" w14:textId="77777777" w:rsidR="008C75A4" w:rsidRDefault="008C75A4" w:rsidP="00006179">
      <w:pPr>
        <w:spacing w:after="0" w:line="240" w:lineRule="auto"/>
      </w:pPr>
      <w:r>
        <w:separator/>
      </w:r>
    </w:p>
  </w:endnote>
  <w:endnote w:type="continuationSeparator" w:id="0">
    <w:p w14:paraId="0C64FAC2" w14:textId="77777777" w:rsidR="008C75A4" w:rsidRDefault="008C75A4" w:rsidP="00006179">
      <w:pPr>
        <w:spacing w:after="0" w:line="240" w:lineRule="auto"/>
      </w:pPr>
      <w:r>
        <w:continuationSeparator/>
      </w:r>
    </w:p>
  </w:endnote>
  <w:endnote w:type="continuationNotice" w:id="1">
    <w:p w14:paraId="7D95705A" w14:textId="77777777" w:rsidR="008C75A4" w:rsidRDefault="008C75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72B08" w14:textId="77777777" w:rsidR="006A1E77" w:rsidRDefault="006A1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00516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12B0027" w14:textId="580E0FBB" w:rsidR="006A1E77" w:rsidRPr="006A1E77" w:rsidRDefault="006A1E77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A1E7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A1E7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A1E7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A1E7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A1E7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2AD95CE" w14:textId="77777777" w:rsidR="0000688A" w:rsidRDefault="0000688A" w:rsidP="002943BA">
    <w:pPr>
      <w:pStyle w:val="Footer"/>
      <w:tabs>
        <w:tab w:val="clear" w:pos="4680"/>
        <w:tab w:val="clear" w:pos="9360"/>
        <w:tab w:val="left" w:pos="375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59C01" w14:textId="77777777" w:rsidR="006A1E77" w:rsidRDefault="006A1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C9D62" w14:textId="77777777" w:rsidR="008C75A4" w:rsidRDefault="008C75A4" w:rsidP="00006179">
      <w:pPr>
        <w:spacing w:after="0" w:line="240" w:lineRule="auto"/>
      </w:pPr>
      <w:r>
        <w:separator/>
      </w:r>
    </w:p>
  </w:footnote>
  <w:footnote w:type="continuationSeparator" w:id="0">
    <w:p w14:paraId="348CF85C" w14:textId="77777777" w:rsidR="008C75A4" w:rsidRDefault="008C75A4" w:rsidP="00006179">
      <w:pPr>
        <w:spacing w:after="0" w:line="240" w:lineRule="auto"/>
      </w:pPr>
      <w:r>
        <w:continuationSeparator/>
      </w:r>
    </w:p>
  </w:footnote>
  <w:footnote w:type="continuationNotice" w:id="1">
    <w:p w14:paraId="4435DC9A" w14:textId="77777777" w:rsidR="008C75A4" w:rsidRDefault="008C75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DEDFA" w14:textId="77777777" w:rsidR="006A1E77" w:rsidRDefault="006A1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AD1D" w14:textId="2EA0300F" w:rsidR="00006179" w:rsidRDefault="00006179" w:rsidP="0000617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C8492" w14:textId="77777777" w:rsidR="006A1E77" w:rsidRDefault="006A1E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85"/>
    <w:rsid w:val="00002B60"/>
    <w:rsid w:val="0000357A"/>
    <w:rsid w:val="000039EA"/>
    <w:rsid w:val="000050E9"/>
    <w:rsid w:val="00006179"/>
    <w:rsid w:val="00006208"/>
    <w:rsid w:val="0000688A"/>
    <w:rsid w:val="00006A21"/>
    <w:rsid w:val="0000718C"/>
    <w:rsid w:val="00011118"/>
    <w:rsid w:val="000118B0"/>
    <w:rsid w:val="000129E4"/>
    <w:rsid w:val="00013118"/>
    <w:rsid w:val="00013BA2"/>
    <w:rsid w:val="000172B4"/>
    <w:rsid w:val="00020E47"/>
    <w:rsid w:val="00022359"/>
    <w:rsid w:val="00022CB4"/>
    <w:rsid w:val="0002312D"/>
    <w:rsid w:val="0002485D"/>
    <w:rsid w:val="00025E6B"/>
    <w:rsid w:val="000265DD"/>
    <w:rsid w:val="00027236"/>
    <w:rsid w:val="00027822"/>
    <w:rsid w:val="00031050"/>
    <w:rsid w:val="0003220B"/>
    <w:rsid w:val="00032C9E"/>
    <w:rsid w:val="000333D1"/>
    <w:rsid w:val="0003417E"/>
    <w:rsid w:val="00036970"/>
    <w:rsid w:val="000436E6"/>
    <w:rsid w:val="00044309"/>
    <w:rsid w:val="00045193"/>
    <w:rsid w:val="00046542"/>
    <w:rsid w:val="00051E34"/>
    <w:rsid w:val="0005564B"/>
    <w:rsid w:val="0005655A"/>
    <w:rsid w:val="0006034E"/>
    <w:rsid w:val="00060EE3"/>
    <w:rsid w:val="00062398"/>
    <w:rsid w:val="00062AC2"/>
    <w:rsid w:val="00063B17"/>
    <w:rsid w:val="00066E67"/>
    <w:rsid w:val="00070567"/>
    <w:rsid w:val="00071E7B"/>
    <w:rsid w:val="00072B5A"/>
    <w:rsid w:val="00074FD4"/>
    <w:rsid w:val="0007562C"/>
    <w:rsid w:val="0007600F"/>
    <w:rsid w:val="00080A5A"/>
    <w:rsid w:val="00083DBB"/>
    <w:rsid w:val="00085AFD"/>
    <w:rsid w:val="00086A1D"/>
    <w:rsid w:val="00086EB5"/>
    <w:rsid w:val="000874EA"/>
    <w:rsid w:val="00087F5A"/>
    <w:rsid w:val="00090101"/>
    <w:rsid w:val="00094D1D"/>
    <w:rsid w:val="00094DC8"/>
    <w:rsid w:val="00094F25"/>
    <w:rsid w:val="00096E71"/>
    <w:rsid w:val="00097279"/>
    <w:rsid w:val="0009751F"/>
    <w:rsid w:val="000A2453"/>
    <w:rsid w:val="000A4002"/>
    <w:rsid w:val="000A56D5"/>
    <w:rsid w:val="000A5D4B"/>
    <w:rsid w:val="000A61B1"/>
    <w:rsid w:val="000A6352"/>
    <w:rsid w:val="000A6B3F"/>
    <w:rsid w:val="000A6CB4"/>
    <w:rsid w:val="000B0D12"/>
    <w:rsid w:val="000B108D"/>
    <w:rsid w:val="000B16AF"/>
    <w:rsid w:val="000B1DF2"/>
    <w:rsid w:val="000B1F81"/>
    <w:rsid w:val="000B2095"/>
    <w:rsid w:val="000B3C69"/>
    <w:rsid w:val="000B3FAA"/>
    <w:rsid w:val="000B3FF9"/>
    <w:rsid w:val="000B4075"/>
    <w:rsid w:val="000B6244"/>
    <w:rsid w:val="000B6F6D"/>
    <w:rsid w:val="000B7711"/>
    <w:rsid w:val="000C025D"/>
    <w:rsid w:val="000C0C9F"/>
    <w:rsid w:val="000C0D21"/>
    <w:rsid w:val="000C399F"/>
    <w:rsid w:val="000C3B2F"/>
    <w:rsid w:val="000C4257"/>
    <w:rsid w:val="000C5731"/>
    <w:rsid w:val="000C6DC8"/>
    <w:rsid w:val="000D2C4F"/>
    <w:rsid w:val="000D31FC"/>
    <w:rsid w:val="000D4977"/>
    <w:rsid w:val="000D7845"/>
    <w:rsid w:val="000E2F72"/>
    <w:rsid w:val="000E3EC0"/>
    <w:rsid w:val="000E41B3"/>
    <w:rsid w:val="000E42D6"/>
    <w:rsid w:val="000E51D1"/>
    <w:rsid w:val="000E533C"/>
    <w:rsid w:val="000E6064"/>
    <w:rsid w:val="000F621E"/>
    <w:rsid w:val="000F6B78"/>
    <w:rsid w:val="000F75BA"/>
    <w:rsid w:val="00101FEA"/>
    <w:rsid w:val="00103C32"/>
    <w:rsid w:val="001055D3"/>
    <w:rsid w:val="00106F38"/>
    <w:rsid w:val="0010701E"/>
    <w:rsid w:val="001123A6"/>
    <w:rsid w:val="00113EB5"/>
    <w:rsid w:val="001142A4"/>
    <w:rsid w:val="001203E6"/>
    <w:rsid w:val="00121CC8"/>
    <w:rsid w:val="001231C0"/>
    <w:rsid w:val="00124E11"/>
    <w:rsid w:val="001262D7"/>
    <w:rsid w:val="00126311"/>
    <w:rsid w:val="00126E42"/>
    <w:rsid w:val="001274CD"/>
    <w:rsid w:val="00127D1F"/>
    <w:rsid w:val="00131870"/>
    <w:rsid w:val="00132C68"/>
    <w:rsid w:val="00134275"/>
    <w:rsid w:val="00136F9B"/>
    <w:rsid w:val="001424CB"/>
    <w:rsid w:val="00142773"/>
    <w:rsid w:val="00143560"/>
    <w:rsid w:val="00145A09"/>
    <w:rsid w:val="00146677"/>
    <w:rsid w:val="00146E21"/>
    <w:rsid w:val="00147FAB"/>
    <w:rsid w:val="001502E9"/>
    <w:rsid w:val="00152694"/>
    <w:rsid w:val="00152F1E"/>
    <w:rsid w:val="00153994"/>
    <w:rsid w:val="00155F2A"/>
    <w:rsid w:val="0015650A"/>
    <w:rsid w:val="0015670C"/>
    <w:rsid w:val="00157127"/>
    <w:rsid w:val="0016326A"/>
    <w:rsid w:val="001646ED"/>
    <w:rsid w:val="00164985"/>
    <w:rsid w:val="00164C7F"/>
    <w:rsid w:val="00165FE0"/>
    <w:rsid w:val="00166CE6"/>
    <w:rsid w:val="00170742"/>
    <w:rsid w:val="00172755"/>
    <w:rsid w:val="00173086"/>
    <w:rsid w:val="0017322D"/>
    <w:rsid w:val="0017333D"/>
    <w:rsid w:val="00175DDE"/>
    <w:rsid w:val="001775BB"/>
    <w:rsid w:val="001821CB"/>
    <w:rsid w:val="00182EF3"/>
    <w:rsid w:val="00183E18"/>
    <w:rsid w:val="00184B1B"/>
    <w:rsid w:val="001863F0"/>
    <w:rsid w:val="00187C5B"/>
    <w:rsid w:val="00190D15"/>
    <w:rsid w:val="001915BD"/>
    <w:rsid w:val="00192EC8"/>
    <w:rsid w:val="001931C4"/>
    <w:rsid w:val="00193644"/>
    <w:rsid w:val="00196094"/>
    <w:rsid w:val="0019635A"/>
    <w:rsid w:val="001A028D"/>
    <w:rsid w:val="001A09D2"/>
    <w:rsid w:val="001A260C"/>
    <w:rsid w:val="001A3894"/>
    <w:rsid w:val="001A3C3C"/>
    <w:rsid w:val="001A5A09"/>
    <w:rsid w:val="001A752D"/>
    <w:rsid w:val="001B1717"/>
    <w:rsid w:val="001B37F8"/>
    <w:rsid w:val="001B4250"/>
    <w:rsid w:val="001B45A1"/>
    <w:rsid w:val="001B4608"/>
    <w:rsid w:val="001B52E9"/>
    <w:rsid w:val="001C0930"/>
    <w:rsid w:val="001C251A"/>
    <w:rsid w:val="001C62B6"/>
    <w:rsid w:val="001C65D7"/>
    <w:rsid w:val="001D30C7"/>
    <w:rsid w:val="001D449E"/>
    <w:rsid w:val="001D4D65"/>
    <w:rsid w:val="001D5027"/>
    <w:rsid w:val="001D5164"/>
    <w:rsid w:val="001D7E64"/>
    <w:rsid w:val="001E0736"/>
    <w:rsid w:val="001E23C3"/>
    <w:rsid w:val="001E2792"/>
    <w:rsid w:val="001E5262"/>
    <w:rsid w:val="001E56BD"/>
    <w:rsid w:val="001E6AEB"/>
    <w:rsid w:val="001E70C0"/>
    <w:rsid w:val="001F01CF"/>
    <w:rsid w:val="001F0D73"/>
    <w:rsid w:val="001F14FC"/>
    <w:rsid w:val="001F3A63"/>
    <w:rsid w:val="001F4269"/>
    <w:rsid w:val="001F667B"/>
    <w:rsid w:val="0020041B"/>
    <w:rsid w:val="00202C9A"/>
    <w:rsid w:val="00203D76"/>
    <w:rsid w:val="0020421B"/>
    <w:rsid w:val="0020461F"/>
    <w:rsid w:val="00205958"/>
    <w:rsid w:val="0020693A"/>
    <w:rsid w:val="0020730A"/>
    <w:rsid w:val="00207C8A"/>
    <w:rsid w:val="0021021B"/>
    <w:rsid w:val="00210AF6"/>
    <w:rsid w:val="002112BB"/>
    <w:rsid w:val="00213342"/>
    <w:rsid w:val="00214CE6"/>
    <w:rsid w:val="00215020"/>
    <w:rsid w:val="00215437"/>
    <w:rsid w:val="0021690C"/>
    <w:rsid w:val="00217E17"/>
    <w:rsid w:val="002220C7"/>
    <w:rsid w:val="00222702"/>
    <w:rsid w:val="00223A65"/>
    <w:rsid w:val="0022434C"/>
    <w:rsid w:val="002249BB"/>
    <w:rsid w:val="0023298B"/>
    <w:rsid w:val="00232C93"/>
    <w:rsid w:val="00234E8A"/>
    <w:rsid w:val="002370F4"/>
    <w:rsid w:val="00240486"/>
    <w:rsid w:val="002411F9"/>
    <w:rsid w:val="00241283"/>
    <w:rsid w:val="00242DF8"/>
    <w:rsid w:val="00246CB8"/>
    <w:rsid w:val="00250E91"/>
    <w:rsid w:val="0025281A"/>
    <w:rsid w:val="00254701"/>
    <w:rsid w:val="00256079"/>
    <w:rsid w:val="00256371"/>
    <w:rsid w:val="002603EF"/>
    <w:rsid w:val="00262CBC"/>
    <w:rsid w:val="00263D88"/>
    <w:rsid w:val="0026425A"/>
    <w:rsid w:val="00264FFF"/>
    <w:rsid w:val="00266EA1"/>
    <w:rsid w:val="002677F3"/>
    <w:rsid w:val="002701C7"/>
    <w:rsid w:val="002716E8"/>
    <w:rsid w:val="00271ACC"/>
    <w:rsid w:val="0027256E"/>
    <w:rsid w:val="00272AE5"/>
    <w:rsid w:val="0027333B"/>
    <w:rsid w:val="00274B6F"/>
    <w:rsid w:val="00274E1C"/>
    <w:rsid w:val="00277C55"/>
    <w:rsid w:val="00280302"/>
    <w:rsid w:val="002833E3"/>
    <w:rsid w:val="00284695"/>
    <w:rsid w:val="00286293"/>
    <w:rsid w:val="0028648E"/>
    <w:rsid w:val="00290E12"/>
    <w:rsid w:val="002914DC"/>
    <w:rsid w:val="00291E9A"/>
    <w:rsid w:val="00292D5C"/>
    <w:rsid w:val="00293983"/>
    <w:rsid w:val="002941B6"/>
    <w:rsid w:val="002943BA"/>
    <w:rsid w:val="0029455F"/>
    <w:rsid w:val="00294983"/>
    <w:rsid w:val="00294F28"/>
    <w:rsid w:val="0029569E"/>
    <w:rsid w:val="002A023D"/>
    <w:rsid w:val="002A16C1"/>
    <w:rsid w:val="002A6DEE"/>
    <w:rsid w:val="002A6E33"/>
    <w:rsid w:val="002B0D40"/>
    <w:rsid w:val="002B1CBD"/>
    <w:rsid w:val="002B2AA4"/>
    <w:rsid w:val="002B3F58"/>
    <w:rsid w:val="002B5FCE"/>
    <w:rsid w:val="002B60D8"/>
    <w:rsid w:val="002B6133"/>
    <w:rsid w:val="002B6809"/>
    <w:rsid w:val="002B7EEB"/>
    <w:rsid w:val="002C047F"/>
    <w:rsid w:val="002C12D5"/>
    <w:rsid w:val="002C42F0"/>
    <w:rsid w:val="002C5DF3"/>
    <w:rsid w:val="002C78D4"/>
    <w:rsid w:val="002D074D"/>
    <w:rsid w:val="002D09AC"/>
    <w:rsid w:val="002D0AC0"/>
    <w:rsid w:val="002D23EE"/>
    <w:rsid w:val="002D4E2D"/>
    <w:rsid w:val="002D60B3"/>
    <w:rsid w:val="002D65B1"/>
    <w:rsid w:val="002D7D8B"/>
    <w:rsid w:val="002E00EC"/>
    <w:rsid w:val="002E1231"/>
    <w:rsid w:val="002E1893"/>
    <w:rsid w:val="002E5EAE"/>
    <w:rsid w:val="002F2CA2"/>
    <w:rsid w:val="002F36EC"/>
    <w:rsid w:val="002F3889"/>
    <w:rsid w:val="002F3A13"/>
    <w:rsid w:val="002F3E15"/>
    <w:rsid w:val="002F3FFC"/>
    <w:rsid w:val="002F4BC8"/>
    <w:rsid w:val="002F62F8"/>
    <w:rsid w:val="002F755F"/>
    <w:rsid w:val="0030028E"/>
    <w:rsid w:val="00301670"/>
    <w:rsid w:val="00305502"/>
    <w:rsid w:val="003057B9"/>
    <w:rsid w:val="0030735F"/>
    <w:rsid w:val="003079BC"/>
    <w:rsid w:val="00307F9D"/>
    <w:rsid w:val="0031037E"/>
    <w:rsid w:val="00311E12"/>
    <w:rsid w:val="00315FAD"/>
    <w:rsid w:val="00317427"/>
    <w:rsid w:val="00317552"/>
    <w:rsid w:val="00317E92"/>
    <w:rsid w:val="00320D85"/>
    <w:rsid w:val="00321929"/>
    <w:rsid w:val="00322BA5"/>
    <w:rsid w:val="003239EF"/>
    <w:rsid w:val="00323EB8"/>
    <w:rsid w:val="00327C10"/>
    <w:rsid w:val="0033076F"/>
    <w:rsid w:val="003345E4"/>
    <w:rsid w:val="00334A95"/>
    <w:rsid w:val="00335ADA"/>
    <w:rsid w:val="00340486"/>
    <w:rsid w:val="00340A2F"/>
    <w:rsid w:val="00340EE9"/>
    <w:rsid w:val="00341552"/>
    <w:rsid w:val="00342BA7"/>
    <w:rsid w:val="00344A2D"/>
    <w:rsid w:val="00345002"/>
    <w:rsid w:val="0034719B"/>
    <w:rsid w:val="00350646"/>
    <w:rsid w:val="00350CDB"/>
    <w:rsid w:val="003515FF"/>
    <w:rsid w:val="00356800"/>
    <w:rsid w:val="00360E7F"/>
    <w:rsid w:val="003616D9"/>
    <w:rsid w:val="0036297C"/>
    <w:rsid w:val="003629CD"/>
    <w:rsid w:val="00364B7C"/>
    <w:rsid w:val="00365ABF"/>
    <w:rsid w:val="00365E28"/>
    <w:rsid w:val="0036622C"/>
    <w:rsid w:val="0036783B"/>
    <w:rsid w:val="003721BB"/>
    <w:rsid w:val="00373261"/>
    <w:rsid w:val="003739D3"/>
    <w:rsid w:val="00374026"/>
    <w:rsid w:val="00374449"/>
    <w:rsid w:val="00377569"/>
    <w:rsid w:val="00383CA3"/>
    <w:rsid w:val="00383D44"/>
    <w:rsid w:val="00386006"/>
    <w:rsid w:val="003928CD"/>
    <w:rsid w:val="003932F9"/>
    <w:rsid w:val="0039332C"/>
    <w:rsid w:val="00393D59"/>
    <w:rsid w:val="00396215"/>
    <w:rsid w:val="003967C9"/>
    <w:rsid w:val="003A12E7"/>
    <w:rsid w:val="003A2C15"/>
    <w:rsid w:val="003A388E"/>
    <w:rsid w:val="003A3B7D"/>
    <w:rsid w:val="003A6FA7"/>
    <w:rsid w:val="003A7FDC"/>
    <w:rsid w:val="003B10B0"/>
    <w:rsid w:val="003B3241"/>
    <w:rsid w:val="003B401B"/>
    <w:rsid w:val="003B4316"/>
    <w:rsid w:val="003B6A1D"/>
    <w:rsid w:val="003C0791"/>
    <w:rsid w:val="003C0D92"/>
    <w:rsid w:val="003C193F"/>
    <w:rsid w:val="003C225E"/>
    <w:rsid w:val="003C2583"/>
    <w:rsid w:val="003C34F0"/>
    <w:rsid w:val="003C4708"/>
    <w:rsid w:val="003C51DE"/>
    <w:rsid w:val="003C544A"/>
    <w:rsid w:val="003C575D"/>
    <w:rsid w:val="003D073F"/>
    <w:rsid w:val="003D2BAC"/>
    <w:rsid w:val="003D3ED2"/>
    <w:rsid w:val="003D454E"/>
    <w:rsid w:val="003E126F"/>
    <w:rsid w:val="003E263A"/>
    <w:rsid w:val="003E2FDA"/>
    <w:rsid w:val="003E3A28"/>
    <w:rsid w:val="003E7B45"/>
    <w:rsid w:val="003F003F"/>
    <w:rsid w:val="003F17CD"/>
    <w:rsid w:val="003F1ABC"/>
    <w:rsid w:val="003F2057"/>
    <w:rsid w:val="003F354B"/>
    <w:rsid w:val="003F41AF"/>
    <w:rsid w:val="003F4E53"/>
    <w:rsid w:val="003F5423"/>
    <w:rsid w:val="003F69E2"/>
    <w:rsid w:val="00401322"/>
    <w:rsid w:val="00401BAC"/>
    <w:rsid w:val="004020F9"/>
    <w:rsid w:val="00402672"/>
    <w:rsid w:val="004027B6"/>
    <w:rsid w:val="0040486E"/>
    <w:rsid w:val="00405B64"/>
    <w:rsid w:val="0040659A"/>
    <w:rsid w:val="0040789A"/>
    <w:rsid w:val="0041445C"/>
    <w:rsid w:val="00415A6C"/>
    <w:rsid w:val="00417E51"/>
    <w:rsid w:val="0042348D"/>
    <w:rsid w:val="00423F18"/>
    <w:rsid w:val="004241E0"/>
    <w:rsid w:val="00425644"/>
    <w:rsid w:val="00426E70"/>
    <w:rsid w:val="00427BBF"/>
    <w:rsid w:val="00427D1D"/>
    <w:rsid w:val="0043041E"/>
    <w:rsid w:val="004317CA"/>
    <w:rsid w:val="00432093"/>
    <w:rsid w:val="00432FFC"/>
    <w:rsid w:val="00433F3F"/>
    <w:rsid w:val="0043616D"/>
    <w:rsid w:val="004364EF"/>
    <w:rsid w:val="00440E01"/>
    <w:rsid w:val="00440E7A"/>
    <w:rsid w:val="004412F2"/>
    <w:rsid w:val="00442A29"/>
    <w:rsid w:val="00444B5C"/>
    <w:rsid w:val="0044790B"/>
    <w:rsid w:val="00447DBA"/>
    <w:rsid w:val="0045162F"/>
    <w:rsid w:val="004528CA"/>
    <w:rsid w:val="00452BF5"/>
    <w:rsid w:val="00452D96"/>
    <w:rsid w:val="00454490"/>
    <w:rsid w:val="004545E6"/>
    <w:rsid w:val="0045468E"/>
    <w:rsid w:val="004549EA"/>
    <w:rsid w:val="00457012"/>
    <w:rsid w:val="004571F9"/>
    <w:rsid w:val="004579C7"/>
    <w:rsid w:val="00460C19"/>
    <w:rsid w:val="00460D0C"/>
    <w:rsid w:val="00461523"/>
    <w:rsid w:val="00462293"/>
    <w:rsid w:val="00462868"/>
    <w:rsid w:val="00462ABF"/>
    <w:rsid w:val="00466A6B"/>
    <w:rsid w:val="004706D8"/>
    <w:rsid w:val="00471BE9"/>
    <w:rsid w:val="00472D87"/>
    <w:rsid w:val="00473D10"/>
    <w:rsid w:val="00475714"/>
    <w:rsid w:val="004760E2"/>
    <w:rsid w:val="00476384"/>
    <w:rsid w:val="004767A3"/>
    <w:rsid w:val="0047695F"/>
    <w:rsid w:val="00476C46"/>
    <w:rsid w:val="00477F8F"/>
    <w:rsid w:val="004812F6"/>
    <w:rsid w:val="00482D78"/>
    <w:rsid w:val="00484176"/>
    <w:rsid w:val="00484316"/>
    <w:rsid w:val="00486B70"/>
    <w:rsid w:val="0048713A"/>
    <w:rsid w:val="00491636"/>
    <w:rsid w:val="00492675"/>
    <w:rsid w:val="00496193"/>
    <w:rsid w:val="00496FFC"/>
    <w:rsid w:val="004A24C2"/>
    <w:rsid w:val="004A33E1"/>
    <w:rsid w:val="004B0A8E"/>
    <w:rsid w:val="004B2439"/>
    <w:rsid w:val="004B250A"/>
    <w:rsid w:val="004B2ACD"/>
    <w:rsid w:val="004B379E"/>
    <w:rsid w:val="004B3C16"/>
    <w:rsid w:val="004B4AA8"/>
    <w:rsid w:val="004B7696"/>
    <w:rsid w:val="004B7AE8"/>
    <w:rsid w:val="004C0819"/>
    <w:rsid w:val="004C0D96"/>
    <w:rsid w:val="004C3A3F"/>
    <w:rsid w:val="004C3A59"/>
    <w:rsid w:val="004C4752"/>
    <w:rsid w:val="004C4F22"/>
    <w:rsid w:val="004C5138"/>
    <w:rsid w:val="004C5462"/>
    <w:rsid w:val="004C5A99"/>
    <w:rsid w:val="004C72C9"/>
    <w:rsid w:val="004C7673"/>
    <w:rsid w:val="004D039F"/>
    <w:rsid w:val="004D1847"/>
    <w:rsid w:val="004D38EA"/>
    <w:rsid w:val="004D725E"/>
    <w:rsid w:val="004D754F"/>
    <w:rsid w:val="004D7776"/>
    <w:rsid w:val="004E0FAC"/>
    <w:rsid w:val="004E1A22"/>
    <w:rsid w:val="004E2892"/>
    <w:rsid w:val="004E2BB5"/>
    <w:rsid w:val="004E4CBB"/>
    <w:rsid w:val="004E673B"/>
    <w:rsid w:val="004E68AD"/>
    <w:rsid w:val="004E6CBB"/>
    <w:rsid w:val="004E71FB"/>
    <w:rsid w:val="004E795C"/>
    <w:rsid w:val="004F0300"/>
    <w:rsid w:val="004F040A"/>
    <w:rsid w:val="004F26E7"/>
    <w:rsid w:val="004F41A6"/>
    <w:rsid w:val="004F4A60"/>
    <w:rsid w:val="004F6907"/>
    <w:rsid w:val="004F7A10"/>
    <w:rsid w:val="004F7B79"/>
    <w:rsid w:val="004F7D36"/>
    <w:rsid w:val="00500518"/>
    <w:rsid w:val="005006F9"/>
    <w:rsid w:val="00500802"/>
    <w:rsid w:val="00504B37"/>
    <w:rsid w:val="00507206"/>
    <w:rsid w:val="00507AFD"/>
    <w:rsid w:val="00512F29"/>
    <w:rsid w:val="00514631"/>
    <w:rsid w:val="0051474F"/>
    <w:rsid w:val="00514D62"/>
    <w:rsid w:val="00516A73"/>
    <w:rsid w:val="00517293"/>
    <w:rsid w:val="0051737F"/>
    <w:rsid w:val="005216B3"/>
    <w:rsid w:val="00521777"/>
    <w:rsid w:val="0052339A"/>
    <w:rsid w:val="00523EA0"/>
    <w:rsid w:val="00524A56"/>
    <w:rsid w:val="00525EB9"/>
    <w:rsid w:val="00526C87"/>
    <w:rsid w:val="00530CA5"/>
    <w:rsid w:val="00531466"/>
    <w:rsid w:val="00531BF4"/>
    <w:rsid w:val="00531DDF"/>
    <w:rsid w:val="0053232F"/>
    <w:rsid w:val="0053352C"/>
    <w:rsid w:val="00540E16"/>
    <w:rsid w:val="00541EE7"/>
    <w:rsid w:val="00543554"/>
    <w:rsid w:val="00544269"/>
    <w:rsid w:val="00544A6A"/>
    <w:rsid w:val="00544CCE"/>
    <w:rsid w:val="005450F1"/>
    <w:rsid w:val="00545708"/>
    <w:rsid w:val="005470DA"/>
    <w:rsid w:val="00550790"/>
    <w:rsid w:val="005512F7"/>
    <w:rsid w:val="00555414"/>
    <w:rsid w:val="005573B5"/>
    <w:rsid w:val="00557420"/>
    <w:rsid w:val="00564448"/>
    <w:rsid w:val="00566667"/>
    <w:rsid w:val="00570975"/>
    <w:rsid w:val="00571509"/>
    <w:rsid w:val="0057346B"/>
    <w:rsid w:val="005738F7"/>
    <w:rsid w:val="00574DE8"/>
    <w:rsid w:val="00574E4E"/>
    <w:rsid w:val="00576817"/>
    <w:rsid w:val="00576AE2"/>
    <w:rsid w:val="00577856"/>
    <w:rsid w:val="00580842"/>
    <w:rsid w:val="00581BC7"/>
    <w:rsid w:val="00582D27"/>
    <w:rsid w:val="00584688"/>
    <w:rsid w:val="0058762B"/>
    <w:rsid w:val="00591A43"/>
    <w:rsid w:val="00591BB1"/>
    <w:rsid w:val="005942E7"/>
    <w:rsid w:val="0059471A"/>
    <w:rsid w:val="0059508A"/>
    <w:rsid w:val="0059607E"/>
    <w:rsid w:val="00597049"/>
    <w:rsid w:val="005A05BC"/>
    <w:rsid w:val="005A504F"/>
    <w:rsid w:val="005A6019"/>
    <w:rsid w:val="005A647E"/>
    <w:rsid w:val="005A66E0"/>
    <w:rsid w:val="005B0170"/>
    <w:rsid w:val="005B242C"/>
    <w:rsid w:val="005B3C31"/>
    <w:rsid w:val="005B61A8"/>
    <w:rsid w:val="005B76A0"/>
    <w:rsid w:val="005C11EE"/>
    <w:rsid w:val="005C14FA"/>
    <w:rsid w:val="005C1B27"/>
    <w:rsid w:val="005C1C0C"/>
    <w:rsid w:val="005C25C7"/>
    <w:rsid w:val="005C3E41"/>
    <w:rsid w:val="005C4671"/>
    <w:rsid w:val="005C599C"/>
    <w:rsid w:val="005C60A8"/>
    <w:rsid w:val="005C72CE"/>
    <w:rsid w:val="005D6C9F"/>
    <w:rsid w:val="005D6F03"/>
    <w:rsid w:val="005D768B"/>
    <w:rsid w:val="005E0667"/>
    <w:rsid w:val="005E16C7"/>
    <w:rsid w:val="005E2A6D"/>
    <w:rsid w:val="005E60D5"/>
    <w:rsid w:val="005F0597"/>
    <w:rsid w:val="005F08B1"/>
    <w:rsid w:val="005F1D99"/>
    <w:rsid w:val="005F240B"/>
    <w:rsid w:val="005F3264"/>
    <w:rsid w:val="005F3F8C"/>
    <w:rsid w:val="005F4F42"/>
    <w:rsid w:val="005F7163"/>
    <w:rsid w:val="00600B9F"/>
    <w:rsid w:val="006059D3"/>
    <w:rsid w:val="0060682D"/>
    <w:rsid w:val="00607B6C"/>
    <w:rsid w:val="00610604"/>
    <w:rsid w:val="00610B2B"/>
    <w:rsid w:val="00610CD0"/>
    <w:rsid w:val="006120A4"/>
    <w:rsid w:val="00620799"/>
    <w:rsid w:val="006207B9"/>
    <w:rsid w:val="00622D07"/>
    <w:rsid w:val="00626533"/>
    <w:rsid w:val="006275FF"/>
    <w:rsid w:val="0063129D"/>
    <w:rsid w:val="00631482"/>
    <w:rsid w:val="00631B8B"/>
    <w:rsid w:val="00633A57"/>
    <w:rsid w:val="00634E76"/>
    <w:rsid w:val="0063623B"/>
    <w:rsid w:val="0064097E"/>
    <w:rsid w:val="006425AD"/>
    <w:rsid w:val="006428B3"/>
    <w:rsid w:val="00642A1A"/>
    <w:rsid w:val="0064344F"/>
    <w:rsid w:val="006442CA"/>
    <w:rsid w:val="00644490"/>
    <w:rsid w:val="00644B39"/>
    <w:rsid w:val="00646A29"/>
    <w:rsid w:val="00652B8E"/>
    <w:rsid w:val="00653507"/>
    <w:rsid w:val="0065464C"/>
    <w:rsid w:val="00656603"/>
    <w:rsid w:val="0066197A"/>
    <w:rsid w:val="00663035"/>
    <w:rsid w:val="006636F0"/>
    <w:rsid w:val="006671C3"/>
    <w:rsid w:val="00667E7D"/>
    <w:rsid w:val="00672961"/>
    <w:rsid w:val="00674FBD"/>
    <w:rsid w:val="006759AD"/>
    <w:rsid w:val="00676F39"/>
    <w:rsid w:val="00680593"/>
    <w:rsid w:val="006807D7"/>
    <w:rsid w:val="00681977"/>
    <w:rsid w:val="00681CC7"/>
    <w:rsid w:val="0068322C"/>
    <w:rsid w:val="00685E1C"/>
    <w:rsid w:val="006919CD"/>
    <w:rsid w:val="00691C04"/>
    <w:rsid w:val="0069209E"/>
    <w:rsid w:val="00694DAF"/>
    <w:rsid w:val="00696288"/>
    <w:rsid w:val="006970CD"/>
    <w:rsid w:val="006973A9"/>
    <w:rsid w:val="006A04EC"/>
    <w:rsid w:val="006A0805"/>
    <w:rsid w:val="006A16A1"/>
    <w:rsid w:val="006A1B45"/>
    <w:rsid w:val="006A1E77"/>
    <w:rsid w:val="006A2716"/>
    <w:rsid w:val="006A2A97"/>
    <w:rsid w:val="006A3393"/>
    <w:rsid w:val="006A383C"/>
    <w:rsid w:val="006A5385"/>
    <w:rsid w:val="006A7AC5"/>
    <w:rsid w:val="006B18C8"/>
    <w:rsid w:val="006C1625"/>
    <w:rsid w:val="006C19AC"/>
    <w:rsid w:val="006C220B"/>
    <w:rsid w:val="006C32A0"/>
    <w:rsid w:val="006C38A3"/>
    <w:rsid w:val="006C4A25"/>
    <w:rsid w:val="006C5AD7"/>
    <w:rsid w:val="006C5E3B"/>
    <w:rsid w:val="006C5E61"/>
    <w:rsid w:val="006D1E2F"/>
    <w:rsid w:val="006D31D0"/>
    <w:rsid w:val="006D34C9"/>
    <w:rsid w:val="006D3875"/>
    <w:rsid w:val="006D6765"/>
    <w:rsid w:val="006D7464"/>
    <w:rsid w:val="006E0BE5"/>
    <w:rsid w:val="006E4BDB"/>
    <w:rsid w:val="006E7D6F"/>
    <w:rsid w:val="006F0BD8"/>
    <w:rsid w:val="006F111D"/>
    <w:rsid w:val="006F1444"/>
    <w:rsid w:val="006F3572"/>
    <w:rsid w:val="006F5222"/>
    <w:rsid w:val="006F54A1"/>
    <w:rsid w:val="006F64DE"/>
    <w:rsid w:val="006F6ADA"/>
    <w:rsid w:val="0070133E"/>
    <w:rsid w:val="00701643"/>
    <w:rsid w:val="007032B7"/>
    <w:rsid w:val="00704AF6"/>
    <w:rsid w:val="00706676"/>
    <w:rsid w:val="00706E55"/>
    <w:rsid w:val="00707565"/>
    <w:rsid w:val="0071026E"/>
    <w:rsid w:val="007109ED"/>
    <w:rsid w:val="00714223"/>
    <w:rsid w:val="00714B73"/>
    <w:rsid w:val="00714EF9"/>
    <w:rsid w:val="007150AB"/>
    <w:rsid w:val="007162D1"/>
    <w:rsid w:val="0071631C"/>
    <w:rsid w:val="007169B8"/>
    <w:rsid w:val="00717C2F"/>
    <w:rsid w:val="00721574"/>
    <w:rsid w:val="007215A2"/>
    <w:rsid w:val="0072196C"/>
    <w:rsid w:val="00723E73"/>
    <w:rsid w:val="00726CE8"/>
    <w:rsid w:val="0072732B"/>
    <w:rsid w:val="007275F1"/>
    <w:rsid w:val="007276E5"/>
    <w:rsid w:val="0073123A"/>
    <w:rsid w:val="0073146A"/>
    <w:rsid w:val="00732D75"/>
    <w:rsid w:val="00732E61"/>
    <w:rsid w:val="00734A96"/>
    <w:rsid w:val="00736C9E"/>
    <w:rsid w:val="0073716F"/>
    <w:rsid w:val="00737850"/>
    <w:rsid w:val="00737E21"/>
    <w:rsid w:val="007434EF"/>
    <w:rsid w:val="00743566"/>
    <w:rsid w:val="00745370"/>
    <w:rsid w:val="0074666A"/>
    <w:rsid w:val="00746B5F"/>
    <w:rsid w:val="00750041"/>
    <w:rsid w:val="00752520"/>
    <w:rsid w:val="0075537D"/>
    <w:rsid w:val="007553D4"/>
    <w:rsid w:val="00755681"/>
    <w:rsid w:val="007619A0"/>
    <w:rsid w:val="0076377F"/>
    <w:rsid w:val="00763830"/>
    <w:rsid w:val="00763CBB"/>
    <w:rsid w:val="0076682F"/>
    <w:rsid w:val="00766C9F"/>
    <w:rsid w:val="00766CAF"/>
    <w:rsid w:val="007704D8"/>
    <w:rsid w:val="00772314"/>
    <w:rsid w:val="00774E6B"/>
    <w:rsid w:val="00776005"/>
    <w:rsid w:val="007800DE"/>
    <w:rsid w:val="00780334"/>
    <w:rsid w:val="00783117"/>
    <w:rsid w:val="0078331F"/>
    <w:rsid w:val="00784B3B"/>
    <w:rsid w:val="00785723"/>
    <w:rsid w:val="00785B48"/>
    <w:rsid w:val="007862A0"/>
    <w:rsid w:val="00786B39"/>
    <w:rsid w:val="0079214B"/>
    <w:rsid w:val="007938F9"/>
    <w:rsid w:val="007940CC"/>
    <w:rsid w:val="00794AB4"/>
    <w:rsid w:val="007A1865"/>
    <w:rsid w:val="007A1934"/>
    <w:rsid w:val="007A24D6"/>
    <w:rsid w:val="007A40C9"/>
    <w:rsid w:val="007A4E35"/>
    <w:rsid w:val="007A75F5"/>
    <w:rsid w:val="007A7AF9"/>
    <w:rsid w:val="007B00D0"/>
    <w:rsid w:val="007B0203"/>
    <w:rsid w:val="007B0FFB"/>
    <w:rsid w:val="007B4A4C"/>
    <w:rsid w:val="007B5738"/>
    <w:rsid w:val="007B6B87"/>
    <w:rsid w:val="007C3803"/>
    <w:rsid w:val="007C44C0"/>
    <w:rsid w:val="007C636B"/>
    <w:rsid w:val="007C6D1F"/>
    <w:rsid w:val="007D432D"/>
    <w:rsid w:val="007D5FC8"/>
    <w:rsid w:val="007D61CE"/>
    <w:rsid w:val="007D646F"/>
    <w:rsid w:val="007D7282"/>
    <w:rsid w:val="007E080E"/>
    <w:rsid w:val="007E1566"/>
    <w:rsid w:val="007E33B9"/>
    <w:rsid w:val="007F0308"/>
    <w:rsid w:val="007F3D76"/>
    <w:rsid w:val="007F5ED5"/>
    <w:rsid w:val="007F6A57"/>
    <w:rsid w:val="008008D3"/>
    <w:rsid w:val="00802928"/>
    <w:rsid w:val="00805E16"/>
    <w:rsid w:val="00806EC2"/>
    <w:rsid w:val="00813B74"/>
    <w:rsid w:val="00814D9B"/>
    <w:rsid w:val="00815E9E"/>
    <w:rsid w:val="008167E5"/>
    <w:rsid w:val="008169E7"/>
    <w:rsid w:val="00817AC1"/>
    <w:rsid w:val="008202AA"/>
    <w:rsid w:val="00820DF3"/>
    <w:rsid w:val="0082119E"/>
    <w:rsid w:val="00821F0C"/>
    <w:rsid w:val="00822DB3"/>
    <w:rsid w:val="00822F02"/>
    <w:rsid w:val="00827961"/>
    <w:rsid w:val="0083255C"/>
    <w:rsid w:val="008329E9"/>
    <w:rsid w:val="0083465E"/>
    <w:rsid w:val="00835199"/>
    <w:rsid w:val="00835BAB"/>
    <w:rsid w:val="0083655E"/>
    <w:rsid w:val="0083727E"/>
    <w:rsid w:val="0083730D"/>
    <w:rsid w:val="00841A18"/>
    <w:rsid w:val="008425B8"/>
    <w:rsid w:val="00842789"/>
    <w:rsid w:val="0084313B"/>
    <w:rsid w:val="00845295"/>
    <w:rsid w:val="00845CCF"/>
    <w:rsid w:val="00846D05"/>
    <w:rsid w:val="0085048A"/>
    <w:rsid w:val="00852619"/>
    <w:rsid w:val="00855380"/>
    <w:rsid w:val="00856289"/>
    <w:rsid w:val="00856584"/>
    <w:rsid w:val="00856645"/>
    <w:rsid w:val="00862094"/>
    <w:rsid w:val="008631DF"/>
    <w:rsid w:val="00864AEF"/>
    <w:rsid w:val="00867F0C"/>
    <w:rsid w:val="008704FC"/>
    <w:rsid w:val="00870E54"/>
    <w:rsid w:val="00870F3C"/>
    <w:rsid w:val="008726A3"/>
    <w:rsid w:val="00873428"/>
    <w:rsid w:val="008734E5"/>
    <w:rsid w:val="00874661"/>
    <w:rsid w:val="00876C84"/>
    <w:rsid w:val="00877687"/>
    <w:rsid w:val="0088081F"/>
    <w:rsid w:val="00886B38"/>
    <w:rsid w:val="00887ADD"/>
    <w:rsid w:val="00887C00"/>
    <w:rsid w:val="00894A0F"/>
    <w:rsid w:val="0089515E"/>
    <w:rsid w:val="00895501"/>
    <w:rsid w:val="00895949"/>
    <w:rsid w:val="008968D3"/>
    <w:rsid w:val="008A013C"/>
    <w:rsid w:val="008A0929"/>
    <w:rsid w:val="008A295B"/>
    <w:rsid w:val="008A3922"/>
    <w:rsid w:val="008A692D"/>
    <w:rsid w:val="008A7711"/>
    <w:rsid w:val="008B0B02"/>
    <w:rsid w:val="008B1818"/>
    <w:rsid w:val="008B1C9D"/>
    <w:rsid w:val="008B37B4"/>
    <w:rsid w:val="008B4E60"/>
    <w:rsid w:val="008B6798"/>
    <w:rsid w:val="008C049B"/>
    <w:rsid w:val="008C1ACE"/>
    <w:rsid w:val="008C32A1"/>
    <w:rsid w:val="008C46E1"/>
    <w:rsid w:val="008C6BA1"/>
    <w:rsid w:val="008C75A4"/>
    <w:rsid w:val="008D21E8"/>
    <w:rsid w:val="008D288B"/>
    <w:rsid w:val="008D4923"/>
    <w:rsid w:val="008D6462"/>
    <w:rsid w:val="008E0ADA"/>
    <w:rsid w:val="008E2391"/>
    <w:rsid w:val="008E3173"/>
    <w:rsid w:val="008E41EA"/>
    <w:rsid w:val="008E5698"/>
    <w:rsid w:val="008E7298"/>
    <w:rsid w:val="008F1846"/>
    <w:rsid w:val="008F2035"/>
    <w:rsid w:val="008F4C3A"/>
    <w:rsid w:val="008F4E52"/>
    <w:rsid w:val="008F52AE"/>
    <w:rsid w:val="00900309"/>
    <w:rsid w:val="00901922"/>
    <w:rsid w:val="0090228D"/>
    <w:rsid w:val="0090404B"/>
    <w:rsid w:val="00906073"/>
    <w:rsid w:val="00906E7F"/>
    <w:rsid w:val="00906F14"/>
    <w:rsid w:val="0090796E"/>
    <w:rsid w:val="00907FE2"/>
    <w:rsid w:val="00911DCA"/>
    <w:rsid w:val="0091692B"/>
    <w:rsid w:val="00920A2C"/>
    <w:rsid w:val="00921F55"/>
    <w:rsid w:val="009227B8"/>
    <w:rsid w:val="009228F2"/>
    <w:rsid w:val="0092315D"/>
    <w:rsid w:val="00924557"/>
    <w:rsid w:val="00932054"/>
    <w:rsid w:val="0093555E"/>
    <w:rsid w:val="00936A42"/>
    <w:rsid w:val="00936AE4"/>
    <w:rsid w:val="00937960"/>
    <w:rsid w:val="00940C7C"/>
    <w:rsid w:val="00941241"/>
    <w:rsid w:val="00943577"/>
    <w:rsid w:val="00945047"/>
    <w:rsid w:val="0094651A"/>
    <w:rsid w:val="0094741E"/>
    <w:rsid w:val="00950CD9"/>
    <w:rsid w:val="00951CE0"/>
    <w:rsid w:val="00952BF3"/>
    <w:rsid w:val="009531E9"/>
    <w:rsid w:val="00953D59"/>
    <w:rsid w:val="0095472F"/>
    <w:rsid w:val="00954BEB"/>
    <w:rsid w:val="00961EB7"/>
    <w:rsid w:val="00962965"/>
    <w:rsid w:val="00965A5E"/>
    <w:rsid w:val="00970B95"/>
    <w:rsid w:val="00971C73"/>
    <w:rsid w:val="0097247F"/>
    <w:rsid w:val="00973105"/>
    <w:rsid w:val="00973515"/>
    <w:rsid w:val="00973A46"/>
    <w:rsid w:val="009755D1"/>
    <w:rsid w:val="009771F7"/>
    <w:rsid w:val="0097760A"/>
    <w:rsid w:val="00980616"/>
    <w:rsid w:val="009812AD"/>
    <w:rsid w:val="009813EF"/>
    <w:rsid w:val="00981524"/>
    <w:rsid w:val="00981F7D"/>
    <w:rsid w:val="00982543"/>
    <w:rsid w:val="00983145"/>
    <w:rsid w:val="0098728A"/>
    <w:rsid w:val="00987FD1"/>
    <w:rsid w:val="00990068"/>
    <w:rsid w:val="00990153"/>
    <w:rsid w:val="00990639"/>
    <w:rsid w:val="00992503"/>
    <w:rsid w:val="00992FBA"/>
    <w:rsid w:val="009A0327"/>
    <w:rsid w:val="009A0E4E"/>
    <w:rsid w:val="009A18C9"/>
    <w:rsid w:val="009A2D83"/>
    <w:rsid w:val="009A2FFD"/>
    <w:rsid w:val="009A7E39"/>
    <w:rsid w:val="009B2DA8"/>
    <w:rsid w:val="009B2E40"/>
    <w:rsid w:val="009B461B"/>
    <w:rsid w:val="009B5723"/>
    <w:rsid w:val="009B7EB4"/>
    <w:rsid w:val="009C2A4D"/>
    <w:rsid w:val="009C2D44"/>
    <w:rsid w:val="009C3CAB"/>
    <w:rsid w:val="009C46A4"/>
    <w:rsid w:val="009C537F"/>
    <w:rsid w:val="009D06DC"/>
    <w:rsid w:val="009D0705"/>
    <w:rsid w:val="009D2805"/>
    <w:rsid w:val="009D3242"/>
    <w:rsid w:val="009D5D75"/>
    <w:rsid w:val="009D7AE2"/>
    <w:rsid w:val="009E336A"/>
    <w:rsid w:val="009E3BA0"/>
    <w:rsid w:val="009E3CB8"/>
    <w:rsid w:val="009E6DDB"/>
    <w:rsid w:val="009E7729"/>
    <w:rsid w:val="009F1B41"/>
    <w:rsid w:val="009F2031"/>
    <w:rsid w:val="009F2465"/>
    <w:rsid w:val="009F3C10"/>
    <w:rsid w:val="009F413C"/>
    <w:rsid w:val="009F70C6"/>
    <w:rsid w:val="00A012F5"/>
    <w:rsid w:val="00A01D8C"/>
    <w:rsid w:val="00A02BA7"/>
    <w:rsid w:val="00A038AC"/>
    <w:rsid w:val="00A0572D"/>
    <w:rsid w:val="00A07601"/>
    <w:rsid w:val="00A10DE2"/>
    <w:rsid w:val="00A12069"/>
    <w:rsid w:val="00A13A65"/>
    <w:rsid w:val="00A15BE1"/>
    <w:rsid w:val="00A15D09"/>
    <w:rsid w:val="00A16332"/>
    <w:rsid w:val="00A1650E"/>
    <w:rsid w:val="00A1654E"/>
    <w:rsid w:val="00A16A91"/>
    <w:rsid w:val="00A16AA4"/>
    <w:rsid w:val="00A218A0"/>
    <w:rsid w:val="00A24070"/>
    <w:rsid w:val="00A26793"/>
    <w:rsid w:val="00A26CF5"/>
    <w:rsid w:val="00A316C7"/>
    <w:rsid w:val="00A31EE2"/>
    <w:rsid w:val="00A332EE"/>
    <w:rsid w:val="00A34738"/>
    <w:rsid w:val="00A347B5"/>
    <w:rsid w:val="00A408D8"/>
    <w:rsid w:val="00A4233D"/>
    <w:rsid w:val="00A42CA9"/>
    <w:rsid w:val="00A46B19"/>
    <w:rsid w:val="00A476EB"/>
    <w:rsid w:val="00A47797"/>
    <w:rsid w:val="00A5052F"/>
    <w:rsid w:val="00A5342A"/>
    <w:rsid w:val="00A535FF"/>
    <w:rsid w:val="00A53834"/>
    <w:rsid w:val="00A5485B"/>
    <w:rsid w:val="00A54DAC"/>
    <w:rsid w:val="00A608F3"/>
    <w:rsid w:val="00A62F7B"/>
    <w:rsid w:val="00A64B9A"/>
    <w:rsid w:val="00A6677F"/>
    <w:rsid w:val="00A67647"/>
    <w:rsid w:val="00A6783C"/>
    <w:rsid w:val="00A67E3D"/>
    <w:rsid w:val="00A73C2F"/>
    <w:rsid w:val="00A73D98"/>
    <w:rsid w:val="00A73F42"/>
    <w:rsid w:val="00A7647E"/>
    <w:rsid w:val="00A77D6E"/>
    <w:rsid w:val="00A80902"/>
    <w:rsid w:val="00A817E9"/>
    <w:rsid w:val="00A82DF1"/>
    <w:rsid w:val="00A82E4D"/>
    <w:rsid w:val="00A836BA"/>
    <w:rsid w:val="00A84430"/>
    <w:rsid w:val="00A84B08"/>
    <w:rsid w:val="00A859A8"/>
    <w:rsid w:val="00A85F90"/>
    <w:rsid w:val="00A87AD4"/>
    <w:rsid w:val="00A9017D"/>
    <w:rsid w:val="00A90BEC"/>
    <w:rsid w:val="00A91DC6"/>
    <w:rsid w:val="00A953F8"/>
    <w:rsid w:val="00A962B9"/>
    <w:rsid w:val="00AA09F5"/>
    <w:rsid w:val="00AA3D5F"/>
    <w:rsid w:val="00AA421C"/>
    <w:rsid w:val="00AA44B8"/>
    <w:rsid w:val="00AA4C34"/>
    <w:rsid w:val="00AA655A"/>
    <w:rsid w:val="00AA6D29"/>
    <w:rsid w:val="00AA70DF"/>
    <w:rsid w:val="00AA7D27"/>
    <w:rsid w:val="00AB13A7"/>
    <w:rsid w:val="00AB4141"/>
    <w:rsid w:val="00AB49D9"/>
    <w:rsid w:val="00AB4BB7"/>
    <w:rsid w:val="00AB656E"/>
    <w:rsid w:val="00AB78A5"/>
    <w:rsid w:val="00AC21E6"/>
    <w:rsid w:val="00AC22B5"/>
    <w:rsid w:val="00AC2F5C"/>
    <w:rsid w:val="00AC5E0D"/>
    <w:rsid w:val="00AC617E"/>
    <w:rsid w:val="00AC7346"/>
    <w:rsid w:val="00AC739E"/>
    <w:rsid w:val="00AD1A20"/>
    <w:rsid w:val="00AD32CB"/>
    <w:rsid w:val="00AD3532"/>
    <w:rsid w:val="00AD563A"/>
    <w:rsid w:val="00AD601A"/>
    <w:rsid w:val="00AD6D4E"/>
    <w:rsid w:val="00AD7919"/>
    <w:rsid w:val="00AD7A3A"/>
    <w:rsid w:val="00AE088C"/>
    <w:rsid w:val="00AE1ABE"/>
    <w:rsid w:val="00AE1FEC"/>
    <w:rsid w:val="00AE212C"/>
    <w:rsid w:val="00AE250E"/>
    <w:rsid w:val="00AE3AD1"/>
    <w:rsid w:val="00AE3C78"/>
    <w:rsid w:val="00AE4A5D"/>
    <w:rsid w:val="00AE5AFC"/>
    <w:rsid w:val="00AE6EF6"/>
    <w:rsid w:val="00AE7BB3"/>
    <w:rsid w:val="00AE7C1B"/>
    <w:rsid w:val="00AF1AB8"/>
    <w:rsid w:val="00AF2B20"/>
    <w:rsid w:val="00AF31F7"/>
    <w:rsid w:val="00AF4C06"/>
    <w:rsid w:val="00AF620A"/>
    <w:rsid w:val="00AF7BD8"/>
    <w:rsid w:val="00B007B5"/>
    <w:rsid w:val="00B00A48"/>
    <w:rsid w:val="00B0260B"/>
    <w:rsid w:val="00B03B7B"/>
    <w:rsid w:val="00B07949"/>
    <w:rsid w:val="00B07E30"/>
    <w:rsid w:val="00B10978"/>
    <w:rsid w:val="00B10F4C"/>
    <w:rsid w:val="00B11116"/>
    <w:rsid w:val="00B12D30"/>
    <w:rsid w:val="00B13060"/>
    <w:rsid w:val="00B15170"/>
    <w:rsid w:val="00B15AB2"/>
    <w:rsid w:val="00B15C9C"/>
    <w:rsid w:val="00B17B53"/>
    <w:rsid w:val="00B17E36"/>
    <w:rsid w:val="00B22A7D"/>
    <w:rsid w:val="00B23362"/>
    <w:rsid w:val="00B23619"/>
    <w:rsid w:val="00B23868"/>
    <w:rsid w:val="00B2480C"/>
    <w:rsid w:val="00B27194"/>
    <w:rsid w:val="00B27671"/>
    <w:rsid w:val="00B27F8C"/>
    <w:rsid w:val="00B314CC"/>
    <w:rsid w:val="00B32137"/>
    <w:rsid w:val="00B33ECB"/>
    <w:rsid w:val="00B33EEE"/>
    <w:rsid w:val="00B34F0C"/>
    <w:rsid w:val="00B35561"/>
    <w:rsid w:val="00B36337"/>
    <w:rsid w:val="00B428CB"/>
    <w:rsid w:val="00B45EF7"/>
    <w:rsid w:val="00B47689"/>
    <w:rsid w:val="00B47C92"/>
    <w:rsid w:val="00B50BD0"/>
    <w:rsid w:val="00B51741"/>
    <w:rsid w:val="00B534D3"/>
    <w:rsid w:val="00B57458"/>
    <w:rsid w:val="00B574D3"/>
    <w:rsid w:val="00B6202B"/>
    <w:rsid w:val="00B640C3"/>
    <w:rsid w:val="00B6489B"/>
    <w:rsid w:val="00B65871"/>
    <w:rsid w:val="00B70B6C"/>
    <w:rsid w:val="00B70D13"/>
    <w:rsid w:val="00B70F43"/>
    <w:rsid w:val="00B71D9B"/>
    <w:rsid w:val="00B7265F"/>
    <w:rsid w:val="00B727AE"/>
    <w:rsid w:val="00B75661"/>
    <w:rsid w:val="00B77235"/>
    <w:rsid w:val="00B80C6F"/>
    <w:rsid w:val="00B824EA"/>
    <w:rsid w:val="00B83824"/>
    <w:rsid w:val="00B83840"/>
    <w:rsid w:val="00B83FE0"/>
    <w:rsid w:val="00B84B06"/>
    <w:rsid w:val="00B867AC"/>
    <w:rsid w:val="00B87D3D"/>
    <w:rsid w:val="00B87E16"/>
    <w:rsid w:val="00B9409A"/>
    <w:rsid w:val="00B945E2"/>
    <w:rsid w:val="00B95972"/>
    <w:rsid w:val="00B978D9"/>
    <w:rsid w:val="00BA059E"/>
    <w:rsid w:val="00BA10A0"/>
    <w:rsid w:val="00BA185A"/>
    <w:rsid w:val="00BA1FDA"/>
    <w:rsid w:val="00BA32A0"/>
    <w:rsid w:val="00BA424C"/>
    <w:rsid w:val="00BA4E1D"/>
    <w:rsid w:val="00BA5EB0"/>
    <w:rsid w:val="00BB0A9C"/>
    <w:rsid w:val="00BB0B19"/>
    <w:rsid w:val="00BB0E48"/>
    <w:rsid w:val="00BB0E85"/>
    <w:rsid w:val="00BB231B"/>
    <w:rsid w:val="00BB2CD3"/>
    <w:rsid w:val="00BB33F6"/>
    <w:rsid w:val="00BB6C7C"/>
    <w:rsid w:val="00BB7D25"/>
    <w:rsid w:val="00BC2E56"/>
    <w:rsid w:val="00BC3843"/>
    <w:rsid w:val="00BC4A9C"/>
    <w:rsid w:val="00BC5527"/>
    <w:rsid w:val="00BC56BD"/>
    <w:rsid w:val="00BC5744"/>
    <w:rsid w:val="00BD0A5E"/>
    <w:rsid w:val="00BD3D71"/>
    <w:rsid w:val="00BD5701"/>
    <w:rsid w:val="00BD6AAD"/>
    <w:rsid w:val="00BD7A8E"/>
    <w:rsid w:val="00BE1C91"/>
    <w:rsid w:val="00BE4771"/>
    <w:rsid w:val="00BE640E"/>
    <w:rsid w:val="00BF0567"/>
    <w:rsid w:val="00BF05AE"/>
    <w:rsid w:val="00BF0C16"/>
    <w:rsid w:val="00BF1363"/>
    <w:rsid w:val="00BF34DA"/>
    <w:rsid w:val="00BF369B"/>
    <w:rsid w:val="00BF555B"/>
    <w:rsid w:val="00BF7086"/>
    <w:rsid w:val="00BF74F3"/>
    <w:rsid w:val="00BF7C50"/>
    <w:rsid w:val="00C00498"/>
    <w:rsid w:val="00C0261D"/>
    <w:rsid w:val="00C02AF4"/>
    <w:rsid w:val="00C047CC"/>
    <w:rsid w:val="00C05068"/>
    <w:rsid w:val="00C10685"/>
    <w:rsid w:val="00C10FCF"/>
    <w:rsid w:val="00C118F5"/>
    <w:rsid w:val="00C11FEC"/>
    <w:rsid w:val="00C1356F"/>
    <w:rsid w:val="00C13ED7"/>
    <w:rsid w:val="00C145BD"/>
    <w:rsid w:val="00C16526"/>
    <w:rsid w:val="00C17F5A"/>
    <w:rsid w:val="00C22D54"/>
    <w:rsid w:val="00C232B7"/>
    <w:rsid w:val="00C23F3B"/>
    <w:rsid w:val="00C25593"/>
    <w:rsid w:val="00C30F3D"/>
    <w:rsid w:val="00C31A6C"/>
    <w:rsid w:val="00C32F44"/>
    <w:rsid w:val="00C333F8"/>
    <w:rsid w:val="00C33500"/>
    <w:rsid w:val="00C34254"/>
    <w:rsid w:val="00C34F4D"/>
    <w:rsid w:val="00C36B19"/>
    <w:rsid w:val="00C407B1"/>
    <w:rsid w:val="00C41BCA"/>
    <w:rsid w:val="00C4218A"/>
    <w:rsid w:val="00C4222F"/>
    <w:rsid w:val="00C43F6F"/>
    <w:rsid w:val="00C467C8"/>
    <w:rsid w:val="00C53211"/>
    <w:rsid w:val="00C549D7"/>
    <w:rsid w:val="00C55B2E"/>
    <w:rsid w:val="00C6126E"/>
    <w:rsid w:val="00C61CD9"/>
    <w:rsid w:val="00C6410B"/>
    <w:rsid w:val="00C659C3"/>
    <w:rsid w:val="00C65F2B"/>
    <w:rsid w:val="00C65FD5"/>
    <w:rsid w:val="00C668C9"/>
    <w:rsid w:val="00C669A6"/>
    <w:rsid w:val="00C66DEC"/>
    <w:rsid w:val="00C671A3"/>
    <w:rsid w:val="00C70917"/>
    <w:rsid w:val="00C70BCE"/>
    <w:rsid w:val="00C74384"/>
    <w:rsid w:val="00C743C7"/>
    <w:rsid w:val="00C7545E"/>
    <w:rsid w:val="00C75884"/>
    <w:rsid w:val="00C773E8"/>
    <w:rsid w:val="00C819E5"/>
    <w:rsid w:val="00C828D1"/>
    <w:rsid w:val="00C828F9"/>
    <w:rsid w:val="00C83124"/>
    <w:rsid w:val="00C840F7"/>
    <w:rsid w:val="00C84DB9"/>
    <w:rsid w:val="00C85EB0"/>
    <w:rsid w:val="00C8613A"/>
    <w:rsid w:val="00C86233"/>
    <w:rsid w:val="00C86AB5"/>
    <w:rsid w:val="00C92A10"/>
    <w:rsid w:val="00C934CE"/>
    <w:rsid w:val="00C947B0"/>
    <w:rsid w:val="00C951CF"/>
    <w:rsid w:val="00C95508"/>
    <w:rsid w:val="00C96671"/>
    <w:rsid w:val="00C97084"/>
    <w:rsid w:val="00C97B4B"/>
    <w:rsid w:val="00C97FF0"/>
    <w:rsid w:val="00CB29BE"/>
    <w:rsid w:val="00CB35FB"/>
    <w:rsid w:val="00CB5931"/>
    <w:rsid w:val="00CB5F43"/>
    <w:rsid w:val="00CC025C"/>
    <w:rsid w:val="00CC1604"/>
    <w:rsid w:val="00CC18B8"/>
    <w:rsid w:val="00CC284B"/>
    <w:rsid w:val="00CC3665"/>
    <w:rsid w:val="00CC3E45"/>
    <w:rsid w:val="00CC446C"/>
    <w:rsid w:val="00CC5895"/>
    <w:rsid w:val="00CC6EDA"/>
    <w:rsid w:val="00CD027F"/>
    <w:rsid w:val="00CD295B"/>
    <w:rsid w:val="00CD30F4"/>
    <w:rsid w:val="00CD53E9"/>
    <w:rsid w:val="00CD55D1"/>
    <w:rsid w:val="00CD64F8"/>
    <w:rsid w:val="00CD6F21"/>
    <w:rsid w:val="00CD7DA4"/>
    <w:rsid w:val="00CE16D7"/>
    <w:rsid w:val="00CE2C60"/>
    <w:rsid w:val="00CE2FD9"/>
    <w:rsid w:val="00CE39C8"/>
    <w:rsid w:val="00CE3C87"/>
    <w:rsid w:val="00CE4679"/>
    <w:rsid w:val="00CE66B7"/>
    <w:rsid w:val="00CF3C91"/>
    <w:rsid w:val="00CF59FD"/>
    <w:rsid w:val="00CF6E1F"/>
    <w:rsid w:val="00D00051"/>
    <w:rsid w:val="00D01D00"/>
    <w:rsid w:val="00D01EB6"/>
    <w:rsid w:val="00D02EB0"/>
    <w:rsid w:val="00D03BC4"/>
    <w:rsid w:val="00D0480A"/>
    <w:rsid w:val="00D05E22"/>
    <w:rsid w:val="00D0679E"/>
    <w:rsid w:val="00D075DE"/>
    <w:rsid w:val="00D119B0"/>
    <w:rsid w:val="00D11EB7"/>
    <w:rsid w:val="00D15217"/>
    <w:rsid w:val="00D17513"/>
    <w:rsid w:val="00D2064A"/>
    <w:rsid w:val="00D20A90"/>
    <w:rsid w:val="00D2368E"/>
    <w:rsid w:val="00D24071"/>
    <w:rsid w:val="00D25087"/>
    <w:rsid w:val="00D250F1"/>
    <w:rsid w:val="00D26360"/>
    <w:rsid w:val="00D26F32"/>
    <w:rsid w:val="00D279F9"/>
    <w:rsid w:val="00D33C7B"/>
    <w:rsid w:val="00D347D5"/>
    <w:rsid w:val="00D35386"/>
    <w:rsid w:val="00D36A53"/>
    <w:rsid w:val="00D37013"/>
    <w:rsid w:val="00D40ECC"/>
    <w:rsid w:val="00D419B0"/>
    <w:rsid w:val="00D41AA2"/>
    <w:rsid w:val="00D41B9A"/>
    <w:rsid w:val="00D4209C"/>
    <w:rsid w:val="00D42554"/>
    <w:rsid w:val="00D429DF"/>
    <w:rsid w:val="00D430AB"/>
    <w:rsid w:val="00D44180"/>
    <w:rsid w:val="00D454E1"/>
    <w:rsid w:val="00D46207"/>
    <w:rsid w:val="00D50323"/>
    <w:rsid w:val="00D519AB"/>
    <w:rsid w:val="00D54083"/>
    <w:rsid w:val="00D5435C"/>
    <w:rsid w:val="00D54C56"/>
    <w:rsid w:val="00D54C66"/>
    <w:rsid w:val="00D55012"/>
    <w:rsid w:val="00D5568E"/>
    <w:rsid w:val="00D573AA"/>
    <w:rsid w:val="00D60D35"/>
    <w:rsid w:val="00D60E85"/>
    <w:rsid w:val="00D6263D"/>
    <w:rsid w:val="00D63FD1"/>
    <w:rsid w:val="00D700EE"/>
    <w:rsid w:val="00D7285A"/>
    <w:rsid w:val="00D740CE"/>
    <w:rsid w:val="00D77783"/>
    <w:rsid w:val="00D8169C"/>
    <w:rsid w:val="00D82FB8"/>
    <w:rsid w:val="00D85090"/>
    <w:rsid w:val="00D85102"/>
    <w:rsid w:val="00D86853"/>
    <w:rsid w:val="00D87E03"/>
    <w:rsid w:val="00D9085F"/>
    <w:rsid w:val="00D90AB5"/>
    <w:rsid w:val="00D91096"/>
    <w:rsid w:val="00D9414F"/>
    <w:rsid w:val="00D94333"/>
    <w:rsid w:val="00D94AA6"/>
    <w:rsid w:val="00D95580"/>
    <w:rsid w:val="00D9600C"/>
    <w:rsid w:val="00DA1166"/>
    <w:rsid w:val="00DA13D9"/>
    <w:rsid w:val="00DA1FD2"/>
    <w:rsid w:val="00DA26D8"/>
    <w:rsid w:val="00DA2F65"/>
    <w:rsid w:val="00DA4094"/>
    <w:rsid w:val="00DA6412"/>
    <w:rsid w:val="00DA7DCC"/>
    <w:rsid w:val="00DB062A"/>
    <w:rsid w:val="00DB2462"/>
    <w:rsid w:val="00DB3933"/>
    <w:rsid w:val="00DB65A1"/>
    <w:rsid w:val="00DB6C01"/>
    <w:rsid w:val="00DC1073"/>
    <w:rsid w:val="00DC2D39"/>
    <w:rsid w:val="00DC3F10"/>
    <w:rsid w:val="00DC4C4D"/>
    <w:rsid w:val="00DC6DCA"/>
    <w:rsid w:val="00DC7794"/>
    <w:rsid w:val="00DC7851"/>
    <w:rsid w:val="00DD1D83"/>
    <w:rsid w:val="00DD431A"/>
    <w:rsid w:val="00DD4BF4"/>
    <w:rsid w:val="00DD51EA"/>
    <w:rsid w:val="00DD6ABD"/>
    <w:rsid w:val="00DD775C"/>
    <w:rsid w:val="00DE1C0E"/>
    <w:rsid w:val="00DE23A8"/>
    <w:rsid w:val="00DE2B0A"/>
    <w:rsid w:val="00DE3AA1"/>
    <w:rsid w:val="00DE5EEB"/>
    <w:rsid w:val="00DE62E0"/>
    <w:rsid w:val="00DE673C"/>
    <w:rsid w:val="00DF00D3"/>
    <w:rsid w:val="00DF2DED"/>
    <w:rsid w:val="00DF3387"/>
    <w:rsid w:val="00DF3394"/>
    <w:rsid w:val="00DF41B8"/>
    <w:rsid w:val="00DF458A"/>
    <w:rsid w:val="00DF5BDB"/>
    <w:rsid w:val="00DF6E5E"/>
    <w:rsid w:val="00DF75CD"/>
    <w:rsid w:val="00E005E1"/>
    <w:rsid w:val="00E01E35"/>
    <w:rsid w:val="00E02F9A"/>
    <w:rsid w:val="00E03A6C"/>
    <w:rsid w:val="00E03B0E"/>
    <w:rsid w:val="00E04664"/>
    <w:rsid w:val="00E0513A"/>
    <w:rsid w:val="00E063ED"/>
    <w:rsid w:val="00E11C88"/>
    <w:rsid w:val="00E129CC"/>
    <w:rsid w:val="00E12A87"/>
    <w:rsid w:val="00E12CFF"/>
    <w:rsid w:val="00E12DF1"/>
    <w:rsid w:val="00E13BA6"/>
    <w:rsid w:val="00E1433D"/>
    <w:rsid w:val="00E166C5"/>
    <w:rsid w:val="00E16BA5"/>
    <w:rsid w:val="00E20BB7"/>
    <w:rsid w:val="00E20F41"/>
    <w:rsid w:val="00E21534"/>
    <w:rsid w:val="00E21688"/>
    <w:rsid w:val="00E24764"/>
    <w:rsid w:val="00E265A5"/>
    <w:rsid w:val="00E3115A"/>
    <w:rsid w:val="00E318E4"/>
    <w:rsid w:val="00E3333B"/>
    <w:rsid w:val="00E34615"/>
    <w:rsid w:val="00E3468A"/>
    <w:rsid w:val="00E34DFE"/>
    <w:rsid w:val="00E35D87"/>
    <w:rsid w:val="00E40909"/>
    <w:rsid w:val="00E417D6"/>
    <w:rsid w:val="00E419A3"/>
    <w:rsid w:val="00E43D4F"/>
    <w:rsid w:val="00E45232"/>
    <w:rsid w:val="00E45E3D"/>
    <w:rsid w:val="00E46439"/>
    <w:rsid w:val="00E46CBD"/>
    <w:rsid w:val="00E47F1E"/>
    <w:rsid w:val="00E50053"/>
    <w:rsid w:val="00E50BFB"/>
    <w:rsid w:val="00E51D03"/>
    <w:rsid w:val="00E527DA"/>
    <w:rsid w:val="00E53221"/>
    <w:rsid w:val="00E54BF6"/>
    <w:rsid w:val="00E57E81"/>
    <w:rsid w:val="00E60422"/>
    <w:rsid w:val="00E61618"/>
    <w:rsid w:val="00E61BCA"/>
    <w:rsid w:val="00E61D2F"/>
    <w:rsid w:val="00E620E3"/>
    <w:rsid w:val="00E6217C"/>
    <w:rsid w:val="00E62869"/>
    <w:rsid w:val="00E7009D"/>
    <w:rsid w:val="00E757D0"/>
    <w:rsid w:val="00E77FFD"/>
    <w:rsid w:val="00E803F1"/>
    <w:rsid w:val="00E83466"/>
    <w:rsid w:val="00E837FA"/>
    <w:rsid w:val="00E85B87"/>
    <w:rsid w:val="00E9434B"/>
    <w:rsid w:val="00E94C5C"/>
    <w:rsid w:val="00EA1345"/>
    <w:rsid w:val="00EA36B8"/>
    <w:rsid w:val="00EA509E"/>
    <w:rsid w:val="00EA5CED"/>
    <w:rsid w:val="00EA7256"/>
    <w:rsid w:val="00EA72B9"/>
    <w:rsid w:val="00EA7E5C"/>
    <w:rsid w:val="00EB0E4C"/>
    <w:rsid w:val="00EB185D"/>
    <w:rsid w:val="00EB1B97"/>
    <w:rsid w:val="00EB1F9A"/>
    <w:rsid w:val="00EB6C05"/>
    <w:rsid w:val="00EB71BC"/>
    <w:rsid w:val="00EB760B"/>
    <w:rsid w:val="00EC2830"/>
    <w:rsid w:val="00EC31D4"/>
    <w:rsid w:val="00EC32CC"/>
    <w:rsid w:val="00EC3F77"/>
    <w:rsid w:val="00EC5284"/>
    <w:rsid w:val="00EC6F62"/>
    <w:rsid w:val="00EC7A62"/>
    <w:rsid w:val="00EC7B51"/>
    <w:rsid w:val="00ED1E17"/>
    <w:rsid w:val="00ED4D51"/>
    <w:rsid w:val="00ED76C7"/>
    <w:rsid w:val="00ED79F6"/>
    <w:rsid w:val="00EE0A36"/>
    <w:rsid w:val="00EE3980"/>
    <w:rsid w:val="00EF013F"/>
    <w:rsid w:val="00EF133B"/>
    <w:rsid w:val="00EF1FDF"/>
    <w:rsid w:val="00EF2985"/>
    <w:rsid w:val="00EF3152"/>
    <w:rsid w:val="00EF594B"/>
    <w:rsid w:val="00EF59C7"/>
    <w:rsid w:val="00EF66F5"/>
    <w:rsid w:val="00EF6803"/>
    <w:rsid w:val="00F01E28"/>
    <w:rsid w:val="00F0388D"/>
    <w:rsid w:val="00F03FE1"/>
    <w:rsid w:val="00F04427"/>
    <w:rsid w:val="00F0484F"/>
    <w:rsid w:val="00F0770A"/>
    <w:rsid w:val="00F103CE"/>
    <w:rsid w:val="00F14CB3"/>
    <w:rsid w:val="00F15196"/>
    <w:rsid w:val="00F16362"/>
    <w:rsid w:val="00F17E81"/>
    <w:rsid w:val="00F21701"/>
    <w:rsid w:val="00F226B6"/>
    <w:rsid w:val="00F22EB9"/>
    <w:rsid w:val="00F249E3"/>
    <w:rsid w:val="00F24D14"/>
    <w:rsid w:val="00F26AFD"/>
    <w:rsid w:val="00F27559"/>
    <w:rsid w:val="00F300CA"/>
    <w:rsid w:val="00F30420"/>
    <w:rsid w:val="00F328E7"/>
    <w:rsid w:val="00F32A7A"/>
    <w:rsid w:val="00F34BBF"/>
    <w:rsid w:val="00F40023"/>
    <w:rsid w:val="00F42D52"/>
    <w:rsid w:val="00F44189"/>
    <w:rsid w:val="00F5083C"/>
    <w:rsid w:val="00F5137C"/>
    <w:rsid w:val="00F55557"/>
    <w:rsid w:val="00F56F48"/>
    <w:rsid w:val="00F57042"/>
    <w:rsid w:val="00F6081B"/>
    <w:rsid w:val="00F618A9"/>
    <w:rsid w:val="00F61A50"/>
    <w:rsid w:val="00F63B54"/>
    <w:rsid w:val="00F65E0E"/>
    <w:rsid w:val="00F6667B"/>
    <w:rsid w:val="00F672C7"/>
    <w:rsid w:val="00F715B8"/>
    <w:rsid w:val="00F71D33"/>
    <w:rsid w:val="00F744FC"/>
    <w:rsid w:val="00F75226"/>
    <w:rsid w:val="00F830CF"/>
    <w:rsid w:val="00F834F0"/>
    <w:rsid w:val="00F83D34"/>
    <w:rsid w:val="00F845A2"/>
    <w:rsid w:val="00F87C56"/>
    <w:rsid w:val="00F9047E"/>
    <w:rsid w:val="00F91382"/>
    <w:rsid w:val="00F92671"/>
    <w:rsid w:val="00F94563"/>
    <w:rsid w:val="00F96AD4"/>
    <w:rsid w:val="00F97EB4"/>
    <w:rsid w:val="00FA1D9D"/>
    <w:rsid w:val="00FA1ECE"/>
    <w:rsid w:val="00FA29FD"/>
    <w:rsid w:val="00FA318B"/>
    <w:rsid w:val="00FA4272"/>
    <w:rsid w:val="00FA4906"/>
    <w:rsid w:val="00FA4FF2"/>
    <w:rsid w:val="00FB073F"/>
    <w:rsid w:val="00FB08FF"/>
    <w:rsid w:val="00FB0FF7"/>
    <w:rsid w:val="00FB27D7"/>
    <w:rsid w:val="00FB2A2D"/>
    <w:rsid w:val="00FB41CA"/>
    <w:rsid w:val="00FB6335"/>
    <w:rsid w:val="00FB69DE"/>
    <w:rsid w:val="00FB76C0"/>
    <w:rsid w:val="00FC0A23"/>
    <w:rsid w:val="00FC25B7"/>
    <w:rsid w:val="00FC2F8A"/>
    <w:rsid w:val="00FC3107"/>
    <w:rsid w:val="00FC37B5"/>
    <w:rsid w:val="00FC38C8"/>
    <w:rsid w:val="00FC6D83"/>
    <w:rsid w:val="00FC7523"/>
    <w:rsid w:val="00FD03A4"/>
    <w:rsid w:val="00FD1687"/>
    <w:rsid w:val="00FD30E5"/>
    <w:rsid w:val="00FD4593"/>
    <w:rsid w:val="00FE45E5"/>
    <w:rsid w:val="00FE4B5A"/>
    <w:rsid w:val="00FE4D4C"/>
    <w:rsid w:val="00FE5261"/>
    <w:rsid w:val="00FE5471"/>
    <w:rsid w:val="00FE6D3F"/>
    <w:rsid w:val="00FF0A75"/>
    <w:rsid w:val="00FF0D24"/>
    <w:rsid w:val="00FF0F9E"/>
    <w:rsid w:val="00FF1FC7"/>
    <w:rsid w:val="00FF3E3B"/>
    <w:rsid w:val="00FF528C"/>
    <w:rsid w:val="00FF5957"/>
    <w:rsid w:val="00FF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F7804"/>
  <w15:chartTrackingRefBased/>
  <w15:docId w15:val="{6A51D9E6-F524-4546-B5E2-1021D6A5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196"/>
  </w:style>
  <w:style w:type="paragraph" w:styleId="Heading1">
    <w:name w:val="heading 1"/>
    <w:basedOn w:val="Normal"/>
    <w:next w:val="Normal"/>
    <w:link w:val="Heading1Char"/>
    <w:uiPriority w:val="9"/>
    <w:qFormat/>
    <w:rsid w:val="00F1519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19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19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9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9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9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9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9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9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9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19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19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9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9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9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9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9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9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19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1519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519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9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19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F15196"/>
    <w:rPr>
      <w:b/>
      <w:bCs/>
    </w:rPr>
  </w:style>
  <w:style w:type="character" w:styleId="Emphasis">
    <w:name w:val="Emphasis"/>
    <w:basedOn w:val="DefaultParagraphFont"/>
    <w:uiPriority w:val="20"/>
    <w:qFormat/>
    <w:rsid w:val="00F15196"/>
    <w:rPr>
      <w:i/>
      <w:iCs/>
    </w:rPr>
  </w:style>
  <w:style w:type="paragraph" w:styleId="NoSpacing">
    <w:name w:val="No Spacing"/>
    <w:uiPriority w:val="1"/>
    <w:qFormat/>
    <w:rsid w:val="00F151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519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1519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9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9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51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51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519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1519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1519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19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6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179"/>
  </w:style>
  <w:style w:type="paragraph" w:styleId="Footer">
    <w:name w:val="footer"/>
    <w:basedOn w:val="Normal"/>
    <w:link w:val="FooterChar"/>
    <w:uiPriority w:val="99"/>
    <w:unhideWhenUsed/>
    <w:rsid w:val="00006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179"/>
  </w:style>
  <w:style w:type="character" w:customStyle="1" w:styleId="kwd">
    <w:name w:val="kwd"/>
    <w:basedOn w:val="DefaultParagraphFont"/>
    <w:rsid w:val="001203E6"/>
  </w:style>
  <w:style w:type="character" w:customStyle="1" w:styleId="var">
    <w:name w:val="var"/>
    <w:basedOn w:val="DefaultParagraphFont"/>
    <w:rsid w:val="001203E6"/>
  </w:style>
  <w:style w:type="character" w:customStyle="1" w:styleId="synph">
    <w:name w:val="synph"/>
    <w:basedOn w:val="DefaultParagraphFont"/>
    <w:rsid w:val="001203E6"/>
  </w:style>
  <w:style w:type="paragraph" w:styleId="NormalWeb">
    <w:name w:val="Normal (Web)"/>
    <w:basedOn w:val="Normal"/>
    <w:uiPriority w:val="99"/>
    <w:unhideWhenUsed/>
    <w:rsid w:val="005F0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17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0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6BE7354ACBDE42BC9EE3C6847AE68F" ma:contentTypeVersion="12" ma:contentTypeDescription="Create a new document." ma:contentTypeScope="" ma:versionID="41f72130372b8f8e7abdb6da620120f5">
  <xsd:schema xmlns:xsd="http://www.w3.org/2001/XMLSchema" xmlns:xs="http://www.w3.org/2001/XMLSchema" xmlns:p="http://schemas.microsoft.com/office/2006/metadata/properties" xmlns:ns3="2f67492d-d4d6-44e9-bc4d-5f86195e4d9b" xmlns:ns4="53b39967-c2c1-41de-ba9c-28ce36e6ce7f" targetNamespace="http://schemas.microsoft.com/office/2006/metadata/properties" ma:root="true" ma:fieldsID="4ef21e8c4c3974b4d17d1ddf84ca14df" ns3:_="" ns4:_="">
    <xsd:import namespace="2f67492d-d4d6-44e9-bc4d-5f86195e4d9b"/>
    <xsd:import namespace="53b39967-c2c1-41de-ba9c-28ce36e6ce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7492d-d4d6-44e9-bc4d-5f86195e4d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39967-c2c1-41de-ba9c-28ce36e6c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52AD5A-F22D-4239-B01B-188DBCC9E9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B9FE4A-9379-4432-8FD0-4331BC2A27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DC1558-5064-4BFC-9624-AA0463987E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E89879-D3C7-4365-9633-C4EBC2314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7492d-d4d6-44e9-bc4d-5f86195e4d9b"/>
    <ds:schemaRef ds:uri="53b39967-c2c1-41de-ba9c-28ce36e6c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15</Pages>
  <Words>3777</Words>
  <Characters>21535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Jason K (Student)</dc:creator>
  <cp:keywords/>
  <dc:description/>
  <cp:lastModifiedBy>Liu, Jason K (Student)</cp:lastModifiedBy>
  <cp:revision>260</cp:revision>
  <dcterms:created xsi:type="dcterms:W3CDTF">2022-03-21T21:01:00Z</dcterms:created>
  <dcterms:modified xsi:type="dcterms:W3CDTF">2022-06-16T06:11:00Z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0x0101006B6BE7354ACBDE42BC9EE3C6847AE68F</vt:lpwstr>
  </property>
  <property fmtid="{D5CDD505-2E9C-101B-9397-08002B2CF9AE}" pid="3" name="Order">
    <vt:r8>143900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