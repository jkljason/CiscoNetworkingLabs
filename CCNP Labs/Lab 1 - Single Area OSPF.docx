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AAD6" w14:textId="1312E563" w:rsidR="00BB0E85" w:rsidRDefault="00BB0E85"/>
    <w:p w14:paraId="62489F1B" w14:textId="4BCBA5EF" w:rsidR="00F15196" w:rsidRPr="00F15196" w:rsidRDefault="00F15196" w:rsidP="00F15196"/>
    <w:p w14:paraId="52154F06" w14:textId="045D3E36" w:rsidR="00F15196" w:rsidRDefault="00F15196" w:rsidP="00C8613A">
      <w:pPr>
        <w:tabs>
          <w:tab w:val="left" w:pos="2770"/>
        </w:tabs>
      </w:pPr>
    </w:p>
    <w:p w14:paraId="08285BBD" w14:textId="0F540508" w:rsidR="00895501" w:rsidRDefault="00895501" w:rsidP="00C8613A">
      <w:pPr>
        <w:tabs>
          <w:tab w:val="left" w:pos="2770"/>
        </w:tabs>
      </w:pPr>
    </w:p>
    <w:p w14:paraId="2551AD32" w14:textId="2169DF26" w:rsidR="00895501" w:rsidRDefault="00895501" w:rsidP="00C8613A">
      <w:pPr>
        <w:tabs>
          <w:tab w:val="left" w:pos="2770"/>
        </w:tabs>
      </w:pPr>
    </w:p>
    <w:p w14:paraId="4E2CE989" w14:textId="1128523F" w:rsidR="00F15196" w:rsidRDefault="00F15196" w:rsidP="00F15196">
      <w:pPr>
        <w:tabs>
          <w:tab w:val="left" w:pos="2770"/>
        </w:tabs>
        <w:jc w:val="center"/>
      </w:pPr>
    </w:p>
    <w:p w14:paraId="52E7F7CD" w14:textId="0790FA4F" w:rsidR="005C3E41" w:rsidRDefault="005C3E41" w:rsidP="00F15196">
      <w:pPr>
        <w:tabs>
          <w:tab w:val="left" w:pos="2770"/>
        </w:tabs>
        <w:jc w:val="center"/>
      </w:pPr>
    </w:p>
    <w:p w14:paraId="1BBAF829" w14:textId="1881FE88" w:rsidR="004E0FAC" w:rsidRDefault="002B60D8" w:rsidP="00B11116">
      <w:pPr>
        <w:tabs>
          <w:tab w:val="left" w:pos="2770"/>
        </w:tabs>
        <w:jc w:val="center"/>
        <w:rPr>
          <w:rFonts w:ascii="Times New Roman" w:hAnsi="Times New Roman" w:cs="Times New Roman"/>
          <w:sz w:val="100"/>
          <w:szCs w:val="100"/>
        </w:rPr>
      </w:pPr>
      <w:r>
        <w:rPr>
          <w:noProof/>
        </w:rPr>
        <mc:AlternateContent>
          <mc:Choice Requires="wps">
            <w:drawing>
              <wp:anchor distT="0" distB="0" distL="114300" distR="114300" simplePos="0" relativeHeight="251658242" behindDoc="0" locked="0" layoutInCell="1" allowOverlap="1" wp14:anchorId="6FE166BF" wp14:editId="40928593">
                <wp:simplePos x="0" y="0"/>
                <wp:positionH relativeFrom="column">
                  <wp:posOffset>510913</wp:posOffset>
                </wp:positionH>
                <wp:positionV relativeFrom="paragraph">
                  <wp:posOffset>799540</wp:posOffset>
                </wp:positionV>
                <wp:extent cx="5061679"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0616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248A235" id="Straight Connector 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62.95pt" to="438.8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58241" behindDoc="0" locked="0" layoutInCell="1" allowOverlap="1" wp14:anchorId="7722FCF2" wp14:editId="2FAD45FB">
                <wp:simplePos x="0" y="0"/>
                <wp:positionH relativeFrom="column">
                  <wp:posOffset>524479</wp:posOffset>
                </wp:positionH>
                <wp:positionV relativeFrom="paragraph">
                  <wp:posOffset>3560</wp:posOffset>
                </wp:positionV>
                <wp:extent cx="506167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0616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54211FE" id="Straight Connector 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pt,.3pt" to="439.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" strokecolor="black [3200]" strokeweight="1pt">
                <v:stroke joinstyle="miter"/>
              </v:line>
            </w:pict>
          </mc:Fallback>
        </mc:AlternateContent>
      </w:r>
      <w:r w:rsidR="0036297C">
        <w:rPr>
          <w:rFonts w:ascii="Times New Roman" w:hAnsi="Times New Roman" w:cs="Times New Roman"/>
          <w:sz w:val="100"/>
          <w:szCs w:val="100"/>
        </w:rPr>
        <w:t>Single-Area OSPF</w:t>
      </w:r>
    </w:p>
    <w:p w14:paraId="4D02124A" w14:textId="289B9FEF" w:rsidR="00B45EF7" w:rsidRDefault="00B45EF7" w:rsidP="00B87D3D">
      <w:pPr>
        <w:tabs>
          <w:tab w:val="left" w:pos="2770"/>
        </w:tabs>
        <w:jc w:val="center"/>
        <w:rPr>
          <w:rFonts w:ascii="Times New Roman" w:hAnsi="Times New Roman" w:cs="Times New Roman"/>
          <w:sz w:val="48"/>
          <w:szCs w:val="48"/>
        </w:rPr>
      </w:pPr>
    </w:p>
    <w:p w14:paraId="6A848158" w14:textId="156F4319" w:rsidR="00B87D3D" w:rsidRDefault="00F5083C" w:rsidP="00B87D3D">
      <w:pPr>
        <w:tabs>
          <w:tab w:val="left" w:pos="2770"/>
        </w:tabs>
        <w:jc w:val="center"/>
        <w:rPr>
          <w:rFonts w:ascii="Times New Roman" w:hAnsi="Times New Roman" w:cs="Times New Roman"/>
          <w:sz w:val="48"/>
          <w:szCs w:val="48"/>
        </w:rPr>
      </w:pPr>
      <w:r>
        <w:rPr>
          <w:rFonts w:ascii="Times New Roman" w:hAnsi="Times New Roman" w:cs="Times New Roman"/>
          <w:sz w:val="48"/>
          <w:szCs w:val="48"/>
        </w:rPr>
        <w:t>CCNP</w:t>
      </w:r>
      <w:r w:rsidR="00EC2830">
        <w:rPr>
          <w:rFonts w:ascii="Times New Roman" w:hAnsi="Times New Roman" w:cs="Times New Roman"/>
          <w:sz w:val="48"/>
          <w:szCs w:val="48"/>
        </w:rPr>
        <w:t xml:space="preserve"> LAB </w:t>
      </w:r>
      <w:r w:rsidR="0036297C">
        <w:rPr>
          <w:rFonts w:ascii="Times New Roman" w:hAnsi="Times New Roman" w:cs="Times New Roman"/>
          <w:sz w:val="48"/>
          <w:szCs w:val="48"/>
        </w:rPr>
        <w:t>1</w:t>
      </w:r>
    </w:p>
    <w:p w14:paraId="3EE82264" w14:textId="67A7290F" w:rsidR="00462ABF" w:rsidRDefault="00F5083C" w:rsidP="00F32A7A">
      <w:pPr>
        <w:tabs>
          <w:tab w:val="left" w:pos="2770"/>
        </w:tabs>
        <w:jc w:val="center"/>
        <w:rPr>
          <w:rFonts w:ascii="Times New Roman" w:hAnsi="Times New Roman" w:cs="Times New Roman"/>
          <w:sz w:val="44"/>
          <w:szCs w:val="44"/>
        </w:rPr>
      </w:pPr>
      <w:r>
        <w:rPr>
          <w:rFonts w:ascii="Times New Roman" w:hAnsi="Times New Roman" w:cs="Times New Roman"/>
          <w:sz w:val="44"/>
          <w:szCs w:val="44"/>
        </w:rPr>
        <w:t>Jason Liu</w:t>
      </w:r>
    </w:p>
    <w:p w14:paraId="3F29B445" w14:textId="4CC54D70" w:rsidR="00F32A7A" w:rsidRDefault="00F32A7A" w:rsidP="00F32A7A">
      <w:pPr>
        <w:tabs>
          <w:tab w:val="left" w:pos="2770"/>
        </w:tabs>
        <w:jc w:val="center"/>
        <w:rPr>
          <w:rFonts w:ascii="Times New Roman" w:hAnsi="Times New Roman" w:cs="Times New Roman"/>
          <w:sz w:val="44"/>
          <w:szCs w:val="44"/>
        </w:rPr>
      </w:pPr>
    </w:p>
    <w:p w14:paraId="68C2827B" w14:textId="680806D7" w:rsidR="0022434C" w:rsidRDefault="0022434C" w:rsidP="00F32A7A">
      <w:pPr>
        <w:tabs>
          <w:tab w:val="left" w:pos="2770"/>
        </w:tabs>
        <w:jc w:val="center"/>
        <w:rPr>
          <w:rFonts w:ascii="Times New Roman" w:hAnsi="Times New Roman" w:cs="Times New Roman"/>
          <w:sz w:val="44"/>
          <w:szCs w:val="44"/>
        </w:rPr>
      </w:pPr>
    </w:p>
    <w:p w14:paraId="6268C65E" w14:textId="39F97773" w:rsidR="005C3E41" w:rsidRDefault="005C3E41" w:rsidP="00F32A7A">
      <w:pPr>
        <w:tabs>
          <w:tab w:val="left" w:pos="2770"/>
        </w:tabs>
        <w:jc w:val="center"/>
        <w:rPr>
          <w:rFonts w:ascii="Times New Roman" w:hAnsi="Times New Roman" w:cs="Times New Roman"/>
          <w:sz w:val="44"/>
          <w:szCs w:val="44"/>
        </w:rPr>
      </w:pPr>
    </w:p>
    <w:p w14:paraId="5B526E45" w14:textId="224083C4" w:rsidR="00895501" w:rsidRDefault="00895501" w:rsidP="00F32A7A">
      <w:pPr>
        <w:tabs>
          <w:tab w:val="left" w:pos="2770"/>
        </w:tabs>
        <w:jc w:val="center"/>
        <w:rPr>
          <w:rFonts w:ascii="Times New Roman" w:hAnsi="Times New Roman" w:cs="Times New Roman"/>
          <w:sz w:val="44"/>
          <w:szCs w:val="44"/>
        </w:rPr>
      </w:pPr>
    </w:p>
    <w:p w14:paraId="7744EFF0" w14:textId="54AF045C" w:rsidR="00895501" w:rsidRDefault="00895501" w:rsidP="00F32A7A">
      <w:pPr>
        <w:tabs>
          <w:tab w:val="left" w:pos="2770"/>
        </w:tabs>
        <w:jc w:val="center"/>
        <w:rPr>
          <w:rFonts w:ascii="Times New Roman" w:hAnsi="Times New Roman" w:cs="Times New Roman"/>
          <w:sz w:val="44"/>
          <w:szCs w:val="44"/>
        </w:rPr>
      </w:pPr>
    </w:p>
    <w:p w14:paraId="1083E3C9" w14:textId="1B91976D" w:rsidR="00F32A7A" w:rsidRDefault="00F32A7A" w:rsidP="00F32A7A">
      <w:pPr>
        <w:tabs>
          <w:tab w:val="left" w:pos="2770"/>
        </w:tabs>
        <w:jc w:val="center"/>
        <w:rPr>
          <w:rFonts w:ascii="Times New Roman" w:hAnsi="Times New Roman" w:cs="Times New Roman"/>
          <w:sz w:val="44"/>
          <w:szCs w:val="44"/>
        </w:rPr>
      </w:pPr>
    </w:p>
    <w:p w14:paraId="08DE94BA" w14:textId="4BBDC79A" w:rsidR="00F32A7A" w:rsidRDefault="007276E5" w:rsidP="00F32A7A">
      <w:pPr>
        <w:tabs>
          <w:tab w:val="left" w:pos="2770"/>
        </w:tabs>
        <w:jc w:val="center"/>
        <w:rPr>
          <w:rFonts w:ascii="Times New Roman" w:hAnsi="Times New Roman" w:cs="Times New Roman"/>
          <w:sz w:val="32"/>
          <w:szCs w:val="32"/>
        </w:rPr>
      </w:pPr>
      <w:r>
        <w:rPr>
          <w:rFonts w:ascii="Times New Roman" w:hAnsi="Times New Roman" w:cs="Times New Roman"/>
          <w:sz w:val="32"/>
          <w:szCs w:val="32"/>
        </w:rPr>
        <w:t>CCNP – Mr. Mason, Mr. Hansen</w:t>
      </w:r>
    </w:p>
    <w:p w14:paraId="4534A4D1" w14:textId="30D63A4C" w:rsidR="00476384" w:rsidRPr="007276E5" w:rsidRDefault="00D2064A" w:rsidP="00F32A7A">
      <w:pPr>
        <w:tabs>
          <w:tab w:val="left" w:pos="2770"/>
        </w:tabs>
        <w:jc w:val="center"/>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0C6A7D3B" wp14:editId="1290B27A">
            <wp:simplePos x="0" y="0"/>
            <wp:positionH relativeFrom="margin">
              <wp:align>center</wp:align>
            </wp:positionH>
            <wp:positionV relativeFrom="paragraph">
              <wp:posOffset>345607</wp:posOffset>
            </wp:positionV>
            <wp:extent cx="1668481" cy="529652"/>
            <wp:effectExtent l="0" t="0" r="8255" b="3810"/>
            <wp:wrapNone/>
            <wp:docPr id="3" name="Picture 3" descr="Download Wedding Flourish Png - Flourish Design Png PNG Image with No  Background - PNGk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Wedding Flourish Png - Flourish Design Png PNG Image with No  Background - PNGkey.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1668481" cy="5296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384">
        <w:rPr>
          <w:rFonts w:ascii="Times New Roman" w:hAnsi="Times New Roman" w:cs="Times New Roman"/>
          <w:sz w:val="32"/>
          <w:szCs w:val="32"/>
        </w:rPr>
        <w:t>Period 6, 7, 8</w:t>
      </w:r>
    </w:p>
    <w:p w14:paraId="78D49A63" w14:textId="6F09486B" w:rsidR="00F32A7A" w:rsidRDefault="00F5083C">
      <w:pPr>
        <w:rPr>
          <w:rFonts w:ascii="Times New Roman" w:hAnsi="Times New Roman" w:cs="Times New Roman"/>
          <w:sz w:val="44"/>
          <w:szCs w:val="44"/>
        </w:rPr>
      </w:pPr>
      <w:r>
        <w:rPr>
          <w:rFonts w:ascii="Times New Roman" w:hAnsi="Times New Roman" w:cs="Times New Roman"/>
          <w:sz w:val="44"/>
          <w:szCs w:val="44"/>
        </w:rPr>
        <w:br w:type="page"/>
      </w:r>
    </w:p>
    <w:p w14:paraId="403FFE2A" w14:textId="77777777" w:rsidR="001203E6" w:rsidRPr="0005655A" w:rsidRDefault="001203E6" w:rsidP="001203E6">
      <w:pPr>
        <w:tabs>
          <w:tab w:val="left" w:pos="2770"/>
        </w:tabs>
        <w:jc w:val="center"/>
        <w:rPr>
          <w:rFonts w:ascii="Times New Roman" w:hAnsi="Times New Roman" w:cs="Times New Roman"/>
          <w:i/>
          <w:iCs/>
          <w:sz w:val="28"/>
          <w:szCs w:val="28"/>
          <w:u w:val="single"/>
        </w:rPr>
      </w:pPr>
      <w:r w:rsidRPr="0005655A">
        <w:rPr>
          <w:rFonts w:ascii="Times New Roman" w:hAnsi="Times New Roman" w:cs="Times New Roman"/>
          <w:i/>
          <w:iCs/>
          <w:sz w:val="28"/>
          <w:szCs w:val="28"/>
          <w:u w:val="single"/>
        </w:rPr>
        <w:lastRenderedPageBreak/>
        <w:t xml:space="preserve">Lab </w:t>
      </w:r>
      <w:r>
        <w:rPr>
          <w:rFonts w:ascii="Times New Roman" w:hAnsi="Times New Roman" w:cs="Times New Roman"/>
          <w:i/>
          <w:iCs/>
          <w:sz w:val="28"/>
          <w:szCs w:val="28"/>
          <w:u w:val="single"/>
        </w:rPr>
        <w:t>1</w:t>
      </w:r>
      <w:r w:rsidRPr="0005655A">
        <w:rPr>
          <w:rFonts w:ascii="Times New Roman" w:hAnsi="Times New Roman" w:cs="Times New Roman"/>
          <w:i/>
          <w:iCs/>
          <w:sz w:val="28"/>
          <w:szCs w:val="28"/>
          <w:u w:val="single"/>
        </w:rPr>
        <w:t xml:space="preserve">: </w:t>
      </w:r>
      <w:r>
        <w:rPr>
          <w:rFonts w:ascii="Times New Roman" w:hAnsi="Times New Roman" w:cs="Times New Roman"/>
          <w:i/>
          <w:iCs/>
          <w:sz w:val="28"/>
          <w:szCs w:val="28"/>
          <w:u w:val="single"/>
        </w:rPr>
        <w:t>Single-Area OSPF</w:t>
      </w:r>
    </w:p>
    <w:p w14:paraId="72067AC1" w14:textId="77777777" w:rsidR="001203E6" w:rsidRPr="0005655A"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t>Purpose</w:t>
      </w:r>
    </w:p>
    <w:p w14:paraId="7DA034B9" w14:textId="77777777" w:rsidR="001203E6" w:rsidRPr="008A0704" w:rsidRDefault="001203E6" w:rsidP="001203E6">
      <w:pPr>
        <w:tabs>
          <w:tab w:val="left" w:pos="2770"/>
        </w:tabs>
        <w:rPr>
          <w:rFonts w:ascii="Times New Roman" w:hAnsi="Times New Roman" w:cs="Times New Roman"/>
          <w:sz w:val="24"/>
          <w:szCs w:val="24"/>
        </w:rPr>
      </w:pPr>
      <w:r>
        <w:rPr>
          <w:rFonts w:ascii="Times New Roman" w:hAnsi="Times New Roman" w:cs="Times New Roman"/>
          <w:sz w:val="24"/>
          <w:szCs w:val="24"/>
        </w:rPr>
        <w:ptab w:relativeTo="margin" w:alignment="left" w:leader="none"/>
      </w:r>
      <w:r>
        <w:rPr>
          <w:rFonts w:ascii="Times New Roman" w:hAnsi="Times New Roman" w:cs="Times New Roman"/>
          <w:sz w:val="24"/>
          <w:szCs w:val="24"/>
        </w:rPr>
        <w:t xml:space="preserve">          </w:t>
      </w:r>
      <w:r w:rsidRPr="00F2198F">
        <w:rPr>
          <w:rFonts w:ascii="Times New Roman" w:hAnsi="Times New Roman" w:cs="Times New Roman"/>
          <w:sz w:val="25"/>
          <w:szCs w:val="25"/>
        </w:rPr>
        <w:t xml:space="preserve">The objective of the lab was to understand and configure basic OSPF practices for a single area of OSPF addressing. Another objective was to get acquainted with the lab, tools, racks, wires, ports, and other </w:t>
      </w:r>
      <w:r>
        <w:rPr>
          <w:rFonts w:ascii="Times New Roman" w:hAnsi="Times New Roman" w:cs="Times New Roman"/>
          <w:sz w:val="25"/>
          <w:szCs w:val="25"/>
        </w:rPr>
        <w:t xml:space="preserve">workspace </w:t>
      </w:r>
      <w:r w:rsidRPr="00F2198F">
        <w:rPr>
          <w:rFonts w:ascii="Times New Roman" w:hAnsi="Times New Roman" w:cs="Times New Roman"/>
          <w:sz w:val="25"/>
          <w:szCs w:val="25"/>
        </w:rPr>
        <w:t>content.</w:t>
      </w:r>
    </w:p>
    <w:p w14:paraId="06138BBB" w14:textId="77777777" w:rsidR="001203E6" w:rsidRPr="008A0704" w:rsidRDefault="001203E6" w:rsidP="001203E6">
      <w:pPr>
        <w:tabs>
          <w:tab w:val="left" w:pos="2770"/>
        </w:tabs>
        <w:jc w:val="center"/>
        <w:rPr>
          <w:rFonts w:ascii="Times New Roman" w:hAnsi="Times New Roman" w:cs="Times New Roman"/>
          <w:b/>
          <w:bCs/>
          <w:sz w:val="28"/>
          <w:szCs w:val="28"/>
        </w:rPr>
      </w:pPr>
      <w:r w:rsidRPr="008A0704">
        <w:rPr>
          <w:rFonts w:ascii="Times New Roman" w:hAnsi="Times New Roman" w:cs="Times New Roman"/>
          <w:b/>
          <w:bCs/>
          <w:sz w:val="28"/>
          <w:szCs w:val="28"/>
        </w:rPr>
        <w:t>Background Information</w:t>
      </w:r>
    </w:p>
    <w:p w14:paraId="36E4356A" w14:textId="77777777" w:rsidR="001203E6" w:rsidRPr="00F2198F" w:rsidRDefault="001203E6" w:rsidP="001203E6">
      <w:pPr>
        <w:tabs>
          <w:tab w:val="left" w:pos="2770"/>
        </w:tabs>
        <w:rPr>
          <w:rFonts w:ascii="Times New Roman" w:hAnsi="Times New Roman" w:cs="Times New Roman"/>
          <w:sz w:val="25"/>
          <w:szCs w:val="25"/>
        </w:rPr>
      </w:pPr>
      <w:r w:rsidRPr="008A0704">
        <w:rPr>
          <w:rFonts w:ascii="Times New Roman" w:hAnsi="Times New Roman" w:cs="Times New Roman"/>
          <w:sz w:val="24"/>
          <w:szCs w:val="24"/>
        </w:rPr>
        <w:t xml:space="preserve">          </w:t>
      </w:r>
      <w:r w:rsidRPr="00F2198F">
        <w:rPr>
          <w:rFonts w:ascii="Times New Roman" w:hAnsi="Times New Roman" w:cs="Times New Roman"/>
          <w:sz w:val="25"/>
          <w:szCs w:val="25"/>
        </w:rPr>
        <w:t xml:space="preserve">OSPF is a link-state routing protocol for IP networks. As a routing protocol, it calculates the shortest path it takes to send a packet through the network to its destination. It does so through seeing the total </w:t>
      </w:r>
      <w:r w:rsidRPr="00F2198F">
        <w:rPr>
          <w:rFonts w:ascii="Times New Roman" w:hAnsi="Times New Roman" w:cs="Times New Roman"/>
          <w:i/>
          <w:iCs/>
          <w:sz w:val="25"/>
          <w:szCs w:val="25"/>
        </w:rPr>
        <w:t>cost</w:t>
      </w:r>
      <w:r w:rsidRPr="00F2198F">
        <w:rPr>
          <w:rFonts w:ascii="Times New Roman" w:hAnsi="Times New Roman" w:cs="Times New Roman"/>
          <w:sz w:val="25"/>
          <w:szCs w:val="25"/>
        </w:rPr>
        <w:t xml:space="preserve"> of that path, as each hop between routers will have a different assigned</w:t>
      </w:r>
      <w:r w:rsidRPr="00F2198F">
        <w:rPr>
          <w:rFonts w:ascii="Times New Roman" w:hAnsi="Times New Roman" w:cs="Times New Roman"/>
          <w:i/>
          <w:iCs/>
          <w:sz w:val="25"/>
          <w:szCs w:val="25"/>
        </w:rPr>
        <w:t xml:space="preserve"> cost</w:t>
      </w:r>
      <w:r w:rsidRPr="00F2198F">
        <w:rPr>
          <w:rFonts w:ascii="Times New Roman" w:hAnsi="Times New Roman" w:cs="Times New Roman"/>
          <w:sz w:val="25"/>
          <w:szCs w:val="25"/>
        </w:rPr>
        <w:t>. The total cost for a route is the sum of the costs</w:t>
      </w:r>
      <w:r>
        <w:rPr>
          <w:rFonts w:ascii="Times New Roman" w:hAnsi="Times New Roman" w:cs="Times New Roman"/>
          <w:sz w:val="25"/>
          <w:szCs w:val="25"/>
        </w:rPr>
        <w:t>,</w:t>
      </w:r>
      <w:r w:rsidRPr="00F2198F">
        <w:rPr>
          <w:rFonts w:ascii="Times New Roman" w:hAnsi="Times New Roman" w:cs="Times New Roman"/>
          <w:sz w:val="25"/>
          <w:szCs w:val="25"/>
        </w:rPr>
        <w:t xml:space="preserve"> of each hop</w:t>
      </w:r>
      <w:r>
        <w:rPr>
          <w:rFonts w:ascii="Times New Roman" w:hAnsi="Times New Roman" w:cs="Times New Roman"/>
          <w:sz w:val="25"/>
          <w:szCs w:val="25"/>
        </w:rPr>
        <w:t>,</w:t>
      </w:r>
      <w:r w:rsidRPr="00F2198F">
        <w:rPr>
          <w:rFonts w:ascii="Times New Roman" w:hAnsi="Times New Roman" w:cs="Times New Roman"/>
          <w:sz w:val="25"/>
          <w:szCs w:val="25"/>
        </w:rPr>
        <w:t xml:space="preserve"> it takes to get there. The cheapest cost will be assumed the best routing path. </w:t>
      </w:r>
    </w:p>
    <w:p w14:paraId="6BE1EAFD" w14:textId="77777777" w:rsidR="001203E6" w:rsidRDefault="001203E6" w:rsidP="001203E6">
      <w:pPr>
        <w:tabs>
          <w:tab w:val="left" w:pos="2770"/>
        </w:tabs>
        <w:rPr>
          <w:rFonts w:ascii="Times New Roman" w:hAnsi="Times New Roman" w:cs="Times New Roman"/>
          <w:sz w:val="25"/>
          <w:szCs w:val="25"/>
        </w:rPr>
      </w:pPr>
      <w:r w:rsidRPr="00F2198F">
        <w:rPr>
          <w:rFonts w:ascii="Times New Roman" w:hAnsi="Times New Roman" w:cs="Times New Roman"/>
          <w:sz w:val="25"/>
          <w:szCs w:val="25"/>
        </w:rPr>
        <w:t xml:space="preserve">          Each OSPF activated router will contain a link-state database, which acts as a topology map and a routing table of the OSPF area, shared throughout all the OSPF routers. OSPF routers can then see networks shared by other routers even when they are not directly connected because of the OSPF discovered routes. A router must be able to see the network to interact with it. The OSPF protocol establishes and maintains relationships with other OSPF routers to send data, updates, and changes in the network area. In a collective, single area, all routers share their databases with other OSPF activated ones. </w:t>
      </w:r>
    </w:p>
    <w:p w14:paraId="5500D0B0" w14:textId="0B415411" w:rsidR="001203E6" w:rsidRDefault="001203E6" w:rsidP="001203E6">
      <w:pPr>
        <w:tabs>
          <w:tab w:val="left" w:pos="2770"/>
        </w:tabs>
        <w:rPr>
          <w:rFonts w:ascii="Times New Roman" w:hAnsi="Times New Roman" w:cs="Times New Roman"/>
          <w:sz w:val="25"/>
          <w:szCs w:val="25"/>
        </w:rPr>
      </w:pPr>
      <w:r>
        <w:rPr>
          <w:rFonts w:ascii="Times New Roman" w:hAnsi="Times New Roman" w:cs="Times New Roman"/>
          <w:sz w:val="25"/>
          <w:szCs w:val="25"/>
        </w:rPr>
        <w:t xml:space="preserve">          The main benefit a dynamic routing protocol is that it will automatically determine the best paths through all the hops of the network. This is evidently more efficient then manually configuring routes, especially in terms of large, complicated networks consisting of numerous routers with numerous routes.</w:t>
      </w:r>
    </w:p>
    <w:p w14:paraId="4C942D52" w14:textId="075C845F" w:rsidR="0045468E" w:rsidRPr="00F2198F" w:rsidRDefault="004C5462" w:rsidP="001203E6">
      <w:pPr>
        <w:tabs>
          <w:tab w:val="left" w:pos="2770"/>
        </w:tabs>
        <w:rPr>
          <w:rFonts w:ascii="Times New Roman" w:hAnsi="Times New Roman" w:cs="Times New Roman"/>
          <w:sz w:val="25"/>
          <w:szCs w:val="25"/>
        </w:rPr>
      </w:pPr>
      <w:r>
        <w:rPr>
          <w:rFonts w:ascii="Times New Roman" w:hAnsi="Times New Roman" w:cs="Times New Roman"/>
          <w:sz w:val="25"/>
          <w:szCs w:val="25"/>
        </w:rPr>
        <w:t xml:space="preserve">          The OSPF database consists of the </w:t>
      </w:r>
      <w:r w:rsidR="00C11FEC">
        <w:rPr>
          <w:rFonts w:ascii="Times New Roman" w:hAnsi="Times New Roman" w:cs="Times New Roman"/>
          <w:sz w:val="25"/>
          <w:szCs w:val="25"/>
        </w:rPr>
        <w:t xml:space="preserve">routers known </w:t>
      </w:r>
      <w:r w:rsidR="00DE5EEB">
        <w:rPr>
          <w:rFonts w:ascii="Times New Roman" w:hAnsi="Times New Roman" w:cs="Times New Roman"/>
          <w:sz w:val="25"/>
          <w:szCs w:val="25"/>
        </w:rPr>
        <w:t>in each respective area. Routers are identified by their unique Router-ID,</w:t>
      </w:r>
      <w:r w:rsidR="00FB41CA">
        <w:rPr>
          <w:rFonts w:ascii="Times New Roman" w:hAnsi="Times New Roman" w:cs="Times New Roman"/>
          <w:sz w:val="25"/>
          <w:szCs w:val="25"/>
        </w:rPr>
        <w:t xml:space="preserve"> in the form of an </w:t>
      </w:r>
      <w:r w:rsidR="00086A1D">
        <w:rPr>
          <w:rFonts w:ascii="Times New Roman" w:hAnsi="Times New Roman" w:cs="Times New Roman"/>
          <w:sz w:val="25"/>
          <w:szCs w:val="25"/>
        </w:rPr>
        <w:t>IP</w:t>
      </w:r>
      <w:r w:rsidR="00FB41CA">
        <w:rPr>
          <w:rFonts w:ascii="Times New Roman" w:hAnsi="Times New Roman" w:cs="Times New Roman"/>
          <w:sz w:val="25"/>
          <w:szCs w:val="25"/>
        </w:rPr>
        <w:t>v4 address</w:t>
      </w:r>
      <w:r w:rsidR="00086A1D">
        <w:rPr>
          <w:rFonts w:ascii="Times New Roman" w:hAnsi="Times New Roman" w:cs="Times New Roman"/>
          <w:sz w:val="25"/>
          <w:szCs w:val="25"/>
        </w:rPr>
        <w:t xml:space="preserve"> (32-bit binary number)</w:t>
      </w:r>
      <w:r w:rsidR="00FB41CA">
        <w:rPr>
          <w:rFonts w:ascii="Times New Roman" w:hAnsi="Times New Roman" w:cs="Times New Roman"/>
          <w:sz w:val="25"/>
          <w:szCs w:val="25"/>
        </w:rPr>
        <w:t xml:space="preserve">. </w:t>
      </w:r>
      <w:r w:rsidR="00E265A5">
        <w:rPr>
          <w:rFonts w:ascii="Times New Roman" w:hAnsi="Times New Roman" w:cs="Times New Roman"/>
          <w:sz w:val="25"/>
          <w:szCs w:val="25"/>
        </w:rPr>
        <w:t xml:space="preserve">Each router with the OSPF protocol will have one. </w:t>
      </w:r>
      <w:r w:rsidR="00FB41CA">
        <w:rPr>
          <w:rFonts w:ascii="Times New Roman" w:hAnsi="Times New Roman" w:cs="Times New Roman"/>
          <w:sz w:val="25"/>
          <w:szCs w:val="25"/>
        </w:rPr>
        <w:t>Router-</w:t>
      </w:r>
      <w:proofErr w:type="gramStart"/>
      <w:r w:rsidR="00FB41CA">
        <w:rPr>
          <w:rFonts w:ascii="Times New Roman" w:hAnsi="Times New Roman" w:cs="Times New Roman"/>
          <w:sz w:val="25"/>
          <w:szCs w:val="25"/>
        </w:rPr>
        <w:t>ID’s</w:t>
      </w:r>
      <w:proofErr w:type="gramEnd"/>
      <w:r w:rsidR="00086A1D">
        <w:rPr>
          <w:rFonts w:ascii="Times New Roman" w:hAnsi="Times New Roman" w:cs="Times New Roman"/>
          <w:sz w:val="25"/>
          <w:szCs w:val="25"/>
        </w:rPr>
        <w:t xml:space="preserve"> are automatically determined if not manually</w:t>
      </w:r>
      <w:r w:rsidR="00E265A5">
        <w:rPr>
          <w:rFonts w:ascii="Times New Roman" w:hAnsi="Times New Roman" w:cs="Times New Roman"/>
          <w:sz w:val="25"/>
          <w:szCs w:val="25"/>
        </w:rPr>
        <w:t xml:space="preserve"> assigned.</w:t>
      </w:r>
      <w:r w:rsidR="000C0D21">
        <w:rPr>
          <w:rFonts w:ascii="Times New Roman" w:hAnsi="Times New Roman" w:cs="Times New Roman"/>
          <w:sz w:val="25"/>
          <w:szCs w:val="25"/>
        </w:rPr>
        <w:t xml:space="preserve"> Router-</w:t>
      </w:r>
      <w:proofErr w:type="gramStart"/>
      <w:r w:rsidR="000C0D21">
        <w:rPr>
          <w:rFonts w:ascii="Times New Roman" w:hAnsi="Times New Roman" w:cs="Times New Roman"/>
          <w:sz w:val="25"/>
          <w:szCs w:val="25"/>
        </w:rPr>
        <w:t>ID’s</w:t>
      </w:r>
      <w:proofErr w:type="gramEnd"/>
      <w:r w:rsidR="000C0D21">
        <w:rPr>
          <w:rFonts w:ascii="Times New Roman" w:hAnsi="Times New Roman" w:cs="Times New Roman"/>
          <w:sz w:val="25"/>
          <w:szCs w:val="25"/>
        </w:rPr>
        <w:t xml:space="preserve"> are used in an election process</w:t>
      </w:r>
      <w:r w:rsidR="00E47F1E">
        <w:rPr>
          <w:rFonts w:ascii="Times New Roman" w:hAnsi="Times New Roman" w:cs="Times New Roman"/>
          <w:sz w:val="25"/>
          <w:szCs w:val="25"/>
        </w:rPr>
        <w:t xml:space="preserve"> to determine the Designated and Backup Designated Routers. </w:t>
      </w:r>
      <w:r w:rsidR="00941241">
        <w:rPr>
          <w:rFonts w:ascii="Times New Roman" w:hAnsi="Times New Roman" w:cs="Times New Roman"/>
          <w:sz w:val="25"/>
          <w:szCs w:val="25"/>
        </w:rPr>
        <w:t>The purpose of the</w:t>
      </w:r>
      <w:r w:rsidR="00383D44">
        <w:rPr>
          <w:rFonts w:ascii="Times New Roman" w:hAnsi="Times New Roman" w:cs="Times New Roman"/>
          <w:sz w:val="25"/>
          <w:szCs w:val="25"/>
        </w:rPr>
        <w:t>se roles</w:t>
      </w:r>
      <w:r w:rsidR="00941241">
        <w:rPr>
          <w:rFonts w:ascii="Times New Roman" w:hAnsi="Times New Roman" w:cs="Times New Roman"/>
          <w:sz w:val="25"/>
          <w:szCs w:val="25"/>
        </w:rPr>
        <w:t xml:space="preserve"> is to centralize where Link-State Advertisement messages go, so t</w:t>
      </w:r>
      <w:r w:rsidR="004706D8">
        <w:rPr>
          <w:rFonts w:ascii="Times New Roman" w:hAnsi="Times New Roman" w:cs="Times New Roman"/>
          <w:sz w:val="25"/>
          <w:szCs w:val="25"/>
        </w:rPr>
        <w:t xml:space="preserve">otal traffic can be reduced. </w:t>
      </w:r>
      <w:r w:rsidR="00383D44">
        <w:rPr>
          <w:rFonts w:ascii="Times New Roman" w:hAnsi="Times New Roman" w:cs="Times New Roman"/>
          <w:sz w:val="25"/>
          <w:szCs w:val="25"/>
        </w:rPr>
        <w:t xml:space="preserve">Link-State Advertisements, or LSA’s are the name of the </w:t>
      </w:r>
      <w:r w:rsidR="00936AE4">
        <w:rPr>
          <w:rFonts w:ascii="Times New Roman" w:hAnsi="Times New Roman" w:cs="Times New Roman"/>
          <w:sz w:val="25"/>
          <w:szCs w:val="25"/>
        </w:rPr>
        <w:t>basic communication messages used</w:t>
      </w:r>
      <w:r w:rsidR="00C75884">
        <w:rPr>
          <w:rFonts w:ascii="Times New Roman" w:hAnsi="Times New Roman" w:cs="Times New Roman"/>
          <w:sz w:val="25"/>
          <w:szCs w:val="25"/>
        </w:rPr>
        <w:t xml:space="preserve"> to </w:t>
      </w:r>
      <w:r w:rsidR="00AB4BB7">
        <w:rPr>
          <w:rFonts w:ascii="Times New Roman" w:hAnsi="Times New Roman" w:cs="Times New Roman"/>
          <w:sz w:val="25"/>
          <w:szCs w:val="25"/>
        </w:rPr>
        <w:t xml:space="preserve">update and maintain relationships with other OSPF routers. There are several types of LSA messages, </w:t>
      </w:r>
      <w:r w:rsidR="00E54BF6">
        <w:rPr>
          <w:rFonts w:ascii="Times New Roman" w:hAnsi="Times New Roman" w:cs="Times New Roman"/>
          <w:sz w:val="25"/>
          <w:szCs w:val="25"/>
        </w:rPr>
        <w:t>that communicate different things.</w:t>
      </w:r>
      <w:r w:rsidR="00044309">
        <w:rPr>
          <w:rFonts w:ascii="Times New Roman" w:hAnsi="Times New Roman" w:cs="Times New Roman"/>
          <w:sz w:val="25"/>
          <w:szCs w:val="25"/>
        </w:rPr>
        <w:t xml:space="preserve"> </w:t>
      </w:r>
      <w:r w:rsidR="001F14FC">
        <w:rPr>
          <w:rFonts w:ascii="Times New Roman" w:hAnsi="Times New Roman" w:cs="Times New Roman"/>
          <w:sz w:val="25"/>
          <w:szCs w:val="25"/>
        </w:rPr>
        <w:t>On top of this, there are 7 OSPF operational states, in which</w:t>
      </w:r>
      <w:r w:rsidR="00157127">
        <w:rPr>
          <w:rFonts w:ascii="Times New Roman" w:hAnsi="Times New Roman" w:cs="Times New Roman"/>
          <w:sz w:val="25"/>
          <w:szCs w:val="25"/>
        </w:rPr>
        <w:t xml:space="preserve"> some include the </w:t>
      </w:r>
      <w:r w:rsidR="00706E55">
        <w:rPr>
          <w:rFonts w:ascii="Times New Roman" w:hAnsi="Times New Roman" w:cs="Times New Roman"/>
          <w:sz w:val="25"/>
          <w:szCs w:val="25"/>
        </w:rPr>
        <w:t xml:space="preserve">initializing state, </w:t>
      </w:r>
      <w:r w:rsidR="00157127">
        <w:rPr>
          <w:rFonts w:ascii="Times New Roman" w:hAnsi="Times New Roman" w:cs="Times New Roman"/>
          <w:sz w:val="25"/>
          <w:szCs w:val="25"/>
        </w:rPr>
        <w:t xml:space="preserve">loading state, and the </w:t>
      </w:r>
      <w:r w:rsidR="0071026E">
        <w:rPr>
          <w:rFonts w:ascii="Times New Roman" w:hAnsi="Times New Roman" w:cs="Times New Roman"/>
          <w:sz w:val="25"/>
          <w:szCs w:val="25"/>
        </w:rPr>
        <w:t>full state</w:t>
      </w:r>
      <w:r w:rsidR="00A80902">
        <w:rPr>
          <w:rFonts w:ascii="Times New Roman" w:hAnsi="Times New Roman" w:cs="Times New Roman"/>
          <w:sz w:val="25"/>
          <w:szCs w:val="25"/>
        </w:rPr>
        <w:t>. The full state</w:t>
      </w:r>
      <w:r w:rsidR="0071026E">
        <w:rPr>
          <w:rFonts w:ascii="Times New Roman" w:hAnsi="Times New Roman" w:cs="Times New Roman"/>
          <w:sz w:val="25"/>
          <w:szCs w:val="25"/>
        </w:rPr>
        <w:t xml:space="preserve"> </w:t>
      </w:r>
      <w:r w:rsidR="00706E55">
        <w:rPr>
          <w:rFonts w:ascii="Times New Roman" w:hAnsi="Times New Roman" w:cs="Times New Roman"/>
          <w:sz w:val="25"/>
          <w:szCs w:val="25"/>
        </w:rPr>
        <w:t xml:space="preserve">informs that the OSPF relationship is </w:t>
      </w:r>
      <w:r w:rsidR="00CF59FD">
        <w:rPr>
          <w:rFonts w:ascii="Times New Roman" w:hAnsi="Times New Roman" w:cs="Times New Roman"/>
          <w:sz w:val="25"/>
          <w:szCs w:val="25"/>
        </w:rPr>
        <w:t>up,</w:t>
      </w:r>
      <w:r w:rsidR="00706E55">
        <w:rPr>
          <w:rFonts w:ascii="Times New Roman" w:hAnsi="Times New Roman" w:cs="Times New Roman"/>
          <w:sz w:val="25"/>
          <w:szCs w:val="25"/>
        </w:rPr>
        <w:t xml:space="preserve"> and th</w:t>
      </w:r>
      <w:r w:rsidR="00DD4BF4">
        <w:rPr>
          <w:rFonts w:ascii="Times New Roman" w:hAnsi="Times New Roman" w:cs="Times New Roman"/>
          <w:sz w:val="25"/>
          <w:szCs w:val="25"/>
        </w:rPr>
        <w:t>at the</w:t>
      </w:r>
      <w:r w:rsidR="00706E55">
        <w:rPr>
          <w:rFonts w:ascii="Times New Roman" w:hAnsi="Times New Roman" w:cs="Times New Roman"/>
          <w:sz w:val="25"/>
          <w:szCs w:val="25"/>
        </w:rPr>
        <w:t xml:space="preserve"> </w:t>
      </w:r>
      <w:r w:rsidR="00CF59FD">
        <w:rPr>
          <w:rFonts w:ascii="Times New Roman" w:hAnsi="Times New Roman" w:cs="Times New Roman"/>
          <w:sz w:val="25"/>
          <w:szCs w:val="25"/>
        </w:rPr>
        <w:t xml:space="preserve">link-state </w:t>
      </w:r>
      <w:r w:rsidR="00706E55">
        <w:rPr>
          <w:rFonts w:ascii="Times New Roman" w:hAnsi="Times New Roman" w:cs="Times New Roman"/>
          <w:sz w:val="25"/>
          <w:szCs w:val="25"/>
        </w:rPr>
        <w:t>database is fully synchronized</w:t>
      </w:r>
      <w:r w:rsidR="00DD4BF4">
        <w:rPr>
          <w:rFonts w:ascii="Times New Roman" w:hAnsi="Times New Roman" w:cs="Times New Roman"/>
          <w:sz w:val="25"/>
          <w:szCs w:val="25"/>
        </w:rPr>
        <w:t xml:space="preserve"> and operational</w:t>
      </w:r>
      <w:r w:rsidR="00706E55">
        <w:rPr>
          <w:rFonts w:ascii="Times New Roman" w:hAnsi="Times New Roman" w:cs="Times New Roman"/>
          <w:sz w:val="25"/>
          <w:szCs w:val="25"/>
        </w:rPr>
        <w:t>.</w:t>
      </w:r>
    </w:p>
    <w:p w14:paraId="51FFDA13" w14:textId="6FD0C5C8" w:rsidR="00A80902" w:rsidRDefault="00A80902" w:rsidP="00A80902">
      <w:pPr>
        <w:rPr>
          <w:rFonts w:ascii="Times New Roman" w:hAnsi="Times New Roman" w:cs="Times New Roman"/>
          <w:b/>
          <w:bCs/>
          <w:sz w:val="28"/>
          <w:szCs w:val="28"/>
        </w:rPr>
      </w:pPr>
    </w:p>
    <w:p w14:paraId="3416B0EA" w14:textId="77777777" w:rsidR="00A80902" w:rsidRDefault="00A80902">
      <w:pPr>
        <w:rPr>
          <w:rFonts w:ascii="Times New Roman" w:hAnsi="Times New Roman" w:cs="Times New Roman"/>
          <w:b/>
          <w:bCs/>
          <w:sz w:val="28"/>
          <w:szCs w:val="28"/>
        </w:rPr>
      </w:pPr>
      <w:r>
        <w:rPr>
          <w:rFonts w:ascii="Times New Roman" w:hAnsi="Times New Roman" w:cs="Times New Roman"/>
          <w:b/>
          <w:bCs/>
          <w:sz w:val="28"/>
          <w:szCs w:val="28"/>
        </w:rPr>
        <w:br w:type="page"/>
      </w:r>
    </w:p>
    <w:p w14:paraId="1B52D59E" w14:textId="5F5DFF44" w:rsidR="001203E6" w:rsidRPr="008A0704" w:rsidRDefault="001203E6" w:rsidP="001203E6">
      <w:pPr>
        <w:tabs>
          <w:tab w:val="left" w:pos="2770"/>
        </w:tabs>
        <w:jc w:val="center"/>
        <w:rPr>
          <w:rFonts w:ascii="Times New Roman" w:hAnsi="Times New Roman" w:cs="Times New Roman"/>
          <w:b/>
          <w:bCs/>
          <w:sz w:val="28"/>
          <w:szCs w:val="28"/>
        </w:rPr>
      </w:pPr>
      <w:r w:rsidRPr="008A0704">
        <w:rPr>
          <w:rFonts w:ascii="Times New Roman" w:hAnsi="Times New Roman" w:cs="Times New Roman"/>
          <w:b/>
          <w:bCs/>
          <w:sz w:val="28"/>
          <w:szCs w:val="28"/>
        </w:rPr>
        <w:lastRenderedPageBreak/>
        <w:t>Lab Summary</w:t>
      </w:r>
    </w:p>
    <w:p w14:paraId="53D9D488" w14:textId="77777777" w:rsidR="001203E6" w:rsidRPr="008A0704" w:rsidRDefault="001203E6" w:rsidP="001203E6">
      <w:pPr>
        <w:tabs>
          <w:tab w:val="left" w:pos="2770"/>
        </w:tabs>
        <w:rPr>
          <w:rFonts w:ascii="Times New Roman" w:hAnsi="Times New Roman" w:cs="Times New Roman"/>
          <w:sz w:val="25"/>
          <w:szCs w:val="25"/>
        </w:rPr>
      </w:pPr>
      <w:r w:rsidRPr="008A0704">
        <w:rPr>
          <w:rFonts w:ascii="Times New Roman" w:hAnsi="Times New Roman" w:cs="Times New Roman"/>
          <w:sz w:val="24"/>
          <w:szCs w:val="24"/>
        </w:rPr>
        <w:t xml:space="preserve">          </w:t>
      </w:r>
      <w:r w:rsidRPr="008A0704">
        <w:rPr>
          <w:rFonts w:ascii="Times New Roman" w:hAnsi="Times New Roman" w:cs="Times New Roman"/>
          <w:sz w:val="25"/>
          <w:szCs w:val="25"/>
        </w:rPr>
        <w:t>In the lab, 5 routers were connected in one long line. Each one was connected via Gigabit Ethernet ports</w:t>
      </w:r>
      <w:r>
        <w:rPr>
          <w:rFonts w:ascii="Times New Roman" w:hAnsi="Times New Roman" w:cs="Times New Roman"/>
          <w:sz w:val="25"/>
          <w:szCs w:val="25"/>
        </w:rPr>
        <w:t xml:space="preserve"> with cross-over cables</w:t>
      </w:r>
      <w:r w:rsidRPr="008A0704">
        <w:rPr>
          <w:rFonts w:ascii="Times New Roman" w:hAnsi="Times New Roman" w:cs="Times New Roman"/>
          <w:sz w:val="25"/>
          <w:szCs w:val="25"/>
        </w:rPr>
        <w:t xml:space="preserve">, each router to the other in order of the line (see </w:t>
      </w:r>
      <w:r w:rsidRPr="008A0704">
        <w:rPr>
          <w:rFonts w:ascii="Times New Roman" w:hAnsi="Times New Roman" w:cs="Times New Roman"/>
          <w:i/>
          <w:iCs/>
          <w:sz w:val="25"/>
          <w:szCs w:val="25"/>
        </w:rPr>
        <w:t>Network Diagram).</w:t>
      </w:r>
      <w:r w:rsidRPr="008A0704">
        <w:rPr>
          <w:rFonts w:ascii="Times New Roman" w:hAnsi="Times New Roman" w:cs="Times New Roman"/>
          <w:sz w:val="25"/>
          <w:szCs w:val="25"/>
        </w:rPr>
        <w:t xml:space="preserve"> A loopback interface was added on each router to simulate Local Area Networks (LANs). After using a process-id of 10 to enter Router-Configuration mode, OSPF is enabled as the protocol for the router. Then, the networks that are directly connected to this router are shared to the link-state database for the OSPF routers to recognize.</w:t>
      </w:r>
      <w:r>
        <w:rPr>
          <w:rFonts w:ascii="Times New Roman" w:hAnsi="Times New Roman" w:cs="Times New Roman"/>
          <w:sz w:val="25"/>
          <w:szCs w:val="25"/>
        </w:rPr>
        <w:t xml:space="preserve"> </w:t>
      </w:r>
      <w:r w:rsidRPr="008A0704">
        <w:rPr>
          <w:rFonts w:ascii="Times New Roman" w:hAnsi="Times New Roman" w:cs="Times New Roman"/>
          <w:sz w:val="25"/>
          <w:szCs w:val="25"/>
        </w:rPr>
        <w:t xml:space="preserve"> This includes the directly connected networks that are in between the routers and the added Loopback networks. </w:t>
      </w:r>
      <w:r>
        <w:rPr>
          <w:rFonts w:ascii="Times New Roman" w:hAnsi="Times New Roman" w:cs="Times New Roman"/>
          <w:sz w:val="25"/>
          <w:szCs w:val="25"/>
        </w:rPr>
        <w:t xml:space="preserve">This is the most important step, as this decides which LANs are advertised, and which are not. </w:t>
      </w:r>
      <w:r w:rsidRPr="008A0704">
        <w:rPr>
          <w:rFonts w:ascii="Times New Roman" w:hAnsi="Times New Roman" w:cs="Times New Roman"/>
          <w:sz w:val="25"/>
          <w:szCs w:val="25"/>
        </w:rPr>
        <w:t>Ultimately, routers have access to all the interfaces</w:t>
      </w:r>
      <w:r>
        <w:rPr>
          <w:rFonts w:ascii="Times New Roman" w:hAnsi="Times New Roman" w:cs="Times New Roman"/>
          <w:sz w:val="25"/>
          <w:szCs w:val="25"/>
        </w:rPr>
        <w:t xml:space="preserve"> and IPs</w:t>
      </w:r>
      <w:r w:rsidRPr="008A0704">
        <w:rPr>
          <w:rFonts w:ascii="Times New Roman" w:hAnsi="Times New Roman" w:cs="Times New Roman"/>
          <w:sz w:val="25"/>
          <w:szCs w:val="25"/>
        </w:rPr>
        <w:t xml:space="preserve"> in the network, via OSPF, in this single-area topology.</w:t>
      </w:r>
    </w:p>
    <w:p w14:paraId="66BB3FD8" w14:textId="77777777" w:rsidR="001203E6" w:rsidRDefault="001203E6" w:rsidP="001203E6">
      <w:pPr>
        <w:tabs>
          <w:tab w:val="left" w:pos="2770"/>
        </w:tabs>
        <w:jc w:val="center"/>
        <w:rPr>
          <w:rFonts w:ascii="Times New Roman" w:hAnsi="Times New Roman" w:cs="Times New Roman"/>
          <w:b/>
          <w:bCs/>
          <w:sz w:val="28"/>
          <w:szCs w:val="28"/>
        </w:rPr>
      </w:pPr>
    </w:p>
    <w:p w14:paraId="388D2486" w14:textId="77777777" w:rsidR="001203E6" w:rsidRDefault="001203E6" w:rsidP="001203E6">
      <w:pPr>
        <w:tabs>
          <w:tab w:val="left" w:pos="2770"/>
        </w:tabs>
        <w:jc w:val="center"/>
        <w:rPr>
          <w:rFonts w:ascii="Times New Roman" w:hAnsi="Times New Roman" w:cs="Times New Roman"/>
          <w:b/>
          <w:bCs/>
          <w:sz w:val="28"/>
          <w:szCs w:val="28"/>
        </w:rPr>
      </w:pPr>
    </w:p>
    <w:p w14:paraId="19BF0777" w14:textId="77777777" w:rsidR="001203E6" w:rsidRDefault="001203E6" w:rsidP="001203E6">
      <w:pPr>
        <w:tabs>
          <w:tab w:val="left" w:pos="2770"/>
        </w:tabs>
        <w:jc w:val="center"/>
        <w:rPr>
          <w:rFonts w:ascii="Times New Roman" w:hAnsi="Times New Roman" w:cs="Times New Roman"/>
          <w:b/>
          <w:bCs/>
          <w:sz w:val="28"/>
          <w:szCs w:val="28"/>
        </w:rPr>
      </w:pPr>
    </w:p>
    <w:p w14:paraId="508E3174" w14:textId="30D4079C" w:rsidR="001203E6"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t>Network Diagram of IP’s</w:t>
      </w:r>
      <w:r w:rsidR="007F7DF2">
        <w:rPr>
          <w:noProof/>
        </w:rPr>
        <w:drawing>
          <wp:inline distT="0" distB="0" distL="0" distR="0" wp14:anchorId="5134B39A" wp14:editId="6DDB032B">
            <wp:extent cx="5941060" cy="1975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1975485"/>
                    </a:xfrm>
                    <a:prstGeom prst="rect">
                      <a:avLst/>
                    </a:prstGeom>
                    <a:noFill/>
                    <a:ln>
                      <a:noFill/>
                    </a:ln>
                  </pic:spPr>
                </pic:pic>
              </a:graphicData>
            </a:graphic>
          </wp:inline>
        </w:drawing>
      </w:r>
    </w:p>
    <w:p w14:paraId="7A0C0515" w14:textId="44A5A326" w:rsidR="001203E6" w:rsidRDefault="005F08B1" w:rsidP="001203E6">
      <w:pPr>
        <w:tabs>
          <w:tab w:val="left" w:pos="2770"/>
        </w:tabs>
        <w:jc w:val="center"/>
        <w:rPr>
          <w:rFonts w:ascii="Times New Roman" w:hAnsi="Times New Roman" w:cs="Times New Roman"/>
          <w:b/>
          <w:bCs/>
          <w:sz w:val="28"/>
          <w:szCs w:val="28"/>
        </w:rPr>
      </w:pPr>
      <w:r>
        <w:rPr>
          <w:rFonts w:ascii="Times New Roman" w:hAnsi="Times New Roman" w:cs="Times New Roman"/>
          <w:b/>
          <w:bCs/>
          <w:sz w:val="28"/>
          <w:szCs w:val="28"/>
        </w:rPr>
        <w:t>Table of IP’s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70"/>
        <w:gridCol w:w="1716"/>
        <w:gridCol w:w="1635"/>
        <w:gridCol w:w="1862"/>
        <w:gridCol w:w="1739"/>
        <w:gridCol w:w="1318"/>
      </w:tblGrid>
      <w:tr w:rsidR="00317E92" w:rsidRPr="005F08B1" w14:paraId="54CE88D9" w14:textId="77777777" w:rsidTr="00083DBB">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05D3D"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End Device</w:t>
            </w:r>
          </w:p>
        </w:tc>
        <w:tc>
          <w:tcPr>
            <w:tcW w:w="1716" w:type="dxa"/>
            <w:tcBorders>
              <w:top w:val="single" w:sz="8" w:space="0" w:color="A3A3A3"/>
              <w:left w:val="single" w:sz="8" w:space="0" w:color="A3A3A3"/>
              <w:bottom w:val="single" w:sz="8" w:space="0" w:color="A3A3A3"/>
              <w:right w:val="single" w:sz="8" w:space="0" w:color="A3A3A3"/>
            </w:tcBorders>
          </w:tcPr>
          <w:p w14:paraId="60C10C7C" w14:textId="627D3F00" w:rsidR="00317E92" w:rsidRDefault="00C951CF" w:rsidP="00317E92">
            <w:pPr>
              <w:spacing w:after="0" w:line="240" w:lineRule="auto"/>
              <w:rPr>
                <w:rFonts w:ascii="Calibri" w:eastAsia="Times New Roman" w:hAnsi="Calibri" w:cs="Calibri"/>
                <w:b/>
                <w:bCs/>
              </w:rPr>
            </w:pPr>
            <w:r>
              <w:rPr>
                <w:rFonts w:ascii="Calibri" w:eastAsia="Times New Roman" w:hAnsi="Calibri" w:cs="Calibri"/>
                <w:b/>
                <w:bCs/>
              </w:rPr>
              <w:t>G</w:t>
            </w:r>
            <w:r w:rsidR="00317E92" w:rsidRPr="005F08B1">
              <w:rPr>
                <w:rFonts w:ascii="Calibri" w:eastAsia="Times New Roman" w:hAnsi="Calibri" w:cs="Calibri"/>
                <w:b/>
                <w:bCs/>
              </w:rPr>
              <w:t>0/0/1</w:t>
            </w:r>
          </w:p>
          <w:p w14:paraId="4D7BDA3A" w14:textId="1DF60310" w:rsidR="00936A42" w:rsidRPr="005F08B1" w:rsidRDefault="00936A42" w:rsidP="00317E92">
            <w:pPr>
              <w:spacing w:after="0" w:line="240" w:lineRule="auto"/>
              <w:rPr>
                <w:rFonts w:ascii="Calibri" w:eastAsia="Times New Roman" w:hAnsi="Calibri" w:cs="Calibri"/>
                <w:b/>
                <w:bCs/>
              </w:rPr>
            </w:pPr>
            <w:r>
              <w:rPr>
                <w:rFonts w:ascii="Calibri" w:eastAsia="Times New Roman" w:hAnsi="Calibri" w:cs="Calibri"/>
                <w:b/>
                <w:bCs/>
              </w:rPr>
              <w:t xml:space="preserve">Left Side on </w:t>
            </w:r>
            <w:r w:rsidR="00D2368E">
              <w:rPr>
                <w:rFonts w:ascii="Calibri" w:eastAsia="Times New Roman" w:hAnsi="Calibri" w:cs="Calibri"/>
                <w:b/>
                <w:bCs/>
              </w:rPr>
              <w:t>Routers</w:t>
            </w:r>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CC993" w14:textId="2BF74CD4" w:rsidR="00936A42" w:rsidRDefault="00C951CF" w:rsidP="00317E92">
            <w:pPr>
              <w:spacing w:after="0" w:line="240" w:lineRule="auto"/>
              <w:rPr>
                <w:rFonts w:ascii="Calibri" w:eastAsia="Times New Roman" w:hAnsi="Calibri" w:cs="Calibri"/>
                <w:b/>
                <w:bCs/>
              </w:rPr>
            </w:pPr>
            <w:r>
              <w:rPr>
                <w:rFonts w:ascii="Calibri" w:eastAsia="Times New Roman" w:hAnsi="Calibri" w:cs="Calibri"/>
                <w:b/>
                <w:bCs/>
              </w:rPr>
              <w:t>G</w:t>
            </w:r>
            <w:r w:rsidR="00317E92" w:rsidRPr="005F08B1">
              <w:rPr>
                <w:rFonts w:ascii="Calibri" w:eastAsia="Times New Roman" w:hAnsi="Calibri" w:cs="Calibri"/>
                <w:b/>
                <w:bCs/>
              </w:rPr>
              <w:t>0/0/0</w:t>
            </w:r>
          </w:p>
          <w:p w14:paraId="620596F8" w14:textId="11AC0CEB" w:rsidR="00936A42" w:rsidRPr="00936A42" w:rsidRDefault="00936A42" w:rsidP="00317E92">
            <w:pPr>
              <w:spacing w:after="0" w:line="240" w:lineRule="auto"/>
              <w:rPr>
                <w:rFonts w:ascii="Calibri" w:eastAsia="Times New Roman" w:hAnsi="Calibri" w:cs="Calibri"/>
                <w:b/>
                <w:bCs/>
              </w:rPr>
            </w:pPr>
            <w:r>
              <w:rPr>
                <w:rFonts w:ascii="Calibri" w:eastAsia="Times New Roman" w:hAnsi="Calibri" w:cs="Calibri"/>
                <w:b/>
                <w:bCs/>
              </w:rPr>
              <w:t xml:space="preserve">Right Side on </w:t>
            </w:r>
            <w:r w:rsidR="00D2368E">
              <w:rPr>
                <w:rFonts w:ascii="Calibri" w:eastAsia="Times New Roman" w:hAnsi="Calibri" w:cs="Calibri"/>
                <w:b/>
                <w:bCs/>
              </w:rPr>
              <w:t>Routers</w:t>
            </w:r>
          </w:p>
        </w:tc>
        <w:tc>
          <w:tcPr>
            <w:tcW w:w="1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9A7F5"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Interface Loopback0</w:t>
            </w:r>
          </w:p>
        </w:tc>
        <w:tc>
          <w:tcPr>
            <w:tcW w:w="1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D4CA1"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Subnet Mask of Loopback Interfaces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1823F"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OSPF Router ID</w:t>
            </w:r>
          </w:p>
        </w:tc>
      </w:tr>
      <w:tr w:rsidR="00317E92" w:rsidRPr="005F08B1" w14:paraId="51349D6F" w14:textId="77777777" w:rsidTr="00083DBB">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4BE22"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Router 1</w:t>
            </w:r>
          </w:p>
        </w:tc>
        <w:tc>
          <w:tcPr>
            <w:tcW w:w="1716" w:type="dxa"/>
            <w:tcBorders>
              <w:top w:val="single" w:sz="8" w:space="0" w:color="A3A3A3"/>
              <w:left w:val="single" w:sz="8" w:space="0" w:color="A3A3A3"/>
              <w:bottom w:val="single" w:sz="8" w:space="0" w:color="A3A3A3"/>
              <w:right w:val="single" w:sz="8" w:space="0" w:color="A3A3A3"/>
            </w:tcBorders>
          </w:tcPr>
          <w:p w14:paraId="67812266" w14:textId="1FC1082A"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NA</w:t>
            </w:r>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ED4E6" w14:textId="674BA679"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192.168.1.1/3</w:t>
            </w:r>
            <w:r w:rsidR="00DA184D">
              <w:rPr>
                <w:rFonts w:ascii="Calibri" w:eastAsia="Times New Roman" w:hAnsi="Calibri" w:cs="Calibri"/>
              </w:rPr>
              <w:t>0</w:t>
            </w:r>
          </w:p>
        </w:tc>
        <w:tc>
          <w:tcPr>
            <w:tcW w:w="1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3C5D8"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10.1.1.1/24</w:t>
            </w:r>
          </w:p>
        </w:tc>
        <w:tc>
          <w:tcPr>
            <w:tcW w:w="1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69CD0F"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255.255.255.0</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C66E7"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1.1.1.1</w:t>
            </w:r>
          </w:p>
        </w:tc>
      </w:tr>
      <w:tr w:rsidR="00317E92" w:rsidRPr="005F08B1" w14:paraId="52DF7805" w14:textId="77777777" w:rsidTr="00083DBB">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C47"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Router 2</w:t>
            </w:r>
          </w:p>
        </w:tc>
        <w:tc>
          <w:tcPr>
            <w:tcW w:w="1716" w:type="dxa"/>
            <w:tcBorders>
              <w:top w:val="single" w:sz="8" w:space="0" w:color="A3A3A3"/>
              <w:left w:val="single" w:sz="8" w:space="0" w:color="A3A3A3"/>
              <w:bottom w:val="single" w:sz="8" w:space="0" w:color="A3A3A3"/>
              <w:right w:val="single" w:sz="8" w:space="0" w:color="A3A3A3"/>
            </w:tcBorders>
          </w:tcPr>
          <w:p w14:paraId="06B2F2EA" w14:textId="0219345B"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192.168.1.2/3</w:t>
            </w:r>
            <w:r w:rsidR="00DA184D">
              <w:rPr>
                <w:rFonts w:ascii="Calibri" w:eastAsia="Times New Roman" w:hAnsi="Calibri" w:cs="Calibri"/>
              </w:rPr>
              <w:t>0</w:t>
            </w:r>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A81A6" w14:textId="5CDB6631"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192.168.2.1/3</w:t>
            </w:r>
            <w:r w:rsidR="00DA184D">
              <w:rPr>
                <w:rFonts w:ascii="Calibri" w:eastAsia="Times New Roman" w:hAnsi="Calibri" w:cs="Calibri"/>
              </w:rPr>
              <w:t>0</w:t>
            </w:r>
          </w:p>
        </w:tc>
        <w:tc>
          <w:tcPr>
            <w:tcW w:w="1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068B0"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10.1.2.1/24</w:t>
            </w:r>
          </w:p>
        </w:tc>
        <w:tc>
          <w:tcPr>
            <w:tcW w:w="1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CD80B"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255.255.255.0</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8E900"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2.2.2.2</w:t>
            </w:r>
          </w:p>
        </w:tc>
      </w:tr>
      <w:tr w:rsidR="00317E92" w:rsidRPr="005F08B1" w14:paraId="4DC9EE56" w14:textId="77777777" w:rsidTr="00083DBB">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C3B8B"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Router 3</w:t>
            </w:r>
          </w:p>
        </w:tc>
        <w:tc>
          <w:tcPr>
            <w:tcW w:w="1716" w:type="dxa"/>
            <w:tcBorders>
              <w:top w:val="single" w:sz="8" w:space="0" w:color="A3A3A3"/>
              <w:left w:val="single" w:sz="8" w:space="0" w:color="A3A3A3"/>
              <w:bottom w:val="single" w:sz="8" w:space="0" w:color="A3A3A3"/>
              <w:right w:val="single" w:sz="8" w:space="0" w:color="A3A3A3"/>
            </w:tcBorders>
          </w:tcPr>
          <w:p w14:paraId="7B8F206D" w14:textId="6A3BC9B8"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192.168.2.2/3</w:t>
            </w:r>
            <w:r w:rsidR="00DA184D">
              <w:rPr>
                <w:rFonts w:ascii="Calibri" w:eastAsia="Times New Roman" w:hAnsi="Calibri" w:cs="Calibri"/>
              </w:rPr>
              <w:t>0</w:t>
            </w:r>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53AA3" w14:textId="722650A3"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192.168.3.1/3</w:t>
            </w:r>
            <w:r w:rsidR="00DA184D">
              <w:rPr>
                <w:rFonts w:ascii="Calibri" w:eastAsia="Times New Roman" w:hAnsi="Calibri" w:cs="Calibri"/>
              </w:rPr>
              <w:t>0</w:t>
            </w:r>
          </w:p>
        </w:tc>
        <w:tc>
          <w:tcPr>
            <w:tcW w:w="1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6CEA5"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10.1.3.1/24</w:t>
            </w:r>
          </w:p>
        </w:tc>
        <w:tc>
          <w:tcPr>
            <w:tcW w:w="1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27D90"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255.255.255.0</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07E430"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3.3.3.3</w:t>
            </w:r>
          </w:p>
        </w:tc>
      </w:tr>
      <w:tr w:rsidR="00317E92" w:rsidRPr="005F08B1" w14:paraId="118A2A56" w14:textId="77777777" w:rsidTr="00083DBB">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93E78"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Router 4</w:t>
            </w:r>
          </w:p>
        </w:tc>
        <w:tc>
          <w:tcPr>
            <w:tcW w:w="1716" w:type="dxa"/>
            <w:tcBorders>
              <w:top w:val="single" w:sz="8" w:space="0" w:color="A3A3A3"/>
              <w:left w:val="single" w:sz="8" w:space="0" w:color="A3A3A3"/>
              <w:bottom w:val="single" w:sz="8" w:space="0" w:color="A3A3A3"/>
              <w:right w:val="single" w:sz="8" w:space="0" w:color="A3A3A3"/>
            </w:tcBorders>
          </w:tcPr>
          <w:p w14:paraId="5A6B47E0" w14:textId="2F42A429"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192.168.3.2/3</w:t>
            </w:r>
            <w:r w:rsidR="00DA184D">
              <w:rPr>
                <w:rFonts w:ascii="Calibri" w:eastAsia="Times New Roman" w:hAnsi="Calibri" w:cs="Calibri"/>
              </w:rPr>
              <w:t>0</w:t>
            </w:r>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E6AA6" w14:textId="1DDD5112"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192.168.4.1/3</w:t>
            </w:r>
            <w:r w:rsidR="00DA184D">
              <w:rPr>
                <w:rFonts w:ascii="Calibri" w:eastAsia="Times New Roman" w:hAnsi="Calibri" w:cs="Calibri"/>
              </w:rPr>
              <w:t>0</w:t>
            </w:r>
          </w:p>
        </w:tc>
        <w:tc>
          <w:tcPr>
            <w:tcW w:w="1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241D5"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10.1.4.1/24</w:t>
            </w:r>
          </w:p>
        </w:tc>
        <w:tc>
          <w:tcPr>
            <w:tcW w:w="1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4616D"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255.255.255.0</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A7369"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4.4.4.4</w:t>
            </w:r>
          </w:p>
        </w:tc>
      </w:tr>
      <w:tr w:rsidR="00317E92" w:rsidRPr="005F08B1" w14:paraId="74392E56" w14:textId="77777777" w:rsidTr="00083DBB">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6D8A4"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b/>
                <w:bCs/>
              </w:rPr>
              <w:t>Router 5</w:t>
            </w:r>
          </w:p>
        </w:tc>
        <w:tc>
          <w:tcPr>
            <w:tcW w:w="1716" w:type="dxa"/>
            <w:tcBorders>
              <w:top w:val="single" w:sz="8" w:space="0" w:color="A3A3A3"/>
              <w:left w:val="single" w:sz="8" w:space="0" w:color="A3A3A3"/>
              <w:bottom w:val="single" w:sz="8" w:space="0" w:color="A3A3A3"/>
              <w:right w:val="single" w:sz="8" w:space="0" w:color="A3A3A3"/>
            </w:tcBorders>
          </w:tcPr>
          <w:p w14:paraId="4974EF4D" w14:textId="7F5DD8AD" w:rsidR="00317E92" w:rsidRPr="005F08B1" w:rsidRDefault="00317E92" w:rsidP="00D419B0">
            <w:pPr>
              <w:spacing w:after="0" w:line="240" w:lineRule="auto"/>
              <w:rPr>
                <w:rFonts w:ascii="Calibri" w:eastAsia="Times New Roman" w:hAnsi="Calibri" w:cs="Calibri"/>
              </w:rPr>
            </w:pPr>
            <w:r w:rsidRPr="005F08B1">
              <w:rPr>
                <w:rFonts w:ascii="Calibri" w:eastAsia="Times New Roman" w:hAnsi="Calibri" w:cs="Calibri"/>
              </w:rPr>
              <w:t>192.168.4.2/3</w:t>
            </w:r>
            <w:r w:rsidR="00DA184D">
              <w:rPr>
                <w:rFonts w:ascii="Calibri" w:eastAsia="Times New Roman" w:hAnsi="Calibri" w:cs="Calibri"/>
              </w:rPr>
              <w:t>0</w:t>
            </w:r>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213A6" w14:textId="6845665D" w:rsidR="00317E92" w:rsidRPr="005F08B1" w:rsidRDefault="00317E92" w:rsidP="00D419B0">
            <w:pPr>
              <w:spacing w:after="0" w:line="240" w:lineRule="auto"/>
              <w:rPr>
                <w:rFonts w:ascii="Calibri" w:eastAsia="Times New Roman" w:hAnsi="Calibri" w:cs="Calibri"/>
              </w:rPr>
            </w:pPr>
            <w:r w:rsidRPr="005F08B1">
              <w:rPr>
                <w:rFonts w:ascii="Calibri" w:eastAsia="Times New Roman" w:hAnsi="Calibri" w:cs="Calibri"/>
              </w:rPr>
              <w:t>NA</w:t>
            </w:r>
          </w:p>
        </w:tc>
        <w:tc>
          <w:tcPr>
            <w:tcW w:w="1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BE36D"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10.1.5.1/24</w:t>
            </w:r>
          </w:p>
        </w:tc>
        <w:tc>
          <w:tcPr>
            <w:tcW w:w="1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09BCC"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255.255.255.0</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5BAB9" w14:textId="77777777" w:rsidR="00317E92" w:rsidRPr="005F08B1" w:rsidRDefault="00317E92" w:rsidP="00317E92">
            <w:pPr>
              <w:spacing w:after="0" w:line="240" w:lineRule="auto"/>
              <w:rPr>
                <w:rFonts w:ascii="Calibri" w:eastAsia="Times New Roman" w:hAnsi="Calibri" w:cs="Calibri"/>
              </w:rPr>
            </w:pPr>
            <w:r w:rsidRPr="005F08B1">
              <w:rPr>
                <w:rFonts w:ascii="Calibri" w:eastAsia="Times New Roman" w:hAnsi="Calibri" w:cs="Calibri"/>
              </w:rPr>
              <w:t>5.5.5.5</w:t>
            </w:r>
          </w:p>
        </w:tc>
      </w:tr>
    </w:tbl>
    <w:p w14:paraId="111BC9E4" w14:textId="77777777" w:rsidR="005F08B1" w:rsidRDefault="005F08B1" w:rsidP="001203E6">
      <w:pPr>
        <w:tabs>
          <w:tab w:val="left" w:pos="2770"/>
        </w:tabs>
        <w:jc w:val="center"/>
        <w:rPr>
          <w:rFonts w:ascii="Times New Roman" w:hAnsi="Times New Roman" w:cs="Times New Roman"/>
          <w:b/>
          <w:bCs/>
          <w:sz w:val="28"/>
          <w:szCs w:val="28"/>
        </w:rPr>
      </w:pPr>
    </w:p>
    <w:p w14:paraId="3A2BDD95" w14:textId="50B37EFE" w:rsidR="001203E6" w:rsidRPr="0005655A"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t>Lab Commands</w:t>
      </w:r>
    </w:p>
    <w:p w14:paraId="3FE066C9" w14:textId="77777777" w:rsidR="001203E6" w:rsidRDefault="001203E6" w:rsidP="001203E6">
      <w:pPr>
        <w:tabs>
          <w:tab w:val="left" w:pos="2770"/>
        </w:tabs>
        <w:rPr>
          <w:rFonts w:ascii="Times New Roman" w:hAnsi="Times New Roman" w:cs="Times New Roman"/>
          <w:sz w:val="25"/>
          <w:szCs w:val="25"/>
        </w:rPr>
      </w:pPr>
      <w:r w:rsidRPr="00F2198F">
        <w:rPr>
          <w:rFonts w:ascii="Times New Roman" w:hAnsi="Times New Roman" w:cs="Times New Roman"/>
          <w:sz w:val="25"/>
          <w:szCs w:val="25"/>
        </w:rPr>
        <w:t xml:space="preserve">          </w:t>
      </w:r>
      <w:r>
        <w:rPr>
          <w:rFonts w:ascii="Times New Roman" w:hAnsi="Times New Roman" w:cs="Times New Roman"/>
          <w:sz w:val="25"/>
          <w:szCs w:val="25"/>
        </w:rPr>
        <w:t>Most commands were common network fundamentals. Key commands to this lab include:</w:t>
      </w:r>
    </w:p>
    <w:p w14:paraId="1ED3F5B4" w14:textId="77777777" w:rsidR="001203E6" w:rsidRDefault="001203E6" w:rsidP="001203E6">
      <w:pPr>
        <w:tabs>
          <w:tab w:val="left" w:pos="2770"/>
        </w:tabs>
        <w:rPr>
          <w:rStyle w:val="var"/>
          <w:rFonts w:ascii="Times New Roman" w:hAnsi="Times New Roman" w:cs="Times New Roman"/>
          <w:color w:val="58585B"/>
          <w:sz w:val="25"/>
          <w:szCs w:val="25"/>
          <w:bdr w:val="none" w:sz="0" w:space="0" w:color="auto" w:frame="1"/>
          <w:shd w:val="clear" w:color="auto" w:fill="FFFFFF"/>
        </w:rPr>
      </w:pPr>
      <w:r w:rsidRPr="00D24B58">
        <w:rPr>
          <w:rStyle w:val="kwd"/>
          <w:rFonts w:ascii="Courier New" w:hAnsi="Courier New" w:cs="Courier New"/>
          <w:b/>
          <w:bCs/>
          <w:color w:val="58585B"/>
          <w:bdr w:val="none" w:sz="0" w:space="0" w:color="auto" w:frame="1"/>
          <w:shd w:val="clear" w:color="auto" w:fill="FFFFFF"/>
        </w:rPr>
        <w:t>router ospf</w:t>
      </w:r>
      <w:r w:rsidRPr="00D24B58">
        <w:rPr>
          <w:rFonts w:ascii="Courier New" w:hAnsi="Courier New" w:cs="Courier New"/>
          <w:b/>
          <w:bCs/>
          <w:color w:val="58585B"/>
          <w:bdr w:val="none" w:sz="0" w:space="0" w:color="auto" w:frame="1"/>
          <w:shd w:val="clear" w:color="auto" w:fill="FFFFFF"/>
        </w:rPr>
        <w:t> [</w:t>
      </w:r>
      <w:r w:rsidRPr="00D24B58">
        <w:rPr>
          <w:rStyle w:val="var"/>
          <w:rFonts w:ascii="Courier New" w:hAnsi="Courier New" w:cs="Courier New"/>
          <w:b/>
          <w:bCs/>
          <w:i/>
          <w:iCs/>
          <w:color w:val="58585B"/>
          <w:bdr w:val="none" w:sz="0" w:space="0" w:color="auto" w:frame="1"/>
          <w:shd w:val="clear" w:color="auto" w:fill="FFFFFF"/>
        </w:rPr>
        <w:t>process-id]</w:t>
      </w:r>
      <w:r>
        <w:rPr>
          <w:rStyle w:val="var"/>
          <w:rFonts w:ascii="Courier New" w:hAnsi="Courier New" w:cs="Courier New"/>
          <w:i/>
          <w:iCs/>
          <w:color w:val="58585B"/>
          <w:sz w:val="21"/>
          <w:szCs w:val="21"/>
          <w:bdr w:val="none" w:sz="0" w:space="0" w:color="auto" w:frame="1"/>
          <w:shd w:val="clear" w:color="auto" w:fill="FFFFFF"/>
        </w:rPr>
        <w:t xml:space="preserve"> </w:t>
      </w:r>
      <w:r>
        <w:rPr>
          <w:rStyle w:val="var"/>
          <w:rFonts w:ascii="Times New Roman" w:hAnsi="Times New Roman" w:cs="Times New Roman"/>
          <w:i/>
          <w:iCs/>
          <w:color w:val="58585B"/>
          <w:sz w:val="21"/>
          <w:szCs w:val="21"/>
          <w:bdr w:val="none" w:sz="0" w:space="0" w:color="auto" w:frame="1"/>
          <w:shd w:val="clear" w:color="auto" w:fill="FFFFFF"/>
        </w:rPr>
        <w:t xml:space="preserve">– </w:t>
      </w:r>
      <w:r>
        <w:rPr>
          <w:rStyle w:val="var"/>
          <w:rFonts w:ascii="Times New Roman" w:hAnsi="Times New Roman" w:cs="Times New Roman"/>
          <w:color w:val="58585B"/>
          <w:sz w:val="25"/>
          <w:szCs w:val="25"/>
          <w:bdr w:val="none" w:sz="0" w:space="0" w:color="auto" w:frame="1"/>
          <w:shd w:val="clear" w:color="auto" w:fill="FFFFFF"/>
        </w:rPr>
        <w:t>Enables OSPF routing protocol on the router and enters the router configuration mode. Process-id of 10 was used in this lab.</w:t>
      </w:r>
    </w:p>
    <w:p w14:paraId="46994085" w14:textId="20905397" w:rsidR="00A962B9" w:rsidRDefault="001203E6" w:rsidP="00A9017D">
      <w:pPr>
        <w:tabs>
          <w:tab w:val="left" w:pos="2770"/>
        </w:tabs>
        <w:rPr>
          <w:rFonts w:ascii="Times New Roman" w:hAnsi="Times New Roman" w:cs="Times New Roman"/>
          <w:sz w:val="25"/>
          <w:szCs w:val="25"/>
        </w:rPr>
      </w:pPr>
      <w:r w:rsidRPr="00FB48EE">
        <w:rPr>
          <w:rStyle w:val="kwd"/>
          <w:rFonts w:ascii="Courier New" w:hAnsi="Courier New" w:cs="Courier New"/>
          <w:b/>
          <w:bCs/>
          <w:color w:val="58585B"/>
          <w:bdr w:val="none" w:sz="0" w:space="0" w:color="auto" w:frame="1"/>
          <w:shd w:val="clear" w:color="auto" w:fill="FFFFFF"/>
        </w:rPr>
        <w:t>network</w:t>
      </w:r>
      <w:r w:rsidRPr="00FB48EE">
        <w:rPr>
          <w:rFonts w:ascii="Courier New" w:hAnsi="Courier New" w:cs="Courier New"/>
          <w:b/>
          <w:bCs/>
          <w:color w:val="58585B"/>
          <w:shd w:val="clear" w:color="auto" w:fill="FFFFFF"/>
        </w:rPr>
        <w:t> </w:t>
      </w:r>
      <w:r>
        <w:rPr>
          <w:rFonts w:ascii="Courier New" w:hAnsi="Courier New" w:cs="Courier New"/>
          <w:b/>
          <w:bCs/>
          <w:color w:val="58585B"/>
          <w:shd w:val="clear" w:color="auto" w:fill="FFFFFF"/>
        </w:rPr>
        <w:t>[</w:t>
      </w:r>
      <w:r w:rsidRPr="00FB48EE">
        <w:rPr>
          <w:rStyle w:val="var"/>
          <w:rFonts w:ascii="Courier New" w:hAnsi="Courier New" w:cs="Courier New"/>
          <w:b/>
          <w:bCs/>
          <w:i/>
          <w:iCs/>
          <w:color w:val="58585B"/>
          <w:bdr w:val="none" w:sz="0" w:space="0" w:color="auto" w:frame="1"/>
          <w:shd w:val="clear" w:color="auto" w:fill="FFFFFF"/>
        </w:rPr>
        <w:t>ip-address</w:t>
      </w:r>
      <w:r w:rsidRPr="00FB48EE">
        <w:rPr>
          <w:rStyle w:val="synph"/>
          <w:rFonts w:ascii="Courier New" w:hAnsi="Courier New" w:cs="Courier New"/>
          <w:b/>
          <w:bCs/>
          <w:color w:val="58585B"/>
          <w:bdr w:val="none" w:sz="0" w:space="0" w:color="auto" w:frame="1"/>
          <w:shd w:val="clear" w:color="auto" w:fill="FFFFFF"/>
        </w:rPr>
        <w:t> </w:t>
      </w:r>
      <w:r w:rsidRPr="00FB48EE">
        <w:rPr>
          <w:rStyle w:val="var"/>
          <w:rFonts w:ascii="Courier New" w:hAnsi="Courier New" w:cs="Courier New"/>
          <w:b/>
          <w:bCs/>
          <w:i/>
          <w:iCs/>
          <w:color w:val="58585B"/>
          <w:bdr w:val="none" w:sz="0" w:space="0" w:color="auto" w:frame="1"/>
          <w:shd w:val="clear" w:color="auto" w:fill="FFFFFF"/>
        </w:rPr>
        <w:t>wildcard-mask</w:t>
      </w:r>
      <w:r>
        <w:rPr>
          <w:rStyle w:val="var"/>
          <w:rFonts w:ascii="Courier New" w:hAnsi="Courier New" w:cs="Courier New"/>
          <w:b/>
          <w:bCs/>
          <w:i/>
          <w:iCs/>
          <w:color w:val="58585B"/>
          <w:bdr w:val="none" w:sz="0" w:space="0" w:color="auto" w:frame="1"/>
          <w:shd w:val="clear" w:color="auto" w:fill="FFFFFF"/>
        </w:rPr>
        <w:t>]</w:t>
      </w:r>
      <w:r w:rsidRPr="00FB48EE">
        <w:rPr>
          <w:rFonts w:ascii="Courier New" w:hAnsi="Courier New" w:cs="Courier New"/>
          <w:b/>
          <w:bCs/>
          <w:color w:val="58585B"/>
          <w:shd w:val="clear" w:color="auto" w:fill="FFFFFF"/>
        </w:rPr>
        <w:t> </w:t>
      </w:r>
      <w:r w:rsidRPr="00FB48EE">
        <w:rPr>
          <w:rStyle w:val="kwd"/>
          <w:rFonts w:ascii="Courier New" w:hAnsi="Courier New" w:cs="Courier New"/>
          <w:b/>
          <w:bCs/>
          <w:color w:val="58585B"/>
          <w:bdr w:val="none" w:sz="0" w:space="0" w:color="auto" w:frame="1"/>
          <w:shd w:val="clear" w:color="auto" w:fill="FFFFFF"/>
        </w:rPr>
        <w:t>area</w:t>
      </w:r>
      <w:r w:rsidRPr="00FB48EE">
        <w:rPr>
          <w:rFonts w:ascii="Courier New" w:hAnsi="Courier New" w:cs="Courier New"/>
          <w:b/>
          <w:bCs/>
          <w:color w:val="58585B"/>
          <w:shd w:val="clear" w:color="auto" w:fill="FFFFFF"/>
        </w:rPr>
        <w:t> </w:t>
      </w:r>
      <w:r>
        <w:rPr>
          <w:rFonts w:ascii="Courier New" w:hAnsi="Courier New" w:cs="Courier New"/>
          <w:b/>
          <w:bCs/>
          <w:color w:val="58585B"/>
          <w:shd w:val="clear" w:color="auto" w:fill="FFFFFF"/>
        </w:rPr>
        <w:t>[</w:t>
      </w:r>
      <w:r w:rsidRPr="00FB48EE">
        <w:rPr>
          <w:rStyle w:val="var"/>
          <w:rFonts w:ascii="Courier New" w:hAnsi="Courier New" w:cs="Courier New"/>
          <w:b/>
          <w:bCs/>
          <w:i/>
          <w:iCs/>
          <w:color w:val="58585B"/>
          <w:bdr w:val="none" w:sz="0" w:space="0" w:color="auto" w:frame="1"/>
          <w:shd w:val="clear" w:color="auto" w:fill="FFFFFF"/>
        </w:rPr>
        <w:t>area-id</w:t>
      </w:r>
      <w:r>
        <w:rPr>
          <w:rStyle w:val="var"/>
          <w:rFonts w:ascii="Courier New" w:hAnsi="Courier New" w:cs="Courier New"/>
          <w:b/>
          <w:bCs/>
          <w:i/>
          <w:iCs/>
          <w:color w:val="58585B"/>
          <w:bdr w:val="none" w:sz="0" w:space="0" w:color="auto" w:frame="1"/>
          <w:shd w:val="clear" w:color="auto" w:fill="FFFFFF"/>
        </w:rPr>
        <w:t>]</w:t>
      </w:r>
      <w:r>
        <w:rPr>
          <w:rStyle w:val="var"/>
          <w:rFonts w:ascii="Times New Roman" w:hAnsi="Times New Roman" w:cs="Times New Roman"/>
          <w:b/>
          <w:bCs/>
          <w:color w:val="58585B"/>
          <w:sz w:val="25"/>
          <w:szCs w:val="25"/>
          <w:bdr w:val="none" w:sz="0" w:space="0" w:color="auto" w:frame="1"/>
          <w:shd w:val="clear" w:color="auto" w:fill="FFFFFF"/>
        </w:rPr>
        <w:t xml:space="preserve"> </w:t>
      </w:r>
      <w:r>
        <w:rPr>
          <w:rStyle w:val="var"/>
          <w:rFonts w:ascii="Times New Roman" w:hAnsi="Times New Roman" w:cs="Times New Roman"/>
          <w:color w:val="58585B"/>
          <w:sz w:val="25"/>
          <w:szCs w:val="25"/>
          <w:bdr w:val="none" w:sz="0" w:space="0" w:color="auto" w:frame="1"/>
          <w:shd w:val="clear" w:color="auto" w:fill="FFFFFF"/>
        </w:rPr>
        <w:t xml:space="preserve">– Enables said network to be advertised to the OSPF database. The command is written with a wildcard-mask, which is the exact opposite of the subnet mask. The area is zero for this lab, as only a single-area of OSPF is used. Area zero is also called the </w:t>
      </w:r>
      <w:r w:rsidRPr="00F75860">
        <w:rPr>
          <w:rStyle w:val="var"/>
          <w:rFonts w:ascii="Times New Roman" w:hAnsi="Times New Roman" w:cs="Times New Roman"/>
          <w:i/>
          <w:iCs/>
          <w:color w:val="58585B"/>
          <w:sz w:val="25"/>
          <w:szCs w:val="25"/>
          <w:bdr w:val="none" w:sz="0" w:space="0" w:color="auto" w:frame="1"/>
          <w:shd w:val="clear" w:color="auto" w:fill="FFFFFF"/>
        </w:rPr>
        <w:t>backbone</w:t>
      </w:r>
      <w:r>
        <w:rPr>
          <w:rStyle w:val="var"/>
          <w:rFonts w:ascii="Times New Roman" w:hAnsi="Times New Roman" w:cs="Times New Roman"/>
          <w:color w:val="58585B"/>
          <w:sz w:val="25"/>
          <w:szCs w:val="25"/>
          <w:bdr w:val="none" w:sz="0" w:space="0" w:color="auto" w:frame="1"/>
          <w:shd w:val="clear" w:color="auto" w:fill="FFFFFF"/>
        </w:rPr>
        <w:t xml:space="preserve"> </w:t>
      </w:r>
      <w:proofErr w:type="gramStart"/>
      <w:r>
        <w:rPr>
          <w:rStyle w:val="var"/>
          <w:rFonts w:ascii="Times New Roman" w:hAnsi="Times New Roman" w:cs="Times New Roman"/>
          <w:color w:val="58585B"/>
          <w:sz w:val="25"/>
          <w:szCs w:val="25"/>
          <w:bdr w:val="none" w:sz="0" w:space="0" w:color="auto" w:frame="1"/>
          <w:shd w:val="clear" w:color="auto" w:fill="FFFFFF"/>
        </w:rPr>
        <w:t>area, since</w:t>
      </w:r>
      <w:proofErr w:type="gramEnd"/>
      <w:r>
        <w:rPr>
          <w:rStyle w:val="var"/>
          <w:rFonts w:ascii="Times New Roman" w:hAnsi="Times New Roman" w:cs="Times New Roman"/>
          <w:color w:val="58585B"/>
          <w:sz w:val="25"/>
          <w:szCs w:val="25"/>
          <w:bdr w:val="none" w:sz="0" w:space="0" w:color="auto" w:frame="1"/>
          <w:shd w:val="clear" w:color="auto" w:fill="FFFFFF"/>
        </w:rPr>
        <w:t xml:space="preserve"> it should be the center if more OSPF areas are added.</w:t>
      </w:r>
    </w:p>
    <w:p w14:paraId="7640BE05" w14:textId="359D6D8F" w:rsidR="00AA70DF" w:rsidRPr="005C599C" w:rsidRDefault="00AA70DF" w:rsidP="00AA70DF">
      <w:pPr>
        <w:rPr>
          <w:rFonts w:ascii="Times New Roman" w:hAnsi="Times New Roman" w:cs="Times New Roman"/>
          <w:sz w:val="25"/>
          <w:szCs w:val="25"/>
        </w:rPr>
      </w:pPr>
      <w:r>
        <w:rPr>
          <w:rStyle w:val="kwd"/>
          <w:rFonts w:ascii="Courier New" w:hAnsi="Courier New" w:cs="Courier New"/>
          <w:b/>
          <w:bCs/>
          <w:color w:val="58585B"/>
          <w:bdr w:val="none" w:sz="0" w:space="0" w:color="auto" w:frame="1"/>
          <w:shd w:val="clear" w:color="auto" w:fill="FFFFFF"/>
        </w:rPr>
        <w:t>show ip protocol</w:t>
      </w:r>
      <w:r w:rsidR="004812F6">
        <w:rPr>
          <w:rStyle w:val="kwd"/>
          <w:rFonts w:ascii="Courier New" w:hAnsi="Courier New" w:cs="Courier New"/>
          <w:b/>
          <w:bCs/>
          <w:color w:val="58585B"/>
          <w:bdr w:val="none" w:sz="0" w:space="0" w:color="auto" w:frame="1"/>
          <w:shd w:val="clear" w:color="auto" w:fill="FFFFFF"/>
        </w:rPr>
        <w:t>s</w:t>
      </w:r>
      <w:r>
        <w:rPr>
          <w:rStyle w:val="kwd"/>
          <w:rFonts w:ascii="Courier New" w:hAnsi="Courier New" w:cs="Courier New"/>
          <w:b/>
          <w:bCs/>
          <w:color w:val="58585B"/>
          <w:bdr w:val="none" w:sz="0" w:space="0" w:color="auto" w:frame="1"/>
          <w:shd w:val="clear" w:color="auto" w:fill="FFFFFF"/>
        </w:rPr>
        <w:t xml:space="preserve"> </w:t>
      </w:r>
      <w:r w:rsidR="005C599C">
        <w:rPr>
          <w:rStyle w:val="kwd"/>
          <w:rFonts w:ascii="Courier New" w:hAnsi="Courier New" w:cs="Courier New"/>
          <w:b/>
          <w:bCs/>
          <w:color w:val="58585B"/>
          <w:bdr w:val="none" w:sz="0" w:space="0" w:color="auto" w:frame="1"/>
          <w:shd w:val="clear" w:color="auto" w:fill="FFFFFF"/>
        </w:rPr>
        <w:t>–</w:t>
      </w:r>
      <w:r>
        <w:rPr>
          <w:rStyle w:val="kwd"/>
          <w:rFonts w:ascii="Courier New" w:hAnsi="Courier New" w:cs="Courier New"/>
          <w:b/>
          <w:bCs/>
          <w:color w:val="58585B"/>
          <w:bdr w:val="none" w:sz="0" w:space="0" w:color="auto" w:frame="1"/>
          <w:shd w:val="clear" w:color="auto" w:fill="FFFFFF"/>
        </w:rPr>
        <w:t xml:space="preserve"> </w:t>
      </w:r>
      <w:r w:rsidR="005C599C">
        <w:rPr>
          <w:rStyle w:val="kwd"/>
          <w:rFonts w:ascii="Times New Roman" w:hAnsi="Times New Roman" w:cs="Times New Roman"/>
          <w:color w:val="58585B"/>
          <w:sz w:val="25"/>
          <w:szCs w:val="25"/>
          <w:bdr w:val="none" w:sz="0" w:space="0" w:color="auto" w:frame="1"/>
          <w:shd w:val="clear" w:color="auto" w:fill="FFFFFF"/>
        </w:rPr>
        <w:t xml:space="preserve">Displays the details and parameters </w:t>
      </w:r>
      <w:r w:rsidR="00B34F0C">
        <w:rPr>
          <w:rStyle w:val="kwd"/>
          <w:rFonts w:ascii="Times New Roman" w:hAnsi="Times New Roman" w:cs="Times New Roman"/>
          <w:color w:val="58585B"/>
          <w:sz w:val="25"/>
          <w:szCs w:val="25"/>
          <w:bdr w:val="none" w:sz="0" w:space="0" w:color="auto" w:frame="1"/>
          <w:shd w:val="clear" w:color="auto" w:fill="FFFFFF"/>
        </w:rPr>
        <w:t>the particular protocol is using.</w:t>
      </w:r>
      <w:r w:rsidR="00752520">
        <w:rPr>
          <w:rStyle w:val="kwd"/>
          <w:rFonts w:ascii="Times New Roman" w:hAnsi="Times New Roman" w:cs="Times New Roman"/>
          <w:color w:val="58585B"/>
          <w:sz w:val="25"/>
          <w:szCs w:val="25"/>
          <w:bdr w:val="none" w:sz="0" w:space="0" w:color="auto" w:frame="1"/>
          <w:shd w:val="clear" w:color="auto" w:fill="FFFFFF"/>
        </w:rPr>
        <w:t xml:space="preserve"> Displays </w:t>
      </w:r>
      <w:r w:rsidR="005F7163">
        <w:rPr>
          <w:rStyle w:val="kwd"/>
          <w:rFonts w:ascii="Times New Roman" w:hAnsi="Times New Roman" w:cs="Times New Roman"/>
          <w:color w:val="58585B"/>
          <w:sz w:val="25"/>
          <w:szCs w:val="25"/>
          <w:bdr w:val="none" w:sz="0" w:space="0" w:color="auto" w:frame="1"/>
          <w:shd w:val="clear" w:color="auto" w:fill="FFFFFF"/>
        </w:rPr>
        <w:t xml:space="preserve">protocol name, </w:t>
      </w:r>
      <w:r w:rsidR="00752520">
        <w:rPr>
          <w:rStyle w:val="kwd"/>
          <w:rFonts w:ascii="Times New Roman" w:hAnsi="Times New Roman" w:cs="Times New Roman"/>
          <w:color w:val="58585B"/>
          <w:sz w:val="25"/>
          <w:szCs w:val="25"/>
          <w:bdr w:val="none" w:sz="0" w:space="0" w:color="auto" w:frame="1"/>
          <w:shd w:val="clear" w:color="auto" w:fill="FFFFFF"/>
        </w:rPr>
        <w:t>metrics</w:t>
      </w:r>
      <w:r w:rsidR="005F7163">
        <w:rPr>
          <w:rStyle w:val="kwd"/>
          <w:rFonts w:ascii="Times New Roman" w:hAnsi="Times New Roman" w:cs="Times New Roman"/>
          <w:color w:val="58585B"/>
          <w:sz w:val="25"/>
          <w:szCs w:val="25"/>
          <w:bdr w:val="none" w:sz="0" w:space="0" w:color="auto" w:frame="1"/>
          <w:shd w:val="clear" w:color="auto" w:fill="FFFFFF"/>
        </w:rPr>
        <w:t xml:space="preserve">, </w:t>
      </w:r>
      <w:r w:rsidR="00752520">
        <w:rPr>
          <w:rStyle w:val="kwd"/>
          <w:rFonts w:ascii="Times New Roman" w:hAnsi="Times New Roman" w:cs="Times New Roman"/>
          <w:color w:val="58585B"/>
          <w:sz w:val="25"/>
          <w:szCs w:val="25"/>
          <w:bdr w:val="none" w:sz="0" w:space="0" w:color="auto" w:frame="1"/>
          <w:shd w:val="clear" w:color="auto" w:fill="FFFFFF"/>
        </w:rPr>
        <w:t>and networks advertised</w:t>
      </w:r>
      <w:r w:rsidR="005F7163">
        <w:rPr>
          <w:rStyle w:val="kwd"/>
          <w:rFonts w:ascii="Times New Roman" w:hAnsi="Times New Roman" w:cs="Times New Roman"/>
          <w:color w:val="58585B"/>
          <w:sz w:val="25"/>
          <w:szCs w:val="25"/>
          <w:bdr w:val="none" w:sz="0" w:space="0" w:color="auto" w:frame="1"/>
          <w:shd w:val="clear" w:color="auto" w:fill="FFFFFF"/>
        </w:rPr>
        <w:t>.</w:t>
      </w:r>
    </w:p>
    <w:p w14:paraId="5BE38200" w14:textId="768A4CC0" w:rsidR="004E673B" w:rsidRPr="00E57E81" w:rsidRDefault="00345002" w:rsidP="004E673B">
      <w:pPr>
        <w:rPr>
          <w:rFonts w:ascii="Courier New" w:hAnsi="Courier New" w:cs="Courier New"/>
          <w:sz w:val="25"/>
          <w:szCs w:val="25"/>
        </w:rPr>
      </w:pPr>
      <w:r>
        <w:rPr>
          <w:rStyle w:val="kwd"/>
          <w:rFonts w:ascii="Courier New" w:hAnsi="Courier New" w:cs="Courier New"/>
          <w:b/>
          <w:bCs/>
          <w:color w:val="58585B"/>
          <w:bdr w:val="none" w:sz="0" w:space="0" w:color="auto" w:frame="1"/>
          <w:shd w:val="clear" w:color="auto" w:fill="FFFFFF"/>
        </w:rPr>
        <w:t>show ip route {ospf}</w:t>
      </w:r>
      <w:r w:rsidR="0083730D">
        <w:rPr>
          <w:rStyle w:val="kwd"/>
          <w:rFonts w:ascii="Courier New" w:hAnsi="Courier New" w:cs="Courier New"/>
          <w:b/>
          <w:bCs/>
          <w:color w:val="58585B"/>
          <w:bdr w:val="none" w:sz="0" w:space="0" w:color="auto" w:frame="1"/>
          <w:shd w:val="clear" w:color="auto" w:fill="FFFFFF"/>
        </w:rPr>
        <w:t xml:space="preserve"> </w:t>
      </w:r>
      <w:r w:rsidR="005B61A8">
        <w:rPr>
          <w:rStyle w:val="kwd"/>
          <w:rFonts w:ascii="Courier New" w:hAnsi="Courier New" w:cs="Courier New"/>
          <w:b/>
          <w:bCs/>
          <w:color w:val="58585B"/>
          <w:bdr w:val="none" w:sz="0" w:space="0" w:color="auto" w:frame="1"/>
          <w:shd w:val="clear" w:color="auto" w:fill="FFFFFF"/>
        </w:rPr>
        <w:t>–</w:t>
      </w:r>
      <w:r w:rsidR="003C4708">
        <w:rPr>
          <w:rStyle w:val="kwd"/>
          <w:rFonts w:ascii="Courier New" w:hAnsi="Courier New" w:cs="Courier New"/>
          <w:b/>
          <w:bCs/>
          <w:color w:val="58585B"/>
          <w:bdr w:val="none" w:sz="0" w:space="0" w:color="auto" w:frame="1"/>
          <w:shd w:val="clear" w:color="auto" w:fill="FFFFFF"/>
        </w:rPr>
        <w:t xml:space="preserve"> </w:t>
      </w:r>
      <w:r w:rsidR="0033076F">
        <w:rPr>
          <w:rStyle w:val="kwd"/>
          <w:rFonts w:ascii="Times New Roman" w:hAnsi="Times New Roman" w:cs="Times New Roman"/>
          <w:color w:val="58585B"/>
          <w:sz w:val="25"/>
          <w:szCs w:val="25"/>
          <w:bdr w:val="none" w:sz="0" w:space="0" w:color="auto" w:frame="1"/>
          <w:shd w:val="clear" w:color="auto" w:fill="FFFFFF"/>
        </w:rPr>
        <w:t>Displays the routing table. {Specifically ospf discovered ones}</w:t>
      </w:r>
    </w:p>
    <w:p w14:paraId="41887525" w14:textId="4CA7EB50" w:rsidR="00C86AB5" w:rsidRPr="00C02AF4" w:rsidRDefault="00C86AB5" w:rsidP="004E673B">
      <w:pPr>
        <w:rPr>
          <w:rStyle w:val="kwd"/>
          <w:rFonts w:ascii="Times New Roman" w:hAnsi="Times New Roman" w:cs="Times New Roman"/>
          <w:color w:val="58585B"/>
          <w:sz w:val="25"/>
          <w:szCs w:val="25"/>
          <w:bdr w:val="none" w:sz="0" w:space="0" w:color="auto" w:frame="1"/>
          <w:shd w:val="clear" w:color="auto" w:fill="FFFFFF"/>
        </w:rPr>
      </w:pPr>
      <w:r>
        <w:rPr>
          <w:rStyle w:val="kwd"/>
          <w:rFonts w:ascii="Courier New" w:hAnsi="Courier New" w:cs="Courier New"/>
          <w:b/>
          <w:bCs/>
          <w:color w:val="58585B"/>
          <w:bdr w:val="none" w:sz="0" w:space="0" w:color="auto" w:frame="1"/>
          <w:shd w:val="clear" w:color="auto" w:fill="FFFFFF"/>
        </w:rPr>
        <w:t>show ip ospf</w:t>
      </w:r>
      <w:r w:rsidR="00C02AF4">
        <w:rPr>
          <w:rStyle w:val="kwd"/>
          <w:rFonts w:ascii="Courier New" w:hAnsi="Courier New" w:cs="Courier New"/>
          <w:b/>
          <w:bCs/>
          <w:color w:val="58585B"/>
          <w:bdr w:val="none" w:sz="0" w:space="0" w:color="auto" w:frame="1"/>
          <w:shd w:val="clear" w:color="auto" w:fill="FFFFFF"/>
        </w:rPr>
        <w:t xml:space="preserve"> – </w:t>
      </w:r>
      <w:r w:rsidR="00C02AF4">
        <w:rPr>
          <w:rStyle w:val="kwd"/>
          <w:rFonts w:ascii="Times New Roman" w:hAnsi="Times New Roman" w:cs="Times New Roman"/>
          <w:color w:val="58585B"/>
          <w:sz w:val="25"/>
          <w:szCs w:val="25"/>
          <w:bdr w:val="none" w:sz="0" w:space="0" w:color="auto" w:frame="1"/>
          <w:shd w:val="clear" w:color="auto" w:fill="FFFFFF"/>
        </w:rPr>
        <w:t>Displays basic ospf</w:t>
      </w:r>
      <w:r w:rsidR="00FB073F">
        <w:rPr>
          <w:rStyle w:val="kwd"/>
          <w:rFonts w:ascii="Times New Roman" w:hAnsi="Times New Roman" w:cs="Times New Roman"/>
          <w:color w:val="58585B"/>
          <w:sz w:val="25"/>
          <w:szCs w:val="25"/>
          <w:bdr w:val="none" w:sz="0" w:space="0" w:color="auto" w:frame="1"/>
          <w:shd w:val="clear" w:color="auto" w:fill="FFFFFF"/>
        </w:rPr>
        <w:t xml:space="preserve"> information.</w:t>
      </w:r>
    </w:p>
    <w:p w14:paraId="42A0CDC7" w14:textId="60FB3FA4" w:rsidR="0083730D" w:rsidRPr="0097247F" w:rsidRDefault="0083730D" w:rsidP="004E673B">
      <w:pPr>
        <w:rPr>
          <w:rStyle w:val="kwd"/>
          <w:rFonts w:ascii="Times New Roman" w:hAnsi="Times New Roman" w:cs="Times New Roman"/>
          <w:color w:val="58585B"/>
          <w:sz w:val="25"/>
          <w:szCs w:val="25"/>
          <w:bdr w:val="none" w:sz="0" w:space="0" w:color="auto" w:frame="1"/>
          <w:shd w:val="clear" w:color="auto" w:fill="FFFFFF"/>
        </w:rPr>
      </w:pPr>
      <w:r>
        <w:rPr>
          <w:rStyle w:val="kwd"/>
          <w:rFonts w:ascii="Courier New" w:hAnsi="Courier New" w:cs="Courier New"/>
          <w:b/>
          <w:bCs/>
          <w:color w:val="58585B"/>
          <w:bdr w:val="none" w:sz="0" w:space="0" w:color="auto" w:frame="1"/>
          <w:shd w:val="clear" w:color="auto" w:fill="FFFFFF"/>
        </w:rPr>
        <w:t xml:space="preserve">show ip ospf database – </w:t>
      </w:r>
      <w:r w:rsidR="0097247F">
        <w:rPr>
          <w:rStyle w:val="kwd"/>
          <w:rFonts w:ascii="Times New Roman" w:hAnsi="Times New Roman" w:cs="Times New Roman"/>
          <w:color w:val="58585B"/>
          <w:sz w:val="25"/>
          <w:szCs w:val="25"/>
          <w:bdr w:val="none" w:sz="0" w:space="0" w:color="auto" w:frame="1"/>
          <w:shd w:val="clear" w:color="auto" w:fill="FFFFFF"/>
        </w:rPr>
        <w:t>Displays data from OSPF database</w:t>
      </w:r>
      <w:r w:rsidR="00FB073F">
        <w:rPr>
          <w:rStyle w:val="kwd"/>
          <w:rFonts w:ascii="Times New Roman" w:hAnsi="Times New Roman" w:cs="Times New Roman"/>
          <w:color w:val="58585B"/>
          <w:sz w:val="25"/>
          <w:szCs w:val="25"/>
          <w:bdr w:val="none" w:sz="0" w:space="0" w:color="auto" w:frame="1"/>
          <w:shd w:val="clear" w:color="auto" w:fill="FFFFFF"/>
        </w:rPr>
        <w:t>.</w:t>
      </w:r>
    </w:p>
    <w:p w14:paraId="687B5FA4" w14:textId="77777777" w:rsidR="00907FE2" w:rsidRPr="004E673B" w:rsidRDefault="00907FE2" w:rsidP="004E673B">
      <w:pPr>
        <w:rPr>
          <w:rFonts w:ascii="Courier New" w:hAnsi="Courier New" w:cs="Courier New"/>
          <w:b/>
          <w:bCs/>
        </w:rPr>
      </w:pPr>
    </w:p>
    <w:p w14:paraId="790C2F9C" w14:textId="74A48DC6" w:rsidR="00A962B9" w:rsidRDefault="00A962B9">
      <w:pPr>
        <w:rPr>
          <w:rFonts w:ascii="Times New Roman" w:hAnsi="Times New Roman" w:cs="Times New Roman"/>
          <w:b/>
          <w:bCs/>
          <w:sz w:val="28"/>
          <w:szCs w:val="28"/>
        </w:rPr>
      </w:pPr>
      <w:r>
        <w:rPr>
          <w:rFonts w:ascii="Times New Roman" w:hAnsi="Times New Roman" w:cs="Times New Roman"/>
          <w:b/>
          <w:bCs/>
          <w:sz w:val="28"/>
          <w:szCs w:val="28"/>
        </w:rPr>
        <w:br w:type="page"/>
      </w:r>
    </w:p>
    <w:p w14:paraId="5885A2A5" w14:textId="64FDD61E" w:rsidR="001203E6"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lastRenderedPageBreak/>
        <w:t>Configurations</w:t>
      </w:r>
    </w:p>
    <w:p w14:paraId="19BD7F77" w14:textId="2FD0164D" w:rsidR="001203E6" w:rsidRDefault="00F04427" w:rsidP="00CB5F43">
      <w:pPr>
        <w:tabs>
          <w:tab w:val="left" w:pos="2770"/>
        </w:tabs>
        <w:rPr>
          <w:rFonts w:ascii="Times New Roman" w:hAnsi="Times New Roman" w:cs="Times New Roman"/>
          <w:sz w:val="25"/>
          <w:szCs w:val="25"/>
        </w:rPr>
      </w:pPr>
      <w:r>
        <w:rPr>
          <w:rFonts w:ascii="Times New Roman" w:hAnsi="Times New Roman" w:cs="Times New Roman"/>
          <w:sz w:val="25"/>
          <w:szCs w:val="25"/>
        </w:rPr>
        <w:t xml:space="preserve">Show </w:t>
      </w:r>
      <w:r w:rsidR="00CB5F43">
        <w:rPr>
          <w:rFonts w:ascii="Times New Roman" w:hAnsi="Times New Roman" w:cs="Times New Roman"/>
          <w:sz w:val="25"/>
          <w:szCs w:val="25"/>
        </w:rPr>
        <w:t>IP Routes:</w:t>
      </w:r>
    </w:p>
    <w:p w14:paraId="3117009C"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Codes: L - local, C - connected, S - static, R - RIP, M - mobile, B - BGP</w:t>
      </w:r>
    </w:p>
    <w:p w14:paraId="5A7F399C"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D - EIGRP, EX - EIGRP external, O - OSPF, IA - OSPF inter area</w:t>
      </w:r>
    </w:p>
    <w:p w14:paraId="5DD206D0"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N1 - OSPF NSSA external type 1, N2 - OSPF NSSA external type 2</w:t>
      </w:r>
    </w:p>
    <w:p w14:paraId="5D5C3E0A"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E1 - OSPF external type 1, E2 - OSPF external type 2</w:t>
      </w:r>
    </w:p>
    <w:p w14:paraId="36C4F5BA"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w:t>
      </w:r>
      <w:proofErr w:type="spellStart"/>
      <w:r w:rsidRPr="00B65871">
        <w:rPr>
          <w:rFonts w:ascii="Courier New" w:hAnsi="Courier New" w:cs="Courier New"/>
          <w:sz w:val="18"/>
          <w:szCs w:val="18"/>
        </w:rPr>
        <w:t>i</w:t>
      </w:r>
      <w:proofErr w:type="spellEnd"/>
      <w:r w:rsidRPr="00B65871">
        <w:rPr>
          <w:rFonts w:ascii="Courier New" w:hAnsi="Courier New" w:cs="Courier New"/>
          <w:sz w:val="18"/>
          <w:szCs w:val="18"/>
        </w:rPr>
        <w:t xml:space="preserve"> - IS-IS, su - IS-IS summary, L1 - IS-IS level-1, L2 - IS-IS level-2</w:t>
      </w:r>
    </w:p>
    <w:p w14:paraId="3D13B038"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w:t>
      </w:r>
      <w:proofErr w:type="spellStart"/>
      <w:r w:rsidRPr="00B65871">
        <w:rPr>
          <w:rFonts w:ascii="Courier New" w:hAnsi="Courier New" w:cs="Courier New"/>
          <w:sz w:val="18"/>
          <w:szCs w:val="18"/>
        </w:rPr>
        <w:t>ia</w:t>
      </w:r>
      <w:proofErr w:type="spellEnd"/>
      <w:r w:rsidRPr="00B65871">
        <w:rPr>
          <w:rFonts w:ascii="Courier New" w:hAnsi="Courier New" w:cs="Courier New"/>
          <w:sz w:val="18"/>
          <w:szCs w:val="18"/>
        </w:rPr>
        <w:t xml:space="preserve"> - IS-IS inter area, * - candidate default, U - per-user static route</w:t>
      </w:r>
    </w:p>
    <w:p w14:paraId="375C3168"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o - ODR, P - periodic downloaded static route, H - NHRP, l - LISP</w:t>
      </w:r>
    </w:p>
    <w:p w14:paraId="66E02D2F"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a - application route</w:t>
      </w:r>
    </w:p>
    <w:p w14:paraId="41324C13" w14:textId="77777777" w:rsidR="00DE62E0" w:rsidRPr="00B65871" w:rsidRDefault="00DE62E0" w:rsidP="00DE62E0">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 - replicated route, % - next hop override, p - overrides from </w:t>
      </w:r>
      <w:proofErr w:type="spellStart"/>
      <w:r w:rsidRPr="00B65871">
        <w:rPr>
          <w:rFonts w:ascii="Courier New" w:hAnsi="Courier New" w:cs="Courier New"/>
          <w:sz w:val="18"/>
          <w:szCs w:val="18"/>
        </w:rPr>
        <w:t>PfR</w:t>
      </w:r>
      <w:proofErr w:type="spellEnd"/>
    </w:p>
    <w:p w14:paraId="37F3F4E2" w14:textId="77777777" w:rsidR="00774E6B" w:rsidRPr="00B65871" w:rsidRDefault="00774E6B" w:rsidP="00774E6B">
      <w:pPr>
        <w:tabs>
          <w:tab w:val="left" w:pos="2770"/>
        </w:tabs>
        <w:spacing w:after="0" w:line="240" w:lineRule="auto"/>
        <w:rPr>
          <w:rFonts w:ascii="Courier New" w:hAnsi="Courier New" w:cs="Courier New"/>
          <w:sz w:val="18"/>
          <w:szCs w:val="18"/>
        </w:rPr>
      </w:pPr>
    </w:p>
    <w:p w14:paraId="56647FB9" w14:textId="77BEC27B" w:rsidR="00D44180" w:rsidRPr="00774E6B" w:rsidRDefault="00973515" w:rsidP="00774E6B">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t>R1</w:t>
      </w:r>
    </w:p>
    <w:p w14:paraId="6884BD50"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10.0.0.0/8 is variably subnetted, 6 subnets, 2 masks</w:t>
      </w:r>
    </w:p>
    <w:p w14:paraId="475F8F7D"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10.1.1.0/24 is directly connected, Loopback0</w:t>
      </w:r>
    </w:p>
    <w:p w14:paraId="381077B1"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10.1.1.1/32 is directly connected, Loopback0</w:t>
      </w:r>
    </w:p>
    <w:p w14:paraId="6ACC8D80" w14:textId="77777777" w:rsidR="00D44180" w:rsidRPr="006D78BE" w:rsidRDefault="00D44180" w:rsidP="001821CB">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10.1.2.1/32 [110/2] via 192.168.1.2, 00:17:56, GigabitEthernet0/0/0</w:t>
      </w:r>
    </w:p>
    <w:p w14:paraId="445D5D4A" w14:textId="77777777" w:rsidR="00D44180" w:rsidRPr="006D78BE" w:rsidRDefault="00D44180" w:rsidP="001821CB">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10.1.3.1/32 [110/3] via 192.168.1.2, 00:19:18, GigabitEthernet0/0/0</w:t>
      </w:r>
    </w:p>
    <w:p w14:paraId="4CD0A80A" w14:textId="77777777" w:rsidR="00D44180" w:rsidRPr="006D78BE" w:rsidRDefault="00D44180" w:rsidP="001821CB">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10.1.4.1/32 [110/4] via 192.168.1.2, 00:20:24, GigabitEthernet0/0/0</w:t>
      </w:r>
    </w:p>
    <w:p w14:paraId="7BCB5E65" w14:textId="77777777" w:rsidR="00D44180" w:rsidRPr="006D78BE" w:rsidRDefault="00D44180" w:rsidP="001821CB">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10.1.5.1/32 [110/5] via 192.168.1.2, 00:21:18, GigabitEthernet0/0/0</w:t>
      </w:r>
    </w:p>
    <w:p w14:paraId="43F155EE" w14:textId="77777777" w:rsidR="00D44180" w:rsidRPr="00B65871" w:rsidRDefault="00D44180" w:rsidP="001821CB">
      <w:pPr>
        <w:tabs>
          <w:tab w:val="left" w:pos="2770"/>
        </w:tabs>
        <w:spacing w:after="0" w:line="240" w:lineRule="auto"/>
        <w:rPr>
          <w:rFonts w:ascii="Courier New" w:hAnsi="Courier New" w:cs="Courier New"/>
          <w:sz w:val="18"/>
          <w:szCs w:val="18"/>
        </w:rPr>
      </w:pPr>
      <w:r w:rsidRPr="006D78BE">
        <w:rPr>
          <w:rFonts w:ascii="Courier New" w:hAnsi="Courier New" w:cs="Courier New"/>
          <w:sz w:val="18"/>
          <w:szCs w:val="18"/>
          <w:lang w:val="es-ES"/>
        </w:rPr>
        <w:t xml:space="preserve">      </w:t>
      </w:r>
      <w:r w:rsidRPr="00B65871">
        <w:rPr>
          <w:rFonts w:ascii="Courier New" w:hAnsi="Courier New" w:cs="Courier New"/>
          <w:sz w:val="18"/>
          <w:szCs w:val="18"/>
        </w:rPr>
        <w:t>192.168.1.0/24 is variably subnetted, 2 subnets, 2 masks</w:t>
      </w:r>
    </w:p>
    <w:p w14:paraId="1C7A7470"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192.168.1.0/30 is directly connected, GigabitEthernet0/0/0</w:t>
      </w:r>
    </w:p>
    <w:p w14:paraId="20D1B286"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192.168.1.1/32 is directly connected, GigabitEthernet0/0/0</w:t>
      </w:r>
    </w:p>
    <w:p w14:paraId="27BA7D3F"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192.168.2.0/30 is subnetted, 1 subnets</w:t>
      </w:r>
    </w:p>
    <w:p w14:paraId="3863A710"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192.168.2.0 [110/2] via 192.168.1.2, 00:26:08, GigabitEthernet0/0/0</w:t>
      </w:r>
    </w:p>
    <w:p w14:paraId="620CEE19"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192.168.3.0/30 is subnetted, 1 subnets</w:t>
      </w:r>
    </w:p>
    <w:p w14:paraId="25171465"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192.168.3.0 [110/3] via 192.168.1.2, 00:26:08, GigabitEthernet0/0/0</w:t>
      </w:r>
    </w:p>
    <w:p w14:paraId="01761BF8" w14:textId="77777777" w:rsidR="00D44180"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192.168.4.0/30 is subnetted, 1 subnets</w:t>
      </w:r>
    </w:p>
    <w:p w14:paraId="267C1585" w14:textId="4AE38A0D" w:rsidR="00CB5F43" w:rsidRPr="00B65871" w:rsidRDefault="00D44180" w:rsidP="001821CB">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192.168.4.0 [110/4] via 192.168.1.2, 00:26:08, GigabitEthernet0/0/0</w:t>
      </w:r>
    </w:p>
    <w:p w14:paraId="1633F30F" w14:textId="62005439" w:rsidR="00A836BA" w:rsidRDefault="00A836BA" w:rsidP="001821CB">
      <w:pPr>
        <w:tabs>
          <w:tab w:val="left" w:pos="2770"/>
        </w:tabs>
        <w:spacing w:after="0" w:line="240" w:lineRule="auto"/>
        <w:rPr>
          <w:rFonts w:ascii="Courier New" w:hAnsi="Courier New" w:cs="Courier New"/>
          <w:sz w:val="16"/>
          <w:szCs w:val="16"/>
        </w:rPr>
      </w:pPr>
    </w:p>
    <w:p w14:paraId="3DD581AD" w14:textId="76AC8F96" w:rsidR="00652B8E" w:rsidRPr="00774E6B" w:rsidRDefault="00A836BA" w:rsidP="00774E6B">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t>R2</w:t>
      </w:r>
    </w:p>
    <w:p w14:paraId="42DCAAE1"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10.0.0.0/8 is variably subnetted, 6 subnets, 2 masks</w:t>
      </w:r>
    </w:p>
    <w:p w14:paraId="26945C32"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10.1.1.1/32 [110/2] via 192.168.1.1, 00:25:49, GigabitEthernet0/0/1</w:t>
      </w:r>
    </w:p>
    <w:p w14:paraId="24A1B791"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10.1.2.0/24 is directly connected, Loopback0</w:t>
      </w:r>
    </w:p>
    <w:p w14:paraId="6B0C0180"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10.1.2.1/32 is directly connected, Loopback0</w:t>
      </w:r>
    </w:p>
    <w:p w14:paraId="46A284CF"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10.1.3.1/32 [110/2] via 192.168.2.2, 00:19:53, GigabitEthernet0/0/0</w:t>
      </w:r>
    </w:p>
    <w:p w14:paraId="63CDD609" w14:textId="77777777" w:rsidR="00652B8E" w:rsidRPr="006D78BE" w:rsidRDefault="00652B8E" w:rsidP="00652B8E">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10.1.4.1/32 [110/3] via 192.168.2.2, 00:20:59, GigabitEthernet0/0/0</w:t>
      </w:r>
    </w:p>
    <w:p w14:paraId="6A98F321" w14:textId="77777777" w:rsidR="00652B8E" w:rsidRPr="006D78BE" w:rsidRDefault="00652B8E" w:rsidP="00652B8E">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10.1.5.1/32 [110/4] via 192.168.2.2, 00:21:53, GigabitEthernet0/0/0</w:t>
      </w:r>
    </w:p>
    <w:p w14:paraId="08B42D5B" w14:textId="77777777" w:rsidR="00652B8E" w:rsidRPr="00B65871" w:rsidRDefault="00652B8E" w:rsidP="00652B8E">
      <w:pPr>
        <w:tabs>
          <w:tab w:val="left" w:pos="2770"/>
        </w:tabs>
        <w:spacing w:after="0" w:line="240" w:lineRule="auto"/>
        <w:rPr>
          <w:rFonts w:ascii="Courier New" w:hAnsi="Courier New" w:cs="Courier New"/>
          <w:sz w:val="18"/>
          <w:szCs w:val="18"/>
        </w:rPr>
      </w:pPr>
      <w:r w:rsidRPr="006D78BE">
        <w:rPr>
          <w:rFonts w:ascii="Courier New" w:hAnsi="Courier New" w:cs="Courier New"/>
          <w:sz w:val="18"/>
          <w:szCs w:val="18"/>
          <w:lang w:val="es-ES"/>
        </w:rPr>
        <w:t xml:space="preserve">      </w:t>
      </w:r>
      <w:r w:rsidRPr="00B65871">
        <w:rPr>
          <w:rFonts w:ascii="Courier New" w:hAnsi="Courier New" w:cs="Courier New"/>
          <w:sz w:val="18"/>
          <w:szCs w:val="18"/>
        </w:rPr>
        <w:t>192.168.1.0/24 is variably subnetted, 2 subnets, 2 masks</w:t>
      </w:r>
    </w:p>
    <w:p w14:paraId="033CB2E9"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192.168.1.0/30 is directly connected, GigabitEthernet0/0/1</w:t>
      </w:r>
    </w:p>
    <w:p w14:paraId="4AA8469F"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192.168.1.2/32 is directly connected, GigabitEthernet0/0/1</w:t>
      </w:r>
    </w:p>
    <w:p w14:paraId="34AA2186"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192.168.2.0/24 is variably subnetted, 2 subnets, 2 masks</w:t>
      </w:r>
    </w:p>
    <w:p w14:paraId="7DD4E166"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192.168.2.0/30 is directly connected, GigabitEthernet0/0/0</w:t>
      </w:r>
    </w:p>
    <w:p w14:paraId="6AD81072"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192.168.2.1/32 is directly connected, GigabitEthernet0/0/0</w:t>
      </w:r>
    </w:p>
    <w:p w14:paraId="7DFBD222"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192.168.3.0/30 is subnetted, 1 subnets</w:t>
      </w:r>
    </w:p>
    <w:p w14:paraId="40B951C5"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192.168.3.0 [110/2] via 192.168.2.2, 00:30:43, GigabitEthernet0/0/0</w:t>
      </w:r>
    </w:p>
    <w:p w14:paraId="2082D04E" w14:textId="77777777"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192.168.4.0/30 is subnetted, 1 subnets</w:t>
      </w:r>
    </w:p>
    <w:p w14:paraId="568BDD40" w14:textId="4E22E8C8" w:rsidR="00652B8E" w:rsidRPr="00B65871" w:rsidRDefault="00652B8E" w:rsidP="00652B8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192.168.4.0 [110/3] via 192.168.2.2, 00:30:06, GigabitEthernet0/0/0</w:t>
      </w:r>
    </w:p>
    <w:p w14:paraId="2C491BD8" w14:textId="0BBE097C" w:rsidR="00652B8E" w:rsidRDefault="00652B8E" w:rsidP="00652B8E">
      <w:pPr>
        <w:tabs>
          <w:tab w:val="left" w:pos="2770"/>
        </w:tabs>
        <w:spacing w:after="0" w:line="240" w:lineRule="auto"/>
        <w:rPr>
          <w:rFonts w:ascii="Courier New" w:hAnsi="Courier New" w:cs="Courier New"/>
          <w:sz w:val="16"/>
          <w:szCs w:val="16"/>
        </w:rPr>
      </w:pPr>
    </w:p>
    <w:p w14:paraId="454B2A8C" w14:textId="77777777" w:rsidR="00726CE8" w:rsidRDefault="00726CE8" w:rsidP="00652B8E">
      <w:pPr>
        <w:tabs>
          <w:tab w:val="left" w:pos="2770"/>
        </w:tabs>
        <w:spacing w:line="276" w:lineRule="auto"/>
        <w:rPr>
          <w:rFonts w:ascii="Times New Roman" w:hAnsi="Times New Roman" w:cs="Times New Roman"/>
          <w:b/>
          <w:bCs/>
          <w:sz w:val="25"/>
          <w:szCs w:val="25"/>
          <w:u w:val="single"/>
        </w:rPr>
      </w:pPr>
    </w:p>
    <w:p w14:paraId="73C9F96E" w14:textId="794C6743" w:rsidR="00726CE8" w:rsidRDefault="00726CE8">
      <w:pPr>
        <w:rPr>
          <w:rFonts w:ascii="Times New Roman" w:hAnsi="Times New Roman" w:cs="Times New Roman"/>
          <w:b/>
          <w:bCs/>
          <w:sz w:val="25"/>
          <w:szCs w:val="25"/>
          <w:u w:val="single"/>
        </w:rPr>
      </w:pPr>
      <w:r>
        <w:rPr>
          <w:rFonts w:ascii="Times New Roman" w:hAnsi="Times New Roman" w:cs="Times New Roman"/>
          <w:b/>
          <w:bCs/>
          <w:sz w:val="25"/>
          <w:szCs w:val="25"/>
          <w:u w:val="single"/>
        </w:rPr>
        <w:br w:type="page"/>
      </w:r>
    </w:p>
    <w:p w14:paraId="3E64AF92" w14:textId="28D7032B" w:rsidR="00203D76" w:rsidRPr="00774E6B" w:rsidRDefault="00652B8E" w:rsidP="00774E6B">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lastRenderedPageBreak/>
        <w:t>R3</w:t>
      </w:r>
    </w:p>
    <w:p w14:paraId="37B04C88"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10.0.0.0/8 is variably subnetted, 6 subnets, 2 masks</w:t>
      </w:r>
    </w:p>
    <w:p w14:paraId="0174C4BE" w14:textId="77777777" w:rsidR="00203D76" w:rsidRPr="006D78BE" w:rsidRDefault="00203D76" w:rsidP="00203D76">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10.1.1.1/32 [110/3] via 192.168.2.1, 00:15:02, GigabitEthernet0/0/1</w:t>
      </w:r>
    </w:p>
    <w:p w14:paraId="77AC5D80" w14:textId="77777777" w:rsidR="00203D76" w:rsidRPr="006D78BE" w:rsidRDefault="00203D76" w:rsidP="00203D76">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10.1.2.1/32 [110/2] via 192.168.2.1, 00:07:44, GigabitEthernet0/0/1</w:t>
      </w:r>
    </w:p>
    <w:p w14:paraId="2A8BE559"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10.1.3.0/24 is directly connected, Loopback0</w:t>
      </w:r>
    </w:p>
    <w:p w14:paraId="53EA5149"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10.1.3.1/32 is directly connected, Loopback0</w:t>
      </w:r>
    </w:p>
    <w:p w14:paraId="5F3D4212" w14:textId="77777777" w:rsidR="00203D76" w:rsidRPr="006D78BE" w:rsidRDefault="00203D76" w:rsidP="00203D76">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10.1.4.1/32 [110/2] via 192.168.3.2, 00:10:12, GigabitEthernet0/0/0</w:t>
      </w:r>
    </w:p>
    <w:p w14:paraId="4C1CA39A" w14:textId="77777777" w:rsidR="00203D76" w:rsidRPr="006D78BE" w:rsidRDefault="00203D76" w:rsidP="00203D76">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10.1.5.1/32 [110/3] via 192.168.3.2, 00:11:06, GigabitEthernet0/0/0</w:t>
      </w:r>
    </w:p>
    <w:p w14:paraId="01BD167A" w14:textId="77777777" w:rsidR="00203D76" w:rsidRPr="00B65871" w:rsidRDefault="00203D76" w:rsidP="00203D76">
      <w:pPr>
        <w:tabs>
          <w:tab w:val="left" w:pos="2770"/>
        </w:tabs>
        <w:spacing w:after="0" w:line="240" w:lineRule="auto"/>
        <w:rPr>
          <w:rFonts w:ascii="Courier New" w:hAnsi="Courier New" w:cs="Courier New"/>
          <w:sz w:val="18"/>
          <w:szCs w:val="18"/>
        </w:rPr>
      </w:pPr>
      <w:r w:rsidRPr="006D78BE">
        <w:rPr>
          <w:rFonts w:ascii="Courier New" w:hAnsi="Courier New" w:cs="Courier New"/>
          <w:sz w:val="18"/>
          <w:szCs w:val="18"/>
          <w:lang w:val="es-ES"/>
        </w:rPr>
        <w:t xml:space="preserve">      </w:t>
      </w:r>
      <w:r w:rsidRPr="00B65871">
        <w:rPr>
          <w:rFonts w:ascii="Courier New" w:hAnsi="Courier New" w:cs="Courier New"/>
          <w:sz w:val="18"/>
          <w:szCs w:val="18"/>
        </w:rPr>
        <w:t>192.168.1.0/30 is subnetted, 1 subnets</w:t>
      </w:r>
    </w:p>
    <w:p w14:paraId="4E13FD64"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192.168.1.0 [110/2] via 192.168.2.1, 00:16:35, GigabitEthernet0/0/1</w:t>
      </w:r>
    </w:p>
    <w:p w14:paraId="6FECD293"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192.168.2.0/24 is variably subnetted, 2 subnets, 2 masks</w:t>
      </w:r>
    </w:p>
    <w:p w14:paraId="6B573BCC"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192.168.2.0/30 is directly connected, GigabitEthernet0/0/1</w:t>
      </w:r>
    </w:p>
    <w:p w14:paraId="0C9DFE9E"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192.168.2.2/32 is directly connected, GigabitEthernet0/0/1</w:t>
      </w:r>
    </w:p>
    <w:p w14:paraId="243DB078"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192.168.3.0/24 is variably subnetted, 2 subnets, 2 masks</w:t>
      </w:r>
    </w:p>
    <w:p w14:paraId="6DA7A07E"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192.168.3.0/30 is directly connected, GigabitEthernet0/0/0</w:t>
      </w:r>
    </w:p>
    <w:p w14:paraId="52C4E4C1"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192.168.3.1/32 is directly connected, GigabitEthernet0/0/0</w:t>
      </w:r>
    </w:p>
    <w:p w14:paraId="66889801"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192.168.4.0/30 is subnetted, 1 subnets</w:t>
      </w:r>
    </w:p>
    <w:p w14:paraId="147E8FA0" w14:textId="1EA3D04C" w:rsidR="00652B8E"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192.168.4.0 [110/2] via 192.168.3.2, 00:19:19, GigabitEthernet0/0/0</w:t>
      </w:r>
    </w:p>
    <w:p w14:paraId="0D7AB819" w14:textId="37F54B4F" w:rsidR="00203D76" w:rsidRDefault="00203D76" w:rsidP="00203D76">
      <w:pPr>
        <w:tabs>
          <w:tab w:val="left" w:pos="2770"/>
        </w:tabs>
        <w:spacing w:after="0" w:line="240" w:lineRule="auto"/>
        <w:rPr>
          <w:rFonts w:ascii="Courier New" w:hAnsi="Courier New" w:cs="Courier New"/>
          <w:sz w:val="16"/>
          <w:szCs w:val="16"/>
        </w:rPr>
      </w:pPr>
    </w:p>
    <w:p w14:paraId="54E310FD" w14:textId="7889A947" w:rsidR="00203D76" w:rsidRPr="00774E6B" w:rsidRDefault="00203D76" w:rsidP="00774E6B">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t>R4</w:t>
      </w:r>
    </w:p>
    <w:p w14:paraId="260F940D"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10.0.0.0/8 is variably subnetted, 6 subnets, 2 masks</w:t>
      </w:r>
    </w:p>
    <w:p w14:paraId="3EAF7DE8" w14:textId="77777777" w:rsidR="00203D76" w:rsidRPr="006D78BE" w:rsidRDefault="00203D76" w:rsidP="00203D76">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10.1.1.1/32 [110/4] via 192.168.3.1, 00:16:26, GigabitEthernet0/0/1</w:t>
      </w:r>
    </w:p>
    <w:p w14:paraId="6D7DF62F" w14:textId="77777777" w:rsidR="00203D76" w:rsidRPr="006D78BE" w:rsidRDefault="00203D76" w:rsidP="00203D76">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10.1.2.1/32 [110/3] via 192.168.3.1, 00:09:09, GigabitEthernet0/0/1</w:t>
      </w:r>
    </w:p>
    <w:p w14:paraId="145A5F2A"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10.1.3.1/32 [110/2] via 192.168.3.1, 00:10:31, GigabitEthernet0/0/1</w:t>
      </w:r>
    </w:p>
    <w:p w14:paraId="6A018BEC"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10.1.4.0/24 is directly connected, Loopback0</w:t>
      </w:r>
    </w:p>
    <w:p w14:paraId="5861C961"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10.1.4.1/32 is directly connected, Loopback0</w:t>
      </w:r>
    </w:p>
    <w:p w14:paraId="3A77769D"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10.1.5.1/32 [110/2] via 192.168.4.2, 00:12:31, GigabitEthernet0/0/0</w:t>
      </w:r>
    </w:p>
    <w:p w14:paraId="140E3FDA"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192.168.1.0/30 is subnetted, 1 subnets</w:t>
      </w:r>
    </w:p>
    <w:p w14:paraId="01B4475F"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192.168.1.0 [110/3] via 192.168.3.1, 00:18:00, GigabitEthernet0/0/1</w:t>
      </w:r>
    </w:p>
    <w:p w14:paraId="7C22AB53"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192.168.2.0/30 is subnetted, 1 subnets</w:t>
      </w:r>
    </w:p>
    <w:p w14:paraId="5913889D"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192.168.2.0 [110/2] via 192.168.3.1, 00:21:20, GigabitEthernet0/0/1</w:t>
      </w:r>
    </w:p>
    <w:p w14:paraId="5D6CCA5F"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192.168.3.0/24 is variably subnetted, 2 subnets, 2 masks</w:t>
      </w:r>
    </w:p>
    <w:p w14:paraId="319C8876"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192.168.3.0/30 is directly connected, GigabitEthernet0/0/1</w:t>
      </w:r>
    </w:p>
    <w:p w14:paraId="5D2BEA90"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192.168.3.2/32 is directly connected, GigabitEthernet0/0/1</w:t>
      </w:r>
    </w:p>
    <w:p w14:paraId="78D26C07"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192.168.4.0/24 is variably subnetted, 2 subnets, 2 masks</w:t>
      </w:r>
    </w:p>
    <w:p w14:paraId="3B8740F4" w14:textId="77777777"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192.168.4.0/30 is directly connected, GigabitEthernet0/0/0</w:t>
      </w:r>
    </w:p>
    <w:p w14:paraId="5856E054" w14:textId="28AA8915" w:rsidR="00203D76" w:rsidRPr="00B65871" w:rsidRDefault="00203D76" w:rsidP="00203D76">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192.168.4.1/32 is directly connected, GigabitEthernet0/0/0</w:t>
      </w:r>
    </w:p>
    <w:p w14:paraId="3159B423" w14:textId="59605D75" w:rsidR="00203D76" w:rsidRDefault="00203D76" w:rsidP="00203D76">
      <w:pPr>
        <w:tabs>
          <w:tab w:val="left" w:pos="2770"/>
        </w:tabs>
        <w:spacing w:after="0" w:line="240" w:lineRule="auto"/>
        <w:rPr>
          <w:rFonts w:ascii="Courier New" w:hAnsi="Courier New" w:cs="Courier New"/>
          <w:sz w:val="16"/>
          <w:szCs w:val="16"/>
        </w:rPr>
      </w:pPr>
    </w:p>
    <w:p w14:paraId="4D82071D" w14:textId="4474F0C1" w:rsidR="00C6126E" w:rsidRPr="00774E6B" w:rsidRDefault="00203D76" w:rsidP="00774E6B">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t>R</w:t>
      </w:r>
      <w:r w:rsidR="00C6126E">
        <w:rPr>
          <w:rFonts w:ascii="Times New Roman" w:hAnsi="Times New Roman" w:cs="Times New Roman"/>
          <w:b/>
          <w:bCs/>
          <w:sz w:val="25"/>
          <w:szCs w:val="25"/>
          <w:u w:val="single"/>
        </w:rPr>
        <w:t>5</w:t>
      </w:r>
    </w:p>
    <w:p w14:paraId="1057CA57"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10.0.0.0/8 is variably subnetted, 6 subnets, 2 masks</w:t>
      </w:r>
    </w:p>
    <w:p w14:paraId="12FA272D" w14:textId="77777777" w:rsidR="00C6126E" w:rsidRPr="006D78BE" w:rsidRDefault="00C6126E" w:rsidP="00C6126E">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10.1.1.1/32 [110/5] via 192.168.4.1, 00:18:27, GigabitEthernet0/0/1</w:t>
      </w:r>
    </w:p>
    <w:p w14:paraId="21BDAC56" w14:textId="77777777" w:rsidR="00C6126E" w:rsidRPr="006D78BE" w:rsidRDefault="00C6126E" w:rsidP="00C6126E">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10.1.2.1/32 [110/4] via 192.168.4.1, 00:11:10, GigabitEthernet0/0/1</w:t>
      </w:r>
    </w:p>
    <w:p w14:paraId="0489218F" w14:textId="77777777" w:rsidR="00C6126E" w:rsidRPr="006D78BE" w:rsidRDefault="00C6126E" w:rsidP="00C6126E">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10.1.3.1/32 [110/3] via 192.168.4.1, 00:12:32, GigabitEthernet0/0/1</w:t>
      </w:r>
    </w:p>
    <w:p w14:paraId="1BD914E9" w14:textId="77777777" w:rsidR="00C6126E" w:rsidRPr="006D78BE" w:rsidRDefault="00C6126E" w:rsidP="00C6126E">
      <w:pPr>
        <w:tabs>
          <w:tab w:val="left" w:pos="2770"/>
        </w:tabs>
        <w:spacing w:after="0" w:line="240" w:lineRule="auto"/>
        <w:rPr>
          <w:rFonts w:ascii="Courier New" w:hAnsi="Courier New" w:cs="Courier New"/>
          <w:sz w:val="18"/>
          <w:szCs w:val="18"/>
          <w:lang w:val="es-ES"/>
        </w:rPr>
      </w:pPr>
      <w:r w:rsidRPr="006D78BE">
        <w:rPr>
          <w:rFonts w:ascii="Courier New" w:hAnsi="Courier New" w:cs="Courier New"/>
          <w:sz w:val="18"/>
          <w:szCs w:val="18"/>
          <w:lang w:val="es-ES"/>
        </w:rPr>
        <w:t>O        10.1.4.1/32 [110/2] via 192.168.4.1, 00:13:37, GigabitEthernet0/0/1</w:t>
      </w:r>
    </w:p>
    <w:p w14:paraId="7203FDB1"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10.1.5.0/24 is directly connected, Loopback0</w:t>
      </w:r>
    </w:p>
    <w:p w14:paraId="1E286158"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10.1.5.1/32 is directly connected, Loopback0</w:t>
      </w:r>
    </w:p>
    <w:p w14:paraId="0E2B3222"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192.168.1.0/30 is subnetted, 1 subnets</w:t>
      </w:r>
    </w:p>
    <w:p w14:paraId="2A2EE891"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192.168.1.0 [110/4] via 192.168.4.1, 00:20:01, GigabitEthernet0/0/1</w:t>
      </w:r>
    </w:p>
    <w:p w14:paraId="649CCE94"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192.168.2.0/30 is subnetted, 1 subnets</w:t>
      </w:r>
    </w:p>
    <w:p w14:paraId="6EADDDAD"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192.168.2.0 [110/3] via 192.168.4.1, 00:22:45, GigabitEthernet0/0/1</w:t>
      </w:r>
    </w:p>
    <w:p w14:paraId="1F1E34DA"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192.168.3.0/30 is subnetted, 1 subnets</w:t>
      </w:r>
    </w:p>
    <w:p w14:paraId="64DE6489"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O        192.168.3.0 [110/2] via 192.168.4.1, 00:22:45, GigabitEthernet0/0/1</w:t>
      </w:r>
    </w:p>
    <w:p w14:paraId="42C3D7B3"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 xml:space="preserve">      192.168.4.0/24 is variably subnetted, 2 subnets, 2 masks</w:t>
      </w:r>
    </w:p>
    <w:p w14:paraId="6E36D87F" w14:textId="77777777" w:rsidR="00C6126E"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C        192.168.4.0/30 is directly connected, GigabitEthernet0/0/1</w:t>
      </w:r>
    </w:p>
    <w:p w14:paraId="60EE3AED" w14:textId="71DA2993" w:rsidR="00203D76" w:rsidRPr="00B65871" w:rsidRDefault="00C6126E" w:rsidP="00C6126E">
      <w:pPr>
        <w:tabs>
          <w:tab w:val="left" w:pos="2770"/>
        </w:tabs>
        <w:spacing w:after="0" w:line="240" w:lineRule="auto"/>
        <w:rPr>
          <w:rFonts w:ascii="Courier New" w:hAnsi="Courier New" w:cs="Courier New"/>
          <w:sz w:val="18"/>
          <w:szCs w:val="18"/>
        </w:rPr>
      </w:pPr>
      <w:r w:rsidRPr="00B65871">
        <w:rPr>
          <w:rFonts w:ascii="Courier New" w:hAnsi="Courier New" w:cs="Courier New"/>
          <w:sz w:val="18"/>
          <w:szCs w:val="18"/>
        </w:rPr>
        <w:t>L        192.168.4.2/32 is directly connected, GigabitEthernet0/0/1</w:t>
      </w:r>
    </w:p>
    <w:p w14:paraId="5979F31F" w14:textId="3670DCE1" w:rsidR="00DE1C0E" w:rsidRDefault="00DE1C0E" w:rsidP="00C6126E">
      <w:pPr>
        <w:tabs>
          <w:tab w:val="left" w:pos="2770"/>
        </w:tabs>
        <w:spacing w:after="0" w:line="240" w:lineRule="auto"/>
        <w:rPr>
          <w:rFonts w:ascii="Courier New" w:hAnsi="Courier New" w:cs="Courier New"/>
          <w:sz w:val="16"/>
          <w:szCs w:val="16"/>
        </w:rPr>
      </w:pPr>
    </w:p>
    <w:p w14:paraId="7DACC6AA" w14:textId="77777777" w:rsidR="00726CE8" w:rsidRDefault="00726CE8" w:rsidP="00C6126E">
      <w:pPr>
        <w:tabs>
          <w:tab w:val="left" w:pos="2770"/>
        </w:tabs>
        <w:spacing w:after="0" w:line="240" w:lineRule="auto"/>
        <w:rPr>
          <w:rFonts w:ascii="Times New Roman" w:hAnsi="Times New Roman" w:cs="Times New Roman"/>
          <w:sz w:val="25"/>
          <w:szCs w:val="25"/>
        </w:rPr>
      </w:pPr>
    </w:p>
    <w:p w14:paraId="71AADF69" w14:textId="6153C108" w:rsidR="00726CE8" w:rsidRDefault="00726CE8">
      <w:pPr>
        <w:rPr>
          <w:rFonts w:ascii="Times New Roman" w:hAnsi="Times New Roman" w:cs="Times New Roman"/>
          <w:sz w:val="25"/>
          <w:szCs w:val="25"/>
        </w:rPr>
      </w:pPr>
      <w:r>
        <w:rPr>
          <w:rFonts w:ascii="Times New Roman" w:hAnsi="Times New Roman" w:cs="Times New Roman"/>
          <w:sz w:val="25"/>
          <w:szCs w:val="25"/>
        </w:rPr>
        <w:br w:type="page"/>
      </w:r>
    </w:p>
    <w:p w14:paraId="22D67DCE" w14:textId="60B09757" w:rsidR="00DE1C0E" w:rsidRDefault="00DE1C0E" w:rsidP="00C6126E">
      <w:pPr>
        <w:tabs>
          <w:tab w:val="left" w:pos="2770"/>
        </w:tabs>
        <w:spacing w:after="0" w:line="240" w:lineRule="auto"/>
        <w:rPr>
          <w:rFonts w:ascii="Times New Roman" w:hAnsi="Times New Roman" w:cs="Times New Roman"/>
          <w:sz w:val="25"/>
          <w:szCs w:val="25"/>
        </w:rPr>
      </w:pPr>
      <w:r>
        <w:rPr>
          <w:rFonts w:ascii="Times New Roman" w:hAnsi="Times New Roman" w:cs="Times New Roman"/>
          <w:sz w:val="25"/>
          <w:szCs w:val="25"/>
        </w:rPr>
        <w:lastRenderedPageBreak/>
        <w:t>Show Running-Configurations:</w:t>
      </w:r>
    </w:p>
    <w:p w14:paraId="7251F71D" w14:textId="5ED87F75" w:rsidR="00DE1C0E" w:rsidRDefault="00DE1C0E" w:rsidP="00C6126E">
      <w:pPr>
        <w:tabs>
          <w:tab w:val="left" w:pos="2770"/>
        </w:tabs>
        <w:spacing w:after="0" w:line="240" w:lineRule="auto"/>
        <w:rPr>
          <w:rFonts w:ascii="Courier New" w:hAnsi="Courier New" w:cs="Courier New"/>
          <w:sz w:val="16"/>
          <w:szCs w:val="16"/>
        </w:rPr>
      </w:pPr>
    </w:p>
    <w:p w14:paraId="092FBAD7" w14:textId="5D4FB83D" w:rsidR="00242DF8" w:rsidRPr="00973515" w:rsidRDefault="00242DF8" w:rsidP="00242DF8">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t>R1</w:t>
      </w:r>
    </w:p>
    <w:p w14:paraId="366E31CD" w14:textId="25400F89"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hostname R1</w:t>
      </w:r>
    </w:p>
    <w:p w14:paraId="3C79563F"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boot-start-marker</w:t>
      </w:r>
    </w:p>
    <w:p w14:paraId="15EE8163"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boot-end-marker</w:t>
      </w:r>
    </w:p>
    <w:p w14:paraId="5BC53242" w14:textId="6072AFB6" w:rsidR="00294983" w:rsidRPr="00294983" w:rsidRDefault="00294983" w:rsidP="00294983">
      <w:pPr>
        <w:tabs>
          <w:tab w:val="left" w:pos="2770"/>
        </w:tabs>
        <w:spacing w:after="0" w:line="240" w:lineRule="auto"/>
        <w:rPr>
          <w:rFonts w:ascii="Courier New" w:hAnsi="Courier New" w:cs="Courier New"/>
          <w:sz w:val="18"/>
          <w:szCs w:val="18"/>
        </w:rPr>
      </w:pPr>
      <w:proofErr w:type="spellStart"/>
      <w:r w:rsidRPr="00294983">
        <w:rPr>
          <w:rFonts w:ascii="Courier New" w:hAnsi="Courier New" w:cs="Courier New"/>
          <w:sz w:val="18"/>
          <w:szCs w:val="18"/>
        </w:rPr>
        <w:t>vrf</w:t>
      </w:r>
      <w:proofErr w:type="spellEnd"/>
      <w:r w:rsidRPr="00294983">
        <w:rPr>
          <w:rFonts w:ascii="Courier New" w:hAnsi="Courier New" w:cs="Courier New"/>
          <w:sz w:val="18"/>
          <w:szCs w:val="18"/>
        </w:rPr>
        <w:t xml:space="preserve"> definition </w:t>
      </w:r>
      <w:proofErr w:type="spellStart"/>
      <w:r w:rsidRPr="00294983">
        <w:rPr>
          <w:rFonts w:ascii="Courier New" w:hAnsi="Courier New" w:cs="Courier New"/>
          <w:sz w:val="18"/>
          <w:szCs w:val="18"/>
        </w:rPr>
        <w:t>Mgmt-intf</w:t>
      </w:r>
      <w:proofErr w:type="spellEnd"/>
    </w:p>
    <w:p w14:paraId="3725EE43"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address-family ipv4</w:t>
      </w:r>
    </w:p>
    <w:p w14:paraId="34536F92" w14:textId="5D03EB4E"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exit-address-family</w:t>
      </w:r>
    </w:p>
    <w:p w14:paraId="7FEBFC1E"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address-family ipv6</w:t>
      </w:r>
    </w:p>
    <w:p w14:paraId="1B340110"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exit-address-family</w:t>
      </w:r>
    </w:p>
    <w:p w14:paraId="7E386A18" w14:textId="30BD4A04"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no </w:t>
      </w:r>
      <w:proofErr w:type="spellStart"/>
      <w:r w:rsidRPr="00294983">
        <w:rPr>
          <w:rFonts w:ascii="Courier New" w:hAnsi="Courier New" w:cs="Courier New"/>
          <w:sz w:val="18"/>
          <w:szCs w:val="18"/>
        </w:rPr>
        <w:t>aaa</w:t>
      </w:r>
      <w:proofErr w:type="spellEnd"/>
      <w:r w:rsidRPr="00294983">
        <w:rPr>
          <w:rFonts w:ascii="Courier New" w:hAnsi="Courier New" w:cs="Courier New"/>
          <w:sz w:val="18"/>
          <w:szCs w:val="18"/>
        </w:rPr>
        <w:t xml:space="preserve"> new-model</w:t>
      </w:r>
    </w:p>
    <w:p w14:paraId="554B0B2F"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no ip domain lookup</w:t>
      </w:r>
    </w:p>
    <w:p w14:paraId="2F610438"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subscriber templating</w:t>
      </w:r>
    </w:p>
    <w:p w14:paraId="37EBB75B"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multilink bundle-name authenticated</w:t>
      </w:r>
    </w:p>
    <w:p w14:paraId="55A0697E" w14:textId="74EE84AE"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license </w:t>
      </w:r>
      <w:proofErr w:type="spellStart"/>
      <w:r w:rsidRPr="00294983">
        <w:rPr>
          <w:rFonts w:ascii="Courier New" w:hAnsi="Courier New" w:cs="Courier New"/>
          <w:sz w:val="18"/>
          <w:szCs w:val="18"/>
        </w:rPr>
        <w:t>udi</w:t>
      </w:r>
      <w:proofErr w:type="spellEnd"/>
      <w:r w:rsidRPr="00294983">
        <w:rPr>
          <w:rFonts w:ascii="Courier New" w:hAnsi="Courier New" w:cs="Courier New"/>
          <w:sz w:val="18"/>
          <w:szCs w:val="18"/>
        </w:rPr>
        <w:t xml:space="preserve"> </w:t>
      </w:r>
      <w:proofErr w:type="spellStart"/>
      <w:r w:rsidRPr="00294983">
        <w:rPr>
          <w:rFonts w:ascii="Courier New" w:hAnsi="Courier New" w:cs="Courier New"/>
          <w:sz w:val="18"/>
          <w:szCs w:val="18"/>
        </w:rPr>
        <w:t>pid</w:t>
      </w:r>
      <w:proofErr w:type="spellEnd"/>
      <w:r w:rsidRPr="00294983">
        <w:rPr>
          <w:rFonts w:ascii="Courier New" w:hAnsi="Courier New" w:cs="Courier New"/>
          <w:sz w:val="18"/>
          <w:szCs w:val="18"/>
        </w:rPr>
        <w:t xml:space="preserve"> ISR4321/K9 </w:t>
      </w:r>
      <w:proofErr w:type="spellStart"/>
      <w:r w:rsidRPr="00294983">
        <w:rPr>
          <w:rFonts w:ascii="Courier New" w:hAnsi="Courier New" w:cs="Courier New"/>
          <w:sz w:val="18"/>
          <w:szCs w:val="18"/>
        </w:rPr>
        <w:t>sn</w:t>
      </w:r>
      <w:proofErr w:type="spellEnd"/>
      <w:r w:rsidRPr="00294983">
        <w:rPr>
          <w:rFonts w:ascii="Courier New" w:hAnsi="Courier New" w:cs="Courier New"/>
          <w:sz w:val="18"/>
          <w:szCs w:val="18"/>
        </w:rPr>
        <w:t xml:space="preserve"> FDO21482DWJ</w:t>
      </w:r>
    </w:p>
    <w:p w14:paraId="05FBE7F6"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spanning-tree extend system-id</w:t>
      </w:r>
    </w:p>
    <w:p w14:paraId="7C30FA89"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redundancy</w:t>
      </w:r>
    </w:p>
    <w:p w14:paraId="7E084C08"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mode none</w:t>
      </w:r>
    </w:p>
    <w:p w14:paraId="3B118772" w14:textId="764FF3E7" w:rsidR="00294983" w:rsidRPr="00294983" w:rsidRDefault="00294983" w:rsidP="00821F0C">
      <w:pPr>
        <w:tabs>
          <w:tab w:val="left" w:pos="2770"/>
        </w:tabs>
        <w:spacing w:after="0" w:line="240" w:lineRule="auto"/>
        <w:rPr>
          <w:rFonts w:ascii="Courier New" w:hAnsi="Courier New" w:cs="Courier New"/>
          <w:sz w:val="18"/>
          <w:szCs w:val="18"/>
        </w:rPr>
      </w:pPr>
      <w:proofErr w:type="spellStart"/>
      <w:r w:rsidRPr="00294983">
        <w:rPr>
          <w:rFonts w:ascii="Courier New" w:hAnsi="Courier New" w:cs="Courier New"/>
          <w:sz w:val="18"/>
          <w:szCs w:val="18"/>
        </w:rPr>
        <w:t>vlan</w:t>
      </w:r>
      <w:proofErr w:type="spellEnd"/>
      <w:r w:rsidRPr="00294983">
        <w:rPr>
          <w:rFonts w:ascii="Courier New" w:hAnsi="Courier New" w:cs="Courier New"/>
          <w:sz w:val="18"/>
          <w:szCs w:val="18"/>
        </w:rPr>
        <w:t xml:space="preserve"> internal allocation policy ascending</w:t>
      </w:r>
    </w:p>
    <w:p w14:paraId="2A85E44D" w14:textId="77777777" w:rsidR="00294983"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interface Loopback0</w:t>
      </w:r>
    </w:p>
    <w:p w14:paraId="67AFD4F1" w14:textId="6DD6C1E0" w:rsidR="00294983"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 xml:space="preserve"> ip address 10.1.1.1 255.255.255.0</w:t>
      </w:r>
    </w:p>
    <w:p w14:paraId="5F891B75" w14:textId="77777777" w:rsidR="00294983"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interface GigabitEthernet0/0/0</w:t>
      </w:r>
    </w:p>
    <w:p w14:paraId="29EF45A6" w14:textId="77777777" w:rsidR="00294983"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 xml:space="preserve"> ip address 192.168.1.1 255.255.255.252</w:t>
      </w:r>
    </w:p>
    <w:p w14:paraId="12AE7052" w14:textId="6CE4AD43" w:rsidR="00821F0C"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 xml:space="preserve"> negotiation auto</w:t>
      </w:r>
    </w:p>
    <w:p w14:paraId="4FB6D945"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interface GigabitEthernet0/0/1</w:t>
      </w:r>
    </w:p>
    <w:p w14:paraId="34B9FC8A"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no ip address</w:t>
      </w:r>
    </w:p>
    <w:p w14:paraId="5E1A171E"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shutdown</w:t>
      </w:r>
    </w:p>
    <w:p w14:paraId="54616FC9" w14:textId="1A2B5630"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negotiation auto</w:t>
      </w:r>
    </w:p>
    <w:p w14:paraId="390A4FFB"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interface Serial0/1/0</w:t>
      </w:r>
    </w:p>
    <w:p w14:paraId="5BAB217B"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no ip address</w:t>
      </w:r>
    </w:p>
    <w:p w14:paraId="0A5DD20E" w14:textId="196C41E1"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shutdown</w:t>
      </w:r>
    </w:p>
    <w:p w14:paraId="4C50069A"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interface Serial0/1/1</w:t>
      </w:r>
    </w:p>
    <w:p w14:paraId="351A1F88"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no ip address</w:t>
      </w:r>
    </w:p>
    <w:p w14:paraId="7F8F7138" w14:textId="2F76B599"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shutdown</w:t>
      </w:r>
    </w:p>
    <w:p w14:paraId="3CF778AA"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interface GigabitEthernet0</w:t>
      </w:r>
    </w:p>
    <w:p w14:paraId="7CDCED64"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w:t>
      </w:r>
      <w:proofErr w:type="spellStart"/>
      <w:r w:rsidRPr="00294983">
        <w:rPr>
          <w:rFonts w:ascii="Courier New" w:hAnsi="Courier New" w:cs="Courier New"/>
          <w:sz w:val="18"/>
          <w:szCs w:val="18"/>
        </w:rPr>
        <w:t>vrf</w:t>
      </w:r>
      <w:proofErr w:type="spellEnd"/>
      <w:r w:rsidRPr="00294983">
        <w:rPr>
          <w:rFonts w:ascii="Courier New" w:hAnsi="Courier New" w:cs="Courier New"/>
          <w:sz w:val="18"/>
          <w:szCs w:val="18"/>
        </w:rPr>
        <w:t xml:space="preserve"> forwarding </w:t>
      </w:r>
      <w:proofErr w:type="spellStart"/>
      <w:r w:rsidRPr="00294983">
        <w:rPr>
          <w:rFonts w:ascii="Courier New" w:hAnsi="Courier New" w:cs="Courier New"/>
          <w:sz w:val="18"/>
          <w:szCs w:val="18"/>
        </w:rPr>
        <w:t>Mgmt-intf</w:t>
      </w:r>
      <w:proofErr w:type="spellEnd"/>
    </w:p>
    <w:p w14:paraId="428C1B26"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no ip address</w:t>
      </w:r>
    </w:p>
    <w:p w14:paraId="13FA6A88"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shutdown</w:t>
      </w:r>
    </w:p>
    <w:p w14:paraId="06BC3A40" w14:textId="715F220D"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negotiation auto</w:t>
      </w:r>
    </w:p>
    <w:p w14:paraId="7E1353CE"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interface Vlan1</w:t>
      </w:r>
    </w:p>
    <w:p w14:paraId="46830CA2"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no ip address</w:t>
      </w:r>
    </w:p>
    <w:p w14:paraId="09D6F2FA" w14:textId="78BBF142"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shutdown</w:t>
      </w:r>
    </w:p>
    <w:p w14:paraId="4C742957" w14:textId="6A4E457D" w:rsidR="00DB2462"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router ospf 10</w:t>
      </w:r>
    </w:p>
    <w:p w14:paraId="69909B89" w14:textId="77777777" w:rsidR="00294983"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 xml:space="preserve"> router-id 1.1.1.1</w:t>
      </w:r>
    </w:p>
    <w:p w14:paraId="6BABBB65" w14:textId="77777777" w:rsidR="00294983"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 xml:space="preserve"> network 10.1.1.0 0.0.0.255 area 0</w:t>
      </w:r>
    </w:p>
    <w:p w14:paraId="6734C05C" w14:textId="7826F689" w:rsidR="00294983" w:rsidRPr="00821F0C" w:rsidRDefault="00294983" w:rsidP="00294983">
      <w:pPr>
        <w:tabs>
          <w:tab w:val="left" w:pos="2770"/>
        </w:tabs>
        <w:spacing w:after="0" w:line="240" w:lineRule="auto"/>
        <w:rPr>
          <w:rFonts w:ascii="Courier New" w:hAnsi="Courier New" w:cs="Courier New"/>
          <w:b/>
          <w:bCs/>
          <w:sz w:val="18"/>
          <w:szCs w:val="18"/>
        </w:rPr>
      </w:pPr>
      <w:r w:rsidRPr="00821F0C">
        <w:rPr>
          <w:rFonts w:ascii="Courier New" w:hAnsi="Courier New" w:cs="Courier New"/>
          <w:b/>
          <w:bCs/>
          <w:sz w:val="18"/>
          <w:szCs w:val="18"/>
        </w:rPr>
        <w:t xml:space="preserve"> network 192.168.1.0 0.0.0.3 area 0</w:t>
      </w:r>
    </w:p>
    <w:p w14:paraId="4E086B96"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ip forward-protocol </w:t>
      </w:r>
      <w:proofErr w:type="spellStart"/>
      <w:r w:rsidRPr="00294983">
        <w:rPr>
          <w:rFonts w:ascii="Courier New" w:hAnsi="Courier New" w:cs="Courier New"/>
          <w:sz w:val="18"/>
          <w:szCs w:val="18"/>
        </w:rPr>
        <w:t>nd</w:t>
      </w:r>
      <w:proofErr w:type="spellEnd"/>
    </w:p>
    <w:p w14:paraId="34143B20"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no ip http server</w:t>
      </w:r>
    </w:p>
    <w:p w14:paraId="072D081B"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no ip http secure-server</w:t>
      </w:r>
    </w:p>
    <w:p w14:paraId="659CA03D"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ip </w:t>
      </w:r>
      <w:proofErr w:type="spellStart"/>
      <w:r w:rsidRPr="00294983">
        <w:rPr>
          <w:rFonts w:ascii="Courier New" w:hAnsi="Courier New" w:cs="Courier New"/>
          <w:sz w:val="18"/>
          <w:szCs w:val="18"/>
        </w:rPr>
        <w:t>tftp</w:t>
      </w:r>
      <w:proofErr w:type="spellEnd"/>
      <w:r w:rsidRPr="00294983">
        <w:rPr>
          <w:rFonts w:ascii="Courier New" w:hAnsi="Courier New" w:cs="Courier New"/>
          <w:sz w:val="18"/>
          <w:szCs w:val="18"/>
        </w:rPr>
        <w:t xml:space="preserve"> source-interface GigabitEthernet0</w:t>
      </w:r>
    </w:p>
    <w:p w14:paraId="43591FDB"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control-plane</w:t>
      </w:r>
    </w:p>
    <w:p w14:paraId="0C1D46A3"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line con 0</w:t>
      </w:r>
    </w:p>
    <w:p w14:paraId="5A2B8433"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w:t>
      </w:r>
      <w:proofErr w:type="spellStart"/>
      <w:r w:rsidRPr="00294983">
        <w:rPr>
          <w:rFonts w:ascii="Courier New" w:hAnsi="Courier New" w:cs="Courier New"/>
          <w:sz w:val="18"/>
          <w:szCs w:val="18"/>
        </w:rPr>
        <w:t>stopbits</w:t>
      </w:r>
      <w:proofErr w:type="spellEnd"/>
      <w:r w:rsidRPr="00294983">
        <w:rPr>
          <w:rFonts w:ascii="Courier New" w:hAnsi="Courier New" w:cs="Courier New"/>
          <w:sz w:val="18"/>
          <w:szCs w:val="18"/>
        </w:rPr>
        <w:t xml:space="preserve"> 1</w:t>
      </w:r>
    </w:p>
    <w:p w14:paraId="527B8014"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line aux 0</w:t>
      </w:r>
    </w:p>
    <w:p w14:paraId="66ED5A27"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w:t>
      </w:r>
      <w:proofErr w:type="spellStart"/>
      <w:r w:rsidRPr="00294983">
        <w:rPr>
          <w:rFonts w:ascii="Courier New" w:hAnsi="Courier New" w:cs="Courier New"/>
          <w:sz w:val="18"/>
          <w:szCs w:val="18"/>
        </w:rPr>
        <w:t>stopbits</w:t>
      </w:r>
      <w:proofErr w:type="spellEnd"/>
      <w:r w:rsidRPr="00294983">
        <w:rPr>
          <w:rFonts w:ascii="Courier New" w:hAnsi="Courier New" w:cs="Courier New"/>
          <w:sz w:val="18"/>
          <w:szCs w:val="18"/>
        </w:rPr>
        <w:t xml:space="preserve"> 1</w:t>
      </w:r>
    </w:p>
    <w:p w14:paraId="3AA870AC"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line </w:t>
      </w:r>
      <w:proofErr w:type="spellStart"/>
      <w:r w:rsidRPr="00294983">
        <w:rPr>
          <w:rFonts w:ascii="Courier New" w:hAnsi="Courier New" w:cs="Courier New"/>
          <w:sz w:val="18"/>
          <w:szCs w:val="18"/>
        </w:rPr>
        <w:t>vty</w:t>
      </w:r>
      <w:proofErr w:type="spellEnd"/>
      <w:r w:rsidRPr="00294983">
        <w:rPr>
          <w:rFonts w:ascii="Courier New" w:hAnsi="Courier New" w:cs="Courier New"/>
          <w:sz w:val="18"/>
          <w:szCs w:val="18"/>
        </w:rPr>
        <w:t xml:space="preserve"> 0 4</w:t>
      </w:r>
    </w:p>
    <w:p w14:paraId="6AF73C8A" w14:textId="77777777" w:rsidR="00294983" w:rsidRPr="00294983" w:rsidRDefault="00294983" w:rsidP="00294983">
      <w:pPr>
        <w:tabs>
          <w:tab w:val="left" w:pos="2770"/>
        </w:tabs>
        <w:spacing w:after="0" w:line="240" w:lineRule="auto"/>
        <w:rPr>
          <w:rFonts w:ascii="Courier New" w:hAnsi="Courier New" w:cs="Courier New"/>
          <w:sz w:val="18"/>
          <w:szCs w:val="18"/>
        </w:rPr>
      </w:pPr>
      <w:r w:rsidRPr="00294983">
        <w:rPr>
          <w:rFonts w:ascii="Courier New" w:hAnsi="Courier New" w:cs="Courier New"/>
          <w:sz w:val="18"/>
          <w:szCs w:val="18"/>
        </w:rPr>
        <w:t xml:space="preserve"> login</w:t>
      </w:r>
    </w:p>
    <w:p w14:paraId="6644DCF2" w14:textId="557EAF6E" w:rsidR="00C66DEC" w:rsidRDefault="00294983" w:rsidP="00294983">
      <w:pPr>
        <w:tabs>
          <w:tab w:val="left" w:pos="2770"/>
        </w:tabs>
        <w:spacing w:after="0" w:line="240" w:lineRule="auto"/>
        <w:rPr>
          <w:rFonts w:ascii="Courier New" w:hAnsi="Courier New" w:cs="Courier New"/>
          <w:sz w:val="16"/>
          <w:szCs w:val="16"/>
        </w:rPr>
      </w:pPr>
      <w:r w:rsidRPr="00294983">
        <w:rPr>
          <w:rFonts w:ascii="Courier New" w:hAnsi="Courier New" w:cs="Courier New"/>
          <w:sz w:val="18"/>
          <w:szCs w:val="18"/>
        </w:rPr>
        <w:t>end</w:t>
      </w:r>
    </w:p>
    <w:p w14:paraId="128D7EE8" w14:textId="02BCDB98" w:rsidR="0000357A" w:rsidRDefault="0000357A">
      <w:pPr>
        <w:rPr>
          <w:rFonts w:ascii="Times New Roman" w:hAnsi="Times New Roman" w:cs="Times New Roman"/>
          <w:b/>
          <w:bCs/>
          <w:sz w:val="25"/>
          <w:szCs w:val="25"/>
          <w:u w:val="single"/>
        </w:rPr>
      </w:pPr>
    </w:p>
    <w:p w14:paraId="540A7627" w14:textId="7B3DF283" w:rsidR="00C66DEC" w:rsidRPr="00973515" w:rsidRDefault="00C66DEC" w:rsidP="00C66DEC">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lastRenderedPageBreak/>
        <w:t>R2</w:t>
      </w:r>
    </w:p>
    <w:p w14:paraId="4329196B" w14:textId="0490238B"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hostname R2</w:t>
      </w:r>
    </w:p>
    <w:p w14:paraId="1AC0EB20"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boot-start-marker</w:t>
      </w:r>
    </w:p>
    <w:p w14:paraId="2665A02B" w14:textId="6E4F864A"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boot-end-marker</w:t>
      </w:r>
    </w:p>
    <w:p w14:paraId="56C9721B" w14:textId="1667DEE3" w:rsidR="0000357A" w:rsidRPr="0000357A" w:rsidRDefault="0000357A" w:rsidP="0000357A">
      <w:pPr>
        <w:tabs>
          <w:tab w:val="left" w:pos="2770"/>
        </w:tabs>
        <w:spacing w:after="0" w:line="240" w:lineRule="auto"/>
        <w:rPr>
          <w:rFonts w:ascii="Courier New" w:hAnsi="Courier New" w:cs="Courier New"/>
          <w:sz w:val="18"/>
          <w:szCs w:val="18"/>
        </w:rPr>
      </w:pPr>
      <w:proofErr w:type="spellStart"/>
      <w:r w:rsidRPr="0000357A">
        <w:rPr>
          <w:rFonts w:ascii="Courier New" w:hAnsi="Courier New" w:cs="Courier New"/>
          <w:sz w:val="18"/>
          <w:szCs w:val="18"/>
        </w:rPr>
        <w:t>vrf</w:t>
      </w:r>
      <w:proofErr w:type="spellEnd"/>
      <w:r w:rsidRPr="0000357A">
        <w:rPr>
          <w:rFonts w:ascii="Courier New" w:hAnsi="Courier New" w:cs="Courier New"/>
          <w:sz w:val="18"/>
          <w:szCs w:val="18"/>
        </w:rPr>
        <w:t xml:space="preserve"> definition </w:t>
      </w:r>
      <w:proofErr w:type="spellStart"/>
      <w:r w:rsidRPr="0000357A">
        <w:rPr>
          <w:rFonts w:ascii="Courier New" w:hAnsi="Courier New" w:cs="Courier New"/>
          <w:sz w:val="18"/>
          <w:szCs w:val="18"/>
        </w:rPr>
        <w:t>Mgmt-intf</w:t>
      </w:r>
      <w:proofErr w:type="spellEnd"/>
    </w:p>
    <w:p w14:paraId="092B4F47"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address-family ipv4</w:t>
      </w:r>
    </w:p>
    <w:p w14:paraId="061D92C3" w14:textId="6EFA54F1"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exit-address-family</w:t>
      </w:r>
    </w:p>
    <w:p w14:paraId="3793E8D4"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address-family ipv6</w:t>
      </w:r>
    </w:p>
    <w:p w14:paraId="4057EA60"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exit-address-family</w:t>
      </w:r>
    </w:p>
    <w:p w14:paraId="69C38F68"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no </w:t>
      </w:r>
      <w:proofErr w:type="spellStart"/>
      <w:r w:rsidRPr="0000357A">
        <w:rPr>
          <w:rFonts w:ascii="Courier New" w:hAnsi="Courier New" w:cs="Courier New"/>
          <w:sz w:val="18"/>
          <w:szCs w:val="18"/>
        </w:rPr>
        <w:t>aaa</w:t>
      </w:r>
      <w:proofErr w:type="spellEnd"/>
      <w:r w:rsidRPr="0000357A">
        <w:rPr>
          <w:rFonts w:ascii="Courier New" w:hAnsi="Courier New" w:cs="Courier New"/>
          <w:sz w:val="18"/>
          <w:szCs w:val="18"/>
        </w:rPr>
        <w:t xml:space="preserve"> new-model</w:t>
      </w:r>
    </w:p>
    <w:p w14:paraId="2227EFDA"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subscriber templating</w:t>
      </w:r>
    </w:p>
    <w:p w14:paraId="71293A36"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multilink bundle-name authenticated</w:t>
      </w:r>
    </w:p>
    <w:p w14:paraId="0D6B0C94"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license </w:t>
      </w:r>
      <w:proofErr w:type="spellStart"/>
      <w:r w:rsidRPr="0000357A">
        <w:rPr>
          <w:rFonts w:ascii="Courier New" w:hAnsi="Courier New" w:cs="Courier New"/>
          <w:sz w:val="18"/>
          <w:szCs w:val="18"/>
        </w:rPr>
        <w:t>udi</w:t>
      </w:r>
      <w:proofErr w:type="spellEnd"/>
      <w:r w:rsidRPr="0000357A">
        <w:rPr>
          <w:rFonts w:ascii="Courier New" w:hAnsi="Courier New" w:cs="Courier New"/>
          <w:sz w:val="18"/>
          <w:szCs w:val="18"/>
        </w:rPr>
        <w:t xml:space="preserve"> </w:t>
      </w:r>
      <w:proofErr w:type="spellStart"/>
      <w:r w:rsidRPr="0000357A">
        <w:rPr>
          <w:rFonts w:ascii="Courier New" w:hAnsi="Courier New" w:cs="Courier New"/>
          <w:sz w:val="18"/>
          <w:szCs w:val="18"/>
        </w:rPr>
        <w:t>pid</w:t>
      </w:r>
      <w:proofErr w:type="spellEnd"/>
      <w:r w:rsidRPr="0000357A">
        <w:rPr>
          <w:rFonts w:ascii="Courier New" w:hAnsi="Courier New" w:cs="Courier New"/>
          <w:sz w:val="18"/>
          <w:szCs w:val="18"/>
        </w:rPr>
        <w:t xml:space="preserve"> ISR4321/K9 </w:t>
      </w:r>
      <w:proofErr w:type="spellStart"/>
      <w:r w:rsidRPr="0000357A">
        <w:rPr>
          <w:rFonts w:ascii="Courier New" w:hAnsi="Courier New" w:cs="Courier New"/>
          <w:sz w:val="18"/>
          <w:szCs w:val="18"/>
        </w:rPr>
        <w:t>sn</w:t>
      </w:r>
      <w:proofErr w:type="spellEnd"/>
      <w:r w:rsidRPr="0000357A">
        <w:rPr>
          <w:rFonts w:ascii="Courier New" w:hAnsi="Courier New" w:cs="Courier New"/>
          <w:sz w:val="18"/>
          <w:szCs w:val="18"/>
        </w:rPr>
        <w:t xml:space="preserve"> FDO214420HW</w:t>
      </w:r>
    </w:p>
    <w:p w14:paraId="27A055C0"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spanning-tree extend system-id</w:t>
      </w:r>
    </w:p>
    <w:p w14:paraId="47AC9115"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redundancy</w:t>
      </w:r>
    </w:p>
    <w:p w14:paraId="4246BB61"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mode none</w:t>
      </w:r>
    </w:p>
    <w:p w14:paraId="2F86B24C" w14:textId="77777777" w:rsidR="0000357A" w:rsidRPr="0000357A" w:rsidRDefault="0000357A" w:rsidP="0000357A">
      <w:pPr>
        <w:tabs>
          <w:tab w:val="left" w:pos="2770"/>
        </w:tabs>
        <w:spacing w:after="0" w:line="240" w:lineRule="auto"/>
        <w:rPr>
          <w:rFonts w:ascii="Courier New" w:hAnsi="Courier New" w:cs="Courier New"/>
          <w:sz w:val="18"/>
          <w:szCs w:val="18"/>
        </w:rPr>
      </w:pPr>
      <w:proofErr w:type="spellStart"/>
      <w:r w:rsidRPr="0000357A">
        <w:rPr>
          <w:rFonts w:ascii="Courier New" w:hAnsi="Courier New" w:cs="Courier New"/>
          <w:sz w:val="18"/>
          <w:szCs w:val="18"/>
        </w:rPr>
        <w:t>vlan</w:t>
      </w:r>
      <w:proofErr w:type="spellEnd"/>
      <w:r w:rsidRPr="0000357A">
        <w:rPr>
          <w:rFonts w:ascii="Courier New" w:hAnsi="Courier New" w:cs="Courier New"/>
          <w:sz w:val="18"/>
          <w:szCs w:val="18"/>
        </w:rPr>
        <w:t xml:space="preserve"> internal allocation policy ascending</w:t>
      </w:r>
    </w:p>
    <w:p w14:paraId="37C68A2B"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interface Loopback0</w:t>
      </w:r>
    </w:p>
    <w:p w14:paraId="234376D3" w14:textId="468A3A36"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ip address 10.1.2.1 255.255.255.0</w:t>
      </w:r>
    </w:p>
    <w:p w14:paraId="6E324C39"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interface GigabitEthernet0/0/0</w:t>
      </w:r>
    </w:p>
    <w:p w14:paraId="1AA3232A"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ip address 192.168.2.1 255.255.255.252</w:t>
      </w:r>
    </w:p>
    <w:p w14:paraId="3EC15027" w14:textId="70FEBE40"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negotiation auto</w:t>
      </w:r>
    </w:p>
    <w:p w14:paraId="192CC5E8"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interface GigabitEthernet0/0/1</w:t>
      </w:r>
    </w:p>
    <w:p w14:paraId="65B111AC"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ip address 192.168.1.2 255.255.255.252</w:t>
      </w:r>
    </w:p>
    <w:p w14:paraId="76C4E02E" w14:textId="23A68093"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negotiation auto</w:t>
      </w:r>
    </w:p>
    <w:p w14:paraId="79D93F84"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interface Serial0/1/0</w:t>
      </w:r>
    </w:p>
    <w:p w14:paraId="1E66A012"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no ip address</w:t>
      </w:r>
    </w:p>
    <w:p w14:paraId="3AF31F55" w14:textId="68887059"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shutdown</w:t>
      </w:r>
    </w:p>
    <w:p w14:paraId="1C05DF44"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interface Serial0/1/1</w:t>
      </w:r>
    </w:p>
    <w:p w14:paraId="2852EFF2"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no ip address</w:t>
      </w:r>
    </w:p>
    <w:p w14:paraId="7B196B32" w14:textId="3383B2FB"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shutdown</w:t>
      </w:r>
    </w:p>
    <w:p w14:paraId="1932573A"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interface GigabitEthernet0</w:t>
      </w:r>
    </w:p>
    <w:p w14:paraId="3B48FB80"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w:t>
      </w:r>
      <w:proofErr w:type="spellStart"/>
      <w:r w:rsidRPr="0000357A">
        <w:rPr>
          <w:rFonts w:ascii="Courier New" w:hAnsi="Courier New" w:cs="Courier New"/>
          <w:sz w:val="18"/>
          <w:szCs w:val="18"/>
        </w:rPr>
        <w:t>vrf</w:t>
      </w:r>
      <w:proofErr w:type="spellEnd"/>
      <w:r w:rsidRPr="0000357A">
        <w:rPr>
          <w:rFonts w:ascii="Courier New" w:hAnsi="Courier New" w:cs="Courier New"/>
          <w:sz w:val="18"/>
          <w:szCs w:val="18"/>
        </w:rPr>
        <w:t xml:space="preserve"> forwarding </w:t>
      </w:r>
      <w:proofErr w:type="spellStart"/>
      <w:r w:rsidRPr="0000357A">
        <w:rPr>
          <w:rFonts w:ascii="Courier New" w:hAnsi="Courier New" w:cs="Courier New"/>
          <w:sz w:val="18"/>
          <w:szCs w:val="18"/>
        </w:rPr>
        <w:t>Mgmt-intf</w:t>
      </w:r>
      <w:proofErr w:type="spellEnd"/>
    </w:p>
    <w:p w14:paraId="79E53683"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no ip address</w:t>
      </w:r>
    </w:p>
    <w:p w14:paraId="696937B3"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shutdown</w:t>
      </w:r>
    </w:p>
    <w:p w14:paraId="5753B5F0" w14:textId="3831A33F"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negotiation auto</w:t>
      </w:r>
    </w:p>
    <w:p w14:paraId="4177A68F"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interface Vlan1</w:t>
      </w:r>
    </w:p>
    <w:p w14:paraId="263D84C8"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no ip address</w:t>
      </w:r>
    </w:p>
    <w:p w14:paraId="3F0B654C" w14:textId="094C1DA1"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shutdown</w:t>
      </w:r>
    </w:p>
    <w:p w14:paraId="3339DA85"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router ospf 10</w:t>
      </w:r>
    </w:p>
    <w:p w14:paraId="4D80E5D9"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router-id 2.2.2.2</w:t>
      </w:r>
    </w:p>
    <w:p w14:paraId="64FEA540"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network 10.1.2.0 0.0.0.255 area 0</w:t>
      </w:r>
    </w:p>
    <w:p w14:paraId="181665EA"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network 192.168.1.0 0.0.0.3 area 0</w:t>
      </w:r>
    </w:p>
    <w:p w14:paraId="2E50776F" w14:textId="77777777" w:rsidR="0000357A" w:rsidRPr="0000357A" w:rsidRDefault="0000357A" w:rsidP="0000357A">
      <w:pPr>
        <w:tabs>
          <w:tab w:val="left" w:pos="2770"/>
        </w:tabs>
        <w:spacing w:after="0" w:line="240" w:lineRule="auto"/>
        <w:rPr>
          <w:rFonts w:ascii="Courier New" w:hAnsi="Courier New" w:cs="Courier New"/>
          <w:b/>
          <w:bCs/>
          <w:sz w:val="18"/>
          <w:szCs w:val="18"/>
        </w:rPr>
      </w:pPr>
      <w:r w:rsidRPr="0000357A">
        <w:rPr>
          <w:rFonts w:ascii="Courier New" w:hAnsi="Courier New" w:cs="Courier New"/>
          <w:b/>
          <w:bCs/>
          <w:sz w:val="18"/>
          <w:szCs w:val="18"/>
        </w:rPr>
        <w:t xml:space="preserve"> network 192.168.2.0 0.0.0.3 area 0</w:t>
      </w:r>
    </w:p>
    <w:p w14:paraId="60681864"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ip forward-protocol </w:t>
      </w:r>
      <w:proofErr w:type="spellStart"/>
      <w:r w:rsidRPr="0000357A">
        <w:rPr>
          <w:rFonts w:ascii="Courier New" w:hAnsi="Courier New" w:cs="Courier New"/>
          <w:sz w:val="18"/>
          <w:szCs w:val="18"/>
        </w:rPr>
        <w:t>nd</w:t>
      </w:r>
      <w:proofErr w:type="spellEnd"/>
    </w:p>
    <w:p w14:paraId="147C8C4C"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no ip http server</w:t>
      </w:r>
    </w:p>
    <w:p w14:paraId="091EFC88"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no ip http secure-server</w:t>
      </w:r>
    </w:p>
    <w:p w14:paraId="04CA945F"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ip </w:t>
      </w:r>
      <w:proofErr w:type="spellStart"/>
      <w:r w:rsidRPr="0000357A">
        <w:rPr>
          <w:rFonts w:ascii="Courier New" w:hAnsi="Courier New" w:cs="Courier New"/>
          <w:sz w:val="18"/>
          <w:szCs w:val="18"/>
        </w:rPr>
        <w:t>tftp</w:t>
      </w:r>
      <w:proofErr w:type="spellEnd"/>
      <w:r w:rsidRPr="0000357A">
        <w:rPr>
          <w:rFonts w:ascii="Courier New" w:hAnsi="Courier New" w:cs="Courier New"/>
          <w:sz w:val="18"/>
          <w:szCs w:val="18"/>
        </w:rPr>
        <w:t xml:space="preserve"> source-interface GigabitEthernet0</w:t>
      </w:r>
    </w:p>
    <w:p w14:paraId="29350499"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control-plane</w:t>
      </w:r>
    </w:p>
    <w:p w14:paraId="58B4FFE9"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line con 0</w:t>
      </w:r>
    </w:p>
    <w:p w14:paraId="32CA74BF"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w:t>
      </w:r>
      <w:proofErr w:type="spellStart"/>
      <w:r w:rsidRPr="0000357A">
        <w:rPr>
          <w:rFonts w:ascii="Courier New" w:hAnsi="Courier New" w:cs="Courier New"/>
          <w:sz w:val="18"/>
          <w:szCs w:val="18"/>
        </w:rPr>
        <w:t>stopbits</w:t>
      </w:r>
      <w:proofErr w:type="spellEnd"/>
      <w:r w:rsidRPr="0000357A">
        <w:rPr>
          <w:rFonts w:ascii="Courier New" w:hAnsi="Courier New" w:cs="Courier New"/>
          <w:sz w:val="18"/>
          <w:szCs w:val="18"/>
        </w:rPr>
        <w:t xml:space="preserve"> 1</w:t>
      </w:r>
    </w:p>
    <w:p w14:paraId="1BED9AD5"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line aux 0</w:t>
      </w:r>
    </w:p>
    <w:p w14:paraId="05598FE2"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w:t>
      </w:r>
      <w:proofErr w:type="spellStart"/>
      <w:r w:rsidRPr="0000357A">
        <w:rPr>
          <w:rFonts w:ascii="Courier New" w:hAnsi="Courier New" w:cs="Courier New"/>
          <w:sz w:val="18"/>
          <w:szCs w:val="18"/>
        </w:rPr>
        <w:t>stopbits</w:t>
      </w:r>
      <w:proofErr w:type="spellEnd"/>
      <w:r w:rsidRPr="0000357A">
        <w:rPr>
          <w:rFonts w:ascii="Courier New" w:hAnsi="Courier New" w:cs="Courier New"/>
          <w:sz w:val="18"/>
          <w:szCs w:val="18"/>
        </w:rPr>
        <w:t xml:space="preserve"> 1</w:t>
      </w:r>
    </w:p>
    <w:p w14:paraId="57F194E9" w14:textId="77777777"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line </w:t>
      </w:r>
      <w:proofErr w:type="spellStart"/>
      <w:r w:rsidRPr="0000357A">
        <w:rPr>
          <w:rFonts w:ascii="Courier New" w:hAnsi="Courier New" w:cs="Courier New"/>
          <w:sz w:val="18"/>
          <w:szCs w:val="18"/>
        </w:rPr>
        <w:t>vty</w:t>
      </w:r>
      <w:proofErr w:type="spellEnd"/>
      <w:r w:rsidRPr="0000357A">
        <w:rPr>
          <w:rFonts w:ascii="Courier New" w:hAnsi="Courier New" w:cs="Courier New"/>
          <w:sz w:val="18"/>
          <w:szCs w:val="18"/>
        </w:rPr>
        <w:t xml:space="preserve"> 0 4</w:t>
      </w:r>
    </w:p>
    <w:p w14:paraId="4270BEB2" w14:textId="598A141D" w:rsidR="0000357A" w:rsidRPr="0000357A" w:rsidRDefault="0000357A" w:rsidP="0000357A">
      <w:pPr>
        <w:tabs>
          <w:tab w:val="left" w:pos="2770"/>
        </w:tabs>
        <w:spacing w:after="0" w:line="240" w:lineRule="auto"/>
        <w:rPr>
          <w:rFonts w:ascii="Courier New" w:hAnsi="Courier New" w:cs="Courier New"/>
          <w:sz w:val="18"/>
          <w:szCs w:val="18"/>
        </w:rPr>
      </w:pPr>
      <w:r w:rsidRPr="0000357A">
        <w:rPr>
          <w:rFonts w:ascii="Courier New" w:hAnsi="Courier New" w:cs="Courier New"/>
          <w:sz w:val="18"/>
          <w:szCs w:val="18"/>
        </w:rPr>
        <w:t xml:space="preserve"> login</w:t>
      </w:r>
    </w:p>
    <w:p w14:paraId="741C639A" w14:textId="7F69EAD6" w:rsidR="00440E01" w:rsidRPr="00440E01" w:rsidRDefault="0000357A" w:rsidP="00440E01">
      <w:pPr>
        <w:tabs>
          <w:tab w:val="left" w:pos="2770"/>
        </w:tabs>
        <w:spacing w:after="0" w:line="240" w:lineRule="auto"/>
        <w:rPr>
          <w:rFonts w:ascii="Courier New" w:hAnsi="Courier New" w:cs="Courier New"/>
          <w:sz w:val="16"/>
          <w:szCs w:val="16"/>
        </w:rPr>
      </w:pPr>
      <w:r w:rsidRPr="0000357A">
        <w:rPr>
          <w:rFonts w:ascii="Courier New" w:hAnsi="Courier New" w:cs="Courier New"/>
          <w:sz w:val="18"/>
          <w:szCs w:val="18"/>
        </w:rPr>
        <w:t>end</w:t>
      </w:r>
    </w:p>
    <w:p w14:paraId="432D96A9" w14:textId="77777777" w:rsidR="00440E01" w:rsidRDefault="00440E01">
      <w:pPr>
        <w:rPr>
          <w:rFonts w:ascii="Times New Roman" w:hAnsi="Times New Roman" w:cs="Times New Roman"/>
          <w:b/>
          <w:bCs/>
          <w:sz w:val="25"/>
          <w:szCs w:val="25"/>
          <w:u w:val="single"/>
        </w:rPr>
      </w:pPr>
      <w:r>
        <w:rPr>
          <w:rFonts w:ascii="Times New Roman" w:hAnsi="Times New Roman" w:cs="Times New Roman"/>
          <w:b/>
          <w:bCs/>
          <w:sz w:val="25"/>
          <w:szCs w:val="25"/>
          <w:u w:val="single"/>
        </w:rPr>
        <w:br w:type="page"/>
      </w:r>
    </w:p>
    <w:p w14:paraId="52E3F3C7" w14:textId="3786A325" w:rsidR="004C3A59" w:rsidRPr="00973515" w:rsidRDefault="004C3A59" w:rsidP="004C3A59">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lastRenderedPageBreak/>
        <w:t>R3</w:t>
      </w:r>
    </w:p>
    <w:p w14:paraId="304BD494" w14:textId="4F2294FE"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hostname R3</w:t>
      </w:r>
    </w:p>
    <w:p w14:paraId="6826EFF4"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boot-start-marker</w:t>
      </w:r>
    </w:p>
    <w:p w14:paraId="5C1CA9AD" w14:textId="77777777" w:rsidR="00440E01"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boot-end-marker</w:t>
      </w:r>
    </w:p>
    <w:p w14:paraId="58FB172C" w14:textId="384AD882" w:rsidR="0048713A" w:rsidRPr="0048713A" w:rsidRDefault="0048713A" w:rsidP="0048713A">
      <w:pPr>
        <w:tabs>
          <w:tab w:val="left" w:pos="2770"/>
        </w:tabs>
        <w:spacing w:after="0" w:line="240" w:lineRule="auto"/>
        <w:rPr>
          <w:rFonts w:ascii="Courier New" w:hAnsi="Courier New" w:cs="Courier New"/>
          <w:sz w:val="18"/>
          <w:szCs w:val="18"/>
        </w:rPr>
      </w:pPr>
      <w:proofErr w:type="spellStart"/>
      <w:r w:rsidRPr="0048713A">
        <w:rPr>
          <w:rFonts w:ascii="Courier New" w:hAnsi="Courier New" w:cs="Courier New"/>
          <w:sz w:val="18"/>
          <w:szCs w:val="18"/>
        </w:rPr>
        <w:t>vrf</w:t>
      </w:r>
      <w:proofErr w:type="spellEnd"/>
      <w:r w:rsidRPr="0048713A">
        <w:rPr>
          <w:rFonts w:ascii="Courier New" w:hAnsi="Courier New" w:cs="Courier New"/>
          <w:sz w:val="18"/>
          <w:szCs w:val="18"/>
        </w:rPr>
        <w:t xml:space="preserve"> definition </w:t>
      </w:r>
      <w:proofErr w:type="spellStart"/>
      <w:r w:rsidRPr="0048713A">
        <w:rPr>
          <w:rFonts w:ascii="Courier New" w:hAnsi="Courier New" w:cs="Courier New"/>
          <w:sz w:val="18"/>
          <w:szCs w:val="18"/>
        </w:rPr>
        <w:t>Mgmt-intf</w:t>
      </w:r>
      <w:proofErr w:type="spellEnd"/>
    </w:p>
    <w:p w14:paraId="33B4E121"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address-family ipv4</w:t>
      </w:r>
    </w:p>
    <w:p w14:paraId="16F83DEA" w14:textId="4B4957E4"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exit-address-family</w:t>
      </w:r>
    </w:p>
    <w:p w14:paraId="4C6BFAAC"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address-family ipv6</w:t>
      </w:r>
    </w:p>
    <w:p w14:paraId="657C68F5"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exit-address-family</w:t>
      </w:r>
    </w:p>
    <w:p w14:paraId="708C5839" w14:textId="77777777" w:rsidR="00440E01"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no </w:t>
      </w:r>
      <w:proofErr w:type="spellStart"/>
      <w:r w:rsidRPr="0048713A">
        <w:rPr>
          <w:rFonts w:ascii="Courier New" w:hAnsi="Courier New" w:cs="Courier New"/>
          <w:sz w:val="18"/>
          <w:szCs w:val="18"/>
        </w:rPr>
        <w:t>aaa</w:t>
      </w:r>
      <w:proofErr w:type="spellEnd"/>
      <w:r w:rsidRPr="0048713A">
        <w:rPr>
          <w:rFonts w:ascii="Courier New" w:hAnsi="Courier New" w:cs="Courier New"/>
          <w:sz w:val="18"/>
          <w:szCs w:val="18"/>
        </w:rPr>
        <w:t xml:space="preserve"> new-model</w:t>
      </w:r>
    </w:p>
    <w:p w14:paraId="3C73A98D" w14:textId="19D08BB5"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subscriber templating</w:t>
      </w:r>
    </w:p>
    <w:p w14:paraId="3C3C5499"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multilink bundle-name authenticated</w:t>
      </w:r>
    </w:p>
    <w:p w14:paraId="34AE922D" w14:textId="7D19337A"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license </w:t>
      </w:r>
      <w:proofErr w:type="spellStart"/>
      <w:r w:rsidRPr="0048713A">
        <w:rPr>
          <w:rFonts w:ascii="Courier New" w:hAnsi="Courier New" w:cs="Courier New"/>
          <w:sz w:val="18"/>
          <w:szCs w:val="18"/>
        </w:rPr>
        <w:t>udi</w:t>
      </w:r>
      <w:proofErr w:type="spellEnd"/>
      <w:r w:rsidRPr="0048713A">
        <w:rPr>
          <w:rFonts w:ascii="Courier New" w:hAnsi="Courier New" w:cs="Courier New"/>
          <w:sz w:val="18"/>
          <w:szCs w:val="18"/>
        </w:rPr>
        <w:t xml:space="preserve"> </w:t>
      </w:r>
      <w:proofErr w:type="spellStart"/>
      <w:r w:rsidRPr="0048713A">
        <w:rPr>
          <w:rFonts w:ascii="Courier New" w:hAnsi="Courier New" w:cs="Courier New"/>
          <w:sz w:val="18"/>
          <w:szCs w:val="18"/>
        </w:rPr>
        <w:t>pid</w:t>
      </w:r>
      <w:proofErr w:type="spellEnd"/>
      <w:r w:rsidRPr="0048713A">
        <w:rPr>
          <w:rFonts w:ascii="Courier New" w:hAnsi="Courier New" w:cs="Courier New"/>
          <w:sz w:val="18"/>
          <w:szCs w:val="18"/>
        </w:rPr>
        <w:t xml:space="preserve"> ISR4321/K9 </w:t>
      </w:r>
      <w:proofErr w:type="spellStart"/>
      <w:r w:rsidRPr="0048713A">
        <w:rPr>
          <w:rFonts w:ascii="Courier New" w:hAnsi="Courier New" w:cs="Courier New"/>
          <w:sz w:val="18"/>
          <w:szCs w:val="18"/>
        </w:rPr>
        <w:t>sn</w:t>
      </w:r>
      <w:proofErr w:type="spellEnd"/>
      <w:r w:rsidRPr="0048713A">
        <w:rPr>
          <w:rFonts w:ascii="Courier New" w:hAnsi="Courier New" w:cs="Courier New"/>
          <w:sz w:val="18"/>
          <w:szCs w:val="18"/>
        </w:rPr>
        <w:t xml:space="preserve"> FDO214421D1</w:t>
      </w:r>
    </w:p>
    <w:p w14:paraId="282AA57C"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spanning-tree extend system-id</w:t>
      </w:r>
    </w:p>
    <w:p w14:paraId="6C65AF75"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redundancy</w:t>
      </w:r>
    </w:p>
    <w:p w14:paraId="14090C20"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mode none</w:t>
      </w:r>
    </w:p>
    <w:p w14:paraId="6A746DD9" w14:textId="77777777" w:rsidR="0048713A" w:rsidRPr="0048713A" w:rsidRDefault="0048713A" w:rsidP="0048713A">
      <w:pPr>
        <w:tabs>
          <w:tab w:val="left" w:pos="2770"/>
        </w:tabs>
        <w:spacing w:after="0" w:line="240" w:lineRule="auto"/>
        <w:rPr>
          <w:rFonts w:ascii="Courier New" w:hAnsi="Courier New" w:cs="Courier New"/>
          <w:sz w:val="18"/>
          <w:szCs w:val="18"/>
        </w:rPr>
      </w:pPr>
      <w:proofErr w:type="spellStart"/>
      <w:r w:rsidRPr="0048713A">
        <w:rPr>
          <w:rFonts w:ascii="Courier New" w:hAnsi="Courier New" w:cs="Courier New"/>
          <w:sz w:val="18"/>
          <w:szCs w:val="18"/>
        </w:rPr>
        <w:t>vlan</w:t>
      </w:r>
      <w:proofErr w:type="spellEnd"/>
      <w:r w:rsidRPr="0048713A">
        <w:rPr>
          <w:rFonts w:ascii="Courier New" w:hAnsi="Courier New" w:cs="Courier New"/>
          <w:sz w:val="18"/>
          <w:szCs w:val="18"/>
        </w:rPr>
        <w:t xml:space="preserve"> internal allocation policy ascending</w:t>
      </w:r>
    </w:p>
    <w:p w14:paraId="488E5C2A"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interface Loopback0</w:t>
      </w:r>
    </w:p>
    <w:p w14:paraId="18728ABB"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ip address 10.1.3.1 255.255.255.0</w:t>
      </w:r>
    </w:p>
    <w:p w14:paraId="3E2DC5CC"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interface GigabitEthernet0/0/0</w:t>
      </w:r>
    </w:p>
    <w:p w14:paraId="7D09F7DA"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ip address 192.168.3.1 255.255.255.252</w:t>
      </w:r>
    </w:p>
    <w:p w14:paraId="10046E41" w14:textId="4D18E9A1"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negotiation auto</w:t>
      </w:r>
    </w:p>
    <w:p w14:paraId="1506764E"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interface GigabitEthernet0/0/1</w:t>
      </w:r>
    </w:p>
    <w:p w14:paraId="33F54BC7"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ip address 192.168.2.2 255.255.255.252</w:t>
      </w:r>
    </w:p>
    <w:p w14:paraId="27C0CCA5" w14:textId="3CEF52EF"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negotiation auto</w:t>
      </w:r>
    </w:p>
    <w:p w14:paraId="2A77AFA2"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interface Serial0/1/0</w:t>
      </w:r>
    </w:p>
    <w:p w14:paraId="4C999D96"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no ip address</w:t>
      </w:r>
    </w:p>
    <w:p w14:paraId="67174A19" w14:textId="2A36E172"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shutdown</w:t>
      </w:r>
    </w:p>
    <w:p w14:paraId="03829A3F"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interface Serial0/1/1</w:t>
      </w:r>
    </w:p>
    <w:p w14:paraId="44640B59"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no ip address</w:t>
      </w:r>
    </w:p>
    <w:p w14:paraId="1AE0F6F8" w14:textId="5F5A6430"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shutdown</w:t>
      </w:r>
    </w:p>
    <w:p w14:paraId="436F459C"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interface GigabitEthernet0</w:t>
      </w:r>
    </w:p>
    <w:p w14:paraId="1ECE5062"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w:t>
      </w:r>
      <w:proofErr w:type="spellStart"/>
      <w:r w:rsidRPr="0048713A">
        <w:rPr>
          <w:rFonts w:ascii="Courier New" w:hAnsi="Courier New" w:cs="Courier New"/>
          <w:sz w:val="18"/>
          <w:szCs w:val="18"/>
        </w:rPr>
        <w:t>vrf</w:t>
      </w:r>
      <w:proofErr w:type="spellEnd"/>
      <w:r w:rsidRPr="0048713A">
        <w:rPr>
          <w:rFonts w:ascii="Courier New" w:hAnsi="Courier New" w:cs="Courier New"/>
          <w:sz w:val="18"/>
          <w:szCs w:val="18"/>
        </w:rPr>
        <w:t xml:space="preserve"> forwarding </w:t>
      </w:r>
      <w:proofErr w:type="spellStart"/>
      <w:r w:rsidRPr="0048713A">
        <w:rPr>
          <w:rFonts w:ascii="Courier New" w:hAnsi="Courier New" w:cs="Courier New"/>
          <w:sz w:val="18"/>
          <w:szCs w:val="18"/>
        </w:rPr>
        <w:t>Mgmt-intf</w:t>
      </w:r>
      <w:proofErr w:type="spellEnd"/>
    </w:p>
    <w:p w14:paraId="6BEE89DA"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no ip address</w:t>
      </w:r>
    </w:p>
    <w:p w14:paraId="392B70A0"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shutdown</w:t>
      </w:r>
    </w:p>
    <w:p w14:paraId="6FDE185F" w14:textId="24B103E1"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negotiation auto</w:t>
      </w:r>
    </w:p>
    <w:p w14:paraId="3659E1FC"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interface Vlan1</w:t>
      </w:r>
    </w:p>
    <w:p w14:paraId="313F428F"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no ip address</w:t>
      </w:r>
    </w:p>
    <w:p w14:paraId="29B31260" w14:textId="2A9F769F"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shutdown</w:t>
      </w:r>
    </w:p>
    <w:p w14:paraId="55D4B70E"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router ospf 10</w:t>
      </w:r>
    </w:p>
    <w:p w14:paraId="5C7F672E"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router-id 3.3.3.3</w:t>
      </w:r>
    </w:p>
    <w:p w14:paraId="1EA63A69"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network 10.1.3.0 0.0.0.255 area 0</w:t>
      </w:r>
    </w:p>
    <w:p w14:paraId="6A1B9ACB" w14:textId="77777777"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network 192.168.2.0 0.0.0.3 area 0</w:t>
      </w:r>
    </w:p>
    <w:p w14:paraId="012BB0FB" w14:textId="0E3FE6C6" w:rsidR="0048713A" w:rsidRPr="00440E01" w:rsidRDefault="0048713A" w:rsidP="0048713A">
      <w:pPr>
        <w:tabs>
          <w:tab w:val="left" w:pos="2770"/>
        </w:tabs>
        <w:spacing w:after="0" w:line="240" w:lineRule="auto"/>
        <w:rPr>
          <w:rFonts w:ascii="Courier New" w:hAnsi="Courier New" w:cs="Courier New"/>
          <w:b/>
          <w:bCs/>
          <w:sz w:val="18"/>
          <w:szCs w:val="18"/>
        </w:rPr>
      </w:pPr>
      <w:r w:rsidRPr="00440E01">
        <w:rPr>
          <w:rFonts w:ascii="Courier New" w:hAnsi="Courier New" w:cs="Courier New"/>
          <w:b/>
          <w:bCs/>
          <w:sz w:val="18"/>
          <w:szCs w:val="18"/>
        </w:rPr>
        <w:t xml:space="preserve"> network 192.168.3.0 0.0.0.3 area 0</w:t>
      </w:r>
    </w:p>
    <w:p w14:paraId="04313FD7"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ip forward-protocol </w:t>
      </w:r>
      <w:proofErr w:type="spellStart"/>
      <w:r w:rsidRPr="0048713A">
        <w:rPr>
          <w:rFonts w:ascii="Courier New" w:hAnsi="Courier New" w:cs="Courier New"/>
          <w:sz w:val="18"/>
          <w:szCs w:val="18"/>
        </w:rPr>
        <w:t>nd</w:t>
      </w:r>
      <w:proofErr w:type="spellEnd"/>
    </w:p>
    <w:p w14:paraId="706AC67D"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no ip http server</w:t>
      </w:r>
    </w:p>
    <w:p w14:paraId="4B4D9544"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no ip http secure-server</w:t>
      </w:r>
    </w:p>
    <w:p w14:paraId="200710D2" w14:textId="77777777" w:rsidR="00440E01"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ip </w:t>
      </w:r>
      <w:proofErr w:type="spellStart"/>
      <w:r w:rsidRPr="0048713A">
        <w:rPr>
          <w:rFonts w:ascii="Courier New" w:hAnsi="Courier New" w:cs="Courier New"/>
          <w:sz w:val="18"/>
          <w:szCs w:val="18"/>
        </w:rPr>
        <w:t>tftp</w:t>
      </w:r>
      <w:proofErr w:type="spellEnd"/>
      <w:r w:rsidRPr="0048713A">
        <w:rPr>
          <w:rFonts w:ascii="Courier New" w:hAnsi="Courier New" w:cs="Courier New"/>
          <w:sz w:val="18"/>
          <w:szCs w:val="18"/>
        </w:rPr>
        <w:t xml:space="preserve"> source-interface GigabitEthernet0</w:t>
      </w:r>
    </w:p>
    <w:p w14:paraId="315A25EB" w14:textId="78CE5E5D"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control-plane</w:t>
      </w:r>
    </w:p>
    <w:p w14:paraId="3A02E29A"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line con 0</w:t>
      </w:r>
    </w:p>
    <w:p w14:paraId="1BBC1307"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w:t>
      </w:r>
      <w:proofErr w:type="spellStart"/>
      <w:r w:rsidRPr="0048713A">
        <w:rPr>
          <w:rFonts w:ascii="Courier New" w:hAnsi="Courier New" w:cs="Courier New"/>
          <w:sz w:val="18"/>
          <w:szCs w:val="18"/>
        </w:rPr>
        <w:t>stopbits</w:t>
      </w:r>
      <w:proofErr w:type="spellEnd"/>
      <w:r w:rsidRPr="0048713A">
        <w:rPr>
          <w:rFonts w:ascii="Courier New" w:hAnsi="Courier New" w:cs="Courier New"/>
          <w:sz w:val="18"/>
          <w:szCs w:val="18"/>
        </w:rPr>
        <w:t xml:space="preserve"> 1</w:t>
      </w:r>
    </w:p>
    <w:p w14:paraId="1932A84C"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line aux 0</w:t>
      </w:r>
    </w:p>
    <w:p w14:paraId="476F1A4A"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w:t>
      </w:r>
      <w:proofErr w:type="spellStart"/>
      <w:r w:rsidRPr="0048713A">
        <w:rPr>
          <w:rFonts w:ascii="Courier New" w:hAnsi="Courier New" w:cs="Courier New"/>
          <w:sz w:val="18"/>
          <w:szCs w:val="18"/>
        </w:rPr>
        <w:t>stopbits</w:t>
      </w:r>
      <w:proofErr w:type="spellEnd"/>
      <w:r w:rsidRPr="0048713A">
        <w:rPr>
          <w:rFonts w:ascii="Courier New" w:hAnsi="Courier New" w:cs="Courier New"/>
          <w:sz w:val="18"/>
          <w:szCs w:val="18"/>
        </w:rPr>
        <w:t xml:space="preserve"> 1</w:t>
      </w:r>
    </w:p>
    <w:p w14:paraId="0C5068F2" w14:textId="77777777" w:rsidR="0048713A" w:rsidRPr="0048713A" w:rsidRDefault="0048713A" w:rsidP="0048713A">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line </w:t>
      </w:r>
      <w:proofErr w:type="spellStart"/>
      <w:r w:rsidRPr="0048713A">
        <w:rPr>
          <w:rFonts w:ascii="Courier New" w:hAnsi="Courier New" w:cs="Courier New"/>
          <w:sz w:val="18"/>
          <w:szCs w:val="18"/>
        </w:rPr>
        <w:t>vty</w:t>
      </w:r>
      <w:proofErr w:type="spellEnd"/>
      <w:r w:rsidRPr="0048713A">
        <w:rPr>
          <w:rFonts w:ascii="Courier New" w:hAnsi="Courier New" w:cs="Courier New"/>
          <w:sz w:val="18"/>
          <w:szCs w:val="18"/>
        </w:rPr>
        <w:t xml:space="preserve"> 0 4</w:t>
      </w:r>
    </w:p>
    <w:p w14:paraId="7D18B20A" w14:textId="24E97DFB" w:rsidR="0048713A" w:rsidRPr="0048713A" w:rsidRDefault="0048713A" w:rsidP="00440E01">
      <w:pPr>
        <w:tabs>
          <w:tab w:val="left" w:pos="2770"/>
        </w:tabs>
        <w:spacing w:after="0" w:line="240" w:lineRule="auto"/>
        <w:rPr>
          <w:rFonts w:ascii="Courier New" w:hAnsi="Courier New" w:cs="Courier New"/>
          <w:sz w:val="18"/>
          <w:szCs w:val="18"/>
        </w:rPr>
      </w:pPr>
      <w:r w:rsidRPr="0048713A">
        <w:rPr>
          <w:rFonts w:ascii="Courier New" w:hAnsi="Courier New" w:cs="Courier New"/>
          <w:sz w:val="18"/>
          <w:szCs w:val="18"/>
        </w:rPr>
        <w:t xml:space="preserve"> login</w:t>
      </w:r>
    </w:p>
    <w:p w14:paraId="7750A2EF" w14:textId="535BBD94" w:rsidR="00F0770A" w:rsidRPr="00F0770A" w:rsidRDefault="00F0770A" w:rsidP="00F0770A">
      <w:pPr>
        <w:tabs>
          <w:tab w:val="left" w:pos="2770"/>
        </w:tabs>
        <w:spacing w:after="0" w:line="240" w:lineRule="auto"/>
        <w:rPr>
          <w:rFonts w:ascii="Courier New" w:hAnsi="Courier New" w:cs="Courier New"/>
          <w:sz w:val="18"/>
          <w:szCs w:val="18"/>
        </w:rPr>
      </w:pPr>
      <w:r>
        <w:rPr>
          <w:rFonts w:ascii="Courier New" w:hAnsi="Courier New" w:cs="Courier New"/>
          <w:sz w:val="18"/>
          <w:szCs w:val="18"/>
        </w:rPr>
        <w:t>e</w:t>
      </w:r>
      <w:r w:rsidR="0048713A" w:rsidRPr="0048713A">
        <w:rPr>
          <w:rFonts w:ascii="Courier New" w:hAnsi="Courier New" w:cs="Courier New"/>
          <w:sz w:val="18"/>
          <w:szCs w:val="18"/>
        </w:rPr>
        <w:t>nd</w:t>
      </w:r>
      <w:r>
        <w:rPr>
          <w:rFonts w:ascii="Times New Roman" w:hAnsi="Times New Roman" w:cs="Times New Roman"/>
          <w:b/>
          <w:bCs/>
          <w:sz w:val="25"/>
          <w:szCs w:val="25"/>
          <w:u w:val="single"/>
        </w:rPr>
        <w:br w:type="page"/>
      </w:r>
    </w:p>
    <w:p w14:paraId="46DBBF68" w14:textId="51990B3A" w:rsidR="00FB27D7" w:rsidRPr="0000357A" w:rsidRDefault="00FB27D7" w:rsidP="0048713A">
      <w:pPr>
        <w:tabs>
          <w:tab w:val="left" w:pos="2770"/>
        </w:tabs>
        <w:spacing w:after="0" w:line="240" w:lineRule="auto"/>
        <w:rPr>
          <w:rFonts w:ascii="Courier New" w:hAnsi="Courier New" w:cs="Courier New"/>
          <w:sz w:val="18"/>
          <w:szCs w:val="18"/>
        </w:rPr>
      </w:pPr>
      <w:r>
        <w:rPr>
          <w:rFonts w:ascii="Times New Roman" w:hAnsi="Times New Roman" w:cs="Times New Roman"/>
          <w:b/>
          <w:bCs/>
          <w:sz w:val="25"/>
          <w:szCs w:val="25"/>
          <w:u w:val="single"/>
        </w:rPr>
        <w:lastRenderedPageBreak/>
        <w:t>R4</w:t>
      </w:r>
    </w:p>
    <w:p w14:paraId="7FB9A738" w14:textId="08EEAD0F"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hostname R4</w:t>
      </w:r>
    </w:p>
    <w:p w14:paraId="1050F9BF"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boot-start-marker</w:t>
      </w:r>
    </w:p>
    <w:p w14:paraId="0D89C52B"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boot-end-marker</w:t>
      </w:r>
    </w:p>
    <w:p w14:paraId="50BEFBB6" w14:textId="6CE418D0" w:rsidR="00732D75" w:rsidRPr="00732D75" w:rsidRDefault="00732D75" w:rsidP="00732D75">
      <w:pPr>
        <w:tabs>
          <w:tab w:val="left" w:pos="2770"/>
        </w:tabs>
        <w:spacing w:after="0" w:line="240" w:lineRule="auto"/>
        <w:rPr>
          <w:rFonts w:ascii="Courier New" w:hAnsi="Courier New" w:cs="Courier New"/>
          <w:sz w:val="18"/>
          <w:szCs w:val="18"/>
        </w:rPr>
      </w:pPr>
      <w:proofErr w:type="spellStart"/>
      <w:r w:rsidRPr="00732D75">
        <w:rPr>
          <w:rFonts w:ascii="Courier New" w:hAnsi="Courier New" w:cs="Courier New"/>
          <w:sz w:val="18"/>
          <w:szCs w:val="18"/>
        </w:rPr>
        <w:t>vrf</w:t>
      </w:r>
      <w:proofErr w:type="spellEnd"/>
      <w:r w:rsidRPr="00732D75">
        <w:rPr>
          <w:rFonts w:ascii="Courier New" w:hAnsi="Courier New" w:cs="Courier New"/>
          <w:sz w:val="18"/>
          <w:szCs w:val="18"/>
        </w:rPr>
        <w:t xml:space="preserve"> definition </w:t>
      </w:r>
      <w:proofErr w:type="spellStart"/>
      <w:r w:rsidRPr="00732D75">
        <w:rPr>
          <w:rFonts w:ascii="Courier New" w:hAnsi="Courier New" w:cs="Courier New"/>
          <w:sz w:val="18"/>
          <w:szCs w:val="18"/>
        </w:rPr>
        <w:t>Mgmt-intf</w:t>
      </w:r>
      <w:proofErr w:type="spellEnd"/>
    </w:p>
    <w:p w14:paraId="49CB49DC"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address-family ipv4</w:t>
      </w:r>
    </w:p>
    <w:p w14:paraId="46D74BAC" w14:textId="3461349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exit-address-family</w:t>
      </w:r>
    </w:p>
    <w:p w14:paraId="4C7EE099"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address-family ipv6</w:t>
      </w:r>
    </w:p>
    <w:p w14:paraId="3A7B22A0"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exit-address-family</w:t>
      </w:r>
    </w:p>
    <w:p w14:paraId="6C5153BB"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no </w:t>
      </w:r>
      <w:proofErr w:type="spellStart"/>
      <w:r w:rsidRPr="00732D75">
        <w:rPr>
          <w:rFonts w:ascii="Courier New" w:hAnsi="Courier New" w:cs="Courier New"/>
          <w:sz w:val="18"/>
          <w:szCs w:val="18"/>
        </w:rPr>
        <w:t>aaa</w:t>
      </w:r>
      <w:proofErr w:type="spellEnd"/>
      <w:r w:rsidRPr="00732D75">
        <w:rPr>
          <w:rFonts w:ascii="Courier New" w:hAnsi="Courier New" w:cs="Courier New"/>
          <w:sz w:val="18"/>
          <w:szCs w:val="18"/>
        </w:rPr>
        <w:t xml:space="preserve"> new-model</w:t>
      </w:r>
    </w:p>
    <w:p w14:paraId="607E300E"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subscriber templating</w:t>
      </w:r>
    </w:p>
    <w:p w14:paraId="64068218"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multilink bundle-name authenticated</w:t>
      </w:r>
    </w:p>
    <w:p w14:paraId="5E379925"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license </w:t>
      </w:r>
      <w:proofErr w:type="spellStart"/>
      <w:r w:rsidRPr="00732D75">
        <w:rPr>
          <w:rFonts w:ascii="Courier New" w:hAnsi="Courier New" w:cs="Courier New"/>
          <w:sz w:val="18"/>
          <w:szCs w:val="18"/>
        </w:rPr>
        <w:t>udi</w:t>
      </w:r>
      <w:proofErr w:type="spellEnd"/>
      <w:r w:rsidRPr="00732D75">
        <w:rPr>
          <w:rFonts w:ascii="Courier New" w:hAnsi="Courier New" w:cs="Courier New"/>
          <w:sz w:val="18"/>
          <w:szCs w:val="18"/>
        </w:rPr>
        <w:t xml:space="preserve"> </w:t>
      </w:r>
      <w:proofErr w:type="spellStart"/>
      <w:r w:rsidRPr="00732D75">
        <w:rPr>
          <w:rFonts w:ascii="Courier New" w:hAnsi="Courier New" w:cs="Courier New"/>
          <w:sz w:val="18"/>
          <w:szCs w:val="18"/>
        </w:rPr>
        <w:t>pid</w:t>
      </w:r>
      <w:proofErr w:type="spellEnd"/>
      <w:r w:rsidRPr="00732D75">
        <w:rPr>
          <w:rFonts w:ascii="Courier New" w:hAnsi="Courier New" w:cs="Courier New"/>
          <w:sz w:val="18"/>
          <w:szCs w:val="18"/>
        </w:rPr>
        <w:t xml:space="preserve"> ISR4321/K9 </w:t>
      </w:r>
      <w:proofErr w:type="spellStart"/>
      <w:r w:rsidRPr="00732D75">
        <w:rPr>
          <w:rFonts w:ascii="Courier New" w:hAnsi="Courier New" w:cs="Courier New"/>
          <w:sz w:val="18"/>
          <w:szCs w:val="18"/>
        </w:rPr>
        <w:t>sn</w:t>
      </w:r>
      <w:proofErr w:type="spellEnd"/>
      <w:r w:rsidRPr="00732D75">
        <w:rPr>
          <w:rFonts w:ascii="Courier New" w:hAnsi="Courier New" w:cs="Courier New"/>
          <w:sz w:val="18"/>
          <w:szCs w:val="18"/>
        </w:rPr>
        <w:t xml:space="preserve"> FLM240608PJ</w:t>
      </w:r>
    </w:p>
    <w:p w14:paraId="15FB0C1E"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no license smart </w:t>
      </w:r>
      <w:proofErr w:type="gramStart"/>
      <w:r w:rsidRPr="00732D75">
        <w:rPr>
          <w:rFonts w:ascii="Courier New" w:hAnsi="Courier New" w:cs="Courier New"/>
          <w:sz w:val="18"/>
          <w:szCs w:val="18"/>
        </w:rPr>
        <w:t>enable</w:t>
      </w:r>
      <w:proofErr w:type="gramEnd"/>
    </w:p>
    <w:p w14:paraId="0BD8A963" w14:textId="7806BEBF"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diagnostic bootup level minimal</w:t>
      </w:r>
    </w:p>
    <w:p w14:paraId="11E6EF45"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spanning-tree extend system-id</w:t>
      </w:r>
    </w:p>
    <w:p w14:paraId="65748F96"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redundancy</w:t>
      </w:r>
    </w:p>
    <w:p w14:paraId="43B562FB"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mode none</w:t>
      </w:r>
    </w:p>
    <w:p w14:paraId="1081ACD0"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interface Loopback0</w:t>
      </w:r>
    </w:p>
    <w:p w14:paraId="0362DA9E" w14:textId="61746E31"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ip address 10.1.4.1 255.255.255.0</w:t>
      </w:r>
    </w:p>
    <w:p w14:paraId="02699CEB"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interface GigabitEthernet0/0/0</w:t>
      </w:r>
    </w:p>
    <w:p w14:paraId="28B59BB8"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ip address 192.168.4.1 255.255.255.252</w:t>
      </w:r>
    </w:p>
    <w:p w14:paraId="258E2C27" w14:textId="15F0090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negotiation auto</w:t>
      </w:r>
    </w:p>
    <w:p w14:paraId="5A408B50"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interface GigabitEthernet0/0/1</w:t>
      </w:r>
    </w:p>
    <w:p w14:paraId="792D7046"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ip address 192.168.3.2 255.255.255.252</w:t>
      </w:r>
    </w:p>
    <w:p w14:paraId="2E0323E9" w14:textId="19BD3772"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negotiation auto</w:t>
      </w:r>
    </w:p>
    <w:p w14:paraId="4985683A"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interface GigabitEthernet0/1/0</w:t>
      </w:r>
    </w:p>
    <w:p w14:paraId="1DFC56F5"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no ip address</w:t>
      </w:r>
    </w:p>
    <w:p w14:paraId="74A0BF54"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shutdown</w:t>
      </w:r>
    </w:p>
    <w:p w14:paraId="0104CD2E" w14:textId="5D03F8B8"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negotiation aut</w:t>
      </w:r>
      <w:r>
        <w:rPr>
          <w:rFonts w:ascii="Courier New" w:hAnsi="Courier New" w:cs="Courier New"/>
          <w:sz w:val="18"/>
          <w:szCs w:val="18"/>
        </w:rPr>
        <w:t>o</w:t>
      </w:r>
    </w:p>
    <w:p w14:paraId="30400BB8"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interface GigabitEthernet0/1/1</w:t>
      </w:r>
    </w:p>
    <w:p w14:paraId="240E598E"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no ip address</w:t>
      </w:r>
    </w:p>
    <w:p w14:paraId="558E550B"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shutdown</w:t>
      </w:r>
    </w:p>
    <w:p w14:paraId="44E7BB34" w14:textId="5E14550A"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negotiation auto</w:t>
      </w:r>
    </w:p>
    <w:p w14:paraId="09059156"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interface GigabitEthernet0</w:t>
      </w:r>
    </w:p>
    <w:p w14:paraId="35A542BF"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w:t>
      </w:r>
      <w:proofErr w:type="spellStart"/>
      <w:r w:rsidRPr="00732D75">
        <w:rPr>
          <w:rFonts w:ascii="Courier New" w:hAnsi="Courier New" w:cs="Courier New"/>
          <w:sz w:val="18"/>
          <w:szCs w:val="18"/>
        </w:rPr>
        <w:t>vrf</w:t>
      </w:r>
      <w:proofErr w:type="spellEnd"/>
      <w:r w:rsidRPr="00732D75">
        <w:rPr>
          <w:rFonts w:ascii="Courier New" w:hAnsi="Courier New" w:cs="Courier New"/>
          <w:sz w:val="18"/>
          <w:szCs w:val="18"/>
        </w:rPr>
        <w:t xml:space="preserve"> forwarding </w:t>
      </w:r>
      <w:proofErr w:type="spellStart"/>
      <w:r w:rsidRPr="00732D75">
        <w:rPr>
          <w:rFonts w:ascii="Courier New" w:hAnsi="Courier New" w:cs="Courier New"/>
          <w:sz w:val="18"/>
          <w:szCs w:val="18"/>
        </w:rPr>
        <w:t>Mgmt-intf</w:t>
      </w:r>
      <w:proofErr w:type="spellEnd"/>
    </w:p>
    <w:p w14:paraId="1FFE5D33"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no ip address</w:t>
      </w:r>
    </w:p>
    <w:p w14:paraId="7C4A2FC3"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shutdown</w:t>
      </w:r>
    </w:p>
    <w:p w14:paraId="2754B032" w14:textId="4D592F52"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negotiation auto</w:t>
      </w:r>
    </w:p>
    <w:p w14:paraId="76F8406F"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router ospf 10</w:t>
      </w:r>
    </w:p>
    <w:p w14:paraId="2CCCCD19"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router-id 4.4.4.4</w:t>
      </w:r>
    </w:p>
    <w:p w14:paraId="47E50BC7"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network 10.1.4.0 0.0.0.255 area 0</w:t>
      </w:r>
    </w:p>
    <w:p w14:paraId="3901A703" w14:textId="77777777"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network 192.168.3.0 0.0.0.3 area 0</w:t>
      </w:r>
    </w:p>
    <w:p w14:paraId="7AB94494" w14:textId="2765069E" w:rsidR="00732D75" w:rsidRPr="00732D75" w:rsidRDefault="00732D75" w:rsidP="00732D75">
      <w:pPr>
        <w:tabs>
          <w:tab w:val="left" w:pos="2770"/>
        </w:tabs>
        <w:spacing w:after="0" w:line="240" w:lineRule="auto"/>
        <w:rPr>
          <w:rFonts w:ascii="Courier New" w:hAnsi="Courier New" w:cs="Courier New"/>
          <w:b/>
          <w:bCs/>
          <w:sz w:val="18"/>
          <w:szCs w:val="18"/>
        </w:rPr>
      </w:pPr>
      <w:r w:rsidRPr="00732D75">
        <w:rPr>
          <w:rFonts w:ascii="Courier New" w:hAnsi="Courier New" w:cs="Courier New"/>
          <w:b/>
          <w:bCs/>
          <w:sz w:val="18"/>
          <w:szCs w:val="18"/>
        </w:rPr>
        <w:t xml:space="preserve"> network 192.168.4.0 0.0.0.3 area 0</w:t>
      </w:r>
    </w:p>
    <w:p w14:paraId="3088E81D"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ip forward-protocol </w:t>
      </w:r>
      <w:proofErr w:type="spellStart"/>
      <w:r w:rsidRPr="00732D75">
        <w:rPr>
          <w:rFonts w:ascii="Courier New" w:hAnsi="Courier New" w:cs="Courier New"/>
          <w:sz w:val="18"/>
          <w:szCs w:val="18"/>
        </w:rPr>
        <w:t>nd</w:t>
      </w:r>
      <w:proofErr w:type="spellEnd"/>
    </w:p>
    <w:p w14:paraId="0F3D6E3D"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no ip http server</w:t>
      </w:r>
    </w:p>
    <w:p w14:paraId="42BADB7F"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ip http authentication local</w:t>
      </w:r>
    </w:p>
    <w:p w14:paraId="15837FF7"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no ip http secure-server</w:t>
      </w:r>
    </w:p>
    <w:p w14:paraId="70D0DEA0"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ip </w:t>
      </w:r>
      <w:proofErr w:type="spellStart"/>
      <w:r w:rsidRPr="00732D75">
        <w:rPr>
          <w:rFonts w:ascii="Courier New" w:hAnsi="Courier New" w:cs="Courier New"/>
          <w:sz w:val="18"/>
          <w:szCs w:val="18"/>
        </w:rPr>
        <w:t>tftp</w:t>
      </w:r>
      <w:proofErr w:type="spellEnd"/>
      <w:r w:rsidRPr="00732D75">
        <w:rPr>
          <w:rFonts w:ascii="Courier New" w:hAnsi="Courier New" w:cs="Courier New"/>
          <w:sz w:val="18"/>
          <w:szCs w:val="18"/>
        </w:rPr>
        <w:t xml:space="preserve"> source-interface GigabitEthernet0</w:t>
      </w:r>
    </w:p>
    <w:p w14:paraId="3AEB8C20"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control-plane</w:t>
      </w:r>
    </w:p>
    <w:p w14:paraId="751782E2"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line con 0</w:t>
      </w:r>
    </w:p>
    <w:p w14:paraId="220505F3"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transport input none</w:t>
      </w:r>
    </w:p>
    <w:p w14:paraId="35C1F9D8"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w:t>
      </w:r>
      <w:proofErr w:type="spellStart"/>
      <w:r w:rsidRPr="00732D75">
        <w:rPr>
          <w:rFonts w:ascii="Courier New" w:hAnsi="Courier New" w:cs="Courier New"/>
          <w:sz w:val="18"/>
          <w:szCs w:val="18"/>
        </w:rPr>
        <w:t>stopbits</w:t>
      </w:r>
      <w:proofErr w:type="spellEnd"/>
      <w:r w:rsidRPr="00732D75">
        <w:rPr>
          <w:rFonts w:ascii="Courier New" w:hAnsi="Courier New" w:cs="Courier New"/>
          <w:sz w:val="18"/>
          <w:szCs w:val="18"/>
        </w:rPr>
        <w:t xml:space="preserve"> 1</w:t>
      </w:r>
    </w:p>
    <w:p w14:paraId="6D9AA0A4"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line aux 0</w:t>
      </w:r>
    </w:p>
    <w:p w14:paraId="6011B73A"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w:t>
      </w:r>
      <w:proofErr w:type="spellStart"/>
      <w:r w:rsidRPr="00732D75">
        <w:rPr>
          <w:rFonts w:ascii="Courier New" w:hAnsi="Courier New" w:cs="Courier New"/>
          <w:sz w:val="18"/>
          <w:szCs w:val="18"/>
        </w:rPr>
        <w:t>stopbits</w:t>
      </w:r>
      <w:proofErr w:type="spellEnd"/>
      <w:r w:rsidRPr="00732D75">
        <w:rPr>
          <w:rFonts w:ascii="Courier New" w:hAnsi="Courier New" w:cs="Courier New"/>
          <w:sz w:val="18"/>
          <w:szCs w:val="18"/>
        </w:rPr>
        <w:t xml:space="preserve"> 1</w:t>
      </w:r>
    </w:p>
    <w:p w14:paraId="22AF0B75"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line </w:t>
      </w:r>
      <w:proofErr w:type="spellStart"/>
      <w:r w:rsidRPr="00732D75">
        <w:rPr>
          <w:rFonts w:ascii="Courier New" w:hAnsi="Courier New" w:cs="Courier New"/>
          <w:sz w:val="18"/>
          <w:szCs w:val="18"/>
        </w:rPr>
        <w:t>vty</w:t>
      </w:r>
      <w:proofErr w:type="spellEnd"/>
      <w:r w:rsidRPr="00732D75">
        <w:rPr>
          <w:rFonts w:ascii="Courier New" w:hAnsi="Courier New" w:cs="Courier New"/>
          <w:sz w:val="18"/>
          <w:szCs w:val="18"/>
        </w:rPr>
        <w:t xml:space="preserve"> 0 4</w:t>
      </w:r>
    </w:p>
    <w:p w14:paraId="305743BF" w14:textId="77777777" w:rsidR="00732D75" w:rsidRPr="00732D75" w:rsidRDefault="00732D75" w:rsidP="00732D75">
      <w:pPr>
        <w:tabs>
          <w:tab w:val="left" w:pos="2770"/>
        </w:tabs>
        <w:spacing w:after="0" w:line="240" w:lineRule="auto"/>
        <w:rPr>
          <w:rFonts w:ascii="Courier New" w:hAnsi="Courier New" w:cs="Courier New"/>
          <w:sz w:val="18"/>
          <w:szCs w:val="18"/>
        </w:rPr>
      </w:pPr>
      <w:r w:rsidRPr="00732D75">
        <w:rPr>
          <w:rFonts w:ascii="Courier New" w:hAnsi="Courier New" w:cs="Courier New"/>
          <w:sz w:val="18"/>
          <w:szCs w:val="18"/>
        </w:rPr>
        <w:t xml:space="preserve"> login</w:t>
      </w:r>
    </w:p>
    <w:p w14:paraId="443C3CEA" w14:textId="56A23E17" w:rsidR="00C70BCE" w:rsidRPr="00C70BCE" w:rsidRDefault="00732D75" w:rsidP="00C70BCE">
      <w:pPr>
        <w:tabs>
          <w:tab w:val="left" w:pos="2770"/>
        </w:tabs>
        <w:spacing w:after="0" w:line="240" w:lineRule="auto"/>
        <w:rPr>
          <w:rFonts w:ascii="Courier New" w:hAnsi="Courier New" w:cs="Courier New"/>
          <w:sz w:val="16"/>
          <w:szCs w:val="16"/>
        </w:rPr>
      </w:pPr>
      <w:r w:rsidRPr="00732D75">
        <w:rPr>
          <w:rFonts w:ascii="Courier New" w:hAnsi="Courier New" w:cs="Courier New"/>
          <w:sz w:val="18"/>
          <w:szCs w:val="18"/>
        </w:rPr>
        <w:t>end</w:t>
      </w:r>
      <w:r w:rsidR="00C70BCE">
        <w:rPr>
          <w:rFonts w:ascii="Times New Roman" w:hAnsi="Times New Roman" w:cs="Times New Roman"/>
          <w:b/>
          <w:bCs/>
          <w:sz w:val="25"/>
          <w:szCs w:val="25"/>
          <w:u w:val="single"/>
        </w:rPr>
        <w:br w:type="page"/>
      </w:r>
    </w:p>
    <w:p w14:paraId="24504DBB" w14:textId="682A9252" w:rsidR="00DC1073" w:rsidRPr="00973515" w:rsidRDefault="00DC1073" w:rsidP="00DC1073">
      <w:pPr>
        <w:tabs>
          <w:tab w:val="left" w:pos="2770"/>
        </w:tabs>
        <w:spacing w:line="276" w:lineRule="auto"/>
        <w:rPr>
          <w:rFonts w:ascii="Times New Roman" w:hAnsi="Times New Roman" w:cs="Times New Roman"/>
          <w:sz w:val="25"/>
          <w:szCs w:val="25"/>
        </w:rPr>
      </w:pPr>
      <w:r>
        <w:rPr>
          <w:rFonts w:ascii="Times New Roman" w:hAnsi="Times New Roman" w:cs="Times New Roman"/>
          <w:b/>
          <w:bCs/>
          <w:sz w:val="25"/>
          <w:szCs w:val="25"/>
          <w:u w:val="single"/>
        </w:rPr>
        <w:lastRenderedPageBreak/>
        <w:t>R5</w:t>
      </w:r>
    </w:p>
    <w:p w14:paraId="3A6C2036" w14:textId="7D72014D"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hostname R5</w:t>
      </w:r>
    </w:p>
    <w:p w14:paraId="611C7CA0"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boot-start-marker</w:t>
      </w:r>
    </w:p>
    <w:p w14:paraId="1CE5EB21"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boot-end-marker</w:t>
      </w:r>
    </w:p>
    <w:p w14:paraId="3319E255" w14:textId="29C64857" w:rsidR="00C70BCE" w:rsidRPr="00C70BCE" w:rsidRDefault="00C70BCE" w:rsidP="00C70BCE">
      <w:pPr>
        <w:tabs>
          <w:tab w:val="left" w:pos="2770"/>
        </w:tabs>
        <w:spacing w:after="0" w:line="240" w:lineRule="auto"/>
        <w:rPr>
          <w:rFonts w:ascii="Courier New" w:hAnsi="Courier New" w:cs="Courier New"/>
          <w:sz w:val="18"/>
          <w:szCs w:val="18"/>
        </w:rPr>
      </w:pPr>
      <w:proofErr w:type="spellStart"/>
      <w:r w:rsidRPr="00C70BCE">
        <w:rPr>
          <w:rFonts w:ascii="Courier New" w:hAnsi="Courier New" w:cs="Courier New"/>
          <w:sz w:val="18"/>
          <w:szCs w:val="18"/>
        </w:rPr>
        <w:t>vrf</w:t>
      </w:r>
      <w:proofErr w:type="spellEnd"/>
      <w:r w:rsidRPr="00C70BCE">
        <w:rPr>
          <w:rFonts w:ascii="Courier New" w:hAnsi="Courier New" w:cs="Courier New"/>
          <w:sz w:val="18"/>
          <w:szCs w:val="18"/>
        </w:rPr>
        <w:t xml:space="preserve"> definition </w:t>
      </w:r>
      <w:proofErr w:type="spellStart"/>
      <w:r w:rsidRPr="00C70BCE">
        <w:rPr>
          <w:rFonts w:ascii="Courier New" w:hAnsi="Courier New" w:cs="Courier New"/>
          <w:sz w:val="18"/>
          <w:szCs w:val="18"/>
        </w:rPr>
        <w:t>Mgmt-intf</w:t>
      </w:r>
      <w:proofErr w:type="spellEnd"/>
    </w:p>
    <w:p w14:paraId="030CA1BC"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address-family ipv4</w:t>
      </w:r>
    </w:p>
    <w:p w14:paraId="63886B36" w14:textId="6AC4CBDB"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exit-address-family</w:t>
      </w:r>
    </w:p>
    <w:p w14:paraId="0385DDA6"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address-family ipv6</w:t>
      </w:r>
    </w:p>
    <w:p w14:paraId="4194D36A"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exit-address-family</w:t>
      </w:r>
    </w:p>
    <w:p w14:paraId="2726A22A"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no </w:t>
      </w:r>
      <w:proofErr w:type="spellStart"/>
      <w:r w:rsidRPr="00C70BCE">
        <w:rPr>
          <w:rFonts w:ascii="Courier New" w:hAnsi="Courier New" w:cs="Courier New"/>
          <w:sz w:val="18"/>
          <w:szCs w:val="18"/>
        </w:rPr>
        <w:t>aaa</w:t>
      </w:r>
      <w:proofErr w:type="spellEnd"/>
      <w:r w:rsidRPr="00C70BCE">
        <w:rPr>
          <w:rFonts w:ascii="Courier New" w:hAnsi="Courier New" w:cs="Courier New"/>
          <w:sz w:val="18"/>
          <w:szCs w:val="18"/>
        </w:rPr>
        <w:t xml:space="preserve"> new-model</w:t>
      </w:r>
    </w:p>
    <w:p w14:paraId="34323EE0"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subscriber templating</w:t>
      </w:r>
    </w:p>
    <w:p w14:paraId="30FEBFD5"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multilink bundle-name authenticated</w:t>
      </w:r>
    </w:p>
    <w:p w14:paraId="4C3D499F"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license </w:t>
      </w:r>
      <w:proofErr w:type="spellStart"/>
      <w:r w:rsidRPr="00C70BCE">
        <w:rPr>
          <w:rFonts w:ascii="Courier New" w:hAnsi="Courier New" w:cs="Courier New"/>
          <w:sz w:val="18"/>
          <w:szCs w:val="18"/>
        </w:rPr>
        <w:t>udi</w:t>
      </w:r>
      <w:proofErr w:type="spellEnd"/>
      <w:r w:rsidRPr="00C70BCE">
        <w:rPr>
          <w:rFonts w:ascii="Courier New" w:hAnsi="Courier New" w:cs="Courier New"/>
          <w:sz w:val="18"/>
          <w:szCs w:val="18"/>
        </w:rPr>
        <w:t xml:space="preserve"> </w:t>
      </w:r>
      <w:proofErr w:type="spellStart"/>
      <w:r w:rsidRPr="00C70BCE">
        <w:rPr>
          <w:rFonts w:ascii="Courier New" w:hAnsi="Courier New" w:cs="Courier New"/>
          <w:sz w:val="18"/>
          <w:szCs w:val="18"/>
        </w:rPr>
        <w:t>pid</w:t>
      </w:r>
      <w:proofErr w:type="spellEnd"/>
      <w:r w:rsidRPr="00C70BCE">
        <w:rPr>
          <w:rFonts w:ascii="Courier New" w:hAnsi="Courier New" w:cs="Courier New"/>
          <w:sz w:val="18"/>
          <w:szCs w:val="18"/>
        </w:rPr>
        <w:t xml:space="preserve"> ISR4321/K9 </w:t>
      </w:r>
      <w:proofErr w:type="spellStart"/>
      <w:r w:rsidRPr="00C70BCE">
        <w:rPr>
          <w:rFonts w:ascii="Courier New" w:hAnsi="Courier New" w:cs="Courier New"/>
          <w:sz w:val="18"/>
          <w:szCs w:val="18"/>
        </w:rPr>
        <w:t>sn</w:t>
      </w:r>
      <w:proofErr w:type="spellEnd"/>
      <w:r w:rsidRPr="00C70BCE">
        <w:rPr>
          <w:rFonts w:ascii="Courier New" w:hAnsi="Courier New" w:cs="Courier New"/>
          <w:sz w:val="18"/>
          <w:szCs w:val="18"/>
        </w:rPr>
        <w:t xml:space="preserve"> FLM2406090M</w:t>
      </w:r>
    </w:p>
    <w:p w14:paraId="663E2E7A"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no license smart </w:t>
      </w:r>
      <w:proofErr w:type="gramStart"/>
      <w:r w:rsidRPr="00C70BCE">
        <w:rPr>
          <w:rFonts w:ascii="Courier New" w:hAnsi="Courier New" w:cs="Courier New"/>
          <w:sz w:val="18"/>
          <w:szCs w:val="18"/>
        </w:rPr>
        <w:t>enable</w:t>
      </w:r>
      <w:proofErr w:type="gramEnd"/>
    </w:p>
    <w:p w14:paraId="19CB39CE" w14:textId="0E753465"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diagnostic bootup level minimal</w:t>
      </w:r>
    </w:p>
    <w:p w14:paraId="24754D9C"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spanning-tree extend system-id</w:t>
      </w:r>
    </w:p>
    <w:p w14:paraId="483BAE35"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redundancy</w:t>
      </w:r>
    </w:p>
    <w:p w14:paraId="34970C09"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mode none</w:t>
      </w:r>
    </w:p>
    <w:p w14:paraId="2DE2BAE1" w14:textId="77777777"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interface Loopback0</w:t>
      </w:r>
    </w:p>
    <w:p w14:paraId="15A48E09" w14:textId="6863C87B"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 xml:space="preserve"> ip address 10.1.5.1 255.255.255.0</w:t>
      </w:r>
    </w:p>
    <w:p w14:paraId="64E9A30B"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interface GigabitEthernet0/0/0</w:t>
      </w:r>
    </w:p>
    <w:p w14:paraId="7220CA8A"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no ip address</w:t>
      </w:r>
    </w:p>
    <w:p w14:paraId="7A80E237" w14:textId="3FA7663C"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negotiation auto</w:t>
      </w:r>
    </w:p>
    <w:p w14:paraId="3D73430E" w14:textId="77777777"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interface GigabitEthernet0/0/1</w:t>
      </w:r>
    </w:p>
    <w:p w14:paraId="09E0394B" w14:textId="77777777"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 xml:space="preserve"> ip address 192.168.4.2 255.255.255.252</w:t>
      </w:r>
    </w:p>
    <w:p w14:paraId="7A02B77A" w14:textId="77777777"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 xml:space="preserve"> negotiation auto</w:t>
      </w:r>
    </w:p>
    <w:p w14:paraId="173C1712"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interface GigabitEthernet0/1/0</w:t>
      </w:r>
    </w:p>
    <w:p w14:paraId="774DD6AB"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no ip address</w:t>
      </w:r>
    </w:p>
    <w:p w14:paraId="003142C1"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shutdown</w:t>
      </w:r>
    </w:p>
    <w:p w14:paraId="68F28B26" w14:textId="66F021A4"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negotiation auto</w:t>
      </w:r>
    </w:p>
    <w:p w14:paraId="3BD118E1"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interface GigabitEthernet0/1/1</w:t>
      </w:r>
    </w:p>
    <w:p w14:paraId="5FB4550A"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no ip address</w:t>
      </w:r>
    </w:p>
    <w:p w14:paraId="242F50A7"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shutdown</w:t>
      </w:r>
    </w:p>
    <w:p w14:paraId="1BC63A84" w14:textId="269563F9"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negotiation auto</w:t>
      </w:r>
    </w:p>
    <w:p w14:paraId="1EBFA3FC"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interface GigabitEthernet0</w:t>
      </w:r>
    </w:p>
    <w:p w14:paraId="3902BFB5"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w:t>
      </w:r>
      <w:proofErr w:type="spellStart"/>
      <w:r w:rsidRPr="00C70BCE">
        <w:rPr>
          <w:rFonts w:ascii="Courier New" w:hAnsi="Courier New" w:cs="Courier New"/>
          <w:sz w:val="18"/>
          <w:szCs w:val="18"/>
        </w:rPr>
        <w:t>vrf</w:t>
      </w:r>
      <w:proofErr w:type="spellEnd"/>
      <w:r w:rsidRPr="00C70BCE">
        <w:rPr>
          <w:rFonts w:ascii="Courier New" w:hAnsi="Courier New" w:cs="Courier New"/>
          <w:sz w:val="18"/>
          <w:szCs w:val="18"/>
        </w:rPr>
        <w:t xml:space="preserve"> forwarding </w:t>
      </w:r>
      <w:proofErr w:type="spellStart"/>
      <w:r w:rsidRPr="00C70BCE">
        <w:rPr>
          <w:rFonts w:ascii="Courier New" w:hAnsi="Courier New" w:cs="Courier New"/>
          <w:sz w:val="18"/>
          <w:szCs w:val="18"/>
        </w:rPr>
        <w:t>Mgmt-intf</w:t>
      </w:r>
      <w:proofErr w:type="spellEnd"/>
    </w:p>
    <w:p w14:paraId="39814F55"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no ip address</w:t>
      </w:r>
    </w:p>
    <w:p w14:paraId="30CD3BC8"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shutdown</w:t>
      </w:r>
    </w:p>
    <w:p w14:paraId="2F8F56AE" w14:textId="688EE1DC"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negotiation auto</w:t>
      </w:r>
    </w:p>
    <w:p w14:paraId="28FD267B" w14:textId="77777777"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router ospf 10</w:t>
      </w:r>
    </w:p>
    <w:p w14:paraId="12BA0B49" w14:textId="77777777"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 xml:space="preserve"> router-id 5.5.5.5</w:t>
      </w:r>
    </w:p>
    <w:p w14:paraId="064FB7C1" w14:textId="77777777"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 xml:space="preserve"> network 10.1.5.0 0.0.0.255 area 0</w:t>
      </w:r>
    </w:p>
    <w:p w14:paraId="7F235DCD" w14:textId="0D6B8A69" w:rsidR="00C70BCE" w:rsidRPr="00C70BCE" w:rsidRDefault="00C70BCE" w:rsidP="00C70BCE">
      <w:pPr>
        <w:tabs>
          <w:tab w:val="left" w:pos="2770"/>
        </w:tabs>
        <w:spacing w:after="0" w:line="240" w:lineRule="auto"/>
        <w:rPr>
          <w:rFonts w:ascii="Courier New" w:hAnsi="Courier New" w:cs="Courier New"/>
          <w:b/>
          <w:bCs/>
          <w:sz w:val="18"/>
          <w:szCs w:val="18"/>
        </w:rPr>
      </w:pPr>
      <w:r w:rsidRPr="00C70BCE">
        <w:rPr>
          <w:rFonts w:ascii="Courier New" w:hAnsi="Courier New" w:cs="Courier New"/>
          <w:b/>
          <w:bCs/>
          <w:sz w:val="18"/>
          <w:szCs w:val="18"/>
        </w:rPr>
        <w:t xml:space="preserve"> network 192.168.4.0 0.0.0.3 area 0</w:t>
      </w:r>
    </w:p>
    <w:p w14:paraId="0AD26AC0"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ip forward-protocol </w:t>
      </w:r>
      <w:proofErr w:type="spellStart"/>
      <w:r w:rsidRPr="00C70BCE">
        <w:rPr>
          <w:rFonts w:ascii="Courier New" w:hAnsi="Courier New" w:cs="Courier New"/>
          <w:sz w:val="18"/>
          <w:szCs w:val="18"/>
        </w:rPr>
        <w:t>nd</w:t>
      </w:r>
      <w:proofErr w:type="spellEnd"/>
    </w:p>
    <w:p w14:paraId="4556032B"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ip http server</w:t>
      </w:r>
    </w:p>
    <w:p w14:paraId="0FC46409"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ip http authentication local</w:t>
      </w:r>
    </w:p>
    <w:p w14:paraId="7C3E77D2"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ip http secure-server</w:t>
      </w:r>
    </w:p>
    <w:p w14:paraId="0387A93B"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ip </w:t>
      </w:r>
      <w:proofErr w:type="spellStart"/>
      <w:r w:rsidRPr="00C70BCE">
        <w:rPr>
          <w:rFonts w:ascii="Courier New" w:hAnsi="Courier New" w:cs="Courier New"/>
          <w:sz w:val="18"/>
          <w:szCs w:val="18"/>
        </w:rPr>
        <w:t>tftp</w:t>
      </w:r>
      <w:proofErr w:type="spellEnd"/>
      <w:r w:rsidRPr="00C70BCE">
        <w:rPr>
          <w:rFonts w:ascii="Courier New" w:hAnsi="Courier New" w:cs="Courier New"/>
          <w:sz w:val="18"/>
          <w:szCs w:val="18"/>
        </w:rPr>
        <w:t xml:space="preserve"> source-interface GigabitEthernet0</w:t>
      </w:r>
    </w:p>
    <w:p w14:paraId="3C3BBE96"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control-plane</w:t>
      </w:r>
    </w:p>
    <w:p w14:paraId="10B97AA1"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line con 0</w:t>
      </w:r>
    </w:p>
    <w:p w14:paraId="36A22C1C"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transport input none</w:t>
      </w:r>
    </w:p>
    <w:p w14:paraId="0682FBCD"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w:t>
      </w:r>
      <w:proofErr w:type="spellStart"/>
      <w:r w:rsidRPr="00C70BCE">
        <w:rPr>
          <w:rFonts w:ascii="Courier New" w:hAnsi="Courier New" w:cs="Courier New"/>
          <w:sz w:val="18"/>
          <w:szCs w:val="18"/>
        </w:rPr>
        <w:t>stopbits</w:t>
      </w:r>
      <w:proofErr w:type="spellEnd"/>
      <w:r w:rsidRPr="00C70BCE">
        <w:rPr>
          <w:rFonts w:ascii="Courier New" w:hAnsi="Courier New" w:cs="Courier New"/>
          <w:sz w:val="18"/>
          <w:szCs w:val="18"/>
        </w:rPr>
        <w:t xml:space="preserve"> 1</w:t>
      </w:r>
    </w:p>
    <w:p w14:paraId="6A02A1D7"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line aux 0</w:t>
      </w:r>
    </w:p>
    <w:p w14:paraId="0207A20E"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w:t>
      </w:r>
      <w:proofErr w:type="spellStart"/>
      <w:r w:rsidRPr="00C70BCE">
        <w:rPr>
          <w:rFonts w:ascii="Courier New" w:hAnsi="Courier New" w:cs="Courier New"/>
          <w:sz w:val="18"/>
          <w:szCs w:val="18"/>
        </w:rPr>
        <w:t>stopbits</w:t>
      </w:r>
      <w:proofErr w:type="spellEnd"/>
      <w:r w:rsidRPr="00C70BCE">
        <w:rPr>
          <w:rFonts w:ascii="Courier New" w:hAnsi="Courier New" w:cs="Courier New"/>
          <w:sz w:val="18"/>
          <w:szCs w:val="18"/>
        </w:rPr>
        <w:t xml:space="preserve"> 1</w:t>
      </w:r>
    </w:p>
    <w:p w14:paraId="79E0AA9B"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line </w:t>
      </w:r>
      <w:proofErr w:type="spellStart"/>
      <w:r w:rsidRPr="00C70BCE">
        <w:rPr>
          <w:rFonts w:ascii="Courier New" w:hAnsi="Courier New" w:cs="Courier New"/>
          <w:sz w:val="18"/>
          <w:szCs w:val="18"/>
        </w:rPr>
        <w:t>vty</w:t>
      </w:r>
      <w:proofErr w:type="spellEnd"/>
      <w:r w:rsidRPr="00C70BCE">
        <w:rPr>
          <w:rFonts w:ascii="Courier New" w:hAnsi="Courier New" w:cs="Courier New"/>
          <w:sz w:val="18"/>
          <w:szCs w:val="18"/>
        </w:rPr>
        <w:t xml:space="preserve"> 0 4</w:t>
      </w:r>
    </w:p>
    <w:p w14:paraId="3AFDED01"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 xml:space="preserve"> login</w:t>
      </w:r>
    </w:p>
    <w:p w14:paraId="34C8FDD9" w14:textId="77777777" w:rsidR="00C70BCE" w:rsidRPr="00C70BCE" w:rsidRDefault="00C70BCE" w:rsidP="00C70BCE">
      <w:pPr>
        <w:tabs>
          <w:tab w:val="left" w:pos="2770"/>
        </w:tabs>
        <w:spacing w:after="0" w:line="240" w:lineRule="auto"/>
        <w:rPr>
          <w:rFonts w:ascii="Courier New" w:hAnsi="Courier New" w:cs="Courier New"/>
          <w:sz w:val="18"/>
          <w:szCs w:val="18"/>
        </w:rPr>
      </w:pPr>
      <w:r w:rsidRPr="00C70BCE">
        <w:rPr>
          <w:rFonts w:ascii="Courier New" w:hAnsi="Courier New" w:cs="Courier New"/>
          <w:sz w:val="18"/>
          <w:szCs w:val="18"/>
        </w:rPr>
        <w:t>end</w:t>
      </w:r>
    </w:p>
    <w:p w14:paraId="4AD0E7C2" w14:textId="77777777" w:rsidR="004767A3" w:rsidRDefault="004767A3" w:rsidP="004F41A6">
      <w:pPr>
        <w:tabs>
          <w:tab w:val="left" w:pos="2770"/>
        </w:tabs>
        <w:spacing w:after="0" w:line="240" w:lineRule="auto"/>
        <w:rPr>
          <w:rFonts w:ascii="Times New Roman" w:hAnsi="Times New Roman" w:cs="Times New Roman"/>
          <w:sz w:val="25"/>
          <w:szCs w:val="25"/>
        </w:rPr>
      </w:pPr>
    </w:p>
    <w:p w14:paraId="6C4CA3EA" w14:textId="78D981BF" w:rsidR="004767A3" w:rsidRDefault="004767A3">
      <w:pPr>
        <w:rPr>
          <w:rFonts w:ascii="Times New Roman" w:hAnsi="Times New Roman" w:cs="Times New Roman"/>
          <w:sz w:val="25"/>
          <w:szCs w:val="25"/>
        </w:rPr>
      </w:pPr>
      <w:r>
        <w:rPr>
          <w:rFonts w:ascii="Times New Roman" w:hAnsi="Times New Roman" w:cs="Times New Roman"/>
          <w:sz w:val="25"/>
          <w:szCs w:val="25"/>
        </w:rPr>
        <w:br w:type="page"/>
      </w:r>
    </w:p>
    <w:p w14:paraId="67BE670F" w14:textId="1AEBAC7C" w:rsidR="00AE3AD1" w:rsidRDefault="004F41A6" w:rsidP="004F41A6">
      <w:pPr>
        <w:tabs>
          <w:tab w:val="left" w:pos="2770"/>
        </w:tabs>
        <w:spacing w:after="0" w:line="240" w:lineRule="auto"/>
        <w:rPr>
          <w:rFonts w:ascii="Times New Roman" w:hAnsi="Times New Roman" w:cs="Times New Roman"/>
          <w:sz w:val="25"/>
          <w:szCs w:val="25"/>
        </w:rPr>
      </w:pPr>
      <w:r>
        <w:rPr>
          <w:rFonts w:ascii="Times New Roman" w:hAnsi="Times New Roman" w:cs="Times New Roman"/>
          <w:sz w:val="25"/>
          <w:szCs w:val="25"/>
        </w:rPr>
        <w:lastRenderedPageBreak/>
        <w:t>Verification Command</w:t>
      </w:r>
      <w:r w:rsidR="004767A3">
        <w:rPr>
          <w:rFonts w:ascii="Times New Roman" w:hAnsi="Times New Roman" w:cs="Times New Roman"/>
          <w:sz w:val="25"/>
          <w:szCs w:val="25"/>
        </w:rPr>
        <w:t>s – Pings:</w:t>
      </w:r>
    </w:p>
    <w:p w14:paraId="5E44CB1D" w14:textId="77777777" w:rsidR="00AE3AD1" w:rsidRPr="00AE3AD1" w:rsidRDefault="00AE3AD1" w:rsidP="004F41A6">
      <w:pPr>
        <w:tabs>
          <w:tab w:val="left" w:pos="2770"/>
        </w:tabs>
        <w:spacing w:after="0" w:line="240" w:lineRule="auto"/>
        <w:rPr>
          <w:rFonts w:ascii="Times New Roman" w:hAnsi="Times New Roman" w:cs="Times New Roman"/>
          <w:sz w:val="18"/>
          <w:szCs w:val="18"/>
        </w:rPr>
      </w:pPr>
    </w:p>
    <w:p w14:paraId="5A0422B2" w14:textId="2AEF2F54" w:rsidR="0091692B" w:rsidRDefault="00721574">
      <w:pPr>
        <w:rPr>
          <w:rFonts w:ascii="Times New Roman" w:hAnsi="Times New Roman" w:cs="Times New Roman"/>
          <w:b/>
          <w:bCs/>
          <w:sz w:val="25"/>
          <w:szCs w:val="25"/>
          <w:u w:val="single"/>
        </w:rPr>
      </w:pPr>
      <w:r w:rsidRPr="00B07949">
        <w:rPr>
          <w:rFonts w:ascii="Times New Roman" w:hAnsi="Times New Roman" w:cs="Times New Roman"/>
          <w:b/>
          <w:bCs/>
          <w:sz w:val="25"/>
          <w:szCs w:val="25"/>
          <w:u w:val="single"/>
        </w:rPr>
        <w:t xml:space="preserve">R1 </w:t>
      </w:r>
      <w:r w:rsidR="007B6B87">
        <w:rPr>
          <w:rFonts w:ascii="Times New Roman" w:hAnsi="Times New Roman" w:cs="Times New Roman"/>
          <w:b/>
          <w:bCs/>
          <w:sz w:val="25"/>
          <w:szCs w:val="25"/>
          <w:u w:val="single"/>
        </w:rPr>
        <w:t>Pings</w:t>
      </w:r>
    </w:p>
    <w:p w14:paraId="5DF9CEB5" w14:textId="77777777" w:rsidR="004C0819" w:rsidRPr="004C0819" w:rsidRDefault="004C0819" w:rsidP="004C0819">
      <w:pPr>
        <w:spacing w:after="0" w:line="240" w:lineRule="auto"/>
        <w:rPr>
          <w:rFonts w:ascii="Courier New" w:hAnsi="Courier New" w:cs="Courier New"/>
          <w:sz w:val="18"/>
          <w:szCs w:val="18"/>
        </w:rPr>
      </w:pPr>
      <w:r w:rsidRPr="004C0819">
        <w:rPr>
          <w:rFonts w:ascii="Courier New" w:hAnsi="Courier New" w:cs="Courier New"/>
          <w:sz w:val="18"/>
          <w:szCs w:val="18"/>
        </w:rPr>
        <w:t>R1#ping 10.1.2.1</w:t>
      </w:r>
    </w:p>
    <w:p w14:paraId="537BD06B" w14:textId="77777777" w:rsidR="004C0819" w:rsidRPr="004C0819" w:rsidRDefault="004C0819" w:rsidP="004C0819">
      <w:pPr>
        <w:spacing w:after="0" w:line="240" w:lineRule="auto"/>
        <w:rPr>
          <w:rFonts w:ascii="Courier New" w:hAnsi="Courier New" w:cs="Courier New"/>
          <w:sz w:val="18"/>
          <w:szCs w:val="18"/>
        </w:rPr>
      </w:pPr>
      <w:r w:rsidRPr="004C0819">
        <w:rPr>
          <w:rFonts w:ascii="Courier New" w:hAnsi="Courier New" w:cs="Courier New"/>
          <w:sz w:val="18"/>
          <w:szCs w:val="18"/>
        </w:rPr>
        <w:t>Type escape sequence to abort.</w:t>
      </w:r>
    </w:p>
    <w:p w14:paraId="4FF76A78" w14:textId="77777777" w:rsidR="004C0819" w:rsidRPr="004C0819" w:rsidRDefault="004C0819" w:rsidP="004C0819">
      <w:pPr>
        <w:spacing w:after="0" w:line="240" w:lineRule="auto"/>
        <w:rPr>
          <w:rFonts w:ascii="Courier New" w:hAnsi="Courier New" w:cs="Courier New"/>
          <w:sz w:val="18"/>
          <w:szCs w:val="18"/>
        </w:rPr>
      </w:pPr>
      <w:r w:rsidRPr="004C0819">
        <w:rPr>
          <w:rFonts w:ascii="Courier New" w:hAnsi="Courier New" w:cs="Courier New"/>
          <w:sz w:val="18"/>
          <w:szCs w:val="18"/>
        </w:rPr>
        <w:t xml:space="preserve">Sending 5, 100-byte ICMP </w:t>
      </w:r>
      <w:proofErr w:type="spellStart"/>
      <w:r w:rsidRPr="004C0819">
        <w:rPr>
          <w:rFonts w:ascii="Courier New" w:hAnsi="Courier New" w:cs="Courier New"/>
          <w:sz w:val="18"/>
          <w:szCs w:val="18"/>
        </w:rPr>
        <w:t>Echos</w:t>
      </w:r>
      <w:proofErr w:type="spellEnd"/>
      <w:r w:rsidRPr="004C0819">
        <w:rPr>
          <w:rFonts w:ascii="Courier New" w:hAnsi="Courier New" w:cs="Courier New"/>
          <w:sz w:val="18"/>
          <w:szCs w:val="18"/>
        </w:rPr>
        <w:t xml:space="preserve"> to 10.1.2.1, timeout is 2 seconds:</w:t>
      </w:r>
    </w:p>
    <w:p w14:paraId="61BC5003" w14:textId="77777777" w:rsidR="004C0819" w:rsidRPr="004C0819" w:rsidRDefault="004C0819" w:rsidP="004C0819">
      <w:pPr>
        <w:spacing w:after="0" w:line="240" w:lineRule="auto"/>
        <w:rPr>
          <w:rFonts w:ascii="Courier New" w:hAnsi="Courier New" w:cs="Courier New"/>
          <w:sz w:val="18"/>
          <w:szCs w:val="18"/>
        </w:rPr>
      </w:pPr>
      <w:r w:rsidRPr="004C0819">
        <w:rPr>
          <w:rFonts w:ascii="Courier New" w:hAnsi="Courier New" w:cs="Courier New"/>
          <w:sz w:val="18"/>
          <w:szCs w:val="18"/>
        </w:rPr>
        <w:t>!!!!!</w:t>
      </w:r>
    </w:p>
    <w:p w14:paraId="3247AE85" w14:textId="2DFED9FD" w:rsidR="00B07949" w:rsidRDefault="004C0819" w:rsidP="004C0819">
      <w:pPr>
        <w:spacing w:after="0" w:line="240" w:lineRule="auto"/>
        <w:rPr>
          <w:rFonts w:ascii="Courier New" w:hAnsi="Courier New" w:cs="Courier New"/>
          <w:sz w:val="18"/>
          <w:szCs w:val="18"/>
        </w:rPr>
      </w:pPr>
      <w:r w:rsidRPr="004C0819">
        <w:rPr>
          <w:rFonts w:ascii="Courier New" w:hAnsi="Courier New" w:cs="Courier New"/>
          <w:sz w:val="18"/>
          <w:szCs w:val="18"/>
        </w:rPr>
        <w:t xml:space="preserve">Success rate is 100 percent (5/5), round-trip min/avg/max = 1/1/1 </w:t>
      </w:r>
      <w:proofErr w:type="spellStart"/>
      <w:r w:rsidRPr="004C0819">
        <w:rPr>
          <w:rFonts w:ascii="Courier New" w:hAnsi="Courier New" w:cs="Courier New"/>
          <w:sz w:val="18"/>
          <w:szCs w:val="18"/>
        </w:rPr>
        <w:t>ms</w:t>
      </w:r>
      <w:proofErr w:type="spellEnd"/>
    </w:p>
    <w:p w14:paraId="24FD7D8D" w14:textId="2BC65E5E" w:rsidR="004C0819" w:rsidRDefault="004C0819" w:rsidP="004C0819">
      <w:pPr>
        <w:spacing w:after="0" w:line="240" w:lineRule="auto"/>
        <w:rPr>
          <w:rFonts w:ascii="Courier New" w:hAnsi="Courier New" w:cs="Courier New"/>
          <w:sz w:val="18"/>
          <w:szCs w:val="18"/>
        </w:rPr>
      </w:pPr>
    </w:p>
    <w:p w14:paraId="3B4B2D4B"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R1#ping 10.1.3.1</w:t>
      </w:r>
    </w:p>
    <w:p w14:paraId="4E155EB4"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Type escape sequence to abort.</w:t>
      </w:r>
    </w:p>
    <w:p w14:paraId="24DEEBAB"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 xml:space="preserve">Sending 5, 100-byte ICMP </w:t>
      </w:r>
      <w:proofErr w:type="spellStart"/>
      <w:r w:rsidRPr="00AE3AD1">
        <w:rPr>
          <w:rFonts w:ascii="Courier New" w:hAnsi="Courier New" w:cs="Courier New"/>
          <w:sz w:val="18"/>
          <w:szCs w:val="18"/>
        </w:rPr>
        <w:t>Echos</w:t>
      </w:r>
      <w:proofErr w:type="spellEnd"/>
      <w:r w:rsidRPr="00AE3AD1">
        <w:rPr>
          <w:rFonts w:ascii="Courier New" w:hAnsi="Courier New" w:cs="Courier New"/>
          <w:sz w:val="18"/>
          <w:szCs w:val="18"/>
        </w:rPr>
        <w:t xml:space="preserve"> to 10.1.3.1, timeout is 2 seconds:</w:t>
      </w:r>
    </w:p>
    <w:p w14:paraId="1703D584"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w:t>
      </w:r>
    </w:p>
    <w:p w14:paraId="0922ECFE"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 xml:space="preserve">Success rate is 100 percent (5/5), round-trip min/avg/max = 1/1/1 </w:t>
      </w:r>
      <w:proofErr w:type="spellStart"/>
      <w:r w:rsidRPr="00AE3AD1">
        <w:rPr>
          <w:rFonts w:ascii="Courier New" w:hAnsi="Courier New" w:cs="Courier New"/>
          <w:sz w:val="18"/>
          <w:szCs w:val="18"/>
        </w:rPr>
        <w:t>ms</w:t>
      </w:r>
      <w:proofErr w:type="spellEnd"/>
    </w:p>
    <w:p w14:paraId="1BEA7D0E" w14:textId="77777777" w:rsidR="00AE3AD1" w:rsidRPr="00AE3AD1" w:rsidRDefault="00AE3AD1" w:rsidP="00AE3AD1">
      <w:pPr>
        <w:spacing w:after="0" w:line="240" w:lineRule="auto"/>
        <w:rPr>
          <w:rFonts w:ascii="Courier New" w:hAnsi="Courier New" w:cs="Courier New"/>
          <w:sz w:val="18"/>
          <w:szCs w:val="18"/>
        </w:rPr>
      </w:pPr>
    </w:p>
    <w:p w14:paraId="0DCC3F15"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R1#ping 10.1.4.1</w:t>
      </w:r>
    </w:p>
    <w:p w14:paraId="6F9CB68F"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Type escape sequence to abort.</w:t>
      </w:r>
    </w:p>
    <w:p w14:paraId="6A14730C"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 xml:space="preserve">Sending 5, 100-byte ICMP </w:t>
      </w:r>
      <w:proofErr w:type="spellStart"/>
      <w:r w:rsidRPr="00AE3AD1">
        <w:rPr>
          <w:rFonts w:ascii="Courier New" w:hAnsi="Courier New" w:cs="Courier New"/>
          <w:sz w:val="18"/>
          <w:szCs w:val="18"/>
        </w:rPr>
        <w:t>Echos</w:t>
      </w:r>
      <w:proofErr w:type="spellEnd"/>
      <w:r w:rsidRPr="00AE3AD1">
        <w:rPr>
          <w:rFonts w:ascii="Courier New" w:hAnsi="Courier New" w:cs="Courier New"/>
          <w:sz w:val="18"/>
          <w:szCs w:val="18"/>
        </w:rPr>
        <w:t xml:space="preserve"> to 10.1.4.1, timeout is 2 seconds:</w:t>
      </w:r>
    </w:p>
    <w:p w14:paraId="2D8E912A"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w:t>
      </w:r>
    </w:p>
    <w:p w14:paraId="7D5A7C6F" w14:textId="008673A4"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 xml:space="preserve">Success rate is 100 percent (5/5), round-trip min/avg/max = 1/1/1 </w:t>
      </w:r>
      <w:proofErr w:type="spellStart"/>
      <w:r w:rsidRPr="00AE3AD1">
        <w:rPr>
          <w:rFonts w:ascii="Courier New" w:hAnsi="Courier New" w:cs="Courier New"/>
          <w:sz w:val="18"/>
          <w:szCs w:val="18"/>
        </w:rPr>
        <w:t>ms</w:t>
      </w:r>
      <w:proofErr w:type="spellEnd"/>
    </w:p>
    <w:p w14:paraId="136496ED" w14:textId="77777777" w:rsidR="00AE3AD1" w:rsidRPr="00AE3AD1" w:rsidRDefault="00AE3AD1" w:rsidP="00AE3AD1">
      <w:pPr>
        <w:spacing w:after="0" w:line="240" w:lineRule="auto"/>
        <w:rPr>
          <w:rFonts w:ascii="Courier New" w:hAnsi="Courier New" w:cs="Courier New"/>
          <w:sz w:val="18"/>
          <w:szCs w:val="18"/>
        </w:rPr>
      </w:pPr>
    </w:p>
    <w:p w14:paraId="14FECB75"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R1#ping 10.1.5.1</w:t>
      </w:r>
    </w:p>
    <w:p w14:paraId="0DCFF450"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Type escape sequence to abort.</w:t>
      </w:r>
    </w:p>
    <w:p w14:paraId="7DDC6C5D"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 xml:space="preserve">Sending 5, 100-byte ICMP </w:t>
      </w:r>
      <w:proofErr w:type="spellStart"/>
      <w:r w:rsidRPr="00AE3AD1">
        <w:rPr>
          <w:rFonts w:ascii="Courier New" w:hAnsi="Courier New" w:cs="Courier New"/>
          <w:sz w:val="18"/>
          <w:szCs w:val="18"/>
        </w:rPr>
        <w:t>Echos</w:t>
      </w:r>
      <w:proofErr w:type="spellEnd"/>
      <w:r w:rsidRPr="00AE3AD1">
        <w:rPr>
          <w:rFonts w:ascii="Courier New" w:hAnsi="Courier New" w:cs="Courier New"/>
          <w:sz w:val="18"/>
          <w:szCs w:val="18"/>
        </w:rPr>
        <w:t xml:space="preserve"> to 10.1.5.1, timeout is 2 seconds:</w:t>
      </w:r>
    </w:p>
    <w:p w14:paraId="0C361AAF" w14:textId="77777777" w:rsidR="00AE3AD1" w:rsidRPr="00AE3AD1"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w:t>
      </w:r>
    </w:p>
    <w:p w14:paraId="741F154F" w14:textId="410F1852" w:rsidR="004C0819" w:rsidRDefault="00AE3AD1" w:rsidP="00AE3AD1">
      <w:pPr>
        <w:spacing w:after="0" w:line="240" w:lineRule="auto"/>
        <w:rPr>
          <w:rFonts w:ascii="Courier New" w:hAnsi="Courier New" w:cs="Courier New"/>
          <w:sz w:val="18"/>
          <w:szCs w:val="18"/>
        </w:rPr>
      </w:pPr>
      <w:r w:rsidRPr="00AE3AD1">
        <w:rPr>
          <w:rFonts w:ascii="Courier New" w:hAnsi="Courier New" w:cs="Courier New"/>
          <w:sz w:val="18"/>
          <w:szCs w:val="18"/>
        </w:rPr>
        <w:t xml:space="preserve">Success rate is 100 percent (5/5), round-trip min/avg/max = 1/1/1 </w:t>
      </w:r>
      <w:proofErr w:type="spellStart"/>
      <w:r w:rsidRPr="00AE3AD1">
        <w:rPr>
          <w:rFonts w:ascii="Courier New" w:hAnsi="Courier New" w:cs="Courier New"/>
          <w:sz w:val="18"/>
          <w:szCs w:val="18"/>
        </w:rPr>
        <w:t>ms</w:t>
      </w:r>
      <w:proofErr w:type="spellEnd"/>
    </w:p>
    <w:p w14:paraId="7B24CF0A" w14:textId="4E27A25A" w:rsidR="00AE3AD1" w:rsidRDefault="00AE3AD1" w:rsidP="00AE3AD1">
      <w:pPr>
        <w:spacing w:after="0" w:line="240" w:lineRule="auto"/>
        <w:rPr>
          <w:rFonts w:ascii="Courier New" w:hAnsi="Courier New" w:cs="Courier New"/>
          <w:sz w:val="18"/>
          <w:szCs w:val="18"/>
        </w:rPr>
      </w:pPr>
    </w:p>
    <w:p w14:paraId="67B1428B"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R1#ping 192.168.4.1</w:t>
      </w:r>
    </w:p>
    <w:p w14:paraId="1652CB1B"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Type escape sequence to abort.</w:t>
      </w:r>
    </w:p>
    <w:p w14:paraId="014680E9"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 xml:space="preserve">Sending 5, 100-byte ICMP </w:t>
      </w:r>
      <w:proofErr w:type="spellStart"/>
      <w:r w:rsidRPr="004A24C2">
        <w:rPr>
          <w:rFonts w:ascii="Courier New" w:hAnsi="Courier New" w:cs="Courier New"/>
          <w:sz w:val="18"/>
          <w:szCs w:val="18"/>
        </w:rPr>
        <w:t>Echos</w:t>
      </w:r>
      <w:proofErr w:type="spellEnd"/>
      <w:r w:rsidRPr="004A24C2">
        <w:rPr>
          <w:rFonts w:ascii="Courier New" w:hAnsi="Courier New" w:cs="Courier New"/>
          <w:sz w:val="18"/>
          <w:szCs w:val="18"/>
        </w:rPr>
        <w:t xml:space="preserve"> to 192.168.4.1, timeout is 2 seconds:</w:t>
      </w:r>
    </w:p>
    <w:p w14:paraId="08CC23AB"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w:t>
      </w:r>
    </w:p>
    <w:p w14:paraId="1A81135E"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 xml:space="preserve">Success rate is 100 percent (5/5), round-trip min/avg/max = 1/1/1 </w:t>
      </w:r>
      <w:proofErr w:type="spellStart"/>
      <w:r w:rsidRPr="004A24C2">
        <w:rPr>
          <w:rFonts w:ascii="Courier New" w:hAnsi="Courier New" w:cs="Courier New"/>
          <w:sz w:val="18"/>
          <w:szCs w:val="18"/>
        </w:rPr>
        <w:t>ms</w:t>
      </w:r>
      <w:proofErr w:type="spellEnd"/>
    </w:p>
    <w:p w14:paraId="64D0BD9F" w14:textId="77777777" w:rsidR="004A24C2" w:rsidRPr="004A24C2" w:rsidRDefault="004A24C2" w:rsidP="004A24C2">
      <w:pPr>
        <w:spacing w:after="0" w:line="240" w:lineRule="auto"/>
        <w:rPr>
          <w:rFonts w:ascii="Courier New" w:hAnsi="Courier New" w:cs="Courier New"/>
          <w:sz w:val="18"/>
          <w:szCs w:val="18"/>
        </w:rPr>
      </w:pPr>
    </w:p>
    <w:p w14:paraId="3707755C"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R1#ping 192.168.4.2</w:t>
      </w:r>
    </w:p>
    <w:p w14:paraId="342E1E7E"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Type escape sequence to abort.</w:t>
      </w:r>
    </w:p>
    <w:p w14:paraId="685499F8"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 xml:space="preserve">Sending 5, 100-byte ICMP </w:t>
      </w:r>
      <w:proofErr w:type="spellStart"/>
      <w:r w:rsidRPr="004A24C2">
        <w:rPr>
          <w:rFonts w:ascii="Courier New" w:hAnsi="Courier New" w:cs="Courier New"/>
          <w:sz w:val="18"/>
          <w:szCs w:val="18"/>
        </w:rPr>
        <w:t>Echos</w:t>
      </w:r>
      <w:proofErr w:type="spellEnd"/>
      <w:r w:rsidRPr="004A24C2">
        <w:rPr>
          <w:rFonts w:ascii="Courier New" w:hAnsi="Courier New" w:cs="Courier New"/>
          <w:sz w:val="18"/>
          <w:szCs w:val="18"/>
        </w:rPr>
        <w:t xml:space="preserve"> to 192.168.4.2, timeout is 2 seconds:</w:t>
      </w:r>
    </w:p>
    <w:p w14:paraId="10A3A2E7" w14:textId="77777777" w:rsidR="004A24C2" w:rsidRPr="004A24C2"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w:t>
      </w:r>
    </w:p>
    <w:p w14:paraId="618C29F0" w14:textId="4A616B01" w:rsidR="00AE3AD1" w:rsidRDefault="004A24C2" w:rsidP="004A24C2">
      <w:pPr>
        <w:spacing w:after="0" w:line="240" w:lineRule="auto"/>
        <w:rPr>
          <w:rFonts w:ascii="Courier New" w:hAnsi="Courier New" w:cs="Courier New"/>
          <w:sz w:val="18"/>
          <w:szCs w:val="18"/>
        </w:rPr>
      </w:pPr>
      <w:r w:rsidRPr="004A24C2">
        <w:rPr>
          <w:rFonts w:ascii="Courier New" w:hAnsi="Courier New" w:cs="Courier New"/>
          <w:sz w:val="18"/>
          <w:szCs w:val="18"/>
        </w:rPr>
        <w:t xml:space="preserve">Success rate is 100 percent (5/5), round-trip min/avg/max = 1/1/2 </w:t>
      </w:r>
      <w:proofErr w:type="spellStart"/>
      <w:r w:rsidRPr="004A24C2">
        <w:rPr>
          <w:rFonts w:ascii="Courier New" w:hAnsi="Courier New" w:cs="Courier New"/>
          <w:sz w:val="18"/>
          <w:szCs w:val="18"/>
        </w:rPr>
        <w:t>ms</w:t>
      </w:r>
      <w:proofErr w:type="spellEnd"/>
    </w:p>
    <w:p w14:paraId="1652E0B4" w14:textId="04831CFB" w:rsidR="004A24C2" w:rsidRDefault="004A24C2" w:rsidP="004A24C2">
      <w:pPr>
        <w:spacing w:after="0" w:line="240" w:lineRule="auto"/>
        <w:rPr>
          <w:rFonts w:ascii="Courier New" w:hAnsi="Courier New" w:cs="Courier New"/>
          <w:sz w:val="18"/>
          <w:szCs w:val="18"/>
        </w:rPr>
      </w:pPr>
    </w:p>
    <w:p w14:paraId="16DB4789" w14:textId="1BE7A0F6" w:rsidR="004A24C2" w:rsidRDefault="004A24C2" w:rsidP="004A24C2">
      <w:pPr>
        <w:rPr>
          <w:rFonts w:ascii="Times New Roman" w:hAnsi="Times New Roman" w:cs="Times New Roman"/>
          <w:b/>
          <w:bCs/>
          <w:sz w:val="25"/>
          <w:szCs w:val="25"/>
          <w:u w:val="single"/>
        </w:rPr>
      </w:pPr>
      <w:r w:rsidRPr="00B07949">
        <w:rPr>
          <w:rFonts w:ascii="Times New Roman" w:hAnsi="Times New Roman" w:cs="Times New Roman"/>
          <w:b/>
          <w:bCs/>
          <w:sz w:val="25"/>
          <w:szCs w:val="25"/>
          <w:u w:val="single"/>
        </w:rPr>
        <w:t>R</w:t>
      </w:r>
      <w:r>
        <w:rPr>
          <w:rFonts w:ascii="Times New Roman" w:hAnsi="Times New Roman" w:cs="Times New Roman"/>
          <w:b/>
          <w:bCs/>
          <w:sz w:val="25"/>
          <w:szCs w:val="25"/>
          <w:u w:val="single"/>
        </w:rPr>
        <w:t>5</w:t>
      </w:r>
      <w:r w:rsidRPr="00B07949">
        <w:rPr>
          <w:rFonts w:ascii="Times New Roman" w:hAnsi="Times New Roman" w:cs="Times New Roman"/>
          <w:b/>
          <w:bCs/>
          <w:sz w:val="25"/>
          <w:szCs w:val="25"/>
          <w:u w:val="single"/>
        </w:rPr>
        <w:t xml:space="preserve"> </w:t>
      </w:r>
      <w:r w:rsidR="007B6B87">
        <w:rPr>
          <w:rFonts w:ascii="Times New Roman" w:hAnsi="Times New Roman" w:cs="Times New Roman"/>
          <w:b/>
          <w:bCs/>
          <w:sz w:val="25"/>
          <w:szCs w:val="25"/>
          <w:u w:val="single"/>
        </w:rPr>
        <w:t>Pings</w:t>
      </w:r>
    </w:p>
    <w:p w14:paraId="3A90B826"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R5#ping 10.1.1.1</w:t>
      </w:r>
    </w:p>
    <w:p w14:paraId="5CF56B23"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Type escape sequence to abort.</w:t>
      </w:r>
    </w:p>
    <w:p w14:paraId="4E1BF5AE"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Sending 5, 100-byte ICMP </w:t>
      </w:r>
      <w:proofErr w:type="spellStart"/>
      <w:r w:rsidRPr="003E3A28">
        <w:rPr>
          <w:rFonts w:ascii="Courier New" w:hAnsi="Courier New" w:cs="Courier New"/>
          <w:sz w:val="18"/>
          <w:szCs w:val="18"/>
        </w:rPr>
        <w:t>Echos</w:t>
      </w:r>
      <w:proofErr w:type="spellEnd"/>
      <w:r w:rsidRPr="003E3A28">
        <w:rPr>
          <w:rFonts w:ascii="Courier New" w:hAnsi="Courier New" w:cs="Courier New"/>
          <w:sz w:val="18"/>
          <w:szCs w:val="18"/>
        </w:rPr>
        <w:t xml:space="preserve"> to 10.1.1.1, timeout is 2 seconds:</w:t>
      </w:r>
    </w:p>
    <w:p w14:paraId="21ACF77E"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w:t>
      </w:r>
    </w:p>
    <w:p w14:paraId="34FB7684" w14:textId="7BD52A71" w:rsidR="004A24C2"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Success rate is 100 percent (5/5), round-trip min/avg/max = 1/1/1 </w:t>
      </w:r>
      <w:proofErr w:type="spellStart"/>
      <w:r w:rsidRPr="003E3A28">
        <w:rPr>
          <w:rFonts w:ascii="Courier New" w:hAnsi="Courier New" w:cs="Courier New"/>
          <w:sz w:val="18"/>
          <w:szCs w:val="18"/>
        </w:rPr>
        <w:t>ms</w:t>
      </w:r>
      <w:proofErr w:type="spellEnd"/>
    </w:p>
    <w:p w14:paraId="3BCA2B42" w14:textId="55EA66B5" w:rsidR="003E3A28" w:rsidRDefault="003E3A28" w:rsidP="003E3A28">
      <w:pPr>
        <w:spacing w:after="0" w:line="240" w:lineRule="auto"/>
        <w:rPr>
          <w:rFonts w:ascii="Courier New" w:hAnsi="Courier New" w:cs="Courier New"/>
          <w:sz w:val="18"/>
          <w:szCs w:val="18"/>
        </w:rPr>
      </w:pPr>
    </w:p>
    <w:p w14:paraId="25614177"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R5#ping 10.1.2.1</w:t>
      </w:r>
    </w:p>
    <w:p w14:paraId="1F19457A"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Type escape sequence to abort.</w:t>
      </w:r>
    </w:p>
    <w:p w14:paraId="278B2B98"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Sending 5, 100-byte ICMP </w:t>
      </w:r>
      <w:proofErr w:type="spellStart"/>
      <w:r w:rsidRPr="003E3A28">
        <w:rPr>
          <w:rFonts w:ascii="Courier New" w:hAnsi="Courier New" w:cs="Courier New"/>
          <w:sz w:val="18"/>
          <w:szCs w:val="18"/>
        </w:rPr>
        <w:t>Echos</w:t>
      </w:r>
      <w:proofErr w:type="spellEnd"/>
      <w:r w:rsidRPr="003E3A28">
        <w:rPr>
          <w:rFonts w:ascii="Courier New" w:hAnsi="Courier New" w:cs="Courier New"/>
          <w:sz w:val="18"/>
          <w:szCs w:val="18"/>
        </w:rPr>
        <w:t xml:space="preserve"> to 10.1.2.1, timeout is 2 seconds:</w:t>
      </w:r>
    </w:p>
    <w:p w14:paraId="21142AA1"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w:t>
      </w:r>
    </w:p>
    <w:p w14:paraId="1DB4361C"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Success rate is 100 percent (5/5), round-trip min/avg/max = 1/1/1 </w:t>
      </w:r>
      <w:proofErr w:type="spellStart"/>
      <w:r w:rsidRPr="003E3A28">
        <w:rPr>
          <w:rFonts w:ascii="Courier New" w:hAnsi="Courier New" w:cs="Courier New"/>
          <w:sz w:val="18"/>
          <w:szCs w:val="18"/>
        </w:rPr>
        <w:t>ms</w:t>
      </w:r>
      <w:proofErr w:type="spellEnd"/>
    </w:p>
    <w:p w14:paraId="258C9EEC" w14:textId="77777777" w:rsidR="003E3A28" w:rsidRPr="003E3A28" w:rsidRDefault="003E3A28" w:rsidP="003E3A28">
      <w:pPr>
        <w:spacing w:after="0" w:line="240" w:lineRule="auto"/>
        <w:rPr>
          <w:rFonts w:ascii="Courier New" w:hAnsi="Courier New" w:cs="Courier New"/>
          <w:sz w:val="18"/>
          <w:szCs w:val="18"/>
        </w:rPr>
      </w:pPr>
    </w:p>
    <w:p w14:paraId="1EB999E7"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R5#ping 10.1.3.1</w:t>
      </w:r>
    </w:p>
    <w:p w14:paraId="51520869"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Type escape sequence to abort.</w:t>
      </w:r>
    </w:p>
    <w:p w14:paraId="531987A6"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Sending 5, 100-byte ICMP </w:t>
      </w:r>
      <w:proofErr w:type="spellStart"/>
      <w:r w:rsidRPr="003E3A28">
        <w:rPr>
          <w:rFonts w:ascii="Courier New" w:hAnsi="Courier New" w:cs="Courier New"/>
          <w:sz w:val="18"/>
          <w:szCs w:val="18"/>
        </w:rPr>
        <w:t>Echos</w:t>
      </w:r>
      <w:proofErr w:type="spellEnd"/>
      <w:r w:rsidRPr="003E3A28">
        <w:rPr>
          <w:rFonts w:ascii="Courier New" w:hAnsi="Courier New" w:cs="Courier New"/>
          <w:sz w:val="18"/>
          <w:szCs w:val="18"/>
        </w:rPr>
        <w:t xml:space="preserve"> to 10.1.3.1, timeout is 2 seconds:</w:t>
      </w:r>
    </w:p>
    <w:p w14:paraId="1575CD8A"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w:t>
      </w:r>
    </w:p>
    <w:p w14:paraId="635ADFA0"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Success rate is 100 percent (5/5), round-trip min/avg/max = 1/1/1 </w:t>
      </w:r>
      <w:proofErr w:type="spellStart"/>
      <w:r w:rsidRPr="003E3A28">
        <w:rPr>
          <w:rFonts w:ascii="Courier New" w:hAnsi="Courier New" w:cs="Courier New"/>
          <w:sz w:val="18"/>
          <w:szCs w:val="18"/>
        </w:rPr>
        <w:t>ms</w:t>
      </w:r>
      <w:proofErr w:type="spellEnd"/>
    </w:p>
    <w:p w14:paraId="3041FBAE" w14:textId="77777777" w:rsidR="003E3A28" w:rsidRPr="003E3A28" w:rsidRDefault="003E3A28" w:rsidP="003E3A28">
      <w:pPr>
        <w:spacing w:after="0" w:line="240" w:lineRule="auto"/>
        <w:rPr>
          <w:rFonts w:ascii="Courier New" w:hAnsi="Courier New" w:cs="Courier New"/>
          <w:sz w:val="18"/>
          <w:szCs w:val="18"/>
        </w:rPr>
      </w:pPr>
    </w:p>
    <w:p w14:paraId="6E611408"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R5#ping 10.1.4.1</w:t>
      </w:r>
    </w:p>
    <w:p w14:paraId="1D4A5E3C"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Type escape sequence to abort.</w:t>
      </w:r>
    </w:p>
    <w:p w14:paraId="490DE9DB"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lastRenderedPageBreak/>
        <w:t xml:space="preserve">Sending 5, 100-byte ICMP </w:t>
      </w:r>
      <w:proofErr w:type="spellStart"/>
      <w:r w:rsidRPr="003E3A28">
        <w:rPr>
          <w:rFonts w:ascii="Courier New" w:hAnsi="Courier New" w:cs="Courier New"/>
          <w:sz w:val="18"/>
          <w:szCs w:val="18"/>
        </w:rPr>
        <w:t>Echos</w:t>
      </w:r>
      <w:proofErr w:type="spellEnd"/>
      <w:r w:rsidRPr="003E3A28">
        <w:rPr>
          <w:rFonts w:ascii="Courier New" w:hAnsi="Courier New" w:cs="Courier New"/>
          <w:sz w:val="18"/>
          <w:szCs w:val="18"/>
        </w:rPr>
        <w:t xml:space="preserve"> to 10.1.4.1, timeout is 2 seconds:</w:t>
      </w:r>
    </w:p>
    <w:p w14:paraId="35D14A08"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w:t>
      </w:r>
    </w:p>
    <w:p w14:paraId="1C72FE87" w14:textId="6E2715C2" w:rsid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Success rate is 100 percent (5/5), round-trip min/avg/max = 1/1/1 </w:t>
      </w:r>
      <w:proofErr w:type="spellStart"/>
      <w:r w:rsidRPr="003E3A28">
        <w:rPr>
          <w:rFonts w:ascii="Courier New" w:hAnsi="Courier New" w:cs="Courier New"/>
          <w:sz w:val="18"/>
          <w:szCs w:val="18"/>
        </w:rPr>
        <w:t>ms</w:t>
      </w:r>
      <w:proofErr w:type="spellEnd"/>
    </w:p>
    <w:p w14:paraId="6C7AB8D9" w14:textId="3B1242F6" w:rsidR="003E3A28" w:rsidRDefault="003E3A28" w:rsidP="003E3A28">
      <w:pPr>
        <w:spacing w:after="0" w:line="240" w:lineRule="auto"/>
        <w:rPr>
          <w:rFonts w:ascii="Courier New" w:hAnsi="Courier New" w:cs="Courier New"/>
          <w:sz w:val="18"/>
          <w:szCs w:val="18"/>
        </w:rPr>
      </w:pPr>
    </w:p>
    <w:p w14:paraId="04DCFBF8"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R5#ping 192.168.1.1</w:t>
      </w:r>
    </w:p>
    <w:p w14:paraId="2CBB15B6"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Type escape sequence to abort.</w:t>
      </w:r>
    </w:p>
    <w:p w14:paraId="203CBEEF"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Sending 5, 100-byte ICMP </w:t>
      </w:r>
      <w:proofErr w:type="spellStart"/>
      <w:r w:rsidRPr="003E3A28">
        <w:rPr>
          <w:rFonts w:ascii="Courier New" w:hAnsi="Courier New" w:cs="Courier New"/>
          <w:sz w:val="18"/>
          <w:szCs w:val="18"/>
        </w:rPr>
        <w:t>Echos</w:t>
      </w:r>
      <w:proofErr w:type="spellEnd"/>
      <w:r w:rsidRPr="003E3A28">
        <w:rPr>
          <w:rFonts w:ascii="Courier New" w:hAnsi="Courier New" w:cs="Courier New"/>
          <w:sz w:val="18"/>
          <w:szCs w:val="18"/>
        </w:rPr>
        <w:t xml:space="preserve"> to 192.168.1.1, timeout is 2 seconds:</w:t>
      </w:r>
    </w:p>
    <w:p w14:paraId="5575AC2B"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w:t>
      </w:r>
    </w:p>
    <w:p w14:paraId="1E5AC331"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Success rate is 100 percent (5/5), round-trip min/avg/max = 1/1/1 </w:t>
      </w:r>
      <w:proofErr w:type="spellStart"/>
      <w:r w:rsidRPr="003E3A28">
        <w:rPr>
          <w:rFonts w:ascii="Courier New" w:hAnsi="Courier New" w:cs="Courier New"/>
          <w:sz w:val="18"/>
          <w:szCs w:val="18"/>
        </w:rPr>
        <w:t>ms</w:t>
      </w:r>
      <w:proofErr w:type="spellEnd"/>
    </w:p>
    <w:p w14:paraId="1AFEF2EA" w14:textId="77777777" w:rsidR="003E3A28" w:rsidRPr="003E3A28" w:rsidRDefault="003E3A28" w:rsidP="003E3A28">
      <w:pPr>
        <w:spacing w:after="0" w:line="240" w:lineRule="auto"/>
        <w:rPr>
          <w:rFonts w:ascii="Courier New" w:hAnsi="Courier New" w:cs="Courier New"/>
          <w:sz w:val="18"/>
          <w:szCs w:val="18"/>
        </w:rPr>
      </w:pPr>
    </w:p>
    <w:p w14:paraId="41B9B2C1"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R5#ping 192.168.1.2</w:t>
      </w:r>
    </w:p>
    <w:p w14:paraId="0C0B755A"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Type escape sequence to abort.</w:t>
      </w:r>
    </w:p>
    <w:p w14:paraId="2EA1AC01"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Sending 5, 100-byte ICMP </w:t>
      </w:r>
      <w:proofErr w:type="spellStart"/>
      <w:r w:rsidRPr="003E3A28">
        <w:rPr>
          <w:rFonts w:ascii="Courier New" w:hAnsi="Courier New" w:cs="Courier New"/>
          <w:sz w:val="18"/>
          <w:szCs w:val="18"/>
        </w:rPr>
        <w:t>Echos</w:t>
      </w:r>
      <w:proofErr w:type="spellEnd"/>
      <w:r w:rsidRPr="003E3A28">
        <w:rPr>
          <w:rFonts w:ascii="Courier New" w:hAnsi="Courier New" w:cs="Courier New"/>
          <w:sz w:val="18"/>
          <w:szCs w:val="18"/>
        </w:rPr>
        <w:t xml:space="preserve"> to 192.168.1.2, timeout is 2 seconds:</w:t>
      </w:r>
    </w:p>
    <w:p w14:paraId="0B505F95" w14:textId="77777777" w:rsidR="003E3A28" w:rsidRP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w:t>
      </w:r>
    </w:p>
    <w:p w14:paraId="469FA106" w14:textId="0F190028" w:rsidR="003E3A28" w:rsidRDefault="003E3A28" w:rsidP="003E3A28">
      <w:pPr>
        <w:spacing w:after="0" w:line="240" w:lineRule="auto"/>
        <w:rPr>
          <w:rFonts w:ascii="Courier New" w:hAnsi="Courier New" w:cs="Courier New"/>
          <w:sz w:val="18"/>
          <w:szCs w:val="18"/>
        </w:rPr>
      </w:pPr>
      <w:r w:rsidRPr="003E3A28">
        <w:rPr>
          <w:rFonts w:ascii="Courier New" w:hAnsi="Courier New" w:cs="Courier New"/>
          <w:sz w:val="18"/>
          <w:szCs w:val="18"/>
        </w:rPr>
        <w:t xml:space="preserve">Success rate is 100 percent (5/5), round-trip min/avg/max = 1/1/1 </w:t>
      </w:r>
      <w:proofErr w:type="spellStart"/>
      <w:r w:rsidRPr="003E3A28">
        <w:rPr>
          <w:rFonts w:ascii="Courier New" w:hAnsi="Courier New" w:cs="Courier New"/>
          <w:sz w:val="18"/>
          <w:szCs w:val="18"/>
        </w:rPr>
        <w:t>ms</w:t>
      </w:r>
      <w:proofErr w:type="spellEnd"/>
    </w:p>
    <w:p w14:paraId="4D27A7F7" w14:textId="056399BB" w:rsidR="000039EA" w:rsidRDefault="000039EA" w:rsidP="003E3A28">
      <w:pPr>
        <w:spacing w:after="0" w:line="240" w:lineRule="auto"/>
        <w:rPr>
          <w:rFonts w:ascii="Courier New" w:hAnsi="Courier New" w:cs="Courier New"/>
          <w:sz w:val="18"/>
          <w:szCs w:val="18"/>
        </w:rPr>
      </w:pPr>
    </w:p>
    <w:p w14:paraId="1EEE9F05" w14:textId="7C0A0E5F" w:rsidR="00027236" w:rsidRDefault="00027236">
      <w:pPr>
        <w:rPr>
          <w:rFonts w:ascii="Times New Roman" w:hAnsi="Times New Roman" w:cs="Times New Roman"/>
          <w:sz w:val="25"/>
          <w:szCs w:val="25"/>
        </w:rPr>
      </w:pPr>
      <w:r>
        <w:rPr>
          <w:rFonts w:ascii="Times New Roman" w:hAnsi="Times New Roman" w:cs="Times New Roman"/>
          <w:sz w:val="25"/>
          <w:szCs w:val="25"/>
        </w:rPr>
        <w:br w:type="page"/>
      </w:r>
    </w:p>
    <w:p w14:paraId="0F6AB4E3" w14:textId="4F08C807" w:rsidR="000039EA" w:rsidRDefault="000039EA" w:rsidP="000039EA">
      <w:pPr>
        <w:tabs>
          <w:tab w:val="left" w:pos="2770"/>
        </w:tabs>
        <w:spacing w:after="0" w:line="240" w:lineRule="auto"/>
        <w:rPr>
          <w:rFonts w:ascii="Times New Roman" w:hAnsi="Times New Roman" w:cs="Times New Roman"/>
          <w:sz w:val="25"/>
          <w:szCs w:val="25"/>
        </w:rPr>
      </w:pPr>
      <w:r>
        <w:rPr>
          <w:rFonts w:ascii="Times New Roman" w:hAnsi="Times New Roman" w:cs="Times New Roman"/>
          <w:sz w:val="25"/>
          <w:szCs w:val="25"/>
        </w:rPr>
        <w:lastRenderedPageBreak/>
        <w:t>Verification Commands – Show Commands:</w:t>
      </w:r>
    </w:p>
    <w:p w14:paraId="590D5D18" w14:textId="7B843B54" w:rsidR="000039EA" w:rsidRDefault="000039EA" w:rsidP="003E3A28">
      <w:pPr>
        <w:spacing w:after="0" w:line="240" w:lineRule="auto"/>
        <w:rPr>
          <w:rFonts w:ascii="Courier New" w:hAnsi="Courier New" w:cs="Courier New"/>
          <w:sz w:val="18"/>
          <w:szCs w:val="18"/>
        </w:rPr>
      </w:pPr>
    </w:p>
    <w:p w14:paraId="49EAD7EA" w14:textId="574636C7" w:rsidR="00694DAF" w:rsidRDefault="00694DAF" w:rsidP="00694DAF">
      <w:pPr>
        <w:rPr>
          <w:rFonts w:ascii="Times New Roman" w:hAnsi="Times New Roman" w:cs="Times New Roman"/>
          <w:b/>
          <w:bCs/>
          <w:sz w:val="25"/>
          <w:szCs w:val="25"/>
          <w:u w:val="single"/>
        </w:rPr>
      </w:pPr>
      <w:r w:rsidRPr="00B07949">
        <w:rPr>
          <w:rFonts w:ascii="Times New Roman" w:hAnsi="Times New Roman" w:cs="Times New Roman"/>
          <w:b/>
          <w:bCs/>
          <w:sz w:val="25"/>
          <w:szCs w:val="25"/>
          <w:u w:val="single"/>
        </w:rPr>
        <w:t>R</w:t>
      </w:r>
      <w:r>
        <w:rPr>
          <w:rFonts w:ascii="Times New Roman" w:hAnsi="Times New Roman" w:cs="Times New Roman"/>
          <w:b/>
          <w:bCs/>
          <w:sz w:val="25"/>
          <w:szCs w:val="25"/>
          <w:u w:val="single"/>
        </w:rPr>
        <w:t>1</w:t>
      </w:r>
    </w:p>
    <w:p w14:paraId="41616B48" w14:textId="77777777" w:rsidR="00694DAF" w:rsidRPr="005D6F03" w:rsidRDefault="00694DAF" w:rsidP="00694DAF">
      <w:pPr>
        <w:spacing w:after="0" w:line="240" w:lineRule="auto"/>
        <w:rPr>
          <w:rFonts w:ascii="Courier New" w:hAnsi="Courier New" w:cs="Courier New"/>
          <w:b/>
          <w:bCs/>
          <w:sz w:val="14"/>
          <w:szCs w:val="14"/>
        </w:rPr>
      </w:pPr>
      <w:r w:rsidRPr="005D6F03">
        <w:rPr>
          <w:rFonts w:ascii="Courier New" w:hAnsi="Courier New" w:cs="Courier New"/>
          <w:b/>
          <w:bCs/>
          <w:sz w:val="14"/>
          <w:szCs w:val="14"/>
        </w:rPr>
        <w:t>R1#show ip ospf</w:t>
      </w:r>
    </w:p>
    <w:p w14:paraId="515D86D1"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Routing Process "ospf 10" with ID 1.1.1.1</w:t>
      </w:r>
    </w:p>
    <w:p w14:paraId="0C09DBB7"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Start time: 00:09:18.731, Time elapsed: 00:30:36.406</w:t>
      </w:r>
    </w:p>
    <w:p w14:paraId="713EC283"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Supports only single TOS(TOS0) routes</w:t>
      </w:r>
    </w:p>
    <w:p w14:paraId="0FB8FCED"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Supports opaque LSA</w:t>
      </w:r>
    </w:p>
    <w:p w14:paraId="46CBC1C6"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Supports Link-local Signaling (LLS)</w:t>
      </w:r>
    </w:p>
    <w:p w14:paraId="11D5B32E"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Supports area transit capability</w:t>
      </w:r>
    </w:p>
    <w:p w14:paraId="4E47B4EA"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Supports NSSA (compatible with RFC 3101)</w:t>
      </w:r>
    </w:p>
    <w:p w14:paraId="2FF4609B"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Supports Database Exchange Summary List Optimization (RFC 5243)</w:t>
      </w:r>
    </w:p>
    <w:p w14:paraId="4D2AEDDA"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Event-log enabled, Maximum number of events: 1000, Mode: cyclic</w:t>
      </w:r>
    </w:p>
    <w:p w14:paraId="02F3B258"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Router is not originating router-LSAs with maximum metric</w:t>
      </w:r>
    </w:p>
    <w:p w14:paraId="5A0D8DE5"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Initial SPF schedule delay 5000 msecs</w:t>
      </w:r>
    </w:p>
    <w:p w14:paraId="55095F50"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Minimum hold time between two consecutive SPFs 10000 msecs</w:t>
      </w:r>
    </w:p>
    <w:p w14:paraId="639A57BA"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Maximum wait time between two consecutive SPFs 10000 msecs</w:t>
      </w:r>
    </w:p>
    <w:p w14:paraId="33246857"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Incremental-SPF disabled</w:t>
      </w:r>
    </w:p>
    <w:p w14:paraId="16C3AF6B"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Minimum LSA interval 5 secs</w:t>
      </w:r>
    </w:p>
    <w:p w14:paraId="6C2D5F3B"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Minimum LSA arrival 1000 msecs</w:t>
      </w:r>
    </w:p>
    <w:p w14:paraId="23AB3F97"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LSA group pacing timer 240 secs</w:t>
      </w:r>
    </w:p>
    <w:p w14:paraId="7BB33FB8"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Interface flood pacing timer 33 msecs</w:t>
      </w:r>
    </w:p>
    <w:p w14:paraId="26A07B11"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Retransmission pacing timer 66 msecs</w:t>
      </w:r>
    </w:p>
    <w:p w14:paraId="759E1383"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EXCHANGE/LOADING adjacency limit: initial 300, process maximum 300</w:t>
      </w:r>
    </w:p>
    <w:p w14:paraId="4C5F8EB6"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external LSA 0. Checksum Sum 0x000000</w:t>
      </w:r>
    </w:p>
    <w:p w14:paraId="08F2BB5B"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opaque AS LSA 0. Checksum Sum 0x000000</w:t>
      </w:r>
    </w:p>
    <w:p w14:paraId="630A405D"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w:t>
      </w:r>
      <w:proofErr w:type="spellStart"/>
      <w:r w:rsidRPr="005D6F03">
        <w:rPr>
          <w:rFonts w:ascii="Courier New" w:hAnsi="Courier New" w:cs="Courier New"/>
          <w:sz w:val="14"/>
          <w:szCs w:val="14"/>
        </w:rPr>
        <w:t>DCbitless</w:t>
      </w:r>
      <w:proofErr w:type="spellEnd"/>
      <w:r w:rsidRPr="005D6F03">
        <w:rPr>
          <w:rFonts w:ascii="Courier New" w:hAnsi="Courier New" w:cs="Courier New"/>
          <w:sz w:val="14"/>
          <w:szCs w:val="14"/>
        </w:rPr>
        <w:t xml:space="preserve"> external and opaque AS LSA 0</w:t>
      </w:r>
    </w:p>
    <w:p w14:paraId="1B54135E"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w:t>
      </w:r>
      <w:proofErr w:type="spellStart"/>
      <w:r w:rsidRPr="005D6F03">
        <w:rPr>
          <w:rFonts w:ascii="Courier New" w:hAnsi="Courier New" w:cs="Courier New"/>
          <w:sz w:val="14"/>
          <w:szCs w:val="14"/>
        </w:rPr>
        <w:t>DoNotAge</w:t>
      </w:r>
      <w:proofErr w:type="spellEnd"/>
      <w:r w:rsidRPr="005D6F03">
        <w:rPr>
          <w:rFonts w:ascii="Courier New" w:hAnsi="Courier New" w:cs="Courier New"/>
          <w:sz w:val="14"/>
          <w:szCs w:val="14"/>
        </w:rPr>
        <w:t xml:space="preserve"> external and opaque AS LSA 0</w:t>
      </w:r>
    </w:p>
    <w:p w14:paraId="0377BFFD"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areas in this router is 1. 1 normal 0 stub 0 </w:t>
      </w:r>
      <w:proofErr w:type="spellStart"/>
      <w:r w:rsidRPr="005D6F03">
        <w:rPr>
          <w:rFonts w:ascii="Courier New" w:hAnsi="Courier New" w:cs="Courier New"/>
          <w:sz w:val="14"/>
          <w:szCs w:val="14"/>
        </w:rPr>
        <w:t>nssa</w:t>
      </w:r>
      <w:proofErr w:type="spellEnd"/>
    </w:p>
    <w:p w14:paraId="240D0149"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areas transit capable is 0</w:t>
      </w:r>
    </w:p>
    <w:p w14:paraId="21F72616"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External flood list length 0</w:t>
      </w:r>
    </w:p>
    <w:p w14:paraId="217CE84B"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IETF NSF helper support enabled</w:t>
      </w:r>
    </w:p>
    <w:p w14:paraId="4FE857F7"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Cisco NSF helper support enabled</w:t>
      </w:r>
    </w:p>
    <w:p w14:paraId="1F838CF4"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Reference bandwidth unit is 100 </w:t>
      </w:r>
      <w:proofErr w:type="spellStart"/>
      <w:r w:rsidRPr="005D6F03">
        <w:rPr>
          <w:rFonts w:ascii="Courier New" w:hAnsi="Courier New" w:cs="Courier New"/>
          <w:sz w:val="14"/>
          <w:szCs w:val="14"/>
        </w:rPr>
        <w:t>mbps</w:t>
      </w:r>
      <w:proofErr w:type="spellEnd"/>
    </w:p>
    <w:p w14:paraId="14C3278A"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Area BACKBONE(0)</w:t>
      </w:r>
    </w:p>
    <w:p w14:paraId="1DD083C5"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interfaces in this area is 2 (1 loopback)</w:t>
      </w:r>
    </w:p>
    <w:p w14:paraId="635BDD9A"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Area has no authentication</w:t>
      </w:r>
    </w:p>
    <w:p w14:paraId="56515042"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SPF algorithm last executed 00:07:03.410 ago</w:t>
      </w:r>
    </w:p>
    <w:p w14:paraId="0880E2B9"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SPF algorithm executed 8 times</w:t>
      </w:r>
    </w:p>
    <w:p w14:paraId="53869884"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Area ranges are</w:t>
      </w:r>
    </w:p>
    <w:p w14:paraId="6D95DA77"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LSA 9. Checksum Sum 0x044D1D</w:t>
      </w:r>
    </w:p>
    <w:p w14:paraId="28EAF141"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opaque link LSA 0. Checksum Sum 0x000000</w:t>
      </w:r>
    </w:p>
    <w:p w14:paraId="5836255A"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w:t>
      </w:r>
      <w:proofErr w:type="spellStart"/>
      <w:r w:rsidRPr="005D6F03">
        <w:rPr>
          <w:rFonts w:ascii="Courier New" w:hAnsi="Courier New" w:cs="Courier New"/>
          <w:sz w:val="14"/>
          <w:szCs w:val="14"/>
        </w:rPr>
        <w:t>DCbitless</w:t>
      </w:r>
      <w:proofErr w:type="spellEnd"/>
      <w:r w:rsidRPr="005D6F03">
        <w:rPr>
          <w:rFonts w:ascii="Courier New" w:hAnsi="Courier New" w:cs="Courier New"/>
          <w:sz w:val="14"/>
          <w:szCs w:val="14"/>
        </w:rPr>
        <w:t xml:space="preserve"> LSA 0</w:t>
      </w:r>
    </w:p>
    <w:p w14:paraId="3043C643"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indication LSA 0</w:t>
      </w:r>
    </w:p>
    <w:p w14:paraId="3319C6A4" w14:textId="77777777"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w:t>
      </w:r>
      <w:proofErr w:type="spellStart"/>
      <w:r w:rsidRPr="005D6F03">
        <w:rPr>
          <w:rFonts w:ascii="Courier New" w:hAnsi="Courier New" w:cs="Courier New"/>
          <w:sz w:val="14"/>
          <w:szCs w:val="14"/>
        </w:rPr>
        <w:t>DoNotAge</w:t>
      </w:r>
      <w:proofErr w:type="spellEnd"/>
      <w:r w:rsidRPr="005D6F03">
        <w:rPr>
          <w:rFonts w:ascii="Courier New" w:hAnsi="Courier New" w:cs="Courier New"/>
          <w:sz w:val="14"/>
          <w:szCs w:val="14"/>
        </w:rPr>
        <w:t xml:space="preserve"> LSA 0</w:t>
      </w:r>
    </w:p>
    <w:p w14:paraId="1AE4F84F" w14:textId="653CD5D4" w:rsidR="00694DAF" w:rsidRPr="005D6F03" w:rsidRDefault="00694DAF" w:rsidP="00694DAF">
      <w:pPr>
        <w:spacing w:after="0" w:line="240" w:lineRule="auto"/>
        <w:rPr>
          <w:rFonts w:ascii="Courier New" w:hAnsi="Courier New" w:cs="Courier New"/>
          <w:sz w:val="14"/>
          <w:szCs w:val="14"/>
        </w:rPr>
      </w:pPr>
      <w:r w:rsidRPr="005D6F03">
        <w:rPr>
          <w:rFonts w:ascii="Courier New" w:hAnsi="Courier New" w:cs="Courier New"/>
          <w:sz w:val="14"/>
          <w:szCs w:val="14"/>
        </w:rPr>
        <w:t xml:space="preserve">        Flood list length 0</w:t>
      </w:r>
    </w:p>
    <w:p w14:paraId="69E40758" w14:textId="6BFAB94C" w:rsidR="00694DAF" w:rsidRPr="005D6F03" w:rsidRDefault="00694DAF" w:rsidP="00694DAF">
      <w:pPr>
        <w:spacing w:after="0" w:line="240" w:lineRule="auto"/>
        <w:rPr>
          <w:rFonts w:ascii="Courier New" w:hAnsi="Courier New" w:cs="Courier New"/>
          <w:sz w:val="14"/>
          <w:szCs w:val="14"/>
        </w:rPr>
      </w:pPr>
    </w:p>
    <w:p w14:paraId="5901A537" w14:textId="77777777" w:rsidR="00802928" w:rsidRPr="005D6F03" w:rsidRDefault="00802928" w:rsidP="00802928">
      <w:pPr>
        <w:spacing w:after="0" w:line="240" w:lineRule="auto"/>
        <w:rPr>
          <w:rFonts w:ascii="Courier New" w:hAnsi="Courier New" w:cs="Courier New"/>
          <w:b/>
          <w:bCs/>
          <w:sz w:val="14"/>
          <w:szCs w:val="14"/>
        </w:rPr>
      </w:pPr>
      <w:r w:rsidRPr="005D6F03">
        <w:rPr>
          <w:rFonts w:ascii="Courier New" w:hAnsi="Courier New" w:cs="Courier New"/>
          <w:b/>
          <w:bCs/>
          <w:sz w:val="14"/>
          <w:szCs w:val="14"/>
        </w:rPr>
        <w:t>R1#show ip protocols</w:t>
      </w:r>
    </w:p>
    <w:p w14:paraId="2F2C0826"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IP Routing is NSF aware ***</w:t>
      </w:r>
    </w:p>
    <w:p w14:paraId="47415320" w14:textId="77777777" w:rsidR="00802928" w:rsidRPr="005D6F03" w:rsidRDefault="00802928" w:rsidP="00802928">
      <w:pPr>
        <w:spacing w:after="0" w:line="240" w:lineRule="auto"/>
        <w:rPr>
          <w:rFonts w:ascii="Courier New" w:hAnsi="Courier New" w:cs="Courier New"/>
          <w:sz w:val="14"/>
          <w:szCs w:val="14"/>
        </w:rPr>
      </w:pPr>
    </w:p>
    <w:p w14:paraId="301ECABE"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Routing Protocol is "application"</w:t>
      </w:r>
    </w:p>
    <w:p w14:paraId="2854A5E1"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Sending updates every 0 seconds</w:t>
      </w:r>
    </w:p>
    <w:p w14:paraId="526C6DD2"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Invalid after 0 seconds, hold down 0, flushed after 0</w:t>
      </w:r>
    </w:p>
    <w:p w14:paraId="24BDFD43"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Outgoing update filter list for all interfaces is not set</w:t>
      </w:r>
    </w:p>
    <w:p w14:paraId="27A9C35D"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Incoming update filter list for all interfaces is not set</w:t>
      </w:r>
    </w:p>
    <w:p w14:paraId="36B8A053"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Maximum path: 32</w:t>
      </w:r>
    </w:p>
    <w:p w14:paraId="63EB6C50"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Routing for Networks:</w:t>
      </w:r>
    </w:p>
    <w:p w14:paraId="59A722EF"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Routing Information Sources:</w:t>
      </w:r>
    </w:p>
    <w:p w14:paraId="7BF41DE9"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Gateway         Distance      Last Update</w:t>
      </w:r>
    </w:p>
    <w:p w14:paraId="5F2C73D8"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Distance: (default is 4)</w:t>
      </w:r>
    </w:p>
    <w:p w14:paraId="47651D94" w14:textId="77777777" w:rsidR="00802928" w:rsidRPr="005D6F03" w:rsidRDefault="00802928" w:rsidP="00802928">
      <w:pPr>
        <w:spacing w:after="0" w:line="240" w:lineRule="auto"/>
        <w:rPr>
          <w:rFonts w:ascii="Courier New" w:hAnsi="Courier New" w:cs="Courier New"/>
          <w:sz w:val="14"/>
          <w:szCs w:val="14"/>
        </w:rPr>
      </w:pPr>
    </w:p>
    <w:p w14:paraId="0D2C9720"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Routing Protocol is "ospf 10"</w:t>
      </w:r>
    </w:p>
    <w:p w14:paraId="02AE70BC"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Outgoing update filter list for all interfaces is not set</w:t>
      </w:r>
    </w:p>
    <w:p w14:paraId="7927820F"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Incoming update filter list for all interfaces is not set</w:t>
      </w:r>
    </w:p>
    <w:p w14:paraId="7BB56844"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Router ID 1.1.1.1</w:t>
      </w:r>
    </w:p>
    <w:p w14:paraId="796E0258"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Number of areas in this router is 1. 1 normal 0 stub 0 </w:t>
      </w:r>
      <w:proofErr w:type="spellStart"/>
      <w:r w:rsidRPr="005D6F03">
        <w:rPr>
          <w:rFonts w:ascii="Courier New" w:hAnsi="Courier New" w:cs="Courier New"/>
          <w:sz w:val="14"/>
          <w:szCs w:val="14"/>
        </w:rPr>
        <w:t>nssa</w:t>
      </w:r>
      <w:proofErr w:type="spellEnd"/>
    </w:p>
    <w:p w14:paraId="0C5CDDBD"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Maximum path: 4</w:t>
      </w:r>
    </w:p>
    <w:p w14:paraId="61B34133"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Routing for Networks:</w:t>
      </w:r>
    </w:p>
    <w:p w14:paraId="34D91B71"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10.1.1.0 0.0.0.255 area 0</w:t>
      </w:r>
    </w:p>
    <w:p w14:paraId="07FE96B2"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192.168.1.0 0.0.0.3 area 0</w:t>
      </w:r>
    </w:p>
    <w:p w14:paraId="4CE7D992"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Routing Information Sources:</w:t>
      </w:r>
    </w:p>
    <w:p w14:paraId="759284A3"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Gateway         Distance      Last Update</w:t>
      </w:r>
    </w:p>
    <w:p w14:paraId="10F74FD0"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5.5.5.5              110      00:06:54</w:t>
      </w:r>
    </w:p>
    <w:p w14:paraId="7ABD95EE"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4.4.4.4              110      00:07:04</w:t>
      </w:r>
    </w:p>
    <w:p w14:paraId="562DD494"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2.2.2.2              110      00:24:06</w:t>
      </w:r>
    </w:p>
    <w:p w14:paraId="37411B31"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3.3.3.3              110      00:23:56</w:t>
      </w:r>
    </w:p>
    <w:p w14:paraId="0CA37BE5" w14:textId="065321D6" w:rsidR="00694DAF"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Distance: (default is 110)</w:t>
      </w:r>
    </w:p>
    <w:p w14:paraId="3E45B7CE" w14:textId="13A921FF" w:rsidR="00802928" w:rsidRPr="005D6F03" w:rsidRDefault="00802928" w:rsidP="00802928">
      <w:pPr>
        <w:spacing w:after="0" w:line="240" w:lineRule="auto"/>
        <w:rPr>
          <w:rFonts w:ascii="Courier New" w:hAnsi="Courier New" w:cs="Courier New"/>
          <w:sz w:val="14"/>
          <w:szCs w:val="14"/>
        </w:rPr>
      </w:pPr>
    </w:p>
    <w:p w14:paraId="7F4A1445" w14:textId="77777777" w:rsidR="00802928" w:rsidRPr="005D6F03" w:rsidRDefault="00802928" w:rsidP="00802928">
      <w:pPr>
        <w:spacing w:after="0" w:line="240" w:lineRule="auto"/>
        <w:rPr>
          <w:rFonts w:ascii="Courier New" w:hAnsi="Courier New" w:cs="Courier New"/>
          <w:b/>
          <w:bCs/>
          <w:sz w:val="14"/>
          <w:szCs w:val="14"/>
        </w:rPr>
      </w:pPr>
      <w:r w:rsidRPr="005D6F03">
        <w:rPr>
          <w:rFonts w:ascii="Courier New" w:hAnsi="Courier New" w:cs="Courier New"/>
          <w:b/>
          <w:bCs/>
          <w:sz w:val="14"/>
          <w:szCs w:val="14"/>
        </w:rPr>
        <w:lastRenderedPageBreak/>
        <w:t>R1#show ip ospf database</w:t>
      </w:r>
    </w:p>
    <w:p w14:paraId="57F895CC" w14:textId="77777777" w:rsidR="00802928" w:rsidRPr="005D6F03" w:rsidRDefault="00802928" w:rsidP="00802928">
      <w:pPr>
        <w:spacing w:after="0" w:line="240" w:lineRule="auto"/>
        <w:rPr>
          <w:rFonts w:ascii="Courier New" w:hAnsi="Courier New" w:cs="Courier New"/>
          <w:sz w:val="14"/>
          <w:szCs w:val="14"/>
        </w:rPr>
      </w:pPr>
    </w:p>
    <w:p w14:paraId="7697A153"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OSPF Router with ID (1.1.1.1) (Process ID 10)</w:t>
      </w:r>
    </w:p>
    <w:p w14:paraId="3214F4C6" w14:textId="77777777" w:rsidR="00802928" w:rsidRPr="005D6F03" w:rsidRDefault="00802928" w:rsidP="00802928">
      <w:pPr>
        <w:spacing w:after="0" w:line="240" w:lineRule="auto"/>
        <w:rPr>
          <w:rFonts w:ascii="Courier New" w:hAnsi="Courier New" w:cs="Courier New"/>
          <w:sz w:val="14"/>
          <w:szCs w:val="14"/>
        </w:rPr>
      </w:pPr>
    </w:p>
    <w:p w14:paraId="68FF2113"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Router Link States (Area 0)</w:t>
      </w:r>
    </w:p>
    <w:p w14:paraId="1EA4CB3E" w14:textId="77777777" w:rsidR="00802928" w:rsidRPr="005D6F03" w:rsidRDefault="00802928" w:rsidP="00802928">
      <w:pPr>
        <w:spacing w:after="0" w:line="240" w:lineRule="auto"/>
        <w:rPr>
          <w:rFonts w:ascii="Courier New" w:hAnsi="Courier New" w:cs="Courier New"/>
          <w:sz w:val="14"/>
          <w:szCs w:val="14"/>
        </w:rPr>
      </w:pPr>
    </w:p>
    <w:p w14:paraId="3315CE3C"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Link ID         ADV Router      Age         Seq#       Checksum Link count</w:t>
      </w:r>
    </w:p>
    <w:p w14:paraId="66959CED" w14:textId="77777777" w:rsidR="00802928" w:rsidRPr="006D78BE" w:rsidRDefault="00802928" w:rsidP="0080292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1.1.1.1         1.1.1.1         1483        0x80000003 0x008FA3 2</w:t>
      </w:r>
    </w:p>
    <w:p w14:paraId="14B214BB" w14:textId="77777777" w:rsidR="00802928" w:rsidRPr="006D78BE" w:rsidRDefault="00802928" w:rsidP="0080292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2.2.2.2         2.2.2.2         1484        0x80000005 0x0062DA 3</w:t>
      </w:r>
    </w:p>
    <w:p w14:paraId="0ED1FB3D" w14:textId="77777777" w:rsidR="00802928" w:rsidRPr="006D78BE" w:rsidRDefault="00802928" w:rsidP="0080292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3.3.3.3         3.3.3.3         1433        0x80000007 0x008F9E 3</w:t>
      </w:r>
    </w:p>
    <w:p w14:paraId="28A01A92"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4.4.4.4         4.4.4.4         456         0x80000005 0x00C45E 3</w:t>
      </w:r>
    </w:p>
    <w:p w14:paraId="21280A7D"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5.5.5.5         5.5.5.5         456         0x80000003 0x0027E0 2</w:t>
      </w:r>
    </w:p>
    <w:p w14:paraId="182720C6" w14:textId="77777777" w:rsidR="00802928" w:rsidRPr="005D6F03" w:rsidRDefault="00802928" w:rsidP="00802928">
      <w:pPr>
        <w:spacing w:after="0" w:line="240" w:lineRule="auto"/>
        <w:rPr>
          <w:rFonts w:ascii="Courier New" w:hAnsi="Courier New" w:cs="Courier New"/>
          <w:sz w:val="14"/>
          <w:szCs w:val="14"/>
        </w:rPr>
      </w:pPr>
    </w:p>
    <w:p w14:paraId="30210AB9"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 xml:space="preserve">                Net Link States (Area 0)</w:t>
      </w:r>
    </w:p>
    <w:p w14:paraId="7EA516EC" w14:textId="77777777" w:rsidR="00802928" w:rsidRPr="005D6F03" w:rsidRDefault="00802928" w:rsidP="00802928">
      <w:pPr>
        <w:spacing w:after="0" w:line="240" w:lineRule="auto"/>
        <w:rPr>
          <w:rFonts w:ascii="Courier New" w:hAnsi="Courier New" w:cs="Courier New"/>
          <w:sz w:val="14"/>
          <w:szCs w:val="14"/>
        </w:rPr>
      </w:pPr>
    </w:p>
    <w:p w14:paraId="1E6D5306"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Link ID         ADV Router      Age         Seq#       Checksum</w:t>
      </w:r>
    </w:p>
    <w:p w14:paraId="6316C73F"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192.168.1.2     2.2.2.2         1484        0x80000001 0x00F6C5</w:t>
      </w:r>
    </w:p>
    <w:p w14:paraId="7BE6B352"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192.168.2.2     3.3.3.3         1707        0x80000001 0x00228D</w:t>
      </w:r>
    </w:p>
    <w:p w14:paraId="5C7A3F28" w14:textId="77777777"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192.168.3.2     4.4.4.4         1434        0x80000001 0x004D55</w:t>
      </w:r>
    </w:p>
    <w:p w14:paraId="5A89E40A" w14:textId="1DB81833" w:rsidR="00802928" w:rsidRPr="005D6F03" w:rsidRDefault="00802928" w:rsidP="00802928">
      <w:pPr>
        <w:spacing w:after="0" w:line="240" w:lineRule="auto"/>
        <w:rPr>
          <w:rFonts w:ascii="Courier New" w:hAnsi="Courier New" w:cs="Courier New"/>
          <w:sz w:val="14"/>
          <w:szCs w:val="14"/>
        </w:rPr>
      </w:pPr>
      <w:r w:rsidRPr="005D6F03">
        <w:rPr>
          <w:rFonts w:ascii="Courier New" w:hAnsi="Courier New" w:cs="Courier New"/>
          <w:sz w:val="14"/>
          <w:szCs w:val="14"/>
        </w:rPr>
        <w:t>192.168.4.2     5.5.5.5         457         0x80000001 0x00781D</w:t>
      </w:r>
    </w:p>
    <w:p w14:paraId="3A851A32" w14:textId="1F4AB673" w:rsidR="00802928" w:rsidRDefault="00802928" w:rsidP="00802928">
      <w:pPr>
        <w:spacing w:after="0" w:line="240" w:lineRule="auto"/>
        <w:rPr>
          <w:rFonts w:ascii="Courier New" w:hAnsi="Courier New" w:cs="Courier New"/>
          <w:sz w:val="18"/>
          <w:szCs w:val="18"/>
        </w:rPr>
      </w:pPr>
    </w:p>
    <w:p w14:paraId="0E7930B3" w14:textId="7F605D37" w:rsidR="00802928" w:rsidRDefault="00802928" w:rsidP="00802928">
      <w:pPr>
        <w:rPr>
          <w:rFonts w:ascii="Times New Roman" w:hAnsi="Times New Roman" w:cs="Times New Roman"/>
          <w:b/>
          <w:bCs/>
          <w:sz w:val="25"/>
          <w:szCs w:val="25"/>
          <w:u w:val="single"/>
        </w:rPr>
      </w:pPr>
      <w:r w:rsidRPr="00B07949">
        <w:rPr>
          <w:rFonts w:ascii="Times New Roman" w:hAnsi="Times New Roman" w:cs="Times New Roman"/>
          <w:b/>
          <w:bCs/>
          <w:sz w:val="25"/>
          <w:szCs w:val="25"/>
          <w:u w:val="single"/>
        </w:rPr>
        <w:t>R</w:t>
      </w:r>
      <w:r>
        <w:rPr>
          <w:rFonts w:ascii="Times New Roman" w:hAnsi="Times New Roman" w:cs="Times New Roman"/>
          <w:b/>
          <w:bCs/>
          <w:sz w:val="25"/>
          <w:szCs w:val="25"/>
          <w:u w:val="single"/>
        </w:rPr>
        <w:t>2</w:t>
      </w:r>
    </w:p>
    <w:p w14:paraId="78CC54B1" w14:textId="77777777" w:rsidR="000B1F81" w:rsidRPr="006F0BD8" w:rsidRDefault="000B1F81" w:rsidP="000B1F81">
      <w:pPr>
        <w:spacing w:after="0" w:line="240" w:lineRule="auto"/>
        <w:rPr>
          <w:rFonts w:ascii="Courier New" w:hAnsi="Courier New" w:cs="Courier New"/>
          <w:b/>
          <w:bCs/>
          <w:sz w:val="14"/>
          <w:szCs w:val="14"/>
        </w:rPr>
      </w:pPr>
      <w:r w:rsidRPr="006F0BD8">
        <w:rPr>
          <w:rFonts w:ascii="Courier New" w:hAnsi="Courier New" w:cs="Courier New"/>
          <w:b/>
          <w:bCs/>
          <w:sz w:val="14"/>
          <w:szCs w:val="14"/>
        </w:rPr>
        <w:t>R2#show ip ospf</w:t>
      </w:r>
    </w:p>
    <w:p w14:paraId="51D9F140"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Routing Process "ospf 10" with ID 2.2.2.2</w:t>
      </w:r>
    </w:p>
    <w:p w14:paraId="31091445"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Start time: 00:10:00.672, Time elapsed: 00:32:38.705</w:t>
      </w:r>
    </w:p>
    <w:p w14:paraId="445B63BF"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Supports only single TOS(TOS0) routes</w:t>
      </w:r>
    </w:p>
    <w:p w14:paraId="010E7793"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Supports opaque LSA</w:t>
      </w:r>
    </w:p>
    <w:p w14:paraId="230DE612"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Supports Link-local Signaling (LLS)</w:t>
      </w:r>
    </w:p>
    <w:p w14:paraId="674005B2"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Supports area transit capability</w:t>
      </w:r>
    </w:p>
    <w:p w14:paraId="1E277C1C"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Supports NSSA (compatible with RFC 3101)</w:t>
      </w:r>
    </w:p>
    <w:p w14:paraId="6BD0F252"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Supports Database Exchange Summary List Optimization (RFC 5243)</w:t>
      </w:r>
    </w:p>
    <w:p w14:paraId="49ED1DD0"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Event-log enabled, Maximum number of events: 1000, Mode: cyclic</w:t>
      </w:r>
    </w:p>
    <w:p w14:paraId="289D8F4D"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Router is not originating router-LSAs with maximum metric</w:t>
      </w:r>
    </w:p>
    <w:p w14:paraId="3F8F558A"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Initial SPF schedule delay 5000 msecs</w:t>
      </w:r>
    </w:p>
    <w:p w14:paraId="78D15D6E"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Minimum hold time between two consecutive SPFs 10000 msecs</w:t>
      </w:r>
    </w:p>
    <w:p w14:paraId="12FA3E0C"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Maximum wait time between two consecutive SPFs 10000 msecs</w:t>
      </w:r>
    </w:p>
    <w:p w14:paraId="252B1A38"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Incremental-SPF disabled</w:t>
      </w:r>
    </w:p>
    <w:p w14:paraId="0199913E"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Minimum LSA interval 5 secs</w:t>
      </w:r>
    </w:p>
    <w:p w14:paraId="7B65A228"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Minimum LSA arrival 1000 msecs</w:t>
      </w:r>
    </w:p>
    <w:p w14:paraId="050ABFF0"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LSA group pacing timer 240 secs</w:t>
      </w:r>
    </w:p>
    <w:p w14:paraId="08720C51"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Interface flood pacing timer 33 msecs</w:t>
      </w:r>
    </w:p>
    <w:p w14:paraId="1A4F46C3"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Retransmission pacing timer 66 msecs</w:t>
      </w:r>
    </w:p>
    <w:p w14:paraId="6E5A5751"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EXCHANGE/LOADING adjacency limit: initial 300, process maximum 300</w:t>
      </w:r>
    </w:p>
    <w:p w14:paraId="1AD4AC46"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external LSA 0. Checksum Sum 0x000000</w:t>
      </w:r>
    </w:p>
    <w:p w14:paraId="6BE1B7FE"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opaque AS LSA 0. Checksum Sum 0x000000</w:t>
      </w:r>
    </w:p>
    <w:p w14:paraId="4D5C7ED0"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w:t>
      </w:r>
      <w:proofErr w:type="spellStart"/>
      <w:r w:rsidRPr="000B1F81">
        <w:rPr>
          <w:rFonts w:ascii="Courier New" w:hAnsi="Courier New" w:cs="Courier New"/>
          <w:sz w:val="14"/>
          <w:szCs w:val="14"/>
        </w:rPr>
        <w:t>DCbitless</w:t>
      </w:r>
      <w:proofErr w:type="spellEnd"/>
      <w:r w:rsidRPr="000B1F81">
        <w:rPr>
          <w:rFonts w:ascii="Courier New" w:hAnsi="Courier New" w:cs="Courier New"/>
          <w:sz w:val="14"/>
          <w:szCs w:val="14"/>
        </w:rPr>
        <w:t xml:space="preserve"> external and opaque AS LSA 0</w:t>
      </w:r>
    </w:p>
    <w:p w14:paraId="7079CEFF"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w:t>
      </w:r>
      <w:proofErr w:type="spellStart"/>
      <w:r w:rsidRPr="000B1F81">
        <w:rPr>
          <w:rFonts w:ascii="Courier New" w:hAnsi="Courier New" w:cs="Courier New"/>
          <w:sz w:val="14"/>
          <w:szCs w:val="14"/>
        </w:rPr>
        <w:t>DoNotAge</w:t>
      </w:r>
      <w:proofErr w:type="spellEnd"/>
      <w:r w:rsidRPr="000B1F81">
        <w:rPr>
          <w:rFonts w:ascii="Courier New" w:hAnsi="Courier New" w:cs="Courier New"/>
          <w:sz w:val="14"/>
          <w:szCs w:val="14"/>
        </w:rPr>
        <w:t xml:space="preserve"> external and opaque AS LSA 0</w:t>
      </w:r>
    </w:p>
    <w:p w14:paraId="0C06F9E3"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areas in this router is 1. 1 normal 0 stub 0 </w:t>
      </w:r>
      <w:proofErr w:type="spellStart"/>
      <w:r w:rsidRPr="000B1F81">
        <w:rPr>
          <w:rFonts w:ascii="Courier New" w:hAnsi="Courier New" w:cs="Courier New"/>
          <w:sz w:val="14"/>
          <w:szCs w:val="14"/>
        </w:rPr>
        <w:t>nssa</w:t>
      </w:r>
      <w:proofErr w:type="spellEnd"/>
    </w:p>
    <w:p w14:paraId="02AD26A7"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areas transit capable is 0</w:t>
      </w:r>
    </w:p>
    <w:p w14:paraId="47B07616"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External flood list length 0</w:t>
      </w:r>
    </w:p>
    <w:p w14:paraId="57AF0448"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IETF NSF helper support enabled</w:t>
      </w:r>
    </w:p>
    <w:p w14:paraId="70442A46"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Cisco NSF helper support enabled</w:t>
      </w:r>
    </w:p>
    <w:p w14:paraId="0216C3C2"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Reference bandwidth unit is 100 </w:t>
      </w:r>
      <w:proofErr w:type="spellStart"/>
      <w:r w:rsidRPr="000B1F81">
        <w:rPr>
          <w:rFonts w:ascii="Courier New" w:hAnsi="Courier New" w:cs="Courier New"/>
          <w:sz w:val="14"/>
          <w:szCs w:val="14"/>
        </w:rPr>
        <w:t>mbps</w:t>
      </w:r>
      <w:proofErr w:type="spellEnd"/>
    </w:p>
    <w:p w14:paraId="3E609490"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Area BACKBONE(0)</w:t>
      </w:r>
    </w:p>
    <w:p w14:paraId="1A301CCD"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interfaces in this area is 3 (1 loopback)</w:t>
      </w:r>
    </w:p>
    <w:p w14:paraId="42CDAFB3"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Area has no authentication</w:t>
      </w:r>
    </w:p>
    <w:p w14:paraId="67DA4DF3"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SPF algorithm last executed 00:09:44.110 ago</w:t>
      </w:r>
    </w:p>
    <w:p w14:paraId="3CED6102"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SPF algorithm executed 12 times</w:t>
      </w:r>
    </w:p>
    <w:p w14:paraId="79AF5B9F"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Area ranges are</w:t>
      </w:r>
    </w:p>
    <w:p w14:paraId="575AD10E"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LSA 9. Checksum Sum 0x044D1D</w:t>
      </w:r>
    </w:p>
    <w:p w14:paraId="5212EE4F"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opaque link LSA 0. Checksum Sum 0x000000</w:t>
      </w:r>
    </w:p>
    <w:p w14:paraId="3B4D3FF1"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w:t>
      </w:r>
      <w:proofErr w:type="spellStart"/>
      <w:r w:rsidRPr="000B1F81">
        <w:rPr>
          <w:rFonts w:ascii="Courier New" w:hAnsi="Courier New" w:cs="Courier New"/>
          <w:sz w:val="14"/>
          <w:szCs w:val="14"/>
        </w:rPr>
        <w:t>DCbitless</w:t>
      </w:r>
      <w:proofErr w:type="spellEnd"/>
      <w:r w:rsidRPr="000B1F81">
        <w:rPr>
          <w:rFonts w:ascii="Courier New" w:hAnsi="Courier New" w:cs="Courier New"/>
          <w:sz w:val="14"/>
          <w:szCs w:val="14"/>
        </w:rPr>
        <w:t xml:space="preserve"> LSA 0</w:t>
      </w:r>
    </w:p>
    <w:p w14:paraId="1D9AC1F7"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indication LSA 0</w:t>
      </w:r>
    </w:p>
    <w:p w14:paraId="550FEA29" w14:textId="77777777" w:rsidR="000B1F81" w:rsidRPr="000B1F81"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Number of </w:t>
      </w:r>
      <w:proofErr w:type="spellStart"/>
      <w:r w:rsidRPr="000B1F81">
        <w:rPr>
          <w:rFonts w:ascii="Courier New" w:hAnsi="Courier New" w:cs="Courier New"/>
          <w:sz w:val="14"/>
          <w:szCs w:val="14"/>
        </w:rPr>
        <w:t>DoNotAge</w:t>
      </w:r>
      <w:proofErr w:type="spellEnd"/>
      <w:r w:rsidRPr="000B1F81">
        <w:rPr>
          <w:rFonts w:ascii="Courier New" w:hAnsi="Courier New" w:cs="Courier New"/>
          <w:sz w:val="14"/>
          <w:szCs w:val="14"/>
        </w:rPr>
        <w:t xml:space="preserve"> LSA 0</w:t>
      </w:r>
    </w:p>
    <w:p w14:paraId="10461BCB" w14:textId="7AEE1ED6" w:rsidR="00802928" w:rsidRDefault="000B1F81" w:rsidP="000B1F81">
      <w:pPr>
        <w:spacing w:after="0" w:line="240" w:lineRule="auto"/>
        <w:rPr>
          <w:rFonts w:ascii="Courier New" w:hAnsi="Courier New" w:cs="Courier New"/>
          <w:sz w:val="14"/>
          <w:szCs w:val="14"/>
        </w:rPr>
      </w:pPr>
      <w:r w:rsidRPr="000B1F81">
        <w:rPr>
          <w:rFonts w:ascii="Courier New" w:hAnsi="Courier New" w:cs="Courier New"/>
          <w:sz w:val="14"/>
          <w:szCs w:val="14"/>
        </w:rPr>
        <w:t xml:space="preserve">        Flood list length 0</w:t>
      </w:r>
    </w:p>
    <w:p w14:paraId="1C21FE2B" w14:textId="5F206600" w:rsidR="000B1F81" w:rsidRDefault="000B1F81" w:rsidP="000B1F81">
      <w:pPr>
        <w:spacing w:after="0" w:line="240" w:lineRule="auto"/>
        <w:rPr>
          <w:rFonts w:ascii="Courier New" w:hAnsi="Courier New" w:cs="Courier New"/>
          <w:sz w:val="14"/>
          <w:szCs w:val="14"/>
        </w:rPr>
      </w:pPr>
    </w:p>
    <w:p w14:paraId="37D60D9E" w14:textId="77777777" w:rsidR="00906F14" w:rsidRDefault="00906F14" w:rsidP="00B23362">
      <w:pPr>
        <w:spacing w:after="0" w:line="240" w:lineRule="auto"/>
        <w:rPr>
          <w:rFonts w:ascii="Courier New" w:hAnsi="Courier New" w:cs="Courier New"/>
          <w:b/>
          <w:bCs/>
          <w:sz w:val="14"/>
          <w:szCs w:val="14"/>
        </w:rPr>
      </w:pPr>
    </w:p>
    <w:p w14:paraId="3999006D" w14:textId="6D8BA2A4" w:rsidR="00906F14" w:rsidRDefault="00906F14" w:rsidP="00906F14">
      <w:pPr>
        <w:rPr>
          <w:rFonts w:ascii="Courier New" w:hAnsi="Courier New" w:cs="Courier New"/>
          <w:b/>
          <w:bCs/>
          <w:sz w:val="14"/>
          <w:szCs w:val="14"/>
        </w:rPr>
      </w:pPr>
    </w:p>
    <w:p w14:paraId="76825C7D" w14:textId="77777777" w:rsidR="00906F14" w:rsidRDefault="00906F14">
      <w:pPr>
        <w:rPr>
          <w:rFonts w:ascii="Courier New" w:hAnsi="Courier New" w:cs="Courier New"/>
          <w:b/>
          <w:bCs/>
          <w:sz w:val="14"/>
          <w:szCs w:val="14"/>
        </w:rPr>
      </w:pPr>
      <w:r>
        <w:rPr>
          <w:rFonts w:ascii="Courier New" w:hAnsi="Courier New" w:cs="Courier New"/>
          <w:b/>
          <w:bCs/>
          <w:sz w:val="14"/>
          <w:szCs w:val="14"/>
        </w:rPr>
        <w:br w:type="page"/>
      </w:r>
    </w:p>
    <w:p w14:paraId="4CC6132A" w14:textId="3DB226AC" w:rsidR="00B23362" w:rsidRPr="006F0BD8" w:rsidRDefault="00B23362" w:rsidP="00B23362">
      <w:pPr>
        <w:spacing w:after="0" w:line="240" w:lineRule="auto"/>
        <w:rPr>
          <w:rFonts w:ascii="Courier New" w:hAnsi="Courier New" w:cs="Courier New"/>
          <w:b/>
          <w:bCs/>
          <w:sz w:val="14"/>
          <w:szCs w:val="14"/>
        </w:rPr>
      </w:pPr>
      <w:r w:rsidRPr="006F0BD8">
        <w:rPr>
          <w:rFonts w:ascii="Courier New" w:hAnsi="Courier New" w:cs="Courier New"/>
          <w:b/>
          <w:bCs/>
          <w:sz w:val="14"/>
          <w:szCs w:val="14"/>
        </w:rPr>
        <w:lastRenderedPageBreak/>
        <w:t>R2#show ip protocols</w:t>
      </w:r>
    </w:p>
    <w:p w14:paraId="65DA19BB"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IP Routing is NSF aware ***</w:t>
      </w:r>
    </w:p>
    <w:p w14:paraId="7B1A1537" w14:textId="77777777" w:rsidR="00B23362" w:rsidRPr="00B23362" w:rsidRDefault="00B23362" w:rsidP="00B23362">
      <w:pPr>
        <w:spacing w:after="0" w:line="240" w:lineRule="auto"/>
        <w:rPr>
          <w:rFonts w:ascii="Courier New" w:hAnsi="Courier New" w:cs="Courier New"/>
          <w:sz w:val="14"/>
          <w:szCs w:val="14"/>
        </w:rPr>
      </w:pPr>
    </w:p>
    <w:p w14:paraId="32ACC99B"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Routing Protocol is "application"</w:t>
      </w:r>
    </w:p>
    <w:p w14:paraId="29BF0512"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Sending updates every 0 seconds</w:t>
      </w:r>
    </w:p>
    <w:p w14:paraId="20323B23"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Invalid after 0 seconds, hold down 0, flushed after 0</w:t>
      </w:r>
    </w:p>
    <w:p w14:paraId="42137F03"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Outgoing update filter list for all interfaces is not set</w:t>
      </w:r>
    </w:p>
    <w:p w14:paraId="00FC7301"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Incoming update filter list for all interfaces is not set</w:t>
      </w:r>
    </w:p>
    <w:p w14:paraId="6FD4A9D4"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Maximum path: 32</w:t>
      </w:r>
    </w:p>
    <w:p w14:paraId="4C841A42"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Routing for Networks:</w:t>
      </w:r>
    </w:p>
    <w:p w14:paraId="02F03F1B"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Routing Information Sources:</w:t>
      </w:r>
    </w:p>
    <w:p w14:paraId="55B19C37"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Gateway         Distance      Last Update</w:t>
      </w:r>
    </w:p>
    <w:p w14:paraId="19C2C6AC"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Distance: (default is 4)</w:t>
      </w:r>
    </w:p>
    <w:p w14:paraId="604C730C" w14:textId="77777777" w:rsidR="00B23362" w:rsidRPr="00B23362" w:rsidRDefault="00B23362" w:rsidP="00B23362">
      <w:pPr>
        <w:spacing w:after="0" w:line="240" w:lineRule="auto"/>
        <w:rPr>
          <w:rFonts w:ascii="Courier New" w:hAnsi="Courier New" w:cs="Courier New"/>
          <w:sz w:val="14"/>
          <w:szCs w:val="14"/>
        </w:rPr>
      </w:pPr>
    </w:p>
    <w:p w14:paraId="6FE686E5"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Routing Protocol is "ospf 10"</w:t>
      </w:r>
    </w:p>
    <w:p w14:paraId="79D202D6"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Outgoing update filter list for all interfaces is not set</w:t>
      </w:r>
    </w:p>
    <w:p w14:paraId="08C3D17E"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Incoming update filter list for all interfaces is not set</w:t>
      </w:r>
    </w:p>
    <w:p w14:paraId="5B488B17"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Router ID 2.2.2.2</w:t>
      </w:r>
    </w:p>
    <w:p w14:paraId="090CD3AA"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Number of areas in this router is 1. 1 normal 0 stub 0 </w:t>
      </w:r>
      <w:proofErr w:type="spellStart"/>
      <w:r w:rsidRPr="00B23362">
        <w:rPr>
          <w:rFonts w:ascii="Courier New" w:hAnsi="Courier New" w:cs="Courier New"/>
          <w:sz w:val="14"/>
          <w:szCs w:val="14"/>
        </w:rPr>
        <w:t>nssa</w:t>
      </w:r>
      <w:proofErr w:type="spellEnd"/>
    </w:p>
    <w:p w14:paraId="4C20E039"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Maximum path: 4</w:t>
      </w:r>
    </w:p>
    <w:p w14:paraId="2446BEC7"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Routing for Networks:</w:t>
      </w:r>
    </w:p>
    <w:p w14:paraId="4911AA7D"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10.1.2.0 0.0.0.255 area 0</w:t>
      </w:r>
    </w:p>
    <w:p w14:paraId="45C66137"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192.168.1.0 0.0.0.3 area 0</w:t>
      </w:r>
    </w:p>
    <w:p w14:paraId="668C52B8"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192.168.2.0 0.0.0.3 area 0</w:t>
      </w:r>
    </w:p>
    <w:p w14:paraId="304E5195"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Routing Information Sources:</w:t>
      </w:r>
    </w:p>
    <w:p w14:paraId="479C9AD1"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Gateway         Distance      Last Update</w:t>
      </w:r>
    </w:p>
    <w:p w14:paraId="5DEC2E06"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5.5.5.5              110      00:09:20</w:t>
      </w:r>
    </w:p>
    <w:p w14:paraId="48AE7DD0"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4.4.4.4              110      00:09:30</w:t>
      </w:r>
    </w:p>
    <w:p w14:paraId="691D6209"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1.1.1.1              110      00:26:32</w:t>
      </w:r>
    </w:p>
    <w:p w14:paraId="2746EC6E"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3.3.3.3              110      00:26:22</w:t>
      </w:r>
    </w:p>
    <w:p w14:paraId="78F5F88B" w14:textId="0DEED987" w:rsidR="000B1F81"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Distance: (default is 110)</w:t>
      </w:r>
    </w:p>
    <w:p w14:paraId="1F1BBAC1" w14:textId="05D84620" w:rsidR="00B23362" w:rsidRDefault="00B23362" w:rsidP="00B23362">
      <w:pPr>
        <w:spacing w:after="0" w:line="240" w:lineRule="auto"/>
        <w:rPr>
          <w:rFonts w:ascii="Courier New" w:hAnsi="Courier New" w:cs="Courier New"/>
          <w:sz w:val="14"/>
          <w:szCs w:val="14"/>
        </w:rPr>
      </w:pPr>
    </w:p>
    <w:p w14:paraId="242150BF" w14:textId="77777777" w:rsidR="00B23362" w:rsidRPr="006F0BD8" w:rsidRDefault="00B23362" w:rsidP="00B23362">
      <w:pPr>
        <w:spacing w:after="0" w:line="240" w:lineRule="auto"/>
        <w:rPr>
          <w:rFonts w:ascii="Courier New" w:hAnsi="Courier New" w:cs="Courier New"/>
          <w:b/>
          <w:bCs/>
          <w:sz w:val="14"/>
          <w:szCs w:val="14"/>
        </w:rPr>
      </w:pPr>
      <w:r w:rsidRPr="006F0BD8">
        <w:rPr>
          <w:rFonts w:ascii="Courier New" w:hAnsi="Courier New" w:cs="Courier New"/>
          <w:b/>
          <w:bCs/>
          <w:sz w:val="14"/>
          <w:szCs w:val="14"/>
        </w:rPr>
        <w:t>R2#show ip ospf database</w:t>
      </w:r>
    </w:p>
    <w:p w14:paraId="2D237EE3" w14:textId="77777777" w:rsidR="00B23362" w:rsidRPr="00B23362" w:rsidRDefault="00B23362" w:rsidP="00B23362">
      <w:pPr>
        <w:spacing w:after="0" w:line="240" w:lineRule="auto"/>
        <w:rPr>
          <w:rFonts w:ascii="Courier New" w:hAnsi="Courier New" w:cs="Courier New"/>
          <w:sz w:val="14"/>
          <w:szCs w:val="14"/>
        </w:rPr>
      </w:pPr>
    </w:p>
    <w:p w14:paraId="45C79997"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OSPF Router with ID (2.2.2.2) (Process ID 10)</w:t>
      </w:r>
    </w:p>
    <w:p w14:paraId="155C0881" w14:textId="77777777" w:rsidR="00B23362" w:rsidRPr="00B23362" w:rsidRDefault="00B23362" w:rsidP="00B23362">
      <w:pPr>
        <w:spacing w:after="0" w:line="240" w:lineRule="auto"/>
        <w:rPr>
          <w:rFonts w:ascii="Courier New" w:hAnsi="Courier New" w:cs="Courier New"/>
          <w:sz w:val="14"/>
          <w:szCs w:val="14"/>
        </w:rPr>
      </w:pPr>
    </w:p>
    <w:p w14:paraId="06BEFDC1"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Router Link States (Area 0)</w:t>
      </w:r>
    </w:p>
    <w:p w14:paraId="68199420" w14:textId="77777777" w:rsidR="00B23362" w:rsidRPr="00B23362" w:rsidRDefault="00B23362" w:rsidP="00B23362">
      <w:pPr>
        <w:spacing w:after="0" w:line="240" w:lineRule="auto"/>
        <w:rPr>
          <w:rFonts w:ascii="Courier New" w:hAnsi="Courier New" w:cs="Courier New"/>
          <w:sz w:val="14"/>
          <w:szCs w:val="14"/>
        </w:rPr>
      </w:pPr>
    </w:p>
    <w:p w14:paraId="3854869D"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Link ID         ADV Router      Age         Seq#       Checksum Link count</w:t>
      </w:r>
    </w:p>
    <w:p w14:paraId="1DBCF999" w14:textId="77777777" w:rsidR="00B23362" w:rsidRPr="006D78BE" w:rsidRDefault="00B23362" w:rsidP="00B23362">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1.1.1.1         1.1.1.1         1636        0x80000003 0x008FA3 2</w:t>
      </w:r>
    </w:p>
    <w:p w14:paraId="75C01DC6" w14:textId="77777777" w:rsidR="00B23362" w:rsidRPr="006D78BE" w:rsidRDefault="00B23362" w:rsidP="00B23362">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2.2.2.2         2.2.2.2         1635        0x80000005 0x0062DA 3</w:t>
      </w:r>
    </w:p>
    <w:p w14:paraId="664321CC" w14:textId="77777777" w:rsidR="00B23362" w:rsidRPr="006D78BE" w:rsidRDefault="00B23362" w:rsidP="00B23362">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3.3.3.3         3.3.3.3         1584        0x80000007 0x008F9E 3</w:t>
      </w:r>
    </w:p>
    <w:p w14:paraId="38748C77"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4.4.4.4         4.4.4.4         608         0x80000005 0x00C45E 3</w:t>
      </w:r>
    </w:p>
    <w:p w14:paraId="6A3D86A5"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5.5.5.5         5.5.5.5         608         0x80000003 0x0027E0 2</w:t>
      </w:r>
    </w:p>
    <w:p w14:paraId="55636AD7" w14:textId="77777777" w:rsidR="00B23362" w:rsidRPr="00B23362" w:rsidRDefault="00B23362" w:rsidP="00B23362">
      <w:pPr>
        <w:spacing w:after="0" w:line="240" w:lineRule="auto"/>
        <w:rPr>
          <w:rFonts w:ascii="Courier New" w:hAnsi="Courier New" w:cs="Courier New"/>
          <w:sz w:val="14"/>
          <w:szCs w:val="14"/>
        </w:rPr>
      </w:pPr>
    </w:p>
    <w:p w14:paraId="6206A075"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 xml:space="preserve">                Net Link States (Area 0)</w:t>
      </w:r>
    </w:p>
    <w:p w14:paraId="334686FD" w14:textId="77777777" w:rsidR="00B23362" w:rsidRPr="00B23362" w:rsidRDefault="00B23362" w:rsidP="00B23362">
      <w:pPr>
        <w:spacing w:after="0" w:line="240" w:lineRule="auto"/>
        <w:rPr>
          <w:rFonts w:ascii="Courier New" w:hAnsi="Courier New" w:cs="Courier New"/>
          <w:sz w:val="14"/>
          <w:szCs w:val="14"/>
        </w:rPr>
      </w:pPr>
    </w:p>
    <w:p w14:paraId="33B573A0"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Link ID         ADV Router      Age         Seq#       Checksum</w:t>
      </w:r>
    </w:p>
    <w:p w14:paraId="53218130"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192.168.1.2     2.2.2.2         1635        0x80000001 0x00F6C5</w:t>
      </w:r>
    </w:p>
    <w:p w14:paraId="4765F3E4"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192.168.2.2     3.3.3.3         1859        0x80000001 0x00228D</w:t>
      </w:r>
    </w:p>
    <w:p w14:paraId="2D4A496C" w14:textId="77777777" w:rsidR="00B23362" w:rsidRP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192.168.3.2     4.4.4.4         1585        0x80000001 0x004D55</w:t>
      </w:r>
    </w:p>
    <w:p w14:paraId="5506DC17" w14:textId="732794D9" w:rsidR="00B23362" w:rsidRDefault="00B23362" w:rsidP="00B23362">
      <w:pPr>
        <w:spacing w:after="0" w:line="240" w:lineRule="auto"/>
        <w:rPr>
          <w:rFonts w:ascii="Courier New" w:hAnsi="Courier New" w:cs="Courier New"/>
          <w:sz w:val="14"/>
          <w:szCs w:val="14"/>
        </w:rPr>
      </w:pPr>
      <w:r w:rsidRPr="00B23362">
        <w:rPr>
          <w:rFonts w:ascii="Courier New" w:hAnsi="Courier New" w:cs="Courier New"/>
          <w:sz w:val="14"/>
          <w:szCs w:val="14"/>
        </w:rPr>
        <w:t>192.168.4.2     5.5.5.5         609         0x80000001 0x00781D</w:t>
      </w:r>
    </w:p>
    <w:p w14:paraId="50863CF8" w14:textId="48DDE4EA" w:rsidR="00B23362" w:rsidRDefault="00B23362" w:rsidP="00B23362">
      <w:pPr>
        <w:spacing w:after="0" w:line="240" w:lineRule="auto"/>
        <w:rPr>
          <w:rFonts w:ascii="Courier New" w:hAnsi="Courier New" w:cs="Courier New"/>
          <w:sz w:val="14"/>
          <w:szCs w:val="14"/>
        </w:rPr>
      </w:pPr>
    </w:p>
    <w:p w14:paraId="7E789618" w14:textId="77777777" w:rsidR="00906F14" w:rsidRDefault="00906F14" w:rsidP="00B23362">
      <w:pPr>
        <w:rPr>
          <w:rFonts w:ascii="Times New Roman" w:hAnsi="Times New Roman" w:cs="Times New Roman"/>
          <w:b/>
          <w:bCs/>
          <w:sz w:val="25"/>
          <w:szCs w:val="25"/>
          <w:u w:val="single"/>
        </w:rPr>
      </w:pPr>
    </w:p>
    <w:p w14:paraId="28798EDC" w14:textId="095DDC3B" w:rsidR="00906F14" w:rsidRDefault="00906F14" w:rsidP="00B23362">
      <w:pPr>
        <w:rPr>
          <w:rFonts w:ascii="Times New Roman" w:hAnsi="Times New Roman" w:cs="Times New Roman"/>
          <w:b/>
          <w:bCs/>
          <w:sz w:val="25"/>
          <w:szCs w:val="25"/>
          <w:u w:val="single"/>
        </w:rPr>
      </w:pPr>
    </w:p>
    <w:p w14:paraId="3BC89BCB" w14:textId="77777777" w:rsidR="00906F14" w:rsidRDefault="00906F14">
      <w:pPr>
        <w:rPr>
          <w:rFonts w:ascii="Times New Roman" w:hAnsi="Times New Roman" w:cs="Times New Roman"/>
          <w:b/>
          <w:bCs/>
          <w:sz w:val="25"/>
          <w:szCs w:val="25"/>
          <w:u w:val="single"/>
        </w:rPr>
      </w:pPr>
      <w:r>
        <w:rPr>
          <w:rFonts w:ascii="Times New Roman" w:hAnsi="Times New Roman" w:cs="Times New Roman"/>
          <w:b/>
          <w:bCs/>
          <w:sz w:val="25"/>
          <w:szCs w:val="25"/>
          <w:u w:val="single"/>
        </w:rPr>
        <w:br w:type="page"/>
      </w:r>
    </w:p>
    <w:p w14:paraId="3E69BC0B" w14:textId="5A6A5195" w:rsidR="00B23362" w:rsidRDefault="00B23362" w:rsidP="00B23362">
      <w:pPr>
        <w:rPr>
          <w:rFonts w:ascii="Times New Roman" w:hAnsi="Times New Roman" w:cs="Times New Roman"/>
          <w:b/>
          <w:bCs/>
          <w:sz w:val="25"/>
          <w:szCs w:val="25"/>
          <w:u w:val="single"/>
        </w:rPr>
      </w:pPr>
      <w:r w:rsidRPr="00B07949">
        <w:rPr>
          <w:rFonts w:ascii="Times New Roman" w:hAnsi="Times New Roman" w:cs="Times New Roman"/>
          <w:b/>
          <w:bCs/>
          <w:sz w:val="25"/>
          <w:szCs w:val="25"/>
          <w:u w:val="single"/>
        </w:rPr>
        <w:lastRenderedPageBreak/>
        <w:t>R</w:t>
      </w:r>
      <w:r w:rsidR="00B33EEE">
        <w:rPr>
          <w:rFonts w:ascii="Times New Roman" w:hAnsi="Times New Roman" w:cs="Times New Roman"/>
          <w:b/>
          <w:bCs/>
          <w:sz w:val="25"/>
          <w:szCs w:val="25"/>
          <w:u w:val="single"/>
        </w:rPr>
        <w:t>3</w:t>
      </w:r>
    </w:p>
    <w:p w14:paraId="48F40C41" w14:textId="77777777" w:rsidR="001775BB" w:rsidRPr="006F0BD8" w:rsidRDefault="001775BB" w:rsidP="001775BB">
      <w:pPr>
        <w:spacing w:after="0" w:line="240" w:lineRule="auto"/>
        <w:rPr>
          <w:rFonts w:ascii="Courier New" w:hAnsi="Courier New" w:cs="Courier New"/>
          <w:b/>
          <w:bCs/>
          <w:sz w:val="14"/>
          <w:szCs w:val="14"/>
        </w:rPr>
      </w:pPr>
      <w:r w:rsidRPr="006F0BD8">
        <w:rPr>
          <w:rFonts w:ascii="Courier New" w:hAnsi="Courier New" w:cs="Courier New"/>
          <w:b/>
          <w:bCs/>
          <w:sz w:val="14"/>
          <w:szCs w:val="14"/>
        </w:rPr>
        <w:t>R3#show ip ospf</w:t>
      </w:r>
    </w:p>
    <w:p w14:paraId="5586E91C"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Routing Process "ospf 10" with ID 3.3.3.3</w:t>
      </w:r>
    </w:p>
    <w:p w14:paraId="33A9CCA9"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Start time: 00:10:51.558, Time elapsed: 00:33:07.561</w:t>
      </w:r>
    </w:p>
    <w:p w14:paraId="141D420B"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Supports only single TOS(TOS0) routes</w:t>
      </w:r>
    </w:p>
    <w:p w14:paraId="417B60E2"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Supports opaque LSA</w:t>
      </w:r>
    </w:p>
    <w:p w14:paraId="3540A37B"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Supports Link-local Signaling (LLS)</w:t>
      </w:r>
    </w:p>
    <w:p w14:paraId="0BCC764F"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Supports area transit capability</w:t>
      </w:r>
    </w:p>
    <w:p w14:paraId="3DE37942"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Supports NSSA (compatible with RFC 3101)</w:t>
      </w:r>
    </w:p>
    <w:p w14:paraId="5AAFBA88"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Supports Database Exchange Summary List Optimization (RFC 5243)</w:t>
      </w:r>
    </w:p>
    <w:p w14:paraId="2293E047"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Event-log enabled, Maximum number of events: 1000, Mode: cyclic</w:t>
      </w:r>
    </w:p>
    <w:p w14:paraId="1E0FDAB6"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Router is not originating router-LSAs with maximum metric</w:t>
      </w:r>
    </w:p>
    <w:p w14:paraId="61464691"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Initial SPF schedule delay 5000 msecs</w:t>
      </w:r>
    </w:p>
    <w:p w14:paraId="600E0955"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Minimum hold time between two consecutive SPFs 10000 msecs</w:t>
      </w:r>
    </w:p>
    <w:p w14:paraId="1588E7DC"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Maximum wait time between two consecutive SPFs 10000 msecs</w:t>
      </w:r>
    </w:p>
    <w:p w14:paraId="40339E91"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Incremental-SPF disabled</w:t>
      </w:r>
    </w:p>
    <w:p w14:paraId="1756EAA2"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Minimum LSA interval 5 secs</w:t>
      </w:r>
    </w:p>
    <w:p w14:paraId="7C74070A"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Minimum LSA arrival 1000 msecs</w:t>
      </w:r>
    </w:p>
    <w:p w14:paraId="0A3F01B3"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LSA group pacing timer 240 secs</w:t>
      </w:r>
    </w:p>
    <w:p w14:paraId="2E30D545"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Interface flood pacing timer 33 msecs</w:t>
      </w:r>
    </w:p>
    <w:p w14:paraId="2272761C"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Retransmission pacing timer 66 msecs</w:t>
      </w:r>
    </w:p>
    <w:p w14:paraId="1C29D2EF"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EXCHANGE/LOADING adjacency limit: initial 300, process maximum 300</w:t>
      </w:r>
    </w:p>
    <w:p w14:paraId="0B8DEE99"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external LSA 0. Checksum Sum 0x000000</w:t>
      </w:r>
    </w:p>
    <w:p w14:paraId="5F0719E7"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opaque AS LSA 0. Checksum Sum 0x000000</w:t>
      </w:r>
    </w:p>
    <w:p w14:paraId="2E79A735"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w:t>
      </w:r>
      <w:proofErr w:type="spellStart"/>
      <w:r w:rsidRPr="001775BB">
        <w:rPr>
          <w:rFonts w:ascii="Courier New" w:hAnsi="Courier New" w:cs="Courier New"/>
          <w:sz w:val="14"/>
          <w:szCs w:val="14"/>
        </w:rPr>
        <w:t>DCbitless</w:t>
      </w:r>
      <w:proofErr w:type="spellEnd"/>
      <w:r w:rsidRPr="001775BB">
        <w:rPr>
          <w:rFonts w:ascii="Courier New" w:hAnsi="Courier New" w:cs="Courier New"/>
          <w:sz w:val="14"/>
          <w:szCs w:val="14"/>
        </w:rPr>
        <w:t xml:space="preserve"> external and opaque AS LSA 0</w:t>
      </w:r>
    </w:p>
    <w:p w14:paraId="0C107280"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w:t>
      </w:r>
      <w:proofErr w:type="spellStart"/>
      <w:r w:rsidRPr="001775BB">
        <w:rPr>
          <w:rFonts w:ascii="Courier New" w:hAnsi="Courier New" w:cs="Courier New"/>
          <w:sz w:val="14"/>
          <w:szCs w:val="14"/>
        </w:rPr>
        <w:t>DoNotAge</w:t>
      </w:r>
      <w:proofErr w:type="spellEnd"/>
      <w:r w:rsidRPr="001775BB">
        <w:rPr>
          <w:rFonts w:ascii="Courier New" w:hAnsi="Courier New" w:cs="Courier New"/>
          <w:sz w:val="14"/>
          <w:szCs w:val="14"/>
        </w:rPr>
        <w:t xml:space="preserve"> external and opaque AS LSA 0</w:t>
      </w:r>
    </w:p>
    <w:p w14:paraId="6E054E99"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areas in this router is 1. 1 normal 0 stub 0 </w:t>
      </w:r>
      <w:proofErr w:type="spellStart"/>
      <w:r w:rsidRPr="001775BB">
        <w:rPr>
          <w:rFonts w:ascii="Courier New" w:hAnsi="Courier New" w:cs="Courier New"/>
          <w:sz w:val="14"/>
          <w:szCs w:val="14"/>
        </w:rPr>
        <w:t>nssa</w:t>
      </w:r>
      <w:proofErr w:type="spellEnd"/>
    </w:p>
    <w:p w14:paraId="5CA522F7"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areas transit capable is 0</w:t>
      </w:r>
    </w:p>
    <w:p w14:paraId="463B4069"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External flood list length 0</w:t>
      </w:r>
    </w:p>
    <w:p w14:paraId="6A22DE73"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IETF NSF helper support enabled</w:t>
      </w:r>
    </w:p>
    <w:p w14:paraId="56BCC79B"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Cisco NSF helper support enabled</w:t>
      </w:r>
    </w:p>
    <w:p w14:paraId="23425961"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Reference bandwidth unit is 100 </w:t>
      </w:r>
      <w:proofErr w:type="spellStart"/>
      <w:r w:rsidRPr="001775BB">
        <w:rPr>
          <w:rFonts w:ascii="Courier New" w:hAnsi="Courier New" w:cs="Courier New"/>
          <w:sz w:val="14"/>
          <w:szCs w:val="14"/>
        </w:rPr>
        <w:t>mbps</w:t>
      </w:r>
      <w:proofErr w:type="spellEnd"/>
    </w:p>
    <w:p w14:paraId="436BB06F"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Area BACKBONE(0)</w:t>
      </w:r>
    </w:p>
    <w:p w14:paraId="155C7622"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interfaces in this area is 3 (1 loopback)</w:t>
      </w:r>
    </w:p>
    <w:p w14:paraId="172CA7BB"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Area has no authentication</w:t>
      </w:r>
    </w:p>
    <w:p w14:paraId="272B7F4F"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SPF algorithm last executed 00:11:03.403 ago</w:t>
      </w:r>
    </w:p>
    <w:p w14:paraId="4ABFD363"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SPF algorithm executed 11 times</w:t>
      </w:r>
    </w:p>
    <w:p w14:paraId="3C1D6710"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Area ranges are</w:t>
      </w:r>
    </w:p>
    <w:p w14:paraId="4F07B272"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LSA 9. Checksum Sum 0x044D1D</w:t>
      </w:r>
    </w:p>
    <w:p w14:paraId="75558CE3"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opaque link LSA 0. Checksum Sum 0x000000</w:t>
      </w:r>
    </w:p>
    <w:p w14:paraId="6E0AD99F"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w:t>
      </w:r>
      <w:proofErr w:type="spellStart"/>
      <w:r w:rsidRPr="001775BB">
        <w:rPr>
          <w:rFonts w:ascii="Courier New" w:hAnsi="Courier New" w:cs="Courier New"/>
          <w:sz w:val="14"/>
          <w:szCs w:val="14"/>
        </w:rPr>
        <w:t>DCbitless</w:t>
      </w:r>
      <w:proofErr w:type="spellEnd"/>
      <w:r w:rsidRPr="001775BB">
        <w:rPr>
          <w:rFonts w:ascii="Courier New" w:hAnsi="Courier New" w:cs="Courier New"/>
          <w:sz w:val="14"/>
          <w:szCs w:val="14"/>
        </w:rPr>
        <w:t xml:space="preserve"> LSA 0</w:t>
      </w:r>
    </w:p>
    <w:p w14:paraId="314B9E07"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indication LSA 0</w:t>
      </w:r>
    </w:p>
    <w:p w14:paraId="3CFA305C" w14:textId="77777777" w:rsidR="001775BB" w:rsidRPr="001775BB"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Number of </w:t>
      </w:r>
      <w:proofErr w:type="spellStart"/>
      <w:r w:rsidRPr="001775BB">
        <w:rPr>
          <w:rFonts w:ascii="Courier New" w:hAnsi="Courier New" w:cs="Courier New"/>
          <w:sz w:val="14"/>
          <w:szCs w:val="14"/>
        </w:rPr>
        <w:t>DoNotAge</w:t>
      </w:r>
      <w:proofErr w:type="spellEnd"/>
      <w:r w:rsidRPr="001775BB">
        <w:rPr>
          <w:rFonts w:ascii="Courier New" w:hAnsi="Courier New" w:cs="Courier New"/>
          <w:sz w:val="14"/>
          <w:szCs w:val="14"/>
        </w:rPr>
        <w:t xml:space="preserve"> LSA 0</w:t>
      </w:r>
    </w:p>
    <w:p w14:paraId="03A3B14A" w14:textId="39FE0E99" w:rsidR="00B23362" w:rsidRDefault="001775BB" w:rsidP="001775BB">
      <w:pPr>
        <w:spacing w:after="0" w:line="240" w:lineRule="auto"/>
        <w:rPr>
          <w:rFonts w:ascii="Courier New" w:hAnsi="Courier New" w:cs="Courier New"/>
          <w:sz w:val="14"/>
          <w:szCs w:val="14"/>
        </w:rPr>
      </w:pPr>
      <w:r w:rsidRPr="001775BB">
        <w:rPr>
          <w:rFonts w:ascii="Courier New" w:hAnsi="Courier New" w:cs="Courier New"/>
          <w:sz w:val="14"/>
          <w:szCs w:val="14"/>
        </w:rPr>
        <w:t xml:space="preserve">        Flood list length 0</w:t>
      </w:r>
    </w:p>
    <w:p w14:paraId="6282D5DA" w14:textId="5052F6F8" w:rsidR="001775BB" w:rsidRDefault="001775BB" w:rsidP="001775BB">
      <w:pPr>
        <w:spacing w:after="0" w:line="240" w:lineRule="auto"/>
        <w:rPr>
          <w:rFonts w:ascii="Courier New" w:hAnsi="Courier New" w:cs="Courier New"/>
          <w:sz w:val="14"/>
          <w:szCs w:val="14"/>
        </w:rPr>
      </w:pPr>
    </w:p>
    <w:p w14:paraId="546A2A86" w14:textId="77777777" w:rsidR="00BB6C7C" w:rsidRPr="006F0BD8" w:rsidRDefault="00BB6C7C" w:rsidP="00BB6C7C">
      <w:pPr>
        <w:spacing w:after="0" w:line="240" w:lineRule="auto"/>
        <w:rPr>
          <w:rFonts w:ascii="Courier New" w:hAnsi="Courier New" w:cs="Courier New"/>
          <w:b/>
          <w:bCs/>
          <w:sz w:val="14"/>
          <w:szCs w:val="14"/>
        </w:rPr>
      </w:pPr>
      <w:r w:rsidRPr="006F0BD8">
        <w:rPr>
          <w:rFonts w:ascii="Courier New" w:hAnsi="Courier New" w:cs="Courier New"/>
          <w:b/>
          <w:bCs/>
          <w:sz w:val="14"/>
          <w:szCs w:val="14"/>
        </w:rPr>
        <w:t>R3#show ip protocols</w:t>
      </w:r>
    </w:p>
    <w:p w14:paraId="07EE2B0D"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IP Routing is NSF aware ***</w:t>
      </w:r>
    </w:p>
    <w:p w14:paraId="56F6596E" w14:textId="77777777" w:rsidR="00BB6C7C" w:rsidRPr="00BB6C7C" w:rsidRDefault="00BB6C7C" w:rsidP="00BB6C7C">
      <w:pPr>
        <w:spacing w:after="0" w:line="240" w:lineRule="auto"/>
        <w:rPr>
          <w:rFonts w:ascii="Courier New" w:hAnsi="Courier New" w:cs="Courier New"/>
          <w:sz w:val="14"/>
          <w:szCs w:val="14"/>
        </w:rPr>
      </w:pPr>
    </w:p>
    <w:p w14:paraId="43D1A448"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Routing Protocol is "application"</w:t>
      </w:r>
    </w:p>
    <w:p w14:paraId="5C983765"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Sending updates every 0 seconds</w:t>
      </w:r>
    </w:p>
    <w:p w14:paraId="56920458"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Invalid after 0 seconds, hold down 0, flushed after 0</w:t>
      </w:r>
    </w:p>
    <w:p w14:paraId="3ABD77F7"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Outgoing update filter list for all interfaces is not set</w:t>
      </w:r>
    </w:p>
    <w:p w14:paraId="11B009F6"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Incoming update filter list for all interfaces is not set</w:t>
      </w:r>
    </w:p>
    <w:p w14:paraId="297AE3EE"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Maximum path: 32</w:t>
      </w:r>
    </w:p>
    <w:p w14:paraId="6A86F8D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Routing for Networks:</w:t>
      </w:r>
    </w:p>
    <w:p w14:paraId="5704AEE9"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Routing Information Sources:</w:t>
      </w:r>
    </w:p>
    <w:p w14:paraId="69B70EF0"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Gateway         Distance      Last Update</w:t>
      </w:r>
    </w:p>
    <w:p w14:paraId="2EC4F56A"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Distance: (default is 4)</w:t>
      </w:r>
    </w:p>
    <w:p w14:paraId="5507B062" w14:textId="77777777" w:rsidR="00BB6C7C" w:rsidRPr="00BB6C7C" w:rsidRDefault="00BB6C7C" w:rsidP="00BB6C7C">
      <w:pPr>
        <w:spacing w:after="0" w:line="240" w:lineRule="auto"/>
        <w:rPr>
          <w:rFonts w:ascii="Courier New" w:hAnsi="Courier New" w:cs="Courier New"/>
          <w:sz w:val="14"/>
          <w:szCs w:val="14"/>
        </w:rPr>
      </w:pPr>
    </w:p>
    <w:p w14:paraId="23068761"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Routing Protocol is "ospf 10"</w:t>
      </w:r>
    </w:p>
    <w:p w14:paraId="4C845DAB"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Outgoing update filter list for all interfaces is not set</w:t>
      </w:r>
    </w:p>
    <w:p w14:paraId="0D0A434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Incoming update filter list for all interfaces is not set</w:t>
      </w:r>
    </w:p>
    <w:p w14:paraId="5DC32885"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Router ID 3.3.3.3</w:t>
      </w:r>
    </w:p>
    <w:p w14:paraId="22F66596"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areas in this router is 1. 1 normal 0 stub 0 </w:t>
      </w:r>
      <w:proofErr w:type="spellStart"/>
      <w:r w:rsidRPr="00BB6C7C">
        <w:rPr>
          <w:rFonts w:ascii="Courier New" w:hAnsi="Courier New" w:cs="Courier New"/>
          <w:sz w:val="14"/>
          <w:szCs w:val="14"/>
        </w:rPr>
        <w:t>nssa</w:t>
      </w:r>
      <w:proofErr w:type="spellEnd"/>
    </w:p>
    <w:p w14:paraId="61A3FB37"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Maximum path: 4</w:t>
      </w:r>
    </w:p>
    <w:p w14:paraId="6AE95102"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Routing for Networks:</w:t>
      </w:r>
    </w:p>
    <w:p w14:paraId="13D5A660"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10.1.3.0 0.0.0.255 area 0</w:t>
      </w:r>
    </w:p>
    <w:p w14:paraId="065C730A"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192.168.2.0 0.0.0.3 area 0</w:t>
      </w:r>
    </w:p>
    <w:p w14:paraId="23B60905"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192.168.3.0 0.0.0.3 area 0</w:t>
      </w:r>
    </w:p>
    <w:p w14:paraId="1984DC1C"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Routing Information Sources:</w:t>
      </w:r>
    </w:p>
    <w:p w14:paraId="18FCE91A"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Gateway         Distance      Last Update</w:t>
      </w:r>
    </w:p>
    <w:p w14:paraId="39875680"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5.5.5.5              110      00:10:51</w:t>
      </w:r>
    </w:p>
    <w:p w14:paraId="180E2DFD"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4.4.4.4              110      00:11:01</w:t>
      </w:r>
    </w:p>
    <w:p w14:paraId="7307134E"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1.1.1.1              110      00:27:53</w:t>
      </w:r>
    </w:p>
    <w:p w14:paraId="717C93B7"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2.2.2.2              110      00:28:47</w:t>
      </w:r>
    </w:p>
    <w:p w14:paraId="19D95BB7" w14:textId="69FE65CD" w:rsidR="001775BB"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Distance: (default is 110)</w:t>
      </w:r>
    </w:p>
    <w:p w14:paraId="5F945046" w14:textId="57D86F5C" w:rsidR="00BB6C7C" w:rsidRDefault="00BB6C7C" w:rsidP="00BB6C7C">
      <w:pPr>
        <w:spacing w:after="0" w:line="240" w:lineRule="auto"/>
        <w:rPr>
          <w:rFonts w:ascii="Courier New" w:hAnsi="Courier New" w:cs="Courier New"/>
          <w:sz w:val="14"/>
          <w:szCs w:val="14"/>
        </w:rPr>
      </w:pPr>
    </w:p>
    <w:p w14:paraId="6D0FEC29" w14:textId="77777777" w:rsidR="00906F14" w:rsidRDefault="00906F14" w:rsidP="00BB6C7C">
      <w:pPr>
        <w:spacing w:after="0" w:line="240" w:lineRule="auto"/>
        <w:rPr>
          <w:rFonts w:ascii="Courier New" w:hAnsi="Courier New" w:cs="Courier New"/>
          <w:b/>
          <w:bCs/>
          <w:sz w:val="14"/>
          <w:szCs w:val="14"/>
        </w:rPr>
      </w:pPr>
    </w:p>
    <w:p w14:paraId="1FE77581" w14:textId="77777777" w:rsidR="00906F14" w:rsidRDefault="00906F14">
      <w:pPr>
        <w:rPr>
          <w:rFonts w:ascii="Courier New" w:hAnsi="Courier New" w:cs="Courier New"/>
          <w:b/>
          <w:bCs/>
          <w:sz w:val="14"/>
          <w:szCs w:val="14"/>
        </w:rPr>
      </w:pPr>
      <w:r>
        <w:rPr>
          <w:rFonts w:ascii="Courier New" w:hAnsi="Courier New" w:cs="Courier New"/>
          <w:b/>
          <w:bCs/>
          <w:sz w:val="14"/>
          <w:szCs w:val="14"/>
        </w:rPr>
        <w:br w:type="page"/>
      </w:r>
    </w:p>
    <w:p w14:paraId="0CD82358" w14:textId="0E8BAFE4" w:rsidR="00BB6C7C" w:rsidRPr="006F0BD8" w:rsidRDefault="00BB6C7C" w:rsidP="00BB6C7C">
      <w:pPr>
        <w:spacing w:after="0" w:line="240" w:lineRule="auto"/>
        <w:rPr>
          <w:rFonts w:ascii="Courier New" w:hAnsi="Courier New" w:cs="Courier New"/>
          <w:b/>
          <w:bCs/>
          <w:sz w:val="14"/>
          <w:szCs w:val="14"/>
        </w:rPr>
      </w:pPr>
      <w:r w:rsidRPr="006F0BD8">
        <w:rPr>
          <w:rFonts w:ascii="Courier New" w:hAnsi="Courier New" w:cs="Courier New"/>
          <w:b/>
          <w:bCs/>
          <w:sz w:val="14"/>
          <w:szCs w:val="14"/>
        </w:rPr>
        <w:lastRenderedPageBreak/>
        <w:t>R3#show ip ospf database</w:t>
      </w:r>
    </w:p>
    <w:p w14:paraId="5AD09EFA" w14:textId="77777777" w:rsidR="00BB6C7C" w:rsidRPr="00BB6C7C" w:rsidRDefault="00BB6C7C" w:rsidP="00BB6C7C">
      <w:pPr>
        <w:spacing w:after="0" w:line="240" w:lineRule="auto"/>
        <w:rPr>
          <w:rFonts w:ascii="Courier New" w:hAnsi="Courier New" w:cs="Courier New"/>
          <w:sz w:val="14"/>
          <w:szCs w:val="14"/>
        </w:rPr>
      </w:pPr>
    </w:p>
    <w:p w14:paraId="106FC144"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OSPF Router with ID (3.3.3.3) (Process ID 10)</w:t>
      </w:r>
    </w:p>
    <w:p w14:paraId="2A5600CE" w14:textId="77777777" w:rsidR="00BB6C7C" w:rsidRPr="00BB6C7C" w:rsidRDefault="00BB6C7C" w:rsidP="00BB6C7C">
      <w:pPr>
        <w:spacing w:after="0" w:line="240" w:lineRule="auto"/>
        <w:rPr>
          <w:rFonts w:ascii="Courier New" w:hAnsi="Courier New" w:cs="Courier New"/>
          <w:sz w:val="14"/>
          <w:szCs w:val="14"/>
        </w:rPr>
      </w:pPr>
    </w:p>
    <w:p w14:paraId="4069B408"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Router Link States (Area 0)</w:t>
      </w:r>
    </w:p>
    <w:p w14:paraId="322C5E8A" w14:textId="77777777" w:rsidR="00BB6C7C" w:rsidRPr="00BB6C7C" w:rsidRDefault="00BB6C7C" w:rsidP="00BB6C7C">
      <w:pPr>
        <w:spacing w:after="0" w:line="240" w:lineRule="auto"/>
        <w:rPr>
          <w:rFonts w:ascii="Courier New" w:hAnsi="Courier New" w:cs="Courier New"/>
          <w:sz w:val="14"/>
          <w:szCs w:val="14"/>
        </w:rPr>
      </w:pPr>
    </w:p>
    <w:p w14:paraId="6B33A07C"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Link ID         ADV Router      Age         Seq#       Checksum Link count</w:t>
      </w:r>
    </w:p>
    <w:p w14:paraId="36A09269" w14:textId="77777777" w:rsidR="00BB6C7C" w:rsidRPr="006D78BE" w:rsidRDefault="00BB6C7C" w:rsidP="00BB6C7C">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1.1.1.1         1.1.1.1         1710        0x80000003 0x008FA3 2</w:t>
      </w:r>
    </w:p>
    <w:p w14:paraId="491D8635" w14:textId="77777777" w:rsidR="00BB6C7C" w:rsidRPr="006D78BE" w:rsidRDefault="00BB6C7C" w:rsidP="00BB6C7C">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2.2.2.2         2.2.2.2         1710        0x80000005 0x0062DA 3</w:t>
      </w:r>
    </w:p>
    <w:p w14:paraId="0CB284B6" w14:textId="77777777" w:rsidR="00BB6C7C" w:rsidRPr="006D78BE" w:rsidRDefault="00BB6C7C" w:rsidP="00BB6C7C">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3.3.3.3         3.3.3.3         1657        0x80000007 0x008F9E 3</w:t>
      </w:r>
    </w:p>
    <w:p w14:paraId="3799EB59"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4.4.4.4         4.4.4.4         680         0x80000005 0x00C45E 3</w:t>
      </w:r>
    </w:p>
    <w:p w14:paraId="26E675C6"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5.5.5.5         5.5.5.5         681         0x80000003 0x0027E0 2</w:t>
      </w:r>
    </w:p>
    <w:p w14:paraId="7240E87F" w14:textId="77777777" w:rsidR="00BB6C7C" w:rsidRPr="00BB6C7C" w:rsidRDefault="00BB6C7C" w:rsidP="00BB6C7C">
      <w:pPr>
        <w:spacing w:after="0" w:line="240" w:lineRule="auto"/>
        <w:rPr>
          <w:rFonts w:ascii="Courier New" w:hAnsi="Courier New" w:cs="Courier New"/>
          <w:sz w:val="14"/>
          <w:szCs w:val="14"/>
        </w:rPr>
      </w:pPr>
    </w:p>
    <w:p w14:paraId="3F24397C"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Net Link States (Area 0)</w:t>
      </w:r>
    </w:p>
    <w:p w14:paraId="6BBE32DF" w14:textId="77777777" w:rsidR="00BB6C7C" w:rsidRPr="00BB6C7C" w:rsidRDefault="00BB6C7C" w:rsidP="00BB6C7C">
      <w:pPr>
        <w:spacing w:after="0" w:line="240" w:lineRule="auto"/>
        <w:rPr>
          <w:rFonts w:ascii="Courier New" w:hAnsi="Courier New" w:cs="Courier New"/>
          <w:sz w:val="14"/>
          <w:szCs w:val="14"/>
        </w:rPr>
      </w:pPr>
    </w:p>
    <w:p w14:paraId="7AB27345"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Link ID         ADV Router      Age         Seq#       Checksum</w:t>
      </w:r>
    </w:p>
    <w:p w14:paraId="2AFD0B6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192.168.1.2     2.2.2.2         1710        0x80000001 0x00F6C5</w:t>
      </w:r>
    </w:p>
    <w:p w14:paraId="48AAAF67"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192.168.2.2     3.3.3.3         1931        0x80000001 0x00228D</w:t>
      </w:r>
    </w:p>
    <w:p w14:paraId="5717E579"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192.168.3.2     4.4.4.4         1658        0x80000001 0x004D55</w:t>
      </w:r>
    </w:p>
    <w:p w14:paraId="253505C6" w14:textId="715089DA" w:rsid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192.168.4.2     5.5.5.5         681         0x80000001 0x00781D</w:t>
      </w:r>
    </w:p>
    <w:p w14:paraId="39C56502" w14:textId="77777777" w:rsidR="00BB6C7C" w:rsidRDefault="00BB6C7C" w:rsidP="00BB6C7C">
      <w:pPr>
        <w:spacing w:after="0" w:line="240" w:lineRule="auto"/>
        <w:rPr>
          <w:rFonts w:ascii="Courier New" w:hAnsi="Courier New" w:cs="Courier New"/>
          <w:sz w:val="14"/>
          <w:szCs w:val="14"/>
        </w:rPr>
      </w:pPr>
    </w:p>
    <w:p w14:paraId="078C7305" w14:textId="77777777" w:rsidR="00B33EEE" w:rsidRDefault="00B33EEE" w:rsidP="00B33EEE">
      <w:pPr>
        <w:rPr>
          <w:rFonts w:ascii="Times New Roman" w:hAnsi="Times New Roman" w:cs="Times New Roman"/>
          <w:b/>
          <w:bCs/>
          <w:sz w:val="25"/>
          <w:szCs w:val="25"/>
          <w:u w:val="single"/>
        </w:rPr>
      </w:pPr>
      <w:r w:rsidRPr="00B07949">
        <w:rPr>
          <w:rFonts w:ascii="Times New Roman" w:hAnsi="Times New Roman" w:cs="Times New Roman"/>
          <w:b/>
          <w:bCs/>
          <w:sz w:val="25"/>
          <w:szCs w:val="25"/>
          <w:u w:val="single"/>
        </w:rPr>
        <w:t>R</w:t>
      </w:r>
      <w:r>
        <w:rPr>
          <w:rFonts w:ascii="Times New Roman" w:hAnsi="Times New Roman" w:cs="Times New Roman"/>
          <w:b/>
          <w:bCs/>
          <w:sz w:val="25"/>
          <w:szCs w:val="25"/>
          <w:u w:val="single"/>
        </w:rPr>
        <w:t>4</w:t>
      </w:r>
    </w:p>
    <w:p w14:paraId="00978A42" w14:textId="77777777" w:rsidR="00BB6C7C" w:rsidRPr="006F0BD8" w:rsidRDefault="00BB6C7C" w:rsidP="00BB6C7C">
      <w:pPr>
        <w:spacing w:after="0" w:line="240" w:lineRule="auto"/>
        <w:rPr>
          <w:rFonts w:ascii="Courier New" w:hAnsi="Courier New" w:cs="Courier New"/>
          <w:b/>
          <w:bCs/>
          <w:sz w:val="14"/>
          <w:szCs w:val="14"/>
        </w:rPr>
      </w:pPr>
      <w:r w:rsidRPr="006F0BD8">
        <w:rPr>
          <w:rFonts w:ascii="Courier New" w:hAnsi="Courier New" w:cs="Courier New"/>
          <w:b/>
          <w:bCs/>
          <w:sz w:val="14"/>
          <w:szCs w:val="14"/>
        </w:rPr>
        <w:t>R4#show ip ospf</w:t>
      </w:r>
    </w:p>
    <w:p w14:paraId="509FBA80"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Routing Process "ospf 10" with ID 4.4.4.4</w:t>
      </w:r>
    </w:p>
    <w:p w14:paraId="1AC2A701"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Start time: 00:04:42.897, Time elapsed: 00:29:22.947</w:t>
      </w:r>
    </w:p>
    <w:p w14:paraId="388DA2E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Supports only single TOS(TOS0) routes</w:t>
      </w:r>
    </w:p>
    <w:p w14:paraId="2CAEA9EB"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Supports opaque LSA</w:t>
      </w:r>
    </w:p>
    <w:p w14:paraId="43B972D7"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Supports Link-local Signaling (LLS)</w:t>
      </w:r>
    </w:p>
    <w:p w14:paraId="3C776D1C"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Supports area transit capability</w:t>
      </w:r>
    </w:p>
    <w:p w14:paraId="4CA19E31"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Supports NSSA (compatible with RFC 3101)</w:t>
      </w:r>
    </w:p>
    <w:p w14:paraId="6F3EA187"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Supports Database Exchange Summary List Optimization (RFC 5243)</w:t>
      </w:r>
    </w:p>
    <w:p w14:paraId="50C7AF2E"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Event-log enabled, Maximum number of events: 1000, Mode: cyclic</w:t>
      </w:r>
    </w:p>
    <w:p w14:paraId="17984A5C"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Router is not originating router-LSAs with maximum metric</w:t>
      </w:r>
    </w:p>
    <w:p w14:paraId="48696C4F"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Initial SPF schedule delay 5000 msecs</w:t>
      </w:r>
    </w:p>
    <w:p w14:paraId="0F6CF815"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Minimum hold time between two consecutive SPFs 10000 msecs</w:t>
      </w:r>
    </w:p>
    <w:p w14:paraId="6275E7E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Maximum wait time between two consecutive SPFs 10000 msecs</w:t>
      </w:r>
    </w:p>
    <w:p w14:paraId="604DDA6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Incremental-SPF disabled</w:t>
      </w:r>
    </w:p>
    <w:p w14:paraId="25BFE986"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Minimum LSA interval 5 secs</w:t>
      </w:r>
    </w:p>
    <w:p w14:paraId="4E6E8030"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Minimum LSA arrival 1000 msecs</w:t>
      </w:r>
    </w:p>
    <w:p w14:paraId="0038885C"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LSA group pacing timer 240 secs</w:t>
      </w:r>
    </w:p>
    <w:p w14:paraId="13D3D98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Interface flood pacing timer 33 msecs</w:t>
      </w:r>
    </w:p>
    <w:p w14:paraId="414C30E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Retransmission pacing timer 66 msecs</w:t>
      </w:r>
    </w:p>
    <w:p w14:paraId="22FC427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EXCHANGE/LOADING adjacency limit: initial 300, process maximum 300</w:t>
      </w:r>
    </w:p>
    <w:p w14:paraId="428DF47E"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external LSA 0. Checksum Sum 0x000000</w:t>
      </w:r>
    </w:p>
    <w:p w14:paraId="5AE960E3"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opaque AS LSA 0. Checksum Sum 0x000000</w:t>
      </w:r>
    </w:p>
    <w:p w14:paraId="4636B982"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w:t>
      </w:r>
      <w:proofErr w:type="spellStart"/>
      <w:r w:rsidRPr="00BB6C7C">
        <w:rPr>
          <w:rFonts w:ascii="Courier New" w:hAnsi="Courier New" w:cs="Courier New"/>
          <w:sz w:val="14"/>
          <w:szCs w:val="14"/>
        </w:rPr>
        <w:t>DCbitless</w:t>
      </w:r>
      <w:proofErr w:type="spellEnd"/>
      <w:r w:rsidRPr="00BB6C7C">
        <w:rPr>
          <w:rFonts w:ascii="Courier New" w:hAnsi="Courier New" w:cs="Courier New"/>
          <w:sz w:val="14"/>
          <w:szCs w:val="14"/>
        </w:rPr>
        <w:t xml:space="preserve"> external and opaque AS LSA 0</w:t>
      </w:r>
    </w:p>
    <w:p w14:paraId="3C779049"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w:t>
      </w:r>
      <w:proofErr w:type="spellStart"/>
      <w:r w:rsidRPr="00BB6C7C">
        <w:rPr>
          <w:rFonts w:ascii="Courier New" w:hAnsi="Courier New" w:cs="Courier New"/>
          <w:sz w:val="14"/>
          <w:szCs w:val="14"/>
        </w:rPr>
        <w:t>DoNotAge</w:t>
      </w:r>
      <w:proofErr w:type="spellEnd"/>
      <w:r w:rsidRPr="00BB6C7C">
        <w:rPr>
          <w:rFonts w:ascii="Courier New" w:hAnsi="Courier New" w:cs="Courier New"/>
          <w:sz w:val="14"/>
          <w:szCs w:val="14"/>
        </w:rPr>
        <w:t xml:space="preserve"> external and opaque AS LSA 0</w:t>
      </w:r>
    </w:p>
    <w:p w14:paraId="51E7151D"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areas in this router is 1. 1 normal 0 stub 0 </w:t>
      </w:r>
      <w:proofErr w:type="spellStart"/>
      <w:r w:rsidRPr="00BB6C7C">
        <w:rPr>
          <w:rFonts w:ascii="Courier New" w:hAnsi="Courier New" w:cs="Courier New"/>
          <w:sz w:val="14"/>
          <w:szCs w:val="14"/>
        </w:rPr>
        <w:t>nssa</w:t>
      </w:r>
      <w:proofErr w:type="spellEnd"/>
    </w:p>
    <w:p w14:paraId="2921D626"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areas transit capable is 0</w:t>
      </w:r>
    </w:p>
    <w:p w14:paraId="122136C4"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External flood list length 0</w:t>
      </w:r>
    </w:p>
    <w:p w14:paraId="1F3EB135"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IETF NSF helper support enabled</w:t>
      </w:r>
    </w:p>
    <w:p w14:paraId="4320F3FA"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Cisco NSF helper support enabled</w:t>
      </w:r>
    </w:p>
    <w:p w14:paraId="623CA0B9"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Reference bandwidth unit is 100 </w:t>
      </w:r>
      <w:proofErr w:type="spellStart"/>
      <w:r w:rsidRPr="00BB6C7C">
        <w:rPr>
          <w:rFonts w:ascii="Courier New" w:hAnsi="Courier New" w:cs="Courier New"/>
          <w:sz w:val="14"/>
          <w:szCs w:val="14"/>
        </w:rPr>
        <w:t>mbps</w:t>
      </w:r>
      <w:proofErr w:type="spellEnd"/>
    </w:p>
    <w:p w14:paraId="4AEED06B"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Area BACKBONE(0)</w:t>
      </w:r>
    </w:p>
    <w:p w14:paraId="46BE7256"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interfaces in this area is 3 (1 loopback)</w:t>
      </w:r>
    </w:p>
    <w:p w14:paraId="13352270"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Area has no authentication</w:t>
      </w:r>
    </w:p>
    <w:p w14:paraId="7876EA51"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SPF algorithm last executed 00:11:50.669 ago</w:t>
      </w:r>
    </w:p>
    <w:p w14:paraId="05081825"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SPF algorithm executed 5 times</w:t>
      </w:r>
    </w:p>
    <w:p w14:paraId="2292FA84"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Area ranges are</w:t>
      </w:r>
    </w:p>
    <w:p w14:paraId="7BA160D5"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LSA 9. Checksum Sum 0x044B1E</w:t>
      </w:r>
    </w:p>
    <w:p w14:paraId="790CC522"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opaque link LSA 0. Checksum Sum 0x000000</w:t>
      </w:r>
    </w:p>
    <w:p w14:paraId="79F3AFFF"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w:t>
      </w:r>
      <w:proofErr w:type="spellStart"/>
      <w:r w:rsidRPr="00BB6C7C">
        <w:rPr>
          <w:rFonts w:ascii="Courier New" w:hAnsi="Courier New" w:cs="Courier New"/>
          <w:sz w:val="14"/>
          <w:szCs w:val="14"/>
        </w:rPr>
        <w:t>DCbitless</w:t>
      </w:r>
      <w:proofErr w:type="spellEnd"/>
      <w:r w:rsidRPr="00BB6C7C">
        <w:rPr>
          <w:rFonts w:ascii="Courier New" w:hAnsi="Courier New" w:cs="Courier New"/>
          <w:sz w:val="14"/>
          <w:szCs w:val="14"/>
        </w:rPr>
        <w:t xml:space="preserve"> LSA 0</w:t>
      </w:r>
    </w:p>
    <w:p w14:paraId="14B3B337"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indication LSA 0</w:t>
      </w:r>
    </w:p>
    <w:p w14:paraId="4CEEF5E8" w14:textId="77777777" w:rsidR="00BB6C7C" w:rsidRPr="00BB6C7C"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Number of </w:t>
      </w:r>
      <w:proofErr w:type="spellStart"/>
      <w:r w:rsidRPr="00BB6C7C">
        <w:rPr>
          <w:rFonts w:ascii="Courier New" w:hAnsi="Courier New" w:cs="Courier New"/>
          <w:sz w:val="14"/>
          <w:szCs w:val="14"/>
        </w:rPr>
        <w:t>DoNotAge</w:t>
      </w:r>
      <w:proofErr w:type="spellEnd"/>
      <w:r w:rsidRPr="00BB6C7C">
        <w:rPr>
          <w:rFonts w:ascii="Courier New" w:hAnsi="Courier New" w:cs="Courier New"/>
          <w:sz w:val="14"/>
          <w:szCs w:val="14"/>
        </w:rPr>
        <w:t xml:space="preserve"> LSA 0</w:t>
      </w:r>
    </w:p>
    <w:p w14:paraId="78094077" w14:textId="0125E5A0" w:rsidR="00B33EEE" w:rsidRDefault="00BB6C7C" w:rsidP="00BB6C7C">
      <w:pPr>
        <w:spacing w:after="0" w:line="240" w:lineRule="auto"/>
        <w:rPr>
          <w:rFonts w:ascii="Courier New" w:hAnsi="Courier New" w:cs="Courier New"/>
          <w:sz w:val="14"/>
          <w:szCs w:val="14"/>
        </w:rPr>
      </w:pPr>
      <w:r w:rsidRPr="00BB6C7C">
        <w:rPr>
          <w:rFonts w:ascii="Courier New" w:hAnsi="Courier New" w:cs="Courier New"/>
          <w:sz w:val="14"/>
          <w:szCs w:val="14"/>
        </w:rPr>
        <w:t xml:space="preserve">        Flood list length 0</w:t>
      </w:r>
    </w:p>
    <w:p w14:paraId="25E6E2B9" w14:textId="2594A482" w:rsidR="00BB6C7C" w:rsidRDefault="00BB6C7C" w:rsidP="00BB6C7C">
      <w:pPr>
        <w:spacing w:after="0" w:line="240" w:lineRule="auto"/>
        <w:rPr>
          <w:rFonts w:ascii="Courier New" w:hAnsi="Courier New" w:cs="Courier New"/>
          <w:sz w:val="14"/>
          <w:szCs w:val="14"/>
        </w:rPr>
      </w:pPr>
    </w:p>
    <w:p w14:paraId="70A31B28" w14:textId="77777777" w:rsidR="00906F14" w:rsidRDefault="00906F14" w:rsidP="007A4E35">
      <w:pPr>
        <w:spacing w:after="0" w:line="240" w:lineRule="auto"/>
        <w:rPr>
          <w:rFonts w:ascii="Courier New" w:hAnsi="Courier New" w:cs="Courier New"/>
          <w:b/>
          <w:bCs/>
          <w:sz w:val="14"/>
          <w:szCs w:val="14"/>
        </w:rPr>
      </w:pPr>
    </w:p>
    <w:p w14:paraId="2C4D805B" w14:textId="7A7BD520" w:rsidR="00906F14" w:rsidRDefault="00906F14" w:rsidP="00906F14">
      <w:pPr>
        <w:rPr>
          <w:rFonts w:ascii="Courier New" w:hAnsi="Courier New" w:cs="Courier New"/>
          <w:b/>
          <w:bCs/>
          <w:sz w:val="14"/>
          <w:szCs w:val="14"/>
        </w:rPr>
      </w:pPr>
    </w:p>
    <w:p w14:paraId="62E61158" w14:textId="77777777" w:rsidR="00906F14" w:rsidRDefault="00906F14">
      <w:pPr>
        <w:rPr>
          <w:rFonts w:ascii="Courier New" w:hAnsi="Courier New" w:cs="Courier New"/>
          <w:b/>
          <w:bCs/>
          <w:sz w:val="14"/>
          <w:szCs w:val="14"/>
        </w:rPr>
      </w:pPr>
      <w:r>
        <w:rPr>
          <w:rFonts w:ascii="Courier New" w:hAnsi="Courier New" w:cs="Courier New"/>
          <w:b/>
          <w:bCs/>
          <w:sz w:val="14"/>
          <w:szCs w:val="14"/>
        </w:rPr>
        <w:br w:type="page"/>
      </w:r>
    </w:p>
    <w:p w14:paraId="008847C9" w14:textId="3441FF26" w:rsidR="007A4E35" w:rsidRPr="006F0BD8" w:rsidRDefault="007A4E35" w:rsidP="007A4E35">
      <w:pPr>
        <w:spacing w:after="0" w:line="240" w:lineRule="auto"/>
        <w:rPr>
          <w:rFonts w:ascii="Courier New" w:hAnsi="Courier New" w:cs="Courier New"/>
          <w:b/>
          <w:bCs/>
          <w:sz w:val="14"/>
          <w:szCs w:val="14"/>
        </w:rPr>
      </w:pPr>
      <w:r w:rsidRPr="006F0BD8">
        <w:rPr>
          <w:rFonts w:ascii="Courier New" w:hAnsi="Courier New" w:cs="Courier New"/>
          <w:b/>
          <w:bCs/>
          <w:sz w:val="14"/>
          <w:szCs w:val="14"/>
        </w:rPr>
        <w:lastRenderedPageBreak/>
        <w:t>R4#show ip protocols</w:t>
      </w:r>
    </w:p>
    <w:p w14:paraId="0736A704"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IP Routing is NSF aware ***</w:t>
      </w:r>
    </w:p>
    <w:p w14:paraId="56B1F262" w14:textId="77777777" w:rsidR="007A4E35" w:rsidRPr="007A4E35" w:rsidRDefault="007A4E35" w:rsidP="007A4E35">
      <w:pPr>
        <w:spacing w:after="0" w:line="240" w:lineRule="auto"/>
        <w:rPr>
          <w:rFonts w:ascii="Courier New" w:hAnsi="Courier New" w:cs="Courier New"/>
          <w:sz w:val="14"/>
          <w:szCs w:val="14"/>
        </w:rPr>
      </w:pPr>
    </w:p>
    <w:p w14:paraId="03AC8C35"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Routing Protocol is "application"</w:t>
      </w:r>
    </w:p>
    <w:p w14:paraId="0D8B8CF2"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Sending updates every 0 seconds</w:t>
      </w:r>
    </w:p>
    <w:p w14:paraId="3DAAE287"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Invalid after 0 seconds, hold down 0, flushed after 0</w:t>
      </w:r>
    </w:p>
    <w:p w14:paraId="5FC11AE0"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Outgoing update filter list for all interfaces is not set</w:t>
      </w:r>
    </w:p>
    <w:p w14:paraId="0E30E84F"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Incoming update filter list for all interfaces is not set</w:t>
      </w:r>
    </w:p>
    <w:p w14:paraId="054CC584"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Maximum path: 32</w:t>
      </w:r>
    </w:p>
    <w:p w14:paraId="6D420FE0"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Routing for Networks:</w:t>
      </w:r>
    </w:p>
    <w:p w14:paraId="1A67E3B0"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Routing Information Sources:</w:t>
      </w:r>
    </w:p>
    <w:p w14:paraId="1E968C37"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Gateway         Distance      Last Update</w:t>
      </w:r>
    </w:p>
    <w:p w14:paraId="108DD314"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Distance: (default is 4)</w:t>
      </w:r>
    </w:p>
    <w:p w14:paraId="2BE7697A" w14:textId="77777777" w:rsidR="007A4E35" w:rsidRPr="007A4E35" w:rsidRDefault="007A4E35" w:rsidP="007A4E35">
      <w:pPr>
        <w:spacing w:after="0" w:line="240" w:lineRule="auto"/>
        <w:rPr>
          <w:rFonts w:ascii="Courier New" w:hAnsi="Courier New" w:cs="Courier New"/>
          <w:sz w:val="14"/>
          <w:szCs w:val="14"/>
        </w:rPr>
      </w:pPr>
    </w:p>
    <w:p w14:paraId="67C64489"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Routing Protocol is "ospf 10"</w:t>
      </w:r>
    </w:p>
    <w:p w14:paraId="3C402618"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Outgoing update filter list for all interfaces is not set</w:t>
      </w:r>
    </w:p>
    <w:p w14:paraId="040236E5"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Incoming update filter list for all interfaces is not set</w:t>
      </w:r>
    </w:p>
    <w:p w14:paraId="6400B04D"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Router ID 4.4.4.4</w:t>
      </w:r>
    </w:p>
    <w:p w14:paraId="09787442"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Number of areas in this router is 1. 1 normal 0 stub 0 </w:t>
      </w:r>
      <w:proofErr w:type="spellStart"/>
      <w:r w:rsidRPr="007A4E35">
        <w:rPr>
          <w:rFonts w:ascii="Courier New" w:hAnsi="Courier New" w:cs="Courier New"/>
          <w:sz w:val="14"/>
          <w:szCs w:val="14"/>
        </w:rPr>
        <w:t>nssa</w:t>
      </w:r>
      <w:proofErr w:type="spellEnd"/>
    </w:p>
    <w:p w14:paraId="6D10CC3C"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Maximum path: 4</w:t>
      </w:r>
    </w:p>
    <w:p w14:paraId="387805D8"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Routing for Networks:</w:t>
      </w:r>
    </w:p>
    <w:p w14:paraId="6F85069C"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10.1.4.0 0.0.0.255 area 0</w:t>
      </w:r>
    </w:p>
    <w:p w14:paraId="5D5B7206"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192.168.3.0 0.0.0.3 area 0</w:t>
      </w:r>
    </w:p>
    <w:p w14:paraId="18324AFD"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192.168.4.0 0.0.0.3 area 0</w:t>
      </w:r>
    </w:p>
    <w:p w14:paraId="5C739A95"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Routing Information Sources:</w:t>
      </w:r>
    </w:p>
    <w:p w14:paraId="59FE3BB1"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Gateway         Distance      Last Update</w:t>
      </w:r>
    </w:p>
    <w:p w14:paraId="0944CEEB"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5.5.5.5              110      00:11:40</w:t>
      </w:r>
    </w:p>
    <w:p w14:paraId="2FC2CA24"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1.1.1.1              110      00:28:00</w:t>
      </w:r>
    </w:p>
    <w:p w14:paraId="5ED18677"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2.2.2.2              110      00:28:00</w:t>
      </w:r>
    </w:p>
    <w:p w14:paraId="272076B2"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3.3.3.3              110      00:28:00</w:t>
      </w:r>
    </w:p>
    <w:p w14:paraId="5277D146" w14:textId="39B32775" w:rsidR="00BB6C7C"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Distance: (default is 110)</w:t>
      </w:r>
    </w:p>
    <w:p w14:paraId="28FD9690" w14:textId="2385CABC" w:rsidR="007A4E35" w:rsidRDefault="007A4E35" w:rsidP="007A4E35">
      <w:pPr>
        <w:spacing w:after="0" w:line="240" w:lineRule="auto"/>
        <w:rPr>
          <w:rFonts w:ascii="Courier New" w:hAnsi="Courier New" w:cs="Courier New"/>
          <w:sz w:val="14"/>
          <w:szCs w:val="14"/>
        </w:rPr>
      </w:pPr>
    </w:p>
    <w:p w14:paraId="46AB1E90" w14:textId="77777777" w:rsidR="007A4E35" w:rsidRPr="006F0BD8" w:rsidRDefault="007A4E35" w:rsidP="007A4E35">
      <w:pPr>
        <w:spacing w:after="0" w:line="240" w:lineRule="auto"/>
        <w:rPr>
          <w:rFonts w:ascii="Courier New" w:hAnsi="Courier New" w:cs="Courier New"/>
          <w:b/>
          <w:bCs/>
          <w:sz w:val="14"/>
          <w:szCs w:val="14"/>
        </w:rPr>
      </w:pPr>
      <w:r w:rsidRPr="006F0BD8">
        <w:rPr>
          <w:rFonts w:ascii="Courier New" w:hAnsi="Courier New" w:cs="Courier New"/>
          <w:b/>
          <w:bCs/>
          <w:sz w:val="14"/>
          <w:szCs w:val="14"/>
        </w:rPr>
        <w:t>R4#show ip ospf database</w:t>
      </w:r>
    </w:p>
    <w:p w14:paraId="2DC05773" w14:textId="77777777" w:rsidR="007A4E35" w:rsidRPr="007A4E35" w:rsidRDefault="007A4E35" w:rsidP="007A4E35">
      <w:pPr>
        <w:spacing w:after="0" w:line="240" w:lineRule="auto"/>
        <w:rPr>
          <w:rFonts w:ascii="Courier New" w:hAnsi="Courier New" w:cs="Courier New"/>
          <w:sz w:val="14"/>
          <w:szCs w:val="14"/>
        </w:rPr>
      </w:pPr>
    </w:p>
    <w:p w14:paraId="46E7A826"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OSPF Router with ID (4.4.4.4) (Process ID 10)</w:t>
      </w:r>
    </w:p>
    <w:p w14:paraId="402A9DAF" w14:textId="77777777" w:rsidR="007A4E35" w:rsidRPr="007A4E35" w:rsidRDefault="007A4E35" w:rsidP="007A4E35">
      <w:pPr>
        <w:spacing w:after="0" w:line="240" w:lineRule="auto"/>
        <w:rPr>
          <w:rFonts w:ascii="Courier New" w:hAnsi="Courier New" w:cs="Courier New"/>
          <w:sz w:val="14"/>
          <w:szCs w:val="14"/>
        </w:rPr>
      </w:pPr>
    </w:p>
    <w:p w14:paraId="3DF02149"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Router Link States (Area 0)</w:t>
      </w:r>
    </w:p>
    <w:p w14:paraId="4039B7C6" w14:textId="77777777" w:rsidR="007A4E35" w:rsidRPr="007A4E35" w:rsidRDefault="007A4E35" w:rsidP="007A4E35">
      <w:pPr>
        <w:spacing w:after="0" w:line="240" w:lineRule="auto"/>
        <w:rPr>
          <w:rFonts w:ascii="Courier New" w:hAnsi="Courier New" w:cs="Courier New"/>
          <w:sz w:val="14"/>
          <w:szCs w:val="14"/>
        </w:rPr>
      </w:pPr>
    </w:p>
    <w:p w14:paraId="014C00FF"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Link ID         ADV Router      Age         Seq#       Checksum Link count</w:t>
      </w:r>
    </w:p>
    <w:p w14:paraId="5BCEF6D9" w14:textId="77777777" w:rsidR="007A4E35" w:rsidRPr="006D78BE" w:rsidRDefault="007A4E35" w:rsidP="007A4E35">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1.1.1.1         1.1.1.1         1758        0x80000003 0x008FA3 2</w:t>
      </w:r>
    </w:p>
    <w:p w14:paraId="2DE0D639" w14:textId="77777777" w:rsidR="007A4E35" w:rsidRPr="006D78BE" w:rsidRDefault="007A4E35" w:rsidP="007A4E35">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2.2.2.2         2.2.2.2         1758        0x80000005 0x0062DA 3</w:t>
      </w:r>
    </w:p>
    <w:p w14:paraId="25872386" w14:textId="77777777" w:rsidR="007A4E35" w:rsidRPr="006D78BE" w:rsidRDefault="007A4E35" w:rsidP="007A4E35">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3.3.3.3         3.3.3.3         1706        0x80000007 0x008F9E 3</w:t>
      </w:r>
    </w:p>
    <w:p w14:paraId="4C6A84D9"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4.4.4.4         4.4.4.4         727         0x80000005 0x00C45E 3</w:t>
      </w:r>
    </w:p>
    <w:p w14:paraId="2D776960"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5.5.5.5         5.5.5.5         728         0x80000003 0x0027E0 2</w:t>
      </w:r>
    </w:p>
    <w:p w14:paraId="59125AF8" w14:textId="77777777" w:rsidR="007A4E35" w:rsidRPr="007A4E35" w:rsidRDefault="007A4E35" w:rsidP="007A4E35">
      <w:pPr>
        <w:spacing w:after="0" w:line="240" w:lineRule="auto"/>
        <w:rPr>
          <w:rFonts w:ascii="Courier New" w:hAnsi="Courier New" w:cs="Courier New"/>
          <w:sz w:val="14"/>
          <w:szCs w:val="14"/>
        </w:rPr>
      </w:pPr>
    </w:p>
    <w:p w14:paraId="3038C6CB"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 xml:space="preserve">                Net Link States (Area 0)</w:t>
      </w:r>
    </w:p>
    <w:p w14:paraId="0D2F2667" w14:textId="77777777" w:rsidR="007A4E35" w:rsidRPr="007A4E35" w:rsidRDefault="007A4E35" w:rsidP="007A4E35">
      <w:pPr>
        <w:spacing w:after="0" w:line="240" w:lineRule="auto"/>
        <w:rPr>
          <w:rFonts w:ascii="Courier New" w:hAnsi="Courier New" w:cs="Courier New"/>
          <w:sz w:val="14"/>
          <w:szCs w:val="14"/>
        </w:rPr>
      </w:pPr>
    </w:p>
    <w:p w14:paraId="64E0E9EC" w14:textId="77777777" w:rsidR="007A4E35" w:rsidRP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Link ID         ADV Router      Age         Seq#       Checksum</w:t>
      </w:r>
    </w:p>
    <w:p w14:paraId="237AFEE5" w14:textId="77777777" w:rsidR="007A4E35" w:rsidRPr="006D78BE" w:rsidRDefault="007A4E35" w:rsidP="007A4E35">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192.168.1.2     2.2.2.2         1758        0x80000001 0x00F6C5</w:t>
      </w:r>
    </w:p>
    <w:p w14:paraId="409149D8" w14:textId="77777777" w:rsidR="007A4E35" w:rsidRPr="006D78BE" w:rsidRDefault="007A4E35" w:rsidP="007A4E35">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192.168.2.2     3.3.3.3         45          0x80000002 0x00208E</w:t>
      </w:r>
    </w:p>
    <w:p w14:paraId="20CAB538" w14:textId="77777777" w:rsidR="007A4E35" w:rsidRPr="006D78BE" w:rsidRDefault="007A4E35" w:rsidP="007A4E35">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192.168.3.2     4.4.4.4         1705        0x80000001 0x004D55</w:t>
      </w:r>
    </w:p>
    <w:p w14:paraId="5EBF5F85" w14:textId="40041AAA" w:rsidR="007A4E35" w:rsidRDefault="007A4E35" w:rsidP="007A4E35">
      <w:pPr>
        <w:spacing w:after="0" w:line="240" w:lineRule="auto"/>
        <w:rPr>
          <w:rFonts w:ascii="Courier New" w:hAnsi="Courier New" w:cs="Courier New"/>
          <w:sz w:val="14"/>
          <w:szCs w:val="14"/>
        </w:rPr>
      </w:pPr>
      <w:r w:rsidRPr="007A4E35">
        <w:rPr>
          <w:rFonts w:ascii="Courier New" w:hAnsi="Courier New" w:cs="Courier New"/>
          <w:sz w:val="14"/>
          <w:szCs w:val="14"/>
        </w:rPr>
        <w:t>192.168.4.2     5.5.5.5         728         0x80000001 0x00781D</w:t>
      </w:r>
    </w:p>
    <w:p w14:paraId="787FB5B5" w14:textId="77777777" w:rsidR="007A4E35" w:rsidRDefault="007A4E35" w:rsidP="007A4E35">
      <w:pPr>
        <w:spacing w:after="0" w:line="240" w:lineRule="auto"/>
        <w:rPr>
          <w:rFonts w:ascii="Courier New" w:hAnsi="Courier New" w:cs="Courier New"/>
          <w:sz w:val="14"/>
          <w:szCs w:val="14"/>
        </w:rPr>
      </w:pPr>
    </w:p>
    <w:p w14:paraId="153B2A0B" w14:textId="77777777" w:rsidR="00906F14" w:rsidRDefault="00906F14" w:rsidP="007A4E35">
      <w:pPr>
        <w:rPr>
          <w:rFonts w:ascii="Times New Roman" w:hAnsi="Times New Roman" w:cs="Times New Roman"/>
          <w:b/>
          <w:bCs/>
          <w:sz w:val="25"/>
          <w:szCs w:val="25"/>
          <w:u w:val="single"/>
        </w:rPr>
      </w:pPr>
    </w:p>
    <w:p w14:paraId="3ACB41AF" w14:textId="74D72C41" w:rsidR="00906F14" w:rsidRDefault="00906F14" w:rsidP="007A4E35">
      <w:pPr>
        <w:rPr>
          <w:rFonts w:ascii="Times New Roman" w:hAnsi="Times New Roman" w:cs="Times New Roman"/>
          <w:b/>
          <w:bCs/>
          <w:sz w:val="25"/>
          <w:szCs w:val="25"/>
          <w:u w:val="single"/>
        </w:rPr>
      </w:pPr>
    </w:p>
    <w:p w14:paraId="7B5AB3B2" w14:textId="77777777" w:rsidR="00906F14" w:rsidRDefault="00906F14">
      <w:pPr>
        <w:rPr>
          <w:rFonts w:ascii="Times New Roman" w:hAnsi="Times New Roman" w:cs="Times New Roman"/>
          <w:b/>
          <w:bCs/>
          <w:sz w:val="25"/>
          <w:szCs w:val="25"/>
          <w:u w:val="single"/>
        </w:rPr>
      </w:pPr>
      <w:r>
        <w:rPr>
          <w:rFonts w:ascii="Times New Roman" w:hAnsi="Times New Roman" w:cs="Times New Roman"/>
          <w:b/>
          <w:bCs/>
          <w:sz w:val="25"/>
          <w:szCs w:val="25"/>
          <w:u w:val="single"/>
        </w:rPr>
        <w:br w:type="page"/>
      </w:r>
    </w:p>
    <w:p w14:paraId="6D004FD9" w14:textId="22A3A76D" w:rsidR="007A4E35" w:rsidRDefault="007A4E35" w:rsidP="007A4E35">
      <w:pPr>
        <w:rPr>
          <w:rFonts w:ascii="Times New Roman" w:hAnsi="Times New Roman" w:cs="Times New Roman"/>
          <w:b/>
          <w:bCs/>
          <w:sz w:val="25"/>
          <w:szCs w:val="25"/>
          <w:u w:val="single"/>
        </w:rPr>
      </w:pPr>
      <w:r w:rsidRPr="00B07949">
        <w:rPr>
          <w:rFonts w:ascii="Times New Roman" w:hAnsi="Times New Roman" w:cs="Times New Roman"/>
          <w:b/>
          <w:bCs/>
          <w:sz w:val="25"/>
          <w:szCs w:val="25"/>
          <w:u w:val="single"/>
        </w:rPr>
        <w:lastRenderedPageBreak/>
        <w:t>R</w:t>
      </w:r>
      <w:r>
        <w:rPr>
          <w:rFonts w:ascii="Times New Roman" w:hAnsi="Times New Roman" w:cs="Times New Roman"/>
          <w:b/>
          <w:bCs/>
          <w:sz w:val="25"/>
          <w:szCs w:val="25"/>
          <w:u w:val="single"/>
        </w:rPr>
        <w:t>5</w:t>
      </w:r>
    </w:p>
    <w:p w14:paraId="638C64EE" w14:textId="77777777" w:rsidR="006F0BD8" w:rsidRPr="006F0BD8" w:rsidRDefault="006F0BD8" w:rsidP="006F0BD8">
      <w:pPr>
        <w:spacing w:after="0" w:line="240" w:lineRule="auto"/>
        <w:rPr>
          <w:rFonts w:ascii="Courier New" w:hAnsi="Courier New" w:cs="Courier New"/>
          <w:b/>
          <w:bCs/>
          <w:sz w:val="14"/>
          <w:szCs w:val="14"/>
        </w:rPr>
      </w:pPr>
      <w:r w:rsidRPr="006F0BD8">
        <w:rPr>
          <w:rFonts w:ascii="Courier New" w:hAnsi="Courier New" w:cs="Courier New"/>
          <w:b/>
          <w:bCs/>
          <w:sz w:val="14"/>
          <w:szCs w:val="14"/>
        </w:rPr>
        <w:t>R5#show ip ospf</w:t>
      </w:r>
    </w:p>
    <w:p w14:paraId="1C08DE9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Routing Process "ospf 10" with ID 5.5.5.5</w:t>
      </w:r>
    </w:p>
    <w:p w14:paraId="1B5048C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Start time: 00:03:27.775, Time elapsed: 00:20:20.489</w:t>
      </w:r>
    </w:p>
    <w:p w14:paraId="7204F925"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Supports only single TOS(TOS0) routes</w:t>
      </w:r>
    </w:p>
    <w:p w14:paraId="43D6EE23"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Supports opaque LSA</w:t>
      </w:r>
    </w:p>
    <w:p w14:paraId="277A8B8F"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Supports Link-local Signaling (LLS)</w:t>
      </w:r>
    </w:p>
    <w:p w14:paraId="2348B46F"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Supports area transit capability</w:t>
      </w:r>
    </w:p>
    <w:p w14:paraId="373EC4BE"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Supports NSSA (compatible with RFC 3101)</w:t>
      </w:r>
    </w:p>
    <w:p w14:paraId="7E0E6C42"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Supports Database Exchange Summary List Optimization (RFC 5243)</w:t>
      </w:r>
    </w:p>
    <w:p w14:paraId="0A5C2BDF"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Event-log enabled, Maximum number of events: 1000, Mode: cyclic</w:t>
      </w:r>
    </w:p>
    <w:p w14:paraId="0D0BC24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Router is not originating router-LSAs with maximum metric</w:t>
      </w:r>
    </w:p>
    <w:p w14:paraId="17292DCF"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Initial SPF schedule delay 5000 msecs</w:t>
      </w:r>
    </w:p>
    <w:p w14:paraId="21CF1606"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Minimum hold time between two consecutive SPFs 10000 msecs</w:t>
      </w:r>
    </w:p>
    <w:p w14:paraId="208CA405"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Maximum wait time between two consecutive SPFs 10000 msecs</w:t>
      </w:r>
    </w:p>
    <w:p w14:paraId="4E7D245D"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Incremental-SPF disabled</w:t>
      </w:r>
    </w:p>
    <w:p w14:paraId="31E8E7BE"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Minimum LSA interval 5 secs</w:t>
      </w:r>
    </w:p>
    <w:p w14:paraId="4F0F2356"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Minimum LSA arrival 1000 msecs</w:t>
      </w:r>
    </w:p>
    <w:p w14:paraId="12CB86BE"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LSA group pacing timer 240 secs</w:t>
      </w:r>
    </w:p>
    <w:p w14:paraId="24FCDB1A"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Interface flood pacing timer 33 msecs</w:t>
      </w:r>
    </w:p>
    <w:p w14:paraId="136E3124"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Retransmission pacing timer 66 msecs</w:t>
      </w:r>
    </w:p>
    <w:p w14:paraId="055FEA81"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EXCHANGE/LOADING adjacency limit: initial 300, process maximum 300</w:t>
      </w:r>
    </w:p>
    <w:p w14:paraId="4BB401B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external LSA 0. Checksum Sum 0x000000</w:t>
      </w:r>
    </w:p>
    <w:p w14:paraId="53B2EC26"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opaque AS LSA 0. Checksum Sum 0x000000</w:t>
      </w:r>
    </w:p>
    <w:p w14:paraId="121A54C2"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w:t>
      </w:r>
      <w:proofErr w:type="spellStart"/>
      <w:r w:rsidRPr="006F0BD8">
        <w:rPr>
          <w:rFonts w:ascii="Courier New" w:hAnsi="Courier New" w:cs="Courier New"/>
          <w:sz w:val="14"/>
          <w:szCs w:val="14"/>
        </w:rPr>
        <w:t>DCbitless</w:t>
      </w:r>
      <w:proofErr w:type="spellEnd"/>
      <w:r w:rsidRPr="006F0BD8">
        <w:rPr>
          <w:rFonts w:ascii="Courier New" w:hAnsi="Courier New" w:cs="Courier New"/>
          <w:sz w:val="14"/>
          <w:szCs w:val="14"/>
        </w:rPr>
        <w:t xml:space="preserve"> external and opaque AS LSA 0</w:t>
      </w:r>
    </w:p>
    <w:p w14:paraId="17325FFC"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w:t>
      </w:r>
      <w:proofErr w:type="spellStart"/>
      <w:r w:rsidRPr="006F0BD8">
        <w:rPr>
          <w:rFonts w:ascii="Courier New" w:hAnsi="Courier New" w:cs="Courier New"/>
          <w:sz w:val="14"/>
          <w:szCs w:val="14"/>
        </w:rPr>
        <w:t>DoNotAge</w:t>
      </w:r>
      <w:proofErr w:type="spellEnd"/>
      <w:r w:rsidRPr="006F0BD8">
        <w:rPr>
          <w:rFonts w:ascii="Courier New" w:hAnsi="Courier New" w:cs="Courier New"/>
          <w:sz w:val="14"/>
          <w:szCs w:val="14"/>
        </w:rPr>
        <w:t xml:space="preserve"> external and opaque AS LSA 0</w:t>
      </w:r>
    </w:p>
    <w:p w14:paraId="0299014B"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areas in this router is 1. 1 normal 0 stub 0 </w:t>
      </w:r>
      <w:proofErr w:type="spellStart"/>
      <w:r w:rsidRPr="006F0BD8">
        <w:rPr>
          <w:rFonts w:ascii="Courier New" w:hAnsi="Courier New" w:cs="Courier New"/>
          <w:sz w:val="14"/>
          <w:szCs w:val="14"/>
        </w:rPr>
        <w:t>nssa</w:t>
      </w:r>
      <w:proofErr w:type="spellEnd"/>
    </w:p>
    <w:p w14:paraId="42D35D4F"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areas transit capable is 0</w:t>
      </w:r>
    </w:p>
    <w:p w14:paraId="41AF68FB"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External flood list length 0</w:t>
      </w:r>
    </w:p>
    <w:p w14:paraId="015B4865"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IETF NSF helper support enabled</w:t>
      </w:r>
    </w:p>
    <w:p w14:paraId="25F4EAB0"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Cisco NSF helper support enabled</w:t>
      </w:r>
    </w:p>
    <w:p w14:paraId="3FDC2AEB"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Reference bandwidth unit is 100 </w:t>
      </w:r>
      <w:proofErr w:type="spellStart"/>
      <w:r w:rsidRPr="006F0BD8">
        <w:rPr>
          <w:rFonts w:ascii="Courier New" w:hAnsi="Courier New" w:cs="Courier New"/>
          <w:sz w:val="14"/>
          <w:szCs w:val="14"/>
        </w:rPr>
        <w:t>mbps</w:t>
      </w:r>
      <w:proofErr w:type="spellEnd"/>
    </w:p>
    <w:p w14:paraId="7C675B90"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Area BACKBONE(0)</w:t>
      </w:r>
    </w:p>
    <w:p w14:paraId="243091E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interfaces in this area is 2 (1 loopback)</w:t>
      </w:r>
    </w:p>
    <w:p w14:paraId="765A4F03"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Area has no authentication</w:t>
      </w:r>
    </w:p>
    <w:p w14:paraId="01962F36"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SPF algorithm last executed 00:13:41.542 ago</w:t>
      </w:r>
    </w:p>
    <w:p w14:paraId="799DEDAD"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SPF algorithm executed 3 times</w:t>
      </w:r>
    </w:p>
    <w:p w14:paraId="3AB3F57E"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Area ranges are</w:t>
      </w:r>
    </w:p>
    <w:p w14:paraId="24DDBA84"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LSA 9. Checksum Sum 0x044B1E</w:t>
      </w:r>
    </w:p>
    <w:p w14:paraId="69492853"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opaque link LSA 0. Checksum Sum 0x000000</w:t>
      </w:r>
    </w:p>
    <w:p w14:paraId="369CF835"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w:t>
      </w:r>
      <w:proofErr w:type="spellStart"/>
      <w:r w:rsidRPr="006F0BD8">
        <w:rPr>
          <w:rFonts w:ascii="Courier New" w:hAnsi="Courier New" w:cs="Courier New"/>
          <w:sz w:val="14"/>
          <w:szCs w:val="14"/>
        </w:rPr>
        <w:t>DCbitless</w:t>
      </w:r>
      <w:proofErr w:type="spellEnd"/>
      <w:r w:rsidRPr="006F0BD8">
        <w:rPr>
          <w:rFonts w:ascii="Courier New" w:hAnsi="Courier New" w:cs="Courier New"/>
          <w:sz w:val="14"/>
          <w:szCs w:val="14"/>
        </w:rPr>
        <w:t xml:space="preserve"> LSA 0</w:t>
      </w:r>
    </w:p>
    <w:p w14:paraId="3EEACCFD"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indication LSA 0</w:t>
      </w:r>
    </w:p>
    <w:p w14:paraId="50C6E78B"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w:t>
      </w:r>
      <w:proofErr w:type="spellStart"/>
      <w:r w:rsidRPr="006F0BD8">
        <w:rPr>
          <w:rFonts w:ascii="Courier New" w:hAnsi="Courier New" w:cs="Courier New"/>
          <w:sz w:val="14"/>
          <w:szCs w:val="14"/>
        </w:rPr>
        <w:t>DoNotAge</w:t>
      </w:r>
      <w:proofErr w:type="spellEnd"/>
      <w:r w:rsidRPr="006F0BD8">
        <w:rPr>
          <w:rFonts w:ascii="Courier New" w:hAnsi="Courier New" w:cs="Courier New"/>
          <w:sz w:val="14"/>
          <w:szCs w:val="14"/>
        </w:rPr>
        <w:t xml:space="preserve"> LSA 0</w:t>
      </w:r>
    </w:p>
    <w:p w14:paraId="52A387EE" w14:textId="1EEF5E4E" w:rsidR="007A4E35"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Flood list length 0</w:t>
      </w:r>
    </w:p>
    <w:p w14:paraId="60018B9C" w14:textId="3655BF22" w:rsidR="006F0BD8" w:rsidRDefault="006F0BD8" w:rsidP="006F0BD8">
      <w:pPr>
        <w:spacing w:after="0" w:line="240" w:lineRule="auto"/>
        <w:rPr>
          <w:rFonts w:ascii="Courier New" w:hAnsi="Courier New" w:cs="Courier New"/>
          <w:sz w:val="14"/>
          <w:szCs w:val="14"/>
        </w:rPr>
      </w:pPr>
    </w:p>
    <w:p w14:paraId="7C1929F4" w14:textId="77777777" w:rsidR="006F0BD8" w:rsidRPr="006F0BD8" w:rsidRDefault="006F0BD8" w:rsidP="006F0BD8">
      <w:pPr>
        <w:spacing w:after="0" w:line="240" w:lineRule="auto"/>
        <w:rPr>
          <w:rFonts w:ascii="Courier New" w:hAnsi="Courier New" w:cs="Courier New"/>
          <w:b/>
          <w:bCs/>
          <w:sz w:val="14"/>
          <w:szCs w:val="14"/>
        </w:rPr>
      </w:pPr>
      <w:r w:rsidRPr="006F0BD8">
        <w:rPr>
          <w:rFonts w:ascii="Courier New" w:hAnsi="Courier New" w:cs="Courier New"/>
          <w:b/>
          <w:bCs/>
          <w:sz w:val="14"/>
          <w:szCs w:val="14"/>
        </w:rPr>
        <w:t>R5#show ip protocols</w:t>
      </w:r>
    </w:p>
    <w:p w14:paraId="6C6B5FBD"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IP Routing is NSF aware ***</w:t>
      </w:r>
    </w:p>
    <w:p w14:paraId="6E44B74A" w14:textId="77777777" w:rsidR="006F0BD8" w:rsidRPr="006F0BD8" w:rsidRDefault="006F0BD8" w:rsidP="006F0BD8">
      <w:pPr>
        <w:spacing w:after="0" w:line="240" w:lineRule="auto"/>
        <w:rPr>
          <w:rFonts w:ascii="Courier New" w:hAnsi="Courier New" w:cs="Courier New"/>
          <w:sz w:val="14"/>
          <w:szCs w:val="14"/>
        </w:rPr>
      </w:pPr>
    </w:p>
    <w:p w14:paraId="5D3885CC"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Routing Protocol is "application"</w:t>
      </w:r>
    </w:p>
    <w:p w14:paraId="5C71BCF2"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Sending updates every 0 seconds</w:t>
      </w:r>
    </w:p>
    <w:p w14:paraId="126A87F4"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Invalid after 0 seconds, hold down 0, flushed after 0</w:t>
      </w:r>
    </w:p>
    <w:p w14:paraId="1BEE4EAB"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Outgoing update filter list for all interfaces is not set</w:t>
      </w:r>
    </w:p>
    <w:p w14:paraId="204CC45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Incoming update filter list for all interfaces is not set</w:t>
      </w:r>
    </w:p>
    <w:p w14:paraId="3C155616"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Maximum path: 32</w:t>
      </w:r>
    </w:p>
    <w:p w14:paraId="199455F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Routing for Networks:</w:t>
      </w:r>
    </w:p>
    <w:p w14:paraId="6AB2EBF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Routing Information Sources:</w:t>
      </w:r>
    </w:p>
    <w:p w14:paraId="6D13AA56"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Gateway         Distance      Last Update</w:t>
      </w:r>
    </w:p>
    <w:p w14:paraId="267AA140"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Distance: (default is 4)</w:t>
      </w:r>
    </w:p>
    <w:p w14:paraId="4988DF67" w14:textId="77777777" w:rsidR="006F0BD8" w:rsidRPr="006F0BD8" w:rsidRDefault="006F0BD8" w:rsidP="006F0BD8">
      <w:pPr>
        <w:spacing w:after="0" w:line="240" w:lineRule="auto"/>
        <w:rPr>
          <w:rFonts w:ascii="Courier New" w:hAnsi="Courier New" w:cs="Courier New"/>
          <w:sz w:val="14"/>
          <w:szCs w:val="14"/>
        </w:rPr>
      </w:pPr>
    </w:p>
    <w:p w14:paraId="22EF5361"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Routing Protocol is "ospf 10"</w:t>
      </w:r>
    </w:p>
    <w:p w14:paraId="525E655D"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Outgoing update filter list for all interfaces is not set</w:t>
      </w:r>
    </w:p>
    <w:p w14:paraId="0A637250"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Incoming update filter list for all interfaces is not set</w:t>
      </w:r>
    </w:p>
    <w:p w14:paraId="24250C27"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Router ID 5.5.5.5</w:t>
      </w:r>
    </w:p>
    <w:p w14:paraId="3C500AA3"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Number of areas in this router is 1. 1 normal 0 stub 0 </w:t>
      </w:r>
      <w:proofErr w:type="spellStart"/>
      <w:r w:rsidRPr="006F0BD8">
        <w:rPr>
          <w:rFonts w:ascii="Courier New" w:hAnsi="Courier New" w:cs="Courier New"/>
          <w:sz w:val="14"/>
          <w:szCs w:val="14"/>
        </w:rPr>
        <w:t>nssa</w:t>
      </w:r>
      <w:proofErr w:type="spellEnd"/>
    </w:p>
    <w:p w14:paraId="65B4DA37"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Maximum path: 4</w:t>
      </w:r>
    </w:p>
    <w:p w14:paraId="6624695D"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Routing for Networks:</w:t>
      </w:r>
    </w:p>
    <w:p w14:paraId="1DEAF884"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10.1.5.0 0.0.0.255 area 0</w:t>
      </w:r>
    </w:p>
    <w:p w14:paraId="5A4CB0B9"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192.168.4.0 0.0.0.3 area 0</w:t>
      </w:r>
    </w:p>
    <w:p w14:paraId="4B24A211"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Routing Information Sources:</w:t>
      </w:r>
    </w:p>
    <w:p w14:paraId="576A3F7D"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Gateway         Distance      Last Update</w:t>
      </w:r>
    </w:p>
    <w:p w14:paraId="22128C08"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1.1.1.1              110      00:12:53</w:t>
      </w:r>
    </w:p>
    <w:p w14:paraId="3C92DEC8"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2.2.2.2              110      00:12:53</w:t>
      </w:r>
    </w:p>
    <w:p w14:paraId="69796A42"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3.3.3.3              110      00:12:53</w:t>
      </w:r>
    </w:p>
    <w:p w14:paraId="71EE4A61"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4.4.4.4              110      00:12:53</w:t>
      </w:r>
    </w:p>
    <w:p w14:paraId="12923E91" w14:textId="7462DEAE" w:rsid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Distance: (default is 110)</w:t>
      </w:r>
    </w:p>
    <w:p w14:paraId="1005A76F" w14:textId="43F5084B" w:rsidR="006F0BD8" w:rsidRDefault="006F0BD8" w:rsidP="006F0BD8">
      <w:pPr>
        <w:spacing w:after="0" w:line="240" w:lineRule="auto"/>
        <w:rPr>
          <w:rFonts w:ascii="Courier New" w:hAnsi="Courier New" w:cs="Courier New"/>
          <w:sz w:val="14"/>
          <w:szCs w:val="14"/>
        </w:rPr>
      </w:pPr>
    </w:p>
    <w:p w14:paraId="72F75756" w14:textId="49E2E63A" w:rsidR="00906F14" w:rsidRDefault="00906F14" w:rsidP="00906F14">
      <w:pPr>
        <w:rPr>
          <w:rFonts w:ascii="Courier New" w:hAnsi="Courier New" w:cs="Courier New"/>
          <w:b/>
          <w:bCs/>
          <w:sz w:val="14"/>
          <w:szCs w:val="14"/>
        </w:rPr>
      </w:pPr>
    </w:p>
    <w:p w14:paraId="10025711" w14:textId="77777777" w:rsidR="00906F14" w:rsidRDefault="00906F14">
      <w:pPr>
        <w:rPr>
          <w:rFonts w:ascii="Courier New" w:hAnsi="Courier New" w:cs="Courier New"/>
          <w:b/>
          <w:bCs/>
          <w:sz w:val="14"/>
          <w:szCs w:val="14"/>
        </w:rPr>
      </w:pPr>
      <w:r>
        <w:rPr>
          <w:rFonts w:ascii="Courier New" w:hAnsi="Courier New" w:cs="Courier New"/>
          <w:b/>
          <w:bCs/>
          <w:sz w:val="14"/>
          <w:szCs w:val="14"/>
        </w:rPr>
        <w:br w:type="page"/>
      </w:r>
    </w:p>
    <w:p w14:paraId="61B9DD7B" w14:textId="15DE662C" w:rsidR="006F0BD8" w:rsidRPr="006F0BD8" w:rsidRDefault="006F0BD8" w:rsidP="006F0BD8">
      <w:pPr>
        <w:spacing w:after="0" w:line="240" w:lineRule="auto"/>
        <w:rPr>
          <w:rFonts w:ascii="Courier New" w:hAnsi="Courier New" w:cs="Courier New"/>
          <w:b/>
          <w:bCs/>
          <w:sz w:val="14"/>
          <w:szCs w:val="14"/>
        </w:rPr>
      </w:pPr>
      <w:r w:rsidRPr="006F0BD8">
        <w:rPr>
          <w:rFonts w:ascii="Courier New" w:hAnsi="Courier New" w:cs="Courier New"/>
          <w:b/>
          <w:bCs/>
          <w:sz w:val="14"/>
          <w:szCs w:val="14"/>
        </w:rPr>
        <w:lastRenderedPageBreak/>
        <w:t>R5#show ip ospf database</w:t>
      </w:r>
    </w:p>
    <w:p w14:paraId="327296B2" w14:textId="77777777" w:rsidR="006F0BD8" w:rsidRPr="006F0BD8" w:rsidRDefault="006F0BD8" w:rsidP="006F0BD8">
      <w:pPr>
        <w:spacing w:after="0" w:line="240" w:lineRule="auto"/>
        <w:rPr>
          <w:rFonts w:ascii="Courier New" w:hAnsi="Courier New" w:cs="Courier New"/>
          <w:sz w:val="14"/>
          <w:szCs w:val="14"/>
        </w:rPr>
      </w:pPr>
    </w:p>
    <w:p w14:paraId="710BEA6D"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OSPF Router with ID (5.5.5.5) (Process ID 10)</w:t>
      </w:r>
    </w:p>
    <w:p w14:paraId="712D478A" w14:textId="77777777" w:rsidR="006F0BD8" w:rsidRPr="006F0BD8" w:rsidRDefault="006F0BD8" w:rsidP="006F0BD8">
      <w:pPr>
        <w:spacing w:after="0" w:line="240" w:lineRule="auto"/>
        <w:rPr>
          <w:rFonts w:ascii="Courier New" w:hAnsi="Courier New" w:cs="Courier New"/>
          <w:sz w:val="14"/>
          <w:szCs w:val="14"/>
        </w:rPr>
      </w:pPr>
    </w:p>
    <w:p w14:paraId="711E615B"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Router Link States (Area 0)</w:t>
      </w:r>
    </w:p>
    <w:p w14:paraId="3589D360" w14:textId="77777777" w:rsidR="006F0BD8" w:rsidRPr="006F0BD8" w:rsidRDefault="006F0BD8" w:rsidP="006F0BD8">
      <w:pPr>
        <w:spacing w:after="0" w:line="240" w:lineRule="auto"/>
        <w:rPr>
          <w:rFonts w:ascii="Courier New" w:hAnsi="Courier New" w:cs="Courier New"/>
          <w:sz w:val="14"/>
          <w:szCs w:val="14"/>
        </w:rPr>
      </w:pPr>
    </w:p>
    <w:p w14:paraId="037ED256"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Link ID         ADV Router      Age         Seq#       Checksum Link count</w:t>
      </w:r>
    </w:p>
    <w:p w14:paraId="3357D328" w14:textId="77777777" w:rsidR="006F0BD8" w:rsidRPr="006D78BE" w:rsidRDefault="006F0BD8" w:rsidP="006F0BD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1.1.1.1         1.1.1.1         1868        0x80000003 0x008FA3 2</w:t>
      </w:r>
    </w:p>
    <w:p w14:paraId="4B4C7BEC" w14:textId="77777777" w:rsidR="006F0BD8" w:rsidRPr="006D78BE" w:rsidRDefault="006F0BD8" w:rsidP="006F0BD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2.2.2.2         2.2.2.2         1868        0x80000005 0x0062DA 3</w:t>
      </w:r>
    </w:p>
    <w:p w14:paraId="503AF722" w14:textId="77777777" w:rsidR="006F0BD8" w:rsidRPr="006D78BE" w:rsidRDefault="006F0BD8" w:rsidP="006F0BD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3.3.3.3         3.3.3.3         1815        0x80000007 0x008F9E 3</w:t>
      </w:r>
    </w:p>
    <w:p w14:paraId="0127AA7F"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4.4.4.4         4.4.4.4         837         0x80000005 0x00C45E 3</w:t>
      </w:r>
    </w:p>
    <w:p w14:paraId="69C48720"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5.5.5.5         5.5.5.5         836         0x80000003 0x0027E0 2</w:t>
      </w:r>
    </w:p>
    <w:p w14:paraId="3380D149" w14:textId="77777777" w:rsidR="006F0BD8" w:rsidRPr="006F0BD8" w:rsidRDefault="006F0BD8" w:rsidP="006F0BD8">
      <w:pPr>
        <w:spacing w:after="0" w:line="240" w:lineRule="auto"/>
        <w:rPr>
          <w:rFonts w:ascii="Courier New" w:hAnsi="Courier New" w:cs="Courier New"/>
          <w:sz w:val="14"/>
          <w:szCs w:val="14"/>
        </w:rPr>
      </w:pPr>
    </w:p>
    <w:p w14:paraId="6FE9A9B8"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 xml:space="preserve">                Net Link States (Area 0)</w:t>
      </w:r>
    </w:p>
    <w:p w14:paraId="7220EDA1" w14:textId="77777777" w:rsidR="006F0BD8" w:rsidRPr="006F0BD8" w:rsidRDefault="006F0BD8" w:rsidP="006F0BD8">
      <w:pPr>
        <w:spacing w:after="0" w:line="240" w:lineRule="auto"/>
        <w:rPr>
          <w:rFonts w:ascii="Courier New" w:hAnsi="Courier New" w:cs="Courier New"/>
          <w:sz w:val="14"/>
          <w:szCs w:val="14"/>
        </w:rPr>
      </w:pPr>
    </w:p>
    <w:p w14:paraId="74492801" w14:textId="77777777" w:rsidR="006F0BD8" w:rsidRP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Link ID         ADV Router      Age         Seq#       Checksum</w:t>
      </w:r>
    </w:p>
    <w:p w14:paraId="3590AB92" w14:textId="77777777" w:rsidR="006F0BD8" w:rsidRPr="006D78BE" w:rsidRDefault="006F0BD8" w:rsidP="006F0BD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192.168.1.2     2.2.2.2         1868        0x80000001 0x00F6C5</w:t>
      </w:r>
    </w:p>
    <w:p w14:paraId="0A12C799" w14:textId="77777777" w:rsidR="006F0BD8" w:rsidRPr="006D78BE" w:rsidRDefault="006F0BD8" w:rsidP="006F0BD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192.168.2.2     3.3.3.3         155         0x80000002 0x00208E</w:t>
      </w:r>
    </w:p>
    <w:p w14:paraId="0D7FFDF8" w14:textId="77777777" w:rsidR="006F0BD8" w:rsidRPr="006D78BE" w:rsidRDefault="006F0BD8" w:rsidP="006F0BD8">
      <w:pPr>
        <w:spacing w:after="0" w:line="240" w:lineRule="auto"/>
        <w:rPr>
          <w:rFonts w:ascii="Courier New" w:hAnsi="Courier New" w:cs="Courier New"/>
          <w:sz w:val="14"/>
          <w:szCs w:val="14"/>
          <w:lang w:val="es-ES"/>
        </w:rPr>
      </w:pPr>
      <w:r w:rsidRPr="006D78BE">
        <w:rPr>
          <w:rFonts w:ascii="Courier New" w:hAnsi="Courier New" w:cs="Courier New"/>
          <w:sz w:val="14"/>
          <w:szCs w:val="14"/>
          <w:lang w:val="es-ES"/>
        </w:rPr>
        <w:t>192.168.3.2     4.4.4.4         1814        0x80000001 0x004D55</w:t>
      </w:r>
    </w:p>
    <w:p w14:paraId="2A4BFD37" w14:textId="4DEBD877" w:rsidR="006F0BD8" w:rsidRDefault="006F0BD8" w:rsidP="006F0BD8">
      <w:pPr>
        <w:spacing w:after="0" w:line="240" w:lineRule="auto"/>
        <w:rPr>
          <w:rFonts w:ascii="Courier New" w:hAnsi="Courier New" w:cs="Courier New"/>
          <w:sz w:val="14"/>
          <w:szCs w:val="14"/>
        </w:rPr>
      </w:pPr>
      <w:r w:rsidRPr="006F0BD8">
        <w:rPr>
          <w:rFonts w:ascii="Courier New" w:hAnsi="Courier New" w:cs="Courier New"/>
          <w:sz w:val="14"/>
          <w:szCs w:val="14"/>
        </w:rPr>
        <w:t>192.168.4.2     5.5.5.5         836         0x80000001 0x00781D</w:t>
      </w:r>
    </w:p>
    <w:p w14:paraId="6BDC29EA" w14:textId="7840EA4B" w:rsidR="006F0BD8" w:rsidRDefault="006F0BD8" w:rsidP="006F0BD8">
      <w:pPr>
        <w:spacing w:after="0" w:line="240" w:lineRule="auto"/>
        <w:rPr>
          <w:rFonts w:ascii="Courier New" w:hAnsi="Courier New" w:cs="Courier New"/>
          <w:sz w:val="14"/>
          <w:szCs w:val="14"/>
        </w:rPr>
      </w:pPr>
    </w:p>
    <w:p w14:paraId="6D693BD9" w14:textId="77777777" w:rsidR="006F0BD8" w:rsidRPr="005D6F03" w:rsidRDefault="006F0BD8" w:rsidP="006F0BD8">
      <w:pPr>
        <w:spacing w:after="0" w:line="240" w:lineRule="auto"/>
        <w:rPr>
          <w:rFonts w:ascii="Courier New" w:hAnsi="Courier New" w:cs="Courier New"/>
          <w:sz w:val="14"/>
          <w:szCs w:val="14"/>
        </w:rPr>
      </w:pPr>
    </w:p>
    <w:p w14:paraId="5369DE1B" w14:textId="77777777" w:rsidR="00906F14" w:rsidRDefault="00906F14" w:rsidP="001203E6">
      <w:pPr>
        <w:tabs>
          <w:tab w:val="left" w:pos="2770"/>
        </w:tabs>
        <w:jc w:val="center"/>
        <w:rPr>
          <w:rFonts w:ascii="Times New Roman" w:hAnsi="Times New Roman" w:cs="Times New Roman"/>
          <w:b/>
          <w:bCs/>
          <w:sz w:val="28"/>
          <w:szCs w:val="28"/>
        </w:rPr>
      </w:pPr>
    </w:p>
    <w:p w14:paraId="4562015D" w14:textId="26E8B9C9" w:rsidR="00906F14" w:rsidRDefault="00906F14" w:rsidP="00906F14">
      <w:pPr>
        <w:rPr>
          <w:rFonts w:ascii="Times New Roman" w:hAnsi="Times New Roman" w:cs="Times New Roman"/>
          <w:b/>
          <w:bCs/>
          <w:sz w:val="28"/>
          <w:szCs w:val="28"/>
        </w:rPr>
      </w:pPr>
    </w:p>
    <w:p w14:paraId="00DBA002" w14:textId="77777777" w:rsidR="00906F14" w:rsidRDefault="00906F14">
      <w:pPr>
        <w:rPr>
          <w:rFonts w:ascii="Times New Roman" w:hAnsi="Times New Roman" w:cs="Times New Roman"/>
          <w:b/>
          <w:bCs/>
          <w:sz w:val="28"/>
          <w:szCs w:val="28"/>
        </w:rPr>
      </w:pPr>
      <w:r>
        <w:rPr>
          <w:rFonts w:ascii="Times New Roman" w:hAnsi="Times New Roman" w:cs="Times New Roman"/>
          <w:b/>
          <w:bCs/>
          <w:sz w:val="28"/>
          <w:szCs w:val="28"/>
        </w:rPr>
        <w:br w:type="page"/>
      </w:r>
    </w:p>
    <w:p w14:paraId="15CFC4CF" w14:textId="5BDB2307" w:rsidR="001203E6"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lastRenderedPageBreak/>
        <w:t>Problems</w:t>
      </w:r>
    </w:p>
    <w:p w14:paraId="5EBE051A" w14:textId="69C23002" w:rsidR="001203E6" w:rsidRDefault="001203E6" w:rsidP="001203E6">
      <w:pPr>
        <w:tabs>
          <w:tab w:val="left" w:pos="2770"/>
        </w:tabs>
        <w:rPr>
          <w:rFonts w:ascii="Times New Roman" w:hAnsi="Times New Roman" w:cs="Times New Roman"/>
          <w:sz w:val="25"/>
          <w:szCs w:val="25"/>
        </w:rPr>
      </w:pPr>
      <w:r>
        <w:rPr>
          <w:rFonts w:ascii="Times New Roman" w:hAnsi="Times New Roman" w:cs="Times New Roman"/>
          <w:sz w:val="25"/>
          <w:szCs w:val="25"/>
        </w:rPr>
        <w:t xml:space="preserve">          There were many physical complications. The main problem was getting accustomed to the physical rack. The racks were custom built for the classroom lab for ease of access and utility. Different computers were connected to different racks, so I accidentally confused the pairings, and then afterwards proceeded to incorrectly pair the console connection due to the unfamiliarity to the color-coded port hub that’s a part of the rack. Also, I learned that serial cables are very inconvenient to constantly plug and unplug, so simple Gigabit cross-over data cables were used to connect the routers for best practice. This surprised me since serial cables were often used </w:t>
      </w:r>
      <w:r w:rsidR="00610604">
        <w:rPr>
          <w:rFonts w:ascii="Times New Roman" w:hAnsi="Times New Roman" w:cs="Times New Roman"/>
          <w:sz w:val="25"/>
          <w:szCs w:val="25"/>
        </w:rPr>
        <w:t xml:space="preserve">in </w:t>
      </w:r>
      <w:r>
        <w:rPr>
          <w:rFonts w:ascii="Times New Roman" w:hAnsi="Times New Roman" w:cs="Times New Roman"/>
          <w:sz w:val="25"/>
          <w:szCs w:val="25"/>
        </w:rPr>
        <w:t>model</w:t>
      </w:r>
      <w:r w:rsidR="00610604">
        <w:rPr>
          <w:rFonts w:ascii="Times New Roman" w:hAnsi="Times New Roman" w:cs="Times New Roman"/>
          <w:sz w:val="25"/>
          <w:szCs w:val="25"/>
        </w:rPr>
        <w:t>s as the</w:t>
      </w:r>
      <w:r>
        <w:rPr>
          <w:rFonts w:ascii="Times New Roman" w:hAnsi="Times New Roman" w:cs="Times New Roman"/>
          <w:sz w:val="25"/>
          <w:szCs w:val="25"/>
        </w:rPr>
        <w:t xml:space="preserve"> connections between routers in curriculums</w:t>
      </w:r>
      <w:r w:rsidR="00610604">
        <w:rPr>
          <w:rFonts w:ascii="Times New Roman" w:hAnsi="Times New Roman" w:cs="Times New Roman"/>
          <w:sz w:val="25"/>
          <w:szCs w:val="25"/>
        </w:rPr>
        <w:t xml:space="preserve"> and books</w:t>
      </w:r>
      <w:r>
        <w:rPr>
          <w:rFonts w:ascii="Times New Roman" w:hAnsi="Times New Roman" w:cs="Times New Roman"/>
          <w:sz w:val="25"/>
          <w:szCs w:val="25"/>
        </w:rPr>
        <w:t xml:space="preserve">. </w:t>
      </w:r>
    </w:p>
    <w:p w14:paraId="3AD6905C" w14:textId="77777777" w:rsidR="001203E6" w:rsidRPr="00413FF4" w:rsidRDefault="001203E6" w:rsidP="001203E6">
      <w:pPr>
        <w:tabs>
          <w:tab w:val="left" w:pos="2770"/>
        </w:tabs>
        <w:rPr>
          <w:rFonts w:ascii="Times New Roman" w:hAnsi="Times New Roman" w:cs="Times New Roman"/>
          <w:sz w:val="25"/>
          <w:szCs w:val="25"/>
        </w:rPr>
      </w:pPr>
      <w:r>
        <w:rPr>
          <w:rFonts w:ascii="Times New Roman" w:hAnsi="Times New Roman" w:cs="Times New Roman"/>
          <w:sz w:val="25"/>
          <w:szCs w:val="25"/>
        </w:rPr>
        <w:t xml:space="preserve">          In terms of the lab, one of the routers ended up in a non-configurable, and inoperable state where it was unable to boot and to be consoled. The issue was avoided by simply using another router. The issue was later resolved by a senior admin. It was only until after the OSPF routers were lined up that the prompt of adding Loopback interfaces were required. At that point, I did not understand why the Loopbacks were not appearing in the routing tables and being advertised by OSPF. With the helpful reminder of my lab partner seniors, Tyler Chung and Adhvitha Sivaghanesh, I learned that OSPF will only advertise the directly connected networks if specifically enabled to do so. I first thought it was the other way around, where the routers must choose and see which networks it takes in, but Mr. Mason clarified that the relationship is by which networks the routers choose to advertise. Finally, after everything was clarified, the OSPF network was successfully established. </w:t>
      </w:r>
    </w:p>
    <w:p w14:paraId="546CF210" w14:textId="77777777" w:rsidR="001203E6"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t>Conclusion</w:t>
      </w:r>
    </w:p>
    <w:p w14:paraId="19C26B2C" w14:textId="714D59EC" w:rsidR="00F15196" w:rsidRPr="00222702" w:rsidRDefault="001203E6" w:rsidP="00222702">
      <w:pPr>
        <w:tabs>
          <w:tab w:val="left" w:pos="2770"/>
        </w:tabs>
        <w:rPr>
          <w:rFonts w:ascii="Times New Roman" w:hAnsi="Times New Roman" w:cs="Times New Roman"/>
          <w:sz w:val="25"/>
          <w:szCs w:val="25"/>
        </w:rPr>
      </w:pPr>
      <w:r w:rsidRPr="00413FF4">
        <w:rPr>
          <w:rFonts w:ascii="Times New Roman" w:hAnsi="Times New Roman" w:cs="Times New Roman"/>
          <w:sz w:val="25"/>
          <w:szCs w:val="25"/>
        </w:rPr>
        <w:t xml:space="preserve">          Although this was a very simple setup for the logical network, it was greatly challenging and beneficial to get used to the physical challenges. As the first lab, </w:t>
      </w:r>
      <w:r>
        <w:rPr>
          <w:rFonts w:ascii="Times New Roman" w:hAnsi="Times New Roman" w:cs="Times New Roman"/>
          <w:sz w:val="25"/>
          <w:szCs w:val="25"/>
        </w:rPr>
        <w:t>this lab</w:t>
      </w:r>
      <w:r w:rsidRPr="00413FF4">
        <w:rPr>
          <w:rFonts w:ascii="Times New Roman" w:hAnsi="Times New Roman" w:cs="Times New Roman"/>
          <w:sz w:val="25"/>
          <w:szCs w:val="25"/>
        </w:rPr>
        <w:t xml:space="preserve"> was a great transition to understanding the physical workspace. The main accomplishments derived from getting accustomed to the lab procedures and becoming familiar with the physical equipment.</w:t>
      </w:r>
      <w:r>
        <w:rPr>
          <w:rFonts w:ascii="Times New Roman" w:hAnsi="Times New Roman" w:cs="Times New Roman"/>
          <w:sz w:val="25"/>
          <w:szCs w:val="25"/>
        </w:rPr>
        <w:t xml:space="preserve"> This was also a pleasant OSPF review, and a reminder for the properties of network commands and wildcard masks.</w:t>
      </w:r>
      <w:r w:rsidR="003967C9">
        <w:rPr>
          <w:rFonts w:ascii="Times New Roman" w:hAnsi="Times New Roman" w:cs="Times New Roman"/>
          <w:sz w:val="25"/>
          <w:szCs w:val="25"/>
        </w:rPr>
        <w:t xml:space="preserve"> This lab was very helpful.</w:t>
      </w:r>
    </w:p>
    <w:sectPr w:rsidR="00F15196" w:rsidRPr="00222702" w:rsidSect="007E44E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display="firstPage" w:offsetFrom="page">
        <w:top w:val="double" w:sz="4" w:space="24" w:color="833C0B" w:themeColor="accent2" w:themeShade="80"/>
        <w:left w:val="double" w:sz="4" w:space="24" w:color="833C0B" w:themeColor="accent2" w:themeShade="80"/>
        <w:bottom w:val="double" w:sz="4" w:space="24" w:color="833C0B" w:themeColor="accent2" w:themeShade="80"/>
        <w:right w:val="double" w:sz="4" w:space="24" w:color="833C0B" w:themeColor="accent2"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70A8B" w14:textId="77777777" w:rsidR="003B275E" w:rsidRDefault="003B275E" w:rsidP="00006179">
      <w:pPr>
        <w:spacing w:after="0" w:line="240" w:lineRule="auto"/>
      </w:pPr>
      <w:r>
        <w:separator/>
      </w:r>
    </w:p>
  </w:endnote>
  <w:endnote w:type="continuationSeparator" w:id="0">
    <w:p w14:paraId="0835D04C" w14:textId="77777777" w:rsidR="003B275E" w:rsidRDefault="003B275E" w:rsidP="00006179">
      <w:pPr>
        <w:spacing w:after="0" w:line="240" w:lineRule="auto"/>
      </w:pPr>
      <w:r>
        <w:continuationSeparator/>
      </w:r>
    </w:p>
  </w:endnote>
  <w:endnote w:type="continuationNotice" w:id="1">
    <w:p w14:paraId="65946B6F" w14:textId="77777777" w:rsidR="003B275E" w:rsidRDefault="003B27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796B" w14:textId="77777777" w:rsidR="007E44E1" w:rsidRDefault="007E4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38160020"/>
      <w:docPartObj>
        <w:docPartGallery w:val="Page Numbers (Bottom of Page)"/>
        <w:docPartUnique/>
      </w:docPartObj>
    </w:sdtPr>
    <w:sdtEndPr>
      <w:rPr>
        <w:noProof/>
      </w:rPr>
    </w:sdtEndPr>
    <w:sdtContent>
      <w:p w14:paraId="030C7448" w14:textId="12980AAA" w:rsidR="006D78BE" w:rsidRPr="006D78BE" w:rsidRDefault="006D78BE">
        <w:pPr>
          <w:pStyle w:val="Footer"/>
          <w:jc w:val="center"/>
          <w:rPr>
            <w:rFonts w:ascii="Times New Roman" w:hAnsi="Times New Roman" w:cs="Times New Roman"/>
            <w:sz w:val="24"/>
            <w:szCs w:val="24"/>
          </w:rPr>
        </w:pPr>
        <w:r w:rsidRPr="006D78BE">
          <w:rPr>
            <w:rFonts w:ascii="Times New Roman" w:hAnsi="Times New Roman" w:cs="Times New Roman"/>
            <w:sz w:val="24"/>
            <w:szCs w:val="24"/>
          </w:rPr>
          <w:fldChar w:fldCharType="begin"/>
        </w:r>
        <w:r w:rsidRPr="006D78BE">
          <w:rPr>
            <w:rFonts w:ascii="Times New Roman" w:hAnsi="Times New Roman" w:cs="Times New Roman"/>
            <w:sz w:val="24"/>
            <w:szCs w:val="24"/>
          </w:rPr>
          <w:instrText xml:space="preserve"> PAGE   \* MERGEFORMAT </w:instrText>
        </w:r>
        <w:r w:rsidRPr="006D78BE">
          <w:rPr>
            <w:rFonts w:ascii="Times New Roman" w:hAnsi="Times New Roman" w:cs="Times New Roman"/>
            <w:sz w:val="24"/>
            <w:szCs w:val="24"/>
          </w:rPr>
          <w:fldChar w:fldCharType="separate"/>
        </w:r>
        <w:r w:rsidRPr="006D78BE">
          <w:rPr>
            <w:rFonts w:ascii="Times New Roman" w:hAnsi="Times New Roman" w:cs="Times New Roman"/>
            <w:noProof/>
            <w:sz w:val="24"/>
            <w:szCs w:val="24"/>
          </w:rPr>
          <w:t>2</w:t>
        </w:r>
        <w:r w:rsidRPr="006D78BE">
          <w:rPr>
            <w:rFonts w:ascii="Times New Roman" w:hAnsi="Times New Roman" w:cs="Times New Roman"/>
            <w:noProof/>
            <w:sz w:val="24"/>
            <w:szCs w:val="24"/>
          </w:rPr>
          <w:fldChar w:fldCharType="end"/>
        </w:r>
      </w:p>
    </w:sdtContent>
  </w:sdt>
  <w:p w14:paraId="27258C64" w14:textId="77777777" w:rsidR="00002145" w:rsidRDefault="000021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F8C7" w14:textId="68958A63" w:rsidR="007E44E1" w:rsidRDefault="007E4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B1785" w14:textId="77777777" w:rsidR="003B275E" w:rsidRDefault="003B275E" w:rsidP="00006179">
      <w:pPr>
        <w:spacing w:after="0" w:line="240" w:lineRule="auto"/>
      </w:pPr>
      <w:r>
        <w:separator/>
      </w:r>
    </w:p>
  </w:footnote>
  <w:footnote w:type="continuationSeparator" w:id="0">
    <w:p w14:paraId="38FE6D3A" w14:textId="77777777" w:rsidR="003B275E" w:rsidRDefault="003B275E" w:rsidP="00006179">
      <w:pPr>
        <w:spacing w:after="0" w:line="240" w:lineRule="auto"/>
      </w:pPr>
      <w:r>
        <w:continuationSeparator/>
      </w:r>
    </w:p>
  </w:footnote>
  <w:footnote w:type="continuationNotice" w:id="1">
    <w:p w14:paraId="0B430FC6" w14:textId="77777777" w:rsidR="003B275E" w:rsidRDefault="003B27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45A5" w14:textId="77777777" w:rsidR="007E44E1" w:rsidRDefault="007E4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43840"/>
      <w:docPartObj>
        <w:docPartGallery w:val="Page Numbers (Top of Page)"/>
        <w:docPartUnique/>
      </w:docPartObj>
    </w:sdtPr>
    <w:sdtEndPr>
      <w:rPr>
        <w:noProof/>
      </w:rPr>
    </w:sdtEndPr>
    <w:sdtContent>
      <w:p w14:paraId="2283B209" w14:textId="475DF83E" w:rsidR="00006179" w:rsidRDefault="00465B88" w:rsidP="00006179">
        <w:pPr>
          <w:pStyle w:val="Header"/>
          <w:jc w:val="center"/>
        </w:pPr>
      </w:p>
    </w:sdtContent>
  </w:sdt>
  <w:p w14:paraId="2009AD1D" w14:textId="2EA0300F" w:rsidR="00006179" w:rsidRDefault="00006179" w:rsidP="0000617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B764" w14:textId="77777777" w:rsidR="007E44E1" w:rsidRDefault="007E4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85"/>
    <w:rsid w:val="00002145"/>
    <w:rsid w:val="0000357A"/>
    <w:rsid w:val="000039EA"/>
    <w:rsid w:val="00006179"/>
    <w:rsid w:val="000265DD"/>
    <w:rsid w:val="00027236"/>
    <w:rsid w:val="00044309"/>
    <w:rsid w:val="0005655A"/>
    <w:rsid w:val="000724B5"/>
    <w:rsid w:val="00083DBB"/>
    <w:rsid w:val="00086A1D"/>
    <w:rsid w:val="00086EB5"/>
    <w:rsid w:val="000B1F81"/>
    <w:rsid w:val="000C0D21"/>
    <w:rsid w:val="000C399F"/>
    <w:rsid w:val="001055D3"/>
    <w:rsid w:val="001203E6"/>
    <w:rsid w:val="00157127"/>
    <w:rsid w:val="001775BB"/>
    <w:rsid w:val="001821CB"/>
    <w:rsid w:val="001A028D"/>
    <w:rsid w:val="001F14FC"/>
    <w:rsid w:val="00203D76"/>
    <w:rsid w:val="00222702"/>
    <w:rsid w:val="0022434C"/>
    <w:rsid w:val="00242DF8"/>
    <w:rsid w:val="00246CB8"/>
    <w:rsid w:val="00262CBC"/>
    <w:rsid w:val="00293983"/>
    <w:rsid w:val="00294983"/>
    <w:rsid w:val="002A16C1"/>
    <w:rsid w:val="002B0D40"/>
    <w:rsid w:val="002B60D8"/>
    <w:rsid w:val="002D0AC0"/>
    <w:rsid w:val="002D4E2D"/>
    <w:rsid w:val="00304915"/>
    <w:rsid w:val="00317E92"/>
    <w:rsid w:val="0033076F"/>
    <w:rsid w:val="00345002"/>
    <w:rsid w:val="0036297C"/>
    <w:rsid w:val="003629CD"/>
    <w:rsid w:val="00365ABF"/>
    <w:rsid w:val="00383D44"/>
    <w:rsid w:val="003967C9"/>
    <w:rsid w:val="003A2C15"/>
    <w:rsid w:val="003B275E"/>
    <w:rsid w:val="003C0791"/>
    <w:rsid w:val="003C4708"/>
    <w:rsid w:val="003D3ED2"/>
    <w:rsid w:val="003E3A28"/>
    <w:rsid w:val="003F17CD"/>
    <w:rsid w:val="00440E01"/>
    <w:rsid w:val="0045468E"/>
    <w:rsid w:val="00462ABF"/>
    <w:rsid w:val="00465B88"/>
    <w:rsid w:val="004706D8"/>
    <w:rsid w:val="00476384"/>
    <w:rsid w:val="004767A3"/>
    <w:rsid w:val="004812F6"/>
    <w:rsid w:val="0048713A"/>
    <w:rsid w:val="004A24C2"/>
    <w:rsid w:val="004C0819"/>
    <w:rsid w:val="004C3A59"/>
    <w:rsid w:val="004C5462"/>
    <w:rsid w:val="004D1847"/>
    <w:rsid w:val="004E0FAC"/>
    <w:rsid w:val="004E673B"/>
    <w:rsid w:val="004F41A6"/>
    <w:rsid w:val="00504B37"/>
    <w:rsid w:val="005216B3"/>
    <w:rsid w:val="00523EA0"/>
    <w:rsid w:val="005A504F"/>
    <w:rsid w:val="005B61A8"/>
    <w:rsid w:val="005C3E41"/>
    <w:rsid w:val="005C599C"/>
    <w:rsid w:val="005D6F03"/>
    <w:rsid w:val="005F08B1"/>
    <w:rsid w:val="005F7163"/>
    <w:rsid w:val="0060682D"/>
    <w:rsid w:val="00610604"/>
    <w:rsid w:val="00652B8E"/>
    <w:rsid w:val="00694DAF"/>
    <w:rsid w:val="006970CD"/>
    <w:rsid w:val="006C5E3B"/>
    <w:rsid w:val="006D78BE"/>
    <w:rsid w:val="006E4BDB"/>
    <w:rsid w:val="006F0BD8"/>
    <w:rsid w:val="00706E55"/>
    <w:rsid w:val="0071026E"/>
    <w:rsid w:val="00714EF9"/>
    <w:rsid w:val="00721574"/>
    <w:rsid w:val="00726CE8"/>
    <w:rsid w:val="007276E5"/>
    <w:rsid w:val="00732D75"/>
    <w:rsid w:val="00752520"/>
    <w:rsid w:val="00766C9F"/>
    <w:rsid w:val="00774E6B"/>
    <w:rsid w:val="007862A0"/>
    <w:rsid w:val="007A1934"/>
    <w:rsid w:val="007A4E35"/>
    <w:rsid w:val="007B0FFB"/>
    <w:rsid w:val="007B6B87"/>
    <w:rsid w:val="007D646F"/>
    <w:rsid w:val="007E44E1"/>
    <w:rsid w:val="007F7DF2"/>
    <w:rsid w:val="00802928"/>
    <w:rsid w:val="00806EC2"/>
    <w:rsid w:val="00815E9E"/>
    <w:rsid w:val="00817AC1"/>
    <w:rsid w:val="00821F0C"/>
    <w:rsid w:val="0083730D"/>
    <w:rsid w:val="00895501"/>
    <w:rsid w:val="008B6798"/>
    <w:rsid w:val="00906F14"/>
    <w:rsid w:val="00907FE2"/>
    <w:rsid w:val="0091692B"/>
    <w:rsid w:val="0093555E"/>
    <w:rsid w:val="00936A42"/>
    <w:rsid w:val="00936AE4"/>
    <w:rsid w:val="00941241"/>
    <w:rsid w:val="0097247F"/>
    <w:rsid w:val="00973515"/>
    <w:rsid w:val="00990153"/>
    <w:rsid w:val="009C537F"/>
    <w:rsid w:val="00A16A91"/>
    <w:rsid w:val="00A347B5"/>
    <w:rsid w:val="00A5342A"/>
    <w:rsid w:val="00A62F7B"/>
    <w:rsid w:val="00A80902"/>
    <w:rsid w:val="00A836BA"/>
    <w:rsid w:val="00A9017D"/>
    <w:rsid w:val="00A962B9"/>
    <w:rsid w:val="00AA70DF"/>
    <w:rsid w:val="00AB49D9"/>
    <w:rsid w:val="00AB4BB7"/>
    <w:rsid w:val="00AE3AD1"/>
    <w:rsid w:val="00B0260B"/>
    <w:rsid w:val="00B07949"/>
    <w:rsid w:val="00B11116"/>
    <w:rsid w:val="00B23362"/>
    <w:rsid w:val="00B32137"/>
    <w:rsid w:val="00B33EEE"/>
    <w:rsid w:val="00B34F0C"/>
    <w:rsid w:val="00B45EF7"/>
    <w:rsid w:val="00B51519"/>
    <w:rsid w:val="00B6489B"/>
    <w:rsid w:val="00B65871"/>
    <w:rsid w:val="00B87D3D"/>
    <w:rsid w:val="00B95972"/>
    <w:rsid w:val="00BB0E85"/>
    <w:rsid w:val="00BB6C7C"/>
    <w:rsid w:val="00C02AF4"/>
    <w:rsid w:val="00C11FEC"/>
    <w:rsid w:val="00C6126E"/>
    <w:rsid w:val="00C66DEC"/>
    <w:rsid w:val="00C70BCE"/>
    <w:rsid w:val="00C75884"/>
    <w:rsid w:val="00C83124"/>
    <w:rsid w:val="00C8613A"/>
    <w:rsid w:val="00C86AB5"/>
    <w:rsid w:val="00C951CF"/>
    <w:rsid w:val="00CB5F43"/>
    <w:rsid w:val="00CD7DA4"/>
    <w:rsid w:val="00CE3C87"/>
    <w:rsid w:val="00CF59FD"/>
    <w:rsid w:val="00D2064A"/>
    <w:rsid w:val="00D2368E"/>
    <w:rsid w:val="00D419B0"/>
    <w:rsid w:val="00D44180"/>
    <w:rsid w:val="00D50323"/>
    <w:rsid w:val="00D77783"/>
    <w:rsid w:val="00D8169C"/>
    <w:rsid w:val="00DA184D"/>
    <w:rsid w:val="00DB2462"/>
    <w:rsid w:val="00DC1073"/>
    <w:rsid w:val="00DC2D39"/>
    <w:rsid w:val="00DD4BF4"/>
    <w:rsid w:val="00DE1C0E"/>
    <w:rsid w:val="00DE5EEB"/>
    <w:rsid w:val="00DE62E0"/>
    <w:rsid w:val="00E12A87"/>
    <w:rsid w:val="00E265A5"/>
    <w:rsid w:val="00E47F1E"/>
    <w:rsid w:val="00E54BF6"/>
    <w:rsid w:val="00E57E81"/>
    <w:rsid w:val="00E83466"/>
    <w:rsid w:val="00EA72B9"/>
    <w:rsid w:val="00EC2830"/>
    <w:rsid w:val="00F04427"/>
    <w:rsid w:val="00F0770A"/>
    <w:rsid w:val="00F15196"/>
    <w:rsid w:val="00F32A7A"/>
    <w:rsid w:val="00F5083C"/>
    <w:rsid w:val="00F94563"/>
    <w:rsid w:val="00F97EB4"/>
    <w:rsid w:val="00FB073F"/>
    <w:rsid w:val="00FB27D7"/>
    <w:rsid w:val="00FB41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7804"/>
  <w15:chartTrackingRefBased/>
  <w15:docId w15:val="{B7A9DE9E-312E-4390-B380-E37BF2C5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196"/>
  </w:style>
  <w:style w:type="paragraph" w:styleId="Heading1">
    <w:name w:val="heading 1"/>
    <w:basedOn w:val="Normal"/>
    <w:next w:val="Normal"/>
    <w:link w:val="Heading1Char"/>
    <w:uiPriority w:val="9"/>
    <w:qFormat/>
    <w:rsid w:val="00F1519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1519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1519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1519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1519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1519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1519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1519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1519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19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F1519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1519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1519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1519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1519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1519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1519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1519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15196"/>
    <w:pPr>
      <w:spacing w:line="240" w:lineRule="auto"/>
    </w:pPr>
    <w:rPr>
      <w:b/>
      <w:bCs/>
      <w:smallCaps/>
      <w:color w:val="595959" w:themeColor="text1" w:themeTint="A6"/>
    </w:rPr>
  </w:style>
  <w:style w:type="paragraph" w:styleId="Title">
    <w:name w:val="Title"/>
    <w:basedOn w:val="Normal"/>
    <w:next w:val="Normal"/>
    <w:link w:val="TitleChar"/>
    <w:uiPriority w:val="10"/>
    <w:qFormat/>
    <w:rsid w:val="00F1519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1519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1519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1519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15196"/>
    <w:rPr>
      <w:b/>
      <w:bCs/>
    </w:rPr>
  </w:style>
  <w:style w:type="character" w:styleId="Emphasis">
    <w:name w:val="Emphasis"/>
    <w:basedOn w:val="DefaultParagraphFont"/>
    <w:uiPriority w:val="20"/>
    <w:qFormat/>
    <w:rsid w:val="00F15196"/>
    <w:rPr>
      <w:i/>
      <w:iCs/>
    </w:rPr>
  </w:style>
  <w:style w:type="paragraph" w:styleId="NoSpacing">
    <w:name w:val="No Spacing"/>
    <w:uiPriority w:val="1"/>
    <w:qFormat/>
    <w:rsid w:val="00F15196"/>
    <w:pPr>
      <w:spacing w:after="0" w:line="240" w:lineRule="auto"/>
    </w:pPr>
  </w:style>
  <w:style w:type="paragraph" w:styleId="Quote">
    <w:name w:val="Quote"/>
    <w:basedOn w:val="Normal"/>
    <w:next w:val="Normal"/>
    <w:link w:val="QuoteChar"/>
    <w:uiPriority w:val="29"/>
    <w:qFormat/>
    <w:rsid w:val="00F1519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1519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1519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15196"/>
    <w:rPr>
      <w:color w:val="404040" w:themeColor="text1" w:themeTint="BF"/>
      <w:sz w:val="32"/>
      <w:szCs w:val="32"/>
    </w:rPr>
  </w:style>
  <w:style w:type="character" w:styleId="SubtleEmphasis">
    <w:name w:val="Subtle Emphasis"/>
    <w:basedOn w:val="DefaultParagraphFont"/>
    <w:uiPriority w:val="19"/>
    <w:qFormat/>
    <w:rsid w:val="00F15196"/>
    <w:rPr>
      <w:i/>
      <w:iCs/>
      <w:color w:val="595959" w:themeColor="text1" w:themeTint="A6"/>
    </w:rPr>
  </w:style>
  <w:style w:type="character" w:styleId="IntenseEmphasis">
    <w:name w:val="Intense Emphasis"/>
    <w:basedOn w:val="DefaultParagraphFont"/>
    <w:uiPriority w:val="21"/>
    <w:qFormat/>
    <w:rsid w:val="00F15196"/>
    <w:rPr>
      <w:b/>
      <w:bCs/>
      <w:i/>
      <w:iCs/>
    </w:rPr>
  </w:style>
  <w:style w:type="character" w:styleId="SubtleReference">
    <w:name w:val="Subtle Reference"/>
    <w:basedOn w:val="DefaultParagraphFont"/>
    <w:uiPriority w:val="31"/>
    <w:qFormat/>
    <w:rsid w:val="00F151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5196"/>
    <w:rPr>
      <w:b/>
      <w:bCs/>
      <w:caps w:val="0"/>
      <w:smallCaps/>
      <w:color w:val="auto"/>
      <w:spacing w:val="3"/>
      <w:u w:val="single"/>
    </w:rPr>
  </w:style>
  <w:style w:type="character" w:styleId="BookTitle">
    <w:name w:val="Book Title"/>
    <w:basedOn w:val="DefaultParagraphFont"/>
    <w:uiPriority w:val="33"/>
    <w:qFormat/>
    <w:rsid w:val="00F15196"/>
    <w:rPr>
      <w:b/>
      <w:bCs/>
      <w:smallCaps/>
      <w:spacing w:val="7"/>
    </w:rPr>
  </w:style>
  <w:style w:type="paragraph" w:styleId="TOCHeading">
    <w:name w:val="TOC Heading"/>
    <w:basedOn w:val="Heading1"/>
    <w:next w:val="Normal"/>
    <w:uiPriority w:val="39"/>
    <w:semiHidden/>
    <w:unhideWhenUsed/>
    <w:qFormat/>
    <w:rsid w:val="00F15196"/>
    <w:pPr>
      <w:outlineLvl w:val="9"/>
    </w:pPr>
  </w:style>
  <w:style w:type="paragraph" w:styleId="Header">
    <w:name w:val="header"/>
    <w:basedOn w:val="Normal"/>
    <w:link w:val="HeaderChar"/>
    <w:uiPriority w:val="99"/>
    <w:unhideWhenUsed/>
    <w:rsid w:val="0000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179"/>
  </w:style>
  <w:style w:type="paragraph" w:styleId="Footer">
    <w:name w:val="footer"/>
    <w:basedOn w:val="Normal"/>
    <w:link w:val="FooterChar"/>
    <w:uiPriority w:val="99"/>
    <w:unhideWhenUsed/>
    <w:rsid w:val="0000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179"/>
  </w:style>
  <w:style w:type="character" w:customStyle="1" w:styleId="kwd">
    <w:name w:val="kwd"/>
    <w:basedOn w:val="DefaultParagraphFont"/>
    <w:rsid w:val="001203E6"/>
  </w:style>
  <w:style w:type="character" w:customStyle="1" w:styleId="var">
    <w:name w:val="var"/>
    <w:basedOn w:val="DefaultParagraphFont"/>
    <w:rsid w:val="001203E6"/>
  </w:style>
  <w:style w:type="character" w:customStyle="1" w:styleId="synph">
    <w:name w:val="synph"/>
    <w:basedOn w:val="DefaultParagraphFont"/>
    <w:rsid w:val="001203E6"/>
  </w:style>
  <w:style w:type="paragraph" w:styleId="NormalWeb">
    <w:name w:val="Normal (Web)"/>
    <w:basedOn w:val="Normal"/>
    <w:uiPriority w:val="99"/>
    <w:semiHidden/>
    <w:unhideWhenUsed/>
    <w:rsid w:val="005F0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0156">
      <w:bodyDiv w:val="1"/>
      <w:marLeft w:val="0"/>
      <w:marRight w:val="0"/>
      <w:marTop w:val="0"/>
      <w:marBottom w:val="0"/>
      <w:divBdr>
        <w:top w:val="none" w:sz="0" w:space="0" w:color="auto"/>
        <w:left w:val="none" w:sz="0" w:space="0" w:color="auto"/>
        <w:bottom w:val="none" w:sz="0" w:space="0" w:color="auto"/>
        <w:right w:val="none" w:sz="0" w:space="0" w:color="auto"/>
      </w:divBdr>
    </w:div>
    <w:div w:id="329911033">
      <w:bodyDiv w:val="1"/>
      <w:marLeft w:val="0"/>
      <w:marRight w:val="0"/>
      <w:marTop w:val="0"/>
      <w:marBottom w:val="0"/>
      <w:divBdr>
        <w:top w:val="none" w:sz="0" w:space="0" w:color="auto"/>
        <w:left w:val="none" w:sz="0" w:space="0" w:color="auto"/>
        <w:bottom w:val="none" w:sz="0" w:space="0" w:color="auto"/>
        <w:right w:val="none" w:sz="0" w:space="0" w:color="auto"/>
      </w:divBdr>
    </w:div>
    <w:div w:id="361856837">
      <w:bodyDiv w:val="1"/>
      <w:marLeft w:val="0"/>
      <w:marRight w:val="0"/>
      <w:marTop w:val="0"/>
      <w:marBottom w:val="0"/>
      <w:divBdr>
        <w:top w:val="none" w:sz="0" w:space="0" w:color="auto"/>
        <w:left w:val="none" w:sz="0" w:space="0" w:color="auto"/>
        <w:bottom w:val="none" w:sz="0" w:space="0" w:color="auto"/>
        <w:right w:val="none" w:sz="0" w:space="0" w:color="auto"/>
      </w:divBdr>
    </w:div>
    <w:div w:id="374812104">
      <w:bodyDiv w:val="1"/>
      <w:marLeft w:val="0"/>
      <w:marRight w:val="0"/>
      <w:marTop w:val="0"/>
      <w:marBottom w:val="0"/>
      <w:divBdr>
        <w:top w:val="none" w:sz="0" w:space="0" w:color="auto"/>
        <w:left w:val="none" w:sz="0" w:space="0" w:color="auto"/>
        <w:bottom w:val="none" w:sz="0" w:space="0" w:color="auto"/>
        <w:right w:val="none" w:sz="0" w:space="0" w:color="auto"/>
      </w:divBdr>
      <w:divsChild>
        <w:div w:id="2059737287">
          <w:marLeft w:val="0"/>
          <w:marRight w:val="0"/>
          <w:marTop w:val="0"/>
          <w:marBottom w:val="0"/>
          <w:divBdr>
            <w:top w:val="none" w:sz="0" w:space="0" w:color="auto"/>
            <w:left w:val="none" w:sz="0" w:space="0" w:color="auto"/>
            <w:bottom w:val="none" w:sz="0" w:space="0" w:color="auto"/>
            <w:right w:val="none" w:sz="0" w:space="0" w:color="auto"/>
          </w:divBdr>
        </w:div>
      </w:divsChild>
    </w:div>
    <w:div w:id="459688683">
      <w:bodyDiv w:val="1"/>
      <w:marLeft w:val="0"/>
      <w:marRight w:val="0"/>
      <w:marTop w:val="0"/>
      <w:marBottom w:val="0"/>
      <w:divBdr>
        <w:top w:val="none" w:sz="0" w:space="0" w:color="auto"/>
        <w:left w:val="none" w:sz="0" w:space="0" w:color="auto"/>
        <w:bottom w:val="none" w:sz="0" w:space="0" w:color="auto"/>
        <w:right w:val="none" w:sz="0" w:space="0" w:color="auto"/>
      </w:divBdr>
    </w:div>
    <w:div w:id="464087493">
      <w:bodyDiv w:val="1"/>
      <w:marLeft w:val="0"/>
      <w:marRight w:val="0"/>
      <w:marTop w:val="0"/>
      <w:marBottom w:val="0"/>
      <w:divBdr>
        <w:top w:val="none" w:sz="0" w:space="0" w:color="auto"/>
        <w:left w:val="none" w:sz="0" w:space="0" w:color="auto"/>
        <w:bottom w:val="none" w:sz="0" w:space="0" w:color="auto"/>
        <w:right w:val="none" w:sz="0" w:space="0" w:color="auto"/>
      </w:divBdr>
    </w:div>
    <w:div w:id="467672651">
      <w:bodyDiv w:val="1"/>
      <w:marLeft w:val="0"/>
      <w:marRight w:val="0"/>
      <w:marTop w:val="0"/>
      <w:marBottom w:val="0"/>
      <w:divBdr>
        <w:top w:val="none" w:sz="0" w:space="0" w:color="auto"/>
        <w:left w:val="none" w:sz="0" w:space="0" w:color="auto"/>
        <w:bottom w:val="none" w:sz="0" w:space="0" w:color="auto"/>
        <w:right w:val="none" w:sz="0" w:space="0" w:color="auto"/>
      </w:divBdr>
    </w:div>
    <w:div w:id="520323069">
      <w:bodyDiv w:val="1"/>
      <w:marLeft w:val="0"/>
      <w:marRight w:val="0"/>
      <w:marTop w:val="0"/>
      <w:marBottom w:val="0"/>
      <w:divBdr>
        <w:top w:val="none" w:sz="0" w:space="0" w:color="auto"/>
        <w:left w:val="none" w:sz="0" w:space="0" w:color="auto"/>
        <w:bottom w:val="none" w:sz="0" w:space="0" w:color="auto"/>
        <w:right w:val="none" w:sz="0" w:space="0" w:color="auto"/>
      </w:divBdr>
    </w:div>
    <w:div w:id="541987843">
      <w:bodyDiv w:val="1"/>
      <w:marLeft w:val="0"/>
      <w:marRight w:val="0"/>
      <w:marTop w:val="0"/>
      <w:marBottom w:val="0"/>
      <w:divBdr>
        <w:top w:val="none" w:sz="0" w:space="0" w:color="auto"/>
        <w:left w:val="none" w:sz="0" w:space="0" w:color="auto"/>
        <w:bottom w:val="none" w:sz="0" w:space="0" w:color="auto"/>
        <w:right w:val="none" w:sz="0" w:space="0" w:color="auto"/>
      </w:divBdr>
    </w:div>
    <w:div w:id="597368997">
      <w:bodyDiv w:val="1"/>
      <w:marLeft w:val="0"/>
      <w:marRight w:val="0"/>
      <w:marTop w:val="0"/>
      <w:marBottom w:val="0"/>
      <w:divBdr>
        <w:top w:val="none" w:sz="0" w:space="0" w:color="auto"/>
        <w:left w:val="none" w:sz="0" w:space="0" w:color="auto"/>
        <w:bottom w:val="none" w:sz="0" w:space="0" w:color="auto"/>
        <w:right w:val="none" w:sz="0" w:space="0" w:color="auto"/>
      </w:divBdr>
    </w:div>
    <w:div w:id="619917045">
      <w:bodyDiv w:val="1"/>
      <w:marLeft w:val="0"/>
      <w:marRight w:val="0"/>
      <w:marTop w:val="0"/>
      <w:marBottom w:val="0"/>
      <w:divBdr>
        <w:top w:val="none" w:sz="0" w:space="0" w:color="auto"/>
        <w:left w:val="none" w:sz="0" w:space="0" w:color="auto"/>
        <w:bottom w:val="none" w:sz="0" w:space="0" w:color="auto"/>
        <w:right w:val="none" w:sz="0" w:space="0" w:color="auto"/>
      </w:divBdr>
    </w:div>
    <w:div w:id="670254859">
      <w:bodyDiv w:val="1"/>
      <w:marLeft w:val="0"/>
      <w:marRight w:val="0"/>
      <w:marTop w:val="0"/>
      <w:marBottom w:val="0"/>
      <w:divBdr>
        <w:top w:val="none" w:sz="0" w:space="0" w:color="auto"/>
        <w:left w:val="none" w:sz="0" w:space="0" w:color="auto"/>
        <w:bottom w:val="none" w:sz="0" w:space="0" w:color="auto"/>
        <w:right w:val="none" w:sz="0" w:space="0" w:color="auto"/>
      </w:divBdr>
    </w:div>
    <w:div w:id="671487382">
      <w:bodyDiv w:val="1"/>
      <w:marLeft w:val="0"/>
      <w:marRight w:val="0"/>
      <w:marTop w:val="0"/>
      <w:marBottom w:val="0"/>
      <w:divBdr>
        <w:top w:val="none" w:sz="0" w:space="0" w:color="auto"/>
        <w:left w:val="none" w:sz="0" w:space="0" w:color="auto"/>
        <w:bottom w:val="none" w:sz="0" w:space="0" w:color="auto"/>
        <w:right w:val="none" w:sz="0" w:space="0" w:color="auto"/>
      </w:divBdr>
    </w:div>
    <w:div w:id="689643844">
      <w:bodyDiv w:val="1"/>
      <w:marLeft w:val="0"/>
      <w:marRight w:val="0"/>
      <w:marTop w:val="0"/>
      <w:marBottom w:val="0"/>
      <w:divBdr>
        <w:top w:val="none" w:sz="0" w:space="0" w:color="auto"/>
        <w:left w:val="none" w:sz="0" w:space="0" w:color="auto"/>
        <w:bottom w:val="none" w:sz="0" w:space="0" w:color="auto"/>
        <w:right w:val="none" w:sz="0" w:space="0" w:color="auto"/>
      </w:divBdr>
    </w:div>
    <w:div w:id="843592198">
      <w:bodyDiv w:val="1"/>
      <w:marLeft w:val="0"/>
      <w:marRight w:val="0"/>
      <w:marTop w:val="0"/>
      <w:marBottom w:val="0"/>
      <w:divBdr>
        <w:top w:val="none" w:sz="0" w:space="0" w:color="auto"/>
        <w:left w:val="none" w:sz="0" w:space="0" w:color="auto"/>
        <w:bottom w:val="none" w:sz="0" w:space="0" w:color="auto"/>
        <w:right w:val="none" w:sz="0" w:space="0" w:color="auto"/>
      </w:divBdr>
    </w:div>
    <w:div w:id="875198548">
      <w:bodyDiv w:val="1"/>
      <w:marLeft w:val="0"/>
      <w:marRight w:val="0"/>
      <w:marTop w:val="0"/>
      <w:marBottom w:val="0"/>
      <w:divBdr>
        <w:top w:val="none" w:sz="0" w:space="0" w:color="auto"/>
        <w:left w:val="none" w:sz="0" w:space="0" w:color="auto"/>
        <w:bottom w:val="none" w:sz="0" w:space="0" w:color="auto"/>
        <w:right w:val="none" w:sz="0" w:space="0" w:color="auto"/>
      </w:divBdr>
    </w:div>
    <w:div w:id="920019235">
      <w:bodyDiv w:val="1"/>
      <w:marLeft w:val="0"/>
      <w:marRight w:val="0"/>
      <w:marTop w:val="0"/>
      <w:marBottom w:val="0"/>
      <w:divBdr>
        <w:top w:val="none" w:sz="0" w:space="0" w:color="auto"/>
        <w:left w:val="none" w:sz="0" w:space="0" w:color="auto"/>
        <w:bottom w:val="none" w:sz="0" w:space="0" w:color="auto"/>
        <w:right w:val="none" w:sz="0" w:space="0" w:color="auto"/>
      </w:divBdr>
    </w:div>
    <w:div w:id="948395412">
      <w:bodyDiv w:val="1"/>
      <w:marLeft w:val="0"/>
      <w:marRight w:val="0"/>
      <w:marTop w:val="0"/>
      <w:marBottom w:val="0"/>
      <w:divBdr>
        <w:top w:val="none" w:sz="0" w:space="0" w:color="auto"/>
        <w:left w:val="none" w:sz="0" w:space="0" w:color="auto"/>
        <w:bottom w:val="none" w:sz="0" w:space="0" w:color="auto"/>
        <w:right w:val="none" w:sz="0" w:space="0" w:color="auto"/>
      </w:divBdr>
    </w:div>
    <w:div w:id="1007102574">
      <w:bodyDiv w:val="1"/>
      <w:marLeft w:val="0"/>
      <w:marRight w:val="0"/>
      <w:marTop w:val="0"/>
      <w:marBottom w:val="0"/>
      <w:divBdr>
        <w:top w:val="none" w:sz="0" w:space="0" w:color="auto"/>
        <w:left w:val="none" w:sz="0" w:space="0" w:color="auto"/>
        <w:bottom w:val="none" w:sz="0" w:space="0" w:color="auto"/>
        <w:right w:val="none" w:sz="0" w:space="0" w:color="auto"/>
      </w:divBdr>
    </w:div>
    <w:div w:id="1012147118">
      <w:bodyDiv w:val="1"/>
      <w:marLeft w:val="0"/>
      <w:marRight w:val="0"/>
      <w:marTop w:val="0"/>
      <w:marBottom w:val="0"/>
      <w:divBdr>
        <w:top w:val="none" w:sz="0" w:space="0" w:color="auto"/>
        <w:left w:val="none" w:sz="0" w:space="0" w:color="auto"/>
        <w:bottom w:val="none" w:sz="0" w:space="0" w:color="auto"/>
        <w:right w:val="none" w:sz="0" w:space="0" w:color="auto"/>
      </w:divBdr>
    </w:div>
    <w:div w:id="1198620077">
      <w:bodyDiv w:val="1"/>
      <w:marLeft w:val="0"/>
      <w:marRight w:val="0"/>
      <w:marTop w:val="0"/>
      <w:marBottom w:val="0"/>
      <w:divBdr>
        <w:top w:val="none" w:sz="0" w:space="0" w:color="auto"/>
        <w:left w:val="none" w:sz="0" w:space="0" w:color="auto"/>
        <w:bottom w:val="none" w:sz="0" w:space="0" w:color="auto"/>
        <w:right w:val="none" w:sz="0" w:space="0" w:color="auto"/>
      </w:divBdr>
    </w:div>
    <w:div w:id="1255045243">
      <w:bodyDiv w:val="1"/>
      <w:marLeft w:val="0"/>
      <w:marRight w:val="0"/>
      <w:marTop w:val="0"/>
      <w:marBottom w:val="0"/>
      <w:divBdr>
        <w:top w:val="none" w:sz="0" w:space="0" w:color="auto"/>
        <w:left w:val="none" w:sz="0" w:space="0" w:color="auto"/>
        <w:bottom w:val="none" w:sz="0" w:space="0" w:color="auto"/>
        <w:right w:val="none" w:sz="0" w:space="0" w:color="auto"/>
      </w:divBdr>
    </w:div>
    <w:div w:id="1454595339">
      <w:bodyDiv w:val="1"/>
      <w:marLeft w:val="0"/>
      <w:marRight w:val="0"/>
      <w:marTop w:val="0"/>
      <w:marBottom w:val="0"/>
      <w:divBdr>
        <w:top w:val="none" w:sz="0" w:space="0" w:color="auto"/>
        <w:left w:val="none" w:sz="0" w:space="0" w:color="auto"/>
        <w:bottom w:val="none" w:sz="0" w:space="0" w:color="auto"/>
        <w:right w:val="none" w:sz="0" w:space="0" w:color="auto"/>
      </w:divBdr>
    </w:div>
    <w:div w:id="1463617805">
      <w:bodyDiv w:val="1"/>
      <w:marLeft w:val="0"/>
      <w:marRight w:val="0"/>
      <w:marTop w:val="0"/>
      <w:marBottom w:val="0"/>
      <w:divBdr>
        <w:top w:val="none" w:sz="0" w:space="0" w:color="auto"/>
        <w:left w:val="none" w:sz="0" w:space="0" w:color="auto"/>
        <w:bottom w:val="none" w:sz="0" w:space="0" w:color="auto"/>
        <w:right w:val="none" w:sz="0" w:space="0" w:color="auto"/>
      </w:divBdr>
    </w:div>
    <w:div w:id="2107577357">
      <w:bodyDiv w:val="1"/>
      <w:marLeft w:val="0"/>
      <w:marRight w:val="0"/>
      <w:marTop w:val="0"/>
      <w:marBottom w:val="0"/>
      <w:divBdr>
        <w:top w:val="none" w:sz="0" w:space="0" w:color="auto"/>
        <w:left w:val="none" w:sz="0" w:space="0" w:color="auto"/>
        <w:bottom w:val="none" w:sz="0" w:space="0" w:color="auto"/>
        <w:right w:val="none" w:sz="0" w:space="0" w:color="auto"/>
      </w:divBdr>
    </w:div>
    <w:div w:id="21364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2" ma:contentTypeDescription="Create a new document." ma:contentTypeScope="" ma:versionID="41f72130372b8f8e7abdb6da620120f5">
  <xsd:schema xmlns:xsd="http://www.w3.org/2001/XMLSchema" xmlns:xs="http://www.w3.org/2001/XMLSchema" xmlns:p="http://schemas.microsoft.com/office/2006/metadata/properties" xmlns:ns3="2f67492d-d4d6-44e9-bc4d-5f86195e4d9b" xmlns:ns4="53b39967-c2c1-41de-ba9c-28ce36e6ce7f" targetNamespace="http://schemas.microsoft.com/office/2006/metadata/properties" ma:root="true" ma:fieldsID="4ef21e8c4c3974b4d17d1ddf84ca14df" ns3:_="" ns4:_="">
    <xsd:import namespace="2f67492d-d4d6-44e9-bc4d-5f86195e4d9b"/>
    <xsd:import namespace="53b39967-c2c1-41de-ba9c-28ce36e6ce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B9FE4A-9379-4432-8FD0-4331BC2A27B1}">
  <ds:schemaRefs>
    <ds:schemaRef ds:uri="http://schemas.openxmlformats.org/officeDocument/2006/bibliography"/>
  </ds:schemaRefs>
</ds:datastoreItem>
</file>

<file path=customXml/itemProps2.xml><?xml version="1.0" encoding="utf-8"?>
<ds:datastoreItem xmlns:ds="http://schemas.openxmlformats.org/officeDocument/2006/customXml" ds:itemID="{2BDC1558-5064-4BFC-9624-AA0463987EAC}">
  <ds:schemaRefs>
    <ds:schemaRef ds:uri="http://schemas.microsoft.com/sharepoint/v3/contenttype/forms"/>
  </ds:schemaRefs>
</ds:datastoreItem>
</file>

<file path=customXml/itemProps3.xml><?xml version="1.0" encoding="utf-8"?>
<ds:datastoreItem xmlns:ds="http://schemas.openxmlformats.org/officeDocument/2006/customXml" ds:itemID="{A952AD5A-F22D-4239-B01B-188DBCC9E9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70BC9B-321C-411A-BEAB-7512D2B52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7492d-d4d6-44e9-bc4d-5f86195e4d9b"/>
    <ds:schemaRef ds:uri="53b39967-c2c1-41de-ba9c-28ce36e6c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22</Pages>
  <Words>6092</Words>
  <Characters>34731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Jason K (Student)</dc:creator>
  <cp:keywords/>
  <dc:description/>
  <cp:lastModifiedBy>Liu, Jason K (Student)</cp:lastModifiedBy>
  <cp:revision>145</cp:revision>
  <dcterms:created xsi:type="dcterms:W3CDTF">2021-09-16T21:21:00Z</dcterms:created>
  <dcterms:modified xsi:type="dcterms:W3CDTF">2022-06-17T21:39:00Z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ies>
</file>