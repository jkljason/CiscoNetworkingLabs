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102AAD6" w14:textId="1312E563" w:rsidR="00BB0E85" w:rsidRDefault="00BB0E85">
      <w:bookmarkStart w:id="0" w:name="_Hlk104240764"/>
      <w:bookmarkEnd w:id="0"/>
    </w:p>
    <w:p w14:paraId="62489F1B" w14:textId="4BCBA5EF" w:rsidR="00F15196" w:rsidRPr="00F15196" w:rsidRDefault="00F15196" w:rsidP="00F15196"/>
    <w:p w14:paraId="52154F06" w14:textId="045D3E36" w:rsidR="00F15196" w:rsidRDefault="00F15196" w:rsidP="00C8613A">
      <w:pPr>
        <w:tabs>
          <w:tab w:val="left" w:pos="2770"/>
        </w:tabs>
      </w:pPr>
    </w:p>
    <w:p w14:paraId="08285BBD" w14:textId="0F540508" w:rsidR="00895501" w:rsidRDefault="00895501" w:rsidP="00C8613A">
      <w:pPr>
        <w:tabs>
          <w:tab w:val="left" w:pos="2770"/>
        </w:tabs>
      </w:pPr>
    </w:p>
    <w:p w14:paraId="2551AD32" w14:textId="2169DF26" w:rsidR="00895501" w:rsidRDefault="00895501" w:rsidP="00C8613A">
      <w:pPr>
        <w:tabs>
          <w:tab w:val="left" w:pos="2770"/>
        </w:tabs>
      </w:pPr>
    </w:p>
    <w:p w14:paraId="4E2CE989" w14:textId="1128523F" w:rsidR="00F15196" w:rsidRDefault="00F15196" w:rsidP="00F15196">
      <w:pPr>
        <w:tabs>
          <w:tab w:val="left" w:pos="2770"/>
        </w:tabs>
        <w:jc w:val="center"/>
      </w:pPr>
    </w:p>
    <w:p w14:paraId="52E7F7CD" w14:textId="0790FA4F" w:rsidR="005C3E41" w:rsidRDefault="005C3E41" w:rsidP="00F15196">
      <w:pPr>
        <w:tabs>
          <w:tab w:val="left" w:pos="2770"/>
        </w:tabs>
        <w:jc w:val="center"/>
      </w:pPr>
    </w:p>
    <w:p w14:paraId="1BBAF829" w14:textId="5CA4F359" w:rsidR="004E0FAC" w:rsidRPr="00116434" w:rsidRDefault="002B60D8" w:rsidP="00B11116">
      <w:pPr>
        <w:tabs>
          <w:tab w:val="left" w:pos="2770"/>
        </w:tabs>
        <w:jc w:val="center"/>
        <w:rPr>
          <w:rFonts w:ascii="Times New Roman" w:hAnsi="Times New Roman" w:cs="Times New Roman"/>
          <w:sz w:val="96"/>
          <w:szCs w:val="96"/>
        </w:rPr>
      </w:pPr>
      <w:r w:rsidRPr="0011643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FE166BF" wp14:editId="40928593">
                <wp:simplePos x="0" y="0"/>
                <wp:positionH relativeFrom="column">
                  <wp:posOffset>510913</wp:posOffset>
                </wp:positionH>
                <wp:positionV relativeFrom="paragraph">
                  <wp:posOffset>799540</wp:posOffset>
                </wp:positionV>
                <wp:extent cx="5061679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6167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2B335E" id="Straight Connector 9" o:spid="_x0000_s1026" style="position:absolute;flip:y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25pt,62.95pt" to="438.8pt,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Pr="0011643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722FCF2" wp14:editId="2FAD45FB">
                <wp:simplePos x="0" y="0"/>
                <wp:positionH relativeFrom="column">
                  <wp:posOffset>524479</wp:posOffset>
                </wp:positionH>
                <wp:positionV relativeFrom="paragraph">
                  <wp:posOffset>3560</wp:posOffset>
                </wp:positionV>
                <wp:extent cx="5061679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6167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613399" id="Straight Connector 8" o:spid="_x0000_s1026" style="position:absolute;flip:y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3pt,.3pt" to="439.8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 w:rsidR="00DD0E71">
        <w:rPr>
          <w:rFonts w:ascii="Times New Roman" w:hAnsi="Times New Roman" w:cs="Times New Roman"/>
          <w:sz w:val="96"/>
          <w:szCs w:val="96"/>
        </w:rPr>
        <w:t>URL Filtering</w:t>
      </w:r>
    </w:p>
    <w:p w14:paraId="76B9263C" w14:textId="73E53D76" w:rsidR="00C81589" w:rsidRPr="007D273C" w:rsidRDefault="00116434" w:rsidP="00C81589">
      <w:pPr>
        <w:tabs>
          <w:tab w:val="left" w:pos="2770"/>
        </w:tabs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>
        <w:rPr>
          <w:rFonts w:ascii="Times New Roman" w:hAnsi="Times New Roman" w:cs="Times New Roman"/>
          <w:i/>
          <w:iCs/>
          <w:sz w:val="48"/>
          <w:szCs w:val="48"/>
        </w:rPr>
        <w:t>Palo Alto</w:t>
      </w:r>
    </w:p>
    <w:p w14:paraId="4FAD48EF" w14:textId="77777777" w:rsidR="00B45EF7" w:rsidRDefault="00B45EF7" w:rsidP="00B87D3D">
      <w:pPr>
        <w:tabs>
          <w:tab w:val="left" w:pos="2770"/>
        </w:tabs>
        <w:jc w:val="center"/>
        <w:rPr>
          <w:rFonts w:ascii="Times New Roman" w:hAnsi="Times New Roman" w:cs="Times New Roman"/>
          <w:sz w:val="48"/>
          <w:szCs w:val="48"/>
        </w:rPr>
      </w:pPr>
    </w:p>
    <w:p w14:paraId="6A848158" w14:textId="7F0F8EBA" w:rsidR="00B87D3D" w:rsidRDefault="000F6D71" w:rsidP="00B87D3D">
      <w:pPr>
        <w:tabs>
          <w:tab w:val="left" w:pos="2770"/>
        </w:tabs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Adv Cisco Cybersecurity – Lab</w:t>
      </w:r>
      <w:r w:rsidR="00414E17">
        <w:rPr>
          <w:rFonts w:ascii="Times New Roman" w:hAnsi="Times New Roman" w:cs="Times New Roman"/>
          <w:sz w:val="48"/>
          <w:szCs w:val="48"/>
        </w:rPr>
        <w:t xml:space="preserve"> </w:t>
      </w:r>
      <w:r w:rsidR="00D50782">
        <w:rPr>
          <w:rFonts w:ascii="Times New Roman" w:hAnsi="Times New Roman" w:cs="Times New Roman"/>
          <w:sz w:val="48"/>
          <w:szCs w:val="48"/>
        </w:rPr>
        <w:t>4</w:t>
      </w:r>
      <w:r w:rsidR="00414E17">
        <w:rPr>
          <w:rFonts w:ascii="Times New Roman" w:hAnsi="Times New Roman" w:cs="Times New Roman"/>
          <w:sz w:val="48"/>
          <w:szCs w:val="48"/>
        </w:rPr>
        <w:t xml:space="preserve"> </w:t>
      </w:r>
    </w:p>
    <w:p w14:paraId="3EE82264" w14:textId="67A7290F" w:rsidR="00462ABF" w:rsidRDefault="00F5083C" w:rsidP="00F32A7A">
      <w:pPr>
        <w:tabs>
          <w:tab w:val="left" w:pos="2770"/>
        </w:tabs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Jason Liu</w:t>
      </w:r>
    </w:p>
    <w:p w14:paraId="3F29B445" w14:textId="4CC54D70" w:rsidR="00F32A7A" w:rsidRDefault="00F32A7A" w:rsidP="00F32A7A">
      <w:pPr>
        <w:tabs>
          <w:tab w:val="left" w:pos="2770"/>
        </w:tabs>
        <w:jc w:val="center"/>
        <w:rPr>
          <w:rFonts w:ascii="Times New Roman" w:hAnsi="Times New Roman" w:cs="Times New Roman"/>
          <w:sz w:val="44"/>
          <w:szCs w:val="44"/>
        </w:rPr>
      </w:pPr>
    </w:p>
    <w:p w14:paraId="68C2827B" w14:textId="680806D7" w:rsidR="0022434C" w:rsidRDefault="0022434C" w:rsidP="00F32A7A">
      <w:pPr>
        <w:tabs>
          <w:tab w:val="left" w:pos="2770"/>
        </w:tabs>
        <w:jc w:val="center"/>
        <w:rPr>
          <w:rFonts w:ascii="Times New Roman" w:hAnsi="Times New Roman" w:cs="Times New Roman"/>
          <w:sz w:val="44"/>
          <w:szCs w:val="44"/>
        </w:rPr>
      </w:pPr>
    </w:p>
    <w:p w14:paraId="6268C65E" w14:textId="39F97773" w:rsidR="005C3E41" w:rsidRDefault="005C3E41" w:rsidP="00F32A7A">
      <w:pPr>
        <w:tabs>
          <w:tab w:val="left" w:pos="2770"/>
        </w:tabs>
        <w:jc w:val="center"/>
        <w:rPr>
          <w:rFonts w:ascii="Times New Roman" w:hAnsi="Times New Roman" w:cs="Times New Roman"/>
          <w:sz w:val="44"/>
          <w:szCs w:val="44"/>
        </w:rPr>
      </w:pPr>
    </w:p>
    <w:p w14:paraId="7744EFF0" w14:textId="54AF045C" w:rsidR="00895501" w:rsidRDefault="00895501" w:rsidP="00C81589">
      <w:pPr>
        <w:tabs>
          <w:tab w:val="left" w:pos="2770"/>
        </w:tabs>
        <w:rPr>
          <w:rFonts w:ascii="Times New Roman" w:hAnsi="Times New Roman" w:cs="Times New Roman"/>
          <w:sz w:val="44"/>
          <w:szCs w:val="44"/>
        </w:rPr>
      </w:pPr>
    </w:p>
    <w:p w14:paraId="1083E3C9" w14:textId="1B91976D" w:rsidR="00F32A7A" w:rsidRDefault="00F32A7A" w:rsidP="00F32A7A">
      <w:pPr>
        <w:tabs>
          <w:tab w:val="left" w:pos="2770"/>
        </w:tabs>
        <w:jc w:val="center"/>
        <w:rPr>
          <w:rFonts w:ascii="Times New Roman" w:hAnsi="Times New Roman" w:cs="Times New Roman"/>
          <w:sz w:val="44"/>
          <w:szCs w:val="44"/>
        </w:rPr>
      </w:pPr>
    </w:p>
    <w:p w14:paraId="08DE94BA" w14:textId="5293ED80" w:rsidR="00F32A7A" w:rsidRDefault="007276E5" w:rsidP="00F32A7A">
      <w:pPr>
        <w:tabs>
          <w:tab w:val="left" w:pos="2770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</w:t>
      </w:r>
      <w:r w:rsidR="000F6D71">
        <w:rPr>
          <w:rFonts w:ascii="Times New Roman" w:hAnsi="Times New Roman" w:cs="Times New Roman"/>
          <w:sz w:val="32"/>
          <w:szCs w:val="32"/>
        </w:rPr>
        <w:t>ybersecurity</w:t>
      </w:r>
      <w:r>
        <w:rPr>
          <w:rFonts w:ascii="Times New Roman" w:hAnsi="Times New Roman" w:cs="Times New Roman"/>
          <w:sz w:val="32"/>
          <w:szCs w:val="32"/>
        </w:rPr>
        <w:t xml:space="preserve"> – Mr. Mason</w:t>
      </w:r>
      <w:r w:rsidR="00582D27">
        <w:rPr>
          <w:rFonts w:ascii="Times New Roman" w:hAnsi="Times New Roman" w:cs="Times New Roman"/>
          <w:sz w:val="32"/>
          <w:szCs w:val="32"/>
        </w:rPr>
        <w:t xml:space="preserve"> &amp;</w:t>
      </w:r>
      <w:r>
        <w:rPr>
          <w:rFonts w:ascii="Times New Roman" w:hAnsi="Times New Roman" w:cs="Times New Roman"/>
          <w:sz w:val="32"/>
          <w:szCs w:val="32"/>
        </w:rPr>
        <w:t xml:space="preserve"> Mr. Hansen</w:t>
      </w:r>
    </w:p>
    <w:p w14:paraId="4534A4D1" w14:textId="193573CF" w:rsidR="00476384" w:rsidRPr="007276E5" w:rsidRDefault="00D2064A" w:rsidP="00F32A7A">
      <w:pPr>
        <w:tabs>
          <w:tab w:val="left" w:pos="2770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6A7D3B" wp14:editId="1290B27A">
            <wp:simplePos x="0" y="0"/>
            <wp:positionH relativeFrom="margin">
              <wp:align>center</wp:align>
            </wp:positionH>
            <wp:positionV relativeFrom="paragraph">
              <wp:posOffset>345607</wp:posOffset>
            </wp:positionV>
            <wp:extent cx="1668481" cy="529652"/>
            <wp:effectExtent l="0" t="0" r="8255" b="3810"/>
            <wp:wrapNone/>
            <wp:docPr id="3" name="Picture 3" descr="Download Wedding Flourish Png - Flourish Design Png PNG Image with No  Background - PNGkey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 Wedding Flourish Png - Flourish Design Png PNG Image with No  Background - PNGkey.co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668481" cy="529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6384">
        <w:rPr>
          <w:rFonts w:ascii="Times New Roman" w:hAnsi="Times New Roman" w:cs="Times New Roman"/>
          <w:sz w:val="32"/>
          <w:szCs w:val="32"/>
        </w:rPr>
        <w:t xml:space="preserve">Period </w:t>
      </w:r>
      <w:r w:rsidR="000F6D71">
        <w:rPr>
          <w:rFonts w:ascii="Times New Roman" w:hAnsi="Times New Roman" w:cs="Times New Roman"/>
          <w:sz w:val="32"/>
          <w:szCs w:val="32"/>
        </w:rPr>
        <w:t>5</w:t>
      </w:r>
    </w:p>
    <w:p w14:paraId="78D49A63" w14:textId="6F09486B" w:rsidR="00F32A7A" w:rsidRDefault="00F5083C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14:paraId="403FFE2A" w14:textId="6195CF7F" w:rsidR="001203E6" w:rsidRPr="0005655A" w:rsidRDefault="001203E6" w:rsidP="001203E6">
      <w:pPr>
        <w:tabs>
          <w:tab w:val="left" w:pos="2770"/>
        </w:tabs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05655A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 xml:space="preserve">Lab </w:t>
      </w:r>
      <w:r w:rsidR="002973E3">
        <w:rPr>
          <w:rFonts w:ascii="Times New Roman" w:hAnsi="Times New Roman" w:cs="Times New Roman"/>
          <w:i/>
          <w:iCs/>
          <w:sz w:val="28"/>
          <w:szCs w:val="28"/>
          <w:u w:val="single"/>
        </w:rPr>
        <w:t>4</w:t>
      </w:r>
      <w:r w:rsidRPr="0005655A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: </w:t>
      </w:r>
      <w:r w:rsidR="002973E3">
        <w:rPr>
          <w:rFonts w:ascii="Times New Roman" w:hAnsi="Times New Roman" w:cs="Times New Roman"/>
          <w:i/>
          <w:iCs/>
          <w:sz w:val="28"/>
          <w:szCs w:val="28"/>
          <w:u w:val="single"/>
        </w:rPr>
        <w:t>PA 220</w:t>
      </w:r>
      <w:r w:rsidR="000F05EE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 w:rsidR="00414E17">
        <w:rPr>
          <w:rFonts w:ascii="Times New Roman" w:hAnsi="Times New Roman" w:cs="Times New Roman"/>
          <w:i/>
          <w:iCs/>
          <w:sz w:val="28"/>
          <w:szCs w:val="28"/>
          <w:u w:val="single"/>
        </w:rPr>
        <w:t>–</w:t>
      </w:r>
      <w:r w:rsidR="000F05EE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 w:rsidR="002973E3">
        <w:rPr>
          <w:rFonts w:ascii="Times New Roman" w:hAnsi="Times New Roman" w:cs="Times New Roman"/>
          <w:i/>
          <w:iCs/>
          <w:sz w:val="28"/>
          <w:szCs w:val="28"/>
          <w:u w:val="single"/>
        </w:rPr>
        <w:t>URL Filtering</w:t>
      </w:r>
    </w:p>
    <w:p w14:paraId="72067AC1" w14:textId="77777777" w:rsidR="001203E6" w:rsidRPr="0005655A" w:rsidRDefault="001203E6" w:rsidP="001203E6">
      <w:pPr>
        <w:tabs>
          <w:tab w:val="left" w:pos="277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655A">
        <w:rPr>
          <w:rFonts w:ascii="Times New Roman" w:hAnsi="Times New Roman" w:cs="Times New Roman"/>
          <w:b/>
          <w:bCs/>
          <w:sz w:val="28"/>
          <w:szCs w:val="28"/>
        </w:rPr>
        <w:t>Purpose</w:t>
      </w:r>
    </w:p>
    <w:p w14:paraId="7DA034B9" w14:textId="14B1ACDB" w:rsidR="001203E6" w:rsidRPr="008A0704" w:rsidRDefault="001203E6" w:rsidP="001203E6">
      <w:pPr>
        <w:tabs>
          <w:tab w:val="left" w:pos="27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tab w:relativeTo="margin" w:alignment="left" w:leader="none"/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F2198F">
        <w:rPr>
          <w:rFonts w:ascii="Times New Roman" w:hAnsi="Times New Roman" w:cs="Times New Roman"/>
          <w:sz w:val="25"/>
          <w:szCs w:val="25"/>
        </w:rPr>
        <w:t>The objective of th</w:t>
      </w:r>
      <w:r w:rsidR="00414E17">
        <w:rPr>
          <w:rFonts w:ascii="Times New Roman" w:hAnsi="Times New Roman" w:cs="Times New Roman"/>
          <w:sz w:val="25"/>
          <w:szCs w:val="25"/>
        </w:rPr>
        <w:t>is</w:t>
      </w:r>
      <w:r w:rsidRPr="00F2198F">
        <w:rPr>
          <w:rFonts w:ascii="Times New Roman" w:hAnsi="Times New Roman" w:cs="Times New Roman"/>
          <w:sz w:val="25"/>
          <w:szCs w:val="25"/>
        </w:rPr>
        <w:t xml:space="preserve"> lab </w:t>
      </w:r>
      <w:r w:rsidR="00FF580E">
        <w:rPr>
          <w:rFonts w:ascii="Times New Roman" w:hAnsi="Times New Roman" w:cs="Times New Roman"/>
          <w:sz w:val="25"/>
          <w:szCs w:val="25"/>
        </w:rPr>
        <w:t>i</w:t>
      </w:r>
      <w:r w:rsidRPr="00F2198F">
        <w:rPr>
          <w:rFonts w:ascii="Times New Roman" w:hAnsi="Times New Roman" w:cs="Times New Roman"/>
          <w:sz w:val="25"/>
          <w:szCs w:val="25"/>
        </w:rPr>
        <w:t xml:space="preserve">s </w:t>
      </w:r>
      <w:r w:rsidR="00E33F3A">
        <w:rPr>
          <w:rFonts w:ascii="Times New Roman" w:hAnsi="Times New Roman" w:cs="Times New Roman"/>
          <w:sz w:val="25"/>
          <w:szCs w:val="25"/>
        </w:rPr>
        <w:t xml:space="preserve">to update </w:t>
      </w:r>
      <w:r w:rsidR="00FF580E">
        <w:rPr>
          <w:rFonts w:ascii="Times New Roman" w:hAnsi="Times New Roman" w:cs="Times New Roman"/>
          <w:sz w:val="25"/>
          <w:szCs w:val="25"/>
        </w:rPr>
        <w:t>and</w:t>
      </w:r>
      <w:r w:rsidR="00E33F3A">
        <w:rPr>
          <w:rFonts w:ascii="Times New Roman" w:hAnsi="Times New Roman" w:cs="Times New Roman"/>
          <w:sz w:val="25"/>
          <w:szCs w:val="25"/>
        </w:rPr>
        <w:t xml:space="preserve"> </w:t>
      </w:r>
      <w:r w:rsidR="00D50782">
        <w:rPr>
          <w:rFonts w:ascii="Times New Roman" w:hAnsi="Times New Roman" w:cs="Times New Roman"/>
          <w:sz w:val="25"/>
          <w:szCs w:val="25"/>
        </w:rPr>
        <w:t xml:space="preserve">create URL Filtering Policies </w:t>
      </w:r>
      <w:r w:rsidR="00844448">
        <w:rPr>
          <w:rFonts w:ascii="Times New Roman" w:hAnsi="Times New Roman" w:cs="Times New Roman"/>
          <w:sz w:val="25"/>
          <w:szCs w:val="25"/>
        </w:rPr>
        <w:t>to deny access to a specified site category.</w:t>
      </w:r>
      <w:r w:rsidR="00877145">
        <w:rPr>
          <w:rFonts w:ascii="Times New Roman" w:hAnsi="Times New Roman" w:cs="Times New Roman"/>
          <w:sz w:val="25"/>
          <w:szCs w:val="25"/>
        </w:rPr>
        <w:t xml:space="preserve"> Afterwards, </w:t>
      </w:r>
      <w:r w:rsidR="00D54593">
        <w:rPr>
          <w:rFonts w:ascii="Times New Roman" w:hAnsi="Times New Roman" w:cs="Times New Roman"/>
          <w:sz w:val="25"/>
          <w:szCs w:val="25"/>
        </w:rPr>
        <w:t>Admin Override</w:t>
      </w:r>
      <w:r w:rsidR="00014F6E">
        <w:rPr>
          <w:rFonts w:ascii="Times New Roman" w:hAnsi="Times New Roman" w:cs="Times New Roman"/>
          <w:sz w:val="25"/>
          <w:szCs w:val="25"/>
        </w:rPr>
        <w:t xml:space="preserve"> </w:t>
      </w:r>
      <w:r w:rsidR="008E63F2">
        <w:rPr>
          <w:rFonts w:ascii="Times New Roman" w:hAnsi="Times New Roman" w:cs="Times New Roman"/>
          <w:sz w:val="25"/>
          <w:szCs w:val="25"/>
        </w:rPr>
        <w:t>must be</w:t>
      </w:r>
      <w:r w:rsidR="00014F6E">
        <w:rPr>
          <w:rFonts w:ascii="Times New Roman" w:hAnsi="Times New Roman" w:cs="Times New Roman"/>
          <w:sz w:val="25"/>
          <w:szCs w:val="25"/>
        </w:rPr>
        <w:t xml:space="preserve"> configured to allow access to those denied categories if </w:t>
      </w:r>
      <w:r w:rsidR="001468BB">
        <w:rPr>
          <w:rFonts w:ascii="Times New Roman" w:hAnsi="Times New Roman" w:cs="Times New Roman"/>
          <w:sz w:val="25"/>
          <w:szCs w:val="25"/>
        </w:rPr>
        <w:t xml:space="preserve">a </w:t>
      </w:r>
      <w:r w:rsidR="00672717">
        <w:rPr>
          <w:rFonts w:ascii="Times New Roman" w:hAnsi="Times New Roman" w:cs="Times New Roman"/>
          <w:sz w:val="25"/>
          <w:szCs w:val="25"/>
        </w:rPr>
        <w:t>created</w:t>
      </w:r>
      <w:r w:rsidR="00014F6E">
        <w:rPr>
          <w:rFonts w:ascii="Times New Roman" w:hAnsi="Times New Roman" w:cs="Times New Roman"/>
          <w:sz w:val="25"/>
          <w:szCs w:val="25"/>
        </w:rPr>
        <w:t xml:space="preserve"> password </w:t>
      </w:r>
      <w:r w:rsidR="008E63F2">
        <w:rPr>
          <w:rFonts w:ascii="Times New Roman" w:hAnsi="Times New Roman" w:cs="Times New Roman"/>
          <w:sz w:val="25"/>
          <w:szCs w:val="25"/>
        </w:rPr>
        <w:t xml:space="preserve">has been correctly </w:t>
      </w:r>
      <w:r w:rsidR="001468BB">
        <w:rPr>
          <w:rFonts w:ascii="Times New Roman" w:hAnsi="Times New Roman" w:cs="Times New Roman"/>
          <w:sz w:val="25"/>
          <w:szCs w:val="25"/>
        </w:rPr>
        <w:t>entered.</w:t>
      </w:r>
    </w:p>
    <w:p w14:paraId="06138BBB" w14:textId="77777777" w:rsidR="001203E6" w:rsidRPr="008A0704" w:rsidRDefault="001203E6" w:rsidP="001203E6">
      <w:pPr>
        <w:tabs>
          <w:tab w:val="left" w:pos="277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0704">
        <w:rPr>
          <w:rFonts w:ascii="Times New Roman" w:hAnsi="Times New Roman" w:cs="Times New Roman"/>
          <w:b/>
          <w:bCs/>
          <w:sz w:val="28"/>
          <w:szCs w:val="28"/>
        </w:rPr>
        <w:t>Background Information</w:t>
      </w:r>
    </w:p>
    <w:p w14:paraId="26B5925D" w14:textId="4ED19D63" w:rsidR="00BF1B78" w:rsidRPr="00F94513" w:rsidRDefault="0003417E" w:rsidP="00D50782">
      <w:pPr>
        <w:tabs>
          <w:tab w:val="left" w:pos="2770"/>
        </w:tabs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C36925">
        <w:rPr>
          <w:rFonts w:ascii="Times New Roman" w:hAnsi="Times New Roman" w:cs="Times New Roman"/>
          <w:sz w:val="25"/>
          <w:szCs w:val="25"/>
        </w:rPr>
        <w:t xml:space="preserve">URL filtering is a fundamental and powerful tool on firewalls. It </w:t>
      </w:r>
      <w:r w:rsidR="00FF48FC">
        <w:rPr>
          <w:rFonts w:ascii="Times New Roman" w:hAnsi="Times New Roman" w:cs="Times New Roman"/>
          <w:sz w:val="25"/>
          <w:szCs w:val="25"/>
        </w:rPr>
        <w:t xml:space="preserve">allows the ability to monitor and </w:t>
      </w:r>
      <w:r w:rsidR="00DF4B09">
        <w:rPr>
          <w:rFonts w:ascii="Times New Roman" w:hAnsi="Times New Roman" w:cs="Times New Roman"/>
          <w:sz w:val="25"/>
          <w:szCs w:val="25"/>
        </w:rPr>
        <w:t>restrict sites users can access</w:t>
      </w:r>
      <w:r w:rsidR="001F6404">
        <w:rPr>
          <w:rFonts w:ascii="Times New Roman" w:hAnsi="Times New Roman" w:cs="Times New Roman"/>
          <w:sz w:val="25"/>
          <w:szCs w:val="25"/>
        </w:rPr>
        <w:t xml:space="preserve">, either through specified URLs or through whole categories. </w:t>
      </w:r>
      <w:r w:rsidR="00BF1B78">
        <w:rPr>
          <w:rFonts w:ascii="Times New Roman" w:hAnsi="Times New Roman" w:cs="Times New Roman"/>
          <w:sz w:val="25"/>
          <w:szCs w:val="25"/>
        </w:rPr>
        <w:t xml:space="preserve">Categories are defined by Palo Alto’s PAN-DB, </w:t>
      </w:r>
      <w:r w:rsidR="00514B55">
        <w:rPr>
          <w:rFonts w:ascii="Times New Roman" w:hAnsi="Times New Roman" w:cs="Times New Roman"/>
          <w:sz w:val="25"/>
          <w:szCs w:val="25"/>
        </w:rPr>
        <w:t xml:space="preserve">their Advanced URL Filtering URL database, </w:t>
      </w:r>
      <w:r w:rsidR="00241BAF">
        <w:rPr>
          <w:rFonts w:ascii="Times New Roman" w:hAnsi="Times New Roman" w:cs="Times New Roman"/>
          <w:sz w:val="25"/>
          <w:szCs w:val="25"/>
        </w:rPr>
        <w:t>which</w:t>
      </w:r>
      <w:r w:rsidR="007019DB">
        <w:rPr>
          <w:rFonts w:ascii="Times New Roman" w:hAnsi="Times New Roman" w:cs="Times New Roman"/>
          <w:sz w:val="25"/>
          <w:szCs w:val="25"/>
        </w:rPr>
        <w:t xml:space="preserve"> sorts sites to predefined categories </w:t>
      </w:r>
      <w:r w:rsidR="009439DB">
        <w:rPr>
          <w:rFonts w:ascii="Times New Roman" w:hAnsi="Times New Roman" w:cs="Times New Roman"/>
          <w:sz w:val="25"/>
          <w:szCs w:val="25"/>
        </w:rPr>
        <w:t xml:space="preserve">based off of </w:t>
      </w:r>
      <w:r w:rsidR="00241BAF">
        <w:rPr>
          <w:rFonts w:ascii="Times New Roman" w:hAnsi="Times New Roman" w:cs="Times New Roman"/>
          <w:sz w:val="25"/>
          <w:szCs w:val="25"/>
        </w:rPr>
        <w:t xml:space="preserve">site content, features, and safety. </w:t>
      </w:r>
      <w:r w:rsidR="00CA0F6B">
        <w:rPr>
          <w:rFonts w:ascii="Times New Roman" w:hAnsi="Times New Roman" w:cs="Times New Roman"/>
          <w:sz w:val="25"/>
          <w:szCs w:val="25"/>
        </w:rPr>
        <w:t>A user can also create their own categories called Custom Categories</w:t>
      </w:r>
      <w:r w:rsidR="001D02C8">
        <w:rPr>
          <w:rFonts w:ascii="Times New Roman" w:hAnsi="Times New Roman" w:cs="Times New Roman"/>
          <w:sz w:val="25"/>
          <w:szCs w:val="25"/>
        </w:rPr>
        <w:t>, or access categories from external Dynamic Lists</w:t>
      </w:r>
      <w:r w:rsidR="00D41BD2">
        <w:rPr>
          <w:rFonts w:ascii="Times New Roman" w:hAnsi="Times New Roman" w:cs="Times New Roman"/>
          <w:sz w:val="25"/>
          <w:szCs w:val="25"/>
        </w:rPr>
        <w:t xml:space="preserve"> (</w:t>
      </w:r>
      <w:r w:rsidR="001D02C8">
        <w:rPr>
          <w:rFonts w:ascii="Times New Roman" w:hAnsi="Times New Roman" w:cs="Times New Roman"/>
          <w:sz w:val="25"/>
          <w:szCs w:val="25"/>
        </w:rPr>
        <w:t>a text file from external servers that import IP address</w:t>
      </w:r>
      <w:r w:rsidR="00AD2740">
        <w:rPr>
          <w:rFonts w:ascii="Times New Roman" w:hAnsi="Times New Roman" w:cs="Times New Roman"/>
          <w:sz w:val="25"/>
          <w:szCs w:val="25"/>
        </w:rPr>
        <w:t>es</w:t>
      </w:r>
      <w:r w:rsidR="001D02C8">
        <w:rPr>
          <w:rFonts w:ascii="Times New Roman" w:hAnsi="Times New Roman" w:cs="Times New Roman"/>
          <w:sz w:val="25"/>
          <w:szCs w:val="25"/>
        </w:rPr>
        <w:t>, URLs, and domain</w:t>
      </w:r>
      <w:r w:rsidR="00AD2740">
        <w:rPr>
          <w:rFonts w:ascii="Times New Roman" w:hAnsi="Times New Roman" w:cs="Times New Roman"/>
          <w:sz w:val="25"/>
          <w:szCs w:val="25"/>
        </w:rPr>
        <w:t>s</w:t>
      </w:r>
      <w:r w:rsidR="00D41BD2">
        <w:rPr>
          <w:rFonts w:ascii="Times New Roman" w:hAnsi="Times New Roman" w:cs="Times New Roman"/>
          <w:sz w:val="25"/>
          <w:szCs w:val="25"/>
        </w:rPr>
        <w:t>)</w:t>
      </w:r>
      <w:r w:rsidR="00AD2740">
        <w:rPr>
          <w:rFonts w:ascii="Times New Roman" w:hAnsi="Times New Roman" w:cs="Times New Roman"/>
          <w:sz w:val="25"/>
          <w:szCs w:val="25"/>
        </w:rPr>
        <w:t>.</w:t>
      </w:r>
      <w:r w:rsidR="001D02C8">
        <w:rPr>
          <w:rFonts w:ascii="Times New Roman" w:hAnsi="Times New Roman" w:cs="Times New Roman"/>
          <w:sz w:val="25"/>
          <w:szCs w:val="25"/>
        </w:rPr>
        <w:t xml:space="preserve"> </w:t>
      </w:r>
      <w:r w:rsidR="00241BAF">
        <w:rPr>
          <w:rFonts w:ascii="Times New Roman" w:hAnsi="Times New Roman" w:cs="Times New Roman"/>
          <w:sz w:val="25"/>
          <w:szCs w:val="25"/>
        </w:rPr>
        <w:t>UR</w:t>
      </w:r>
      <w:r w:rsidR="00A8317A">
        <w:rPr>
          <w:rFonts w:ascii="Times New Roman" w:hAnsi="Times New Roman" w:cs="Times New Roman"/>
          <w:sz w:val="25"/>
          <w:szCs w:val="25"/>
        </w:rPr>
        <w:t xml:space="preserve">Ls also have risk categories, defined as High, Medium, and Low. </w:t>
      </w:r>
      <w:r w:rsidR="00BE0EC4">
        <w:rPr>
          <w:rFonts w:ascii="Times New Roman" w:hAnsi="Times New Roman" w:cs="Times New Roman"/>
          <w:sz w:val="25"/>
          <w:szCs w:val="25"/>
        </w:rPr>
        <w:t xml:space="preserve">URL categories can be tested using </w:t>
      </w:r>
      <w:r w:rsidR="00CB1A34">
        <w:rPr>
          <w:rFonts w:ascii="Times New Roman" w:hAnsi="Times New Roman" w:cs="Times New Roman"/>
          <w:sz w:val="25"/>
          <w:szCs w:val="25"/>
        </w:rPr>
        <w:t>this palo alto site:</w:t>
      </w:r>
      <w:r w:rsidR="00F9479C" w:rsidRPr="00F9479C">
        <w:t xml:space="preserve"> </w:t>
      </w:r>
      <w:hyperlink r:id="rId12" w:history="1">
        <w:r w:rsidR="00F9479C" w:rsidRPr="000A78C0">
          <w:rPr>
            <w:rStyle w:val="Hyperlink"/>
            <w:rFonts w:ascii="Times New Roman" w:hAnsi="Times New Roman" w:cs="Times New Roman"/>
            <w:sz w:val="25"/>
            <w:szCs w:val="25"/>
          </w:rPr>
          <w:t>https://urlfiltering.paloaltonetworks.com/query/</w:t>
        </w:r>
      </w:hyperlink>
      <w:r w:rsidR="0006266D">
        <w:rPr>
          <w:rFonts w:ascii="Times New Roman" w:hAnsi="Times New Roman" w:cs="Times New Roman"/>
          <w:sz w:val="25"/>
          <w:szCs w:val="25"/>
        </w:rPr>
        <w:t>.</w:t>
      </w:r>
      <w:r w:rsidR="00F9479C">
        <w:rPr>
          <w:rFonts w:ascii="Times New Roman" w:hAnsi="Times New Roman" w:cs="Times New Roman"/>
          <w:sz w:val="25"/>
          <w:szCs w:val="25"/>
        </w:rPr>
        <w:t xml:space="preserve"> </w:t>
      </w:r>
      <w:r w:rsidR="0006266D">
        <w:rPr>
          <w:rFonts w:ascii="Times New Roman" w:hAnsi="Times New Roman" w:cs="Times New Roman"/>
          <w:sz w:val="25"/>
          <w:szCs w:val="25"/>
        </w:rPr>
        <w:t xml:space="preserve"> </w:t>
      </w:r>
      <w:r w:rsidR="00CB1A34">
        <w:rPr>
          <w:rFonts w:ascii="Times New Roman" w:hAnsi="Times New Roman" w:cs="Times New Roman"/>
          <w:sz w:val="25"/>
          <w:szCs w:val="25"/>
        </w:rPr>
        <w:t xml:space="preserve"> </w:t>
      </w:r>
    </w:p>
    <w:p w14:paraId="45AEA4E6" w14:textId="195CFC17" w:rsidR="00352655" w:rsidRDefault="001B5AD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5" behindDoc="0" locked="0" layoutInCell="1" allowOverlap="1" wp14:anchorId="73797C9B" wp14:editId="1F3FC4F1">
            <wp:simplePos x="0" y="0"/>
            <wp:positionH relativeFrom="margin">
              <wp:align>center</wp:align>
            </wp:positionH>
            <wp:positionV relativeFrom="paragraph">
              <wp:posOffset>257644</wp:posOffset>
            </wp:positionV>
            <wp:extent cx="3994150" cy="2863850"/>
            <wp:effectExtent l="0" t="0" r="635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75F86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8246" behindDoc="0" locked="0" layoutInCell="1" allowOverlap="1" wp14:anchorId="6417DE0D" wp14:editId="00693A28">
                <wp:simplePos x="0" y="0"/>
                <wp:positionH relativeFrom="margin">
                  <wp:align>center</wp:align>
                </wp:positionH>
                <wp:positionV relativeFrom="paragraph">
                  <wp:posOffset>3325606</wp:posOffset>
                </wp:positionV>
                <wp:extent cx="3993515" cy="689610"/>
                <wp:effectExtent l="0" t="0" r="26035" b="15240"/>
                <wp:wrapTopAndBottom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3515" cy="689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0384E" w14:textId="66F17661" w:rsidR="00614C1D" w:rsidRPr="00875F86" w:rsidRDefault="002661EA" w:rsidP="00614C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Palo Alto’s order of priority for comparing a website’s URL category to </w:t>
                            </w:r>
                            <w:r w:rsidR="003526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entries in Custom Categories, then External Dynamic Lists, </w:t>
                            </w:r>
                            <w:r w:rsidR="00AE0E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and lasty the default</w:t>
                            </w:r>
                            <w:r w:rsidR="003526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predefined categories.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17DE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61.85pt;width:314.45pt;height:54.3pt;z-index:25165824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">
                <v:textbox>
                  <w:txbxContent>
                    <w:p w14:paraId="7080384E" w14:textId="66F17661" w:rsidR="00614C1D" w:rsidRPr="00875F86" w:rsidRDefault="002661EA" w:rsidP="00614C1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Palo Alto’s order of priority for comparing a website’s URL category to </w:t>
                      </w:r>
                      <w:r w:rsidR="003526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entries in Custom Categories, then External Dynamic Lists, </w:t>
                      </w:r>
                      <w:r w:rsidR="00AE0E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and lasty the default</w:t>
                      </w:r>
                      <w:r w:rsidR="003526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predefined categories.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52655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55C64A6" w14:textId="3233F84E" w:rsidR="00352655" w:rsidRDefault="008771E1" w:rsidP="00352655">
      <w:pPr>
        <w:tabs>
          <w:tab w:val="left" w:pos="277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7" behindDoc="0" locked="0" layoutInCell="1" allowOverlap="1" wp14:anchorId="2603E9F0" wp14:editId="10152716">
            <wp:simplePos x="0" y="0"/>
            <wp:positionH relativeFrom="page">
              <wp:align>right</wp:align>
            </wp:positionH>
            <wp:positionV relativeFrom="paragraph">
              <wp:posOffset>1317733</wp:posOffset>
            </wp:positionV>
            <wp:extent cx="7645486" cy="3045125"/>
            <wp:effectExtent l="0" t="0" r="0" b="317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86" cy="304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117D" w:rsidRPr="00875F86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8248" behindDoc="0" locked="0" layoutInCell="1" allowOverlap="1" wp14:anchorId="738D9DD1" wp14:editId="3D2529A2">
                <wp:simplePos x="0" y="0"/>
                <wp:positionH relativeFrom="margin">
                  <wp:align>center</wp:align>
                </wp:positionH>
                <wp:positionV relativeFrom="paragraph">
                  <wp:posOffset>4347234</wp:posOffset>
                </wp:positionV>
                <wp:extent cx="4554220" cy="715645"/>
                <wp:effectExtent l="0" t="0" r="17780" b="27305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4220" cy="715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933FF" w14:textId="43B18862" w:rsidR="00710480" w:rsidRDefault="00CE117D" w:rsidP="00710480">
                            <w:pPr>
                              <w:spacing w:after="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URL request</w:t>
                            </w:r>
                            <w:r w:rsidR="001F3A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pass</w:t>
                            </w:r>
                            <w:r w:rsidR="000465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es</w:t>
                            </w:r>
                            <w:r w:rsidR="001F3A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through Palo Alto’s defens</w:t>
                            </w:r>
                            <w:r w:rsidR="002D6C0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iv</w:t>
                            </w:r>
                            <w:r w:rsidR="001F3A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 services. </w:t>
                            </w:r>
                          </w:p>
                          <w:p w14:paraId="14971E78" w14:textId="01E3286B" w:rsidR="00710480" w:rsidRDefault="001F3A61" w:rsidP="00710480">
                            <w:pPr>
                              <w:spacing w:after="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On the firewall, policies and filtering </w:t>
                            </w:r>
                            <w:r w:rsidR="007104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are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enforced.</w:t>
                            </w:r>
                            <w:r w:rsidR="007104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236544A" w14:textId="2252A92C" w:rsidR="001F3A61" w:rsidRPr="00875F86" w:rsidRDefault="00710480" w:rsidP="00710480">
                            <w:pPr>
                              <w:spacing w:after="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In the PAN database, information services sort and </w:t>
                            </w:r>
                            <w:r w:rsidR="002D6C0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monitor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content.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D9DD1" id="_x0000_s1027" type="#_x0000_t202" style="position:absolute;margin-left:0;margin-top:342.3pt;width:358.6pt;height:56.35pt;z-index:2516582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">
                <v:textbox>
                  <w:txbxContent>
                    <w:p w14:paraId="68E933FF" w14:textId="43B18862" w:rsidR="00710480" w:rsidRDefault="00CE117D" w:rsidP="00710480">
                      <w:pPr>
                        <w:spacing w:after="2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URL request</w:t>
                      </w:r>
                      <w:r w:rsidR="001F3A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pass</w:t>
                      </w:r>
                      <w:r w:rsidR="000465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es</w:t>
                      </w:r>
                      <w:r w:rsidR="001F3A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through Palo Alto’s defens</w:t>
                      </w:r>
                      <w:r w:rsidR="002D6C0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iv</w:t>
                      </w:r>
                      <w:r w:rsidR="001F3A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 services. </w:t>
                      </w:r>
                    </w:p>
                    <w:p w14:paraId="14971E78" w14:textId="01E3286B" w:rsidR="00710480" w:rsidRDefault="001F3A61" w:rsidP="00710480">
                      <w:pPr>
                        <w:spacing w:after="2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On the firewall, policies and filtering </w:t>
                      </w:r>
                      <w:r w:rsidR="007104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are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enforced.</w:t>
                      </w:r>
                      <w:r w:rsidR="007104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236544A" w14:textId="2252A92C" w:rsidR="001F3A61" w:rsidRPr="00875F86" w:rsidRDefault="00710480" w:rsidP="00710480">
                      <w:pPr>
                        <w:spacing w:after="2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In the PAN database, information services sort and </w:t>
                      </w:r>
                      <w:r w:rsidR="002D6C0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monitor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content.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52655">
        <w:rPr>
          <w:rFonts w:ascii="Times New Roman" w:hAnsi="Times New Roman" w:cs="Times New Roman"/>
          <w:sz w:val="25"/>
          <w:szCs w:val="25"/>
        </w:rPr>
        <w:t xml:space="preserve">          </w:t>
      </w:r>
      <w:r w:rsidR="00217D8B">
        <w:rPr>
          <w:rFonts w:ascii="Times New Roman" w:hAnsi="Times New Roman" w:cs="Times New Roman"/>
          <w:sz w:val="25"/>
          <w:szCs w:val="25"/>
        </w:rPr>
        <w:t>Advertised to d</w:t>
      </w:r>
      <w:r w:rsidR="009E5216">
        <w:rPr>
          <w:rFonts w:ascii="Times New Roman" w:hAnsi="Times New Roman" w:cs="Times New Roman"/>
          <w:sz w:val="25"/>
          <w:szCs w:val="25"/>
        </w:rPr>
        <w:t xml:space="preserve">efend against </w:t>
      </w:r>
      <w:r w:rsidR="00F60994">
        <w:rPr>
          <w:rFonts w:ascii="Times New Roman" w:hAnsi="Times New Roman" w:cs="Times New Roman"/>
          <w:sz w:val="25"/>
          <w:szCs w:val="25"/>
        </w:rPr>
        <w:t xml:space="preserve">threats and </w:t>
      </w:r>
      <w:r w:rsidR="00217D8B">
        <w:rPr>
          <w:rFonts w:ascii="Times New Roman" w:hAnsi="Times New Roman" w:cs="Times New Roman"/>
          <w:sz w:val="25"/>
          <w:szCs w:val="25"/>
        </w:rPr>
        <w:t xml:space="preserve">provide </w:t>
      </w:r>
      <w:r w:rsidR="00FC0513">
        <w:rPr>
          <w:rFonts w:ascii="Times New Roman" w:hAnsi="Times New Roman" w:cs="Times New Roman"/>
          <w:sz w:val="25"/>
          <w:szCs w:val="25"/>
        </w:rPr>
        <w:t xml:space="preserve">live analysis </w:t>
      </w:r>
      <w:r w:rsidR="00A55B2B">
        <w:rPr>
          <w:rFonts w:ascii="Times New Roman" w:hAnsi="Times New Roman" w:cs="Times New Roman"/>
          <w:sz w:val="25"/>
          <w:szCs w:val="25"/>
        </w:rPr>
        <w:t xml:space="preserve">within its array of </w:t>
      </w:r>
      <w:r w:rsidR="00631477">
        <w:rPr>
          <w:rFonts w:ascii="Times New Roman" w:hAnsi="Times New Roman" w:cs="Times New Roman"/>
          <w:sz w:val="25"/>
          <w:szCs w:val="25"/>
        </w:rPr>
        <w:t>applications</w:t>
      </w:r>
      <w:r w:rsidR="00A55B2B">
        <w:rPr>
          <w:rFonts w:ascii="Times New Roman" w:hAnsi="Times New Roman" w:cs="Times New Roman"/>
          <w:sz w:val="25"/>
          <w:szCs w:val="25"/>
        </w:rPr>
        <w:t xml:space="preserve"> such as Unit 42, </w:t>
      </w:r>
      <w:r w:rsidR="00631477">
        <w:rPr>
          <w:rFonts w:ascii="Times New Roman" w:hAnsi="Times New Roman" w:cs="Times New Roman"/>
          <w:sz w:val="25"/>
          <w:szCs w:val="25"/>
        </w:rPr>
        <w:t>Wildfire</w:t>
      </w:r>
      <w:r w:rsidR="00A55B2B">
        <w:rPr>
          <w:rFonts w:ascii="Times New Roman" w:hAnsi="Times New Roman" w:cs="Times New Roman"/>
          <w:sz w:val="25"/>
          <w:szCs w:val="25"/>
        </w:rPr>
        <w:t xml:space="preserve">, passive DNS, Palo Alto Networks telemetry data, </w:t>
      </w:r>
      <w:r w:rsidR="00631477">
        <w:rPr>
          <w:rFonts w:ascii="Times New Roman" w:hAnsi="Times New Roman" w:cs="Times New Roman"/>
          <w:sz w:val="25"/>
          <w:szCs w:val="25"/>
        </w:rPr>
        <w:t xml:space="preserve">and </w:t>
      </w:r>
      <w:r w:rsidR="00A55B2B">
        <w:rPr>
          <w:rFonts w:ascii="Times New Roman" w:hAnsi="Times New Roman" w:cs="Times New Roman"/>
          <w:sz w:val="25"/>
          <w:szCs w:val="25"/>
        </w:rPr>
        <w:t>Cyber Threat Alliance data,</w:t>
      </w:r>
      <w:r w:rsidR="00631477">
        <w:rPr>
          <w:rFonts w:ascii="Times New Roman" w:hAnsi="Times New Roman" w:cs="Times New Roman"/>
          <w:sz w:val="25"/>
          <w:szCs w:val="25"/>
        </w:rPr>
        <w:t xml:space="preserve"> </w:t>
      </w:r>
      <w:r w:rsidR="00CF3012">
        <w:rPr>
          <w:rFonts w:ascii="Times New Roman" w:hAnsi="Times New Roman" w:cs="Times New Roman"/>
          <w:sz w:val="25"/>
          <w:szCs w:val="25"/>
        </w:rPr>
        <w:t xml:space="preserve">it should be noted </w:t>
      </w:r>
      <w:r w:rsidR="00631477">
        <w:rPr>
          <w:rFonts w:ascii="Times New Roman" w:hAnsi="Times New Roman" w:cs="Times New Roman"/>
          <w:sz w:val="25"/>
          <w:szCs w:val="25"/>
        </w:rPr>
        <w:t xml:space="preserve">Advanced URL Filtering is a paid feature. According to its online documents at </w:t>
      </w:r>
      <w:hyperlink r:id="rId15" w:history="1">
        <w:r w:rsidR="00F9479C" w:rsidRPr="000A78C0">
          <w:rPr>
            <w:rStyle w:val="Hyperlink"/>
            <w:rFonts w:ascii="Times New Roman" w:hAnsi="Times New Roman" w:cs="Times New Roman"/>
            <w:sz w:val="25"/>
            <w:szCs w:val="25"/>
          </w:rPr>
          <w:t>https://docs.paloaltonetworks.com/pan-os/9-1/pan-os-admin/url-filtering/pan-db-categorization</w:t>
        </w:r>
      </w:hyperlink>
      <w:r w:rsidR="00631477">
        <w:rPr>
          <w:rFonts w:ascii="Times New Roman" w:hAnsi="Times New Roman" w:cs="Times New Roman"/>
          <w:sz w:val="25"/>
          <w:szCs w:val="25"/>
        </w:rPr>
        <w:t xml:space="preserve">, </w:t>
      </w:r>
      <w:r w:rsidR="00F372D6">
        <w:rPr>
          <w:rFonts w:ascii="Times New Roman" w:hAnsi="Times New Roman" w:cs="Times New Roman"/>
          <w:sz w:val="25"/>
          <w:szCs w:val="25"/>
        </w:rPr>
        <w:t xml:space="preserve">the process can be visualized </w:t>
      </w:r>
      <w:r w:rsidR="00CE117D">
        <w:rPr>
          <w:rFonts w:ascii="Times New Roman" w:hAnsi="Times New Roman" w:cs="Times New Roman"/>
          <w:sz w:val="25"/>
          <w:szCs w:val="25"/>
        </w:rPr>
        <w:t xml:space="preserve">by a firewall and database 2-segment process: </w:t>
      </w:r>
    </w:p>
    <w:p w14:paraId="63F9067D" w14:textId="23954C40" w:rsidR="004D7582" w:rsidRDefault="00046550" w:rsidP="00046550">
      <w:pPr>
        <w:tabs>
          <w:tab w:val="left" w:pos="2770"/>
        </w:tabs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        Without paid, advanced URL filtering features, simple site categories can </w:t>
      </w:r>
      <w:r w:rsidR="00267493">
        <w:rPr>
          <w:rFonts w:ascii="Times New Roman" w:hAnsi="Times New Roman" w:cs="Times New Roman"/>
          <w:sz w:val="25"/>
          <w:szCs w:val="25"/>
        </w:rPr>
        <w:t xml:space="preserve">still </w:t>
      </w:r>
      <w:r>
        <w:rPr>
          <w:rFonts w:ascii="Times New Roman" w:hAnsi="Times New Roman" w:cs="Times New Roman"/>
          <w:sz w:val="25"/>
          <w:szCs w:val="25"/>
        </w:rPr>
        <w:t>be blocked</w:t>
      </w:r>
      <w:r w:rsidR="00254866">
        <w:rPr>
          <w:rFonts w:ascii="Times New Roman" w:hAnsi="Times New Roman" w:cs="Times New Roman"/>
          <w:sz w:val="25"/>
          <w:szCs w:val="25"/>
        </w:rPr>
        <w:t xml:space="preserve"> by applying </w:t>
      </w:r>
      <w:r w:rsidR="002D6C01">
        <w:rPr>
          <w:rFonts w:ascii="Times New Roman" w:hAnsi="Times New Roman" w:cs="Times New Roman"/>
          <w:sz w:val="25"/>
          <w:szCs w:val="25"/>
        </w:rPr>
        <w:t>a</w:t>
      </w:r>
      <w:r w:rsidR="00301BF9">
        <w:rPr>
          <w:rFonts w:ascii="Times New Roman" w:hAnsi="Times New Roman" w:cs="Times New Roman"/>
          <w:sz w:val="25"/>
          <w:szCs w:val="25"/>
        </w:rPr>
        <w:t xml:space="preserve"> </w:t>
      </w:r>
      <w:r w:rsidR="00C37C2A">
        <w:rPr>
          <w:rFonts w:ascii="Times New Roman" w:hAnsi="Times New Roman" w:cs="Times New Roman"/>
          <w:sz w:val="25"/>
          <w:szCs w:val="25"/>
        </w:rPr>
        <w:t xml:space="preserve">URL filtering profile onto a Security Policy rule. </w:t>
      </w:r>
      <w:r w:rsidR="004A7996">
        <w:rPr>
          <w:rFonts w:ascii="Times New Roman" w:hAnsi="Times New Roman" w:cs="Times New Roman"/>
          <w:sz w:val="25"/>
          <w:szCs w:val="25"/>
        </w:rPr>
        <w:t>Admin Override can also still be applied for sites under</w:t>
      </w:r>
      <w:r w:rsidR="00F900FA">
        <w:rPr>
          <w:rFonts w:ascii="Times New Roman" w:hAnsi="Times New Roman" w:cs="Times New Roman"/>
          <w:sz w:val="25"/>
          <w:szCs w:val="25"/>
        </w:rPr>
        <w:t xml:space="preserve"> URL categories with</w:t>
      </w:r>
      <w:r w:rsidR="004A7996">
        <w:rPr>
          <w:rFonts w:ascii="Times New Roman" w:hAnsi="Times New Roman" w:cs="Times New Roman"/>
          <w:sz w:val="25"/>
          <w:szCs w:val="25"/>
        </w:rPr>
        <w:t xml:space="preserve"> </w:t>
      </w:r>
      <w:r w:rsidR="00F900FA">
        <w:rPr>
          <w:rFonts w:ascii="Times New Roman" w:hAnsi="Times New Roman" w:cs="Times New Roman"/>
          <w:sz w:val="25"/>
          <w:szCs w:val="25"/>
        </w:rPr>
        <w:t xml:space="preserve">the </w:t>
      </w:r>
      <w:r w:rsidR="004A7996">
        <w:rPr>
          <w:rFonts w:ascii="Times New Roman" w:hAnsi="Times New Roman" w:cs="Times New Roman"/>
          <w:sz w:val="25"/>
          <w:szCs w:val="25"/>
        </w:rPr>
        <w:t xml:space="preserve">Site Access </w:t>
      </w:r>
      <w:r w:rsidR="00F900FA">
        <w:rPr>
          <w:rFonts w:ascii="Times New Roman" w:hAnsi="Times New Roman" w:cs="Times New Roman"/>
          <w:sz w:val="25"/>
          <w:szCs w:val="25"/>
        </w:rPr>
        <w:t xml:space="preserve">option “Override” selected. </w:t>
      </w:r>
    </w:p>
    <w:p w14:paraId="17AD6023" w14:textId="35A24395" w:rsidR="00BE0EC4" w:rsidRPr="00BE0EC4" w:rsidRDefault="004D7582" w:rsidP="00046550">
      <w:pPr>
        <w:tabs>
          <w:tab w:val="left" w:pos="2770"/>
        </w:tabs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        As a reminder, Security Policy rules </w:t>
      </w:r>
      <w:r w:rsidR="0030022A">
        <w:rPr>
          <w:rFonts w:ascii="Times New Roman" w:hAnsi="Times New Roman" w:cs="Times New Roman"/>
          <w:sz w:val="25"/>
          <w:szCs w:val="25"/>
        </w:rPr>
        <w:t>are the building block of cybersecurity. Those configured rules, under certain conditions, determines whether to block or allow the session</w:t>
      </w:r>
      <w:r w:rsidR="008763AF">
        <w:rPr>
          <w:rFonts w:ascii="Times New Roman" w:hAnsi="Times New Roman" w:cs="Times New Roman"/>
          <w:sz w:val="25"/>
          <w:szCs w:val="25"/>
        </w:rPr>
        <w:t xml:space="preserve">. Applying URL filtering configuration to </w:t>
      </w:r>
      <w:r w:rsidR="0053424E">
        <w:rPr>
          <w:rFonts w:ascii="Times New Roman" w:hAnsi="Times New Roman" w:cs="Times New Roman"/>
          <w:sz w:val="25"/>
          <w:szCs w:val="25"/>
        </w:rPr>
        <w:t>the rule</w:t>
      </w:r>
      <w:r w:rsidR="008763AF">
        <w:rPr>
          <w:rFonts w:ascii="Times New Roman" w:hAnsi="Times New Roman" w:cs="Times New Roman"/>
          <w:sz w:val="25"/>
          <w:szCs w:val="25"/>
        </w:rPr>
        <w:t xml:space="preserve"> on an interface, such as one that outgoes to the internet, </w:t>
      </w:r>
      <w:r w:rsidR="00C26ADB">
        <w:rPr>
          <w:rFonts w:ascii="Times New Roman" w:hAnsi="Times New Roman" w:cs="Times New Roman"/>
          <w:sz w:val="25"/>
          <w:szCs w:val="25"/>
        </w:rPr>
        <w:t>adds a layer of depth and decision for the Security Policy</w:t>
      </w:r>
      <w:r w:rsidR="0053424E">
        <w:rPr>
          <w:rFonts w:ascii="Times New Roman" w:hAnsi="Times New Roman" w:cs="Times New Roman"/>
          <w:sz w:val="25"/>
          <w:szCs w:val="25"/>
        </w:rPr>
        <w:t>.</w:t>
      </w:r>
    </w:p>
    <w:p w14:paraId="6E1FBA27" w14:textId="77777777" w:rsidR="00C26ADB" w:rsidRDefault="00C26AD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B52D59E" w14:textId="0715E5DB" w:rsidR="001203E6" w:rsidRPr="008A0704" w:rsidRDefault="001203E6" w:rsidP="001203E6">
      <w:pPr>
        <w:tabs>
          <w:tab w:val="left" w:pos="277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0704">
        <w:rPr>
          <w:rFonts w:ascii="Times New Roman" w:hAnsi="Times New Roman" w:cs="Times New Roman"/>
          <w:b/>
          <w:bCs/>
          <w:sz w:val="28"/>
          <w:szCs w:val="28"/>
        </w:rPr>
        <w:lastRenderedPageBreak/>
        <w:t>Lab Summary</w:t>
      </w:r>
    </w:p>
    <w:p w14:paraId="198789BC" w14:textId="13E651C9" w:rsidR="00D50782" w:rsidRDefault="001203E6" w:rsidP="00FF255A">
      <w:pPr>
        <w:tabs>
          <w:tab w:val="left" w:pos="2770"/>
        </w:tabs>
        <w:rPr>
          <w:rFonts w:ascii="Times New Roman" w:hAnsi="Times New Roman" w:cs="Times New Roman"/>
          <w:sz w:val="25"/>
          <w:szCs w:val="25"/>
        </w:rPr>
      </w:pPr>
      <w:r w:rsidRPr="008A0704">
        <w:rPr>
          <w:rFonts w:ascii="Times New Roman" w:hAnsi="Times New Roman" w:cs="Times New Roman"/>
          <w:sz w:val="24"/>
          <w:szCs w:val="24"/>
        </w:rPr>
        <w:t xml:space="preserve">          </w:t>
      </w:r>
      <w:r w:rsidR="00C623CB">
        <w:rPr>
          <w:rFonts w:ascii="Times New Roman" w:hAnsi="Times New Roman" w:cs="Times New Roman"/>
          <w:sz w:val="25"/>
          <w:szCs w:val="25"/>
        </w:rPr>
        <w:t xml:space="preserve">In the same SOHO configuration setup as done in </w:t>
      </w:r>
      <w:r w:rsidR="00C623CB" w:rsidRPr="00C623CB">
        <w:rPr>
          <w:rFonts w:ascii="Times New Roman" w:hAnsi="Times New Roman" w:cs="Times New Roman"/>
          <w:i/>
          <w:iCs/>
          <w:sz w:val="25"/>
          <w:szCs w:val="25"/>
        </w:rPr>
        <w:t>Lab 2: SOHO Configuration</w:t>
      </w:r>
      <w:r w:rsidR="00C623CB">
        <w:rPr>
          <w:rFonts w:ascii="Times New Roman" w:hAnsi="Times New Roman" w:cs="Times New Roman"/>
          <w:sz w:val="25"/>
          <w:szCs w:val="25"/>
        </w:rPr>
        <w:t xml:space="preserve">, </w:t>
      </w:r>
      <w:r w:rsidR="00C32A99">
        <w:rPr>
          <w:rFonts w:ascii="Times New Roman" w:hAnsi="Times New Roman" w:cs="Times New Roman"/>
          <w:sz w:val="25"/>
          <w:szCs w:val="25"/>
        </w:rPr>
        <w:t>the LAN’s PC should have direct access to the internet through wired connection via the firewall.</w:t>
      </w:r>
      <w:r w:rsidR="00D53D09">
        <w:rPr>
          <w:rFonts w:ascii="Times New Roman" w:hAnsi="Times New Roman" w:cs="Times New Roman"/>
          <w:sz w:val="25"/>
          <w:szCs w:val="25"/>
        </w:rPr>
        <w:t xml:space="preserve"> Assuming updates and licenses are </w:t>
      </w:r>
      <w:r w:rsidR="009B6E6B">
        <w:rPr>
          <w:rFonts w:ascii="Times New Roman" w:hAnsi="Times New Roman" w:cs="Times New Roman"/>
          <w:sz w:val="25"/>
          <w:szCs w:val="25"/>
        </w:rPr>
        <w:t>complete</w:t>
      </w:r>
      <w:r w:rsidR="00AE518B">
        <w:rPr>
          <w:rFonts w:ascii="Times New Roman" w:hAnsi="Times New Roman" w:cs="Times New Roman"/>
          <w:sz w:val="25"/>
          <w:szCs w:val="25"/>
        </w:rPr>
        <w:t xml:space="preserve"> and the Management interface is reachable,</w:t>
      </w:r>
      <w:r w:rsidR="00D53D09">
        <w:rPr>
          <w:rFonts w:ascii="Times New Roman" w:hAnsi="Times New Roman" w:cs="Times New Roman"/>
          <w:sz w:val="25"/>
          <w:szCs w:val="25"/>
        </w:rPr>
        <w:t xml:space="preserve"> </w:t>
      </w:r>
      <w:r w:rsidR="00AE518B">
        <w:rPr>
          <w:rFonts w:ascii="Times New Roman" w:hAnsi="Times New Roman" w:cs="Times New Roman"/>
          <w:sz w:val="25"/>
          <w:szCs w:val="25"/>
        </w:rPr>
        <w:t>start by accessing the webGUI.</w:t>
      </w:r>
    </w:p>
    <w:p w14:paraId="45FDF0FD" w14:textId="7B0D4D53" w:rsidR="001B5AD2" w:rsidRDefault="00D00C72" w:rsidP="001B5AD2">
      <w:pPr>
        <w:tabs>
          <w:tab w:val="left" w:pos="2770"/>
        </w:tabs>
        <w:rPr>
          <w:rFonts w:ascii="Times New Roman" w:hAnsi="Times New Roman" w:cs="Times New Roman"/>
          <w:sz w:val="25"/>
          <w:szCs w:val="25"/>
        </w:rPr>
      </w:pPr>
      <w:r w:rsidRPr="00875F86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8250" behindDoc="0" locked="0" layoutInCell="1" allowOverlap="1" wp14:anchorId="57690442" wp14:editId="4183E9E4">
                <wp:simplePos x="0" y="0"/>
                <wp:positionH relativeFrom="margin">
                  <wp:align>left</wp:align>
                </wp:positionH>
                <wp:positionV relativeFrom="paragraph">
                  <wp:posOffset>4593784</wp:posOffset>
                </wp:positionV>
                <wp:extent cx="2360930" cy="492760"/>
                <wp:effectExtent l="0" t="0" r="22860" b="2159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9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E83DB" w14:textId="6DADDFD3" w:rsidR="00D00C72" w:rsidRPr="00875F86" w:rsidRDefault="00BE0EC4" w:rsidP="00D00C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 shopping website</w:t>
                            </w:r>
                            <w:r w:rsidR="001B5A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like Amazon, has been blocked by the firewall.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90442" id="_x0000_s1028" type="#_x0000_t202" style="position:absolute;margin-left:0;margin-top:361.7pt;width:185.9pt;height:38.8pt;z-index:251658250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">
                <v:textbox>
                  <w:txbxContent>
                    <w:p w14:paraId="6CDE83DB" w14:textId="6DADDFD3" w:rsidR="00D00C72" w:rsidRPr="00875F86" w:rsidRDefault="00BE0EC4" w:rsidP="00D00C7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 shopping website</w:t>
                      </w:r>
                      <w:r w:rsidR="001B5A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like Amazon, has been blocked by the firewall.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5"/>
          <w:szCs w:val="25"/>
        </w:rPr>
        <w:drawing>
          <wp:anchor distT="0" distB="0" distL="114300" distR="114300" simplePos="0" relativeHeight="251658249" behindDoc="0" locked="0" layoutInCell="1" allowOverlap="1" wp14:anchorId="73F41BC2" wp14:editId="0621AA26">
            <wp:simplePos x="0" y="0"/>
            <wp:positionH relativeFrom="margin">
              <wp:align>right</wp:align>
            </wp:positionH>
            <wp:positionV relativeFrom="paragraph">
              <wp:posOffset>1940977</wp:posOffset>
            </wp:positionV>
            <wp:extent cx="5943600" cy="3152775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165F">
        <w:rPr>
          <w:rFonts w:ascii="Times New Roman" w:hAnsi="Times New Roman" w:cs="Times New Roman"/>
          <w:sz w:val="25"/>
          <w:szCs w:val="25"/>
        </w:rPr>
        <w:t xml:space="preserve">          Under the Objects &gt; Security </w:t>
      </w:r>
      <w:r w:rsidR="00CB6EE1">
        <w:rPr>
          <w:rFonts w:ascii="Times New Roman" w:hAnsi="Times New Roman" w:cs="Times New Roman"/>
          <w:sz w:val="25"/>
          <w:szCs w:val="25"/>
        </w:rPr>
        <w:t>and URL Profiles, create a Profile</w:t>
      </w:r>
      <w:r w:rsidR="000C3705">
        <w:rPr>
          <w:rFonts w:ascii="Times New Roman" w:hAnsi="Times New Roman" w:cs="Times New Roman"/>
          <w:sz w:val="25"/>
          <w:szCs w:val="25"/>
        </w:rPr>
        <w:t xml:space="preserve"> and select the</w:t>
      </w:r>
      <w:r w:rsidR="0099662C">
        <w:rPr>
          <w:rFonts w:ascii="Times New Roman" w:hAnsi="Times New Roman" w:cs="Times New Roman"/>
          <w:sz w:val="25"/>
          <w:szCs w:val="25"/>
        </w:rPr>
        <w:t xml:space="preserve"> categories that you wish to modify. By default, all categories are allowed, so </w:t>
      </w:r>
      <w:r w:rsidR="00CF1E4B">
        <w:rPr>
          <w:rFonts w:ascii="Times New Roman" w:hAnsi="Times New Roman" w:cs="Times New Roman"/>
          <w:sz w:val="25"/>
          <w:szCs w:val="25"/>
        </w:rPr>
        <w:t>change access rules</w:t>
      </w:r>
      <w:r w:rsidR="006B1406">
        <w:rPr>
          <w:rFonts w:ascii="Times New Roman" w:hAnsi="Times New Roman" w:cs="Times New Roman"/>
          <w:sz w:val="25"/>
          <w:szCs w:val="25"/>
        </w:rPr>
        <w:t xml:space="preserve"> to target categories</w:t>
      </w:r>
      <w:r w:rsidR="00CF1E4B">
        <w:rPr>
          <w:rFonts w:ascii="Times New Roman" w:hAnsi="Times New Roman" w:cs="Times New Roman"/>
          <w:sz w:val="25"/>
          <w:szCs w:val="25"/>
        </w:rPr>
        <w:t xml:space="preserve"> to be restricted, either under </w:t>
      </w:r>
      <w:r w:rsidR="004132CA">
        <w:rPr>
          <w:rFonts w:ascii="Times New Roman" w:hAnsi="Times New Roman" w:cs="Times New Roman"/>
          <w:sz w:val="25"/>
          <w:szCs w:val="25"/>
        </w:rPr>
        <w:t xml:space="preserve">the </w:t>
      </w:r>
      <w:r w:rsidR="00CF1E4B">
        <w:rPr>
          <w:rFonts w:ascii="Times New Roman" w:hAnsi="Times New Roman" w:cs="Times New Roman"/>
          <w:sz w:val="25"/>
          <w:szCs w:val="25"/>
        </w:rPr>
        <w:t>“block” or</w:t>
      </w:r>
      <w:r w:rsidR="004132CA">
        <w:rPr>
          <w:rFonts w:ascii="Times New Roman" w:hAnsi="Times New Roman" w:cs="Times New Roman"/>
          <w:sz w:val="25"/>
          <w:szCs w:val="25"/>
        </w:rPr>
        <w:t xml:space="preserve"> the</w:t>
      </w:r>
      <w:r w:rsidR="00CF1E4B">
        <w:rPr>
          <w:rFonts w:ascii="Times New Roman" w:hAnsi="Times New Roman" w:cs="Times New Roman"/>
          <w:sz w:val="25"/>
          <w:szCs w:val="25"/>
        </w:rPr>
        <w:t xml:space="preserve"> “override” </w:t>
      </w:r>
      <w:r w:rsidR="005B4D12">
        <w:rPr>
          <w:rFonts w:ascii="Times New Roman" w:hAnsi="Times New Roman" w:cs="Times New Roman"/>
          <w:sz w:val="25"/>
          <w:szCs w:val="25"/>
        </w:rPr>
        <w:t>option.</w:t>
      </w:r>
      <w:r w:rsidR="00CD44ED">
        <w:rPr>
          <w:rFonts w:ascii="Times New Roman" w:hAnsi="Times New Roman" w:cs="Times New Roman"/>
          <w:sz w:val="25"/>
          <w:szCs w:val="25"/>
        </w:rPr>
        <w:t xml:space="preserve"> </w:t>
      </w:r>
      <w:r w:rsidR="00BE4795">
        <w:rPr>
          <w:rFonts w:ascii="Times New Roman" w:hAnsi="Times New Roman" w:cs="Times New Roman"/>
          <w:sz w:val="25"/>
          <w:szCs w:val="25"/>
        </w:rPr>
        <w:t xml:space="preserve">We first did the “block” option to test if the rule is effective, but later moved to </w:t>
      </w:r>
      <w:r w:rsidR="004132CA">
        <w:rPr>
          <w:rFonts w:ascii="Times New Roman" w:hAnsi="Times New Roman" w:cs="Times New Roman"/>
          <w:sz w:val="25"/>
          <w:szCs w:val="25"/>
        </w:rPr>
        <w:t xml:space="preserve">“override” for Admin Override configuration. Sticking with the “block” option first, save the </w:t>
      </w:r>
      <w:r w:rsidR="00B17AA9">
        <w:rPr>
          <w:rFonts w:ascii="Times New Roman" w:hAnsi="Times New Roman" w:cs="Times New Roman"/>
          <w:sz w:val="25"/>
          <w:szCs w:val="25"/>
        </w:rPr>
        <w:t xml:space="preserve">Profile and navigate to the Security Policy Rules. </w:t>
      </w:r>
      <w:r w:rsidR="00CE373F">
        <w:rPr>
          <w:rFonts w:ascii="Times New Roman" w:hAnsi="Times New Roman" w:cs="Times New Roman"/>
          <w:sz w:val="25"/>
          <w:szCs w:val="25"/>
        </w:rPr>
        <w:t>Under the internet outgoing rule</w:t>
      </w:r>
      <w:r w:rsidR="0027026D">
        <w:rPr>
          <w:rFonts w:ascii="Times New Roman" w:hAnsi="Times New Roman" w:cs="Times New Roman"/>
          <w:sz w:val="25"/>
          <w:szCs w:val="25"/>
        </w:rPr>
        <w:t xml:space="preserve"> in use</w:t>
      </w:r>
      <w:r w:rsidR="00CE373F">
        <w:rPr>
          <w:rFonts w:ascii="Times New Roman" w:hAnsi="Times New Roman" w:cs="Times New Roman"/>
          <w:sz w:val="25"/>
          <w:szCs w:val="25"/>
        </w:rPr>
        <w:t xml:space="preserve">, edit </w:t>
      </w:r>
      <w:r w:rsidR="0063288F">
        <w:rPr>
          <w:rFonts w:ascii="Times New Roman" w:hAnsi="Times New Roman" w:cs="Times New Roman"/>
          <w:sz w:val="25"/>
          <w:szCs w:val="25"/>
        </w:rPr>
        <w:t xml:space="preserve">it to use the URL profile for “URL filtering” under the Actions tab. This applies our configurations to </w:t>
      </w:r>
      <w:r w:rsidR="00D53812">
        <w:rPr>
          <w:rFonts w:ascii="Times New Roman" w:hAnsi="Times New Roman" w:cs="Times New Roman"/>
          <w:sz w:val="25"/>
          <w:szCs w:val="25"/>
        </w:rPr>
        <w:t>the Security Policy. Commit changes.</w:t>
      </w:r>
      <w:r w:rsidR="007C2735">
        <w:rPr>
          <w:rFonts w:ascii="Times New Roman" w:hAnsi="Times New Roman" w:cs="Times New Roman"/>
          <w:sz w:val="25"/>
          <w:szCs w:val="25"/>
        </w:rPr>
        <w:t xml:space="preserve"> You can now notice that shopping sites are now blocked. </w:t>
      </w:r>
    </w:p>
    <w:p w14:paraId="0662844D" w14:textId="77777777" w:rsidR="001B5AD2" w:rsidRDefault="001B5AD2" w:rsidP="001B5AD2">
      <w:pPr>
        <w:tabs>
          <w:tab w:val="left" w:pos="2770"/>
        </w:tabs>
        <w:rPr>
          <w:rFonts w:ascii="Times New Roman" w:hAnsi="Times New Roman" w:cs="Times New Roman"/>
          <w:sz w:val="25"/>
          <w:szCs w:val="25"/>
        </w:rPr>
      </w:pPr>
    </w:p>
    <w:p w14:paraId="63762932" w14:textId="6816D4FD" w:rsidR="00D50782" w:rsidRDefault="001B5AD2" w:rsidP="001B5AD2">
      <w:pPr>
        <w:tabs>
          <w:tab w:val="left" w:pos="2770"/>
        </w:tabs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        Returning to the </w:t>
      </w:r>
      <w:r w:rsidR="000E62DA">
        <w:rPr>
          <w:rFonts w:ascii="Times New Roman" w:hAnsi="Times New Roman" w:cs="Times New Roman"/>
          <w:sz w:val="25"/>
          <w:szCs w:val="25"/>
        </w:rPr>
        <w:t xml:space="preserve">URL profile configuration, change </w:t>
      </w:r>
      <w:r w:rsidR="00E12AF9">
        <w:rPr>
          <w:rFonts w:ascii="Times New Roman" w:hAnsi="Times New Roman" w:cs="Times New Roman"/>
          <w:sz w:val="25"/>
          <w:szCs w:val="25"/>
        </w:rPr>
        <w:t>Site Acc</w:t>
      </w:r>
      <w:r w:rsidR="002D102B">
        <w:rPr>
          <w:rFonts w:ascii="Times New Roman" w:hAnsi="Times New Roman" w:cs="Times New Roman"/>
          <w:sz w:val="25"/>
          <w:szCs w:val="25"/>
        </w:rPr>
        <w:t>ess</w:t>
      </w:r>
      <w:r w:rsidR="000E62DA">
        <w:rPr>
          <w:rFonts w:ascii="Times New Roman" w:hAnsi="Times New Roman" w:cs="Times New Roman"/>
          <w:sz w:val="25"/>
          <w:szCs w:val="25"/>
        </w:rPr>
        <w:t xml:space="preserve"> to “override” </w:t>
      </w:r>
      <w:r w:rsidR="00265DFB">
        <w:rPr>
          <w:rFonts w:ascii="Times New Roman" w:hAnsi="Times New Roman" w:cs="Times New Roman"/>
          <w:sz w:val="25"/>
          <w:szCs w:val="25"/>
        </w:rPr>
        <w:t>for both drop-down menus</w:t>
      </w:r>
      <w:r w:rsidR="00A87255">
        <w:rPr>
          <w:rFonts w:ascii="Times New Roman" w:hAnsi="Times New Roman" w:cs="Times New Roman"/>
          <w:sz w:val="25"/>
          <w:szCs w:val="25"/>
        </w:rPr>
        <w:t xml:space="preserve">, including the </w:t>
      </w:r>
      <w:r w:rsidR="00761251">
        <w:rPr>
          <w:rFonts w:ascii="Times New Roman" w:hAnsi="Times New Roman" w:cs="Times New Roman"/>
          <w:sz w:val="25"/>
          <w:szCs w:val="25"/>
        </w:rPr>
        <w:t>user credentials</w:t>
      </w:r>
      <w:r w:rsidR="00265DFB">
        <w:rPr>
          <w:rFonts w:ascii="Times New Roman" w:hAnsi="Times New Roman" w:cs="Times New Roman"/>
          <w:sz w:val="25"/>
          <w:szCs w:val="25"/>
        </w:rPr>
        <w:t xml:space="preserve">. </w:t>
      </w:r>
      <w:r w:rsidR="002257DB">
        <w:rPr>
          <w:rFonts w:ascii="Times New Roman" w:hAnsi="Times New Roman" w:cs="Times New Roman"/>
          <w:sz w:val="25"/>
          <w:szCs w:val="25"/>
        </w:rPr>
        <w:t xml:space="preserve">Under Setup &gt; Content-ID, </w:t>
      </w:r>
      <w:r w:rsidR="004F6863">
        <w:rPr>
          <w:rFonts w:ascii="Times New Roman" w:hAnsi="Times New Roman" w:cs="Times New Roman"/>
          <w:sz w:val="25"/>
          <w:szCs w:val="25"/>
        </w:rPr>
        <w:t>Add an Admin Override configuration, adding a password</w:t>
      </w:r>
      <w:r w:rsidR="00A87255">
        <w:rPr>
          <w:rFonts w:ascii="Times New Roman" w:hAnsi="Times New Roman" w:cs="Times New Roman"/>
          <w:sz w:val="25"/>
          <w:szCs w:val="25"/>
        </w:rPr>
        <w:t>. Select transparent, as there is no need to redirect blocked sites to another address. Commit changes. Under</w:t>
      </w:r>
      <w:r w:rsidR="009B054A">
        <w:rPr>
          <w:rFonts w:ascii="Times New Roman" w:hAnsi="Times New Roman" w:cs="Times New Roman"/>
          <w:sz w:val="25"/>
          <w:szCs w:val="25"/>
        </w:rPr>
        <w:t xml:space="preserve"> Shopping websites, it now gives an advanced options to continue </w:t>
      </w:r>
      <w:r w:rsidR="006B705A">
        <w:rPr>
          <w:rFonts w:ascii="Times New Roman" w:hAnsi="Times New Roman" w:cs="Times New Roman"/>
          <w:sz w:val="25"/>
          <w:szCs w:val="25"/>
        </w:rPr>
        <w:t xml:space="preserve">by </w:t>
      </w:r>
      <w:r w:rsidR="009B054A">
        <w:rPr>
          <w:rFonts w:ascii="Times New Roman" w:hAnsi="Times New Roman" w:cs="Times New Roman"/>
          <w:sz w:val="25"/>
          <w:szCs w:val="25"/>
        </w:rPr>
        <w:t>enter</w:t>
      </w:r>
      <w:r w:rsidR="006B705A">
        <w:rPr>
          <w:rFonts w:ascii="Times New Roman" w:hAnsi="Times New Roman" w:cs="Times New Roman"/>
          <w:sz w:val="25"/>
          <w:szCs w:val="25"/>
        </w:rPr>
        <w:t>ing</w:t>
      </w:r>
      <w:r w:rsidR="009B054A">
        <w:rPr>
          <w:rFonts w:ascii="Times New Roman" w:hAnsi="Times New Roman" w:cs="Times New Roman"/>
          <w:sz w:val="25"/>
          <w:szCs w:val="25"/>
        </w:rPr>
        <w:t xml:space="preserve"> a password. </w:t>
      </w:r>
      <w:r w:rsidR="00A07C3F">
        <w:rPr>
          <w:rFonts w:ascii="Times New Roman" w:hAnsi="Times New Roman" w:cs="Times New Roman"/>
          <w:sz w:val="25"/>
          <w:szCs w:val="25"/>
        </w:rPr>
        <w:t>If override is activate</w:t>
      </w:r>
      <w:r w:rsidR="006B705A">
        <w:rPr>
          <w:rFonts w:ascii="Times New Roman" w:hAnsi="Times New Roman" w:cs="Times New Roman"/>
          <w:sz w:val="25"/>
          <w:szCs w:val="25"/>
        </w:rPr>
        <w:t>d</w:t>
      </w:r>
      <w:r w:rsidR="00A07C3F">
        <w:rPr>
          <w:rFonts w:ascii="Times New Roman" w:hAnsi="Times New Roman" w:cs="Times New Roman"/>
          <w:sz w:val="25"/>
          <w:szCs w:val="25"/>
        </w:rPr>
        <w:t xml:space="preserve">, all sites are clear of restrictions for a set amount of time </w:t>
      </w:r>
      <w:r w:rsidR="00E02DD4">
        <w:rPr>
          <w:rFonts w:ascii="Times New Roman" w:hAnsi="Times New Roman" w:cs="Times New Roman"/>
          <w:sz w:val="25"/>
          <w:szCs w:val="25"/>
        </w:rPr>
        <w:t>(d</w:t>
      </w:r>
      <w:r w:rsidR="00A07C3F">
        <w:rPr>
          <w:rFonts w:ascii="Times New Roman" w:hAnsi="Times New Roman" w:cs="Times New Roman"/>
          <w:sz w:val="25"/>
          <w:szCs w:val="25"/>
        </w:rPr>
        <w:t xml:space="preserve">efault </w:t>
      </w:r>
      <w:r w:rsidR="00E02DD4">
        <w:rPr>
          <w:rFonts w:ascii="Times New Roman" w:hAnsi="Times New Roman" w:cs="Times New Roman"/>
          <w:sz w:val="25"/>
          <w:szCs w:val="25"/>
        </w:rPr>
        <w:t>of</w:t>
      </w:r>
      <w:r w:rsidR="00A07C3F">
        <w:rPr>
          <w:rFonts w:ascii="Times New Roman" w:hAnsi="Times New Roman" w:cs="Times New Roman"/>
          <w:sz w:val="25"/>
          <w:szCs w:val="25"/>
        </w:rPr>
        <w:t xml:space="preserve"> 15 minutes</w:t>
      </w:r>
      <w:r w:rsidR="00E02DD4">
        <w:rPr>
          <w:rFonts w:ascii="Times New Roman" w:hAnsi="Times New Roman" w:cs="Times New Roman"/>
          <w:sz w:val="25"/>
          <w:szCs w:val="25"/>
        </w:rPr>
        <w:t>)</w:t>
      </w:r>
      <w:r w:rsidR="00A07C3F">
        <w:rPr>
          <w:rFonts w:ascii="Times New Roman" w:hAnsi="Times New Roman" w:cs="Times New Roman"/>
          <w:sz w:val="25"/>
          <w:szCs w:val="25"/>
        </w:rPr>
        <w:t xml:space="preserve">. </w:t>
      </w:r>
      <w:r w:rsidR="00E22998">
        <w:rPr>
          <w:rFonts w:ascii="Times New Roman" w:hAnsi="Times New Roman" w:cs="Times New Roman"/>
          <w:sz w:val="25"/>
          <w:szCs w:val="25"/>
        </w:rPr>
        <w:t xml:space="preserve">The scope of these sites </w:t>
      </w:r>
      <w:r w:rsidR="00090EDC">
        <w:rPr>
          <w:rFonts w:ascii="Times New Roman" w:hAnsi="Times New Roman" w:cs="Times New Roman"/>
          <w:sz w:val="25"/>
          <w:szCs w:val="25"/>
        </w:rPr>
        <w:t>is</w:t>
      </w:r>
      <w:r w:rsidR="00E22998">
        <w:rPr>
          <w:rFonts w:ascii="Times New Roman" w:hAnsi="Times New Roman" w:cs="Times New Roman"/>
          <w:sz w:val="25"/>
          <w:szCs w:val="25"/>
        </w:rPr>
        <w:t xml:space="preserve"> explained under the </w:t>
      </w:r>
      <w:r w:rsidR="00E22998">
        <w:rPr>
          <w:rFonts w:ascii="Times New Roman" w:hAnsi="Times New Roman" w:cs="Times New Roman"/>
          <w:i/>
          <w:iCs/>
          <w:sz w:val="25"/>
          <w:szCs w:val="25"/>
        </w:rPr>
        <w:t>Problems</w:t>
      </w:r>
      <w:r w:rsidR="00E22998">
        <w:rPr>
          <w:rFonts w:ascii="Times New Roman" w:hAnsi="Times New Roman" w:cs="Times New Roman"/>
          <w:sz w:val="25"/>
          <w:szCs w:val="25"/>
        </w:rPr>
        <w:t xml:space="preserve"> sections. Example</w:t>
      </w:r>
      <w:r w:rsidR="00982FA6">
        <w:rPr>
          <w:rFonts w:ascii="Times New Roman" w:hAnsi="Times New Roman" w:cs="Times New Roman"/>
          <w:sz w:val="25"/>
          <w:szCs w:val="25"/>
        </w:rPr>
        <w:t xml:space="preserve"> can be seen in </w:t>
      </w:r>
      <w:r w:rsidR="00982FA6">
        <w:rPr>
          <w:rFonts w:ascii="Times New Roman" w:hAnsi="Times New Roman" w:cs="Times New Roman"/>
          <w:i/>
          <w:iCs/>
          <w:sz w:val="25"/>
          <w:szCs w:val="25"/>
        </w:rPr>
        <w:t>Configurations</w:t>
      </w:r>
      <w:r w:rsidR="00982FA6">
        <w:rPr>
          <w:rFonts w:ascii="Times New Roman" w:hAnsi="Times New Roman" w:cs="Times New Roman"/>
          <w:sz w:val="25"/>
          <w:szCs w:val="25"/>
        </w:rPr>
        <w:t xml:space="preserve"> below.</w:t>
      </w:r>
      <w:r w:rsidR="00D50782">
        <w:rPr>
          <w:rFonts w:ascii="Times New Roman" w:hAnsi="Times New Roman" w:cs="Times New Roman"/>
          <w:sz w:val="25"/>
          <w:szCs w:val="25"/>
        </w:rPr>
        <w:br w:type="page"/>
      </w:r>
    </w:p>
    <w:p w14:paraId="008B06E0" w14:textId="707DE5B3" w:rsidR="00054A39" w:rsidRDefault="0091510E" w:rsidP="00FF255A">
      <w:pPr>
        <w:tabs>
          <w:tab w:val="left" w:pos="2770"/>
        </w:tabs>
        <w:rPr>
          <w:rFonts w:ascii="Times New Roman" w:hAnsi="Times New Roman" w:cs="Times New Roman"/>
          <w:sz w:val="25"/>
          <w:szCs w:val="25"/>
        </w:rPr>
      </w:pPr>
      <w:r w:rsidRPr="00875F86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3FEAE7FD" wp14:editId="1353EF39">
                <wp:simplePos x="0" y="0"/>
                <wp:positionH relativeFrom="margin">
                  <wp:align>center</wp:align>
                </wp:positionH>
                <wp:positionV relativeFrom="paragraph">
                  <wp:posOffset>2665531</wp:posOffset>
                </wp:positionV>
                <wp:extent cx="3162300" cy="532130"/>
                <wp:effectExtent l="0" t="0" r="19050" b="2032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532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C0A4A" w14:textId="77777777" w:rsidR="001D5F94" w:rsidRPr="00875F86" w:rsidRDefault="001D5F94" w:rsidP="001D5F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Firewall has </w:t>
                            </w:r>
                            <w:r w:rsidR="005515F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</w:t>
                            </w:r>
                            <w:r w:rsidR="0091510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 Layer 3 mode to interact with internet</w:t>
                            </w:r>
                            <w:r w:rsidR="00AA51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connections to and from the PC client.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AE7FD" id="_x0000_s1029" type="#_x0000_t202" style="position:absolute;margin-left:0;margin-top:209.9pt;width:249pt;height:41.9pt;z-index:2516582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">
                <v:textbox>
                  <w:txbxContent>
                    <w:p w14:paraId="2C6C0A4A" w14:textId="77777777" w:rsidR="001D5F94" w:rsidRPr="00875F86" w:rsidRDefault="001D5F94" w:rsidP="001D5F9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Firewall has </w:t>
                      </w:r>
                      <w:r w:rsidR="005515F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</w:t>
                      </w:r>
                      <w:r w:rsidR="0091510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 Layer 3 mode to interact with internet</w:t>
                      </w:r>
                      <w:r w:rsidR="00AA51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connections to and from the PC client.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404C7">
        <w:rPr>
          <w:noProof/>
        </w:rPr>
        <w:drawing>
          <wp:anchor distT="0" distB="0" distL="114300" distR="114300" simplePos="0" relativeHeight="251658251" behindDoc="0" locked="0" layoutInCell="1" allowOverlap="1" wp14:anchorId="0466EFD4" wp14:editId="25F78C99">
            <wp:simplePos x="0" y="0"/>
            <wp:positionH relativeFrom="margin">
              <wp:posOffset>894214</wp:posOffset>
            </wp:positionH>
            <wp:positionV relativeFrom="paragraph">
              <wp:posOffset>615344</wp:posOffset>
            </wp:positionV>
            <wp:extent cx="4166235" cy="2000885"/>
            <wp:effectExtent l="0" t="0" r="571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98" b="-2162"/>
                    <a:stretch/>
                  </pic:blipFill>
                  <pic:spPr bwMode="auto">
                    <a:xfrm>
                      <a:off x="0" y="0"/>
                      <a:ext cx="4166235" cy="2000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6CCF">
        <w:rPr>
          <w:noProof/>
        </w:rPr>
        <w:drawing>
          <wp:anchor distT="0" distB="0" distL="114300" distR="114300" simplePos="0" relativeHeight="251658243" behindDoc="0" locked="0" layoutInCell="1" allowOverlap="1" wp14:anchorId="02C4AD3E" wp14:editId="6BC42C05">
            <wp:simplePos x="0" y="0"/>
            <wp:positionH relativeFrom="margin">
              <wp:align>center</wp:align>
            </wp:positionH>
            <wp:positionV relativeFrom="paragraph">
              <wp:posOffset>201936</wp:posOffset>
            </wp:positionV>
            <wp:extent cx="1981200" cy="37084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D54750" w14:textId="204BE11E" w:rsidR="004C6CCF" w:rsidRDefault="004C6CCF" w:rsidP="004C6CCF">
      <w:pPr>
        <w:tabs>
          <w:tab w:val="left" w:pos="277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E39AB0" w14:textId="7341E77B" w:rsidR="004C6CCF" w:rsidRPr="008A0704" w:rsidRDefault="003C23FC" w:rsidP="004C6CCF">
      <w:pPr>
        <w:tabs>
          <w:tab w:val="left" w:pos="277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5F86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8253" behindDoc="0" locked="0" layoutInCell="1" allowOverlap="1" wp14:anchorId="73F3D785" wp14:editId="14C1471C">
                <wp:simplePos x="0" y="0"/>
                <wp:positionH relativeFrom="margin">
                  <wp:align>center</wp:align>
                </wp:positionH>
                <wp:positionV relativeFrom="paragraph">
                  <wp:posOffset>2339550</wp:posOffset>
                </wp:positionV>
                <wp:extent cx="4387215" cy="544830"/>
                <wp:effectExtent l="0" t="0" r="13335" b="26670"/>
                <wp:wrapTopAndBottom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7215" cy="544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F79A5" w14:textId="7D59BD79" w:rsidR="00D95501" w:rsidRPr="00875F86" w:rsidRDefault="00632A4D" w:rsidP="00D955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Under Objects, navigate to Security Profiles and URL profiles. A default</w:t>
                            </w:r>
                            <w:r w:rsidR="003C23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security profile should already be configured.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3D785" id="_x0000_s1030" type="#_x0000_t202" style="position:absolute;left:0;text-align:left;margin-left:0;margin-top:184.2pt;width:345.45pt;height:42.9pt;z-index:251658253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">
                <v:textbox>
                  <w:txbxContent>
                    <w:p w14:paraId="4DAF79A5" w14:textId="7D59BD79" w:rsidR="00D95501" w:rsidRPr="00875F86" w:rsidRDefault="00632A4D" w:rsidP="00D9550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Under Objects, navigate to Security Profiles and URL profiles. A default</w:t>
                      </w:r>
                      <w:r w:rsidR="003C23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security profile should already be configured.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E2236">
        <w:rPr>
          <w:rFonts w:ascii="Times New Roman" w:hAnsi="Times New Roman" w:cs="Times New Roman"/>
          <w:noProof/>
          <w:sz w:val="25"/>
          <w:szCs w:val="25"/>
        </w:rPr>
        <w:drawing>
          <wp:anchor distT="0" distB="0" distL="114300" distR="114300" simplePos="0" relativeHeight="251658252" behindDoc="0" locked="0" layoutInCell="1" allowOverlap="1" wp14:anchorId="47DAA998" wp14:editId="244B8961">
            <wp:simplePos x="0" y="0"/>
            <wp:positionH relativeFrom="margin">
              <wp:align>right</wp:align>
            </wp:positionH>
            <wp:positionV relativeFrom="paragraph">
              <wp:posOffset>384478</wp:posOffset>
            </wp:positionV>
            <wp:extent cx="5939155" cy="1938020"/>
            <wp:effectExtent l="0" t="0" r="4445" b="508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C6CCF" w:rsidRPr="004C6C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E2236">
        <w:rPr>
          <w:rFonts w:ascii="Times New Roman" w:hAnsi="Times New Roman" w:cs="Times New Roman"/>
          <w:b/>
          <w:bCs/>
          <w:sz w:val="28"/>
          <w:szCs w:val="28"/>
        </w:rPr>
        <w:t>Configuration</w:t>
      </w:r>
    </w:p>
    <w:p w14:paraId="4A6BF6BE" w14:textId="64767997" w:rsidR="00054A39" w:rsidRDefault="00054A39">
      <w:pPr>
        <w:rPr>
          <w:rFonts w:ascii="Times New Roman" w:hAnsi="Times New Roman" w:cs="Times New Roman"/>
          <w:sz w:val="25"/>
          <w:szCs w:val="25"/>
        </w:rPr>
      </w:pPr>
    </w:p>
    <w:p w14:paraId="4B3C03A4" w14:textId="582F9595" w:rsidR="00894EE6" w:rsidRDefault="00894E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4E7FB25" w14:textId="1B2C2F52" w:rsidR="00894EE6" w:rsidRDefault="001C2BB5" w:rsidP="001203E6">
      <w:pPr>
        <w:tabs>
          <w:tab w:val="left" w:pos="277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5F86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58257" behindDoc="0" locked="0" layoutInCell="1" allowOverlap="1" wp14:anchorId="6E8C339D" wp14:editId="40DC8EEA">
                <wp:simplePos x="0" y="0"/>
                <wp:positionH relativeFrom="margin">
                  <wp:posOffset>-635</wp:posOffset>
                </wp:positionH>
                <wp:positionV relativeFrom="paragraph">
                  <wp:posOffset>7614920</wp:posOffset>
                </wp:positionV>
                <wp:extent cx="3481070" cy="532130"/>
                <wp:effectExtent l="0" t="0" r="24130" b="20320"/>
                <wp:wrapTopAndBottom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1070" cy="532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11A50" w14:textId="64025BD0" w:rsidR="001C2BB5" w:rsidRPr="00875F86" w:rsidRDefault="001C2BB5" w:rsidP="001C2B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Apply the </w:t>
                            </w:r>
                            <w:r w:rsidR="006649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profile to the security </w:t>
                            </w:r>
                            <w:r w:rsidR="003B31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policy rule 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the </w:t>
                            </w:r>
                            <w:r w:rsidR="003B31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“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URL filtering</w:t>
                            </w:r>
                            <w:r w:rsidR="003B31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B31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menu of the actions tab.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C339D" id="_x0000_s1031" type="#_x0000_t202" style="position:absolute;left:0;text-align:left;margin-left:-.05pt;margin-top:599.6pt;width:274.1pt;height:41.9pt;z-index:25165825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">
                <v:textbox>
                  <w:txbxContent>
                    <w:p w14:paraId="09211A50" w14:textId="64025BD0" w:rsidR="001C2BB5" w:rsidRPr="00875F86" w:rsidRDefault="001C2BB5" w:rsidP="001C2BB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Apply the </w:t>
                      </w:r>
                      <w:r w:rsidR="006649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profile to the security </w:t>
                      </w:r>
                      <w:r w:rsidR="003B31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policy rule at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the </w:t>
                      </w:r>
                      <w:r w:rsidR="003B31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“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URL filtering</w:t>
                      </w:r>
                      <w:r w:rsidR="003B31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3B31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menu of the actions tab.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D588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56" behindDoc="0" locked="0" layoutInCell="1" allowOverlap="1" wp14:anchorId="4788779A" wp14:editId="67C4EF66">
            <wp:simplePos x="0" y="0"/>
            <wp:positionH relativeFrom="margin">
              <wp:align>right</wp:align>
            </wp:positionH>
            <wp:positionV relativeFrom="paragraph">
              <wp:posOffset>3195623</wp:posOffset>
            </wp:positionV>
            <wp:extent cx="4136390" cy="4966970"/>
            <wp:effectExtent l="0" t="0" r="0" b="508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390" cy="496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50A5" w:rsidRPr="00875F86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8255" behindDoc="0" locked="0" layoutInCell="1" allowOverlap="1" wp14:anchorId="5B6995DD" wp14:editId="06658BF0">
                <wp:simplePos x="0" y="0"/>
                <wp:positionH relativeFrom="margin">
                  <wp:align>right</wp:align>
                </wp:positionH>
                <wp:positionV relativeFrom="paragraph">
                  <wp:posOffset>2348096</wp:posOffset>
                </wp:positionV>
                <wp:extent cx="3405505" cy="829945"/>
                <wp:effectExtent l="0" t="0" r="23495" b="27305"/>
                <wp:wrapTopAndBottom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5505" cy="829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25D981" w14:textId="00261986" w:rsidR="0091510E" w:rsidRPr="00875F86" w:rsidRDefault="00AA515E" w:rsidP="009151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Create a profile that blocks targeted categories. </w:t>
                            </w:r>
                            <w:r w:rsidR="007E15B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Only the “shopping” category has been blocked for</w:t>
                            </w:r>
                            <w:r w:rsidR="00C250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to see the </w:t>
                            </w:r>
                            <w:r w:rsidR="0019094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specified </w:t>
                            </w:r>
                            <w:r w:rsidR="00C250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desired results. </w:t>
                            </w:r>
                            <w:r w:rsidR="0019094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This profile has been named “</w:t>
                            </w:r>
                            <w:r w:rsidR="006E68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First URL filter.”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995DD" id="_x0000_s1032" type="#_x0000_t202" style="position:absolute;left:0;text-align:left;margin-left:216.95pt;margin-top:184.9pt;width:268.15pt;height:65.35pt;z-index:251658255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">
                <v:textbox>
                  <w:txbxContent>
                    <w:p w14:paraId="0A25D981" w14:textId="00261986" w:rsidR="0091510E" w:rsidRPr="00875F86" w:rsidRDefault="00AA515E" w:rsidP="0091510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Create a profile that blocks targeted categories. </w:t>
                      </w:r>
                      <w:r w:rsidR="007E15B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Only the “shopping” category has been blocked for</w:t>
                      </w:r>
                      <w:r w:rsidR="00C250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to see the </w:t>
                      </w:r>
                      <w:r w:rsidR="0019094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specified </w:t>
                      </w:r>
                      <w:r w:rsidR="00C250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desired results. </w:t>
                      </w:r>
                      <w:r w:rsidR="0019094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This profile has been named “</w:t>
                      </w:r>
                      <w:r w:rsidR="006E68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First URL filter.”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26559">
        <w:rPr>
          <w:rFonts w:ascii="Times New Roman" w:hAnsi="Times New Roman" w:cs="Times New Roman"/>
          <w:noProof/>
          <w:sz w:val="25"/>
          <w:szCs w:val="25"/>
        </w:rPr>
        <w:drawing>
          <wp:anchor distT="0" distB="0" distL="114300" distR="114300" simplePos="0" relativeHeight="251658254" behindDoc="0" locked="0" layoutInCell="1" allowOverlap="1" wp14:anchorId="3FA94088" wp14:editId="1FF96EF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344160" cy="2348865"/>
            <wp:effectExtent l="0" t="0" r="889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23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7F681B" w14:textId="1DCE34F5" w:rsidR="00894EE6" w:rsidRDefault="003025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5F86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0309" behindDoc="0" locked="0" layoutInCell="1" allowOverlap="1" wp14:anchorId="4D487E45" wp14:editId="2E61C278">
                <wp:simplePos x="0" y="0"/>
                <wp:positionH relativeFrom="margin">
                  <wp:align>center</wp:align>
                </wp:positionH>
                <wp:positionV relativeFrom="paragraph">
                  <wp:posOffset>7109156</wp:posOffset>
                </wp:positionV>
                <wp:extent cx="2655570" cy="508635"/>
                <wp:effectExtent l="0" t="0" r="11430" b="24765"/>
                <wp:wrapTopAndBottom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5570" cy="50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F4419" w14:textId="42F93312" w:rsidR="003025A4" w:rsidRPr="00875F86" w:rsidRDefault="003025A4" w:rsidP="003025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Other site categories, like “educational” </w:t>
                            </w:r>
                            <w:r w:rsidR="00D04E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are still allowed access.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87E45" id="_x0000_s1033" type="#_x0000_t202" style="position:absolute;margin-left:0;margin-top:559.8pt;width:209.1pt;height:40.05pt;z-index:251660309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">
                <v:textbox>
                  <w:txbxContent>
                    <w:p w14:paraId="031F4419" w14:textId="42F93312" w:rsidR="003025A4" w:rsidRPr="00875F86" w:rsidRDefault="003025A4" w:rsidP="003025A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Other site categories, like “educational” </w:t>
                      </w:r>
                      <w:r w:rsidR="00D04E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are still allowed access.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875F86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8261" behindDoc="0" locked="0" layoutInCell="1" allowOverlap="1" wp14:anchorId="3C3ADF65" wp14:editId="19B75746">
                <wp:simplePos x="0" y="0"/>
                <wp:positionH relativeFrom="margin">
                  <wp:align>right</wp:align>
                </wp:positionH>
                <wp:positionV relativeFrom="paragraph">
                  <wp:posOffset>1947683</wp:posOffset>
                </wp:positionV>
                <wp:extent cx="2496185" cy="508635"/>
                <wp:effectExtent l="0" t="0" r="18415" b="24765"/>
                <wp:wrapTopAndBottom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6185" cy="50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4CA5E" w14:textId="755FD24F" w:rsidR="00F26F72" w:rsidRPr="00875F86" w:rsidRDefault="00F26F72" w:rsidP="00F26F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After committing changes, </w:t>
                            </w:r>
                            <w:r w:rsidR="003025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shopping sites like Amazon are blocked.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ADF65" id="_x0000_s1034" type="#_x0000_t202" style="position:absolute;margin-left:145.35pt;margin-top:153.35pt;width:196.55pt;height:40.05pt;z-index:251658261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">
                <v:textbox>
                  <w:txbxContent>
                    <w:p w14:paraId="2D04CA5E" w14:textId="755FD24F" w:rsidR="00F26F72" w:rsidRPr="00875F86" w:rsidRDefault="00F26F72" w:rsidP="00F26F7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After committing changes, </w:t>
                      </w:r>
                      <w:r w:rsidR="003025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shopping sites like Amazon are blocked.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58" behindDoc="0" locked="0" layoutInCell="1" allowOverlap="1" wp14:anchorId="2F17C4E6" wp14:editId="6B07F8CC">
            <wp:simplePos x="0" y="0"/>
            <wp:positionH relativeFrom="margin">
              <wp:posOffset>528430</wp:posOffset>
            </wp:positionH>
            <wp:positionV relativeFrom="paragraph">
              <wp:posOffset>190390</wp:posOffset>
            </wp:positionV>
            <wp:extent cx="2818765" cy="2248535"/>
            <wp:effectExtent l="0" t="0" r="635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765" cy="224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7734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59" behindDoc="0" locked="0" layoutInCell="1" allowOverlap="1" wp14:anchorId="0D263848" wp14:editId="3BFC53F4">
            <wp:simplePos x="0" y="0"/>
            <wp:positionH relativeFrom="margin">
              <wp:align>right</wp:align>
            </wp:positionH>
            <wp:positionV relativeFrom="paragraph">
              <wp:posOffset>2457415</wp:posOffset>
            </wp:positionV>
            <wp:extent cx="5939155" cy="3145790"/>
            <wp:effectExtent l="0" t="0" r="4445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7734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60" behindDoc="0" locked="0" layoutInCell="1" allowOverlap="1" wp14:anchorId="28CBB1E0" wp14:editId="27C5632C">
            <wp:simplePos x="0" y="0"/>
            <wp:positionH relativeFrom="column">
              <wp:posOffset>0</wp:posOffset>
            </wp:positionH>
            <wp:positionV relativeFrom="paragraph">
              <wp:posOffset>5603240</wp:posOffset>
            </wp:positionV>
            <wp:extent cx="5981065" cy="1493520"/>
            <wp:effectExtent l="0" t="0" r="635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94EE6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B5413C6" w14:textId="2043B770" w:rsidR="00894EE6" w:rsidRDefault="007C6CC8" w:rsidP="001203E6">
      <w:pPr>
        <w:tabs>
          <w:tab w:val="left" w:pos="277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5F86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6453" behindDoc="0" locked="0" layoutInCell="1" allowOverlap="1" wp14:anchorId="55D3838F" wp14:editId="48461236">
                <wp:simplePos x="0" y="0"/>
                <wp:positionH relativeFrom="margin">
                  <wp:posOffset>4069715</wp:posOffset>
                </wp:positionH>
                <wp:positionV relativeFrom="paragraph">
                  <wp:posOffset>7283450</wp:posOffset>
                </wp:positionV>
                <wp:extent cx="2072640" cy="859155"/>
                <wp:effectExtent l="0" t="0" r="22860" b="17145"/>
                <wp:wrapTopAndBottom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640" cy="859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4174A" w14:textId="3823AEE8" w:rsidR="00CF2E6B" w:rsidRPr="00875F86" w:rsidRDefault="00472ADD" w:rsidP="00CF2E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Shopping sites</w:t>
                            </w:r>
                            <w:r w:rsidR="00CF2E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are </w:t>
                            </w:r>
                            <w:r w:rsidR="007C6C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blocked but</w:t>
                            </w:r>
                            <w:r w:rsidR="007042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allow an “advanced action.”</w:t>
                            </w:r>
                            <w:r w:rsidR="007C6C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Craigslist was attempted to be accessed here.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3838F" id="_x0000_s1035" type="#_x0000_t202" style="position:absolute;left:0;text-align:left;margin-left:320.45pt;margin-top:573.5pt;width:163.2pt;height:67.65pt;z-index:25166645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">
                <v:textbox>
                  <w:txbxContent>
                    <w:p w14:paraId="3914174A" w14:textId="3823AEE8" w:rsidR="00CF2E6B" w:rsidRPr="00875F86" w:rsidRDefault="00472ADD" w:rsidP="00CF2E6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Shopping sites</w:t>
                      </w:r>
                      <w:r w:rsidR="00CF2E6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are </w:t>
                      </w:r>
                      <w:r w:rsidR="007C6C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blocked but</w:t>
                      </w:r>
                      <w:r w:rsidR="007042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allow an “advanced action.”</w:t>
                      </w:r>
                      <w:r w:rsidR="007C6C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Craigslist was attempted to be accessed here.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042D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4405" behindDoc="0" locked="0" layoutInCell="1" allowOverlap="1" wp14:anchorId="053FF7D6" wp14:editId="680007DA">
            <wp:simplePos x="0" y="0"/>
            <wp:positionH relativeFrom="margin">
              <wp:posOffset>-159385</wp:posOffset>
            </wp:positionH>
            <wp:positionV relativeFrom="paragraph">
              <wp:posOffset>5175885</wp:posOffset>
            </wp:positionV>
            <wp:extent cx="4229735" cy="2965450"/>
            <wp:effectExtent l="0" t="0" r="0" b="635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35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18CF" w:rsidRPr="00875F86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81" behindDoc="0" locked="0" layoutInCell="1" allowOverlap="1" wp14:anchorId="2C98F069" wp14:editId="5BE5A756">
                <wp:simplePos x="0" y="0"/>
                <wp:positionH relativeFrom="margin">
                  <wp:align>center</wp:align>
                </wp:positionH>
                <wp:positionV relativeFrom="paragraph">
                  <wp:posOffset>4438650</wp:posOffset>
                </wp:positionV>
                <wp:extent cx="5295900" cy="704850"/>
                <wp:effectExtent l="0" t="0" r="19050" b="19050"/>
                <wp:wrapTopAndBottom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2C734" w14:textId="4DFC0012" w:rsidR="006048EC" w:rsidRPr="00875F86" w:rsidRDefault="00704361" w:rsidP="006048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After changing the </w:t>
                            </w:r>
                            <w:r w:rsidR="005137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site access and user credential submission to “Override,” move to URL Admin Override</w:t>
                            </w:r>
                            <w:r w:rsidR="002218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under Setup &gt; Content-</w:t>
                            </w:r>
                            <w:r w:rsidR="005137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ID and </w:t>
                            </w:r>
                            <w:r w:rsidR="002218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configure an </w:t>
                            </w:r>
                            <w:r w:rsidR="005137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Override password. Select Transparent mode. We should not redirect to any other address.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8F069" id="_x0000_s1036" type="#_x0000_t202" style="position:absolute;left:0;text-align:left;margin-left:0;margin-top:349.5pt;width:417pt;height:55.5pt;z-index:251663381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">
                <v:textbox>
                  <w:txbxContent>
                    <w:p w14:paraId="5E12C734" w14:textId="4DFC0012" w:rsidR="006048EC" w:rsidRPr="00875F86" w:rsidRDefault="00704361" w:rsidP="006048E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After changing the </w:t>
                      </w:r>
                      <w:r w:rsidR="005137F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site access and user credential submission to “Override,” move to URL Admin Override</w:t>
                      </w:r>
                      <w:r w:rsidR="002218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under Setup &gt; Content-</w:t>
                      </w:r>
                      <w:r w:rsidR="005137F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ID and </w:t>
                      </w:r>
                      <w:r w:rsidR="002218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configure an </w:t>
                      </w:r>
                      <w:r w:rsidR="005137F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Override password. Select Transparent mode. We should not redirect to any other address.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048E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1333" behindDoc="0" locked="0" layoutInCell="1" allowOverlap="1" wp14:anchorId="2E2E4CCD" wp14:editId="43137F98">
            <wp:simplePos x="0" y="0"/>
            <wp:positionH relativeFrom="margin">
              <wp:align>right</wp:align>
            </wp:positionH>
            <wp:positionV relativeFrom="paragraph">
              <wp:posOffset>100</wp:posOffset>
            </wp:positionV>
            <wp:extent cx="5939790" cy="4468495"/>
            <wp:effectExtent l="0" t="0" r="3810" b="8255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6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54020D" w14:textId="20471CE6" w:rsidR="00894EE6" w:rsidRDefault="007042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5F86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2597" behindDoc="0" locked="0" layoutInCell="1" allowOverlap="1" wp14:anchorId="632C5D3F" wp14:editId="323682D2">
                <wp:simplePos x="0" y="0"/>
                <wp:positionH relativeFrom="margin">
                  <wp:align>right</wp:align>
                </wp:positionH>
                <wp:positionV relativeFrom="paragraph">
                  <wp:posOffset>7634521</wp:posOffset>
                </wp:positionV>
                <wp:extent cx="2496185" cy="508635"/>
                <wp:effectExtent l="0" t="0" r="18415" b="24765"/>
                <wp:wrapTopAndBottom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6185" cy="50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A3248" w14:textId="3F6BFA47" w:rsidR="007042D6" w:rsidRPr="00875F86" w:rsidRDefault="007042D6" w:rsidP="007042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It will ask for admin override password. Enter it here.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C5D3F" id="_x0000_s1037" type="#_x0000_t202" style="position:absolute;margin-left:145.35pt;margin-top:601.15pt;width:196.55pt;height:40.05pt;z-index:251672597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">
                <v:textbox>
                  <w:txbxContent>
                    <w:p w14:paraId="7CFA3248" w14:textId="3F6BFA47" w:rsidR="007042D6" w:rsidRPr="00875F86" w:rsidRDefault="007042D6" w:rsidP="007042D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It will ask for admin override password. Enter it here.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0549" behindDoc="0" locked="0" layoutInCell="1" allowOverlap="1" wp14:anchorId="71E293FD" wp14:editId="1E56A4BA">
            <wp:simplePos x="0" y="0"/>
            <wp:positionH relativeFrom="margin">
              <wp:align>left</wp:align>
            </wp:positionH>
            <wp:positionV relativeFrom="paragraph">
              <wp:posOffset>4870450</wp:posOffset>
            </wp:positionV>
            <wp:extent cx="3726180" cy="3293110"/>
            <wp:effectExtent l="0" t="0" r="7620" b="254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329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5F86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25" behindDoc="0" locked="0" layoutInCell="1" allowOverlap="1" wp14:anchorId="05583A71" wp14:editId="48CC3FA6">
                <wp:simplePos x="0" y="0"/>
                <wp:positionH relativeFrom="margin">
                  <wp:posOffset>-431525</wp:posOffset>
                </wp:positionH>
                <wp:positionV relativeFrom="paragraph">
                  <wp:posOffset>3846722</wp:posOffset>
                </wp:positionV>
                <wp:extent cx="1555750" cy="836295"/>
                <wp:effectExtent l="0" t="0" r="25400" b="20955"/>
                <wp:wrapTopAndBottom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750" cy="836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1A5F28" w14:textId="12EAEFC6" w:rsidR="007042D6" w:rsidRPr="00875F86" w:rsidRDefault="007042D6" w:rsidP="007042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The URL Override is causing this message. Accept risk and continue.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83A71" id="_x0000_s1038" type="#_x0000_t202" style="position:absolute;margin-left:-34pt;margin-top:302.9pt;width:122.5pt;height:65.85pt;z-index:25166952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">
                <v:textbox>
                  <w:txbxContent>
                    <w:p w14:paraId="041A5F28" w14:textId="12EAEFC6" w:rsidR="007042D6" w:rsidRPr="00875F86" w:rsidRDefault="007042D6" w:rsidP="007042D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The URL Override is causing this message. Accept risk and continue.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7477" behindDoc="0" locked="0" layoutInCell="1" allowOverlap="1" wp14:anchorId="0E251C8C" wp14:editId="3B077A03">
            <wp:simplePos x="0" y="0"/>
            <wp:positionH relativeFrom="margin">
              <wp:align>center</wp:align>
            </wp:positionH>
            <wp:positionV relativeFrom="paragraph">
              <wp:posOffset>467</wp:posOffset>
            </wp:positionV>
            <wp:extent cx="5089525" cy="4666615"/>
            <wp:effectExtent l="0" t="0" r="0" b="635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25" cy="466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4EE6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D41DA1E" w14:textId="36E79F03" w:rsidR="00894EE6" w:rsidRDefault="007C6CC8" w:rsidP="001203E6">
      <w:pPr>
        <w:tabs>
          <w:tab w:val="left" w:pos="277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5F86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5669" behindDoc="0" locked="0" layoutInCell="1" allowOverlap="1" wp14:anchorId="4EEC6066" wp14:editId="58A4C82C">
                <wp:simplePos x="0" y="0"/>
                <wp:positionH relativeFrom="margin">
                  <wp:align>center</wp:align>
                </wp:positionH>
                <wp:positionV relativeFrom="paragraph">
                  <wp:posOffset>5241290</wp:posOffset>
                </wp:positionV>
                <wp:extent cx="2678430" cy="520700"/>
                <wp:effectExtent l="0" t="0" r="26670" b="12700"/>
                <wp:wrapTopAndBottom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8430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F7426" w14:textId="0952D3EC" w:rsidR="00CB64F4" w:rsidRPr="00875F86" w:rsidRDefault="00CB64F4" w:rsidP="00CB64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 shopping site, like Craigslist, has been entered via Admin Override.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C6066" id="_x0000_s1039" type="#_x0000_t202" style="position:absolute;left:0;text-align:left;margin-left:0;margin-top:412.7pt;width:210.9pt;height:41pt;z-index:251675669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">
                <v:textbox>
                  <w:txbxContent>
                    <w:p w14:paraId="7AAF7426" w14:textId="0952D3EC" w:rsidR="00CB64F4" w:rsidRPr="00875F86" w:rsidRDefault="00CB64F4" w:rsidP="00CB64F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 shopping site, like Craigslist, has been entered via Admin Override.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3621" behindDoc="0" locked="0" layoutInCell="1" allowOverlap="1" wp14:anchorId="72A1534B" wp14:editId="64CFDB04">
            <wp:simplePos x="0" y="0"/>
            <wp:positionH relativeFrom="margin">
              <wp:align>right</wp:align>
            </wp:positionH>
            <wp:positionV relativeFrom="paragraph">
              <wp:posOffset>280</wp:posOffset>
            </wp:positionV>
            <wp:extent cx="5930900" cy="5241290"/>
            <wp:effectExtent l="0" t="0" r="0" b="0"/>
            <wp:wrapTopAndBottom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24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3BF60B" w14:textId="3B90BB66" w:rsidR="00894EE6" w:rsidRDefault="00894E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5CFC4CF" w14:textId="1A461FBB" w:rsidR="001203E6" w:rsidRDefault="001203E6" w:rsidP="001203E6">
      <w:pPr>
        <w:tabs>
          <w:tab w:val="left" w:pos="277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655A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Problems</w:t>
      </w:r>
    </w:p>
    <w:p w14:paraId="1D2A4BB4" w14:textId="35079681" w:rsidR="009A1F09" w:rsidRDefault="001203E6" w:rsidP="00F6672F">
      <w:pPr>
        <w:tabs>
          <w:tab w:val="left" w:pos="2770"/>
        </w:tabs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        </w:t>
      </w:r>
      <w:r w:rsidR="005C3E24">
        <w:rPr>
          <w:rFonts w:ascii="Times New Roman" w:hAnsi="Times New Roman" w:cs="Times New Roman"/>
          <w:sz w:val="25"/>
          <w:szCs w:val="25"/>
        </w:rPr>
        <w:t>The problems that we came across</w:t>
      </w:r>
      <w:r w:rsidR="00060588">
        <w:rPr>
          <w:rFonts w:ascii="Times New Roman" w:hAnsi="Times New Roman" w:cs="Times New Roman"/>
          <w:sz w:val="25"/>
          <w:szCs w:val="25"/>
        </w:rPr>
        <w:t xml:space="preserve"> had many variables, inconsistencies, and lack of </w:t>
      </w:r>
      <w:r w:rsidR="0092032C">
        <w:rPr>
          <w:rFonts w:ascii="Times New Roman" w:hAnsi="Times New Roman" w:cs="Times New Roman"/>
          <w:sz w:val="25"/>
          <w:szCs w:val="25"/>
        </w:rPr>
        <w:t>success</w:t>
      </w:r>
      <w:r w:rsidR="00060588">
        <w:rPr>
          <w:rFonts w:ascii="Times New Roman" w:hAnsi="Times New Roman" w:cs="Times New Roman"/>
          <w:sz w:val="25"/>
          <w:szCs w:val="25"/>
        </w:rPr>
        <w:t xml:space="preserve"> that blurred the solution.</w:t>
      </w:r>
      <w:r w:rsidR="00992A79">
        <w:rPr>
          <w:rFonts w:ascii="Times New Roman" w:hAnsi="Times New Roman" w:cs="Times New Roman"/>
          <w:sz w:val="25"/>
          <w:szCs w:val="25"/>
        </w:rPr>
        <w:t xml:space="preserve"> Minor problems could be quickly identified and adjuste</w:t>
      </w:r>
      <w:r w:rsidR="00F8014F">
        <w:rPr>
          <w:rFonts w:ascii="Times New Roman" w:hAnsi="Times New Roman" w:cs="Times New Roman"/>
          <w:sz w:val="25"/>
          <w:szCs w:val="25"/>
        </w:rPr>
        <w:t>d, like how</w:t>
      </w:r>
      <w:r w:rsidR="009A1F09">
        <w:rPr>
          <w:rFonts w:ascii="Times New Roman" w:hAnsi="Times New Roman" w:cs="Times New Roman"/>
          <w:sz w:val="25"/>
          <w:szCs w:val="25"/>
        </w:rPr>
        <w:t xml:space="preserve"> the URL profile applied to the internet outgoing </w:t>
      </w:r>
      <w:r w:rsidR="0018728E">
        <w:rPr>
          <w:rFonts w:ascii="Times New Roman" w:hAnsi="Times New Roman" w:cs="Times New Roman"/>
          <w:sz w:val="25"/>
          <w:szCs w:val="25"/>
        </w:rPr>
        <w:t xml:space="preserve">interface we made did not affect the internet going of the internet. </w:t>
      </w:r>
      <w:r w:rsidR="008A3ED2">
        <w:rPr>
          <w:rFonts w:ascii="Times New Roman" w:hAnsi="Times New Roman" w:cs="Times New Roman"/>
          <w:sz w:val="25"/>
          <w:szCs w:val="25"/>
        </w:rPr>
        <w:t>The simple solution was that t</w:t>
      </w:r>
      <w:r w:rsidR="0018728E">
        <w:rPr>
          <w:rFonts w:ascii="Times New Roman" w:hAnsi="Times New Roman" w:cs="Times New Roman"/>
          <w:sz w:val="25"/>
          <w:szCs w:val="25"/>
        </w:rPr>
        <w:t xml:space="preserve">he default interface created by the firewall was named “rule1,” </w:t>
      </w:r>
      <w:r w:rsidR="008A3ED2">
        <w:rPr>
          <w:rFonts w:ascii="Times New Roman" w:hAnsi="Times New Roman" w:cs="Times New Roman"/>
          <w:sz w:val="25"/>
          <w:szCs w:val="25"/>
        </w:rPr>
        <w:t xml:space="preserve">is the </w:t>
      </w:r>
      <w:r w:rsidR="0092032C">
        <w:rPr>
          <w:rFonts w:ascii="Times New Roman" w:hAnsi="Times New Roman" w:cs="Times New Roman"/>
          <w:sz w:val="25"/>
          <w:szCs w:val="25"/>
        </w:rPr>
        <w:t xml:space="preserve">outgoing interface </w:t>
      </w:r>
      <w:r w:rsidR="008A3ED2">
        <w:rPr>
          <w:rFonts w:ascii="Times New Roman" w:hAnsi="Times New Roman" w:cs="Times New Roman"/>
          <w:sz w:val="25"/>
          <w:szCs w:val="25"/>
        </w:rPr>
        <w:t xml:space="preserve">that </w:t>
      </w:r>
      <w:r w:rsidR="0092032C">
        <w:rPr>
          <w:rFonts w:ascii="Times New Roman" w:hAnsi="Times New Roman" w:cs="Times New Roman"/>
          <w:sz w:val="25"/>
          <w:szCs w:val="25"/>
        </w:rPr>
        <w:t xml:space="preserve">functioned properly. </w:t>
      </w:r>
      <w:r w:rsidR="008A3ED2">
        <w:rPr>
          <w:rFonts w:ascii="Times New Roman" w:hAnsi="Times New Roman" w:cs="Times New Roman"/>
          <w:sz w:val="25"/>
          <w:szCs w:val="25"/>
        </w:rPr>
        <w:t>Apply</w:t>
      </w:r>
      <w:r w:rsidR="0014155F">
        <w:rPr>
          <w:rFonts w:ascii="Times New Roman" w:hAnsi="Times New Roman" w:cs="Times New Roman"/>
          <w:sz w:val="25"/>
          <w:szCs w:val="25"/>
        </w:rPr>
        <w:t>ing the URL profile onto the proper outgoing interface allowed us to see the results of the filtering, and having sites blocked.</w:t>
      </w:r>
    </w:p>
    <w:p w14:paraId="48F77753" w14:textId="6584B5A1" w:rsidR="00EA2C5D" w:rsidRDefault="00E56F08" w:rsidP="00F6672F">
      <w:pPr>
        <w:tabs>
          <w:tab w:val="left" w:pos="2770"/>
        </w:tabs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noProof/>
          <w:sz w:val="25"/>
          <w:szCs w:val="25"/>
        </w:rPr>
        <w:drawing>
          <wp:anchor distT="0" distB="0" distL="114300" distR="114300" simplePos="0" relativeHeight="251676693" behindDoc="0" locked="0" layoutInCell="1" allowOverlap="1" wp14:anchorId="25AEEB6D" wp14:editId="41C60C89">
            <wp:simplePos x="0" y="0"/>
            <wp:positionH relativeFrom="margin">
              <wp:posOffset>-53439</wp:posOffset>
            </wp:positionH>
            <wp:positionV relativeFrom="paragraph">
              <wp:posOffset>2710567</wp:posOffset>
            </wp:positionV>
            <wp:extent cx="2309495" cy="3600450"/>
            <wp:effectExtent l="0" t="0" r="0" b="0"/>
            <wp:wrapTopAndBottom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49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1F09">
        <w:rPr>
          <w:rFonts w:ascii="Times New Roman" w:hAnsi="Times New Roman" w:cs="Times New Roman"/>
          <w:sz w:val="25"/>
          <w:szCs w:val="25"/>
        </w:rPr>
        <w:t xml:space="preserve">          The </w:t>
      </w:r>
      <w:r w:rsidR="00EA2C5D">
        <w:rPr>
          <w:rFonts w:ascii="Times New Roman" w:hAnsi="Times New Roman" w:cs="Times New Roman"/>
          <w:sz w:val="25"/>
          <w:szCs w:val="25"/>
        </w:rPr>
        <w:t xml:space="preserve">greatest </w:t>
      </w:r>
      <w:r w:rsidR="000B6C42">
        <w:rPr>
          <w:rFonts w:ascii="Times New Roman" w:hAnsi="Times New Roman" w:cs="Times New Roman"/>
          <w:sz w:val="25"/>
          <w:szCs w:val="25"/>
        </w:rPr>
        <w:t>issue was the assumption that Admin Override functions for the sec</w:t>
      </w:r>
      <w:r w:rsidR="0034102C">
        <w:rPr>
          <w:rFonts w:ascii="Times New Roman" w:hAnsi="Times New Roman" w:cs="Times New Roman"/>
          <w:sz w:val="25"/>
          <w:szCs w:val="25"/>
        </w:rPr>
        <w:t xml:space="preserve">ure </w:t>
      </w:r>
      <w:r w:rsidR="000B6C42">
        <w:rPr>
          <w:rFonts w:ascii="Times New Roman" w:hAnsi="Times New Roman" w:cs="Times New Roman"/>
          <w:sz w:val="25"/>
          <w:szCs w:val="25"/>
        </w:rPr>
        <w:t>HTTPS protocol</w:t>
      </w:r>
      <w:r w:rsidR="0034102C">
        <w:rPr>
          <w:rFonts w:ascii="Times New Roman" w:hAnsi="Times New Roman" w:cs="Times New Roman"/>
          <w:sz w:val="25"/>
          <w:szCs w:val="25"/>
        </w:rPr>
        <w:t xml:space="preserve"> websites. From trying </w:t>
      </w:r>
      <w:r>
        <w:rPr>
          <w:rFonts w:ascii="Times New Roman" w:hAnsi="Times New Roman" w:cs="Times New Roman"/>
          <w:sz w:val="25"/>
          <w:szCs w:val="25"/>
        </w:rPr>
        <w:t>Secure Sockets Layer/Transport Layer Security (SSL/TLS)</w:t>
      </w:r>
      <w:r w:rsidR="0034102C">
        <w:rPr>
          <w:rFonts w:ascii="Times New Roman" w:hAnsi="Times New Roman" w:cs="Times New Roman"/>
          <w:sz w:val="25"/>
          <w:szCs w:val="25"/>
        </w:rPr>
        <w:t xml:space="preserve"> certificates, </w:t>
      </w:r>
      <w:r w:rsidR="001A739B">
        <w:rPr>
          <w:rFonts w:ascii="Times New Roman" w:hAnsi="Times New Roman" w:cs="Times New Roman"/>
          <w:sz w:val="25"/>
          <w:szCs w:val="25"/>
        </w:rPr>
        <w:t xml:space="preserve">creating </w:t>
      </w:r>
      <w:r w:rsidR="0034102C">
        <w:rPr>
          <w:rFonts w:ascii="Times New Roman" w:hAnsi="Times New Roman" w:cs="Times New Roman"/>
          <w:sz w:val="25"/>
          <w:szCs w:val="25"/>
        </w:rPr>
        <w:t xml:space="preserve">self-assigned certificate hosts, </w:t>
      </w:r>
      <w:r w:rsidR="001A739B">
        <w:rPr>
          <w:rFonts w:ascii="Times New Roman" w:hAnsi="Times New Roman" w:cs="Times New Roman"/>
          <w:sz w:val="25"/>
          <w:szCs w:val="25"/>
        </w:rPr>
        <w:t xml:space="preserve">redirecting addresses, and even </w:t>
      </w:r>
      <w:r w:rsidR="00BA1E6D">
        <w:rPr>
          <w:rFonts w:ascii="Times New Roman" w:hAnsi="Times New Roman" w:cs="Times New Roman"/>
          <w:sz w:val="25"/>
          <w:szCs w:val="25"/>
        </w:rPr>
        <w:t xml:space="preserve">reducing the Admin Override timeout to minimize waiting time – nothing worked. Our </w:t>
      </w:r>
      <w:r w:rsidR="00C77825">
        <w:rPr>
          <w:rFonts w:ascii="Times New Roman" w:hAnsi="Times New Roman" w:cs="Times New Roman"/>
          <w:sz w:val="25"/>
          <w:szCs w:val="25"/>
        </w:rPr>
        <w:t xml:space="preserve">lab director and teacher </w:t>
      </w:r>
      <w:r w:rsidR="00D0773A">
        <w:rPr>
          <w:rFonts w:ascii="Times New Roman" w:hAnsi="Times New Roman" w:cs="Times New Roman"/>
          <w:sz w:val="25"/>
          <w:szCs w:val="25"/>
        </w:rPr>
        <w:t>Jeffrey</w:t>
      </w:r>
      <w:r w:rsidR="00C77825">
        <w:rPr>
          <w:rFonts w:ascii="Times New Roman" w:hAnsi="Times New Roman" w:cs="Times New Roman"/>
          <w:sz w:val="25"/>
          <w:szCs w:val="25"/>
        </w:rPr>
        <w:t xml:space="preserve"> Mason also </w:t>
      </w:r>
      <w:r w:rsidR="001007BA">
        <w:rPr>
          <w:rFonts w:ascii="Times New Roman" w:hAnsi="Times New Roman" w:cs="Times New Roman"/>
          <w:sz w:val="25"/>
          <w:szCs w:val="25"/>
        </w:rPr>
        <w:t>did</w:t>
      </w:r>
      <w:r w:rsidR="00C77825">
        <w:rPr>
          <w:rFonts w:ascii="Times New Roman" w:hAnsi="Times New Roman" w:cs="Times New Roman"/>
          <w:sz w:val="25"/>
          <w:szCs w:val="25"/>
        </w:rPr>
        <w:t xml:space="preserve"> not </w:t>
      </w:r>
      <w:r w:rsidR="001007BA">
        <w:rPr>
          <w:rFonts w:ascii="Times New Roman" w:hAnsi="Times New Roman" w:cs="Times New Roman"/>
          <w:sz w:val="25"/>
          <w:szCs w:val="25"/>
        </w:rPr>
        <w:t>recognize the unique</w:t>
      </w:r>
      <w:r w:rsidR="00060B97">
        <w:rPr>
          <w:rFonts w:ascii="Times New Roman" w:hAnsi="Times New Roman" w:cs="Times New Roman"/>
          <w:sz w:val="25"/>
          <w:szCs w:val="25"/>
        </w:rPr>
        <w:t xml:space="preserve"> attribute</w:t>
      </w:r>
      <w:r w:rsidR="00C77825">
        <w:rPr>
          <w:rFonts w:ascii="Times New Roman" w:hAnsi="Times New Roman" w:cs="Times New Roman"/>
          <w:sz w:val="25"/>
          <w:szCs w:val="25"/>
        </w:rPr>
        <w:t xml:space="preserve"> </w:t>
      </w:r>
      <w:r w:rsidR="001007BA">
        <w:rPr>
          <w:rFonts w:ascii="Times New Roman" w:hAnsi="Times New Roman" w:cs="Times New Roman"/>
          <w:sz w:val="25"/>
          <w:szCs w:val="25"/>
        </w:rPr>
        <w:t>of HTTPS</w:t>
      </w:r>
      <w:r w:rsidR="00C77825">
        <w:rPr>
          <w:rFonts w:ascii="Times New Roman" w:hAnsi="Times New Roman" w:cs="Times New Roman"/>
          <w:sz w:val="25"/>
          <w:szCs w:val="25"/>
        </w:rPr>
        <w:t xml:space="preserve"> </w:t>
      </w:r>
      <w:r w:rsidR="009325C3">
        <w:rPr>
          <w:rFonts w:ascii="Times New Roman" w:hAnsi="Times New Roman" w:cs="Times New Roman"/>
          <w:sz w:val="25"/>
          <w:szCs w:val="25"/>
        </w:rPr>
        <w:t>to reject</w:t>
      </w:r>
      <w:r w:rsidR="00C77825">
        <w:rPr>
          <w:rFonts w:ascii="Times New Roman" w:hAnsi="Times New Roman" w:cs="Times New Roman"/>
          <w:sz w:val="25"/>
          <w:szCs w:val="25"/>
        </w:rPr>
        <w:t xml:space="preserve"> Admin Override</w:t>
      </w:r>
      <w:r w:rsidR="009325C3">
        <w:rPr>
          <w:rFonts w:ascii="Times New Roman" w:hAnsi="Times New Roman" w:cs="Times New Roman"/>
          <w:sz w:val="25"/>
          <w:szCs w:val="25"/>
        </w:rPr>
        <w:t xml:space="preserve">. The firewall </w:t>
      </w:r>
      <w:r w:rsidR="00845ED0">
        <w:rPr>
          <w:rFonts w:ascii="Times New Roman" w:hAnsi="Times New Roman" w:cs="Times New Roman"/>
          <w:sz w:val="25"/>
          <w:szCs w:val="25"/>
        </w:rPr>
        <w:t xml:space="preserve">continued to </w:t>
      </w:r>
      <w:r w:rsidR="009325C3">
        <w:rPr>
          <w:rFonts w:ascii="Times New Roman" w:hAnsi="Times New Roman" w:cs="Times New Roman"/>
          <w:sz w:val="25"/>
          <w:szCs w:val="25"/>
        </w:rPr>
        <w:t>only</w:t>
      </w:r>
      <w:r w:rsidR="00D0773A">
        <w:rPr>
          <w:rFonts w:ascii="Times New Roman" w:hAnsi="Times New Roman" w:cs="Times New Roman"/>
          <w:sz w:val="25"/>
          <w:szCs w:val="25"/>
        </w:rPr>
        <w:t xml:space="preserve"> block the site. </w:t>
      </w:r>
      <w:r w:rsidR="00F53EFB">
        <w:rPr>
          <w:rFonts w:ascii="Times New Roman" w:hAnsi="Times New Roman" w:cs="Times New Roman"/>
          <w:sz w:val="25"/>
          <w:szCs w:val="25"/>
        </w:rPr>
        <w:t xml:space="preserve">Few resources </w:t>
      </w:r>
      <w:r w:rsidR="00D62444">
        <w:rPr>
          <w:rFonts w:ascii="Times New Roman" w:hAnsi="Times New Roman" w:cs="Times New Roman"/>
          <w:sz w:val="25"/>
          <w:szCs w:val="25"/>
        </w:rPr>
        <w:t>on forums and sites give insight to this</w:t>
      </w:r>
      <w:r w:rsidR="008771E1">
        <w:rPr>
          <w:rFonts w:ascii="Times New Roman" w:hAnsi="Times New Roman" w:cs="Times New Roman"/>
          <w:sz w:val="25"/>
          <w:szCs w:val="25"/>
        </w:rPr>
        <w:t xml:space="preserve"> </w:t>
      </w:r>
      <w:r w:rsidR="00D62444">
        <w:rPr>
          <w:rFonts w:ascii="Times New Roman" w:hAnsi="Times New Roman" w:cs="Times New Roman"/>
          <w:sz w:val="25"/>
          <w:szCs w:val="25"/>
        </w:rPr>
        <w:t xml:space="preserve">issue. For time </w:t>
      </w:r>
      <w:r w:rsidR="00D56765">
        <w:rPr>
          <w:rFonts w:ascii="Times New Roman" w:hAnsi="Times New Roman" w:cs="Times New Roman"/>
          <w:sz w:val="25"/>
          <w:szCs w:val="25"/>
        </w:rPr>
        <w:t>efficiency</w:t>
      </w:r>
      <w:r w:rsidR="00D62444">
        <w:rPr>
          <w:rFonts w:ascii="Times New Roman" w:hAnsi="Times New Roman" w:cs="Times New Roman"/>
          <w:sz w:val="25"/>
          <w:szCs w:val="25"/>
        </w:rPr>
        <w:t xml:space="preserve">, as long as HTTP (non-secure) sites could allow Admin Override for the site category, </w:t>
      </w:r>
      <w:r w:rsidR="00D56765">
        <w:rPr>
          <w:rFonts w:ascii="Times New Roman" w:hAnsi="Times New Roman" w:cs="Times New Roman"/>
          <w:sz w:val="25"/>
          <w:szCs w:val="25"/>
        </w:rPr>
        <w:t>the lab was considered effective and complete.</w:t>
      </w:r>
      <w:r w:rsidR="00B40E89">
        <w:rPr>
          <w:rFonts w:ascii="Times New Roman" w:hAnsi="Times New Roman" w:cs="Times New Roman"/>
          <w:sz w:val="25"/>
          <w:szCs w:val="25"/>
        </w:rPr>
        <w:t xml:space="preserve"> For documentation purposes, t</w:t>
      </w:r>
      <w:r w:rsidR="008C54FF">
        <w:rPr>
          <w:rFonts w:ascii="Times New Roman" w:hAnsi="Times New Roman" w:cs="Times New Roman"/>
          <w:sz w:val="25"/>
          <w:szCs w:val="25"/>
        </w:rPr>
        <w:t>he following is the process in SSL</w:t>
      </w:r>
      <w:r w:rsidR="00626559">
        <w:rPr>
          <w:rFonts w:ascii="Times New Roman" w:hAnsi="Times New Roman" w:cs="Times New Roman"/>
          <w:sz w:val="25"/>
          <w:szCs w:val="25"/>
        </w:rPr>
        <w:t>/TLS certificate creation</w:t>
      </w:r>
      <w:r w:rsidR="00F349E1">
        <w:rPr>
          <w:rFonts w:ascii="Times New Roman" w:hAnsi="Times New Roman" w:cs="Times New Roman"/>
          <w:sz w:val="25"/>
          <w:szCs w:val="25"/>
        </w:rPr>
        <w:t xml:space="preserve">: </w:t>
      </w:r>
      <w:hyperlink r:id="rId30" w:history="1">
        <w:r w:rsidR="00F349E1" w:rsidRPr="00210391">
          <w:rPr>
            <w:rStyle w:val="Hyperlink"/>
            <w:rFonts w:ascii="Times New Roman" w:hAnsi="Times New Roman" w:cs="Times New Roman"/>
            <w:sz w:val="25"/>
            <w:szCs w:val="25"/>
          </w:rPr>
          <w:t>docs.paloaltonetworks.com/pan-os/10-2/pan-os-admin/certificate-management/configure-an-ssltls-service-profile</w:t>
        </w:r>
      </w:hyperlink>
      <w:r w:rsidR="00F349E1">
        <w:rPr>
          <w:rFonts w:ascii="Times New Roman" w:hAnsi="Times New Roman" w:cs="Times New Roman"/>
          <w:sz w:val="25"/>
          <w:szCs w:val="25"/>
        </w:rPr>
        <w:t xml:space="preserve"> </w:t>
      </w:r>
    </w:p>
    <w:p w14:paraId="4456592D" w14:textId="7D9196C0" w:rsidR="007C6CC8" w:rsidRPr="00705DB3" w:rsidRDefault="00E56F08" w:rsidP="00F6672F">
      <w:pPr>
        <w:tabs>
          <w:tab w:val="left" w:pos="2770"/>
        </w:tabs>
        <w:rPr>
          <w:rFonts w:ascii="Times New Roman" w:hAnsi="Times New Roman" w:cs="Times New Roman"/>
          <w:sz w:val="25"/>
          <w:szCs w:val="25"/>
        </w:rPr>
      </w:pPr>
      <w:r w:rsidRPr="00875F86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8741" behindDoc="0" locked="0" layoutInCell="1" allowOverlap="1" wp14:anchorId="68B1049C" wp14:editId="38E75552">
                <wp:simplePos x="0" y="0"/>
                <wp:positionH relativeFrom="margin">
                  <wp:posOffset>2219990</wp:posOffset>
                </wp:positionH>
                <wp:positionV relativeFrom="paragraph">
                  <wp:posOffset>465455</wp:posOffset>
                </wp:positionV>
                <wp:extent cx="1845945" cy="698500"/>
                <wp:effectExtent l="0" t="0" r="20955" b="25400"/>
                <wp:wrapTopAndBottom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5945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0B9D48" w14:textId="502AD13F" w:rsidR="00F349E1" w:rsidRPr="00875F86" w:rsidRDefault="00434BCC" w:rsidP="00F349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Create a self-assigned certificate, which acts as a certificate authority.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1049C" id="_x0000_s1040" type="#_x0000_t202" style="position:absolute;margin-left:174.8pt;margin-top:36.65pt;width:145.35pt;height:55pt;z-index:25167874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">
                <v:textbox>
                  <w:txbxContent>
                    <w:p w14:paraId="6F0B9D48" w14:textId="502AD13F" w:rsidR="00F349E1" w:rsidRPr="00875F86" w:rsidRDefault="00434BCC" w:rsidP="00F349E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Create a self-assigned certificate, which acts as a certificate authority.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875F86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1813" behindDoc="0" locked="0" layoutInCell="1" allowOverlap="1" wp14:anchorId="6167FCF4" wp14:editId="2583518E">
                <wp:simplePos x="0" y="0"/>
                <wp:positionH relativeFrom="margin">
                  <wp:posOffset>2774472</wp:posOffset>
                </wp:positionH>
                <wp:positionV relativeFrom="paragraph">
                  <wp:posOffset>3228415</wp:posOffset>
                </wp:positionV>
                <wp:extent cx="1971040" cy="528320"/>
                <wp:effectExtent l="0" t="0" r="10160" b="24130"/>
                <wp:wrapTopAndBottom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040" cy="528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AA5A5" w14:textId="439DABD1" w:rsidR="006B35C3" w:rsidRPr="00875F86" w:rsidRDefault="006B35C3" w:rsidP="006B35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Afterwards, create the SSL/TLS service profile.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7FCF4" id="_x0000_s1041" type="#_x0000_t202" style="position:absolute;margin-left:218.45pt;margin-top:254.2pt;width:155.2pt;height:41.6pt;z-index:25168181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">
                <v:textbox>
                  <w:txbxContent>
                    <w:p w14:paraId="11CAA5A5" w14:textId="439DABD1" w:rsidR="006B35C3" w:rsidRPr="00875F86" w:rsidRDefault="006B35C3" w:rsidP="006B35C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Afterwards, create the SSL/TLS service profile.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Style w:val="Hyperlink"/>
          <w:rFonts w:ascii="Times New Roman" w:hAnsi="Times New Roman" w:cs="Times New Roman"/>
          <w:noProof/>
          <w:sz w:val="25"/>
          <w:szCs w:val="25"/>
        </w:rPr>
        <w:drawing>
          <wp:anchor distT="0" distB="0" distL="114300" distR="114300" simplePos="0" relativeHeight="251679765" behindDoc="0" locked="0" layoutInCell="1" allowOverlap="1" wp14:anchorId="520CBDE3" wp14:editId="465F8F6D">
            <wp:simplePos x="0" y="0"/>
            <wp:positionH relativeFrom="margin">
              <wp:align>right</wp:align>
            </wp:positionH>
            <wp:positionV relativeFrom="paragraph">
              <wp:posOffset>1907136</wp:posOffset>
            </wp:positionV>
            <wp:extent cx="2670810" cy="1685290"/>
            <wp:effectExtent l="0" t="0" r="0" b="0"/>
            <wp:wrapTopAndBottom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81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AD97BD" w14:textId="2340756C" w:rsidR="00626559" w:rsidRPr="00705DB3" w:rsidRDefault="00C21DFD" w:rsidP="00F6672F">
      <w:pPr>
        <w:tabs>
          <w:tab w:val="left" w:pos="2770"/>
        </w:tabs>
        <w:rPr>
          <w:rFonts w:ascii="Times New Roman" w:hAnsi="Times New Roman" w:cs="Times New Roman"/>
          <w:sz w:val="25"/>
          <w:szCs w:val="25"/>
        </w:rPr>
      </w:pPr>
      <w:r w:rsidRPr="00875F86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83861" behindDoc="0" locked="0" layoutInCell="1" allowOverlap="1" wp14:anchorId="2ADA21C8" wp14:editId="7AE57BFC">
                <wp:simplePos x="0" y="0"/>
                <wp:positionH relativeFrom="margin">
                  <wp:align>center</wp:align>
                </wp:positionH>
                <wp:positionV relativeFrom="paragraph">
                  <wp:posOffset>1978498</wp:posOffset>
                </wp:positionV>
                <wp:extent cx="3987165" cy="528320"/>
                <wp:effectExtent l="0" t="0" r="13335" b="24130"/>
                <wp:wrapTopAndBottom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165" cy="528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AA59B5" w14:textId="68802472" w:rsidR="003315AA" w:rsidRPr="00875F86" w:rsidRDefault="003315AA" w:rsidP="003315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Lastly, associate the </w:t>
                            </w:r>
                            <w:r w:rsidR="00C21D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profile with the Admin Override configuration. A SSL/TLS profile has been assigned.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A21C8" id="_x0000_s1042" type="#_x0000_t202" style="position:absolute;margin-left:0;margin-top:155.8pt;width:313.95pt;height:41.6pt;z-index:251683861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">
                <v:textbox>
                  <w:txbxContent>
                    <w:p w14:paraId="3AAA59B5" w14:textId="68802472" w:rsidR="003315AA" w:rsidRPr="00875F86" w:rsidRDefault="003315AA" w:rsidP="003315A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Lastly, associate the </w:t>
                      </w:r>
                      <w:r w:rsidR="00C21D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profile with the Admin Override configuration. A SSL/TLS profile has been assigned.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26559">
        <w:rPr>
          <w:rFonts w:ascii="Times New Roman" w:hAnsi="Times New Roman" w:cs="Times New Roman"/>
          <w:sz w:val="25"/>
          <w:szCs w:val="25"/>
        </w:rPr>
        <w:t xml:space="preserve">          </w:t>
      </w:r>
      <w:r w:rsidR="003315AA">
        <w:rPr>
          <w:rFonts w:ascii="Times New Roman" w:hAnsi="Times New Roman" w:cs="Times New Roman"/>
          <w:noProof/>
          <w:sz w:val="25"/>
          <w:szCs w:val="25"/>
        </w:rPr>
        <w:drawing>
          <wp:anchor distT="0" distB="0" distL="114300" distR="114300" simplePos="0" relativeHeight="251684885" behindDoc="0" locked="0" layoutInCell="1" allowOverlap="1" wp14:anchorId="0CB25646" wp14:editId="365085CD">
            <wp:simplePos x="0" y="0"/>
            <wp:positionH relativeFrom="column">
              <wp:posOffset>0</wp:posOffset>
            </wp:positionH>
            <wp:positionV relativeFrom="paragraph">
              <wp:posOffset>201930</wp:posOffset>
            </wp:positionV>
            <wp:extent cx="5932805" cy="1732915"/>
            <wp:effectExtent l="0" t="0" r="0" b="635"/>
            <wp:wrapTopAndBottom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352B2C" w14:textId="77777777" w:rsidR="00C21DFD" w:rsidRDefault="00C21DFD" w:rsidP="00C21D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6CF210" w14:textId="799AEAF8" w:rsidR="001203E6" w:rsidRDefault="001203E6" w:rsidP="00C21D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655A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112D06BD" w14:textId="00743E25" w:rsidR="003515FF" w:rsidRDefault="00C70917" w:rsidP="00222702">
      <w:pPr>
        <w:tabs>
          <w:tab w:val="left" w:pos="2770"/>
        </w:tabs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        </w:t>
      </w:r>
      <w:r w:rsidR="00D525D1">
        <w:rPr>
          <w:rFonts w:ascii="Times New Roman" w:hAnsi="Times New Roman" w:cs="Times New Roman"/>
          <w:sz w:val="25"/>
          <w:szCs w:val="25"/>
        </w:rPr>
        <w:t>URL filtering</w:t>
      </w:r>
      <w:r w:rsidR="00EF4E3E">
        <w:rPr>
          <w:rFonts w:ascii="Times New Roman" w:hAnsi="Times New Roman" w:cs="Times New Roman"/>
          <w:sz w:val="25"/>
          <w:szCs w:val="25"/>
        </w:rPr>
        <w:t xml:space="preserve"> changed my perspective on firewall usage. It gave cont</w:t>
      </w:r>
      <w:r w:rsidR="00314C9F">
        <w:rPr>
          <w:rFonts w:ascii="Times New Roman" w:hAnsi="Times New Roman" w:cs="Times New Roman"/>
          <w:sz w:val="25"/>
          <w:szCs w:val="25"/>
        </w:rPr>
        <w:t>rol and direct manipulation of websites</w:t>
      </w:r>
      <w:r w:rsidR="00A2486B">
        <w:rPr>
          <w:rFonts w:ascii="Times New Roman" w:hAnsi="Times New Roman" w:cs="Times New Roman"/>
          <w:sz w:val="25"/>
          <w:szCs w:val="25"/>
        </w:rPr>
        <w:t xml:space="preserve"> on an internet browser</w:t>
      </w:r>
      <w:r w:rsidR="00314C9F">
        <w:rPr>
          <w:rFonts w:ascii="Times New Roman" w:hAnsi="Times New Roman" w:cs="Times New Roman"/>
          <w:sz w:val="25"/>
          <w:szCs w:val="25"/>
        </w:rPr>
        <w:t xml:space="preserve">, which has never been interacted with in any </w:t>
      </w:r>
      <w:r w:rsidR="00A2486B">
        <w:rPr>
          <w:rFonts w:ascii="Times New Roman" w:hAnsi="Times New Roman" w:cs="Times New Roman"/>
          <w:sz w:val="25"/>
          <w:szCs w:val="25"/>
        </w:rPr>
        <w:t xml:space="preserve">of the </w:t>
      </w:r>
      <w:r w:rsidR="00314C9F">
        <w:rPr>
          <w:rFonts w:ascii="Times New Roman" w:hAnsi="Times New Roman" w:cs="Times New Roman"/>
          <w:sz w:val="25"/>
          <w:szCs w:val="25"/>
        </w:rPr>
        <w:t>prior lab</w:t>
      </w:r>
      <w:r w:rsidR="00A2486B">
        <w:rPr>
          <w:rFonts w:ascii="Times New Roman" w:hAnsi="Times New Roman" w:cs="Times New Roman"/>
          <w:sz w:val="25"/>
          <w:szCs w:val="25"/>
        </w:rPr>
        <w:t>s</w:t>
      </w:r>
      <w:r w:rsidR="00314C9F">
        <w:rPr>
          <w:rFonts w:ascii="Times New Roman" w:hAnsi="Times New Roman" w:cs="Times New Roman"/>
          <w:sz w:val="25"/>
          <w:szCs w:val="25"/>
        </w:rPr>
        <w:t xml:space="preserve">. </w:t>
      </w:r>
      <w:r w:rsidR="006B332D">
        <w:rPr>
          <w:rFonts w:ascii="Times New Roman" w:hAnsi="Times New Roman" w:cs="Times New Roman"/>
          <w:sz w:val="25"/>
          <w:szCs w:val="25"/>
        </w:rPr>
        <w:t xml:space="preserve">Giving a sense of Palo Alto’s </w:t>
      </w:r>
      <w:r w:rsidR="005428D9">
        <w:rPr>
          <w:rFonts w:ascii="Times New Roman" w:hAnsi="Times New Roman" w:cs="Times New Roman"/>
          <w:sz w:val="25"/>
          <w:szCs w:val="25"/>
        </w:rPr>
        <w:t xml:space="preserve">industry use and ability, URL filtering was a great opportunity and feature to explore. I wish further research can be done on </w:t>
      </w:r>
      <w:r w:rsidR="000E41F5">
        <w:rPr>
          <w:rFonts w:ascii="Times New Roman" w:hAnsi="Times New Roman" w:cs="Times New Roman"/>
          <w:sz w:val="25"/>
          <w:szCs w:val="25"/>
        </w:rPr>
        <w:t>under-recognized aspects like SLL/TLS profiles and self-assigned certificates</w:t>
      </w:r>
      <w:r w:rsidR="00C40F55">
        <w:rPr>
          <w:rFonts w:ascii="Times New Roman" w:hAnsi="Times New Roman" w:cs="Times New Roman"/>
          <w:sz w:val="25"/>
          <w:szCs w:val="25"/>
        </w:rPr>
        <w:t>, to give explanation and detail to why HTTPS sites can be blocked yet do not allow Override.</w:t>
      </w:r>
    </w:p>
    <w:p w14:paraId="145B9DCD" w14:textId="1CDD5BF3" w:rsidR="003515FF" w:rsidRDefault="003515FF" w:rsidP="00222702">
      <w:pPr>
        <w:tabs>
          <w:tab w:val="left" w:pos="2770"/>
        </w:tabs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</w:t>
      </w:r>
    </w:p>
    <w:p w14:paraId="2CBB655E" w14:textId="064E2844" w:rsidR="003515FF" w:rsidRPr="00222702" w:rsidRDefault="003515FF" w:rsidP="00222702">
      <w:pPr>
        <w:tabs>
          <w:tab w:val="left" w:pos="2770"/>
        </w:tabs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</w:t>
      </w:r>
    </w:p>
    <w:sectPr w:rsidR="003515FF" w:rsidRPr="00222702" w:rsidSect="00751F7A">
      <w:headerReference w:type="default" r:id="rId33"/>
      <w:footerReference w:type="default" r:id="rId34"/>
      <w:pgSz w:w="12240" w:h="15840"/>
      <w:pgMar w:top="1440" w:right="1440" w:bottom="1440" w:left="1440" w:header="144" w:footer="720" w:gutter="0"/>
      <w:pgBorders w:display="firstPage" w:offsetFrom="page">
        <w:top w:val="double" w:sz="4" w:space="24" w:color="833C0B" w:themeColor="accent2" w:themeShade="80"/>
        <w:left w:val="double" w:sz="4" w:space="24" w:color="833C0B" w:themeColor="accent2" w:themeShade="80"/>
        <w:bottom w:val="double" w:sz="4" w:space="24" w:color="833C0B" w:themeColor="accent2" w:themeShade="80"/>
        <w:right w:val="double" w:sz="4" w:space="24" w:color="833C0B" w:themeColor="accent2" w:themeShade="8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844BE" w14:textId="77777777" w:rsidR="00F73A2C" w:rsidRDefault="00F73A2C" w:rsidP="00006179">
      <w:pPr>
        <w:spacing w:after="0" w:line="240" w:lineRule="auto"/>
      </w:pPr>
      <w:r>
        <w:separator/>
      </w:r>
    </w:p>
  </w:endnote>
  <w:endnote w:type="continuationSeparator" w:id="0">
    <w:p w14:paraId="40777603" w14:textId="77777777" w:rsidR="00F73A2C" w:rsidRDefault="00F73A2C" w:rsidP="00006179">
      <w:pPr>
        <w:spacing w:after="0" w:line="240" w:lineRule="auto"/>
      </w:pPr>
      <w:r>
        <w:continuationSeparator/>
      </w:r>
    </w:p>
  </w:endnote>
  <w:endnote w:type="continuationNotice" w:id="1">
    <w:p w14:paraId="4208C034" w14:textId="77777777" w:rsidR="00F73A2C" w:rsidRDefault="00F73A2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540AC" w14:textId="4DCC21AC" w:rsidR="032F7D98" w:rsidRPr="00751F7A" w:rsidRDefault="032F7D98" w:rsidP="032F7D98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751F7A">
      <w:rPr>
        <w:rFonts w:ascii="Times New Roman" w:eastAsia="Times New Roman" w:hAnsi="Times New Roman" w:cs="Times New Roman"/>
        <w:sz w:val="24"/>
        <w:szCs w:val="24"/>
      </w:rPr>
      <w:fldChar w:fldCharType="begin"/>
    </w:r>
    <w:r w:rsidRPr="00751F7A">
      <w:rPr>
        <w:rFonts w:ascii="Times New Roman" w:hAnsi="Times New Roman" w:cs="Times New Roman"/>
        <w:sz w:val="24"/>
        <w:szCs w:val="24"/>
      </w:rPr>
      <w:instrText>PAGE</w:instrText>
    </w:r>
    <w:r w:rsidRPr="00751F7A">
      <w:rPr>
        <w:rFonts w:ascii="Times New Roman" w:hAnsi="Times New Roman" w:cs="Times New Roman"/>
        <w:sz w:val="24"/>
        <w:szCs w:val="24"/>
      </w:rPr>
      <w:fldChar w:fldCharType="separate"/>
    </w:r>
    <w:r w:rsidR="00751F7A" w:rsidRPr="00751F7A">
      <w:rPr>
        <w:rFonts w:ascii="Times New Roman" w:hAnsi="Times New Roman" w:cs="Times New Roman"/>
        <w:noProof/>
        <w:sz w:val="24"/>
        <w:szCs w:val="24"/>
      </w:rPr>
      <w:t>2</w:t>
    </w:r>
    <w:r w:rsidRPr="00751F7A">
      <w:rPr>
        <w:rFonts w:ascii="Times New Roman" w:eastAsia="Times New Roman" w:hAnsi="Times New Roman" w:cs="Times New Roman"/>
        <w:sz w:val="24"/>
        <w:szCs w:val="24"/>
      </w:rPr>
      <w:fldChar w:fldCharType="end"/>
    </w:r>
  </w:p>
  <w:p w14:paraId="4ED663F4" w14:textId="3D9BF25C" w:rsidR="002943BA" w:rsidRDefault="002943BA" w:rsidP="002943BA">
    <w:pPr>
      <w:pStyle w:val="Footer"/>
      <w:tabs>
        <w:tab w:val="clear" w:pos="4680"/>
        <w:tab w:val="clear" w:pos="9360"/>
        <w:tab w:val="left" w:pos="3755"/>
      </w:tabs>
    </w:pPr>
  </w:p>
  <w:p w14:paraId="22AD95CE" w14:textId="77777777" w:rsidR="0000688A" w:rsidRDefault="0000688A" w:rsidP="002943BA">
    <w:pPr>
      <w:pStyle w:val="Footer"/>
      <w:tabs>
        <w:tab w:val="clear" w:pos="4680"/>
        <w:tab w:val="clear" w:pos="9360"/>
        <w:tab w:val="left" w:pos="375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A8D34" w14:textId="77777777" w:rsidR="00F73A2C" w:rsidRDefault="00F73A2C" w:rsidP="00006179">
      <w:pPr>
        <w:spacing w:after="0" w:line="240" w:lineRule="auto"/>
      </w:pPr>
      <w:r>
        <w:separator/>
      </w:r>
    </w:p>
  </w:footnote>
  <w:footnote w:type="continuationSeparator" w:id="0">
    <w:p w14:paraId="190883FD" w14:textId="77777777" w:rsidR="00F73A2C" w:rsidRDefault="00F73A2C" w:rsidP="00006179">
      <w:pPr>
        <w:spacing w:after="0" w:line="240" w:lineRule="auto"/>
      </w:pPr>
      <w:r>
        <w:continuationSeparator/>
      </w:r>
    </w:p>
  </w:footnote>
  <w:footnote w:type="continuationNotice" w:id="1">
    <w:p w14:paraId="2CF06E9D" w14:textId="77777777" w:rsidR="00F73A2C" w:rsidRDefault="00F73A2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9AD1D" w14:textId="2EA0300F" w:rsidR="00006179" w:rsidRDefault="00006179" w:rsidP="0000617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94266"/>
    <w:multiLevelType w:val="hybridMultilevel"/>
    <w:tmpl w:val="C7D83C0C"/>
    <w:lvl w:ilvl="0" w:tplc="B4501278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9C623D"/>
    <w:multiLevelType w:val="hybridMultilevel"/>
    <w:tmpl w:val="1ABC0A4A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2" w15:restartNumberingAfterBreak="0">
    <w:nsid w:val="447B53FD"/>
    <w:multiLevelType w:val="hybridMultilevel"/>
    <w:tmpl w:val="64DCE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C245EC"/>
    <w:multiLevelType w:val="hybridMultilevel"/>
    <w:tmpl w:val="D9DA3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B1129"/>
    <w:multiLevelType w:val="hybridMultilevel"/>
    <w:tmpl w:val="D9DA3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F016A"/>
    <w:multiLevelType w:val="hybridMultilevel"/>
    <w:tmpl w:val="D9DA3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E27BA5"/>
    <w:multiLevelType w:val="hybridMultilevel"/>
    <w:tmpl w:val="9730A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F87570"/>
    <w:multiLevelType w:val="hybridMultilevel"/>
    <w:tmpl w:val="D9DA3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1354740">
    <w:abstractNumId w:val="1"/>
  </w:num>
  <w:num w:numId="2" w16cid:durableId="1934389864">
    <w:abstractNumId w:val="6"/>
  </w:num>
  <w:num w:numId="3" w16cid:durableId="851916546">
    <w:abstractNumId w:val="5"/>
  </w:num>
  <w:num w:numId="4" w16cid:durableId="146631804">
    <w:abstractNumId w:val="3"/>
  </w:num>
  <w:num w:numId="5" w16cid:durableId="1352537720">
    <w:abstractNumId w:val="2"/>
  </w:num>
  <w:num w:numId="6" w16cid:durableId="42675154">
    <w:abstractNumId w:val="4"/>
  </w:num>
  <w:num w:numId="7" w16cid:durableId="1931872">
    <w:abstractNumId w:val="7"/>
  </w:num>
  <w:num w:numId="8" w16cid:durableId="1170559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E85"/>
    <w:rsid w:val="0000058C"/>
    <w:rsid w:val="00002534"/>
    <w:rsid w:val="00002B60"/>
    <w:rsid w:val="00003172"/>
    <w:rsid w:val="0000357A"/>
    <w:rsid w:val="000039EA"/>
    <w:rsid w:val="000050E9"/>
    <w:rsid w:val="00006179"/>
    <w:rsid w:val="00006208"/>
    <w:rsid w:val="0000688A"/>
    <w:rsid w:val="00006A21"/>
    <w:rsid w:val="00006FD4"/>
    <w:rsid w:val="0000718C"/>
    <w:rsid w:val="00011118"/>
    <w:rsid w:val="000118B0"/>
    <w:rsid w:val="000129E4"/>
    <w:rsid w:val="00013118"/>
    <w:rsid w:val="00013BA2"/>
    <w:rsid w:val="00014E52"/>
    <w:rsid w:val="00014F6E"/>
    <w:rsid w:val="00015389"/>
    <w:rsid w:val="000172B4"/>
    <w:rsid w:val="00017A7D"/>
    <w:rsid w:val="00020E47"/>
    <w:rsid w:val="00022359"/>
    <w:rsid w:val="00022CB4"/>
    <w:rsid w:val="0002312D"/>
    <w:rsid w:val="0002485D"/>
    <w:rsid w:val="00025E6B"/>
    <w:rsid w:val="000264C3"/>
    <w:rsid w:val="000265DD"/>
    <w:rsid w:val="00027236"/>
    <w:rsid w:val="00027822"/>
    <w:rsid w:val="00031050"/>
    <w:rsid w:val="00032130"/>
    <w:rsid w:val="0003220B"/>
    <w:rsid w:val="00032C9E"/>
    <w:rsid w:val="0003333B"/>
    <w:rsid w:val="000333D1"/>
    <w:rsid w:val="00033548"/>
    <w:rsid w:val="0003417E"/>
    <w:rsid w:val="00036970"/>
    <w:rsid w:val="00037F9B"/>
    <w:rsid w:val="000434C6"/>
    <w:rsid w:val="000436E6"/>
    <w:rsid w:val="00044309"/>
    <w:rsid w:val="000449CC"/>
    <w:rsid w:val="00044D71"/>
    <w:rsid w:val="00045193"/>
    <w:rsid w:val="00046542"/>
    <w:rsid w:val="00046550"/>
    <w:rsid w:val="00050555"/>
    <w:rsid w:val="00051E34"/>
    <w:rsid w:val="00052B68"/>
    <w:rsid w:val="00054A39"/>
    <w:rsid w:val="0005564B"/>
    <w:rsid w:val="0005655A"/>
    <w:rsid w:val="0006034E"/>
    <w:rsid w:val="00060588"/>
    <w:rsid w:val="00060B97"/>
    <w:rsid w:val="00060EE3"/>
    <w:rsid w:val="00061463"/>
    <w:rsid w:val="00062398"/>
    <w:rsid w:val="0006266D"/>
    <w:rsid w:val="00062AC2"/>
    <w:rsid w:val="00063B17"/>
    <w:rsid w:val="00064F08"/>
    <w:rsid w:val="00066E67"/>
    <w:rsid w:val="0007001F"/>
    <w:rsid w:val="00070567"/>
    <w:rsid w:val="000715B5"/>
    <w:rsid w:val="00071E7B"/>
    <w:rsid w:val="0007217D"/>
    <w:rsid w:val="0007247D"/>
    <w:rsid w:val="00072B5A"/>
    <w:rsid w:val="00074B07"/>
    <w:rsid w:val="00074FD4"/>
    <w:rsid w:val="000752F4"/>
    <w:rsid w:val="0007562C"/>
    <w:rsid w:val="0007600F"/>
    <w:rsid w:val="0007666E"/>
    <w:rsid w:val="0008011C"/>
    <w:rsid w:val="00080A5A"/>
    <w:rsid w:val="000817AB"/>
    <w:rsid w:val="00082374"/>
    <w:rsid w:val="000830C5"/>
    <w:rsid w:val="00083DBB"/>
    <w:rsid w:val="0008495E"/>
    <w:rsid w:val="00085AFD"/>
    <w:rsid w:val="00086A1D"/>
    <w:rsid w:val="00086EB5"/>
    <w:rsid w:val="000874EA"/>
    <w:rsid w:val="00087F5A"/>
    <w:rsid w:val="00090101"/>
    <w:rsid w:val="00090930"/>
    <w:rsid w:val="00090EDC"/>
    <w:rsid w:val="000941D2"/>
    <w:rsid w:val="00094D1D"/>
    <w:rsid w:val="00094DC8"/>
    <w:rsid w:val="00094F25"/>
    <w:rsid w:val="00096E71"/>
    <w:rsid w:val="00097078"/>
    <w:rsid w:val="00097279"/>
    <w:rsid w:val="0009751F"/>
    <w:rsid w:val="000A0CFB"/>
    <w:rsid w:val="000A2453"/>
    <w:rsid w:val="000A34B2"/>
    <w:rsid w:val="000A3AAC"/>
    <w:rsid w:val="000A3FCC"/>
    <w:rsid w:val="000A4002"/>
    <w:rsid w:val="000A484F"/>
    <w:rsid w:val="000A56D5"/>
    <w:rsid w:val="000A5D4B"/>
    <w:rsid w:val="000A61B1"/>
    <w:rsid w:val="000A6252"/>
    <w:rsid w:val="000A6352"/>
    <w:rsid w:val="000A6950"/>
    <w:rsid w:val="000A6B3F"/>
    <w:rsid w:val="000A6CB4"/>
    <w:rsid w:val="000B02DB"/>
    <w:rsid w:val="000B0D12"/>
    <w:rsid w:val="000B0F1C"/>
    <w:rsid w:val="000B108D"/>
    <w:rsid w:val="000B15DB"/>
    <w:rsid w:val="000B16AF"/>
    <w:rsid w:val="000B1B17"/>
    <w:rsid w:val="000B1DF2"/>
    <w:rsid w:val="000B1F81"/>
    <w:rsid w:val="000B2095"/>
    <w:rsid w:val="000B3C69"/>
    <w:rsid w:val="000B3FAA"/>
    <w:rsid w:val="000B3FF9"/>
    <w:rsid w:val="000B4075"/>
    <w:rsid w:val="000B6134"/>
    <w:rsid w:val="000B6244"/>
    <w:rsid w:val="000B6271"/>
    <w:rsid w:val="000B6C42"/>
    <w:rsid w:val="000B6F6D"/>
    <w:rsid w:val="000B7711"/>
    <w:rsid w:val="000C025D"/>
    <w:rsid w:val="000C0C9F"/>
    <w:rsid w:val="000C0D21"/>
    <w:rsid w:val="000C3705"/>
    <w:rsid w:val="000C399F"/>
    <w:rsid w:val="000C3B2F"/>
    <w:rsid w:val="000C4257"/>
    <w:rsid w:val="000C5731"/>
    <w:rsid w:val="000C6DC8"/>
    <w:rsid w:val="000D1C6D"/>
    <w:rsid w:val="000D2C4F"/>
    <w:rsid w:val="000D31FC"/>
    <w:rsid w:val="000D4977"/>
    <w:rsid w:val="000D7845"/>
    <w:rsid w:val="000E130A"/>
    <w:rsid w:val="000E230F"/>
    <w:rsid w:val="000E2EB3"/>
    <w:rsid w:val="000E2F72"/>
    <w:rsid w:val="000E3EC0"/>
    <w:rsid w:val="000E41B3"/>
    <w:rsid w:val="000E41F5"/>
    <w:rsid w:val="000E42D6"/>
    <w:rsid w:val="000E51D1"/>
    <w:rsid w:val="000E533C"/>
    <w:rsid w:val="000E6064"/>
    <w:rsid w:val="000E62DA"/>
    <w:rsid w:val="000E73F9"/>
    <w:rsid w:val="000F05EE"/>
    <w:rsid w:val="000F2629"/>
    <w:rsid w:val="000F2759"/>
    <w:rsid w:val="000F621E"/>
    <w:rsid w:val="000F6427"/>
    <w:rsid w:val="000F6B78"/>
    <w:rsid w:val="000F6D71"/>
    <w:rsid w:val="000F75BA"/>
    <w:rsid w:val="0010068A"/>
    <w:rsid w:val="0010074D"/>
    <w:rsid w:val="001007BA"/>
    <w:rsid w:val="00101FEA"/>
    <w:rsid w:val="001031B6"/>
    <w:rsid w:val="00103C32"/>
    <w:rsid w:val="001055D3"/>
    <w:rsid w:val="00106C49"/>
    <w:rsid w:val="00106F38"/>
    <w:rsid w:val="0010701E"/>
    <w:rsid w:val="00107CFC"/>
    <w:rsid w:val="00111963"/>
    <w:rsid w:val="001123A6"/>
    <w:rsid w:val="00113BBC"/>
    <w:rsid w:val="00113EB5"/>
    <w:rsid w:val="001142A4"/>
    <w:rsid w:val="00114F29"/>
    <w:rsid w:val="00116434"/>
    <w:rsid w:val="00117067"/>
    <w:rsid w:val="001203E6"/>
    <w:rsid w:val="00121CC8"/>
    <w:rsid w:val="00122552"/>
    <w:rsid w:val="001231C0"/>
    <w:rsid w:val="00124E11"/>
    <w:rsid w:val="001262D7"/>
    <w:rsid w:val="00126311"/>
    <w:rsid w:val="0012672F"/>
    <w:rsid w:val="00126E42"/>
    <w:rsid w:val="001274CD"/>
    <w:rsid w:val="00127D1F"/>
    <w:rsid w:val="00130B87"/>
    <w:rsid w:val="00130D6E"/>
    <w:rsid w:val="001311D6"/>
    <w:rsid w:val="00131870"/>
    <w:rsid w:val="0013203E"/>
    <w:rsid w:val="00132C68"/>
    <w:rsid w:val="001333D6"/>
    <w:rsid w:val="00133AC3"/>
    <w:rsid w:val="00134275"/>
    <w:rsid w:val="00134AFF"/>
    <w:rsid w:val="00134F7B"/>
    <w:rsid w:val="00136F9B"/>
    <w:rsid w:val="0014155F"/>
    <w:rsid w:val="001424CB"/>
    <w:rsid w:val="00142773"/>
    <w:rsid w:val="00143560"/>
    <w:rsid w:val="0014487A"/>
    <w:rsid w:val="00145018"/>
    <w:rsid w:val="00145509"/>
    <w:rsid w:val="00145A09"/>
    <w:rsid w:val="00146677"/>
    <w:rsid w:val="00146881"/>
    <w:rsid w:val="001468BB"/>
    <w:rsid w:val="00146E21"/>
    <w:rsid w:val="0014722A"/>
    <w:rsid w:val="00147FAB"/>
    <w:rsid w:val="001502E9"/>
    <w:rsid w:val="00152694"/>
    <w:rsid w:val="00152F1E"/>
    <w:rsid w:val="00153994"/>
    <w:rsid w:val="00153D07"/>
    <w:rsid w:val="00154AB0"/>
    <w:rsid w:val="00155227"/>
    <w:rsid w:val="00155F2A"/>
    <w:rsid w:val="0015650A"/>
    <w:rsid w:val="0015670C"/>
    <w:rsid w:val="00157127"/>
    <w:rsid w:val="001574C4"/>
    <w:rsid w:val="0016326A"/>
    <w:rsid w:val="001646ED"/>
    <w:rsid w:val="00164985"/>
    <w:rsid w:val="00164C7F"/>
    <w:rsid w:val="00165F5E"/>
    <w:rsid w:val="00165FE0"/>
    <w:rsid w:val="00166CE6"/>
    <w:rsid w:val="00166D86"/>
    <w:rsid w:val="00166E06"/>
    <w:rsid w:val="00170742"/>
    <w:rsid w:val="00172755"/>
    <w:rsid w:val="0017285B"/>
    <w:rsid w:val="00173086"/>
    <w:rsid w:val="0017322D"/>
    <w:rsid w:val="0017333D"/>
    <w:rsid w:val="00175DDE"/>
    <w:rsid w:val="00176510"/>
    <w:rsid w:val="0017734B"/>
    <w:rsid w:val="001775BB"/>
    <w:rsid w:val="001821CB"/>
    <w:rsid w:val="00182EF3"/>
    <w:rsid w:val="001830B3"/>
    <w:rsid w:val="00183E18"/>
    <w:rsid w:val="00184B1B"/>
    <w:rsid w:val="001863F0"/>
    <w:rsid w:val="0018728E"/>
    <w:rsid w:val="00187C5B"/>
    <w:rsid w:val="00190943"/>
    <w:rsid w:val="00190D15"/>
    <w:rsid w:val="001915BD"/>
    <w:rsid w:val="001928C6"/>
    <w:rsid w:val="00192EC8"/>
    <w:rsid w:val="001931C4"/>
    <w:rsid w:val="00193644"/>
    <w:rsid w:val="00193DAE"/>
    <w:rsid w:val="001947A6"/>
    <w:rsid w:val="00196094"/>
    <w:rsid w:val="0019635A"/>
    <w:rsid w:val="00196723"/>
    <w:rsid w:val="001A028D"/>
    <w:rsid w:val="001A0387"/>
    <w:rsid w:val="001A09D2"/>
    <w:rsid w:val="001A0D3D"/>
    <w:rsid w:val="001A260C"/>
    <w:rsid w:val="001A3894"/>
    <w:rsid w:val="001A3A68"/>
    <w:rsid w:val="001A3C3C"/>
    <w:rsid w:val="001A5A09"/>
    <w:rsid w:val="001A739B"/>
    <w:rsid w:val="001A752D"/>
    <w:rsid w:val="001B1717"/>
    <w:rsid w:val="001B3440"/>
    <w:rsid w:val="001B37F8"/>
    <w:rsid w:val="001B4250"/>
    <w:rsid w:val="001B45A1"/>
    <w:rsid w:val="001B4608"/>
    <w:rsid w:val="001B52E9"/>
    <w:rsid w:val="001B5AD2"/>
    <w:rsid w:val="001B74AA"/>
    <w:rsid w:val="001C0930"/>
    <w:rsid w:val="001C13AA"/>
    <w:rsid w:val="001C181E"/>
    <w:rsid w:val="001C251A"/>
    <w:rsid w:val="001C2BB5"/>
    <w:rsid w:val="001C5C58"/>
    <w:rsid w:val="001C62B6"/>
    <w:rsid w:val="001C65D2"/>
    <w:rsid w:val="001C65D7"/>
    <w:rsid w:val="001D02C8"/>
    <w:rsid w:val="001D1190"/>
    <w:rsid w:val="001D1CF9"/>
    <w:rsid w:val="001D30C7"/>
    <w:rsid w:val="001D42F9"/>
    <w:rsid w:val="001D449E"/>
    <w:rsid w:val="001D4D65"/>
    <w:rsid w:val="001D5027"/>
    <w:rsid w:val="001D5164"/>
    <w:rsid w:val="001D5F94"/>
    <w:rsid w:val="001D7E64"/>
    <w:rsid w:val="001E0736"/>
    <w:rsid w:val="001E1A5E"/>
    <w:rsid w:val="001E23C3"/>
    <w:rsid w:val="001E2792"/>
    <w:rsid w:val="001E3148"/>
    <w:rsid w:val="001E3332"/>
    <w:rsid w:val="001E4A02"/>
    <w:rsid w:val="001E5262"/>
    <w:rsid w:val="001E56BD"/>
    <w:rsid w:val="001E6AEB"/>
    <w:rsid w:val="001E70C0"/>
    <w:rsid w:val="001F01CF"/>
    <w:rsid w:val="001F0A2E"/>
    <w:rsid w:val="001F0D73"/>
    <w:rsid w:val="001F14FC"/>
    <w:rsid w:val="001F3A61"/>
    <w:rsid w:val="001F3A63"/>
    <w:rsid w:val="001F4269"/>
    <w:rsid w:val="001F6404"/>
    <w:rsid w:val="001F667B"/>
    <w:rsid w:val="0020041B"/>
    <w:rsid w:val="00202C9A"/>
    <w:rsid w:val="00203474"/>
    <w:rsid w:val="00203B3F"/>
    <w:rsid w:val="00203D76"/>
    <w:rsid w:val="0020421B"/>
    <w:rsid w:val="0020461F"/>
    <w:rsid w:val="00205958"/>
    <w:rsid w:val="00205EC5"/>
    <w:rsid w:val="0020693A"/>
    <w:rsid w:val="0020730A"/>
    <w:rsid w:val="00207C8A"/>
    <w:rsid w:val="0021021B"/>
    <w:rsid w:val="00210AF6"/>
    <w:rsid w:val="002112BB"/>
    <w:rsid w:val="00212398"/>
    <w:rsid w:val="00213342"/>
    <w:rsid w:val="00214136"/>
    <w:rsid w:val="00214CE6"/>
    <w:rsid w:val="00215020"/>
    <w:rsid w:val="00215192"/>
    <w:rsid w:val="00215437"/>
    <w:rsid w:val="0021690C"/>
    <w:rsid w:val="00217D8B"/>
    <w:rsid w:val="00217E17"/>
    <w:rsid w:val="002213B4"/>
    <w:rsid w:val="002218CF"/>
    <w:rsid w:val="002220C7"/>
    <w:rsid w:val="00222702"/>
    <w:rsid w:val="00223A65"/>
    <w:rsid w:val="0022434C"/>
    <w:rsid w:val="002249BB"/>
    <w:rsid w:val="002257DB"/>
    <w:rsid w:val="0022602C"/>
    <w:rsid w:val="00226248"/>
    <w:rsid w:val="00227469"/>
    <w:rsid w:val="00227CC5"/>
    <w:rsid w:val="0023298B"/>
    <w:rsid w:val="00232C93"/>
    <w:rsid w:val="00234E8A"/>
    <w:rsid w:val="002370F4"/>
    <w:rsid w:val="00240486"/>
    <w:rsid w:val="002411F9"/>
    <w:rsid w:val="00241283"/>
    <w:rsid w:val="00241AC7"/>
    <w:rsid w:val="00241BAF"/>
    <w:rsid w:val="002423AD"/>
    <w:rsid w:val="00242AD5"/>
    <w:rsid w:val="00242DF8"/>
    <w:rsid w:val="002438E7"/>
    <w:rsid w:val="00246CB8"/>
    <w:rsid w:val="00250E91"/>
    <w:rsid w:val="0025281A"/>
    <w:rsid w:val="00252B70"/>
    <w:rsid w:val="0025463F"/>
    <w:rsid w:val="00254701"/>
    <w:rsid w:val="00254866"/>
    <w:rsid w:val="00256079"/>
    <w:rsid w:val="00256371"/>
    <w:rsid w:val="00256BB7"/>
    <w:rsid w:val="00257F83"/>
    <w:rsid w:val="002603EF"/>
    <w:rsid w:val="00260E3A"/>
    <w:rsid w:val="00261A3F"/>
    <w:rsid w:val="00262CBC"/>
    <w:rsid w:val="002633FD"/>
    <w:rsid w:val="00263D88"/>
    <w:rsid w:val="0026425A"/>
    <w:rsid w:val="00264FFF"/>
    <w:rsid w:val="00265DFB"/>
    <w:rsid w:val="002661EA"/>
    <w:rsid w:val="00266353"/>
    <w:rsid w:val="00266EA1"/>
    <w:rsid w:val="00267493"/>
    <w:rsid w:val="002677F3"/>
    <w:rsid w:val="00267909"/>
    <w:rsid w:val="002701C7"/>
    <w:rsid w:val="0027026D"/>
    <w:rsid w:val="002716E8"/>
    <w:rsid w:val="00271ACC"/>
    <w:rsid w:val="002724F6"/>
    <w:rsid w:val="0027256E"/>
    <w:rsid w:val="00272964"/>
    <w:rsid w:val="00272AE5"/>
    <w:rsid w:val="0027333B"/>
    <w:rsid w:val="00274B6F"/>
    <w:rsid w:val="00274E1C"/>
    <w:rsid w:val="00275678"/>
    <w:rsid w:val="00277C55"/>
    <w:rsid w:val="00277CC8"/>
    <w:rsid w:val="00280302"/>
    <w:rsid w:val="00281BCB"/>
    <w:rsid w:val="002833CA"/>
    <w:rsid w:val="002833E3"/>
    <w:rsid w:val="00284695"/>
    <w:rsid w:val="002860D7"/>
    <w:rsid w:val="00286293"/>
    <w:rsid w:val="0028648E"/>
    <w:rsid w:val="002872F2"/>
    <w:rsid w:val="002873DE"/>
    <w:rsid w:val="00290362"/>
    <w:rsid w:val="00290E12"/>
    <w:rsid w:val="00290E58"/>
    <w:rsid w:val="002914DC"/>
    <w:rsid w:val="00291E9A"/>
    <w:rsid w:val="00291EE7"/>
    <w:rsid w:val="00292321"/>
    <w:rsid w:val="002927F3"/>
    <w:rsid w:val="00292D5C"/>
    <w:rsid w:val="002932A6"/>
    <w:rsid w:val="00293983"/>
    <w:rsid w:val="002941B6"/>
    <w:rsid w:val="002943BA"/>
    <w:rsid w:val="0029455F"/>
    <w:rsid w:val="00294983"/>
    <w:rsid w:val="00294F28"/>
    <w:rsid w:val="0029569E"/>
    <w:rsid w:val="002973E3"/>
    <w:rsid w:val="002A023D"/>
    <w:rsid w:val="002A16C1"/>
    <w:rsid w:val="002A2B4A"/>
    <w:rsid w:val="002A44D2"/>
    <w:rsid w:val="002A6D95"/>
    <w:rsid w:val="002A6DEE"/>
    <w:rsid w:val="002A6E33"/>
    <w:rsid w:val="002B0D40"/>
    <w:rsid w:val="002B183E"/>
    <w:rsid w:val="002B1CBD"/>
    <w:rsid w:val="002B2AA4"/>
    <w:rsid w:val="002B3F58"/>
    <w:rsid w:val="002B5FCE"/>
    <w:rsid w:val="002B60D8"/>
    <w:rsid w:val="002B6133"/>
    <w:rsid w:val="002B6809"/>
    <w:rsid w:val="002B7EEB"/>
    <w:rsid w:val="002C047F"/>
    <w:rsid w:val="002C12D5"/>
    <w:rsid w:val="002C42F0"/>
    <w:rsid w:val="002C4CEF"/>
    <w:rsid w:val="002C56A6"/>
    <w:rsid w:val="002C5864"/>
    <w:rsid w:val="002C5DF3"/>
    <w:rsid w:val="002C6292"/>
    <w:rsid w:val="002C76CF"/>
    <w:rsid w:val="002C78D4"/>
    <w:rsid w:val="002D074D"/>
    <w:rsid w:val="002D09AC"/>
    <w:rsid w:val="002D0AC0"/>
    <w:rsid w:val="002D0ADB"/>
    <w:rsid w:val="002D102B"/>
    <w:rsid w:val="002D23EE"/>
    <w:rsid w:val="002D316C"/>
    <w:rsid w:val="002D4E2D"/>
    <w:rsid w:val="002D5AD0"/>
    <w:rsid w:val="002D60B3"/>
    <w:rsid w:val="002D65B1"/>
    <w:rsid w:val="002D6C01"/>
    <w:rsid w:val="002D7D8B"/>
    <w:rsid w:val="002E00EC"/>
    <w:rsid w:val="002E1231"/>
    <w:rsid w:val="002E1893"/>
    <w:rsid w:val="002E4DA9"/>
    <w:rsid w:val="002E5EAE"/>
    <w:rsid w:val="002E6A0E"/>
    <w:rsid w:val="002F2CA2"/>
    <w:rsid w:val="002F3646"/>
    <w:rsid w:val="002F36EC"/>
    <w:rsid w:val="002F3889"/>
    <w:rsid w:val="002F3A13"/>
    <w:rsid w:val="002F3E15"/>
    <w:rsid w:val="002F3FFC"/>
    <w:rsid w:val="002F4BC8"/>
    <w:rsid w:val="002F62F8"/>
    <w:rsid w:val="002F755F"/>
    <w:rsid w:val="0030022A"/>
    <w:rsid w:val="0030028E"/>
    <w:rsid w:val="00301670"/>
    <w:rsid w:val="00301BF9"/>
    <w:rsid w:val="003025A4"/>
    <w:rsid w:val="00305502"/>
    <w:rsid w:val="003057B9"/>
    <w:rsid w:val="0030735F"/>
    <w:rsid w:val="003079BC"/>
    <w:rsid w:val="00307F9D"/>
    <w:rsid w:val="0031037E"/>
    <w:rsid w:val="00311E12"/>
    <w:rsid w:val="00314122"/>
    <w:rsid w:val="00314C9F"/>
    <w:rsid w:val="00315FAD"/>
    <w:rsid w:val="003166E4"/>
    <w:rsid w:val="00317427"/>
    <w:rsid w:val="00317552"/>
    <w:rsid w:val="00317E92"/>
    <w:rsid w:val="00317F26"/>
    <w:rsid w:val="00320D85"/>
    <w:rsid w:val="00320E4F"/>
    <w:rsid w:val="00321929"/>
    <w:rsid w:val="00322BA5"/>
    <w:rsid w:val="00323060"/>
    <w:rsid w:val="00323700"/>
    <w:rsid w:val="003239EF"/>
    <w:rsid w:val="00323EB8"/>
    <w:rsid w:val="00327C10"/>
    <w:rsid w:val="0033076F"/>
    <w:rsid w:val="003315AA"/>
    <w:rsid w:val="00332CE5"/>
    <w:rsid w:val="003345E4"/>
    <w:rsid w:val="00334A95"/>
    <w:rsid w:val="00335059"/>
    <w:rsid w:val="00335ADA"/>
    <w:rsid w:val="003361E2"/>
    <w:rsid w:val="00340486"/>
    <w:rsid w:val="00340A2F"/>
    <w:rsid w:val="00340EE9"/>
    <w:rsid w:val="0034102C"/>
    <w:rsid w:val="00341552"/>
    <w:rsid w:val="003420CF"/>
    <w:rsid w:val="00342BA7"/>
    <w:rsid w:val="00342C66"/>
    <w:rsid w:val="00344A2D"/>
    <w:rsid w:val="00345002"/>
    <w:rsid w:val="0034719B"/>
    <w:rsid w:val="00350646"/>
    <w:rsid w:val="00350CDB"/>
    <w:rsid w:val="003515FF"/>
    <w:rsid w:val="00351F2F"/>
    <w:rsid w:val="00352655"/>
    <w:rsid w:val="0035489A"/>
    <w:rsid w:val="00356800"/>
    <w:rsid w:val="00357C6C"/>
    <w:rsid w:val="00360E7F"/>
    <w:rsid w:val="003616D9"/>
    <w:rsid w:val="0036297C"/>
    <w:rsid w:val="003629CD"/>
    <w:rsid w:val="00363E08"/>
    <w:rsid w:val="00364B7C"/>
    <w:rsid w:val="00365ABF"/>
    <w:rsid w:val="00365E28"/>
    <w:rsid w:val="0036622C"/>
    <w:rsid w:val="0036783B"/>
    <w:rsid w:val="00367E6B"/>
    <w:rsid w:val="0037059E"/>
    <w:rsid w:val="0037219B"/>
    <w:rsid w:val="003721BB"/>
    <w:rsid w:val="00373261"/>
    <w:rsid w:val="003739D3"/>
    <w:rsid w:val="00374026"/>
    <w:rsid w:val="00374449"/>
    <w:rsid w:val="00375518"/>
    <w:rsid w:val="00377569"/>
    <w:rsid w:val="00377CE3"/>
    <w:rsid w:val="00382E8D"/>
    <w:rsid w:val="00383CA3"/>
    <w:rsid w:val="00383D44"/>
    <w:rsid w:val="00386006"/>
    <w:rsid w:val="00386F7A"/>
    <w:rsid w:val="00391CAF"/>
    <w:rsid w:val="003928CD"/>
    <w:rsid w:val="003932F9"/>
    <w:rsid w:val="0039332C"/>
    <w:rsid w:val="00393D59"/>
    <w:rsid w:val="00396215"/>
    <w:rsid w:val="003967C9"/>
    <w:rsid w:val="003A12E7"/>
    <w:rsid w:val="003A2C15"/>
    <w:rsid w:val="003A2E82"/>
    <w:rsid w:val="003A388E"/>
    <w:rsid w:val="003A3B7D"/>
    <w:rsid w:val="003A5D2A"/>
    <w:rsid w:val="003A5EE5"/>
    <w:rsid w:val="003A6FA7"/>
    <w:rsid w:val="003A7FDC"/>
    <w:rsid w:val="003B10B0"/>
    <w:rsid w:val="003B273D"/>
    <w:rsid w:val="003B3173"/>
    <w:rsid w:val="003B3241"/>
    <w:rsid w:val="003B3275"/>
    <w:rsid w:val="003B401B"/>
    <w:rsid w:val="003B40E7"/>
    <w:rsid w:val="003B4316"/>
    <w:rsid w:val="003B6A1D"/>
    <w:rsid w:val="003B6A22"/>
    <w:rsid w:val="003B795C"/>
    <w:rsid w:val="003C0791"/>
    <w:rsid w:val="003C0D92"/>
    <w:rsid w:val="003C193F"/>
    <w:rsid w:val="003C225E"/>
    <w:rsid w:val="003C22AC"/>
    <w:rsid w:val="003C23FC"/>
    <w:rsid w:val="003C2473"/>
    <w:rsid w:val="003C2583"/>
    <w:rsid w:val="003C34F0"/>
    <w:rsid w:val="003C3597"/>
    <w:rsid w:val="003C4708"/>
    <w:rsid w:val="003C51DE"/>
    <w:rsid w:val="003C544A"/>
    <w:rsid w:val="003C575D"/>
    <w:rsid w:val="003C5A62"/>
    <w:rsid w:val="003C7F47"/>
    <w:rsid w:val="003D073F"/>
    <w:rsid w:val="003D1BE3"/>
    <w:rsid w:val="003D2BAC"/>
    <w:rsid w:val="003D3537"/>
    <w:rsid w:val="003D3ED2"/>
    <w:rsid w:val="003D43A1"/>
    <w:rsid w:val="003D454E"/>
    <w:rsid w:val="003D5888"/>
    <w:rsid w:val="003D73FA"/>
    <w:rsid w:val="003E126F"/>
    <w:rsid w:val="003E263A"/>
    <w:rsid w:val="003E2FDA"/>
    <w:rsid w:val="003E3A28"/>
    <w:rsid w:val="003E70B1"/>
    <w:rsid w:val="003E7B45"/>
    <w:rsid w:val="003F003F"/>
    <w:rsid w:val="003F17CD"/>
    <w:rsid w:val="003F1ABC"/>
    <w:rsid w:val="003F2057"/>
    <w:rsid w:val="003F27FC"/>
    <w:rsid w:val="003F354B"/>
    <w:rsid w:val="003F419C"/>
    <w:rsid w:val="003F41AF"/>
    <w:rsid w:val="003F4E53"/>
    <w:rsid w:val="003F5423"/>
    <w:rsid w:val="003F5524"/>
    <w:rsid w:val="003F69E2"/>
    <w:rsid w:val="003F7B35"/>
    <w:rsid w:val="003F7BFF"/>
    <w:rsid w:val="00401025"/>
    <w:rsid w:val="00401322"/>
    <w:rsid w:val="00401582"/>
    <w:rsid w:val="00401BAC"/>
    <w:rsid w:val="004020F9"/>
    <w:rsid w:val="00402672"/>
    <w:rsid w:val="004027B6"/>
    <w:rsid w:val="0040486E"/>
    <w:rsid w:val="00405950"/>
    <w:rsid w:val="00405B64"/>
    <w:rsid w:val="0040659A"/>
    <w:rsid w:val="0040789A"/>
    <w:rsid w:val="004102D6"/>
    <w:rsid w:val="004132CA"/>
    <w:rsid w:val="0041445C"/>
    <w:rsid w:val="00414E17"/>
    <w:rsid w:val="00415A6C"/>
    <w:rsid w:val="00417E51"/>
    <w:rsid w:val="00422126"/>
    <w:rsid w:val="0042348D"/>
    <w:rsid w:val="00423DD0"/>
    <w:rsid w:val="00423F18"/>
    <w:rsid w:val="004241E0"/>
    <w:rsid w:val="004242DD"/>
    <w:rsid w:val="00425644"/>
    <w:rsid w:val="00425A71"/>
    <w:rsid w:val="00426E70"/>
    <w:rsid w:val="004272E8"/>
    <w:rsid w:val="0042755B"/>
    <w:rsid w:val="00427BBF"/>
    <w:rsid w:val="00427D1D"/>
    <w:rsid w:val="0043041E"/>
    <w:rsid w:val="004317CA"/>
    <w:rsid w:val="00432093"/>
    <w:rsid w:val="00432FFC"/>
    <w:rsid w:val="00433F3F"/>
    <w:rsid w:val="00433F4E"/>
    <w:rsid w:val="00434BCC"/>
    <w:rsid w:val="0043616D"/>
    <w:rsid w:val="004364EF"/>
    <w:rsid w:val="004366CC"/>
    <w:rsid w:val="00437851"/>
    <w:rsid w:val="00440732"/>
    <w:rsid w:val="00440E01"/>
    <w:rsid w:val="00440E7A"/>
    <w:rsid w:val="004412F2"/>
    <w:rsid w:val="004414EB"/>
    <w:rsid w:val="00442A29"/>
    <w:rsid w:val="004448F7"/>
    <w:rsid w:val="00444B5C"/>
    <w:rsid w:val="0044790B"/>
    <w:rsid w:val="00447C3F"/>
    <w:rsid w:val="00447DBA"/>
    <w:rsid w:val="004511A3"/>
    <w:rsid w:val="0045162F"/>
    <w:rsid w:val="004528CA"/>
    <w:rsid w:val="00452BF5"/>
    <w:rsid w:val="00452D96"/>
    <w:rsid w:val="00454490"/>
    <w:rsid w:val="004545E6"/>
    <w:rsid w:val="0045468E"/>
    <w:rsid w:val="004548D2"/>
    <w:rsid w:val="004549EA"/>
    <w:rsid w:val="00457012"/>
    <w:rsid w:val="004571F9"/>
    <w:rsid w:val="004579C7"/>
    <w:rsid w:val="00460C19"/>
    <w:rsid w:val="00460D0C"/>
    <w:rsid w:val="00461523"/>
    <w:rsid w:val="00462293"/>
    <w:rsid w:val="00462868"/>
    <w:rsid w:val="00462ABF"/>
    <w:rsid w:val="00464C9E"/>
    <w:rsid w:val="00465EEC"/>
    <w:rsid w:val="00466A6B"/>
    <w:rsid w:val="004706D8"/>
    <w:rsid w:val="00471BE9"/>
    <w:rsid w:val="00472ADD"/>
    <w:rsid w:val="00472D87"/>
    <w:rsid w:val="00473D10"/>
    <w:rsid w:val="00474197"/>
    <w:rsid w:val="00475714"/>
    <w:rsid w:val="00475EB9"/>
    <w:rsid w:val="004760E2"/>
    <w:rsid w:val="00476384"/>
    <w:rsid w:val="004767A3"/>
    <w:rsid w:val="0047695F"/>
    <w:rsid w:val="00476C46"/>
    <w:rsid w:val="00477F8F"/>
    <w:rsid w:val="00480D40"/>
    <w:rsid w:val="004812F6"/>
    <w:rsid w:val="004812FE"/>
    <w:rsid w:val="00482D78"/>
    <w:rsid w:val="00484176"/>
    <w:rsid w:val="00484316"/>
    <w:rsid w:val="004844F5"/>
    <w:rsid w:val="00484A60"/>
    <w:rsid w:val="004867D4"/>
    <w:rsid w:val="00486B70"/>
    <w:rsid w:val="00486F05"/>
    <w:rsid w:val="0048713A"/>
    <w:rsid w:val="004910F9"/>
    <w:rsid w:val="00491636"/>
    <w:rsid w:val="0049215F"/>
    <w:rsid w:val="00492675"/>
    <w:rsid w:val="0049493E"/>
    <w:rsid w:val="00496193"/>
    <w:rsid w:val="00496FFC"/>
    <w:rsid w:val="004A07C9"/>
    <w:rsid w:val="004A1A9C"/>
    <w:rsid w:val="004A24C2"/>
    <w:rsid w:val="004A33E1"/>
    <w:rsid w:val="004A42AC"/>
    <w:rsid w:val="004A42FA"/>
    <w:rsid w:val="004A433A"/>
    <w:rsid w:val="004A4613"/>
    <w:rsid w:val="004A5040"/>
    <w:rsid w:val="004A7996"/>
    <w:rsid w:val="004B0A8E"/>
    <w:rsid w:val="004B0F9A"/>
    <w:rsid w:val="004B2439"/>
    <w:rsid w:val="004B250A"/>
    <w:rsid w:val="004B2ACD"/>
    <w:rsid w:val="004B379E"/>
    <w:rsid w:val="004B3C16"/>
    <w:rsid w:val="004B4AA8"/>
    <w:rsid w:val="004B7696"/>
    <w:rsid w:val="004B7AE8"/>
    <w:rsid w:val="004C0819"/>
    <w:rsid w:val="004C0D96"/>
    <w:rsid w:val="004C1D97"/>
    <w:rsid w:val="004C2214"/>
    <w:rsid w:val="004C3A3F"/>
    <w:rsid w:val="004C3A59"/>
    <w:rsid w:val="004C4752"/>
    <w:rsid w:val="004C4F22"/>
    <w:rsid w:val="004C5138"/>
    <w:rsid w:val="004C5462"/>
    <w:rsid w:val="004C5959"/>
    <w:rsid w:val="004C5A99"/>
    <w:rsid w:val="004C6CCF"/>
    <w:rsid w:val="004C72C9"/>
    <w:rsid w:val="004C7673"/>
    <w:rsid w:val="004D039F"/>
    <w:rsid w:val="004D091D"/>
    <w:rsid w:val="004D1847"/>
    <w:rsid w:val="004D38EA"/>
    <w:rsid w:val="004D62B1"/>
    <w:rsid w:val="004D725E"/>
    <w:rsid w:val="004D754F"/>
    <w:rsid w:val="004D7582"/>
    <w:rsid w:val="004D7776"/>
    <w:rsid w:val="004E0FAC"/>
    <w:rsid w:val="004E1A22"/>
    <w:rsid w:val="004E2892"/>
    <w:rsid w:val="004E2BB5"/>
    <w:rsid w:val="004E2D7D"/>
    <w:rsid w:val="004E3716"/>
    <w:rsid w:val="004E489F"/>
    <w:rsid w:val="004E4CBB"/>
    <w:rsid w:val="004E657A"/>
    <w:rsid w:val="004E673B"/>
    <w:rsid w:val="004E682E"/>
    <w:rsid w:val="004E68AD"/>
    <w:rsid w:val="004E6CBB"/>
    <w:rsid w:val="004E71FB"/>
    <w:rsid w:val="004E795C"/>
    <w:rsid w:val="004F0300"/>
    <w:rsid w:val="004F040A"/>
    <w:rsid w:val="004F26E7"/>
    <w:rsid w:val="004F3DDD"/>
    <w:rsid w:val="004F41A6"/>
    <w:rsid w:val="004F4A60"/>
    <w:rsid w:val="004F6863"/>
    <w:rsid w:val="004F6907"/>
    <w:rsid w:val="004F75AF"/>
    <w:rsid w:val="004F77AC"/>
    <w:rsid w:val="004F7A10"/>
    <w:rsid w:val="004F7B79"/>
    <w:rsid w:val="004F7D36"/>
    <w:rsid w:val="00500518"/>
    <w:rsid w:val="00500599"/>
    <w:rsid w:val="005006F9"/>
    <w:rsid w:val="00500802"/>
    <w:rsid w:val="00501392"/>
    <w:rsid w:val="00501D4B"/>
    <w:rsid w:val="00503B33"/>
    <w:rsid w:val="005046E3"/>
    <w:rsid w:val="00504B37"/>
    <w:rsid w:val="0050692F"/>
    <w:rsid w:val="00507206"/>
    <w:rsid w:val="00507AFD"/>
    <w:rsid w:val="00511003"/>
    <w:rsid w:val="00512F29"/>
    <w:rsid w:val="005137FB"/>
    <w:rsid w:val="00513974"/>
    <w:rsid w:val="005144C4"/>
    <w:rsid w:val="00514631"/>
    <w:rsid w:val="0051474F"/>
    <w:rsid w:val="00514B55"/>
    <w:rsid w:val="00514D62"/>
    <w:rsid w:val="005154BC"/>
    <w:rsid w:val="00516A73"/>
    <w:rsid w:val="00517293"/>
    <w:rsid w:val="0051737F"/>
    <w:rsid w:val="00517AC7"/>
    <w:rsid w:val="005216B3"/>
    <w:rsid w:val="00521777"/>
    <w:rsid w:val="00521FEF"/>
    <w:rsid w:val="0052339A"/>
    <w:rsid w:val="005237C0"/>
    <w:rsid w:val="00523912"/>
    <w:rsid w:val="00523EA0"/>
    <w:rsid w:val="00524A56"/>
    <w:rsid w:val="00525EB9"/>
    <w:rsid w:val="00526C87"/>
    <w:rsid w:val="005303E9"/>
    <w:rsid w:val="00530A5A"/>
    <w:rsid w:val="00530CA5"/>
    <w:rsid w:val="00531466"/>
    <w:rsid w:val="00531BF4"/>
    <w:rsid w:val="00531DDF"/>
    <w:rsid w:val="0053232F"/>
    <w:rsid w:val="0053352C"/>
    <w:rsid w:val="0053424E"/>
    <w:rsid w:val="00540E16"/>
    <w:rsid w:val="00541EE7"/>
    <w:rsid w:val="0054246D"/>
    <w:rsid w:val="005428D9"/>
    <w:rsid w:val="00543554"/>
    <w:rsid w:val="00544269"/>
    <w:rsid w:val="00544A6A"/>
    <w:rsid w:val="00544CCE"/>
    <w:rsid w:val="005450F1"/>
    <w:rsid w:val="00545708"/>
    <w:rsid w:val="00546FB6"/>
    <w:rsid w:val="005470DA"/>
    <w:rsid w:val="00547777"/>
    <w:rsid w:val="00547B2B"/>
    <w:rsid w:val="00550790"/>
    <w:rsid w:val="005512F7"/>
    <w:rsid w:val="005515FE"/>
    <w:rsid w:val="00555414"/>
    <w:rsid w:val="00555771"/>
    <w:rsid w:val="005567AC"/>
    <w:rsid w:val="005573B5"/>
    <w:rsid w:val="00557420"/>
    <w:rsid w:val="005626CF"/>
    <w:rsid w:val="00564448"/>
    <w:rsid w:val="00565639"/>
    <w:rsid w:val="00566667"/>
    <w:rsid w:val="00567FA2"/>
    <w:rsid w:val="0057010C"/>
    <w:rsid w:val="00570975"/>
    <w:rsid w:val="00571509"/>
    <w:rsid w:val="0057346B"/>
    <w:rsid w:val="005738F7"/>
    <w:rsid w:val="005747F5"/>
    <w:rsid w:val="00574DE8"/>
    <w:rsid w:val="00574E4E"/>
    <w:rsid w:val="00576817"/>
    <w:rsid w:val="00576AE2"/>
    <w:rsid w:val="00577188"/>
    <w:rsid w:val="00577856"/>
    <w:rsid w:val="00580309"/>
    <w:rsid w:val="00580842"/>
    <w:rsid w:val="00581BC7"/>
    <w:rsid w:val="00582D27"/>
    <w:rsid w:val="00584688"/>
    <w:rsid w:val="0058762B"/>
    <w:rsid w:val="00591A43"/>
    <w:rsid w:val="00591BB1"/>
    <w:rsid w:val="005942E7"/>
    <w:rsid w:val="0059471A"/>
    <w:rsid w:val="00594B3E"/>
    <w:rsid w:val="0059508A"/>
    <w:rsid w:val="0059607E"/>
    <w:rsid w:val="00597049"/>
    <w:rsid w:val="005978CE"/>
    <w:rsid w:val="005A05BC"/>
    <w:rsid w:val="005A1609"/>
    <w:rsid w:val="005A2414"/>
    <w:rsid w:val="005A504F"/>
    <w:rsid w:val="005A6019"/>
    <w:rsid w:val="005A6388"/>
    <w:rsid w:val="005A647E"/>
    <w:rsid w:val="005A66E0"/>
    <w:rsid w:val="005B0170"/>
    <w:rsid w:val="005B242C"/>
    <w:rsid w:val="005B371A"/>
    <w:rsid w:val="005B3C31"/>
    <w:rsid w:val="005B4D12"/>
    <w:rsid w:val="005B61A8"/>
    <w:rsid w:val="005B64AB"/>
    <w:rsid w:val="005B6F40"/>
    <w:rsid w:val="005B76A0"/>
    <w:rsid w:val="005C11EE"/>
    <w:rsid w:val="005C14FA"/>
    <w:rsid w:val="005C1B27"/>
    <w:rsid w:val="005C1C0C"/>
    <w:rsid w:val="005C25C7"/>
    <w:rsid w:val="005C335C"/>
    <w:rsid w:val="005C3E24"/>
    <w:rsid w:val="005C3E41"/>
    <w:rsid w:val="005C4671"/>
    <w:rsid w:val="005C49EF"/>
    <w:rsid w:val="005C599C"/>
    <w:rsid w:val="005C60A8"/>
    <w:rsid w:val="005C72CE"/>
    <w:rsid w:val="005D5694"/>
    <w:rsid w:val="005D6C9F"/>
    <w:rsid w:val="005D6F03"/>
    <w:rsid w:val="005D768B"/>
    <w:rsid w:val="005E0667"/>
    <w:rsid w:val="005E11B9"/>
    <w:rsid w:val="005E16C7"/>
    <w:rsid w:val="005E1734"/>
    <w:rsid w:val="005E2A6D"/>
    <w:rsid w:val="005E34FA"/>
    <w:rsid w:val="005E38A8"/>
    <w:rsid w:val="005E3C16"/>
    <w:rsid w:val="005E3D95"/>
    <w:rsid w:val="005E5490"/>
    <w:rsid w:val="005E60D5"/>
    <w:rsid w:val="005F0597"/>
    <w:rsid w:val="005F08B1"/>
    <w:rsid w:val="005F1D99"/>
    <w:rsid w:val="005F240B"/>
    <w:rsid w:val="005F3264"/>
    <w:rsid w:val="005F3F8C"/>
    <w:rsid w:val="005F4F42"/>
    <w:rsid w:val="005F5FD5"/>
    <w:rsid w:val="005F7163"/>
    <w:rsid w:val="005F72B7"/>
    <w:rsid w:val="00600B9F"/>
    <w:rsid w:val="00601086"/>
    <w:rsid w:val="00601649"/>
    <w:rsid w:val="0060168E"/>
    <w:rsid w:val="00603322"/>
    <w:rsid w:val="006048EC"/>
    <w:rsid w:val="006059D3"/>
    <w:rsid w:val="0060682D"/>
    <w:rsid w:val="00607B6C"/>
    <w:rsid w:val="00610604"/>
    <w:rsid w:val="00610B2B"/>
    <w:rsid w:val="00610CD0"/>
    <w:rsid w:val="00611262"/>
    <w:rsid w:val="006120A4"/>
    <w:rsid w:val="00614C1D"/>
    <w:rsid w:val="00620799"/>
    <w:rsid w:val="006207B9"/>
    <w:rsid w:val="00620C4E"/>
    <w:rsid w:val="00622D07"/>
    <w:rsid w:val="006246F1"/>
    <w:rsid w:val="00624A81"/>
    <w:rsid w:val="00626533"/>
    <w:rsid w:val="00626559"/>
    <w:rsid w:val="006275FF"/>
    <w:rsid w:val="0063129D"/>
    <w:rsid w:val="00631477"/>
    <w:rsid w:val="00631482"/>
    <w:rsid w:val="00631B8B"/>
    <w:rsid w:val="00631DA7"/>
    <w:rsid w:val="0063288F"/>
    <w:rsid w:val="00632A4D"/>
    <w:rsid w:val="00633A57"/>
    <w:rsid w:val="00634E76"/>
    <w:rsid w:val="0063623B"/>
    <w:rsid w:val="0064097E"/>
    <w:rsid w:val="00642547"/>
    <w:rsid w:val="006425AD"/>
    <w:rsid w:val="006428B3"/>
    <w:rsid w:val="00642A1A"/>
    <w:rsid w:val="0064344F"/>
    <w:rsid w:val="006442CA"/>
    <w:rsid w:val="00644490"/>
    <w:rsid w:val="00644B39"/>
    <w:rsid w:val="006457A5"/>
    <w:rsid w:val="00646A29"/>
    <w:rsid w:val="00652B8E"/>
    <w:rsid w:val="00653507"/>
    <w:rsid w:val="00654335"/>
    <w:rsid w:val="0065464C"/>
    <w:rsid w:val="00654C72"/>
    <w:rsid w:val="00656603"/>
    <w:rsid w:val="00661014"/>
    <w:rsid w:val="0066197A"/>
    <w:rsid w:val="00661F4B"/>
    <w:rsid w:val="00663035"/>
    <w:rsid w:val="006636F0"/>
    <w:rsid w:val="00663718"/>
    <w:rsid w:val="006649BB"/>
    <w:rsid w:val="006671C3"/>
    <w:rsid w:val="00667CA2"/>
    <w:rsid w:val="00667E7D"/>
    <w:rsid w:val="00672717"/>
    <w:rsid w:val="00672961"/>
    <w:rsid w:val="00674FBD"/>
    <w:rsid w:val="006759AD"/>
    <w:rsid w:val="00676C97"/>
    <w:rsid w:val="00676F39"/>
    <w:rsid w:val="00680593"/>
    <w:rsid w:val="006807D7"/>
    <w:rsid w:val="00680B8B"/>
    <w:rsid w:val="00681649"/>
    <w:rsid w:val="00681977"/>
    <w:rsid w:val="00681CC7"/>
    <w:rsid w:val="0068322C"/>
    <w:rsid w:val="00684CC8"/>
    <w:rsid w:val="00685E1C"/>
    <w:rsid w:val="006905B9"/>
    <w:rsid w:val="006919CD"/>
    <w:rsid w:val="00691C04"/>
    <w:rsid w:val="0069209E"/>
    <w:rsid w:val="00692EB6"/>
    <w:rsid w:val="00694DAF"/>
    <w:rsid w:val="00696288"/>
    <w:rsid w:val="006970CD"/>
    <w:rsid w:val="006973A9"/>
    <w:rsid w:val="00697D46"/>
    <w:rsid w:val="006A04EC"/>
    <w:rsid w:val="006A0805"/>
    <w:rsid w:val="006A14C4"/>
    <w:rsid w:val="006A16A1"/>
    <w:rsid w:val="006A1841"/>
    <w:rsid w:val="006A1B45"/>
    <w:rsid w:val="006A2716"/>
    <w:rsid w:val="006A2A97"/>
    <w:rsid w:val="006A3393"/>
    <w:rsid w:val="006A383C"/>
    <w:rsid w:val="006A46DC"/>
    <w:rsid w:val="006A5385"/>
    <w:rsid w:val="006A7AC5"/>
    <w:rsid w:val="006B1406"/>
    <w:rsid w:val="006B18C8"/>
    <w:rsid w:val="006B332D"/>
    <w:rsid w:val="006B35C3"/>
    <w:rsid w:val="006B705A"/>
    <w:rsid w:val="006B7D19"/>
    <w:rsid w:val="006C1625"/>
    <w:rsid w:val="006C164F"/>
    <w:rsid w:val="006C19AC"/>
    <w:rsid w:val="006C1D62"/>
    <w:rsid w:val="006C220B"/>
    <w:rsid w:val="006C32A0"/>
    <w:rsid w:val="006C38A3"/>
    <w:rsid w:val="006C4A25"/>
    <w:rsid w:val="006C5AD7"/>
    <w:rsid w:val="006C5E3B"/>
    <w:rsid w:val="006C5E61"/>
    <w:rsid w:val="006C6AF0"/>
    <w:rsid w:val="006D1E2F"/>
    <w:rsid w:val="006D31D0"/>
    <w:rsid w:val="006D34C9"/>
    <w:rsid w:val="006D3875"/>
    <w:rsid w:val="006D4F03"/>
    <w:rsid w:val="006D6267"/>
    <w:rsid w:val="006D6765"/>
    <w:rsid w:val="006D7464"/>
    <w:rsid w:val="006E0BE5"/>
    <w:rsid w:val="006E2CB9"/>
    <w:rsid w:val="006E4BDB"/>
    <w:rsid w:val="006E4F27"/>
    <w:rsid w:val="006E50A1"/>
    <w:rsid w:val="006E59E1"/>
    <w:rsid w:val="006E6862"/>
    <w:rsid w:val="006E7D6F"/>
    <w:rsid w:val="006F0197"/>
    <w:rsid w:val="006F0BD8"/>
    <w:rsid w:val="006F111D"/>
    <w:rsid w:val="006F1444"/>
    <w:rsid w:val="006F1AE7"/>
    <w:rsid w:val="006F33B6"/>
    <w:rsid w:val="006F3572"/>
    <w:rsid w:val="006F5222"/>
    <w:rsid w:val="006F54A1"/>
    <w:rsid w:val="006F5F2B"/>
    <w:rsid w:val="006F64DE"/>
    <w:rsid w:val="006F6ADA"/>
    <w:rsid w:val="006F7132"/>
    <w:rsid w:val="006F79CE"/>
    <w:rsid w:val="0070133E"/>
    <w:rsid w:val="00701643"/>
    <w:rsid w:val="007019DB"/>
    <w:rsid w:val="00701AB1"/>
    <w:rsid w:val="00701C8C"/>
    <w:rsid w:val="007032B7"/>
    <w:rsid w:val="007042D6"/>
    <w:rsid w:val="00704361"/>
    <w:rsid w:val="00704AF6"/>
    <w:rsid w:val="00705DB3"/>
    <w:rsid w:val="00706676"/>
    <w:rsid w:val="0070672D"/>
    <w:rsid w:val="00706E55"/>
    <w:rsid w:val="00707565"/>
    <w:rsid w:val="0071026E"/>
    <w:rsid w:val="00710480"/>
    <w:rsid w:val="007109ED"/>
    <w:rsid w:val="007115AC"/>
    <w:rsid w:val="007125C9"/>
    <w:rsid w:val="00714223"/>
    <w:rsid w:val="00714B73"/>
    <w:rsid w:val="00714EF9"/>
    <w:rsid w:val="007150AB"/>
    <w:rsid w:val="007162D1"/>
    <w:rsid w:val="0071631C"/>
    <w:rsid w:val="007169B8"/>
    <w:rsid w:val="00717C2F"/>
    <w:rsid w:val="00721574"/>
    <w:rsid w:val="007215A2"/>
    <w:rsid w:val="0072196C"/>
    <w:rsid w:val="00722A00"/>
    <w:rsid w:val="0072374F"/>
    <w:rsid w:val="0072391D"/>
    <w:rsid w:val="00723E73"/>
    <w:rsid w:val="007257F6"/>
    <w:rsid w:val="00726CE8"/>
    <w:rsid w:val="0072732B"/>
    <w:rsid w:val="007275F1"/>
    <w:rsid w:val="007276E5"/>
    <w:rsid w:val="007277E6"/>
    <w:rsid w:val="007278AA"/>
    <w:rsid w:val="0073123A"/>
    <w:rsid w:val="0073146A"/>
    <w:rsid w:val="00732D75"/>
    <w:rsid w:val="00732E4E"/>
    <w:rsid w:val="00732E61"/>
    <w:rsid w:val="00734A96"/>
    <w:rsid w:val="00734F54"/>
    <w:rsid w:val="00736C9E"/>
    <w:rsid w:val="0073716F"/>
    <w:rsid w:val="00737850"/>
    <w:rsid w:val="00737E21"/>
    <w:rsid w:val="007434EF"/>
    <w:rsid w:val="00743566"/>
    <w:rsid w:val="007450D1"/>
    <w:rsid w:val="00745370"/>
    <w:rsid w:val="00745CEC"/>
    <w:rsid w:val="0074666A"/>
    <w:rsid w:val="00746B5F"/>
    <w:rsid w:val="007475B9"/>
    <w:rsid w:val="00750041"/>
    <w:rsid w:val="00751F7A"/>
    <w:rsid w:val="00752520"/>
    <w:rsid w:val="0075537D"/>
    <w:rsid w:val="007553D4"/>
    <w:rsid w:val="00755681"/>
    <w:rsid w:val="00756A4B"/>
    <w:rsid w:val="00761251"/>
    <w:rsid w:val="007618F5"/>
    <w:rsid w:val="007619A0"/>
    <w:rsid w:val="0076377F"/>
    <w:rsid w:val="00763830"/>
    <w:rsid w:val="00763CBB"/>
    <w:rsid w:val="00766007"/>
    <w:rsid w:val="0076682F"/>
    <w:rsid w:val="00766C9F"/>
    <w:rsid w:val="00766CAF"/>
    <w:rsid w:val="007704D8"/>
    <w:rsid w:val="007717A8"/>
    <w:rsid w:val="00771B10"/>
    <w:rsid w:val="00772314"/>
    <w:rsid w:val="00774E6B"/>
    <w:rsid w:val="0077581A"/>
    <w:rsid w:val="00775A71"/>
    <w:rsid w:val="00776005"/>
    <w:rsid w:val="007800DE"/>
    <w:rsid w:val="00780334"/>
    <w:rsid w:val="007812F8"/>
    <w:rsid w:val="00781BE6"/>
    <w:rsid w:val="00783117"/>
    <w:rsid w:val="0078331F"/>
    <w:rsid w:val="00784B3B"/>
    <w:rsid w:val="00785723"/>
    <w:rsid w:val="00785B48"/>
    <w:rsid w:val="00785D2C"/>
    <w:rsid w:val="007862A0"/>
    <w:rsid w:val="00786B39"/>
    <w:rsid w:val="00790353"/>
    <w:rsid w:val="0079214B"/>
    <w:rsid w:val="007922DE"/>
    <w:rsid w:val="007938F9"/>
    <w:rsid w:val="007940CC"/>
    <w:rsid w:val="00794AB4"/>
    <w:rsid w:val="00794D7D"/>
    <w:rsid w:val="00796023"/>
    <w:rsid w:val="007A1865"/>
    <w:rsid w:val="007A1934"/>
    <w:rsid w:val="007A24D6"/>
    <w:rsid w:val="007A3177"/>
    <w:rsid w:val="007A3E2D"/>
    <w:rsid w:val="007A3EAE"/>
    <w:rsid w:val="007A40C9"/>
    <w:rsid w:val="007A4E35"/>
    <w:rsid w:val="007A75F5"/>
    <w:rsid w:val="007A7656"/>
    <w:rsid w:val="007A7AF9"/>
    <w:rsid w:val="007B00D0"/>
    <w:rsid w:val="007B0203"/>
    <w:rsid w:val="007B0FFB"/>
    <w:rsid w:val="007B16F1"/>
    <w:rsid w:val="007B1ADF"/>
    <w:rsid w:val="007B1F2E"/>
    <w:rsid w:val="007B22B6"/>
    <w:rsid w:val="007B43DC"/>
    <w:rsid w:val="007B4A4C"/>
    <w:rsid w:val="007B5738"/>
    <w:rsid w:val="007B623F"/>
    <w:rsid w:val="007B6A15"/>
    <w:rsid w:val="007B6B87"/>
    <w:rsid w:val="007B6CF8"/>
    <w:rsid w:val="007B75CB"/>
    <w:rsid w:val="007C2735"/>
    <w:rsid w:val="007C3803"/>
    <w:rsid w:val="007C3974"/>
    <w:rsid w:val="007C44C0"/>
    <w:rsid w:val="007C5172"/>
    <w:rsid w:val="007C5765"/>
    <w:rsid w:val="007C636B"/>
    <w:rsid w:val="007C6CC8"/>
    <w:rsid w:val="007C6D1F"/>
    <w:rsid w:val="007D273C"/>
    <w:rsid w:val="007D34AD"/>
    <w:rsid w:val="007D432D"/>
    <w:rsid w:val="007D4AFE"/>
    <w:rsid w:val="007D590B"/>
    <w:rsid w:val="007D5FC8"/>
    <w:rsid w:val="007D61CE"/>
    <w:rsid w:val="007D646F"/>
    <w:rsid w:val="007D66E1"/>
    <w:rsid w:val="007D7282"/>
    <w:rsid w:val="007E080E"/>
    <w:rsid w:val="007E1566"/>
    <w:rsid w:val="007E15B0"/>
    <w:rsid w:val="007E33B9"/>
    <w:rsid w:val="007E47F5"/>
    <w:rsid w:val="007E4D49"/>
    <w:rsid w:val="007E5981"/>
    <w:rsid w:val="007E65B8"/>
    <w:rsid w:val="007E6B39"/>
    <w:rsid w:val="007F0308"/>
    <w:rsid w:val="007F3B52"/>
    <w:rsid w:val="007F3D76"/>
    <w:rsid w:val="007F4112"/>
    <w:rsid w:val="007F5ED5"/>
    <w:rsid w:val="007F63AC"/>
    <w:rsid w:val="007F6A57"/>
    <w:rsid w:val="008008D3"/>
    <w:rsid w:val="00801515"/>
    <w:rsid w:val="00802928"/>
    <w:rsid w:val="00805E16"/>
    <w:rsid w:val="00806EC2"/>
    <w:rsid w:val="00807744"/>
    <w:rsid w:val="00813B74"/>
    <w:rsid w:val="0081461D"/>
    <w:rsid w:val="00814D9B"/>
    <w:rsid w:val="00815E9E"/>
    <w:rsid w:val="008167E5"/>
    <w:rsid w:val="008169E7"/>
    <w:rsid w:val="00817AC1"/>
    <w:rsid w:val="008202AA"/>
    <w:rsid w:val="00820DF3"/>
    <w:rsid w:val="0082119E"/>
    <w:rsid w:val="00821F0C"/>
    <w:rsid w:val="00822DB3"/>
    <w:rsid w:val="00822F02"/>
    <w:rsid w:val="00823B62"/>
    <w:rsid w:val="008254CA"/>
    <w:rsid w:val="00826C3D"/>
    <w:rsid w:val="00827961"/>
    <w:rsid w:val="00832157"/>
    <w:rsid w:val="0083255C"/>
    <w:rsid w:val="008329E9"/>
    <w:rsid w:val="008330B2"/>
    <w:rsid w:val="0083465E"/>
    <w:rsid w:val="00835199"/>
    <w:rsid w:val="00835BAB"/>
    <w:rsid w:val="0083655E"/>
    <w:rsid w:val="0083727E"/>
    <w:rsid w:val="0083730D"/>
    <w:rsid w:val="00837D42"/>
    <w:rsid w:val="0084105B"/>
    <w:rsid w:val="00841A18"/>
    <w:rsid w:val="00841BF0"/>
    <w:rsid w:val="008425B8"/>
    <w:rsid w:val="00842789"/>
    <w:rsid w:val="0084313B"/>
    <w:rsid w:val="00843C06"/>
    <w:rsid w:val="00844448"/>
    <w:rsid w:val="00845295"/>
    <w:rsid w:val="00845CCF"/>
    <w:rsid w:val="00845ED0"/>
    <w:rsid w:val="00846D05"/>
    <w:rsid w:val="0085023E"/>
    <w:rsid w:val="0085048A"/>
    <w:rsid w:val="00852619"/>
    <w:rsid w:val="00854383"/>
    <w:rsid w:val="00855380"/>
    <w:rsid w:val="00856289"/>
    <w:rsid w:val="00856584"/>
    <w:rsid w:val="00856645"/>
    <w:rsid w:val="0085760F"/>
    <w:rsid w:val="00860DF9"/>
    <w:rsid w:val="00861F11"/>
    <w:rsid w:val="00862094"/>
    <w:rsid w:val="00862B3B"/>
    <w:rsid w:val="008631DF"/>
    <w:rsid w:val="00864682"/>
    <w:rsid w:val="00864AEF"/>
    <w:rsid w:val="00866BBC"/>
    <w:rsid w:val="00867DE7"/>
    <w:rsid w:val="00867F0C"/>
    <w:rsid w:val="008704FC"/>
    <w:rsid w:val="008706EE"/>
    <w:rsid w:val="00870E54"/>
    <w:rsid w:val="00870F3C"/>
    <w:rsid w:val="008726A3"/>
    <w:rsid w:val="00873428"/>
    <w:rsid w:val="008734E5"/>
    <w:rsid w:val="00874661"/>
    <w:rsid w:val="008749D6"/>
    <w:rsid w:val="008763AF"/>
    <w:rsid w:val="00876C84"/>
    <w:rsid w:val="00877145"/>
    <w:rsid w:val="008771E1"/>
    <w:rsid w:val="00877687"/>
    <w:rsid w:val="0088081F"/>
    <w:rsid w:val="00882D3F"/>
    <w:rsid w:val="00886B38"/>
    <w:rsid w:val="00887ADD"/>
    <w:rsid w:val="00887C00"/>
    <w:rsid w:val="00887FF3"/>
    <w:rsid w:val="008910B2"/>
    <w:rsid w:val="00892F2A"/>
    <w:rsid w:val="0089424C"/>
    <w:rsid w:val="00894A0F"/>
    <w:rsid w:val="00894EE6"/>
    <w:rsid w:val="0089515E"/>
    <w:rsid w:val="00895501"/>
    <w:rsid w:val="00895949"/>
    <w:rsid w:val="0089674C"/>
    <w:rsid w:val="008968D3"/>
    <w:rsid w:val="008975A9"/>
    <w:rsid w:val="00897AC4"/>
    <w:rsid w:val="008A013C"/>
    <w:rsid w:val="008A0929"/>
    <w:rsid w:val="008A263F"/>
    <w:rsid w:val="008A295B"/>
    <w:rsid w:val="008A3922"/>
    <w:rsid w:val="008A3ED2"/>
    <w:rsid w:val="008A4205"/>
    <w:rsid w:val="008A692D"/>
    <w:rsid w:val="008A7711"/>
    <w:rsid w:val="008B0B02"/>
    <w:rsid w:val="008B1818"/>
    <w:rsid w:val="008B1C9D"/>
    <w:rsid w:val="008B37B4"/>
    <w:rsid w:val="008B4E60"/>
    <w:rsid w:val="008B6798"/>
    <w:rsid w:val="008B769A"/>
    <w:rsid w:val="008C03B2"/>
    <w:rsid w:val="008C049B"/>
    <w:rsid w:val="008C1ACE"/>
    <w:rsid w:val="008C32A1"/>
    <w:rsid w:val="008C46E1"/>
    <w:rsid w:val="008C516F"/>
    <w:rsid w:val="008C54FF"/>
    <w:rsid w:val="008C659F"/>
    <w:rsid w:val="008C6BA1"/>
    <w:rsid w:val="008C78D9"/>
    <w:rsid w:val="008C7E4B"/>
    <w:rsid w:val="008D1DE2"/>
    <w:rsid w:val="008D21E8"/>
    <w:rsid w:val="008D288B"/>
    <w:rsid w:val="008D4923"/>
    <w:rsid w:val="008D4E44"/>
    <w:rsid w:val="008D6462"/>
    <w:rsid w:val="008D7A38"/>
    <w:rsid w:val="008E03C8"/>
    <w:rsid w:val="008E0ADA"/>
    <w:rsid w:val="008E2236"/>
    <w:rsid w:val="008E2391"/>
    <w:rsid w:val="008E3173"/>
    <w:rsid w:val="008E3D00"/>
    <w:rsid w:val="008E41EA"/>
    <w:rsid w:val="008E5698"/>
    <w:rsid w:val="008E63F2"/>
    <w:rsid w:val="008E7298"/>
    <w:rsid w:val="008F0E98"/>
    <w:rsid w:val="008F1846"/>
    <w:rsid w:val="008F2035"/>
    <w:rsid w:val="008F4C3A"/>
    <w:rsid w:val="008F4E52"/>
    <w:rsid w:val="008F52AE"/>
    <w:rsid w:val="008F583F"/>
    <w:rsid w:val="008F5FB3"/>
    <w:rsid w:val="008F61DD"/>
    <w:rsid w:val="008F648F"/>
    <w:rsid w:val="008F7BF8"/>
    <w:rsid w:val="008F7FF3"/>
    <w:rsid w:val="00900309"/>
    <w:rsid w:val="00901922"/>
    <w:rsid w:val="0090228D"/>
    <w:rsid w:val="00903922"/>
    <w:rsid w:val="0090404B"/>
    <w:rsid w:val="00904C77"/>
    <w:rsid w:val="00906073"/>
    <w:rsid w:val="00906E7F"/>
    <w:rsid w:val="00906F14"/>
    <w:rsid w:val="0090796E"/>
    <w:rsid w:val="00907FE2"/>
    <w:rsid w:val="00911DCA"/>
    <w:rsid w:val="0091510E"/>
    <w:rsid w:val="0091692B"/>
    <w:rsid w:val="0092032C"/>
    <w:rsid w:val="00920A2C"/>
    <w:rsid w:val="00921F55"/>
    <w:rsid w:val="009227B8"/>
    <w:rsid w:val="009228F2"/>
    <w:rsid w:val="0092315D"/>
    <w:rsid w:val="00923778"/>
    <w:rsid w:val="00924557"/>
    <w:rsid w:val="0092685F"/>
    <w:rsid w:val="00926EBC"/>
    <w:rsid w:val="00931EEE"/>
    <w:rsid w:val="00932054"/>
    <w:rsid w:val="00932252"/>
    <w:rsid w:val="009325C3"/>
    <w:rsid w:val="00932A5E"/>
    <w:rsid w:val="0093555E"/>
    <w:rsid w:val="00935F8B"/>
    <w:rsid w:val="00936A42"/>
    <w:rsid w:val="00936A90"/>
    <w:rsid w:val="00936AE4"/>
    <w:rsid w:val="00937960"/>
    <w:rsid w:val="00940C7C"/>
    <w:rsid w:val="00941241"/>
    <w:rsid w:val="00943577"/>
    <w:rsid w:val="009439DB"/>
    <w:rsid w:val="00945047"/>
    <w:rsid w:val="0094651A"/>
    <w:rsid w:val="0094741E"/>
    <w:rsid w:val="00950CD9"/>
    <w:rsid w:val="00951CE0"/>
    <w:rsid w:val="00952BF3"/>
    <w:rsid w:val="009531E9"/>
    <w:rsid w:val="00953B82"/>
    <w:rsid w:val="00953BD4"/>
    <w:rsid w:val="00953D59"/>
    <w:rsid w:val="0095472F"/>
    <w:rsid w:val="00954BEB"/>
    <w:rsid w:val="009553DA"/>
    <w:rsid w:val="00957306"/>
    <w:rsid w:val="0096165F"/>
    <w:rsid w:val="00961EB7"/>
    <w:rsid w:val="009620B1"/>
    <w:rsid w:val="00962965"/>
    <w:rsid w:val="0096564F"/>
    <w:rsid w:val="00965A5E"/>
    <w:rsid w:val="00967450"/>
    <w:rsid w:val="00967727"/>
    <w:rsid w:val="00970B95"/>
    <w:rsid w:val="00971C73"/>
    <w:rsid w:val="0097247F"/>
    <w:rsid w:val="00973105"/>
    <w:rsid w:val="00973515"/>
    <w:rsid w:val="00973A46"/>
    <w:rsid w:val="009755D1"/>
    <w:rsid w:val="00977024"/>
    <w:rsid w:val="009771F7"/>
    <w:rsid w:val="0097760A"/>
    <w:rsid w:val="0098040C"/>
    <w:rsid w:val="00980616"/>
    <w:rsid w:val="009806BC"/>
    <w:rsid w:val="009812AD"/>
    <w:rsid w:val="009813EF"/>
    <w:rsid w:val="00981524"/>
    <w:rsid w:val="00981F7D"/>
    <w:rsid w:val="00982543"/>
    <w:rsid w:val="00982FA6"/>
    <w:rsid w:val="00983145"/>
    <w:rsid w:val="00985A3B"/>
    <w:rsid w:val="0098728A"/>
    <w:rsid w:val="00987ABF"/>
    <w:rsid w:val="00987FD1"/>
    <w:rsid w:val="00990068"/>
    <w:rsid w:val="00990153"/>
    <w:rsid w:val="00990639"/>
    <w:rsid w:val="00991F51"/>
    <w:rsid w:val="00992503"/>
    <w:rsid w:val="00992A79"/>
    <w:rsid w:val="00992FBA"/>
    <w:rsid w:val="0099662C"/>
    <w:rsid w:val="00997C9E"/>
    <w:rsid w:val="00997EC9"/>
    <w:rsid w:val="009A0327"/>
    <w:rsid w:val="009A0E4E"/>
    <w:rsid w:val="009A18C9"/>
    <w:rsid w:val="009A1F09"/>
    <w:rsid w:val="009A216C"/>
    <w:rsid w:val="009A29B8"/>
    <w:rsid w:val="009A2D83"/>
    <w:rsid w:val="009A2FFD"/>
    <w:rsid w:val="009A7E39"/>
    <w:rsid w:val="009B054A"/>
    <w:rsid w:val="009B18A3"/>
    <w:rsid w:val="009B2C69"/>
    <w:rsid w:val="009B2DA8"/>
    <w:rsid w:val="009B2E40"/>
    <w:rsid w:val="009B461B"/>
    <w:rsid w:val="009B52F7"/>
    <w:rsid w:val="009B5723"/>
    <w:rsid w:val="009B6E6B"/>
    <w:rsid w:val="009B7EB4"/>
    <w:rsid w:val="009C2A4D"/>
    <w:rsid w:val="009C2D44"/>
    <w:rsid w:val="009C3670"/>
    <w:rsid w:val="009C3CAB"/>
    <w:rsid w:val="009C46A4"/>
    <w:rsid w:val="009C537F"/>
    <w:rsid w:val="009C5C61"/>
    <w:rsid w:val="009C5EC5"/>
    <w:rsid w:val="009C70D6"/>
    <w:rsid w:val="009D06DC"/>
    <w:rsid w:val="009D0705"/>
    <w:rsid w:val="009D17B2"/>
    <w:rsid w:val="009D24F1"/>
    <w:rsid w:val="009D2805"/>
    <w:rsid w:val="009D2AC0"/>
    <w:rsid w:val="009D3242"/>
    <w:rsid w:val="009D4153"/>
    <w:rsid w:val="009D5D75"/>
    <w:rsid w:val="009D7AE2"/>
    <w:rsid w:val="009E1ADE"/>
    <w:rsid w:val="009E336A"/>
    <w:rsid w:val="009E3BA0"/>
    <w:rsid w:val="009E3CB8"/>
    <w:rsid w:val="009E4486"/>
    <w:rsid w:val="009E5216"/>
    <w:rsid w:val="009E6DDB"/>
    <w:rsid w:val="009E7729"/>
    <w:rsid w:val="009F067A"/>
    <w:rsid w:val="009F1B41"/>
    <w:rsid w:val="009F2031"/>
    <w:rsid w:val="009F2465"/>
    <w:rsid w:val="009F3C10"/>
    <w:rsid w:val="009F413C"/>
    <w:rsid w:val="009F6F04"/>
    <w:rsid w:val="009F70C6"/>
    <w:rsid w:val="009F74C4"/>
    <w:rsid w:val="00A012F5"/>
    <w:rsid w:val="00A01D8C"/>
    <w:rsid w:val="00A02BA7"/>
    <w:rsid w:val="00A038AC"/>
    <w:rsid w:val="00A0572D"/>
    <w:rsid w:val="00A07601"/>
    <w:rsid w:val="00A07C3F"/>
    <w:rsid w:val="00A10DE2"/>
    <w:rsid w:val="00A12069"/>
    <w:rsid w:val="00A13A65"/>
    <w:rsid w:val="00A13D2F"/>
    <w:rsid w:val="00A157A6"/>
    <w:rsid w:val="00A15BE1"/>
    <w:rsid w:val="00A15D09"/>
    <w:rsid w:val="00A16332"/>
    <w:rsid w:val="00A1650E"/>
    <w:rsid w:val="00A1654E"/>
    <w:rsid w:val="00A16A91"/>
    <w:rsid w:val="00A16AA4"/>
    <w:rsid w:val="00A20910"/>
    <w:rsid w:val="00A213F3"/>
    <w:rsid w:val="00A218A0"/>
    <w:rsid w:val="00A24070"/>
    <w:rsid w:val="00A2486B"/>
    <w:rsid w:val="00A26793"/>
    <w:rsid w:val="00A26CF5"/>
    <w:rsid w:val="00A316C7"/>
    <w:rsid w:val="00A316D8"/>
    <w:rsid w:val="00A31EE2"/>
    <w:rsid w:val="00A332EE"/>
    <w:rsid w:val="00A33CEA"/>
    <w:rsid w:val="00A34063"/>
    <w:rsid w:val="00A34738"/>
    <w:rsid w:val="00A347B5"/>
    <w:rsid w:val="00A36246"/>
    <w:rsid w:val="00A3746F"/>
    <w:rsid w:val="00A408D8"/>
    <w:rsid w:val="00A4233D"/>
    <w:rsid w:val="00A42CA3"/>
    <w:rsid w:val="00A42CA9"/>
    <w:rsid w:val="00A46B19"/>
    <w:rsid w:val="00A46CAF"/>
    <w:rsid w:val="00A476EB"/>
    <w:rsid w:val="00A47797"/>
    <w:rsid w:val="00A5052F"/>
    <w:rsid w:val="00A52BE6"/>
    <w:rsid w:val="00A5342A"/>
    <w:rsid w:val="00A535FF"/>
    <w:rsid w:val="00A53834"/>
    <w:rsid w:val="00A5485B"/>
    <w:rsid w:val="00A54DAC"/>
    <w:rsid w:val="00A55B2B"/>
    <w:rsid w:val="00A608F3"/>
    <w:rsid w:val="00A60D05"/>
    <w:rsid w:val="00A610F3"/>
    <w:rsid w:val="00A61812"/>
    <w:rsid w:val="00A6260F"/>
    <w:rsid w:val="00A62F3E"/>
    <w:rsid w:val="00A62F7B"/>
    <w:rsid w:val="00A64B9A"/>
    <w:rsid w:val="00A6677F"/>
    <w:rsid w:val="00A67647"/>
    <w:rsid w:val="00A6783C"/>
    <w:rsid w:val="00A67E3D"/>
    <w:rsid w:val="00A71E14"/>
    <w:rsid w:val="00A7258C"/>
    <w:rsid w:val="00A73C2F"/>
    <w:rsid w:val="00A73D98"/>
    <w:rsid w:val="00A73F42"/>
    <w:rsid w:val="00A75E0C"/>
    <w:rsid w:val="00A76198"/>
    <w:rsid w:val="00A7647E"/>
    <w:rsid w:val="00A76C24"/>
    <w:rsid w:val="00A7783F"/>
    <w:rsid w:val="00A77A37"/>
    <w:rsid w:val="00A77D6E"/>
    <w:rsid w:val="00A80902"/>
    <w:rsid w:val="00A817E9"/>
    <w:rsid w:val="00A82DF1"/>
    <w:rsid w:val="00A82E4D"/>
    <w:rsid w:val="00A8317A"/>
    <w:rsid w:val="00A836BA"/>
    <w:rsid w:val="00A84430"/>
    <w:rsid w:val="00A84B08"/>
    <w:rsid w:val="00A859A8"/>
    <w:rsid w:val="00A85F90"/>
    <w:rsid w:val="00A868A2"/>
    <w:rsid w:val="00A87255"/>
    <w:rsid w:val="00A87AD4"/>
    <w:rsid w:val="00A9017D"/>
    <w:rsid w:val="00A90BEC"/>
    <w:rsid w:val="00A91CDD"/>
    <w:rsid w:val="00A91DC6"/>
    <w:rsid w:val="00A93F1E"/>
    <w:rsid w:val="00A953F8"/>
    <w:rsid w:val="00A962B9"/>
    <w:rsid w:val="00A971BB"/>
    <w:rsid w:val="00AA09F5"/>
    <w:rsid w:val="00AA1B4E"/>
    <w:rsid w:val="00AA3D5F"/>
    <w:rsid w:val="00AA421C"/>
    <w:rsid w:val="00AA44B8"/>
    <w:rsid w:val="00AA4C34"/>
    <w:rsid w:val="00AA515E"/>
    <w:rsid w:val="00AA655A"/>
    <w:rsid w:val="00AA6D29"/>
    <w:rsid w:val="00AA70DF"/>
    <w:rsid w:val="00AA752D"/>
    <w:rsid w:val="00AA768F"/>
    <w:rsid w:val="00AA7D27"/>
    <w:rsid w:val="00AB0326"/>
    <w:rsid w:val="00AB13A7"/>
    <w:rsid w:val="00AB4141"/>
    <w:rsid w:val="00AB49D9"/>
    <w:rsid w:val="00AB4BB7"/>
    <w:rsid w:val="00AB656E"/>
    <w:rsid w:val="00AB78A5"/>
    <w:rsid w:val="00AB79A3"/>
    <w:rsid w:val="00AB7F06"/>
    <w:rsid w:val="00AC21E6"/>
    <w:rsid w:val="00AC22B5"/>
    <w:rsid w:val="00AC2F5C"/>
    <w:rsid w:val="00AC5E0D"/>
    <w:rsid w:val="00AC617E"/>
    <w:rsid w:val="00AC7346"/>
    <w:rsid w:val="00AC739E"/>
    <w:rsid w:val="00AD0887"/>
    <w:rsid w:val="00AD1696"/>
    <w:rsid w:val="00AD1A20"/>
    <w:rsid w:val="00AD1B52"/>
    <w:rsid w:val="00AD2740"/>
    <w:rsid w:val="00AD32CB"/>
    <w:rsid w:val="00AD3532"/>
    <w:rsid w:val="00AD563A"/>
    <w:rsid w:val="00AD5691"/>
    <w:rsid w:val="00AD601A"/>
    <w:rsid w:val="00AD6D4E"/>
    <w:rsid w:val="00AD7919"/>
    <w:rsid w:val="00AD7A3A"/>
    <w:rsid w:val="00AE01C5"/>
    <w:rsid w:val="00AE088C"/>
    <w:rsid w:val="00AE0E55"/>
    <w:rsid w:val="00AE1ABE"/>
    <w:rsid w:val="00AE1FEC"/>
    <w:rsid w:val="00AE212C"/>
    <w:rsid w:val="00AE250E"/>
    <w:rsid w:val="00AE3AD1"/>
    <w:rsid w:val="00AE3C78"/>
    <w:rsid w:val="00AE4A5D"/>
    <w:rsid w:val="00AE518B"/>
    <w:rsid w:val="00AE5AFC"/>
    <w:rsid w:val="00AE6EF6"/>
    <w:rsid w:val="00AE7BB3"/>
    <w:rsid w:val="00AE7C1B"/>
    <w:rsid w:val="00AF10C2"/>
    <w:rsid w:val="00AF1AB8"/>
    <w:rsid w:val="00AF2B20"/>
    <w:rsid w:val="00AF31F7"/>
    <w:rsid w:val="00AF4C06"/>
    <w:rsid w:val="00AF6029"/>
    <w:rsid w:val="00AF620A"/>
    <w:rsid w:val="00AF7BD8"/>
    <w:rsid w:val="00B007B5"/>
    <w:rsid w:val="00B00A48"/>
    <w:rsid w:val="00B0260B"/>
    <w:rsid w:val="00B03B7B"/>
    <w:rsid w:val="00B05F77"/>
    <w:rsid w:val="00B07949"/>
    <w:rsid w:val="00B07E30"/>
    <w:rsid w:val="00B10978"/>
    <w:rsid w:val="00B10F4C"/>
    <w:rsid w:val="00B11116"/>
    <w:rsid w:val="00B12D30"/>
    <w:rsid w:val="00B13060"/>
    <w:rsid w:val="00B14C92"/>
    <w:rsid w:val="00B14E62"/>
    <w:rsid w:val="00B15170"/>
    <w:rsid w:val="00B15AB2"/>
    <w:rsid w:val="00B15C9C"/>
    <w:rsid w:val="00B1747C"/>
    <w:rsid w:val="00B17AA9"/>
    <w:rsid w:val="00B17B53"/>
    <w:rsid w:val="00B17E36"/>
    <w:rsid w:val="00B2253F"/>
    <w:rsid w:val="00B22A7D"/>
    <w:rsid w:val="00B230F9"/>
    <w:rsid w:val="00B23362"/>
    <w:rsid w:val="00B23529"/>
    <w:rsid w:val="00B23619"/>
    <w:rsid w:val="00B23868"/>
    <w:rsid w:val="00B2480C"/>
    <w:rsid w:val="00B27194"/>
    <w:rsid w:val="00B27671"/>
    <w:rsid w:val="00B27F8C"/>
    <w:rsid w:val="00B30464"/>
    <w:rsid w:val="00B314CC"/>
    <w:rsid w:val="00B32137"/>
    <w:rsid w:val="00B33ECB"/>
    <w:rsid w:val="00B33EEE"/>
    <w:rsid w:val="00B34B0C"/>
    <w:rsid w:val="00B34F0C"/>
    <w:rsid w:val="00B35561"/>
    <w:rsid w:val="00B36337"/>
    <w:rsid w:val="00B36405"/>
    <w:rsid w:val="00B37953"/>
    <w:rsid w:val="00B40649"/>
    <w:rsid w:val="00B40AD7"/>
    <w:rsid w:val="00B40E89"/>
    <w:rsid w:val="00B425F5"/>
    <w:rsid w:val="00B428CB"/>
    <w:rsid w:val="00B43A00"/>
    <w:rsid w:val="00B45EF7"/>
    <w:rsid w:val="00B46922"/>
    <w:rsid w:val="00B47689"/>
    <w:rsid w:val="00B47C92"/>
    <w:rsid w:val="00B50BD0"/>
    <w:rsid w:val="00B51741"/>
    <w:rsid w:val="00B534D3"/>
    <w:rsid w:val="00B5366C"/>
    <w:rsid w:val="00B5662A"/>
    <w:rsid w:val="00B57458"/>
    <w:rsid w:val="00B574D3"/>
    <w:rsid w:val="00B60834"/>
    <w:rsid w:val="00B6202B"/>
    <w:rsid w:val="00B63868"/>
    <w:rsid w:val="00B640C3"/>
    <w:rsid w:val="00B6489B"/>
    <w:rsid w:val="00B65871"/>
    <w:rsid w:val="00B65D93"/>
    <w:rsid w:val="00B70B6C"/>
    <w:rsid w:val="00B70D13"/>
    <w:rsid w:val="00B70F43"/>
    <w:rsid w:val="00B71B63"/>
    <w:rsid w:val="00B71D9B"/>
    <w:rsid w:val="00B7265F"/>
    <w:rsid w:val="00B727AE"/>
    <w:rsid w:val="00B7450E"/>
    <w:rsid w:val="00B75661"/>
    <w:rsid w:val="00B76F39"/>
    <w:rsid w:val="00B77235"/>
    <w:rsid w:val="00B80C6F"/>
    <w:rsid w:val="00B824EA"/>
    <w:rsid w:val="00B82BC3"/>
    <w:rsid w:val="00B83824"/>
    <w:rsid w:val="00B83840"/>
    <w:rsid w:val="00B83FE0"/>
    <w:rsid w:val="00B84B06"/>
    <w:rsid w:val="00B84E75"/>
    <w:rsid w:val="00B8519F"/>
    <w:rsid w:val="00B864F7"/>
    <w:rsid w:val="00B867AC"/>
    <w:rsid w:val="00B87D3D"/>
    <w:rsid w:val="00B87E16"/>
    <w:rsid w:val="00B87F26"/>
    <w:rsid w:val="00B911BD"/>
    <w:rsid w:val="00B9295E"/>
    <w:rsid w:val="00B93A4E"/>
    <w:rsid w:val="00B9409A"/>
    <w:rsid w:val="00B945E2"/>
    <w:rsid w:val="00B95972"/>
    <w:rsid w:val="00B978D9"/>
    <w:rsid w:val="00BA059E"/>
    <w:rsid w:val="00BA10A0"/>
    <w:rsid w:val="00BA185A"/>
    <w:rsid w:val="00BA1E6D"/>
    <w:rsid w:val="00BA1FDA"/>
    <w:rsid w:val="00BA32A0"/>
    <w:rsid w:val="00BA424C"/>
    <w:rsid w:val="00BA4E1D"/>
    <w:rsid w:val="00BA5EB0"/>
    <w:rsid w:val="00BA76CB"/>
    <w:rsid w:val="00BB0A9C"/>
    <w:rsid w:val="00BB0B19"/>
    <w:rsid w:val="00BB0E48"/>
    <w:rsid w:val="00BB0E85"/>
    <w:rsid w:val="00BB231B"/>
    <w:rsid w:val="00BB27A9"/>
    <w:rsid w:val="00BB2CD3"/>
    <w:rsid w:val="00BB33F6"/>
    <w:rsid w:val="00BB50D8"/>
    <w:rsid w:val="00BB57A6"/>
    <w:rsid w:val="00BB5EFC"/>
    <w:rsid w:val="00BB6C24"/>
    <w:rsid w:val="00BB6C7C"/>
    <w:rsid w:val="00BB71C6"/>
    <w:rsid w:val="00BB7D25"/>
    <w:rsid w:val="00BC0705"/>
    <w:rsid w:val="00BC2D76"/>
    <w:rsid w:val="00BC2E56"/>
    <w:rsid w:val="00BC3843"/>
    <w:rsid w:val="00BC4A9C"/>
    <w:rsid w:val="00BC5527"/>
    <w:rsid w:val="00BC56BD"/>
    <w:rsid w:val="00BC5744"/>
    <w:rsid w:val="00BC5BB3"/>
    <w:rsid w:val="00BD0A5E"/>
    <w:rsid w:val="00BD322C"/>
    <w:rsid w:val="00BD39BA"/>
    <w:rsid w:val="00BD3D71"/>
    <w:rsid w:val="00BD5701"/>
    <w:rsid w:val="00BD61F0"/>
    <w:rsid w:val="00BD646D"/>
    <w:rsid w:val="00BD6AAD"/>
    <w:rsid w:val="00BD7A8E"/>
    <w:rsid w:val="00BD7C13"/>
    <w:rsid w:val="00BE0511"/>
    <w:rsid w:val="00BE0D8D"/>
    <w:rsid w:val="00BE0EC4"/>
    <w:rsid w:val="00BE1C91"/>
    <w:rsid w:val="00BE4771"/>
    <w:rsid w:val="00BE4795"/>
    <w:rsid w:val="00BE640E"/>
    <w:rsid w:val="00BE6504"/>
    <w:rsid w:val="00BE6D54"/>
    <w:rsid w:val="00BF035E"/>
    <w:rsid w:val="00BF0567"/>
    <w:rsid w:val="00BF05AE"/>
    <w:rsid w:val="00BF0C16"/>
    <w:rsid w:val="00BF1363"/>
    <w:rsid w:val="00BF18B1"/>
    <w:rsid w:val="00BF1B78"/>
    <w:rsid w:val="00BF34DA"/>
    <w:rsid w:val="00BF369B"/>
    <w:rsid w:val="00BF48BD"/>
    <w:rsid w:val="00BF555B"/>
    <w:rsid w:val="00BF7086"/>
    <w:rsid w:val="00BF74F3"/>
    <w:rsid w:val="00BF7C50"/>
    <w:rsid w:val="00C00498"/>
    <w:rsid w:val="00C0261D"/>
    <w:rsid w:val="00C02AF4"/>
    <w:rsid w:val="00C047CC"/>
    <w:rsid w:val="00C04B89"/>
    <w:rsid w:val="00C05068"/>
    <w:rsid w:val="00C0543D"/>
    <w:rsid w:val="00C05B8C"/>
    <w:rsid w:val="00C10685"/>
    <w:rsid w:val="00C10FCF"/>
    <w:rsid w:val="00C118F5"/>
    <w:rsid w:val="00C11EF9"/>
    <w:rsid w:val="00C11FEC"/>
    <w:rsid w:val="00C1356F"/>
    <w:rsid w:val="00C13ED7"/>
    <w:rsid w:val="00C14270"/>
    <w:rsid w:val="00C145BD"/>
    <w:rsid w:val="00C16526"/>
    <w:rsid w:val="00C17F5A"/>
    <w:rsid w:val="00C21DFD"/>
    <w:rsid w:val="00C2241F"/>
    <w:rsid w:val="00C22D54"/>
    <w:rsid w:val="00C232B7"/>
    <w:rsid w:val="00C23F3B"/>
    <w:rsid w:val="00C2469A"/>
    <w:rsid w:val="00C250A5"/>
    <w:rsid w:val="00C25183"/>
    <w:rsid w:val="00C25593"/>
    <w:rsid w:val="00C2567D"/>
    <w:rsid w:val="00C26ADB"/>
    <w:rsid w:val="00C271C9"/>
    <w:rsid w:val="00C30DB5"/>
    <w:rsid w:val="00C30F3D"/>
    <w:rsid w:val="00C31A6C"/>
    <w:rsid w:val="00C31EA5"/>
    <w:rsid w:val="00C32A99"/>
    <w:rsid w:val="00C32D4C"/>
    <w:rsid w:val="00C32F44"/>
    <w:rsid w:val="00C333F8"/>
    <w:rsid w:val="00C33500"/>
    <w:rsid w:val="00C34254"/>
    <w:rsid w:val="00C34F4D"/>
    <w:rsid w:val="00C35064"/>
    <w:rsid w:val="00C3668B"/>
    <w:rsid w:val="00C36925"/>
    <w:rsid w:val="00C36B19"/>
    <w:rsid w:val="00C37C2A"/>
    <w:rsid w:val="00C403CF"/>
    <w:rsid w:val="00C407B1"/>
    <w:rsid w:val="00C40F55"/>
    <w:rsid w:val="00C41BCA"/>
    <w:rsid w:val="00C4218A"/>
    <w:rsid w:val="00C4222F"/>
    <w:rsid w:val="00C422C0"/>
    <w:rsid w:val="00C43F6F"/>
    <w:rsid w:val="00C467C8"/>
    <w:rsid w:val="00C530B8"/>
    <w:rsid w:val="00C53211"/>
    <w:rsid w:val="00C5452B"/>
    <w:rsid w:val="00C548AD"/>
    <w:rsid w:val="00C549D7"/>
    <w:rsid w:val="00C55B2E"/>
    <w:rsid w:val="00C6126E"/>
    <w:rsid w:val="00C61CD9"/>
    <w:rsid w:val="00C623CB"/>
    <w:rsid w:val="00C6410B"/>
    <w:rsid w:val="00C65524"/>
    <w:rsid w:val="00C659C3"/>
    <w:rsid w:val="00C65F2B"/>
    <w:rsid w:val="00C65FD5"/>
    <w:rsid w:val="00C66175"/>
    <w:rsid w:val="00C668C9"/>
    <w:rsid w:val="00C669A6"/>
    <w:rsid w:val="00C66DEC"/>
    <w:rsid w:val="00C671A3"/>
    <w:rsid w:val="00C672D9"/>
    <w:rsid w:val="00C70917"/>
    <w:rsid w:val="00C70BCE"/>
    <w:rsid w:val="00C742DF"/>
    <w:rsid w:val="00C74384"/>
    <w:rsid w:val="00C743C7"/>
    <w:rsid w:val="00C7545E"/>
    <w:rsid w:val="00C75884"/>
    <w:rsid w:val="00C773E8"/>
    <w:rsid w:val="00C77825"/>
    <w:rsid w:val="00C80799"/>
    <w:rsid w:val="00C81589"/>
    <w:rsid w:val="00C819E5"/>
    <w:rsid w:val="00C828D1"/>
    <w:rsid w:val="00C828F9"/>
    <w:rsid w:val="00C830E8"/>
    <w:rsid w:val="00C83124"/>
    <w:rsid w:val="00C83F4A"/>
    <w:rsid w:val="00C840F7"/>
    <w:rsid w:val="00C844BA"/>
    <w:rsid w:val="00C84DB9"/>
    <w:rsid w:val="00C855CE"/>
    <w:rsid w:val="00C85EB0"/>
    <w:rsid w:val="00C8613A"/>
    <w:rsid w:val="00C86233"/>
    <w:rsid w:val="00C86AB5"/>
    <w:rsid w:val="00C92A10"/>
    <w:rsid w:val="00C930D5"/>
    <w:rsid w:val="00C934CE"/>
    <w:rsid w:val="00C947B0"/>
    <w:rsid w:val="00C951CF"/>
    <w:rsid w:val="00C95508"/>
    <w:rsid w:val="00C96671"/>
    <w:rsid w:val="00C97084"/>
    <w:rsid w:val="00C97B4B"/>
    <w:rsid w:val="00C97FF0"/>
    <w:rsid w:val="00CA0F6B"/>
    <w:rsid w:val="00CA15A7"/>
    <w:rsid w:val="00CA306C"/>
    <w:rsid w:val="00CA567A"/>
    <w:rsid w:val="00CA57E7"/>
    <w:rsid w:val="00CA5882"/>
    <w:rsid w:val="00CA5923"/>
    <w:rsid w:val="00CA5C9C"/>
    <w:rsid w:val="00CA6668"/>
    <w:rsid w:val="00CB0EAE"/>
    <w:rsid w:val="00CB1A34"/>
    <w:rsid w:val="00CB29BE"/>
    <w:rsid w:val="00CB35FB"/>
    <w:rsid w:val="00CB3D37"/>
    <w:rsid w:val="00CB4409"/>
    <w:rsid w:val="00CB5931"/>
    <w:rsid w:val="00CB5F43"/>
    <w:rsid w:val="00CB64F4"/>
    <w:rsid w:val="00CB6EE1"/>
    <w:rsid w:val="00CC025C"/>
    <w:rsid w:val="00CC1604"/>
    <w:rsid w:val="00CC18B8"/>
    <w:rsid w:val="00CC284B"/>
    <w:rsid w:val="00CC3665"/>
    <w:rsid w:val="00CC3E45"/>
    <w:rsid w:val="00CC446C"/>
    <w:rsid w:val="00CC4E1E"/>
    <w:rsid w:val="00CC5895"/>
    <w:rsid w:val="00CC6EDA"/>
    <w:rsid w:val="00CC73B5"/>
    <w:rsid w:val="00CD027F"/>
    <w:rsid w:val="00CD19C2"/>
    <w:rsid w:val="00CD295B"/>
    <w:rsid w:val="00CD2E65"/>
    <w:rsid w:val="00CD30F4"/>
    <w:rsid w:val="00CD38FC"/>
    <w:rsid w:val="00CD3A53"/>
    <w:rsid w:val="00CD44ED"/>
    <w:rsid w:val="00CD47EA"/>
    <w:rsid w:val="00CD53E9"/>
    <w:rsid w:val="00CD55D1"/>
    <w:rsid w:val="00CD64F8"/>
    <w:rsid w:val="00CD6F21"/>
    <w:rsid w:val="00CD7DA4"/>
    <w:rsid w:val="00CE117D"/>
    <w:rsid w:val="00CE16D7"/>
    <w:rsid w:val="00CE2C60"/>
    <w:rsid w:val="00CE2FD9"/>
    <w:rsid w:val="00CE373F"/>
    <w:rsid w:val="00CE39C8"/>
    <w:rsid w:val="00CE3C87"/>
    <w:rsid w:val="00CE4679"/>
    <w:rsid w:val="00CE5518"/>
    <w:rsid w:val="00CE66B7"/>
    <w:rsid w:val="00CE7303"/>
    <w:rsid w:val="00CF0690"/>
    <w:rsid w:val="00CF1E4B"/>
    <w:rsid w:val="00CF1FC1"/>
    <w:rsid w:val="00CF2E6B"/>
    <w:rsid w:val="00CF3012"/>
    <w:rsid w:val="00CF3C91"/>
    <w:rsid w:val="00CF59FD"/>
    <w:rsid w:val="00CF60C9"/>
    <w:rsid w:val="00CF6E1F"/>
    <w:rsid w:val="00CF7D6E"/>
    <w:rsid w:val="00D00051"/>
    <w:rsid w:val="00D007BC"/>
    <w:rsid w:val="00D00C72"/>
    <w:rsid w:val="00D014C3"/>
    <w:rsid w:val="00D01D00"/>
    <w:rsid w:val="00D01EB6"/>
    <w:rsid w:val="00D02EB0"/>
    <w:rsid w:val="00D03BC4"/>
    <w:rsid w:val="00D0480A"/>
    <w:rsid w:val="00D04E10"/>
    <w:rsid w:val="00D05E22"/>
    <w:rsid w:val="00D0679E"/>
    <w:rsid w:val="00D075DE"/>
    <w:rsid w:val="00D0773A"/>
    <w:rsid w:val="00D119B0"/>
    <w:rsid w:val="00D11EB7"/>
    <w:rsid w:val="00D14AFD"/>
    <w:rsid w:val="00D15217"/>
    <w:rsid w:val="00D17513"/>
    <w:rsid w:val="00D20216"/>
    <w:rsid w:val="00D2064A"/>
    <w:rsid w:val="00D20A90"/>
    <w:rsid w:val="00D229CD"/>
    <w:rsid w:val="00D229CF"/>
    <w:rsid w:val="00D2368E"/>
    <w:rsid w:val="00D24071"/>
    <w:rsid w:val="00D24D19"/>
    <w:rsid w:val="00D25087"/>
    <w:rsid w:val="00D250F1"/>
    <w:rsid w:val="00D26360"/>
    <w:rsid w:val="00D26F32"/>
    <w:rsid w:val="00D279F9"/>
    <w:rsid w:val="00D318F2"/>
    <w:rsid w:val="00D333C1"/>
    <w:rsid w:val="00D33C7B"/>
    <w:rsid w:val="00D347D5"/>
    <w:rsid w:val="00D35386"/>
    <w:rsid w:val="00D358FF"/>
    <w:rsid w:val="00D36A53"/>
    <w:rsid w:val="00D37013"/>
    <w:rsid w:val="00D408BC"/>
    <w:rsid w:val="00D40ECC"/>
    <w:rsid w:val="00D41852"/>
    <w:rsid w:val="00D419B0"/>
    <w:rsid w:val="00D41AA2"/>
    <w:rsid w:val="00D41B9A"/>
    <w:rsid w:val="00D41BD2"/>
    <w:rsid w:val="00D4209C"/>
    <w:rsid w:val="00D42554"/>
    <w:rsid w:val="00D429DF"/>
    <w:rsid w:val="00D42D95"/>
    <w:rsid w:val="00D430AB"/>
    <w:rsid w:val="00D43C12"/>
    <w:rsid w:val="00D44180"/>
    <w:rsid w:val="00D44EAB"/>
    <w:rsid w:val="00D454E1"/>
    <w:rsid w:val="00D45970"/>
    <w:rsid w:val="00D46207"/>
    <w:rsid w:val="00D50323"/>
    <w:rsid w:val="00D50782"/>
    <w:rsid w:val="00D519AB"/>
    <w:rsid w:val="00D52177"/>
    <w:rsid w:val="00D525D1"/>
    <w:rsid w:val="00D53050"/>
    <w:rsid w:val="00D53812"/>
    <w:rsid w:val="00D53D09"/>
    <w:rsid w:val="00D54083"/>
    <w:rsid w:val="00D5435C"/>
    <w:rsid w:val="00D54593"/>
    <w:rsid w:val="00D54C56"/>
    <w:rsid w:val="00D54C66"/>
    <w:rsid w:val="00D55012"/>
    <w:rsid w:val="00D5568E"/>
    <w:rsid w:val="00D56765"/>
    <w:rsid w:val="00D573AA"/>
    <w:rsid w:val="00D576AF"/>
    <w:rsid w:val="00D57B93"/>
    <w:rsid w:val="00D60D35"/>
    <w:rsid w:val="00D60E85"/>
    <w:rsid w:val="00D61ABF"/>
    <w:rsid w:val="00D62444"/>
    <w:rsid w:val="00D6263D"/>
    <w:rsid w:val="00D63FD1"/>
    <w:rsid w:val="00D644C5"/>
    <w:rsid w:val="00D647E1"/>
    <w:rsid w:val="00D700EE"/>
    <w:rsid w:val="00D7014B"/>
    <w:rsid w:val="00D71592"/>
    <w:rsid w:val="00D7285A"/>
    <w:rsid w:val="00D740CE"/>
    <w:rsid w:val="00D74895"/>
    <w:rsid w:val="00D77783"/>
    <w:rsid w:val="00D80E8A"/>
    <w:rsid w:val="00D8169C"/>
    <w:rsid w:val="00D82FB8"/>
    <w:rsid w:val="00D83F6E"/>
    <w:rsid w:val="00D85090"/>
    <w:rsid w:val="00D85102"/>
    <w:rsid w:val="00D8512B"/>
    <w:rsid w:val="00D86853"/>
    <w:rsid w:val="00D8798A"/>
    <w:rsid w:val="00D87E03"/>
    <w:rsid w:val="00D9085F"/>
    <w:rsid w:val="00D90AB5"/>
    <w:rsid w:val="00D91096"/>
    <w:rsid w:val="00D917B0"/>
    <w:rsid w:val="00D9414F"/>
    <w:rsid w:val="00D94333"/>
    <w:rsid w:val="00D94AA6"/>
    <w:rsid w:val="00D95501"/>
    <w:rsid w:val="00D95580"/>
    <w:rsid w:val="00D9600C"/>
    <w:rsid w:val="00DA1166"/>
    <w:rsid w:val="00DA13D9"/>
    <w:rsid w:val="00DA1FD2"/>
    <w:rsid w:val="00DA26D8"/>
    <w:rsid w:val="00DA2F65"/>
    <w:rsid w:val="00DA3C7D"/>
    <w:rsid w:val="00DA4094"/>
    <w:rsid w:val="00DA6412"/>
    <w:rsid w:val="00DA7441"/>
    <w:rsid w:val="00DA7DCC"/>
    <w:rsid w:val="00DB062A"/>
    <w:rsid w:val="00DB2462"/>
    <w:rsid w:val="00DB2ED1"/>
    <w:rsid w:val="00DB3933"/>
    <w:rsid w:val="00DB47A0"/>
    <w:rsid w:val="00DB65A1"/>
    <w:rsid w:val="00DB6C01"/>
    <w:rsid w:val="00DC1073"/>
    <w:rsid w:val="00DC169B"/>
    <w:rsid w:val="00DC2D39"/>
    <w:rsid w:val="00DC2FC5"/>
    <w:rsid w:val="00DC3F10"/>
    <w:rsid w:val="00DC4C4D"/>
    <w:rsid w:val="00DC6DCA"/>
    <w:rsid w:val="00DC6EAC"/>
    <w:rsid w:val="00DC7794"/>
    <w:rsid w:val="00DC7851"/>
    <w:rsid w:val="00DD0E71"/>
    <w:rsid w:val="00DD0EDD"/>
    <w:rsid w:val="00DD1C56"/>
    <w:rsid w:val="00DD1D83"/>
    <w:rsid w:val="00DD431A"/>
    <w:rsid w:val="00DD4AD9"/>
    <w:rsid w:val="00DD4BF4"/>
    <w:rsid w:val="00DD51EA"/>
    <w:rsid w:val="00DD5AB9"/>
    <w:rsid w:val="00DD6ABD"/>
    <w:rsid w:val="00DD6FFC"/>
    <w:rsid w:val="00DD775C"/>
    <w:rsid w:val="00DE1C0E"/>
    <w:rsid w:val="00DE23A8"/>
    <w:rsid w:val="00DE2B0A"/>
    <w:rsid w:val="00DE2BEA"/>
    <w:rsid w:val="00DE3AA1"/>
    <w:rsid w:val="00DE58F8"/>
    <w:rsid w:val="00DE5EEB"/>
    <w:rsid w:val="00DE62E0"/>
    <w:rsid w:val="00DE673C"/>
    <w:rsid w:val="00DE682F"/>
    <w:rsid w:val="00DF00D3"/>
    <w:rsid w:val="00DF0F49"/>
    <w:rsid w:val="00DF1546"/>
    <w:rsid w:val="00DF2DB8"/>
    <w:rsid w:val="00DF2DED"/>
    <w:rsid w:val="00DF3387"/>
    <w:rsid w:val="00DF3394"/>
    <w:rsid w:val="00DF41B8"/>
    <w:rsid w:val="00DF43E2"/>
    <w:rsid w:val="00DF458A"/>
    <w:rsid w:val="00DF492D"/>
    <w:rsid w:val="00DF4B09"/>
    <w:rsid w:val="00DF5351"/>
    <w:rsid w:val="00DF53CB"/>
    <w:rsid w:val="00DF5BDB"/>
    <w:rsid w:val="00DF6660"/>
    <w:rsid w:val="00DF6E5E"/>
    <w:rsid w:val="00DF75CD"/>
    <w:rsid w:val="00E005E1"/>
    <w:rsid w:val="00E015A3"/>
    <w:rsid w:val="00E01E35"/>
    <w:rsid w:val="00E02DD4"/>
    <w:rsid w:val="00E02F9A"/>
    <w:rsid w:val="00E03A6C"/>
    <w:rsid w:val="00E03B0E"/>
    <w:rsid w:val="00E04664"/>
    <w:rsid w:val="00E0513A"/>
    <w:rsid w:val="00E063ED"/>
    <w:rsid w:val="00E100A5"/>
    <w:rsid w:val="00E116A0"/>
    <w:rsid w:val="00E11C88"/>
    <w:rsid w:val="00E129CC"/>
    <w:rsid w:val="00E12A87"/>
    <w:rsid w:val="00E12AF9"/>
    <w:rsid w:val="00E12CFF"/>
    <w:rsid w:val="00E12DF1"/>
    <w:rsid w:val="00E13BA6"/>
    <w:rsid w:val="00E13DD1"/>
    <w:rsid w:val="00E1433D"/>
    <w:rsid w:val="00E15D80"/>
    <w:rsid w:val="00E166C5"/>
    <w:rsid w:val="00E16BA5"/>
    <w:rsid w:val="00E16EF8"/>
    <w:rsid w:val="00E17509"/>
    <w:rsid w:val="00E20BB7"/>
    <w:rsid w:val="00E20F41"/>
    <w:rsid w:val="00E21534"/>
    <w:rsid w:val="00E21688"/>
    <w:rsid w:val="00E227A4"/>
    <w:rsid w:val="00E22998"/>
    <w:rsid w:val="00E24764"/>
    <w:rsid w:val="00E26560"/>
    <w:rsid w:val="00E265A5"/>
    <w:rsid w:val="00E27A77"/>
    <w:rsid w:val="00E3115A"/>
    <w:rsid w:val="00E318E4"/>
    <w:rsid w:val="00E32A49"/>
    <w:rsid w:val="00E3333B"/>
    <w:rsid w:val="00E33DE0"/>
    <w:rsid w:val="00E33F3A"/>
    <w:rsid w:val="00E34615"/>
    <w:rsid w:val="00E3468A"/>
    <w:rsid w:val="00E34DFE"/>
    <w:rsid w:val="00E35D87"/>
    <w:rsid w:val="00E37B93"/>
    <w:rsid w:val="00E404C7"/>
    <w:rsid w:val="00E40909"/>
    <w:rsid w:val="00E417D6"/>
    <w:rsid w:val="00E4181E"/>
    <w:rsid w:val="00E419A3"/>
    <w:rsid w:val="00E419D9"/>
    <w:rsid w:val="00E4322F"/>
    <w:rsid w:val="00E43349"/>
    <w:rsid w:val="00E43D4F"/>
    <w:rsid w:val="00E4513C"/>
    <w:rsid w:val="00E45232"/>
    <w:rsid w:val="00E45E3D"/>
    <w:rsid w:val="00E46439"/>
    <w:rsid w:val="00E46CBD"/>
    <w:rsid w:val="00E47F1E"/>
    <w:rsid w:val="00E50053"/>
    <w:rsid w:val="00E50BFB"/>
    <w:rsid w:val="00E51D03"/>
    <w:rsid w:val="00E5220F"/>
    <w:rsid w:val="00E527DA"/>
    <w:rsid w:val="00E53221"/>
    <w:rsid w:val="00E539CC"/>
    <w:rsid w:val="00E53BD4"/>
    <w:rsid w:val="00E54BF6"/>
    <w:rsid w:val="00E56F08"/>
    <w:rsid w:val="00E57E81"/>
    <w:rsid w:val="00E60422"/>
    <w:rsid w:val="00E61224"/>
    <w:rsid w:val="00E61618"/>
    <w:rsid w:val="00E61BCA"/>
    <w:rsid w:val="00E61D2F"/>
    <w:rsid w:val="00E620E3"/>
    <w:rsid w:val="00E6217C"/>
    <w:rsid w:val="00E62869"/>
    <w:rsid w:val="00E65A52"/>
    <w:rsid w:val="00E67221"/>
    <w:rsid w:val="00E7009D"/>
    <w:rsid w:val="00E756AA"/>
    <w:rsid w:val="00E757D0"/>
    <w:rsid w:val="00E77FFD"/>
    <w:rsid w:val="00E803F1"/>
    <w:rsid w:val="00E816F0"/>
    <w:rsid w:val="00E8228E"/>
    <w:rsid w:val="00E82B73"/>
    <w:rsid w:val="00E83466"/>
    <w:rsid w:val="00E837FA"/>
    <w:rsid w:val="00E84A0C"/>
    <w:rsid w:val="00E85B87"/>
    <w:rsid w:val="00E876CE"/>
    <w:rsid w:val="00E914E7"/>
    <w:rsid w:val="00E9434B"/>
    <w:rsid w:val="00E94C5C"/>
    <w:rsid w:val="00EA1345"/>
    <w:rsid w:val="00EA24EC"/>
    <w:rsid w:val="00EA2C5D"/>
    <w:rsid w:val="00EA36B8"/>
    <w:rsid w:val="00EA509E"/>
    <w:rsid w:val="00EA5CED"/>
    <w:rsid w:val="00EA69C5"/>
    <w:rsid w:val="00EA7256"/>
    <w:rsid w:val="00EA72B9"/>
    <w:rsid w:val="00EA7406"/>
    <w:rsid w:val="00EA7E5C"/>
    <w:rsid w:val="00EB0E4C"/>
    <w:rsid w:val="00EB0E96"/>
    <w:rsid w:val="00EB185D"/>
    <w:rsid w:val="00EB1B97"/>
    <w:rsid w:val="00EB1F9A"/>
    <w:rsid w:val="00EB4256"/>
    <w:rsid w:val="00EB6C05"/>
    <w:rsid w:val="00EB71BC"/>
    <w:rsid w:val="00EB760B"/>
    <w:rsid w:val="00EC0DC9"/>
    <w:rsid w:val="00EC2830"/>
    <w:rsid w:val="00EC31D4"/>
    <w:rsid w:val="00EC32CC"/>
    <w:rsid w:val="00EC3F77"/>
    <w:rsid w:val="00EC4EBC"/>
    <w:rsid w:val="00EC5162"/>
    <w:rsid w:val="00EC5284"/>
    <w:rsid w:val="00EC6F62"/>
    <w:rsid w:val="00EC7A62"/>
    <w:rsid w:val="00EC7B51"/>
    <w:rsid w:val="00ED1E17"/>
    <w:rsid w:val="00ED4D51"/>
    <w:rsid w:val="00ED612B"/>
    <w:rsid w:val="00ED66B5"/>
    <w:rsid w:val="00ED6BDC"/>
    <w:rsid w:val="00ED76C7"/>
    <w:rsid w:val="00ED79F6"/>
    <w:rsid w:val="00EE0A36"/>
    <w:rsid w:val="00EE2426"/>
    <w:rsid w:val="00EE3980"/>
    <w:rsid w:val="00EE52F6"/>
    <w:rsid w:val="00EE7B1B"/>
    <w:rsid w:val="00EF0028"/>
    <w:rsid w:val="00EF013F"/>
    <w:rsid w:val="00EF121F"/>
    <w:rsid w:val="00EF133B"/>
    <w:rsid w:val="00EF1FDF"/>
    <w:rsid w:val="00EF2985"/>
    <w:rsid w:val="00EF3152"/>
    <w:rsid w:val="00EF38F7"/>
    <w:rsid w:val="00EF40A7"/>
    <w:rsid w:val="00EF4E3E"/>
    <w:rsid w:val="00EF594B"/>
    <w:rsid w:val="00EF59C7"/>
    <w:rsid w:val="00EF60EE"/>
    <w:rsid w:val="00EF66F5"/>
    <w:rsid w:val="00EF6803"/>
    <w:rsid w:val="00EF6A21"/>
    <w:rsid w:val="00EF731C"/>
    <w:rsid w:val="00F01E28"/>
    <w:rsid w:val="00F01E65"/>
    <w:rsid w:val="00F0388D"/>
    <w:rsid w:val="00F03FE1"/>
    <w:rsid w:val="00F04427"/>
    <w:rsid w:val="00F0484F"/>
    <w:rsid w:val="00F04D11"/>
    <w:rsid w:val="00F0770A"/>
    <w:rsid w:val="00F103CE"/>
    <w:rsid w:val="00F11275"/>
    <w:rsid w:val="00F14CB3"/>
    <w:rsid w:val="00F15196"/>
    <w:rsid w:val="00F16362"/>
    <w:rsid w:val="00F17E81"/>
    <w:rsid w:val="00F21701"/>
    <w:rsid w:val="00F226B6"/>
    <w:rsid w:val="00F22EB9"/>
    <w:rsid w:val="00F23EC2"/>
    <w:rsid w:val="00F24020"/>
    <w:rsid w:val="00F249E3"/>
    <w:rsid w:val="00F24D14"/>
    <w:rsid w:val="00F24E1A"/>
    <w:rsid w:val="00F26AFD"/>
    <w:rsid w:val="00F26DF5"/>
    <w:rsid w:val="00F26F72"/>
    <w:rsid w:val="00F26F88"/>
    <w:rsid w:val="00F27559"/>
    <w:rsid w:val="00F300CA"/>
    <w:rsid w:val="00F30420"/>
    <w:rsid w:val="00F328E7"/>
    <w:rsid w:val="00F32A7A"/>
    <w:rsid w:val="00F33700"/>
    <w:rsid w:val="00F34314"/>
    <w:rsid w:val="00F349E1"/>
    <w:rsid w:val="00F34BBF"/>
    <w:rsid w:val="00F372D6"/>
    <w:rsid w:val="00F40023"/>
    <w:rsid w:val="00F416A3"/>
    <w:rsid w:val="00F42D52"/>
    <w:rsid w:val="00F44189"/>
    <w:rsid w:val="00F44953"/>
    <w:rsid w:val="00F5040E"/>
    <w:rsid w:val="00F5083C"/>
    <w:rsid w:val="00F5137C"/>
    <w:rsid w:val="00F53201"/>
    <w:rsid w:val="00F53EFB"/>
    <w:rsid w:val="00F55557"/>
    <w:rsid w:val="00F56F48"/>
    <w:rsid w:val="00F57042"/>
    <w:rsid w:val="00F57866"/>
    <w:rsid w:val="00F57F50"/>
    <w:rsid w:val="00F607A0"/>
    <w:rsid w:val="00F6081B"/>
    <w:rsid w:val="00F60994"/>
    <w:rsid w:val="00F618A9"/>
    <w:rsid w:val="00F61A50"/>
    <w:rsid w:val="00F63B54"/>
    <w:rsid w:val="00F65E0E"/>
    <w:rsid w:val="00F6667B"/>
    <w:rsid w:val="00F6672F"/>
    <w:rsid w:val="00F672C7"/>
    <w:rsid w:val="00F67BD4"/>
    <w:rsid w:val="00F67CD1"/>
    <w:rsid w:val="00F706DC"/>
    <w:rsid w:val="00F715B8"/>
    <w:rsid w:val="00F71D33"/>
    <w:rsid w:val="00F72738"/>
    <w:rsid w:val="00F73A2C"/>
    <w:rsid w:val="00F744FC"/>
    <w:rsid w:val="00F75226"/>
    <w:rsid w:val="00F767CD"/>
    <w:rsid w:val="00F7777F"/>
    <w:rsid w:val="00F8014F"/>
    <w:rsid w:val="00F80F78"/>
    <w:rsid w:val="00F830CF"/>
    <w:rsid w:val="00F832EE"/>
    <w:rsid w:val="00F834F0"/>
    <w:rsid w:val="00F83D34"/>
    <w:rsid w:val="00F845A2"/>
    <w:rsid w:val="00F84DF6"/>
    <w:rsid w:val="00F87921"/>
    <w:rsid w:val="00F87C56"/>
    <w:rsid w:val="00F900FA"/>
    <w:rsid w:val="00F902D1"/>
    <w:rsid w:val="00F9047E"/>
    <w:rsid w:val="00F91382"/>
    <w:rsid w:val="00F92671"/>
    <w:rsid w:val="00F94513"/>
    <w:rsid w:val="00F94563"/>
    <w:rsid w:val="00F9479C"/>
    <w:rsid w:val="00F96AD4"/>
    <w:rsid w:val="00F97EB4"/>
    <w:rsid w:val="00FA17DC"/>
    <w:rsid w:val="00FA1A2F"/>
    <w:rsid w:val="00FA1D9D"/>
    <w:rsid w:val="00FA1ECE"/>
    <w:rsid w:val="00FA29FD"/>
    <w:rsid w:val="00FA2B2B"/>
    <w:rsid w:val="00FA2D98"/>
    <w:rsid w:val="00FA318B"/>
    <w:rsid w:val="00FA4272"/>
    <w:rsid w:val="00FA4906"/>
    <w:rsid w:val="00FA4FF2"/>
    <w:rsid w:val="00FA761C"/>
    <w:rsid w:val="00FB073F"/>
    <w:rsid w:val="00FB08FF"/>
    <w:rsid w:val="00FB0FF7"/>
    <w:rsid w:val="00FB27D7"/>
    <w:rsid w:val="00FB2A2D"/>
    <w:rsid w:val="00FB41CA"/>
    <w:rsid w:val="00FB6294"/>
    <w:rsid w:val="00FB6335"/>
    <w:rsid w:val="00FB6659"/>
    <w:rsid w:val="00FB69DE"/>
    <w:rsid w:val="00FB6B7C"/>
    <w:rsid w:val="00FB76C0"/>
    <w:rsid w:val="00FC0513"/>
    <w:rsid w:val="00FC0A23"/>
    <w:rsid w:val="00FC1128"/>
    <w:rsid w:val="00FC15A1"/>
    <w:rsid w:val="00FC25B7"/>
    <w:rsid w:val="00FC2F8A"/>
    <w:rsid w:val="00FC3107"/>
    <w:rsid w:val="00FC37B5"/>
    <w:rsid w:val="00FC38C8"/>
    <w:rsid w:val="00FC6096"/>
    <w:rsid w:val="00FC6D83"/>
    <w:rsid w:val="00FC7523"/>
    <w:rsid w:val="00FD03A4"/>
    <w:rsid w:val="00FD0E76"/>
    <w:rsid w:val="00FD1687"/>
    <w:rsid w:val="00FD2440"/>
    <w:rsid w:val="00FD2AA6"/>
    <w:rsid w:val="00FD30E5"/>
    <w:rsid w:val="00FD4593"/>
    <w:rsid w:val="00FE05EA"/>
    <w:rsid w:val="00FE1F1E"/>
    <w:rsid w:val="00FE25B7"/>
    <w:rsid w:val="00FE45E5"/>
    <w:rsid w:val="00FE4B5A"/>
    <w:rsid w:val="00FE4D4C"/>
    <w:rsid w:val="00FE5261"/>
    <w:rsid w:val="00FE5471"/>
    <w:rsid w:val="00FE67C1"/>
    <w:rsid w:val="00FE6D3F"/>
    <w:rsid w:val="00FE6E66"/>
    <w:rsid w:val="00FF0A75"/>
    <w:rsid w:val="00FF0D24"/>
    <w:rsid w:val="00FF0F9E"/>
    <w:rsid w:val="00FF16AD"/>
    <w:rsid w:val="00FF1FC7"/>
    <w:rsid w:val="00FF255A"/>
    <w:rsid w:val="00FF3E3B"/>
    <w:rsid w:val="00FF48FC"/>
    <w:rsid w:val="00FF528C"/>
    <w:rsid w:val="00FF580E"/>
    <w:rsid w:val="00FF5957"/>
    <w:rsid w:val="00FF7123"/>
    <w:rsid w:val="00FF725E"/>
    <w:rsid w:val="032F7D98"/>
    <w:rsid w:val="18ACE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BF7804"/>
  <w15:chartTrackingRefBased/>
  <w15:docId w15:val="{6A51D9E6-F524-4546-B5E2-1021D6A5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196"/>
  </w:style>
  <w:style w:type="paragraph" w:styleId="Heading1">
    <w:name w:val="heading 1"/>
    <w:basedOn w:val="Normal"/>
    <w:next w:val="Normal"/>
    <w:link w:val="Heading1Char"/>
    <w:uiPriority w:val="9"/>
    <w:qFormat/>
    <w:rsid w:val="00F1519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19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196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19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19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19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196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196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196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196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19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196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196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196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196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196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196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196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5196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F1519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15196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196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196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F15196"/>
    <w:rPr>
      <w:b/>
      <w:bCs/>
    </w:rPr>
  </w:style>
  <w:style w:type="character" w:styleId="Emphasis">
    <w:name w:val="Emphasis"/>
    <w:basedOn w:val="DefaultParagraphFont"/>
    <w:uiPriority w:val="20"/>
    <w:qFormat/>
    <w:rsid w:val="00F15196"/>
    <w:rPr>
      <w:i/>
      <w:iCs/>
    </w:rPr>
  </w:style>
  <w:style w:type="paragraph" w:styleId="NoSpacing">
    <w:name w:val="No Spacing"/>
    <w:uiPriority w:val="1"/>
    <w:qFormat/>
    <w:rsid w:val="00F1519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15196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F15196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196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196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1519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1519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1519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15196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F15196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519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06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179"/>
  </w:style>
  <w:style w:type="paragraph" w:styleId="Footer">
    <w:name w:val="footer"/>
    <w:basedOn w:val="Normal"/>
    <w:link w:val="FooterChar"/>
    <w:uiPriority w:val="99"/>
    <w:unhideWhenUsed/>
    <w:rsid w:val="00006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179"/>
  </w:style>
  <w:style w:type="character" w:customStyle="1" w:styleId="kwd">
    <w:name w:val="kwd"/>
    <w:basedOn w:val="DefaultParagraphFont"/>
    <w:rsid w:val="001203E6"/>
  </w:style>
  <w:style w:type="character" w:customStyle="1" w:styleId="var">
    <w:name w:val="var"/>
    <w:basedOn w:val="DefaultParagraphFont"/>
    <w:rsid w:val="001203E6"/>
  </w:style>
  <w:style w:type="character" w:customStyle="1" w:styleId="synph">
    <w:name w:val="synph"/>
    <w:basedOn w:val="DefaultParagraphFont"/>
    <w:rsid w:val="001203E6"/>
  </w:style>
  <w:style w:type="paragraph" w:styleId="NormalWeb">
    <w:name w:val="Normal (Web)"/>
    <w:basedOn w:val="Normal"/>
    <w:uiPriority w:val="99"/>
    <w:unhideWhenUsed/>
    <w:rsid w:val="005F0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17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0F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14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14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72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3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0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7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urlfiltering.paloaltonetworks.com/query/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image" Target="media/image19.png"/><Relationship Id="rId5" Type="http://schemas.openxmlformats.org/officeDocument/2006/relationships/numbering" Target="numbering.xml"/><Relationship Id="rId15" Type="http://schemas.openxmlformats.org/officeDocument/2006/relationships/hyperlink" Target="https://docs.paloaltonetworks.com/pan-os/9-1/pan-os-admin/url-filtering/pan-db-categorization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image" Target="media/image1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s://docs.paloaltonetworks.com/pan-os/10-2/pan-os-admin/certificate-management/configure-an-ssltls-service-profile" TargetMode="External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6BE7354ACBDE42BC9EE3C6847AE68F" ma:contentTypeVersion="12" ma:contentTypeDescription="Create a new document." ma:contentTypeScope="" ma:versionID="41f72130372b8f8e7abdb6da620120f5">
  <xsd:schema xmlns:xsd="http://www.w3.org/2001/XMLSchema" xmlns:xs="http://www.w3.org/2001/XMLSchema" xmlns:p="http://schemas.microsoft.com/office/2006/metadata/properties" xmlns:ns3="2f67492d-d4d6-44e9-bc4d-5f86195e4d9b" xmlns:ns4="53b39967-c2c1-41de-ba9c-28ce36e6ce7f" targetNamespace="http://schemas.microsoft.com/office/2006/metadata/properties" ma:root="true" ma:fieldsID="4ef21e8c4c3974b4d17d1ddf84ca14df" ns3:_="" ns4:_="">
    <xsd:import namespace="2f67492d-d4d6-44e9-bc4d-5f86195e4d9b"/>
    <xsd:import namespace="53b39967-c2c1-41de-ba9c-28ce36e6ce7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67492d-d4d6-44e9-bc4d-5f86195e4d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b39967-c2c1-41de-ba9c-28ce36e6ce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B9FE4A-9379-4432-8FD0-4331BC2A27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BDC1558-5064-4BFC-9624-AA0463987E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E89879-D3C7-4365-9633-C4EBC2314A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67492d-d4d6-44e9-bc4d-5f86195e4d9b"/>
    <ds:schemaRef ds:uri="53b39967-c2c1-41de-ba9c-28ce36e6ce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952AD5A-F22D-4239-B01B-188DBCC9E975}">
  <ds:schemaRefs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www.w3.org/XML/1998/namespace"/>
    <ds:schemaRef ds:uri="53b39967-c2c1-41de-ba9c-28ce36e6ce7f"/>
    <ds:schemaRef ds:uri="http://purl.org/dc/dcmitype/"/>
    <ds:schemaRef ds:uri="http://schemas.microsoft.com/office/2006/metadata/properties"/>
    <ds:schemaRef ds:uri="http://schemas.microsoft.com/office/infopath/2007/PartnerControls"/>
    <ds:schemaRef ds:uri="2f67492d-d4d6-44e9-bc4d-5f86195e4d9b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12</Pages>
  <Words>975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Jason K (Student)</dc:creator>
  <cp:keywords/>
  <dc:description/>
  <cp:lastModifiedBy>Liu, Jason K (Student)</cp:lastModifiedBy>
  <cp:revision>155</cp:revision>
  <dcterms:created xsi:type="dcterms:W3CDTF">2022-10-27T03:01:00Z</dcterms:created>
  <dcterms:modified xsi:type="dcterms:W3CDTF">2022-11-13T21:17:00Z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0x0101006B6BE7354ACBDE42BC9EE3C6847AE68F</vt:lpwstr>
  </property>
  <property fmtid="{D5CDD505-2E9C-101B-9397-08002B2CF9AE}" pid="3" name="Order">
    <vt:r8>143900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</Properties>
</file>