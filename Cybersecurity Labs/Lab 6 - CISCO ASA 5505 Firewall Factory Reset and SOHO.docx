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102AAD6" w14:textId="1312E563" w:rsidR="00BB0E85" w:rsidRDefault="00BB0E85">
      <w:bookmarkStart w:id="0" w:name="_Hlk104240764"/>
      <w:bookmarkEnd w:id="0"/>
    </w:p>
    <w:p w14:paraId="62489F1B" w14:textId="4BCBA5EF" w:rsidR="00F15196" w:rsidRPr="00F15196" w:rsidRDefault="00F15196" w:rsidP="00F15196"/>
    <w:p w14:paraId="52154F06" w14:textId="045D3E36" w:rsidR="00F15196" w:rsidRDefault="00F15196" w:rsidP="00C8613A">
      <w:pPr>
        <w:tabs>
          <w:tab w:val="left" w:pos="2770"/>
        </w:tabs>
      </w:pPr>
    </w:p>
    <w:p w14:paraId="08285BBD" w14:textId="0F540508" w:rsidR="00895501" w:rsidRDefault="00895501" w:rsidP="00C8613A">
      <w:pPr>
        <w:tabs>
          <w:tab w:val="left" w:pos="2770"/>
        </w:tabs>
      </w:pPr>
    </w:p>
    <w:p w14:paraId="2551AD32" w14:textId="2169DF26" w:rsidR="00895501" w:rsidRDefault="00895501" w:rsidP="00C8613A">
      <w:pPr>
        <w:tabs>
          <w:tab w:val="left" w:pos="2770"/>
        </w:tabs>
      </w:pPr>
    </w:p>
    <w:p w14:paraId="4E2CE989" w14:textId="1128523F" w:rsidR="00F15196" w:rsidRDefault="00F15196" w:rsidP="00F15196">
      <w:pPr>
        <w:tabs>
          <w:tab w:val="left" w:pos="2770"/>
        </w:tabs>
        <w:jc w:val="center"/>
      </w:pPr>
    </w:p>
    <w:p w14:paraId="52E7F7CD" w14:textId="0790FA4F" w:rsidR="005C3E41" w:rsidRDefault="005C3E41" w:rsidP="00F15196">
      <w:pPr>
        <w:tabs>
          <w:tab w:val="left" w:pos="2770"/>
        </w:tabs>
        <w:jc w:val="center"/>
      </w:pPr>
    </w:p>
    <w:p w14:paraId="1BBAF829" w14:textId="5B42E895" w:rsidR="004E0FAC" w:rsidRPr="00116434" w:rsidRDefault="002B60D8" w:rsidP="00B11116">
      <w:pPr>
        <w:tabs>
          <w:tab w:val="left" w:pos="2770"/>
        </w:tabs>
        <w:jc w:val="center"/>
        <w:rPr>
          <w:rFonts w:ascii="Times New Roman" w:hAnsi="Times New Roman" w:cs="Times New Roman"/>
          <w:sz w:val="96"/>
          <w:szCs w:val="96"/>
        </w:rPr>
      </w:pPr>
      <w:r w:rsidRPr="00116434">
        <w:rPr>
          <w:noProof/>
          <w:sz w:val="20"/>
          <w:szCs w:val="20"/>
        </w:rPr>
        <mc:AlternateContent>
          <mc:Choice Requires="wps">
            <w:drawing>
              <wp:anchor distT="0" distB="0" distL="114300" distR="114300" simplePos="0" relativeHeight="251658242" behindDoc="0" locked="0" layoutInCell="1" allowOverlap="1" wp14:anchorId="6FE166BF" wp14:editId="40928593">
                <wp:simplePos x="0" y="0"/>
                <wp:positionH relativeFrom="column">
                  <wp:posOffset>510913</wp:posOffset>
                </wp:positionH>
                <wp:positionV relativeFrom="paragraph">
                  <wp:posOffset>799540</wp:posOffset>
                </wp:positionV>
                <wp:extent cx="5061679"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50616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7E6DC7" id="Straight Connector 9" o:spid="_x0000_s1026" style="position:absolute;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5pt,62.95pt" to="438.8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" strokecolor="black [3200]" strokeweight="1pt">
                <v:stroke joinstyle="miter"/>
              </v:line>
            </w:pict>
          </mc:Fallback>
        </mc:AlternateContent>
      </w:r>
      <w:r w:rsidRPr="00116434">
        <w:rPr>
          <w:noProof/>
          <w:sz w:val="20"/>
          <w:szCs w:val="20"/>
        </w:rPr>
        <mc:AlternateContent>
          <mc:Choice Requires="wps">
            <w:drawing>
              <wp:anchor distT="0" distB="0" distL="114300" distR="114300" simplePos="0" relativeHeight="251658241" behindDoc="0" locked="0" layoutInCell="1" allowOverlap="1" wp14:anchorId="7722FCF2" wp14:editId="2FAD45FB">
                <wp:simplePos x="0" y="0"/>
                <wp:positionH relativeFrom="column">
                  <wp:posOffset>524479</wp:posOffset>
                </wp:positionH>
                <wp:positionV relativeFrom="paragraph">
                  <wp:posOffset>3560</wp:posOffset>
                </wp:positionV>
                <wp:extent cx="5061679"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50616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425B25" id="Straight Connector 8"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pt,.3pt" to="439.8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" strokecolor="black [3200]" strokeweight="1pt">
                <v:stroke joinstyle="miter"/>
              </v:line>
            </w:pict>
          </mc:Fallback>
        </mc:AlternateContent>
      </w:r>
      <w:r w:rsidR="00FE5EF0">
        <w:rPr>
          <w:rFonts w:ascii="Times New Roman" w:hAnsi="Times New Roman" w:cs="Times New Roman"/>
          <w:sz w:val="96"/>
          <w:szCs w:val="96"/>
        </w:rPr>
        <w:t>ASA 5505</w:t>
      </w:r>
    </w:p>
    <w:p w14:paraId="76B9263C" w14:textId="092528E8" w:rsidR="00C81589" w:rsidRPr="007D273C" w:rsidRDefault="00FE5EF0" w:rsidP="00C81589">
      <w:pPr>
        <w:tabs>
          <w:tab w:val="left" w:pos="2770"/>
        </w:tabs>
        <w:jc w:val="center"/>
        <w:rPr>
          <w:rFonts w:ascii="Times New Roman" w:hAnsi="Times New Roman" w:cs="Times New Roman"/>
          <w:i/>
          <w:iCs/>
          <w:sz w:val="48"/>
          <w:szCs w:val="48"/>
        </w:rPr>
      </w:pPr>
      <w:r>
        <w:rPr>
          <w:rFonts w:ascii="Times New Roman" w:hAnsi="Times New Roman" w:cs="Times New Roman"/>
          <w:i/>
          <w:iCs/>
          <w:sz w:val="48"/>
          <w:szCs w:val="48"/>
        </w:rPr>
        <w:t>CISCO Firewall Factory Reset and SOHO</w:t>
      </w:r>
    </w:p>
    <w:p w14:paraId="4FAD48EF" w14:textId="77777777" w:rsidR="00B45EF7" w:rsidRDefault="00B45EF7" w:rsidP="00B87D3D">
      <w:pPr>
        <w:tabs>
          <w:tab w:val="left" w:pos="2770"/>
        </w:tabs>
        <w:jc w:val="center"/>
        <w:rPr>
          <w:rFonts w:ascii="Times New Roman" w:hAnsi="Times New Roman" w:cs="Times New Roman"/>
          <w:sz w:val="48"/>
          <w:szCs w:val="48"/>
        </w:rPr>
      </w:pPr>
    </w:p>
    <w:p w14:paraId="6A848158" w14:textId="7E8107B8" w:rsidR="00B87D3D" w:rsidRDefault="000F6D71" w:rsidP="00B87D3D">
      <w:pPr>
        <w:tabs>
          <w:tab w:val="left" w:pos="2770"/>
        </w:tabs>
        <w:jc w:val="center"/>
        <w:rPr>
          <w:rFonts w:ascii="Times New Roman" w:hAnsi="Times New Roman" w:cs="Times New Roman"/>
          <w:sz w:val="48"/>
          <w:szCs w:val="48"/>
        </w:rPr>
      </w:pPr>
      <w:r>
        <w:rPr>
          <w:rFonts w:ascii="Times New Roman" w:hAnsi="Times New Roman" w:cs="Times New Roman"/>
          <w:sz w:val="48"/>
          <w:szCs w:val="48"/>
        </w:rPr>
        <w:t>Adv Cisco Cybersecurity – Lab</w:t>
      </w:r>
      <w:r w:rsidR="00414E17">
        <w:rPr>
          <w:rFonts w:ascii="Times New Roman" w:hAnsi="Times New Roman" w:cs="Times New Roman"/>
          <w:sz w:val="48"/>
          <w:szCs w:val="48"/>
        </w:rPr>
        <w:t xml:space="preserve"> </w:t>
      </w:r>
      <w:r w:rsidR="00FE5EF0">
        <w:rPr>
          <w:rFonts w:ascii="Times New Roman" w:hAnsi="Times New Roman" w:cs="Times New Roman"/>
          <w:sz w:val="48"/>
          <w:szCs w:val="48"/>
        </w:rPr>
        <w:t>6</w:t>
      </w:r>
      <w:r w:rsidR="00414E17">
        <w:rPr>
          <w:rFonts w:ascii="Times New Roman" w:hAnsi="Times New Roman" w:cs="Times New Roman"/>
          <w:sz w:val="48"/>
          <w:szCs w:val="48"/>
        </w:rPr>
        <w:t xml:space="preserve"> </w:t>
      </w:r>
    </w:p>
    <w:p w14:paraId="3EE82264" w14:textId="67A7290F" w:rsidR="00462ABF" w:rsidRDefault="00F5083C" w:rsidP="00F32A7A">
      <w:pPr>
        <w:tabs>
          <w:tab w:val="left" w:pos="2770"/>
        </w:tabs>
        <w:jc w:val="center"/>
        <w:rPr>
          <w:rFonts w:ascii="Times New Roman" w:hAnsi="Times New Roman" w:cs="Times New Roman"/>
          <w:sz w:val="44"/>
          <w:szCs w:val="44"/>
        </w:rPr>
      </w:pPr>
      <w:r>
        <w:rPr>
          <w:rFonts w:ascii="Times New Roman" w:hAnsi="Times New Roman" w:cs="Times New Roman"/>
          <w:sz w:val="44"/>
          <w:szCs w:val="44"/>
        </w:rPr>
        <w:t>Jason Liu</w:t>
      </w:r>
    </w:p>
    <w:p w14:paraId="3F29B445" w14:textId="4CC54D70" w:rsidR="00F32A7A" w:rsidRDefault="00F32A7A" w:rsidP="00F32A7A">
      <w:pPr>
        <w:tabs>
          <w:tab w:val="left" w:pos="2770"/>
        </w:tabs>
        <w:jc w:val="center"/>
        <w:rPr>
          <w:rFonts w:ascii="Times New Roman" w:hAnsi="Times New Roman" w:cs="Times New Roman"/>
          <w:sz w:val="44"/>
          <w:szCs w:val="44"/>
        </w:rPr>
      </w:pPr>
    </w:p>
    <w:p w14:paraId="68C2827B" w14:textId="680806D7" w:rsidR="0022434C" w:rsidRDefault="0022434C" w:rsidP="00F32A7A">
      <w:pPr>
        <w:tabs>
          <w:tab w:val="left" w:pos="2770"/>
        </w:tabs>
        <w:jc w:val="center"/>
        <w:rPr>
          <w:rFonts w:ascii="Times New Roman" w:hAnsi="Times New Roman" w:cs="Times New Roman"/>
          <w:sz w:val="44"/>
          <w:szCs w:val="44"/>
        </w:rPr>
      </w:pPr>
    </w:p>
    <w:p w14:paraId="6268C65E" w14:textId="39F97773" w:rsidR="005C3E41" w:rsidRDefault="005C3E41" w:rsidP="00F32A7A">
      <w:pPr>
        <w:tabs>
          <w:tab w:val="left" w:pos="2770"/>
        </w:tabs>
        <w:jc w:val="center"/>
        <w:rPr>
          <w:rFonts w:ascii="Times New Roman" w:hAnsi="Times New Roman" w:cs="Times New Roman"/>
          <w:sz w:val="44"/>
          <w:szCs w:val="44"/>
        </w:rPr>
      </w:pPr>
    </w:p>
    <w:p w14:paraId="7744EFF0" w14:textId="54AF045C" w:rsidR="00895501" w:rsidRDefault="00895501" w:rsidP="00C81589">
      <w:pPr>
        <w:tabs>
          <w:tab w:val="left" w:pos="2770"/>
        </w:tabs>
        <w:rPr>
          <w:rFonts w:ascii="Times New Roman" w:hAnsi="Times New Roman" w:cs="Times New Roman"/>
          <w:sz w:val="44"/>
          <w:szCs w:val="44"/>
        </w:rPr>
      </w:pPr>
    </w:p>
    <w:p w14:paraId="1083E3C9" w14:textId="1B91976D" w:rsidR="00F32A7A" w:rsidRDefault="00F32A7A" w:rsidP="00F32A7A">
      <w:pPr>
        <w:tabs>
          <w:tab w:val="left" w:pos="2770"/>
        </w:tabs>
        <w:jc w:val="center"/>
        <w:rPr>
          <w:rFonts w:ascii="Times New Roman" w:hAnsi="Times New Roman" w:cs="Times New Roman"/>
          <w:sz w:val="44"/>
          <w:szCs w:val="44"/>
        </w:rPr>
      </w:pPr>
    </w:p>
    <w:p w14:paraId="08DE94BA" w14:textId="5293ED80" w:rsidR="00F32A7A" w:rsidRDefault="007276E5" w:rsidP="00F32A7A">
      <w:pPr>
        <w:tabs>
          <w:tab w:val="left" w:pos="2770"/>
        </w:tabs>
        <w:jc w:val="center"/>
        <w:rPr>
          <w:rFonts w:ascii="Times New Roman" w:hAnsi="Times New Roman" w:cs="Times New Roman"/>
          <w:sz w:val="32"/>
          <w:szCs w:val="32"/>
        </w:rPr>
      </w:pPr>
      <w:r>
        <w:rPr>
          <w:rFonts w:ascii="Times New Roman" w:hAnsi="Times New Roman" w:cs="Times New Roman"/>
          <w:sz w:val="32"/>
          <w:szCs w:val="32"/>
        </w:rPr>
        <w:t>C</w:t>
      </w:r>
      <w:r w:rsidR="000F6D71">
        <w:rPr>
          <w:rFonts w:ascii="Times New Roman" w:hAnsi="Times New Roman" w:cs="Times New Roman"/>
          <w:sz w:val="32"/>
          <w:szCs w:val="32"/>
        </w:rPr>
        <w:t>ybersecurity</w:t>
      </w:r>
      <w:r>
        <w:rPr>
          <w:rFonts w:ascii="Times New Roman" w:hAnsi="Times New Roman" w:cs="Times New Roman"/>
          <w:sz w:val="32"/>
          <w:szCs w:val="32"/>
        </w:rPr>
        <w:t xml:space="preserve"> – Mr. Mason</w:t>
      </w:r>
      <w:r w:rsidR="00582D27">
        <w:rPr>
          <w:rFonts w:ascii="Times New Roman" w:hAnsi="Times New Roman" w:cs="Times New Roman"/>
          <w:sz w:val="32"/>
          <w:szCs w:val="32"/>
        </w:rPr>
        <w:t xml:space="preserve"> &amp;</w:t>
      </w:r>
      <w:r>
        <w:rPr>
          <w:rFonts w:ascii="Times New Roman" w:hAnsi="Times New Roman" w:cs="Times New Roman"/>
          <w:sz w:val="32"/>
          <w:szCs w:val="32"/>
        </w:rPr>
        <w:t xml:space="preserve"> Mr. Hansen</w:t>
      </w:r>
    </w:p>
    <w:p w14:paraId="4534A4D1" w14:textId="193573CF" w:rsidR="00476384" w:rsidRPr="007276E5" w:rsidRDefault="00D2064A" w:rsidP="00F32A7A">
      <w:pPr>
        <w:tabs>
          <w:tab w:val="left" w:pos="2770"/>
        </w:tabs>
        <w:jc w:val="center"/>
        <w:rPr>
          <w:rFonts w:ascii="Times New Roman" w:hAnsi="Times New Roman" w:cs="Times New Roman"/>
          <w:sz w:val="32"/>
          <w:szCs w:val="32"/>
        </w:rPr>
      </w:pPr>
      <w:r>
        <w:rPr>
          <w:noProof/>
        </w:rPr>
        <w:drawing>
          <wp:anchor distT="0" distB="0" distL="114300" distR="114300" simplePos="0" relativeHeight="251658240" behindDoc="0" locked="0" layoutInCell="1" allowOverlap="1" wp14:anchorId="0C6A7D3B" wp14:editId="1290B27A">
            <wp:simplePos x="0" y="0"/>
            <wp:positionH relativeFrom="margin">
              <wp:align>center</wp:align>
            </wp:positionH>
            <wp:positionV relativeFrom="paragraph">
              <wp:posOffset>345607</wp:posOffset>
            </wp:positionV>
            <wp:extent cx="1668481" cy="529652"/>
            <wp:effectExtent l="0" t="0" r="8255" b="3810"/>
            <wp:wrapNone/>
            <wp:docPr id="3" name="Picture 3" descr="Download Wedding Flourish Png - Flourish Design Png PNG Image with No  Background - PNGke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Wedding Flourish Png - Flourish Design Png PNG Image with No  Background - PNGkey.co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a:off x="0" y="0"/>
                      <a:ext cx="1668481" cy="5296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6384">
        <w:rPr>
          <w:rFonts w:ascii="Times New Roman" w:hAnsi="Times New Roman" w:cs="Times New Roman"/>
          <w:sz w:val="32"/>
          <w:szCs w:val="32"/>
        </w:rPr>
        <w:t xml:space="preserve">Period </w:t>
      </w:r>
      <w:r w:rsidR="000F6D71">
        <w:rPr>
          <w:rFonts w:ascii="Times New Roman" w:hAnsi="Times New Roman" w:cs="Times New Roman"/>
          <w:sz w:val="32"/>
          <w:szCs w:val="32"/>
        </w:rPr>
        <w:t>5</w:t>
      </w:r>
    </w:p>
    <w:p w14:paraId="78D49A63" w14:textId="6F09486B" w:rsidR="00F32A7A" w:rsidRDefault="00F5083C">
      <w:pPr>
        <w:rPr>
          <w:rFonts w:ascii="Times New Roman" w:hAnsi="Times New Roman" w:cs="Times New Roman"/>
          <w:sz w:val="44"/>
          <w:szCs w:val="44"/>
        </w:rPr>
      </w:pPr>
      <w:r>
        <w:rPr>
          <w:rFonts w:ascii="Times New Roman" w:hAnsi="Times New Roman" w:cs="Times New Roman"/>
          <w:sz w:val="44"/>
          <w:szCs w:val="44"/>
        </w:rPr>
        <w:br w:type="page"/>
      </w:r>
    </w:p>
    <w:p w14:paraId="403FFE2A" w14:textId="4EC4FFAD" w:rsidR="001203E6" w:rsidRPr="0005655A" w:rsidRDefault="001203E6" w:rsidP="001203E6">
      <w:pPr>
        <w:tabs>
          <w:tab w:val="left" w:pos="2770"/>
        </w:tabs>
        <w:jc w:val="center"/>
        <w:rPr>
          <w:rFonts w:ascii="Times New Roman" w:hAnsi="Times New Roman" w:cs="Times New Roman"/>
          <w:i/>
          <w:iCs/>
          <w:sz w:val="28"/>
          <w:szCs w:val="28"/>
          <w:u w:val="single"/>
        </w:rPr>
      </w:pPr>
      <w:r w:rsidRPr="0005655A">
        <w:rPr>
          <w:rFonts w:ascii="Times New Roman" w:hAnsi="Times New Roman" w:cs="Times New Roman"/>
          <w:i/>
          <w:iCs/>
          <w:sz w:val="28"/>
          <w:szCs w:val="28"/>
          <w:u w:val="single"/>
        </w:rPr>
        <w:lastRenderedPageBreak/>
        <w:t xml:space="preserve">Lab </w:t>
      </w:r>
      <w:r w:rsidR="00FE5EF0">
        <w:rPr>
          <w:rFonts w:ascii="Times New Roman" w:hAnsi="Times New Roman" w:cs="Times New Roman"/>
          <w:i/>
          <w:iCs/>
          <w:sz w:val="28"/>
          <w:szCs w:val="28"/>
          <w:u w:val="single"/>
        </w:rPr>
        <w:t>6</w:t>
      </w:r>
      <w:r w:rsidRPr="0005655A">
        <w:rPr>
          <w:rFonts w:ascii="Times New Roman" w:hAnsi="Times New Roman" w:cs="Times New Roman"/>
          <w:i/>
          <w:iCs/>
          <w:sz w:val="28"/>
          <w:szCs w:val="28"/>
          <w:u w:val="single"/>
        </w:rPr>
        <w:t xml:space="preserve">: </w:t>
      </w:r>
      <w:r w:rsidR="00FE5EF0">
        <w:rPr>
          <w:rFonts w:ascii="Times New Roman" w:hAnsi="Times New Roman" w:cs="Times New Roman"/>
          <w:i/>
          <w:iCs/>
          <w:sz w:val="28"/>
          <w:szCs w:val="28"/>
          <w:u w:val="single"/>
        </w:rPr>
        <w:t>CISCO ASA 5505</w:t>
      </w:r>
      <w:r w:rsidR="00C25857">
        <w:rPr>
          <w:rFonts w:ascii="Times New Roman" w:hAnsi="Times New Roman" w:cs="Times New Roman"/>
          <w:i/>
          <w:iCs/>
          <w:sz w:val="28"/>
          <w:szCs w:val="28"/>
          <w:u w:val="single"/>
        </w:rPr>
        <w:t xml:space="preserve"> </w:t>
      </w:r>
      <w:r w:rsidR="00634FB8">
        <w:rPr>
          <w:rFonts w:ascii="Times New Roman" w:hAnsi="Times New Roman" w:cs="Times New Roman"/>
          <w:i/>
          <w:iCs/>
          <w:sz w:val="28"/>
          <w:szCs w:val="28"/>
          <w:u w:val="single"/>
        </w:rPr>
        <w:t>–</w:t>
      </w:r>
      <w:r w:rsidR="00C25857">
        <w:rPr>
          <w:rFonts w:ascii="Times New Roman" w:hAnsi="Times New Roman" w:cs="Times New Roman"/>
          <w:i/>
          <w:iCs/>
          <w:sz w:val="28"/>
          <w:szCs w:val="28"/>
          <w:u w:val="single"/>
        </w:rPr>
        <w:t xml:space="preserve"> </w:t>
      </w:r>
      <w:r w:rsidR="00634FB8">
        <w:rPr>
          <w:rFonts w:ascii="Times New Roman" w:hAnsi="Times New Roman" w:cs="Times New Roman"/>
          <w:i/>
          <w:iCs/>
          <w:sz w:val="28"/>
          <w:szCs w:val="28"/>
          <w:u w:val="single"/>
        </w:rPr>
        <w:t>Factory Reset and SOHO Configuration</w:t>
      </w:r>
    </w:p>
    <w:p w14:paraId="72067AC1" w14:textId="77777777" w:rsidR="001203E6" w:rsidRPr="0005655A" w:rsidRDefault="001203E6" w:rsidP="001203E6">
      <w:pPr>
        <w:tabs>
          <w:tab w:val="left" w:pos="2770"/>
        </w:tabs>
        <w:jc w:val="center"/>
        <w:rPr>
          <w:rFonts w:ascii="Times New Roman" w:hAnsi="Times New Roman" w:cs="Times New Roman"/>
          <w:b/>
          <w:bCs/>
          <w:sz w:val="28"/>
          <w:szCs w:val="28"/>
        </w:rPr>
      </w:pPr>
      <w:r w:rsidRPr="0005655A">
        <w:rPr>
          <w:rFonts w:ascii="Times New Roman" w:hAnsi="Times New Roman" w:cs="Times New Roman"/>
          <w:b/>
          <w:bCs/>
          <w:sz w:val="28"/>
          <w:szCs w:val="28"/>
        </w:rPr>
        <w:t>Purpose</w:t>
      </w:r>
    </w:p>
    <w:p w14:paraId="7DA034B9" w14:textId="230E1CB9" w:rsidR="001203E6" w:rsidRPr="008A0704" w:rsidRDefault="001203E6" w:rsidP="001203E6">
      <w:pPr>
        <w:tabs>
          <w:tab w:val="left" w:pos="2770"/>
        </w:tabs>
        <w:rPr>
          <w:rFonts w:ascii="Times New Roman" w:hAnsi="Times New Roman" w:cs="Times New Roman"/>
          <w:sz w:val="24"/>
          <w:szCs w:val="24"/>
        </w:rPr>
      </w:pPr>
      <w:r>
        <w:rPr>
          <w:rFonts w:ascii="Times New Roman" w:hAnsi="Times New Roman" w:cs="Times New Roman"/>
          <w:sz w:val="24"/>
          <w:szCs w:val="24"/>
        </w:rPr>
        <w:ptab w:relativeTo="margin" w:alignment="left" w:leader="none"/>
      </w:r>
      <w:r>
        <w:rPr>
          <w:rFonts w:ascii="Times New Roman" w:hAnsi="Times New Roman" w:cs="Times New Roman"/>
          <w:sz w:val="24"/>
          <w:szCs w:val="24"/>
        </w:rPr>
        <w:t xml:space="preserve">          </w:t>
      </w:r>
      <w:r w:rsidRPr="00F2198F">
        <w:rPr>
          <w:rFonts w:ascii="Times New Roman" w:hAnsi="Times New Roman" w:cs="Times New Roman"/>
          <w:sz w:val="25"/>
          <w:szCs w:val="25"/>
        </w:rPr>
        <w:t>The objective of th</w:t>
      </w:r>
      <w:r w:rsidR="00414E17">
        <w:rPr>
          <w:rFonts w:ascii="Times New Roman" w:hAnsi="Times New Roman" w:cs="Times New Roman"/>
          <w:sz w:val="25"/>
          <w:szCs w:val="25"/>
        </w:rPr>
        <w:t>is</w:t>
      </w:r>
      <w:r w:rsidRPr="00F2198F">
        <w:rPr>
          <w:rFonts w:ascii="Times New Roman" w:hAnsi="Times New Roman" w:cs="Times New Roman"/>
          <w:sz w:val="25"/>
          <w:szCs w:val="25"/>
        </w:rPr>
        <w:t xml:space="preserve"> </w:t>
      </w:r>
      <w:r w:rsidR="00E13418">
        <w:rPr>
          <w:rFonts w:ascii="Times New Roman" w:hAnsi="Times New Roman" w:cs="Times New Roman"/>
          <w:sz w:val="25"/>
          <w:szCs w:val="25"/>
        </w:rPr>
        <w:t xml:space="preserve">lab is to </w:t>
      </w:r>
      <w:r w:rsidR="00750885">
        <w:rPr>
          <w:rFonts w:ascii="Times New Roman" w:hAnsi="Times New Roman" w:cs="Times New Roman"/>
          <w:sz w:val="25"/>
          <w:szCs w:val="25"/>
        </w:rPr>
        <w:t>factory reset</w:t>
      </w:r>
      <w:r w:rsidR="00160F98">
        <w:rPr>
          <w:rFonts w:ascii="Times New Roman" w:hAnsi="Times New Roman" w:cs="Times New Roman"/>
          <w:sz w:val="25"/>
          <w:szCs w:val="25"/>
        </w:rPr>
        <w:t xml:space="preserve"> and set up a</w:t>
      </w:r>
      <w:r w:rsidR="005312C1">
        <w:rPr>
          <w:rFonts w:ascii="Times New Roman" w:hAnsi="Times New Roman" w:cs="Times New Roman"/>
          <w:sz w:val="25"/>
          <w:szCs w:val="25"/>
        </w:rPr>
        <w:t xml:space="preserve"> </w:t>
      </w:r>
      <w:r w:rsidR="00750885">
        <w:rPr>
          <w:rFonts w:ascii="Times New Roman" w:hAnsi="Times New Roman" w:cs="Times New Roman"/>
          <w:sz w:val="25"/>
          <w:szCs w:val="25"/>
        </w:rPr>
        <w:t>Cisco ASA 5505</w:t>
      </w:r>
      <w:r w:rsidR="005312C1">
        <w:rPr>
          <w:rFonts w:ascii="Times New Roman" w:hAnsi="Times New Roman" w:cs="Times New Roman"/>
          <w:sz w:val="25"/>
          <w:szCs w:val="25"/>
        </w:rPr>
        <w:t xml:space="preserve"> </w:t>
      </w:r>
      <w:r w:rsidR="00160F98">
        <w:rPr>
          <w:rFonts w:ascii="Times New Roman" w:hAnsi="Times New Roman" w:cs="Times New Roman"/>
          <w:sz w:val="25"/>
          <w:szCs w:val="25"/>
        </w:rPr>
        <w:t>firewall</w:t>
      </w:r>
      <w:r w:rsidR="009A32C9">
        <w:rPr>
          <w:rFonts w:ascii="Times New Roman" w:hAnsi="Times New Roman" w:cs="Times New Roman"/>
          <w:sz w:val="25"/>
          <w:szCs w:val="25"/>
        </w:rPr>
        <w:t xml:space="preserve"> </w:t>
      </w:r>
      <w:r w:rsidR="00887585">
        <w:rPr>
          <w:rFonts w:ascii="Times New Roman" w:hAnsi="Times New Roman" w:cs="Times New Roman"/>
          <w:sz w:val="25"/>
          <w:szCs w:val="25"/>
        </w:rPr>
        <w:t>for a</w:t>
      </w:r>
      <w:r w:rsidR="000542CD">
        <w:rPr>
          <w:rFonts w:ascii="Times New Roman" w:hAnsi="Times New Roman" w:cs="Times New Roman"/>
          <w:sz w:val="25"/>
          <w:szCs w:val="25"/>
        </w:rPr>
        <w:t xml:space="preserve"> Small Office Home Office (SOHO) configuration</w:t>
      </w:r>
      <w:r w:rsidR="00750885">
        <w:rPr>
          <w:rFonts w:ascii="Times New Roman" w:hAnsi="Times New Roman" w:cs="Times New Roman"/>
          <w:sz w:val="25"/>
          <w:szCs w:val="25"/>
        </w:rPr>
        <w:t xml:space="preserve">. </w:t>
      </w:r>
      <w:r w:rsidR="00354B22">
        <w:rPr>
          <w:rFonts w:ascii="Times New Roman" w:hAnsi="Times New Roman" w:cs="Times New Roman"/>
          <w:sz w:val="25"/>
          <w:szCs w:val="25"/>
        </w:rPr>
        <w:t>Configuration should be accessed through A</w:t>
      </w:r>
      <w:r w:rsidR="00887585">
        <w:rPr>
          <w:rFonts w:ascii="Times New Roman" w:hAnsi="Times New Roman" w:cs="Times New Roman"/>
          <w:sz w:val="25"/>
          <w:szCs w:val="25"/>
        </w:rPr>
        <w:t xml:space="preserve">daptive </w:t>
      </w:r>
      <w:r w:rsidR="00167208">
        <w:rPr>
          <w:rFonts w:ascii="Times New Roman" w:hAnsi="Times New Roman" w:cs="Times New Roman"/>
          <w:sz w:val="25"/>
          <w:szCs w:val="25"/>
        </w:rPr>
        <w:t>Security Device Manager (A</w:t>
      </w:r>
      <w:r w:rsidR="00354B22">
        <w:rPr>
          <w:rFonts w:ascii="Times New Roman" w:hAnsi="Times New Roman" w:cs="Times New Roman"/>
          <w:sz w:val="25"/>
          <w:szCs w:val="25"/>
        </w:rPr>
        <w:t>SDM</w:t>
      </w:r>
      <w:r w:rsidR="00167208">
        <w:rPr>
          <w:rFonts w:ascii="Times New Roman" w:hAnsi="Times New Roman" w:cs="Times New Roman"/>
          <w:sz w:val="25"/>
          <w:szCs w:val="25"/>
        </w:rPr>
        <w:t>)</w:t>
      </w:r>
      <w:r w:rsidR="00354B22">
        <w:rPr>
          <w:rFonts w:ascii="Times New Roman" w:hAnsi="Times New Roman" w:cs="Times New Roman"/>
          <w:sz w:val="25"/>
          <w:szCs w:val="25"/>
        </w:rPr>
        <w:t xml:space="preserve"> and its respective Java environment version and launcher.</w:t>
      </w:r>
      <w:r w:rsidR="00A76757">
        <w:rPr>
          <w:rFonts w:ascii="Times New Roman" w:hAnsi="Times New Roman" w:cs="Times New Roman"/>
          <w:sz w:val="25"/>
          <w:szCs w:val="25"/>
        </w:rPr>
        <w:t xml:space="preserve"> Another objective is to record all problems encountered in this lab, and document all attempted solutions for future reference. </w:t>
      </w:r>
    </w:p>
    <w:p w14:paraId="06138BBB" w14:textId="77777777" w:rsidR="001203E6" w:rsidRPr="008A0704" w:rsidRDefault="001203E6" w:rsidP="001203E6">
      <w:pPr>
        <w:tabs>
          <w:tab w:val="left" w:pos="2770"/>
        </w:tabs>
        <w:jc w:val="center"/>
        <w:rPr>
          <w:rFonts w:ascii="Times New Roman" w:hAnsi="Times New Roman" w:cs="Times New Roman"/>
          <w:b/>
          <w:bCs/>
          <w:sz w:val="28"/>
          <w:szCs w:val="28"/>
        </w:rPr>
      </w:pPr>
      <w:r w:rsidRPr="008A0704">
        <w:rPr>
          <w:rFonts w:ascii="Times New Roman" w:hAnsi="Times New Roman" w:cs="Times New Roman"/>
          <w:b/>
          <w:bCs/>
          <w:sz w:val="28"/>
          <w:szCs w:val="28"/>
        </w:rPr>
        <w:t>Background Information</w:t>
      </w:r>
    </w:p>
    <w:p w14:paraId="370EF056" w14:textId="7E2F0779" w:rsidR="003101C5" w:rsidRDefault="0003417E" w:rsidP="003101C5">
      <w:pPr>
        <w:tabs>
          <w:tab w:val="left" w:pos="2770"/>
        </w:tabs>
        <w:rPr>
          <w:rFonts w:ascii="Times New Roman" w:hAnsi="Times New Roman" w:cs="Times New Roman"/>
          <w:sz w:val="25"/>
          <w:szCs w:val="25"/>
        </w:rPr>
      </w:pPr>
      <w:r>
        <w:rPr>
          <w:rFonts w:ascii="Times New Roman" w:hAnsi="Times New Roman" w:cs="Times New Roman"/>
          <w:sz w:val="24"/>
          <w:szCs w:val="24"/>
        </w:rPr>
        <w:t xml:space="preserve">          </w:t>
      </w:r>
      <w:r w:rsidR="007760F7">
        <w:rPr>
          <w:rFonts w:ascii="Times New Roman" w:hAnsi="Times New Roman" w:cs="Times New Roman"/>
          <w:sz w:val="24"/>
          <w:szCs w:val="24"/>
        </w:rPr>
        <w:t xml:space="preserve">Released </w:t>
      </w:r>
      <w:r w:rsidR="007760F7">
        <w:rPr>
          <w:rFonts w:ascii="Times New Roman" w:hAnsi="Times New Roman" w:cs="Times New Roman"/>
          <w:sz w:val="25"/>
          <w:szCs w:val="25"/>
        </w:rPr>
        <w:t xml:space="preserve">back in 2005, the Cisco Adaptive </w:t>
      </w:r>
      <w:r w:rsidR="0080130B">
        <w:rPr>
          <w:rFonts w:ascii="Times New Roman" w:hAnsi="Times New Roman" w:cs="Times New Roman"/>
          <w:sz w:val="25"/>
          <w:szCs w:val="25"/>
        </w:rPr>
        <w:t xml:space="preserve">Security Appliance </w:t>
      </w:r>
      <w:r w:rsidR="00F03C2E">
        <w:rPr>
          <w:rFonts w:ascii="Times New Roman" w:hAnsi="Times New Roman" w:cs="Times New Roman"/>
          <w:sz w:val="25"/>
          <w:szCs w:val="25"/>
        </w:rPr>
        <w:t>(ASA) 5500</w:t>
      </w:r>
      <w:r w:rsidR="00E74E74">
        <w:rPr>
          <w:rFonts w:ascii="Times New Roman" w:hAnsi="Times New Roman" w:cs="Times New Roman"/>
          <w:sz w:val="25"/>
          <w:szCs w:val="25"/>
        </w:rPr>
        <w:t xml:space="preserve">-x Series Firewalls </w:t>
      </w:r>
      <w:r w:rsidR="002E39E9">
        <w:rPr>
          <w:rFonts w:ascii="Times New Roman" w:hAnsi="Times New Roman" w:cs="Times New Roman"/>
          <w:sz w:val="25"/>
          <w:szCs w:val="25"/>
        </w:rPr>
        <w:t xml:space="preserve">were </w:t>
      </w:r>
      <w:r w:rsidR="00024FA6">
        <w:rPr>
          <w:rFonts w:ascii="Times New Roman" w:hAnsi="Times New Roman" w:cs="Times New Roman"/>
          <w:sz w:val="25"/>
          <w:szCs w:val="25"/>
        </w:rPr>
        <w:t xml:space="preserve">a </w:t>
      </w:r>
      <w:r w:rsidR="002E39E9">
        <w:rPr>
          <w:rFonts w:ascii="Times New Roman" w:hAnsi="Times New Roman" w:cs="Times New Roman"/>
          <w:sz w:val="25"/>
          <w:szCs w:val="25"/>
        </w:rPr>
        <w:t xml:space="preserve">popular lineup known </w:t>
      </w:r>
      <w:r w:rsidR="007720DF">
        <w:rPr>
          <w:rFonts w:ascii="Times New Roman" w:hAnsi="Times New Roman" w:cs="Times New Roman"/>
          <w:sz w:val="25"/>
          <w:szCs w:val="25"/>
        </w:rPr>
        <w:t xml:space="preserve">for its early </w:t>
      </w:r>
      <w:r w:rsidR="000511C3">
        <w:rPr>
          <w:rFonts w:ascii="Times New Roman" w:hAnsi="Times New Roman" w:cs="Times New Roman"/>
          <w:sz w:val="25"/>
          <w:szCs w:val="25"/>
        </w:rPr>
        <w:t>representations of</w:t>
      </w:r>
      <w:r w:rsidR="00CF7D0A">
        <w:rPr>
          <w:rFonts w:ascii="Times New Roman" w:hAnsi="Times New Roman" w:cs="Times New Roman"/>
          <w:sz w:val="25"/>
          <w:szCs w:val="25"/>
        </w:rPr>
        <w:t xml:space="preserve"> Next-Generation firewalls, with</w:t>
      </w:r>
      <w:r w:rsidR="000511C3">
        <w:rPr>
          <w:rFonts w:ascii="Times New Roman" w:hAnsi="Times New Roman" w:cs="Times New Roman"/>
          <w:sz w:val="25"/>
          <w:szCs w:val="25"/>
        </w:rPr>
        <w:t xml:space="preserve"> </w:t>
      </w:r>
      <w:r w:rsidR="000511C3" w:rsidRPr="000511C3">
        <w:rPr>
          <w:rFonts w:ascii="Times New Roman" w:hAnsi="Times New Roman" w:cs="Times New Roman"/>
          <w:sz w:val="25"/>
          <w:szCs w:val="25"/>
        </w:rPr>
        <w:t>integrated cloud and software-based security services, including Application Visibility and Control, Web Security Essentials,</w:t>
      </w:r>
      <w:r w:rsidR="00675ED5">
        <w:rPr>
          <w:rFonts w:ascii="Times New Roman" w:hAnsi="Times New Roman" w:cs="Times New Roman"/>
          <w:sz w:val="25"/>
          <w:szCs w:val="25"/>
        </w:rPr>
        <w:t xml:space="preserve"> and</w:t>
      </w:r>
      <w:r w:rsidR="000511C3" w:rsidRPr="000511C3">
        <w:rPr>
          <w:rFonts w:ascii="Times New Roman" w:hAnsi="Times New Roman" w:cs="Times New Roman"/>
          <w:sz w:val="25"/>
          <w:szCs w:val="25"/>
        </w:rPr>
        <w:t xml:space="preserve"> Cisco Cloud Web Security</w:t>
      </w:r>
      <w:r w:rsidR="00675ED5">
        <w:rPr>
          <w:rFonts w:ascii="Times New Roman" w:hAnsi="Times New Roman" w:cs="Times New Roman"/>
          <w:sz w:val="25"/>
          <w:szCs w:val="25"/>
        </w:rPr>
        <w:t xml:space="preserve">. </w:t>
      </w:r>
      <w:r w:rsidR="00A515EA">
        <w:rPr>
          <w:rFonts w:ascii="Times New Roman" w:hAnsi="Times New Roman" w:cs="Times New Roman"/>
          <w:sz w:val="25"/>
          <w:szCs w:val="25"/>
        </w:rPr>
        <w:t>They also ke</w:t>
      </w:r>
      <w:r w:rsidR="0062417A">
        <w:rPr>
          <w:rFonts w:ascii="Times New Roman" w:hAnsi="Times New Roman" w:cs="Times New Roman"/>
          <w:sz w:val="25"/>
          <w:szCs w:val="25"/>
        </w:rPr>
        <w:t>pt</w:t>
      </w:r>
      <w:r w:rsidR="00A515EA">
        <w:rPr>
          <w:rFonts w:ascii="Times New Roman" w:hAnsi="Times New Roman" w:cs="Times New Roman"/>
          <w:sz w:val="25"/>
          <w:szCs w:val="25"/>
        </w:rPr>
        <w:t xml:space="preserve"> pace with evolving technology </w:t>
      </w:r>
      <w:r w:rsidR="00C35AB7">
        <w:rPr>
          <w:rFonts w:ascii="Times New Roman" w:hAnsi="Times New Roman" w:cs="Times New Roman"/>
          <w:sz w:val="25"/>
          <w:szCs w:val="25"/>
        </w:rPr>
        <w:t xml:space="preserve">by </w:t>
      </w:r>
      <w:r w:rsidR="00A333F8">
        <w:rPr>
          <w:rFonts w:ascii="Times New Roman" w:hAnsi="Times New Roman" w:cs="Times New Roman"/>
          <w:sz w:val="25"/>
          <w:szCs w:val="25"/>
        </w:rPr>
        <w:t xml:space="preserve">combining </w:t>
      </w:r>
      <w:r w:rsidR="003101C5" w:rsidRPr="003101C5">
        <w:rPr>
          <w:rFonts w:ascii="Times New Roman" w:hAnsi="Times New Roman" w:cs="Times New Roman"/>
          <w:sz w:val="25"/>
          <w:szCs w:val="25"/>
        </w:rPr>
        <w:t>the visibility from local traffic with in-depth global network intelligence through</w:t>
      </w:r>
      <w:r w:rsidR="003101C5">
        <w:rPr>
          <w:rFonts w:ascii="Times New Roman" w:hAnsi="Times New Roman" w:cs="Times New Roman"/>
          <w:sz w:val="25"/>
          <w:szCs w:val="25"/>
        </w:rPr>
        <w:t xml:space="preserve"> Cisco proprietary services like TrustSec, AnyConnect (for mobile client insight), Security Intelligence Operations, and other services.</w:t>
      </w:r>
      <w:r w:rsidR="00184103">
        <w:rPr>
          <w:rFonts w:ascii="Times New Roman" w:hAnsi="Times New Roman" w:cs="Times New Roman"/>
          <w:sz w:val="25"/>
          <w:szCs w:val="25"/>
        </w:rPr>
        <w:t xml:space="preserve"> This entire series, including the 5505, </w:t>
      </w:r>
      <w:r w:rsidR="00484EF2">
        <w:rPr>
          <w:rFonts w:ascii="Times New Roman" w:hAnsi="Times New Roman" w:cs="Times New Roman"/>
          <w:sz w:val="25"/>
          <w:szCs w:val="25"/>
        </w:rPr>
        <w:t xml:space="preserve">has </w:t>
      </w:r>
      <w:r w:rsidR="00F96105">
        <w:rPr>
          <w:rFonts w:ascii="Times New Roman" w:hAnsi="Times New Roman" w:cs="Times New Roman"/>
          <w:sz w:val="25"/>
          <w:szCs w:val="25"/>
        </w:rPr>
        <w:t>reached end-of-</w:t>
      </w:r>
      <w:r w:rsidR="00C15EF8">
        <w:rPr>
          <w:rFonts w:ascii="Times New Roman" w:hAnsi="Times New Roman" w:cs="Times New Roman"/>
          <w:sz w:val="25"/>
          <w:szCs w:val="25"/>
        </w:rPr>
        <w:t>life</w:t>
      </w:r>
      <w:r w:rsidR="00753425">
        <w:rPr>
          <w:rFonts w:ascii="Times New Roman" w:hAnsi="Times New Roman" w:cs="Times New Roman"/>
          <w:sz w:val="25"/>
          <w:szCs w:val="25"/>
        </w:rPr>
        <w:t xml:space="preserve"> on August 31</w:t>
      </w:r>
      <w:r w:rsidR="00753425" w:rsidRPr="00753425">
        <w:rPr>
          <w:rFonts w:ascii="Times New Roman" w:hAnsi="Times New Roman" w:cs="Times New Roman"/>
          <w:sz w:val="25"/>
          <w:szCs w:val="25"/>
          <w:vertAlign w:val="superscript"/>
        </w:rPr>
        <w:t>st</w:t>
      </w:r>
      <w:r w:rsidR="00753425">
        <w:rPr>
          <w:rFonts w:ascii="Times New Roman" w:hAnsi="Times New Roman" w:cs="Times New Roman"/>
          <w:sz w:val="25"/>
          <w:szCs w:val="25"/>
        </w:rPr>
        <w:t xml:space="preserve">, 2022. </w:t>
      </w:r>
    </w:p>
    <w:p w14:paraId="4F9D7AFA" w14:textId="4FA49305" w:rsidR="00753425" w:rsidRDefault="003101C5" w:rsidP="003101C5">
      <w:pPr>
        <w:tabs>
          <w:tab w:val="left" w:pos="2770"/>
        </w:tabs>
        <w:rPr>
          <w:rFonts w:ascii="Times New Roman" w:hAnsi="Times New Roman" w:cs="Times New Roman"/>
          <w:sz w:val="25"/>
          <w:szCs w:val="25"/>
        </w:rPr>
      </w:pPr>
      <w:r>
        <w:rPr>
          <w:rFonts w:ascii="Times New Roman" w:hAnsi="Times New Roman" w:cs="Times New Roman"/>
          <w:sz w:val="25"/>
          <w:szCs w:val="25"/>
        </w:rPr>
        <w:t xml:space="preserve">          The Cisco ASA 5505 is the smallest and </w:t>
      </w:r>
      <w:r w:rsidR="005D4FA0">
        <w:rPr>
          <w:rFonts w:ascii="Times New Roman" w:hAnsi="Times New Roman" w:cs="Times New Roman"/>
          <w:sz w:val="25"/>
          <w:szCs w:val="25"/>
        </w:rPr>
        <w:t xml:space="preserve">most </w:t>
      </w:r>
      <w:r w:rsidR="005D2A6D">
        <w:rPr>
          <w:rFonts w:ascii="Times New Roman" w:hAnsi="Times New Roman" w:cs="Times New Roman"/>
          <w:sz w:val="25"/>
          <w:szCs w:val="25"/>
        </w:rPr>
        <w:t xml:space="preserve">SOHO-friendly </w:t>
      </w:r>
      <w:r w:rsidR="00603885">
        <w:rPr>
          <w:rFonts w:ascii="Times New Roman" w:hAnsi="Times New Roman" w:cs="Times New Roman"/>
          <w:sz w:val="25"/>
          <w:szCs w:val="25"/>
        </w:rPr>
        <w:t>device</w:t>
      </w:r>
      <w:r w:rsidR="001150CF">
        <w:rPr>
          <w:rFonts w:ascii="Times New Roman" w:hAnsi="Times New Roman" w:cs="Times New Roman"/>
          <w:sz w:val="25"/>
          <w:szCs w:val="25"/>
        </w:rPr>
        <w:t xml:space="preserve"> with a compact 8 port design. </w:t>
      </w:r>
      <w:r w:rsidR="00C15EF8">
        <w:rPr>
          <w:rFonts w:ascii="Times New Roman" w:hAnsi="Times New Roman" w:cs="Times New Roman"/>
          <w:sz w:val="25"/>
          <w:szCs w:val="25"/>
        </w:rPr>
        <w:t xml:space="preserve">Although it is no longer supported by Cisco, </w:t>
      </w:r>
      <w:r w:rsidR="00BB69AE">
        <w:rPr>
          <w:rFonts w:ascii="Times New Roman" w:hAnsi="Times New Roman" w:cs="Times New Roman"/>
          <w:sz w:val="25"/>
          <w:szCs w:val="25"/>
        </w:rPr>
        <w:t xml:space="preserve">it still </w:t>
      </w:r>
      <w:r w:rsidR="00197955">
        <w:rPr>
          <w:rFonts w:ascii="Times New Roman" w:hAnsi="Times New Roman" w:cs="Times New Roman"/>
          <w:sz w:val="25"/>
          <w:szCs w:val="25"/>
        </w:rPr>
        <w:t xml:space="preserve">runs many integrated features that can be utilized for simple SOHO connection. Configuration is done via </w:t>
      </w:r>
      <w:r w:rsidR="00967EB8">
        <w:rPr>
          <w:rFonts w:ascii="Times New Roman" w:hAnsi="Times New Roman" w:cs="Times New Roman"/>
          <w:sz w:val="25"/>
          <w:szCs w:val="25"/>
        </w:rPr>
        <w:t>the Adaptive Security Device Manager (ASDM)</w:t>
      </w:r>
      <w:r w:rsidR="005541AC">
        <w:rPr>
          <w:rFonts w:ascii="Times New Roman" w:hAnsi="Times New Roman" w:cs="Times New Roman"/>
          <w:sz w:val="25"/>
          <w:szCs w:val="25"/>
        </w:rPr>
        <w:t xml:space="preserve"> or more basic commands, including show commands, via the</w:t>
      </w:r>
      <w:r w:rsidR="00B465B0">
        <w:rPr>
          <w:rFonts w:ascii="Times New Roman" w:hAnsi="Times New Roman" w:cs="Times New Roman"/>
          <w:sz w:val="25"/>
          <w:szCs w:val="25"/>
        </w:rPr>
        <w:t xml:space="preserve"> Cisco</w:t>
      </w:r>
      <w:r w:rsidR="005541AC">
        <w:rPr>
          <w:rFonts w:ascii="Times New Roman" w:hAnsi="Times New Roman" w:cs="Times New Roman"/>
          <w:sz w:val="25"/>
          <w:szCs w:val="25"/>
        </w:rPr>
        <w:t xml:space="preserve"> CLI.</w:t>
      </w:r>
      <w:r w:rsidR="005512DC">
        <w:rPr>
          <w:rFonts w:ascii="Times New Roman" w:hAnsi="Times New Roman" w:cs="Times New Roman"/>
          <w:sz w:val="25"/>
          <w:szCs w:val="25"/>
        </w:rPr>
        <w:t xml:space="preserve"> The ASDM launcher</w:t>
      </w:r>
      <w:r w:rsidR="006876E1">
        <w:rPr>
          <w:rFonts w:ascii="Times New Roman" w:hAnsi="Times New Roman" w:cs="Times New Roman"/>
          <w:sz w:val="25"/>
          <w:szCs w:val="25"/>
        </w:rPr>
        <w:t xml:space="preserve"> software</w:t>
      </w:r>
      <w:r w:rsidR="005512DC">
        <w:rPr>
          <w:rFonts w:ascii="Times New Roman" w:hAnsi="Times New Roman" w:cs="Times New Roman"/>
          <w:sz w:val="25"/>
          <w:szCs w:val="25"/>
        </w:rPr>
        <w:t xml:space="preserve"> must be downloaded </w:t>
      </w:r>
      <w:r w:rsidR="001C62A9">
        <w:rPr>
          <w:rFonts w:ascii="Times New Roman" w:hAnsi="Times New Roman" w:cs="Times New Roman"/>
          <w:sz w:val="25"/>
          <w:szCs w:val="25"/>
        </w:rPr>
        <w:t xml:space="preserve">directly from the ASA </w:t>
      </w:r>
      <w:r w:rsidR="004155B6">
        <w:rPr>
          <w:rFonts w:ascii="Times New Roman" w:hAnsi="Times New Roman" w:cs="Times New Roman"/>
          <w:sz w:val="25"/>
          <w:szCs w:val="25"/>
        </w:rPr>
        <w:t>firewall and</w:t>
      </w:r>
      <w:r w:rsidR="001C62A9">
        <w:rPr>
          <w:rFonts w:ascii="Times New Roman" w:hAnsi="Times New Roman" w:cs="Times New Roman"/>
          <w:sz w:val="25"/>
          <w:szCs w:val="25"/>
        </w:rPr>
        <w:t xml:space="preserve"> can be accessed by entering the address of “</w:t>
      </w:r>
      <w:r w:rsidR="001C62A9" w:rsidRPr="001C62A9">
        <w:rPr>
          <w:rFonts w:ascii="Times New Roman" w:hAnsi="Times New Roman" w:cs="Times New Roman"/>
          <w:sz w:val="25"/>
          <w:szCs w:val="25"/>
        </w:rPr>
        <w:t>https://&lt;</w:t>
      </w:r>
      <w:r w:rsidR="001C62A9" w:rsidRPr="001C62A9">
        <w:rPr>
          <w:rFonts w:ascii="Times New Roman" w:hAnsi="Times New Roman" w:cs="Times New Roman"/>
          <w:i/>
          <w:iCs/>
          <w:sz w:val="25"/>
          <w:szCs w:val="25"/>
        </w:rPr>
        <w:t>ASA-Address</w:t>
      </w:r>
      <w:r w:rsidR="001C62A9" w:rsidRPr="001C62A9">
        <w:rPr>
          <w:rFonts w:ascii="Times New Roman" w:hAnsi="Times New Roman" w:cs="Times New Roman"/>
          <w:sz w:val="25"/>
          <w:szCs w:val="25"/>
        </w:rPr>
        <w:t>&gt;/admin</w:t>
      </w:r>
      <w:r w:rsidR="001C62A9">
        <w:rPr>
          <w:rFonts w:ascii="Times New Roman" w:hAnsi="Times New Roman" w:cs="Times New Roman"/>
          <w:sz w:val="25"/>
          <w:szCs w:val="25"/>
        </w:rPr>
        <w:t>”</w:t>
      </w:r>
      <w:r w:rsidR="004155B6">
        <w:rPr>
          <w:rFonts w:ascii="Times New Roman" w:hAnsi="Times New Roman" w:cs="Times New Roman"/>
          <w:sz w:val="25"/>
          <w:szCs w:val="25"/>
        </w:rPr>
        <w:t xml:space="preserve"> in </w:t>
      </w:r>
      <w:r w:rsidR="001D6E5F">
        <w:rPr>
          <w:rFonts w:ascii="Times New Roman" w:hAnsi="Times New Roman" w:cs="Times New Roman"/>
          <w:sz w:val="25"/>
          <w:szCs w:val="25"/>
        </w:rPr>
        <w:t>a</w:t>
      </w:r>
      <w:r w:rsidR="004155B6">
        <w:rPr>
          <w:rFonts w:ascii="Times New Roman" w:hAnsi="Times New Roman" w:cs="Times New Roman"/>
          <w:sz w:val="25"/>
          <w:szCs w:val="25"/>
        </w:rPr>
        <w:t xml:space="preserve"> browser. This is similar to </w:t>
      </w:r>
      <w:r w:rsidR="008E6E39">
        <w:rPr>
          <w:rFonts w:ascii="Times New Roman" w:hAnsi="Times New Roman" w:cs="Times New Roman"/>
          <w:sz w:val="25"/>
          <w:szCs w:val="25"/>
        </w:rPr>
        <w:t xml:space="preserve">entering a </w:t>
      </w:r>
      <w:r w:rsidR="004155B6">
        <w:rPr>
          <w:rFonts w:ascii="Times New Roman" w:hAnsi="Times New Roman" w:cs="Times New Roman"/>
          <w:sz w:val="25"/>
          <w:szCs w:val="25"/>
        </w:rPr>
        <w:t>webGUI</w:t>
      </w:r>
      <w:r w:rsidR="008E6E39">
        <w:rPr>
          <w:rFonts w:ascii="Times New Roman" w:hAnsi="Times New Roman" w:cs="Times New Roman"/>
          <w:sz w:val="25"/>
          <w:szCs w:val="25"/>
        </w:rPr>
        <w:t xml:space="preserve"> of </w:t>
      </w:r>
      <w:r w:rsidR="001B5CC2">
        <w:rPr>
          <w:rFonts w:ascii="Times New Roman" w:hAnsi="Times New Roman" w:cs="Times New Roman"/>
          <w:sz w:val="25"/>
          <w:szCs w:val="25"/>
        </w:rPr>
        <w:t>modern firewalls,</w:t>
      </w:r>
      <w:r w:rsidR="008E6E39">
        <w:rPr>
          <w:rFonts w:ascii="Times New Roman" w:hAnsi="Times New Roman" w:cs="Times New Roman"/>
          <w:sz w:val="25"/>
          <w:szCs w:val="25"/>
        </w:rPr>
        <w:t xml:space="preserve"> </w:t>
      </w:r>
      <w:r w:rsidR="004155B6">
        <w:rPr>
          <w:rFonts w:ascii="Times New Roman" w:hAnsi="Times New Roman" w:cs="Times New Roman"/>
          <w:sz w:val="25"/>
          <w:szCs w:val="25"/>
        </w:rPr>
        <w:t xml:space="preserve">but </w:t>
      </w:r>
      <w:r w:rsidR="001B5CC2">
        <w:rPr>
          <w:rFonts w:ascii="Times New Roman" w:hAnsi="Times New Roman" w:cs="Times New Roman"/>
          <w:sz w:val="25"/>
          <w:szCs w:val="25"/>
        </w:rPr>
        <w:t xml:space="preserve">this one </w:t>
      </w:r>
      <w:r w:rsidR="001D6E5F">
        <w:rPr>
          <w:rFonts w:ascii="Times New Roman" w:hAnsi="Times New Roman" w:cs="Times New Roman"/>
          <w:sz w:val="25"/>
          <w:szCs w:val="25"/>
        </w:rPr>
        <w:t>leads</w:t>
      </w:r>
      <w:r w:rsidR="004155B6">
        <w:rPr>
          <w:rFonts w:ascii="Times New Roman" w:hAnsi="Times New Roman" w:cs="Times New Roman"/>
          <w:sz w:val="25"/>
          <w:szCs w:val="25"/>
        </w:rPr>
        <w:t xml:space="preserve"> to a download page for the launcher rather than a configuration page.</w:t>
      </w:r>
      <w:r w:rsidR="003A06A3">
        <w:rPr>
          <w:rFonts w:ascii="Times New Roman" w:hAnsi="Times New Roman" w:cs="Times New Roman"/>
          <w:sz w:val="25"/>
          <w:szCs w:val="25"/>
        </w:rPr>
        <w:t xml:space="preserve"> The default management IP is 192.168.1.1, and the address should be reachable from the </w:t>
      </w:r>
      <w:r w:rsidR="006876E1">
        <w:rPr>
          <w:rFonts w:ascii="Times New Roman" w:hAnsi="Times New Roman" w:cs="Times New Roman"/>
          <w:sz w:val="25"/>
          <w:szCs w:val="25"/>
        </w:rPr>
        <w:t xml:space="preserve">PC that is used. </w:t>
      </w:r>
    </w:p>
    <w:p w14:paraId="5C5F21F7" w14:textId="27BA0010" w:rsidR="007D23FD" w:rsidRDefault="004B62FA" w:rsidP="003101C5">
      <w:pPr>
        <w:tabs>
          <w:tab w:val="left" w:pos="2770"/>
        </w:tabs>
        <w:rPr>
          <w:rFonts w:ascii="Times New Roman" w:hAnsi="Times New Roman" w:cs="Times New Roman"/>
          <w:sz w:val="25"/>
          <w:szCs w:val="25"/>
        </w:rPr>
      </w:pPr>
      <w:r>
        <w:rPr>
          <w:rFonts w:ascii="Times New Roman" w:hAnsi="Times New Roman" w:cs="Times New Roman"/>
          <w:sz w:val="25"/>
          <w:szCs w:val="25"/>
        </w:rPr>
        <w:t xml:space="preserve">          A main feature advertised by</w:t>
      </w:r>
      <w:r w:rsidR="00F4280F">
        <w:rPr>
          <w:rFonts w:ascii="Times New Roman" w:hAnsi="Times New Roman" w:cs="Times New Roman"/>
          <w:sz w:val="25"/>
          <w:szCs w:val="25"/>
        </w:rPr>
        <w:t xml:space="preserve"> </w:t>
      </w:r>
      <w:r w:rsidR="009C6FE2">
        <w:rPr>
          <w:rFonts w:ascii="Times New Roman" w:hAnsi="Times New Roman" w:cs="Times New Roman"/>
          <w:sz w:val="25"/>
          <w:szCs w:val="25"/>
        </w:rPr>
        <w:t>this firewall was the Cisco ASA Botnet Traffic Filter.</w:t>
      </w:r>
      <w:r w:rsidR="00AD5ADC">
        <w:rPr>
          <w:rFonts w:ascii="Times New Roman" w:hAnsi="Times New Roman" w:cs="Times New Roman"/>
          <w:sz w:val="25"/>
          <w:szCs w:val="25"/>
        </w:rPr>
        <w:t xml:space="preserve"> </w:t>
      </w:r>
      <w:r w:rsidR="0063487F">
        <w:rPr>
          <w:rFonts w:ascii="Times New Roman" w:hAnsi="Times New Roman" w:cs="Times New Roman"/>
          <w:sz w:val="25"/>
          <w:szCs w:val="25"/>
        </w:rPr>
        <w:t xml:space="preserve">Botnets are malicious software installed on endpoints and controlled by another entity through a communications channel such as IRC, </w:t>
      </w:r>
      <w:r w:rsidR="00C464A0">
        <w:rPr>
          <w:rFonts w:ascii="Times New Roman" w:hAnsi="Times New Roman" w:cs="Times New Roman"/>
          <w:sz w:val="25"/>
          <w:szCs w:val="25"/>
        </w:rPr>
        <w:t xml:space="preserve">peer-to-peer, or HTTP. </w:t>
      </w:r>
      <w:r w:rsidR="00357CF0">
        <w:rPr>
          <w:rFonts w:ascii="Times New Roman" w:hAnsi="Times New Roman" w:cs="Times New Roman"/>
          <w:sz w:val="25"/>
          <w:szCs w:val="25"/>
        </w:rPr>
        <w:t xml:space="preserve">Back during the increase of </w:t>
      </w:r>
      <w:r w:rsidR="00F17BAE">
        <w:rPr>
          <w:rFonts w:ascii="Times New Roman" w:hAnsi="Times New Roman" w:cs="Times New Roman"/>
          <w:sz w:val="25"/>
          <w:szCs w:val="25"/>
        </w:rPr>
        <w:t xml:space="preserve">web applications like Facebook and MySpace, </w:t>
      </w:r>
      <w:r w:rsidR="009F4EB9">
        <w:rPr>
          <w:rFonts w:ascii="Times New Roman" w:hAnsi="Times New Roman" w:cs="Times New Roman"/>
          <w:sz w:val="25"/>
          <w:szCs w:val="25"/>
        </w:rPr>
        <w:t>the possibility of an endpoint being infected ha</w:t>
      </w:r>
      <w:r w:rsidR="00D31817">
        <w:rPr>
          <w:rFonts w:ascii="Times New Roman" w:hAnsi="Times New Roman" w:cs="Times New Roman"/>
          <w:sz w:val="25"/>
          <w:szCs w:val="25"/>
        </w:rPr>
        <w:t>d increased greatly and Cisco</w:t>
      </w:r>
      <w:r w:rsidR="00064F67">
        <w:rPr>
          <w:rFonts w:ascii="Times New Roman" w:hAnsi="Times New Roman" w:cs="Times New Roman"/>
          <w:sz w:val="25"/>
          <w:szCs w:val="25"/>
        </w:rPr>
        <w:t xml:space="preserve"> responded by</w:t>
      </w:r>
      <w:r w:rsidR="00D31817">
        <w:rPr>
          <w:rFonts w:ascii="Times New Roman" w:hAnsi="Times New Roman" w:cs="Times New Roman"/>
          <w:sz w:val="25"/>
          <w:szCs w:val="25"/>
        </w:rPr>
        <w:t xml:space="preserve"> releas</w:t>
      </w:r>
      <w:r w:rsidR="00064F67">
        <w:rPr>
          <w:rFonts w:ascii="Times New Roman" w:hAnsi="Times New Roman" w:cs="Times New Roman"/>
          <w:sz w:val="25"/>
          <w:szCs w:val="25"/>
        </w:rPr>
        <w:t>ing</w:t>
      </w:r>
      <w:r w:rsidR="00D31817">
        <w:rPr>
          <w:rFonts w:ascii="Times New Roman" w:hAnsi="Times New Roman" w:cs="Times New Roman"/>
          <w:sz w:val="25"/>
          <w:szCs w:val="25"/>
        </w:rPr>
        <w:t xml:space="preserve"> the Botnet Filter to </w:t>
      </w:r>
      <w:r w:rsidR="006103FC">
        <w:rPr>
          <w:rFonts w:ascii="Times New Roman" w:hAnsi="Times New Roman" w:cs="Times New Roman"/>
          <w:sz w:val="25"/>
          <w:szCs w:val="25"/>
        </w:rPr>
        <w:t>provide long-term infection prevention systems, visibility</w:t>
      </w:r>
      <w:r w:rsidR="000B6184">
        <w:rPr>
          <w:rFonts w:ascii="Times New Roman" w:hAnsi="Times New Roman" w:cs="Times New Roman"/>
          <w:sz w:val="25"/>
          <w:szCs w:val="25"/>
        </w:rPr>
        <w:t xml:space="preserve">, </w:t>
      </w:r>
      <w:r w:rsidR="006103FC">
        <w:rPr>
          <w:rFonts w:ascii="Times New Roman" w:hAnsi="Times New Roman" w:cs="Times New Roman"/>
          <w:sz w:val="25"/>
          <w:szCs w:val="25"/>
        </w:rPr>
        <w:t>and endpoint remediation.</w:t>
      </w:r>
      <w:r w:rsidR="000B6184">
        <w:rPr>
          <w:rFonts w:ascii="Times New Roman" w:hAnsi="Times New Roman" w:cs="Times New Roman"/>
          <w:sz w:val="25"/>
          <w:szCs w:val="25"/>
        </w:rPr>
        <w:t xml:space="preserve"> </w:t>
      </w:r>
      <w:r w:rsidR="007D23FD">
        <w:rPr>
          <w:rFonts w:ascii="Times New Roman" w:hAnsi="Times New Roman" w:cs="Times New Roman"/>
          <w:sz w:val="25"/>
          <w:szCs w:val="25"/>
        </w:rPr>
        <w:t xml:space="preserve">Traffic Filter Reports are </w:t>
      </w:r>
      <w:r w:rsidR="000B6184">
        <w:rPr>
          <w:rFonts w:ascii="Times New Roman" w:hAnsi="Times New Roman" w:cs="Times New Roman"/>
          <w:sz w:val="25"/>
          <w:szCs w:val="25"/>
        </w:rPr>
        <w:t>also availa</w:t>
      </w:r>
      <w:r w:rsidR="007D23FD">
        <w:rPr>
          <w:rFonts w:ascii="Times New Roman" w:hAnsi="Times New Roman" w:cs="Times New Roman"/>
          <w:sz w:val="25"/>
          <w:szCs w:val="25"/>
        </w:rPr>
        <w:t>ble on the ASDM.</w:t>
      </w:r>
    </w:p>
    <w:p w14:paraId="79FD4BCB" w14:textId="77777777" w:rsidR="00437A61" w:rsidRDefault="003A5A29" w:rsidP="006B129F">
      <w:pPr>
        <w:tabs>
          <w:tab w:val="left" w:pos="2770"/>
        </w:tabs>
        <w:rPr>
          <w:rFonts w:ascii="Times New Roman" w:hAnsi="Times New Roman" w:cs="Times New Roman"/>
          <w:sz w:val="25"/>
          <w:szCs w:val="25"/>
        </w:rPr>
      </w:pPr>
      <w:r>
        <w:rPr>
          <w:rFonts w:ascii="Times New Roman" w:hAnsi="Times New Roman" w:cs="Times New Roman"/>
          <w:sz w:val="25"/>
          <w:szCs w:val="25"/>
        </w:rPr>
        <w:t xml:space="preserve">          </w:t>
      </w:r>
      <w:r w:rsidR="000B6184">
        <w:rPr>
          <w:rFonts w:ascii="Times New Roman" w:hAnsi="Times New Roman" w:cs="Times New Roman"/>
          <w:sz w:val="25"/>
          <w:szCs w:val="25"/>
        </w:rPr>
        <w:t>All the information above is researched from the main Cisco publication and its associated whitepaper documents. The site can be found here</w:t>
      </w:r>
      <w:r w:rsidR="006056DF">
        <w:rPr>
          <w:rFonts w:ascii="Times New Roman" w:hAnsi="Times New Roman" w:cs="Times New Roman"/>
          <w:sz w:val="25"/>
          <w:szCs w:val="25"/>
        </w:rPr>
        <w:t xml:space="preserve">: </w:t>
      </w:r>
    </w:p>
    <w:p w14:paraId="31DDCBD7" w14:textId="5BCA4671" w:rsidR="000B6184" w:rsidRPr="003101C5" w:rsidRDefault="00B563C6" w:rsidP="006B129F">
      <w:pPr>
        <w:tabs>
          <w:tab w:val="left" w:pos="2770"/>
        </w:tabs>
        <w:rPr>
          <w:rFonts w:ascii="Times New Roman" w:hAnsi="Times New Roman" w:cs="Times New Roman"/>
          <w:sz w:val="25"/>
          <w:szCs w:val="25"/>
        </w:rPr>
      </w:pPr>
      <w:hyperlink r:id="rId12" w:history="1">
        <w:r w:rsidRPr="003A41A3">
          <w:rPr>
            <w:rStyle w:val="Hyperlink"/>
            <w:rFonts w:ascii="Times New Roman" w:hAnsi="Times New Roman" w:cs="Times New Roman"/>
            <w:sz w:val="25"/>
            <w:szCs w:val="25"/>
          </w:rPr>
          <w:t>https://www.cisco.com/c/en/us/support/security/asa-5505-adaptive-security-appliance/model.html</w:t>
        </w:r>
      </w:hyperlink>
      <w:r w:rsidR="006B129F">
        <w:rPr>
          <w:rFonts w:ascii="Times New Roman" w:hAnsi="Times New Roman" w:cs="Times New Roman"/>
          <w:sz w:val="25"/>
          <w:szCs w:val="25"/>
        </w:rPr>
        <w:t>.</w:t>
      </w:r>
      <w:r>
        <w:rPr>
          <w:rFonts w:ascii="Times New Roman" w:hAnsi="Times New Roman" w:cs="Times New Roman"/>
          <w:sz w:val="25"/>
          <w:szCs w:val="25"/>
        </w:rPr>
        <w:t xml:space="preserve"> </w:t>
      </w:r>
    </w:p>
    <w:p w14:paraId="1B52D59E" w14:textId="6DB9EE79" w:rsidR="001203E6" w:rsidRPr="008A0704" w:rsidRDefault="001203E6" w:rsidP="001203E6">
      <w:pPr>
        <w:tabs>
          <w:tab w:val="left" w:pos="2770"/>
        </w:tabs>
        <w:jc w:val="center"/>
        <w:rPr>
          <w:rFonts w:ascii="Times New Roman" w:hAnsi="Times New Roman" w:cs="Times New Roman"/>
          <w:b/>
          <w:bCs/>
          <w:sz w:val="28"/>
          <w:szCs w:val="28"/>
        </w:rPr>
      </w:pPr>
      <w:r w:rsidRPr="008A0704">
        <w:rPr>
          <w:rFonts w:ascii="Times New Roman" w:hAnsi="Times New Roman" w:cs="Times New Roman"/>
          <w:b/>
          <w:bCs/>
          <w:sz w:val="28"/>
          <w:szCs w:val="28"/>
        </w:rPr>
        <w:lastRenderedPageBreak/>
        <w:t>Lab Summary</w:t>
      </w:r>
    </w:p>
    <w:p w14:paraId="198789BC" w14:textId="799CEBBD" w:rsidR="007249BB" w:rsidRDefault="001203E6" w:rsidP="00FF255A">
      <w:pPr>
        <w:tabs>
          <w:tab w:val="left" w:pos="2770"/>
        </w:tabs>
        <w:rPr>
          <w:rFonts w:ascii="Times New Roman" w:hAnsi="Times New Roman" w:cs="Times New Roman"/>
          <w:sz w:val="25"/>
          <w:szCs w:val="25"/>
        </w:rPr>
      </w:pPr>
      <w:r w:rsidRPr="008A0704">
        <w:rPr>
          <w:rFonts w:ascii="Times New Roman" w:hAnsi="Times New Roman" w:cs="Times New Roman"/>
          <w:sz w:val="24"/>
          <w:szCs w:val="24"/>
        </w:rPr>
        <w:t xml:space="preserve">          </w:t>
      </w:r>
      <w:r w:rsidR="002D21A0">
        <w:rPr>
          <w:rFonts w:ascii="Times New Roman" w:hAnsi="Times New Roman" w:cs="Times New Roman"/>
          <w:sz w:val="25"/>
          <w:szCs w:val="25"/>
        </w:rPr>
        <w:t>This lab is incomplete.</w:t>
      </w:r>
      <w:r w:rsidR="0033233D">
        <w:rPr>
          <w:rFonts w:ascii="Times New Roman" w:hAnsi="Times New Roman" w:cs="Times New Roman"/>
          <w:sz w:val="25"/>
          <w:szCs w:val="25"/>
        </w:rPr>
        <w:t xml:space="preserve"> However, as a record </w:t>
      </w:r>
      <w:r w:rsidR="000B6195">
        <w:rPr>
          <w:rFonts w:ascii="Times New Roman" w:hAnsi="Times New Roman" w:cs="Times New Roman"/>
          <w:sz w:val="25"/>
          <w:szCs w:val="25"/>
        </w:rPr>
        <w:t xml:space="preserve">for </w:t>
      </w:r>
      <w:r w:rsidR="00211E56">
        <w:rPr>
          <w:rFonts w:ascii="Times New Roman" w:hAnsi="Times New Roman" w:cs="Times New Roman"/>
          <w:sz w:val="25"/>
          <w:szCs w:val="25"/>
        </w:rPr>
        <w:t>documentation purposes</w:t>
      </w:r>
      <w:r w:rsidR="000B6195">
        <w:rPr>
          <w:rFonts w:ascii="Times New Roman" w:hAnsi="Times New Roman" w:cs="Times New Roman"/>
          <w:sz w:val="25"/>
          <w:szCs w:val="25"/>
        </w:rPr>
        <w:t>, all steps will still be documented.</w:t>
      </w:r>
    </w:p>
    <w:p w14:paraId="62E23FC3" w14:textId="2F4D9114" w:rsidR="000B6195" w:rsidRDefault="000B6195" w:rsidP="00FF255A">
      <w:pPr>
        <w:tabs>
          <w:tab w:val="left" w:pos="2770"/>
        </w:tabs>
        <w:rPr>
          <w:rFonts w:ascii="Times New Roman" w:hAnsi="Times New Roman" w:cs="Times New Roman"/>
          <w:sz w:val="25"/>
          <w:szCs w:val="25"/>
        </w:rPr>
      </w:pPr>
      <w:r>
        <w:rPr>
          <w:rFonts w:ascii="Times New Roman" w:hAnsi="Times New Roman" w:cs="Times New Roman"/>
          <w:sz w:val="25"/>
          <w:szCs w:val="25"/>
        </w:rPr>
        <w:t xml:space="preserve">          </w:t>
      </w:r>
      <w:r w:rsidR="00D366DF">
        <w:rPr>
          <w:rFonts w:ascii="Times New Roman" w:hAnsi="Times New Roman" w:cs="Times New Roman"/>
          <w:sz w:val="25"/>
          <w:szCs w:val="25"/>
        </w:rPr>
        <w:t xml:space="preserve">First, console into the firewall. The PuTTY application was used here. </w:t>
      </w:r>
      <w:r w:rsidR="00432896">
        <w:rPr>
          <w:rFonts w:ascii="Times New Roman" w:hAnsi="Times New Roman" w:cs="Times New Roman"/>
          <w:sz w:val="25"/>
          <w:szCs w:val="25"/>
        </w:rPr>
        <w:t xml:space="preserve">On the CLI, </w:t>
      </w:r>
      <w:r w:rsidR="00875ECC">
        <w:rPr>
          <w:rFonts w:ascii="Times New Roman" w:hAnsi="Times New Roman" w:cs="Times New Roman"/>
          <w:sz w:val="25"/>
          <w:szCs w:val="25"/>
        </w:rPr>
        <w:t>attempt to factory reset</w:t>
      </w:r>
      <w:r w:rsidR="00437A61">
        <w:rPr>
          <w:rFonts w:ascii="Times New Roman" w:hAnsi="Times New Roman" w:cs="Times New Roman"/>
          <w:sz w:val="25"/>
          <w:szCs w:val="25"/>
        </w:rPr>
        <w:t xml:space="preserve"> the firewall</w:t>
      </w:r>
      <w:r w:rsidR="00875ECC">
        <w:rPr>
          <w:rFonts w:ascii="Times New Roman" w:hAnsi="Times New Roman" w:cs="Times New Roman"/>
          <w:sz w:val="25"/>
          <w:szCs w:val="25"/>
        </w:rPr>
        <w:t xml:space="preserve"> by entering global configuration mode and entering the commands: “</w:t>
      </w:r>
      <w:r w:rsidR="00D50447">
        <w:rPr>
          <w:rFonts w:ascii="Times New Roman" w:hAnsi="Times New Roman" w:cs="Times New Roman"/>
          <w:sz w:val="25"/>
          <w:szCs w:val="25"/>
        </w:rPr>
        <w:t xml:space="preserve">config factory-default” and “reload save-config noconfirm”. </w:t>
      </w:r>
      <w:r w:rsidR="00970BFD">
        <w:rPr>
          <w:rFonts w:ascii="Times New Roman" w:hAnsi="Times New Roman" w:cs="Times New Roman"/>
          <w:sz w:val="25"/>
          <w:szCs w:val="25"/>
        </w:rPr>
        <w:t>It is also possible to view the version of the ASA</w:t>
      </w:r>
      <w:r w:rsidR="00B10205">
        <w:rPr>
          <w:rFonts w:ascii="Times New Roman" w:hAnsi="Times New Roman" w:cs="Times New Roman"/>
          <w:sz w:val="25"/>
          <w:szCs w:val="25"/>
        </w:rPr>
        <w:t xml:space="preserve"> using the show version command</w:t>
      </w:r>
      <w:r w:rsidR="002E6947">
        <w:rPr>
          <w:rFonts w:ascii="Times New Roman" w:hAnsi="Times New Roman" w:cs="Times New Roman"/>
          <w:sz w:val="25"/>
          <w:szCs w:val="25"/>
        </w:rPr>
        <w:t xml:space="preserve"> on the </w:t>
      </w:r>
      <w:r w:rsidR="00141091">
        <w:rPr>
          <w:rFonts w:ascii="Times New Roman" w:hAnsi="Times New Roman" w:cs="Times New Roman"/>
          <w:sz w:val="25"/>
          <w:szCs w:val="25"/>
        </w:rPr>
        <w:t xml:space="preserve">CLI. </w:t>
      </w:r>
    </w:p>
    <w:p w14:paraId="1AADF2FB" w14:textId="7E6FEC2D" w:rsidR="00BA504A" w:rsidRDefault="00BA504A" w:rsidP="00FF255A">
      <w:pPr>
        <w:tabs>
          <w:tab w:val="left" w:pos="2770"/>
        </w:tabs>
        <w:rPr>
          <w:rFonts w:ascii="Times New Roman" w:hAnsi="Times New Roman" w:cs="Times New Roman"/>
          <w:sz w:val="25"/>
          <w:szCs w:val="25"/>
        </w:rPr>
      </w:pPr>
      <w:r>
        <w:rPr>
          <w:rFonts w:ascii="Times New Roman" w:hAnsi="Times New Roman" w:cs="Times New Roman"/>
          <w:sz w:val="25"/>
          <w:szCs w:val="25"/>
        </w:rPr>
        <w:t xml:space="preserve">          Then, </w:t>
      </w:r>
      <w:r w:rsidR="009F4020">
        <w:rPr>
          <w:rFonts w:ascii="Times New Roman" w:hAnsi="Times New Roman" w:cs="Times New Roman"/>
          <w:sz w:val="25"/>
          <w:szCs w:val="25"/>
        </w:rPr>
        <w:t xml:space="preserve">changing the PC address to be in the same subnet as the management IP address of 192.168.1.1, </w:t>
      </w:r>
      <w:r w:rsidR="005829DD">
        <w:rPr>
          <w:rFonts w:ascii="Times New Roman" w:hAnsi="Times New Roman" w:cs="Times New Roman"/>
          <w:sz w:val="25"/>
          <w:szCs w:val="25"/>
        </w:rPr>
        <w:t xml:space="preserve">we attempted to enter that address into a browser. </w:t>
      </w:r>
      <w:r w:rsidR="00150233">
        <w:rPr>
          <w:rFonts w:ascii="Times New Roman" w:hAnsi="Times New Roman" w:cs="Times New Roman"/>
          <w:sz w:val="25"/>
          <w:szCs w:val="25"/>
        </w:rPr>
        <w:t xml:space="preserve">Mozilla Firefox was used. </w:t>
      </w:r>
      <w:r w:rsidR="00452711">
        <w:rPr>
          <w:rFonts w:ascii="Times New Roman" w:hAnsi="Times New Roman" w:cs="Times New Roman"/>
          <w:sz w:val="25"/>
          <w:szCs w:val="25"/>
        </w:rPr>
        <w:t>The webpage prompted to enable TLS</w:t>
      </w:r>
      <w:r w:rsidR="00670BC4">
        <w:rPr>
          <w:rFonts w:ascii="Times New Roman" w:hAnsi="Times New Roman" w:cs="Times New Roman"/>
          <w:sz w:val="25"/>
          <w:szCs w:val="25"/>
        </w:rPr>
        <w:t xml:space="preserve"> 1.0/1.1</w:t>
      </w:r>
      <w:r w:rsidR="00452711">
        <w:rPr>
          <w:rFonts w:ascii="Times New Roman" w:hAnsi="Times New Roman" w:cs="Times New Roman"/>
          <w:sz w:val="25"/>
          <w:szCs w:val="25"/>
        </w:rPr>
        <w:t xml:space="preserve">, accept risks, and continue. </w:t>
      </w:r>
      <w:r w:rsidR="00110120">
        <w:rPr>
          <w:rFonts w:ascii="Times New Roman" w:hAnsi="Times New Roman" w:cs="Times New Roman"/>
          <w:sz w:val="25"/>
          <w:szCs w:val="25"/>
        </w:rPr>
        <w:t xml:space="preserve">It led to a download page, one link for </w:t>
      </w:r>
      <w:r w:rsidR="00232251">
        <w:rPr>
          <w:rFonts w:ascii="Times New Roman" w:hAnsi="Times New Roman" w:cs="Times New Roman"/>
          <w:sz w:val="25"/>
          <w:szCs w:val="25"/>
        </w:rPr>
        <w:t>downloading the proper java runtime environment, and another link for the executable fi</w:t>
      </w:r>
      <w:r w:rsidR="007150D1">
        <w:rPr>
          <w:rFonts w:ascii="Times New Roman" w:hAnsi="Times New Roman" w:cs="Times New Roman"/>
          <w:sz w:val="25"/>
          <w:szCs w:val="25"/>
        </w:rPr>
        <w:t>l</w:t>
      </w:r>
      <w:r w:rsidR="00232251">
        <w:rPr>
          <w:rFonts w:ascii="Times New Roman" w:hAnsi="Times New Roman" w:cs="Times New Roman"/>
          <w:sz w:val="25"/>
          <w:szCs w:val="25"/>
        </w:rPr>
        <w:t>e (.exe)</w:t>
      </w:r>
      <w:r w:rsidR="007150D1">
        <w:rPr>
          <w:rFonts w:ascii="Times New Roman" w:hAnsi="Times New Roman" w:cs="Times New Roman"/>
          <w:sz w:val="25"/>
          <w:szCs w:val="25"/>
        </w:rPr>
        <w:t xml:space="preserve"> for the </w:t>
      </w:r>
      <w:r w:rsidR="00232251">
        <w:rPr>
          <w:rFonts w:ascii="Times New Roman" w:hAnsi="Times New Roman" w:cs="Times New Roman"/>
          <w:sz w:val="25"/>
          <w:szCs w:val="25"/>
        </w:rPr>
        <w:t>ASDM launcher</w:t>
      </w:r>
      <w:r w:rsidR="00F55FB9">
        <w:rPr>
          <w:rFonts w:ascii="Times New Roman" w:hAnsi="Times New Roman" w:cs="Times New Roman"/>
          <w:sz w:val="25"/>
          <w:szCs w:val="25"/>
        </w:rPr>
        <w:t xml:space="preserve">. </w:t>
      </w:r>
      <w:r w:rsidR="00081F0A">
        <w:rPr>
          <w:rFonts w:ascii="Times New Roman" w:hAnsi="Times New Roman" w:cs="Times New Roman"/>
          <w:sz w:val="25"/>
          <w:szCs w:val="25"/>
        </w:rPr>
        <w:t>Running the executable file</w:t>
      </w:r>
      <w:r w:rsidR="00F55FB9">
        <w:rPr>
          <w:rFonts w:ascii="Times New Roman" w:hAnsi="Times New Roman" w:cs="Times New Roman"/>
          <w:sz w:val="25"/>
          <w:szCs w:val="25"/>
        </w:rPr>
        <w:t>, a</w:t>
      </w:r>
      <w:r w:rsidR="00081F0A">
        <w:rPr>
          <w:rFonts w:ascii="Times New Roman" w:hAnsi="Times New Roman" w:cs="Times New Roman"/>
          <w:sz w:val="25"/>
          <w:szCs w:val="25"/>
        </w:rPr>
        <w:t>n</w:t>
      </w:r>
      <w:r w:rsidR="00F55FB9">
        <w:rPr>
          <w:rFonts w:ascii="Times New Roman" w:hAnsi="Times New Roman" w:cs="Times New Roman"/>
          <w:sz w:val="25"/>
          <w:szCs w:val="25"/>
        </w:rPr>
        <w:t xml:space="preserve"> ASDM shortcut </w:t>
      </w:r>
      <w:r w:rsidR="00F85180">
        <w:rPr>
          <w:rFonts w:ascii="Times New Roman" w:hAnsi="Times New Roman" w:cs="Times New Roman"/>
          <w:sz w:val="25"/>
          <w:szCs w:val="25"/>
        </w:rPr>
        <w:t xml:space="preserve">icon </w:t>
      </w:r>
      <w:r w:rsidR="00F55FB9">
        <w:rPr>
          <w:rFonts w:ascii="Times New Roman" w:hAnsi="Times New Roman" w:cs="Times New Roman"/>
          <w:sz w:val="25"/>
          <w:szCs w:val="25"/>
        </w:rPr>
        <w:t xml:space="preserve">appears on the </w:t>
      </w:r>
      <w:r w:rsidR="00F85180">
        <w:rPr>
          <w:rFonts w:ascii="Times New Roman" w:hAnsi="Times New Roman" w:cs="Times New Roman"/>
          <w:sz w:val="25"/>
          <w:szCs w:val="25"/>
        </w:rPr>
        <w:t xml:space="preserve">desktop, as well as an executable .jar file </w:t>
      </w:r>
      <w:r w:rsidR="00F76E41">
        <w:rPr>
          <w:rFonts w:ascii="Times New Roman" w:hAnsi="Times New Roman" w:cs="Times New Roman"/>
          <w:sz w:val="25"/>
          <w:szCs w:val="25"/>
        </w:rPr>
        <w:t>under Program Files x86</w:t>
      </w:r>
      <w:r w:rsidR="00380FB3">
        <w:rPr>
          <w:rFonts w:ascii="Times New Roman" w:hAnsi="Times New Roman" w:cs="Times New Roman"/>
          <w:sz w:val="25"/>
          <w:szCs w:val="25"/>
        </w:rPr>
        <w:t xml:space="preserve"> &gt; Cisco</w:t>
      </w:r>
      <w:r w:rsidR="00141CF3">
        <w:rPr>
          <w:rFonts w:ascii="Times New Roman" w:hAnsi="Times New Roman" w:cs="Times New Roman"/>
          <w:sz w:val="25"/>
          <w:szCs w:val="25"/>
        </w:rPr>
        <w:t xml:space="preserve"> Systems</w:t>
      </w:r>
      <w:r w:rsidR="00380FB3">
        <w:rPr>
          <w:rFonts w:ascii="Times New Roman" w:hAnsi="Times New Roman" w:cs="Times New Roman"/>
          <w:sz w:val="25"/>
          <w:szCs w:val="25"/>
        </w:rPr>
        <w:t xml:space="preserve">, </w:t>
      </w:r>
      <w:r w:rsidR="00F85180">
        <w:rPr>
          <w:rFonts w:ascii="Times New Roman" w:hAnsi="Times New Roman" w:cs="Times New Roman"/>
          <w:sz w:val="25"/>
          <w:szCs w:val="25"/>
        </w:rPr>
        <w:t xml:space="preserve">which </w:t>
      </w:r>
      <w:r w:rsidR="000E6D70">
        <w:rPr>
          <w:rFonts w:ascii="Times New Roman" w:hAnsi="Times New Roman" w:cs="Times New Roman"/>
          <w:sz w:val="25"/>
          <w:szCs w:val="25"/>
        </w:rPr>
        <w:t>both</w:t>
      </w:r>
      <w:r w:rsidR="00355C94">
        <w:rPr>
          <w:rFonts w:ascii="Times New Roman" w:hAnsi="Times New Roman" w:cs="Times New Roman"/>
          <w:sz w:val="25"/>
          <w:szCs w:val="25"/>
        </w:rPr>
        <w:t xml:space="preserve"> </w:t>
      </w:r>
      <w:r w:rsidR="00F85180">
        <w:rPr>
          <w:rFonts w:ascii="Times New Roman" w:hAnsi="Times New Roman" w:cs="Times New Roman"/>
          <w:sz w:val="25"/>
          <w:szCs w:val="25"/>
        </w:rPr>
        <w:t xml:space="preserve">opens </w:t>
      </w:r>
      <w:r w:rsidR="00380FB3">
        <w:rPr>
          <w:rFonts w:ascii="Times New Roman" w:hAnsi="Times New Roman" w:cs="Times New Roman"/>
          <w:sz w:val="25"/>
          <w:szCs w:val="25"/>
        </w:rPr>
        <w:t xml:space="preserve">what appears to be </w:t>
      </w:r>
      <w:r w:rsidR="00F85180">
        <w:rPr>
          <w:rFonts w:ascii="Times New Roman" w:hAnsi="Times New Roman" w:cs="Times New Roman"/>
          <w:sz w:val="25"/>
          <w:szCs w:val="25"/>
        </w:rPr>
        <w:t>the same application</w:t>
      </w:r>
      <w:r w:rsidR="006C4B7E">
        <w:rPr>
          <w:rFonts w:ascii="Times New Roman" w:hAnsi="Times New Roman" w:cs="Times New Roman"/>
          <w:sz w:val="25"/>
          <w:szCs w:val="25"/>
        </w:rPr>
        <w:t xml:space="preserve"> – the ASDM.</w:t>
      </w:r>
    </w:p>
    <w:p w14:paraId="432AAFCE" w14:textId="045D68C6" w:rsidR="00355C94" w:rsidRDefault="00355C94" w:rsidP="00FF255A">
      <w:pPr>
        <w:tabs>
          <w:tab w:val="left" w:pos="2770"/>
        </w:tabs>
        <w:rPr>
          <w:rFonts w:ascii="Times New Roman" w:hAnsi="Times New Roman" w:cs="Times New Roman"/>
          <w:sz w:val="25"/>
          <w:szCs w:val="25"/>
        </w:rPr>
      </w:pPr>
      <w:r>
        <w:rPr>
          <w:rFonts w:ascii="Times New Roman" w:hAnsi="Times New Roman" w:cs="Times New Roman"/>
          <w:sz w:val="25"/>
          <w:szCs w:val="25"/>
        </w:rPr>
        <w:t xml:space="preserve">          When entering the management address into the prompted screen of the ASDM, </w:t>
      </w:r>
      <w:r w:rsidR="0052021E">
        <w:rPr>
          <w:rFonts w:ascii="Times New Roman" w:hAnsi="Times New Roman" w:cs="Times New Roman"/>
          <w:sz w:val="25"/>
          <w:szCs w:val="25"/>
        </w:rPr>
        <w:t xml:space="preserve">it would load with many errors. </w:t>
      </w:r>
      <w:r w:rsidR="00F95EDB">
        <w:rPr>
          <w:rFonts w:ascii="Times New Roman" w:hAnsi="Times New Roman" w:cs="Times New Roman"/>
          <w:sz w:val="25"/>
          <w:szCs w:val="25"/>
        </w:rPr>
        <w:t>The most progress made was entering the ASDM</w:t>
      </w:r>
      <w:r w:rsidR="00AC1D06">
        <w:rPr>
          <w:rFonts w:ascii="Times New Roman" w:hAnsi="Times New Roman" w:cs="Times New Roman"/>
          <w:sz w:val="25"/>
          <w:szCs w:val="25"/>
        </w:rPr>
        <w:t xml:space="preserve">, but </w:t>
      </w:r>
      <w:r w:rsidR="00D97245">
        <w:rPr>
          <w:rFonts w:ascii="Times New Roman" w:hAnsi="Times New Roman" w:cs="Times New Roman"/>
          <w:sz w:val="25"/>
          <w:szCs w:val="25"/>
        </w:rPr>
        <w:t xml:space="preserve">the loading bar </w:t>
      </w:r>
      <w:r w:rsidR="00B534A4">
        <w:rPr>
          <w:rFonts w:ascii="Times New Roman" w:hAnsi="Times New Roman" w:cs="Times New Roman"/>
          <w:sz w:val="25"/>
          <w:szCs w:val="25"/>
        </w:rPr>
        <w:t xml:space="preserve">for </w:t>
      </w:r>
      <w:r w:rsidR="00BC1AE1">
        <w:rPr>
          <w:rFonts w:ascii="Times New Roman" w:hAnsi="Times New Roman" w:cs="Times New Roman"/>
          <w:sz w:val="25"/>
          <w:szCs w:val="25"/>
        </w:rPr>
        <w:t>accessing</w:t>
      </w:r>
      <w:r w:rsidR="00B534A4">
        <w:rPr>
          <w:rFonts w:ascii="Times New Roman" w:hAnsi="Times New Roman" w:cs="Times New Roman"/>
          <w:sz w:val="25"/>
          <w:szCs w:val="25"/>
        </w:rPr>
        <w:t xml:space="preserve"> the configurations</w:t>
      </w:r>
      <w:r w:rsidR="005E24E7">
        <w:rPr>
          <w:rFonts w:ascii="Times New Roman" w:hAnsi="Times New Roman" w:cs="Times New Roman"/>
          <w:sz w:val="25"/>
          <w:szCs w:val="25"/>
        </w:rPr>
        <w:t xml:space="preserve"> would be stuck at 17%. This specific number of 17% appeared in all our </w:t>
      </w:r>
      <w:r w:rsidR="006B541B">
        <w:rPr>
          <w:rFonts w:ascii="Times New Roman" w:hAnsi="Times New Roman" w:cs="Times New Roman"/>
          <w:sz w:val="25"/>
          <w:szCs w:val="25"/>
        </w:rPr>
        <w:t>troubleshooting attempts</w:t>
      </w:r>
      <w:r w:rsidR="008400E0">
        <w:rPr>
          <w:rFonts w:ascii="Times New Roman" w:hAnsi="Times New Roman" w:cs="Times New Roman"/>
          <w:sz w:val="25"/>
          <w:szCs w:val="25"/>
        </w:rPr>
        <w:t xml:space="preserve"> </w:t>
      </w:r>
      <w:r w:rsidR="00BC1AE1">
        <w:rPr>
          <w:rFonts w:ascii="Times New Roman" w:hAnsi="Times New Roman" w:cs="Times New Roman"/>
          <w:sz w:val="25"/>
          <w:szCs w:val="25"/>
        </w:rPr>
        <w:t>and was the most progress we could make</w:t>
      </w:r>
      <w:r w:rsidR="008400E0">
        <w:rPr>
          <w:rFonts w:ascii="Times New Roman" w:hAnsi="Times New Roman" w:cs="Times New Roman"/>
          <w:sz w:val="25"/>
          <w:szCs w:val="25"/>
        </w:rPr>
        <w:t xml:space="preserve">. </w:t>
      </w:r>
      <w:r w:rsidR="009B3D67">
        <w:rPr>
          <w:rFonts w:ascii="Times New Roman" w:hAnsi="Times New Roman" w:cs="Times New Roman"/>
          <w:sz w:val="25"/>
          <w:szCs w:val="25"/>
        </w:rPr>
        <w:t>Because we cannot access the ASDM, we cannot configure the firewall.</w:t>
      </w:r>
      <w:r w:rsidR="00E31EEF">
        <w:rPr>
          <w:rFonts w:ascii="Times New Roman" w:hAnsi="Times New Roman" w:cs="Times New Roman"/>
          <w:sz w:val="25"/>
          <w:szCs w:val="25"/>
        </w:rPr>
        <w:t xml:space="preserve"> Specific details on problems and attempted </w:t>
      </w:r>
      <w:r w:rsidR="007C79F0">
        <w:rPr>
          <w:rFonts w:ascii="Times New Roman" w:hAnsi="Times New Roman" w:cs="Times New Roman"/>
          <w:sz w:val="25"/>
          <w:szCs w:val="25"/>
        </w:rPr>
        <w:t xml:space="preserve">solutions </w:t>
      </w:r>
      <w:r w:rsidR="00FA60DA">
        <w:rPr>
          <w:rFonts w:ascii="Times New Roman" w:hAnsi="Times New Roman" w:cs="Times New Roman"/>
          <w:sz w:val="25"/>
          <w:szCs w:val="25"/>
        </w:rPr>
        <w:t xml:space="preserve">can be found in the </w:t>
      </w:r>
      <w:r w:rsidR="00FA60DA">
        <w:rPr>
          <w:rFonts w:ascii="Times New Roman" w:hAnsi="Times New Roman" w:cs="Times New Roman"/>
          <w:i/>
          <w:iCs/>
          <w:sz w:val="25"/>
          <w:szCs w:val="25"/>
        </w:rPr>
        <w:t>Problems</w:t>
      </w:r>
      <w:r w:rsidR="00FA60DA">
        <w:rPr>
          <w:rFonts w:ascii="Times New Roman" w:hAnsi="Times New Roman" w:cs="Times New Roman"/>
          <w:sz w:val="25"/>
          <w:szCs w:val="25"/>
        </w:rPr>
        <w:t xml:space="preserve"> section. </w:t>
      </w:r>
    </w:p>
    <w:p w14:paraId="6AADC210" w14:textId="77777777" w:rsidR="00FA60DA" w:rsidRPr="00FA60DA" w:rsidRDefault="00FA60DA" w:rsidP="00FF255A">
      <w:pPr>
        <w:tabs>
          <w:tab w:val="left" w:pos="2770"/>
        </w:tabs>
        <w:rPr>
          <w:rFonts w:ascii="Times New Roman" w:hAnsi="Times New Roman" w:cs="Times New Roman"/>
          <w:sz w:val="25"/>
          <w:szCs w:val="25"/>
        </w:rPr>
      </w:pPr>
    </w:p>
    <w:p w14:paraId="2013BDCD" w14:textId="77777777" w:rsidR="00E41A1E" w:rsidRPr="00CE16D7" w:rsidRDefault="00E41A1E" w:rsidP="00E41A1E">
      <w:pPr>
        <w:tabs>
          <w:tab w:val="left" w:pos="2770"/>
        </w:tabs>
        <w:jc w:val="center"/>
        <w:rPr>
          <w:rFonts w:ascii="Times New Roman" w:hAnsi="Times New Roman" w:cs="Times New Roman"/>
          <w:b/>
          <w:bCs/>
          <w:sz w:val="28"/>
          <w:szCs w:val="28"/>
        </w:rPr>
      </w:pPr>
      <w:r w:rsidRPr="008A0704">
        <w:rPr>
          <w:rFonts w:ascii="Times New Roman" w:hAnsi="Times New Roman" w:cs="Times New Roman"/>
          <w:b/>
          <w:bCs/>
          <w:sz w:val="28"/>
          <w:szCs w:val="28"/>
        </w:rPr>
        <w:t xml:space="preserve">Lab </w:t>
      </w:r>
      <w:r>
        <w:rPr>
          <w:rFonts w:ascii="Times New Roman" w:hAnsi="Times New Roman" w:cs="Times New Roman"/>
          <w:b/>
          <w:bCs/>
          <w:sz w:val="28"/>
          <w:szCs w:val="28"/>
        </w:rPr>
        <w:t>Commands</w:t>
      </w:r>
    </w:p>
    <w:p w14:paraId="30651E04" w14:textId="4CB19667" w:rsidR="00E41A1E" w:rsidRDefault="00B0647C" w:rsidP="00E41A1E">
      <w:pPr>
        <w:tabs>
          <w:tab w:val="left" w:pos="2770"/>
        </w:tabs>
        <w:rPr>
          <w:rFonts w:ascii="Times New Roman" w:hAnsi="Times New Roman" w:cs="Times New Roman"/>
          <w:sz w:val="25"/>
          <w:szCs w:val="25"/>
        </w:rPr>
      </w:pPr>
      <w:r>
        <w:rPr>
          <w:rFonts w:ascii="Times New Roman" w:hAnsi="Times New Roman" w:cs="Times New Roman"/>
          <w:sz w:val="25"/>
          <w:szCs w:val="25"/>
        </w:rPr>
        <w:t xml:space="preserve">The </w:t>
      </w:r>
      <w:r w:rsidR="00E41A1E">
        <w:rPr>
          <w:rFonts w:ascii="Times New Roman" w:hAnsi="Times New Roman" w:cs="Times New Roman"/>
          <w:sz w:val="25"/>
          <w:szCs w:val="25"/>
        </w:rPr>
        <w:t xml:space="preserve">CLI commands </w:t>
      </w:r>
      <w:r>
        <w:rPr>
          <w:rFonts w:ascii="Times New Roman" w:hAnsi="Times New Roman" w:cs="Times New Roman"/>
          <w:sz w:val="25"/>
          <w:szCs w:val="25"/>
        </w:rPr>
        <w:t xml:space="preserve">used for this lab are familiar and intuitive as it is considered a Cisco </w:t>
      </w:r>
      <w:r w:rsidR="00C45611">
        <w:rPr>
          <w:rFonts w:ascii="Times New Roman" w:hAnsi="Times New Roman" w:cs="Times New Roman"/>
          <w:sz w:val="25"/>
          <w:szCs w:val="25"/>
        </w:rPr>
        <w:t>CLI</w:t>
      </w:r>
      <w:r w:rsidR="00DE5A8D">
        <w:rPr>
          <w:rFonts w:ascii="Times New Roman" w:hAnsi="Times New Roman" w:cs="Times New Roman"/>
          <w:sz w:val="25"/>
          <w:szCs w:val="25"/>
        </w:rPr>
        <w:t xml:space="preserve">. The following commands were used: </w:t>
      </w:r>
    </w:p>
    <w:p w14:paraId="72E4795E" w14:textId="3A6C3E36" w:rsidR="00B10205" w:rsidRPr="00B10205" w:rsidRDefault="00B10205" w:rsidP="00E41A1E">
      <w:pPr>
        <w:tabs>
          <w:tab w:val="left" w:pos="2770"/>
        </w:tabs>
        <w:rPr>
          <w:rStyle w:val="kwd"/>
          <w:rFonts w:ascii="Times New Roman" w:hAnsi="Times New Roman" w:cs="Times New Roman"/>
          <w:color w:val="58585B"/>
          <w:sz w:val="25"/>
          <w:szCs w:val="25"/>
          <w:bdr w:val="none" w:sz="0" w:space="0" w:color="auto" w:frame="1"/>
          <w:shd w:val="clear" w:color="auto" w:fill="FFFFFF"/>
        </w:rPr>
      </w:pPr>
      <w:r>
        <w:rPr>
          <w:rStyle w:val="kwd"/>
          <w:rFonts w:ascii="Courier New" w:hAnsi="Courier New" w:cs="Courier New"/>
          <w:b/>
          <w:bCs/>
          <w:color w:val="58585B"/>
          <w:bdr w:val="none" w:sz="0" w:space="0" w:color="auto" w:frame="1"/>
          <w:shd w:val="clear" w:color="auto" w:fill="FFFFFF"/>
        </w:rPr>
        <w:t>show</w:t>
      </w:r>
      <w:r>
        <w:rPr>
          <w:rFonts w:ascii="Courier New" w:hAnsi="Courier New" w:cs="Courier New"/>
          <w:b/>
          <w:bCs/>
          <w:color w:val="58585B"/>
          <w:bdr w:val="none" w:sz="0" w:space="0" w:color="auto" w:frame="1"/>
          <w:shd w:val="clear" w:color="auto" w:fill="FFFFFF"/>
        </w:rPr>
        <w:t xml:space="preserve"> </w:t>
      </w:r>
      <w:r>
        <w:rPr>
          <w:rFonts w:ascii="Courier New" w:hAnsi="Courier New" w:cs="Courier New"/>
          <w:b/>
          <w:bCs/>
          <w:color w:val="58585B"/>
          <w:bdr w:val="none" w:sz="0" w:space="0" w:color="auto" w:frame="1"/>
          <w:shd w:val="clear" w:color="auto" w:fill="FFFFFF"/>
        </w:rPr>
        <w:t xml:space="preserve">version </w:t>
      </w:r>
      <w:r>
        <w:rPr>
          <w:rStyle w:val="var"/>
          <w:rFonts w:ascii="Times New Roman" w:hAnsi="Times New Roman" w:cs="Times New Roman"/>
          <w:i/>
          <w:iCs/>
          <w:color w:val="58585B"/>
          <w:sz w:val="21"/>
          <w:szCs w:val="21"/>
          <w:bdr w:val="none" w:sz="0" w:space="0" w:color="auto" w:frame="1"/>
          <w:shd w:val="clear" w:color="auto" w:fill="FFFFFF"/>
        </w:rPr>
        <w:t xml:space="preserve">– </w:t>
      </w:r>
      <w:r>
        <w:rPr>
          <w:rStyle w:val="var"/>
          <w:rFonts w:ascii="Times New Roman" w:hAnsi="Times New Roman" w:cs="Times New Roman"/>
          <w:color w:val="58585B"/>
          <w:sz w:val="25"/>
          <w:szCs w:val="25"/>
          <w:bdr w:val="none" w:sz="0" w:space="0" w:color="auto" w:frame="1"/>
          <w:shd w:val="clear" w:color="auto" w:fill="FFFFFF"/>
        </w:rPr>
        <w:t>Check the version of the firewall</w:t>
      </w:r>
      <w:r>
        <w:rPr>
          <w:rStyle w:val="var"/>
          <w:rFonts w:ascii="Times New Roman" w:hAnsi="Times New Roman" w:cs="Times New Roman"/>
          <w:color w:val="58585B"/>
          <w:sz w:val="25"/>
          <w:szCs w:val="25"/>
          <w:bdr w:val="none" w:sz="0" w:space="0" w:color="auto" w:frame="1"/>
          <w:shd w:val="clear" w:color="auto" w:fill="FFFFFF"/>
        </w:rPr>
        <w:t>.</w:t>
      </w:r>
    </w:p>
    <w:p w14:paraId="323D504D" w14:textId="74BE6F60" w:rsidR="00E41A1E" w:rsidRPr="00890AF9" w:rsidRDefault="00890AF9" w:rsidP="00E41A1E">
      <w:pPr>
        <w:tabs>
          <w:tab w:val="left" w:pos="2770"/>
        </w:tabs>
        <w:rPr>
          <w:rStyle w:val="var"/>
          <w:rFonts w:ascii="Times New Roman" w:hAnsi="Times New Roman" w:cs="Times New Roman"/>
          <w:color w:val="58585B"/>
          <w:sz w:val="25"/>
          <w:szCs w:val="25"/>
          <w:bdr w:val="none" w:sz="0" w:space="0" w:color="auto" w:frame="1"/>
          <w:shd w:val="clear" w:color="auto" w:fill="FFFFFF"/>
        </w:rPr>
      </w:pPr>
      <w:r>
        <w:rPr>
          <w:rStyle w:val="kwd"/>
          <w:rFonts w:ascii="Courier New" w:hAnsi="Courier New" w:cs="Courier New"/>
          <w:b/>
          <w:bCs/>
          <w:color w:val="58585B"/>
          <w:bdr w:val="none" w:sz="0" w:space="0" w:color="auto" w:frame="1"/>
          <w:shd w:val="clear" w:color="auto" w:fill="FFFFFF"/>
        </w:rPr>
        <w:t>e</w:t>
      </w:r>
      <w:r w:rsidR="00645524">
        <w:rPr>
          <w:rStyle w:val="kwd"/>
          <w:rFonts w:ascii="Courier New" w:hAnsi="Courier New" w:cs="Courier New"/>
          <w:b/>
          <w:bCs/>
          <w:color w:val="58585B"/>
          <w:bdr w:val="none" w:sz="0" w:space="0" w:color="auto" w:frame="1"/>
          <w:shd w:val="clear" w:color="auto" w:fill="FFFFFF"/>
        </w:rPr>
        <w:t>nable</w:t>
      </w:r>
      <w:r>
        <w:rPr>
          <w:rFonts w:ascii="Courier New" w:hAnsi="Courier New" w:cs="Courier New"/>
          <w:b/>
          <w:bCs/>
          <w:color w:val="58585B"/>
          <w:bdr w:val="none" w:sz="0" w:space="0" w:color="auto" w:frame="1"/>
          <w:shd w:val="clear" w:color="auto" w:fill="FFFFFF"/>
        </w:rPr>
        <w:t xml:space="preserve"> </w:t>
      </w:r>
      <w:r w:rsidR="00E41A1E">
        <w:rPr>
          <w:rStyle w:val="var"/>
          <w:rFonts w:ascii="Times New Roman" w:hAnsi="Times New Roman" w:cs="Times New Roman"/>
          <w:i/>
          <w:iCs/>
          <w:color w:val="58585B"/>
          <w:sz w:val="21"/>
          <w:szCs w:val="21"/>
          <w:bdr w:val="none" w:sz="0" w:space="0" w:color="auto" w:frame="1"/>
          <w:shd w:val="clear" w:color="auto" w:fill="FFFFFF"/>
        </w:rPr>
        <w:t xml:space="preserve">– </w:t>
      </w:r>
      <w:r>
        <w:rPr>
          <w:rStyle w:val="var"/>
          <w:rFonts w:ascii="Times New Roman" w:hAnsi="Times New Roman" w:cs="Times New Roman"/>
          <w:color w:val="58585B"/>
          <w:sz w:val="25"/>
          <w:szCs w:val="25"/>
          <w:bdr w:val="none" w:sz="0" w:space="0" w:color="auto" w:frame="1"/>
          <w:shd w:val="clear" w:color="auto" w:fill="FFFFFF"/>
        </w:rPr>
        <w:t>E</w:t>
      </w:r>
      <w:r w:rsidR="00645524">
        <w:rPr>
          <w:rStyle w:val="var"/>
          <w:rFonts w:ascii="Times New Roman" w:hAnsi="Times New Roman" w:cs="Times New Roman"/>
          <w:color w:val="58585B"/>
          <w:sz w:val="25"/>
          <w:szCs w:val="25"/>
          <w:bdr w:val="none" w:sz="0" w:space="0" w:color="auto" w:frame="1"/>
          <w:shd w:val="clear" w:color="auto" w:fill="FFFFFF"/>
        </w:rPr>
        <w:t xml:space="preserve">nters </w:t>
      </w:r>
      <w:r>
        <w:rPr>
          <w:rStyle w:val="var"/>
          <w:rFonts w:ascii="Times New Roman" w:hAnsi="Times New Roman" w:cs="Times New Roman"/>
          <w:i/>
          <w:iCs/>
          <w:color w:val="58585B"/>
          <w:sz w:val="25"/>
          <w:szCs w:val="25"/>
          <w:bdr w:val="none" w:sz="0" w:space="0" w:color="auto" w:frame="1"/>
          <w:shd w:val="clear" w:color="auto" w:fill="FFFFFF"/>
        </w:rPr>
        <w:t>enabled</w:t>
      </w:r>
      <w:r>
        <w:rPr>
          <w:rStyle w:val="var"/>
          <w:rFonts w:ascii="Times New Roman" w:hAnsi="Times New Roman" w:cs="Times New Roman"/>
          <w:color w:val="58585B"/>
          <w:sz w:val="25"/>
          <w:szCs w:val="25"/>
          <w:bdr w:val="none" w:sz="0" w:space="0" w:color="auto" w:frame="1"/>
          <w:shd w:val="clear" w:color="auto" w:fill="FFFFFF"/>
        </w:rPr>
        <w:t xml:space="preserve"> mode.</w:t>
      </w:r>
    </w:p>
    <w:p w14:paraId="753E736F" w14:textId="47BEB0C1" w:rsidR="00E41A1E" w:rsidRDefault="00890AF9" w:rsidP="00E41A1E">
      <w:pPr>
        <w:tabs>
          <w:tab w:val="left" w:pos="2770"/>
        </w:tabs>
        <w:rPr>
          <w:rStyle w:val="var"/>
          <w:rFonts w:ascii="Times New Roman" w:hAnsi="Times New Roman" w:cs="Times New Roman"/>
          <w:color w:val="58585B"/>
          <w:sz w:val="25"/>
          <w:szCs w:val="25"/>
          <w:bdr w:val="none" w:sz="0" w:space="0" w:color="auto" w:frame="1"/>
          <w:shd w:val="clear" w:color="auto" w:fill="FFFFFF"/>
        </w:rPr>
      </w:pPr>
      <w:r>
        <w:rPr>
          <w:rStyle w:val="kwd"/>
          <w:rFonts w:ascii="Courier New" w:hAnsi="Courier New" w:cs="Courier New"/>
          <w:b/>
          <w:bCs/>
          <w:color w:val="58585B"/>
          <w:bdr w:val="none" w:sz="0" w:space="0" w:color="auto" w:frame="1"/>
          <w:shd w:val="clear" w:color="auto" w:fill="FFFFFF"/>
        </w:rPr>
        <w:t xml:space="preserve">configuration terminal </w:t>
      </w:r>
      <w:r w:rsidRPr="00890AF9">
        <w:rPr>
          <w:rStyle w:val="kwd"/>
          <w:rFonts w:ascii="Courier New" w:hAnsi="Courier New" w:cs="Courier New"/>
          <w:color w:val="58585B"/>
          <w:bdr w:val="none" w:sz="0" w:space="0" w:color="auto" w:frame="1"/>
          <w:shd w:val="clear" w:color="auto" w:fill="FFFFFF"/>
        </w:rPr>
        <w:t>or</w:t>
      </w:r>
      <w:r>
        <w:rPr>
          <w:rStyle w:val="kwd"/>
          <w:rFonts w:ascii="Courier New" w:hAnsi="Courier New" w:cs="Courier New"/>
          <w:b/>
          <w:bCs/>
          <w:color w:val="58585B"/>
          <w:bdr w:val="none" w:sz="0" w:space="0" w:color="auto" w:frame="1"/>
          <w:shd w:val="clear" w:color="auto" w:fill="FFFFFF"/>
        </w:rPr>
        <w:t xml:space="preserve"> config t</w:t>
      </w:r>
      <w:r>
        <w:rPr>
          <w:rStyle w:val="var"/>
          <w:rFonts w:ascii="Courier New" w:hAnsi="Courier New" w:cs="Courier New"/>
          <w:i/>
          <w:iCs/>
          <w:color w:val="58585B"/>
          <w:sz w:val="21"/>
          <w:szCs w:val="21"/>
          <w:bdr w:val="none" w:sz="0" w:space="0" w:color="auto" w:frame="1"/>
          <w:shd w:val="clear" w:color="auto" w:fill="FFFFFF"/>
        </w:rPr>
        <w:t xml:space="preserve"> </w:t>
      </w:r>
      <w:r w:rsidR="00E41A1E">
        <w:rPr>
          <w:rStyle w:val="var"/>
          <w:rFonts w:ascii="Times New Roman" w:hAnsi="Times New Roman" w:cs="Times New Roman"/>
          <w:i/>
          <w:iCs/>
          <w:color w:val="58585B"/>
          <w:sz w:val="21"/>
          <w:szCs w:val="21"/>
          <w:bdr w:val="none" w:sz="0" w:space="0" w:color="auto" w:frame="1"/>
          <w:shd w:val="clear" w:color="auto" w:fill="FFFFFF"/>
        </w:rPr>
        <w:t>–</w:t>
      </w:r>
      <w:r w:rsidR="00E41A1E">
        <w:rPr>
          <w:rStyle w:val="var"/>
          <w:rFonts w:ascii="Times New Roman" w:hAnsi="Times New Roman" w:cs="Times New Roman"/>
          <w:color w:val="58585B"/>
          <w:sz w:val="25"/>
          <w:szCs w:val="25"/>
          <w:bdr w:val="none" w:sz="0" w:space="0" w:color="auto" w:frame="1"/>
          <w:shd w:val="clear" w:color="auto" w:fill="FFFFFF"/>
        </w:rPr>
        <w:t xml:space="preserve"> </w:t>
      </w:r>
      <w:r>
        <w:rPr>
          <w:rStyle w:val="var"/>
          <w:rFonts w:ascii="Times New Roman" w:hAnsi="Times New Roman" w:cs="Times New Roman"/>
          <w:color w:val="58585B"/>
          <w:sz w:val="25"/>
          <w:szCs w:val="25"/>
          <w:bdr w:val="none" w:sz="0" w:space="0" w:color="auto" w:frame="1"/>
          <w:shd w:val="clear" w:color="auto" w:fill="FFFFFF"/>
        </w:rPr>
        <w:t xml:space="preserve">Enters </w:t>
      </w:r>
      <w:r w:rsidR="003A14A1">
        <w:rPr>
          <w:rStyle w:val="var"/>
          <w:rFonts w:ascii="Times New Roman" w:hAnsi="Times New Roman" w:cs="Times New Roman"/>
          <w:i/>
          <w:iCs/>
          <w:color w:val="58585B"/>
          <w:sz w:val="25"/>
          <w:szCs w:val="25"/>
          <w:bdr w:val="none" w:sz="0" w:space="0" w:color="auto" w:frame="1"/>
          <w:shd w:val="clear" w:color="auto" w:fill="FFFFFF"/>
        </w:rPr>
        <w:t>global config</w:t>
      </w:r>
      <w:r w:rsidR="003A14A1">
        <w:rPr>
          <w:rStyle w:val="var"/>
          <w:rFonts w:ascii="Times New Roman" w:hAnsi="Times New Roman" w:cs="Times New Roman"/>
          <w:color w:val="58585B"/>
          <w:sz w:val="25"/>
          <w:szCs w:val="25"/>
          <w:bdr w:val="none" w:sz="0" w:space="0" w:color="auto" w:frame="1"/>
          <w:shd w:val="clear" w:color="auto" w:fill="FFFFFF"/>
        </w:rPr>
        <w:t xml:space="preserve"> mode.</w:t>
      </w:r>
    </w:p>
    <w:p w14:paraId="1724DBC2" w14:textId="27275BC3" w:rsidR="0033233D" w:rsidRPr="00890AF9" w:rsidRDefault="0033233D" w:rsidP="0033233D">
      <w:pPr>
        <w:tabs>
          <w:tab w:val="left" w:pos="2770"/>
        </w:tabs>
        <w:rPr>
          <w:rStyle w:val="var"/>
          <w:rFonts w:ascii="Times New Roman" w:hAnsi="Times New Roman" w:cs="Times New Roman"/>
          <w:color w:val="58585B"/>
          <w:sz w:val="25"/>
          <w:szCs w:val="25"/>
          <w:bdr w:val="none" w:sz="0" w:space="0" w:color="auto" w:frame="1"/>
          <w:shd w:val="clear" w:color="auto" w:fill="FFFFFF"/>
        </w:rPr>
      </w:pPr>
      <w:r>
        <w:rPr>
          <w:rStyle w:val="kwd"/>
          <w:rFonts w:ascii="Courier New" w:hAnsi="Courier New" w:cs="Courier New"/>
          <w:b/>
          <w:bCs/>
          <w:color w:val="58585B"/>
          <w:bdr w:val="none" w:sz="0" w:space="0" w:color="auto" w:frame="1"/>
          <w:shd w:val="clear" w:color="auto" w:fill="FFFFFF"/>
        </w:rPr>
        <w:t>config factory-default</w:t>
      </w:r>
      <w:r>
        <w:rPr>
          <w:rFonts w:ascii="Courier New" w:hAnsi="Courier New" w:cs="Courier New"/>
          <w:b/>
          <w:bCs/>
          <w:color w:val="58585B"/>
          <w:bdr w:val="none" w:sz="0" w:space="0" w:color="auto" w:frame="1"/>
          <w:shd w:val="clear" w:color="auto" w:fill="FFFFFF"/>
        </w:rPr>
        <w:t xml:space="preserve"> </w:t>
      </w:r>
      <w:r>
        <w:rPr>
          <w:rStyle w:val="var"/>
          <w:rFonts w:ascii="Times New Roman" w:hAnsi="Times New Roman" w:cs="Times New Roman"/>
          <w:i/>
          <w:iCs/>
          <w:color w:val="58585B"/>
          <w:sz w:val="21"/>
          <w:szCs w:val="21"/>
          <w:bdr w:val="none" w:sz="0" w:space="0" w:color="auto" w:frame="1"/>
          <w:shd w:val="clear" w:color="auto" w:fill="FFFFFF"/>
        </w:rPr>
        <w:t xml:space="preserve">– </w:t>
      </w:r>
      <w:r>
        <w:rPr>
          <w:rStyle w:val="var"/>
          <w:rFonts w:ascii="Times New Roman" w:hAnsi="Times New Roman" w:cs="Times New Roman"/>
          <w:color w:val="58585B"/>
          <w:sz w:val="25"/>
          <w:szCs w:val="25"/>
          <w:bdr w:val="none" w:sz="0" w:space="0" w:color="auto" w:frame="1"/>
          <w:shd w:val="clear" w:color="auto" w:fill="FFFFFF"/>
        </w:rPr>
        <w:t xml:space="preserve">Resets firewall configuration settings; </w:t>
      </w:r>
      <w:r w:rsidR="00A80702">
        <w:rPr>
          <w:rStyle w:val="var"/>
          <w:rFonts w:ascii="Times New Roman" w:hAnsi="Times New Roman" w:cs="Times New Roman"/>
          <w:color w:val="58585B"/>
          <w:sz w:val="25"/>
          <w:szCs w:val="25"/>
          <w:bdr w:val="none" w:sz="0" w:space="0" w:color="auto" w:frame="1"/>
          <w:shd w:val="clear" w:color="auto" w:fill="FFFFFF"/>
        </w:rPr>
        <w:t>f</w:t>
      </w:r>
      <w:r>
        <w:rPr>
          <w:rStyle w:val="var"/>
          <w:rFonts w:ascii="Times New Roman" w:hAnsi="Times New Roman" w:cs="Times New Roman"/>
          <w:color w:val="58585B"/>
          <w:sz w:val="25"/>
          <w:szCs w:val="25"/>
          <w:bdr w:val="none" w:sz="0" w:space="0" w:color="auto" w:frame="1"/>
          <w:shd w:val="clear" w:color="auto" w:fill="FFFFFF"/>
        </w:rPr>
        <w:t xml:space="preserve">actory </w:t>
      </w:r>
      <w:r w:rsidR="00A80702">
        <w:rPr>
          <w:rStyle w:val="var"/>
          <w:rFonts w:ascii="Times New Roman" w:hAnsi="Times New Roman" w:cs="Times New Roman"/>
          <w:color w:val="58585B"/>
          <w:sz w:val="25"/>
          <w:szCs w:val="25"/>
          <w:bdr w:val="none" w:sz="0" w:space="0" w:color="auto" w:frame="1"/>
          <w:shd w:val="clear" w:color="auto" w:fill="FFFFFF"/>
        </w:rPr>
        <w:t>r</w:t>
      </w:r>
      <w:r>
        <w:rPr>
          <w:rStyle w:val="var"/>
          <w:rFonts w:ascii="Times New Roman" w:hAnsi="Times New Roman" w:cs="Times New Roman"/>
          <w:color w:val="58585B"/>
          <w:sz w:val="25"/>
          <w:szCs w:val="25"/>
          <w:bdr w:val="none" w:sz="0" w:space="0" w:color="auto" w:frame="1"/>
          <w:shd w:val="clear" w:color="auto" w:fill="FFFFFF"/>
        </w:rPr>
        <w:t>eset.</w:t>
      </w:r>
    </w:p>
    <w:p w14:paraId="7C0F6030" w14:textId="3C50CAA3" w:rsidR="0033233D" w:rsidRPr="00890AF9" w:rsidRDefault="00C259F5" w:rsidP="0033233D">
      <w:pPr>
        <w:tabs>
          <w:tab w:val="left" w:pos="2770"/>
        </w:tabs>
        <w:rPr>
          <w:rStyle w:val="var"/>
          <w:rFonts w:ascii="Times New Roman" w:hAnsi="Times New Roman" w:cs="Times New Roman"/>
          <w:color w:val="58585B"/>
          <w:sz w:val="25"/>
          <w:szCs w:val="25"/>
          <w:bdr w:val="none" w:sz="0" w:space="0" w:color="auto" w:frame="1"/>
          <w:shd w:val="clear" w:color="auto" w:fill="FFFFFF"/>
        </w:rPr>
      </w:pPr>
      <w:r>
        <w:rPr>
          <w:rStyle w:val="kwd"/>
          <w:rFonts w:ascii="Courier New" w:hAnsi="Courier New" w:cs="Courier New"/>
          <w:b/>
          <w:bCs/>
          <w:color w:val="58585B"/>
          <w:bdr w:val="none" w:sz="0" w:space="0" w:color="auto" w:frame="1"/>
          <w:shd w:val="clear" w:color="auto" w:fill="FFFFFF"/>
        </w:rPr>
        <w:t>r</w:t>
      </w:r>
      <w:r w:rsidR="00A80702">
        <w:rPr>
          <w:rStyle w:val="kwd"/>
          <w:rFonts w:ascii="Courier New" w:hAnsi="Courier New" w:cs="Courier New"/>
          <w:b/>
          <w:bCs/>
          <w:color w:val="58585B"/>
          <w:bdr w:val="none" w:sz="0" w:space="0" w:color="auto" w:frame="1"/>
          <w:shd w:val="clear" w:color="auto" w:fill="FFFFFF"/>
        </w:rPr>
        <w:t xml:space="preserve">eload </w:t>
      </w:r>
      <w:r>
        <w:rPr>
          <w:rStyle w:val="kwd"/>
          <w:rFonts w:ascii="Courier New" w:hAnsi="Courier New" w:cs="Courier New"/>
          <w:b/>
          <w:bCs/>
          <w:color w:val="58585B"/>
          <w:bdr w:val="none" w:sz="0" w:space="0" w:color="auto" w:frame="1"/>
          <w:shd w:val="clear" w:color="auto" w:fill="FFFFFF"/>
        </w:rPr>
        <w:t>save-config noconfirm</w:t>
      </w:r>
      <w:r w:rsidR="0033233D">
        <w:rPr>
          <w:rFonts w:ascii="Courier New" w:hAnsi="Courier New" w:cs="Courier New"/>
          <w:b/>
          <w:bCs/>
          <w:color w:val="58585B"/>
          <w:bdr w:val="none" w:sz="0" w:space="0" w:color="auto" w:frame="1"/>
          <w:shd w:val="clear" w:color="auto" w:fill="FFFFFF"/>
        </w:rPr>
        <w:t xml:space="preserve"> </w:t>
      </w:r>
      <w:r w:rsidR="0033233D">
        <w:rPr>
          <w:rStyle w:val="var"/>
          <w:rFonts w:ascii="Times New Roman" w:hAnsi="Times New Roman" w:cs="Times New Roman"/>
          <w:i/>
          <w:iCs/>
          <w:color w:val="58585B"/>
          <w:sz w:val="21"/>
          <w:szCs w:val="21"/>
          <w:bdr w:val="none" w:sz="0" w:space="0" w:color="auto" w:frame="1"/>
          <w:shd w:val="clear" w:color="auto" w:fill="FFFFFF"/>
        </w:rPr>
        <w:t xml:space="preserve">– </w:t>
      </w:r>
      <w:r w:rsidR="00BA4FB0">
        <w:rPr>
          <w:rStyle w:val="var"/>
          <w:rFonts w:ascii="Times New Roman" w:hAnsi="Times New Roman" w:cs="Times New Roman"/>
          <w:color w:val="58585B"/>
          <w:sz w:val="25"/>
          <w:szCs w:val="25"/>
          <w:bdr w:val="none" w:sz="0" w:space="0" w:color="auto" w:frame="1"/>
          <w:shd w:val="clear" w:color="auto" w:fill="FFFFFF"/>
        </w:rPr>
        <w:t>Reloads/reboots the firewall to reset it.</w:t>
      </w:r>
    </w:p>
    <w:p w14:paraId="798FA7CA" w14:textId="77777777" w:rsidR="0033233D" w:rsidRDefault="0033233D" w:rsidP="00E41A1E">
      <w:pPr>
        <w:tabs>
          <w:tab w:val="left" w:pos="2770"/>
        </w:tabs>
        <w:rPr>
          <w:rStyle w:val="var"/>
          <w:rFonts w:ascii="Times New Roman" w:hAnsi="Times New Roman" w:cs="Times New Roman"/>
          <w:color w:val="58585B"/>
          <w:sz w:val="25"/>
          <w:szCs w:val="25"/>
          <w:bdr w:val="none" w:sz="0" w:space="0" w:color="auto" w:frame="1"/>
          <w:shd w:val="clear" w:color="auto" w:fill="FFFFFF"/>
        </w:rPr>
      </w:pPr>
    </w:p>
    <w:p w14:paraId="6D416AC3" w14:textId="5B7EC56A" w:rsidR="007249BB" w:rsidRDefault="007249BB" w:rsidP="000F753E">
      <w:pPr>
        <w:rPr>
          <w:rFonts w:ascii="Times New Roman" w:hAnsi="Times New Roman" w:cs="Times New Roman"/>
          <w:sz w:val="25"/>
          <w:szCs w:val="25"/>
        </w:rPr>
      </w:pPr>
    </w:p>
    <w:p w14:paraId="4C686186" w14:textId="60A9BA7D" w:rsidR="001D5F94" w:rsidRPr="00864BA5" w:rsidRDefault="007249BB" w:rsidP="00864BA5">
      <w:pPr>
        <w:rPr>
          <w:rFonts w:ascii="Times New Roman" w:hAnsi="Times New Roman" w:cs="Times New Roman"/>
          <w:sz w:val="25"/>
          <w:szCs w:val="25"/>
        </w:rPr>
      </w:pPr>
      <w:r>
        <w:rPr>
          <w:rFonts w:ascii="Times New Roman" w:hAnsi="Times New Roman" w:cs="Times New Roman"/>
          <w:sz w:val="25"/>
          <w:szCs w:val="25"/>
        </w:rPr>
        <w:br w:type="page"/>
      </w:r>
    </w:p>
    <w:p w14:paraId="65D68AD3" w14:textId="1F9D08EB" w:rsidR="00BE0D8D" w:rsidRPr="00864BA5" w:rsidRDefault="009275B0" w:rsidP="001D5F94">
      <w:pPr>
        <w:tabs>
          <w:tab w:val="left" w:pos="2770"/>
        </w:tabs>
        <w:jc w:val="center"/>
        <w:rPr>
          <w:rFonts w:ascii="Times New Roman" w:hAnsi="Times New Roman" w:cs="Times New Roman"/>
          <w:b/>
          <w:bCs/>
          <w:sz w:val="28"/>
          <w:szCs w:val="28"/>
        </w:rPr>
      </w:pPr>
      <w:r w:rsidRPr="00875F86">
        <w:rPr>
          <w:rFonts w:ascii="Times New Roman" w:hAnsi="Times New Roman" w:cs="Times New Roman"/>
          <w:b/>
          <w:bCs/>
          <w:noProof/>
          <w:sz w:val="28"/>
          <w:szCs w:val="28"/>
        </w:rPr>
        <w:lastRenderedPageBreak/>
        <mc:AlternateContent>
          <mc:Choice Requires="wps">
            <w:drawing>
              <wp:anchor distT="45720" distB="45720" distL="114300" distR="114300" simplePos="0" relativeHeight="251669506" behindDoc="0" locked="0" layoutInCell="1" allowOverlap="1" wp14:anchorId="666BE2E1" wp14:editId="3FD560FA">
                <wp:simplePos x="0" y="0"/>
                <wp:positionH relativeFrom="margin">
                  <wp:posOffset>3529965</wp:posOffset>
                </wp:positionH>
                <wp:positionV relativeFrom="paragraph">
                  <wp:posOffset>3573283</wp:posOffset>
                </wp:positionV>
                <wp:extent cx="2639695" cy="1205230"/>
                <wp:effectExtent l="0" t="0" r="27305" b="1397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9695" cy="1205230"/>
                        </a:xfrm>
                        <a:prstGeom prst="rect">
                          <a:avLst/>
                        </a:prstGeom>
                        <a:solidFill>
                          <a:srgbClr val="FFFFFF"/>
                        </a:solidFill>
                        <a:ln w="9525">
                          <a:solidFill>
                            <a:srgbClr val="000000"/>
                          </a:solidFill>
                          <a:miter lim="800000"/>
                          <a:headEnd/>
                          <a:tailEnd/>
                        </a:ln>
                      </wps:spPr>
                      <wps:txbx>
                        <w:txbxContent>
                          <w:p w14:paraId="4EF509A8" w14:textId="1E79E387" w:rsidR="001F4728" w:rsidRDefault="001A4A71" w:rsidP="009275B0">
                            <w:pPr>
                              <w:jc w:val="center"/>
                              <w:rPr>
                                <w:rFonts w:ascii="Times New Roman" w:hAnsi="Times New Roman" w:cs="Times New Roman"/>
                                <w:sz w:val="24"/>
                                <w:szCs w:val="24"/>
                              </w:rPr>
                            </w:pPr>
                            <w:r>
                              <w:rPr>
                                <w:rFonts w:ascii="Times New Roman" w:hAnsi="Times New Roman" w:cs="Times New Roman"/>
                                <w:sz w:val="24"/>
                                <w:szCs w:val="24"/>
                              </w:rPr>
                              <w:t>Console into the CLI and use PuTTY.</w:t>
                            </w:r>
                          </w:p>
                          <w:p w14:paraId="389EC027" w14:textId="37C9CF47" w:rsidR="009275B0" w:rsidRPr="000F1A61" w:rsidRDefault="009275B0" w:rsidP="009275B0">
                            <w:pPr>
                              <w:jc w:val="center"/>
                              <w:rPr>
                                <w:rFonts w:ascii="Times New Roman" w:hAnsi="Times New Roman" w:cs="Times New Roman"/>
                                <w:sz w:val="24"/>
                                <w:szCs w:val="24"/>
                              </w:rPr>
                            </w:pPr>
                            <w:r>
                              <w:rPr>
                                <w:rFonts w:ascii="Times New Roman" w:hAnsi="Times New Roman" w:cs="Times New Roman"/>
                                <w:sz w:val="24"/>
                                <w:szCs w:val="24"/>
                              </w:rPr>
                              <w:t>Reset password after defaul</w:t>
                            </w:r>
                            <w:r w:rsidR="006D46AA">
                              <w:rPr>
                                <w:rFonts w:ascii="Times New Roman" w:hAnsi="Times New Roman" w:cs="Times New Roman"/>
                                <w:sz w:val="24"/>
                                <w:szCs w:val="24"/>
                              </w:rPr>
                              <w:t xml:space="preserve">t credential – </w:t>
                            </w:r>
                            <w:r w:rsidR="006D46AA">
                              <w:rPr>
                                <w:rFonts w:ascii="Times New Roman" w:hAnsi="Times New Roman" w:cs="Times New Roman"/>
                                <w:i/>
                                <w:iCs/>
                                <w:sz w:val="24"/>
                                <w:szCs w:val="24"/>
                              </w:rPr>
                              <w:t>admin</w:t>
                            </w:r>
                            <w:r w:rsidR="006D46AA">
                              <w:rPr>
                                <w:rFonts w:ascii="Times New Roman" w:hAnsi="Times New Roman" w:cs="Times New Roman"/>
                                <w:sz w:val="24"/>
                                <w:szCs w:val="24"/>
                              </w:rPr>
                              <w:t xml:space="preserve"> – for both fields. Factory Reset </w:t>
                            </w:r>
                            <w:r w:rsidR="001F4728">
                              <w:rPr>
                                <w:rFonts w:ascii="Times New Roman" w:hAnsi="Times New Roman" w:cs="Times New Roman"/>
                                <w:sz w:val="24"/>
                                <w:szCs w:val="24"/>
                              </w:rPr>
                              <w:t>using the CLI</w:t>
                            </w:r>
                            <w:r w:rsidR="001A4A71">
                              <w:rPr>
                                <w:rFonts w:ascii="Times New Roman" w:hAnsi="Times New Roman" w:cs="Times New Roman"/>
                                <w:sz w:val="24"/>
                                <w:szCs w:val="24"/>
                              </w:rPr>
                              <w:t xml:space="preserve"> and the two commands (see </w:t>
                            </w:r>
                            <w:r w:rsidR="001A4A71">
                              <w:rPr>
                                <w:rFonts w:ascii="Times New Roman" w:hAnsi="Times New Roman" w:cs="Times New Roman"/>
                                <w:i/>
                                <w:iCs/>
                                <w:sz w:val="24"/>
                                <w:szCs w:val="24"/>
                              </w:rPr>
                              <w:t>Lab Commands</w:t>
                            </w:r>
                            <w:r w:rsidR="000F1A61">
                              <w:rPr>
                                <w:rFonts w:ascii="Times New Roman" w:hAnsi="Times New Roman" w:cs="Times New Roman"/>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6BE2E1" id="_x0000_t202" coordsize="21600,21600" o:spt="202" path="m,l,21600r21600,l21600,xe">
                <v:stroke joinstyle="miter"/>
                <v:path gradientshapeok="t" o:connecttype="rect"/>
              </v:shapetype>
              <v:shape id="Text Box 2" o:spid="_x0000_s1026" type="#_x0000_t202" style="position:absolute;left:0;text-align:left;margin-left:277.95pt;margin-top:281.35pt;width:207.85pt;height:94.9pt;z-index:25166950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">
                <v:textbox>
                  <w:txbxContent>
                    <w:p w14:paraId="4EF509A8" w14:textId="1E79E387" w:rsidR="001F4728" w:rsidRDefault="001A4A71" w:rsidP="009275B0">
                      <w:pPr>
                        <w:jc w:val="center"/>
                        <w:rPr>
                          <w:rFonts w:ascii="Times New Roman" w:hAnsi="Times New Roman" w:cs="Times New Roman"/>
                          <w:sz w:val="24"/>
                          <w:szCs w:val="24"/>
                        </w:rPr>
                      </w:pPr>
                      <w:r>
                        <w:rPr>
                          <w:rFonts w:ascii="Times New Roman" w:hAnsi="Times New Roman" w:cs="Times New Roman"/>
                          <w:sz w:val="24"/>
                          <w:szCs w:val="24"/>
                        </w:rPr>
                        <w:t>Console into the CLI and use PuTTY.</w:t>
                      </w:r>
                    </w:p>
                    <w:p w14:paraId="389EC027" w14:textId="37C9CF47" w:rsidR="009275B0" w:rsidRPr="000F1A61" w:rsidRDefault="009275B0" w:rsidP="009275B0">
                      <w:pPr>
                        <w:jc w:val="center"/>
                        <w:rPr>
                          <w:rFonts w:ascii="Times New Roman" w:hAnsi="Times New Roman" w:cs="Times New Roman"/>
                          <w:sz w:val="24"/>
                          <w:szCs w:val="24"/>
                        </w:rPr>
                      </w:pPr>
                      <w:r>
                        <w:rPr>
                          <w:rFonts w:ascii="Times New Roman" w:hAnsi="Times New Roman" w:cs="Times New Roman"/>
                          <w:sz w:val="24"/>
                          <w:szCs w:val="24"/>
                        </w:rPr>
                        <w:t>Reset password after defaul</w:t>
                      </w:r>
                      <w:r w:rsidR="006D46AA">
                        <w:rPr>
                          <w:rFonts w:ascii="Times New Roman" w:hAnsi="Times New Roman" w:cs="Times New Roman"/>
                          <w:sz w:val="24"/>
                          <w:szCs w:val="24"/>
                        </w:rPr>
                        <w:t xml:space="preserve">t credential – </w:t>
                      </w:r>
                      <w:r w:rsidR="006D46AA">
                        <w:rPr>
                          <w:rFonts w:ascii="Times New Roman" w:hAnsi="Times New Roman" w:cs="Times New Roman"/>
                          <w:i/>
                          <w:iCs/>
                          <w:sz w:val="24"/>
                          <w:szCs w:val="24"/>
                        </w:rPr>
                        <w:t>admin</w:t>
                      </w:r>
                      <w:r w:rsidR="006D46AA">
                        <w:rPr>
                          <w:rFonts w:ascii="Times New Roman" w:hAnsi="Times New Roman" w:cs="Times New Roman"/>
                          <w:sz w:val="24"/>
                          <w:szCs w:val="24"/>
                        </w:rPr>
                        <w:t xml:space="preserve"> – for both fields. Factory Reset </w:t>
                      </w:r>
                      <w:r w:rsidR="001F4728">
                        <w:rPr>
                          <w:rFonts w:ascii="Times New Roman" w:hAnsi="Times New Roman" w:cs="Times New Roman"/>
                          <w:sz w:val="24"/>
                          <w:szCs w:val="24"/>
                        </w:rPr>
                        <w:t>using the CLI</w:t>
                      </w:r>
                      <w:r w:rsidR="001A4A71">
                        <w:rPr>
                          <w:rFonts w:ascii="Times New Roman" w:hAnsi="Times New Roman" w:cs="Times New Roman"/>
                          <w:sz w:val="24"/>
                          <w:szCs w:val="24"/>
                        </w:rPr>
                        <w:t xml:space="preserve"> and the two commands (see </w:t>
                      </w:r>
                      <w:r w:rsidR="001A4A71">
                        <w:rPr>
                          <w:rFonts w:ascii="Times New Roman" w:hAnsi="Times New Roman" w:cs="Times New Roman"/>
                          <w:i/>
                          <w:iCs/>
                          <w:sz w:val="24"/>
                          <w:szCs w:val="24"/>
                        </w:rPr>
                        <w:t>Lab Commands</w:t>
                      </w:r>
                      <w:r w:rsidR="000F1A61">
                        <w:rPr>
                          <w:rFonts w:ascii="Times New Roman" w:hAnsi="Times New Roman" w:cs="Times New Roman"/>
                          <w:sz w:val="24"/>
                          <w:szCs w:val="24"/>
                        </w:rPr>
                        <w:t xml:space="preserve">). </w:t>
                      </w:r>
                    </w:p>
                  </w:txbxContent>
                </v:textbox>
                <w10:wrap type="square" anchorx="margin"/>
              </v:shape>
            </w:pict>
          </mc:Fallback>
        </mc:AlternateContent>
      </w:r>
      <w:r w:rsidR="00576AD9">
        <w:rPr>
          <w:rFonts w:ascii="Times New Roman" w:hAnsi="Times New Roman" w:cs="Times New Roman"/>
          <w:b/>
          <w:bCs/>
          <w:noProof/>
          <w:sz w:val="28"/>
          <w:szCs w:val="28"/>
        </w:rPr>
        <w:drawing>
          <wp:anchor distT="0" distB="0" distL="114300" distR="114300" simplePos="0" relativeHeight="251659266" behindDoc="0" locked="0" layoutInCell="1" allowOverlap="1" wp14:anchorId="082555C3" wp14:editId="0AF2800D">
            <wp:simplePos x="0" y="0"/>
            <wp:positionH relativeFrom="column">
              <wp:posOffset>-334010</wp:posOffset>
            </wp:positionH>
            <wp:positionV relativeFrom="paragraph">
              <wp:posOffset>492760</wp:posOffset>
            </wp:positionV>
            <wp:extent cx="3863340" cy="5541645"/>
            <wp:effectExtent l="0" t="0" r="381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3340" cy="5541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76E7">
        <w:rPr>
          <w:rFonts w:ascii="Times New Roman" w:hAnsi="Times New Roman" w:cs="Times New Roman"/>
          <w:b/>
          <w:bCs/>
          <w:noProof/>
          <w:sz w:val="28"/>
          <w:szCs w:val="28"/>
        </w:rPr>
        <w:drawing>
          <wp:anchor distT="0" distB="0" distL="114300" distR="114300" simplePos="0" relativeHeight="251660290" behindDoc="0" locked="0" layoutInCell="1" allowOverlap="1" wp14:anchorId="73A1B91B" wp14:editId="2B6DB43E">
            <wp:simplePos x="0" y="0"/>
            <wp:positionH relativeFrom="column">
              <wp:posOffset>1367155</wp:posOffset>
            </wp:positionH>
            <wp:positionV relativeFrom="paragraph">
              <wp:posOffset>4775200</wp:posOffset>
            </wp:positionV>
            <wp:extent cx="5342890" cy="339026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2890" cy="3390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6A22" w:rsidRPr="00864BA5">
        <w:rPr>
          <w:rFonts w:ascii="Times New Roman" w:hAnsi="Times New Roman" w:cs="Times New Roman"/>
          <w:b/>
          <w:bCs/>
          <w:sz w:val="28"/>
          <w:szCs w:val="28"/>
        </w:rPr>
        <w:t>Procedure</w:t>
      </w:r>
    </w:p>
    <w:p w14:paraId="5DE48D4A" w14:textId="3A47A157" w:rsidR="007D4353" w:rsidRDefault="0029016F" w:rsidP="003A1425">
      <w:pPr>
        <w:rPr>
          <w:rFonts w:ascii="Times New Roman" w:hAnsi="Times New Roman" w:cs="Times New Roman"/>
          <w:b/>
          <w:bCs/>
          <w:sz w:val="28"/>
          <w:szCs w:val="28"/>
        </w:rPr>
      </w:pPr>
      <w:r w:rsidRPr="00875F86">
        <w:rPr>
          <w:rFonts w:ascii="Times New Roman" w:hAnsi="Times New Roman" w:cs="Times New Roman"/>
          <w:b/>
          <w:bCs/>
          <w:noProof/>
          <w:sz w:val="28"/>
          <w:szCs w:val="28"/>
        </w:rPr>
        <w:lastRenderedPageBreak/>
        <mc:AlternateContent>
          <mc:Choice Requires="wps">
            <w:drawing>
              <wp:anchor distT="45720" distB="45720" distL="114300" distR="114300" simplePos="0" relativeHeight="251673602" behindDoc="0" locked="0" layoutInCell="1" allowOverlap="1" wp14:anchorId="408A10EE" wp14:editId="3DDA660E">
                <wp:simplePos x="0" y="0"/>
                <wp:positionH relativeFrom="margin">
                  <wp:posOffset>0</wp:posOffset>
                </wp:positionH>
                <wp:positionV relativeFrom="paragraph">
                  <wp:posOffset>7704455</wp:posOffset>
                </wp:positionV>
                <wp:extent cx="2560320" cy="356870"/>
                <wp:effectExtent l="0" t="0" r="11430" b="241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356870"/>
                        </a:xfrm>
                        <a:prstGeom prst="rect">
                          <a:avLst/>
                        </a:prstGeom>
                        <a:solidFill>
                          <a:srgbClr val="FFFFFF"/>
                        </a:solidFill>
                        <a:ln w="9525">
                          <a:solidFill>
                            <a:srgbClr val="000000"/>
                          </a:solidFill>
                          <a:miter lim="800000"/>
                          <a:headEnd/>
                          <a:tailEnd/>
                        </a:ln>
                      </wps:spPr>
                      <wps:txbx>
                        <w:txbxContent>
                          <w:p w14:paraId="23085B2C" w14:textId="02E01C55" w:rsidR="000F1A61" w:rsidRPr="00DA0937" w:rsidRDefault="000F1A61" w:rsidP="000F1A61">
                            <w:pPr>
                              <w:jc w:val="center"/>
                              <w:rPr>
                                <w:rFonts w:ascii="Times New Roman" w:hAnsi="Times New Roman" w:cs="Times New Roman"/>
                                <w:sz w:val="24"/>
                                <w:szCs w:val="24"/>
                              </w:rPr>
                            </w:pPr>
                            <w:r>
                              <w:rPr>
                                <w:rFonts w:ascii="Times New Roman" w:hAnsi="Times New Roman" w:cs="Times New Roman"/>
                                <w:sz w:val="24"/>
                                <w:szCs w:val="24"/>
                              </w:rPr>
                              <w:t xml:space="preserve">The </w:t>
                            </w:r>
                            <w:r w:rsidR="0029016F">
                              <w:rPr>
                                <w:rFonts w:ascii="Times New Roman" w:hAnsi="Times New Roman" w:cs="Times New Roman"/>
                                <w:sz w:val="24"/>
                                <w:szCs w:val="24"/>
                              </w:rPr>
                              <w:t>ASDM download page appears.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A10EE" id="_x0000_s1027" type="#_x0000_t202" style="position:absolute;margin-left:0;margin-top:606.65pt;width:201.6pt;height:28.1pt;z-index:25167360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">
                <v:textbox>
                  <w:txbxContent>
                    <w:p w14:paraId="23085B2C" w14:textId="02E01C55" w:rsidR="000F1A61" w:rsidRPr="00DA0937" w:rsidRDefault="000F1A61" w:rsidP="000F1A61">
                      <w:pPr>
                        <w:jc w:val="center"/>
                        <w:rPr>
                          <w:rFonts w:ascii="Times New Roman" w:hAnsi="Times New Roman" w:cs="Times New Roman"/>
                          <w:sz w:val="24"/>
                          <w:szCs w:val="24"/>
                        </w:rPr>
                      </w:pPr>
                      <w:r>
                        <w:rPr>
                          <w:rFonts w:ascii="Times New Roman" w:hAnsi="Times New Roman" w:cs="Times New Roman"/>
                          <w:sz w:val="24"/>
                          <w:szCs w:val="24"/>
                        </w:rPr>
                        <w:t xml:space="preserve">The </w:t>
                      </w:r>
                      <w:r w:rsidR="0029016F">
                        <w:rPr>
                          <w:rFonts w:ascii="Times New Roman" w:hAnsi="Times New Roman" w:cs="Times New Roman"/>
                          <w:sz w:val="24"/>
                          <w:szCs w:val="24"/>
                        </w:rPr>
                        <w:t>ASDM download page appears.</w:t>
                      </w:r>
                    </w:p>
                  </w:txbxContent>
                </v:textbox>
                <w10:wrap type="square" anchorx="margin"/>
              </v:shape>
            </w:pict>
          </mc:Fallback>
        </mc:AlternateContent>
      </w:r>
      <w:r w:rsidRPr="00875F86">
        <w:rPr>
          <w:rFonts w:ascii="Times New Roman" w:hAnsi="Times New Roman" w:cs="Times New Roman"/>
          <w:b/>
          <w:bCs/>
          <w:noProof/>
          <w:sz w:val="28"/>
          <w:szCs w:val="28"/>
        </w:rPr>
        <mc:AlternateContent>
          <mc:Choice Requires="wps">
            <w:drawing>
              <wp:anchor distT="45720" distB="45720" distL="114300" distR="114300" simplePos="0" relativeHeight="251671554" behindDoc="0" locked="0" layoutInCell="1" allowOverlap="1" wp14:anchorId="362E2969" wp14:editId="3E10B106">
                <wp:simplePos x="0" y="0"/>
                <wp:positionH relativeFrom="margin">
                  <wp:posOffset>3164592</wp:posOffset>
                </wp:positionH>
                <wp:positionV relativeFrom="paragraph">
                  <wp:posOffset>2904076</wp:posOffset>
                </wp:positionV>
                <wp:extent cx="2043430" cy="1007745"/>
                <wp:effectExtent l="0" t="0" r="13970" b="2095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3430" cy="1007745"/>
                        </a:xfrm>
                        <a:prstGeom prst="rect">
                          <a:avLst/>
                        </a:prstGeom>
                        <a:solidFill>
                          <a:srgbClr val="FFFFFF"/>
                        </a:solidFill>
                        <a:ln w="9525">
                          <a:solidFill>
                            <a:srgbClr val="000000"/>
                          </a:solidFill>
                          <a:miter lim="800000"/>
                          <a:headEnd/>
                          <a:tailEnd/>
                        </a:ln>
                      </wps:spPr>
                      <wps:txbx>
                        <w:txbxContent>
                          <w:p w14:paraId="77F631A1" w14:textId="611D0DBA" w:rsidR="000F1A61" w:rsidRDefault="000F1A61" w:rsidP="000F1A61">
                            <w:pPr>
                              <w:jc w:val="center"/>
                              <w:rPr>
                                <w:rFonts w:ascii="Times New Roman" w:hAnsi="Times New Roman" w:cs="Times New Roman"/>
                                <w:sz w:val="24"/>
                                <w:szCs w:val="24"/>
                              </w:rPr>
                            </w:pPr>
                            <w:r>
                              <w:rPr>
                                <w:rFonts w:ascii="Times New Roman" w:hAnsi="Times New Roman" w:cs="Times New Roman"/>
                                <w:sz w:val="24"/>
                                <w:szCs w:val="24"/>
                              </w:rPr>
                              <w:t>Access the management IP address via a browser. Mozilla Firefox was used.</w:t>
                            </w:r>
                          </w:p>
                          <w:p w14:paraId="32A4928E" w14:textId="2662A363" w:rsidR="0029016F" w:rsidRPr="00DA0937" w:rsidRDefault="0029016F" w:rsidP="000F1A61">
                            <w:pPr>
                              <w:jc w:val="center"/>
                              <w:rPr>
                                <w:rFonts w:ascii="Times New Roman" w:hAnsi="Times New Roman" w:cs="Times New Roman"/>
                                <w:sz w:val="24"/>
                                <w:szCs w:val="24"/>
                              </w:rPr>
                            </w:pPr>
                            <w:r>
                              <w:rPr>
                                <w:rFonts w:ascii="Times New Roman" w:hAnsi="Times New Roman" w:cs="Times New Roman"/>
                                <w:sz w:val="24"/>
                                <w:szCs w:val="24"/>
                              </w:rPr>
                              <w:t>Enable TLS to enter the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E2969" id="_x0000_s1028" type="#_x0000_t202" style="position:absolute;margin-left:249.2pt;margin-top:228.65pt;width:160.9pt;height:79.35pt;z-index:25167155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">
                <v:textbox>
                  <w:txbxContent>
                    <w:p w14:paraId="77F631A1" w14:textId="611D0DBA" w:rsidR="000F1A61" w:rsidRDefault="000F1A61" w:rsidP="000F1A61">
                      <w:pPr>
                        <w:jc w:val="center"/>
                        <w:rPr>
                          <w:rFonts w:ascii="Times New Roman" w:hAnsi="Times New Roman" w:cs="Times New Roman"/>
                          <w:sz w:val="24"/>
                          <w:szCs w:val="24"/>
                        </w:rPr>
                      </w:pPr>
                      <w:r>
                        <w:rPr>
                          <w:rFonts w:ascii="Times New Roman" w:hAnsi="Times New Roman" w:cs="Times New Roman"/>
                          <w:sz w:val="24"/>
                          <w:szCs w:val="24"/>
                        </w:rPr>
                        <w:t>Access the management IP address via a browser. Mozilla Firefox was used.</w:t>
                      </w:r>
                    </w:p>
                    <w:p w14:paraId="32A4928E" w14:textId="2662A363" w:rsidR="0029016F" w:rsidRPr="00DA0937" w:rsidRDefault="0029016F" w:rsidP="000F1A61">
                      <w:pPr>
                        <w:jc w:val="center"/>
                        <w:rPr>
                          <w:rFonts w:ascii="Times New Roman" w:hAnsi="Times New Roman" w:cs="Times New Roman"/>
                          <w:sz w:val="24"/>
                          <w:szCs w:val="24"/>
                        </w:rPr>
                      </w:pPr>
                      <w:r>
                        <w:rPr>
                          <w:rFonts w:ascii="Times New Roman" w:hAnsi="Times New Roman" w:cs="Times New Roman"/>
                          <w:sz w:val="24"/>
                          <w:szCs w:val="24"/>
                        </w:rPr>
                        <w:t>Enable TLS to enter the page.</w:t>
                      </w:r>
                    </w:p>
                  </w:txbxContent>
                </v:textbox>
                <w10:wrap type="square" anchorx="margin"/>
              </v:shape>
            </w:pict>
          </mc:Fallback>
        </mc:AlternateContent>
      </w:r>
      <w:r w:rsidR="008A602F">
        <w:rPr>
          <w:rFonts w:ascii="Times New Roman" w:hAnsi="Times New Roman" w:cs="Times New Roman"/>
          <w:b/>
          <w:bCs/>
          <w:noProof/>
          <w:sz w:val="28"/>
          <w:szCs w:val="28"/>
        </w:rPr>
        <w:drawing>
          <wp:anchor distT="0" distB="0" distL="114300" distR="114300" simplePos="0" relativeHeight="251662338" behindDoc="0" locked="0" layoutInCell="1" allowOverlap="1" wp14:anchorId="2B1795A1" wp14:editId="3B4EEC12">
            <wp:simplePos x="0" y="0"/>
            <wp:positionH relativeFrom="column">
              <wp:posOffset>1057275</wp:posOffset>
            </wp:positionH>
            <wp:positionV relativeFrom="paragraph">
              <wp:posOffset>3909060</wp:posOffset>
            </wp:positionV>
            <wp:extent cx="5303520" cy="41529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3520" cy="4152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76E7">
        <w:rPr>
          <w:rFonts w:ascii="Times New Roman" w:hAnsi="Times New Roman" w:cs="Times New Roman"/>
          <w:b/>
          <w:bCs/>
          <w:noProof/>
          <w:sz w:val="28"/>
          <w:szCs w:val="28"/>
        </w:rPr>
        <w:drawing>
          <wp:anchor distT="0" distB="0" distL="114300" distR="114300" simplePos="0" relativeHeight="251661314" behindDoc="0" locked="0" layoutInCell="1" allowOverlap="1" wp14:anchorId="108D5A55" wp14:editId="79A4AC77">
            <wp:simplePos x="0" y="0"/>
            <wp:positionH relativeFrom="column">
              <wp:posOffset>-612775</wp:posOffset>
            </wp:positionH>
            <wp:positionV relativeFrom="paragraph">
              <wp:posOffset>0</wp:posOffset>
            </wp:positionV>
            <wp:extent cx="4976495" cy="3903980"/>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6495" cy="3903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65B8">
        <w:rPr>
          <w:rFonts w:ascii="Times New Roman" w:hAnsi="Times New Roman" w:cs="Times New Roman"/>
          <w:b/>
          <w:bCs/>
          <w:sz w:val="28"/>
          <w:szCs w:val="28"/>
        </w:rPr>
        <w:br w:type="page"/>
      </w:r>
    </w:p>
    <w:p w14:paraId="242059E8" w14:textId="7B2931AD" w:rsidR="007D4353" w:rsidRDefault="00AD10B1">
      <w:pPr>
        <w:rPr>
          <w:rFonts w:ascii="Times New Roman" w:hAnsi="Times New Roman" w:cs="Times New Roman"/>
          <w:b/>
          <w:bCs/>
          <w:sz w:val="28"/>
          <w:szCs w:val="28"/>
        </w:rPr>
      </w:pPr>
      <w:r w:rsidRPr="00875F86">
        <w:rPr>
          <w:rFonts w:ascii="Times New Roman" w:hAnsi="Times New Roman" w:cs="Times New Roman"/>
          <w:b/>
          <w:bCs/>
          <w:noProof/>
          <w:sz w:val="28"/>
          <w:szCs w:val="28"/>
        </w:rPr>
        <w:lastRenderedPageBreak/>
        <mc:AlternateContent>
          <mc:Choice Requires="wps">
            <w:drawing>
              <wp:anchor distT="45720" distB="45720" distL="114300" distR="114300" simplePos="0" relativeHeight="251680770" behindDoc="0" locked="0" layoutInCell="1" allowOverlap="1" wp14:anchorId="7663AEA8" wp14:editId="3723515A">
                <wp:simplePos x="0" y="0"/>
                <wp:positionH relativeFrom="margin">
                  <wp:posOffset>-223244</wp:posOffset>
                </wp:positionH>
                <wp:positionV relativeFrom="paragraph">
                  <wp:posOffset>7235190</wp:posOffset>
                </wp:positionV>
                <wp:extent cx="1502410" cy="904240"/>
                <wp:effectExtent l="0" t="0" r="21590" b="1016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2410" cy="904240"/>
                        </a:xfrm>
                        <a:prstGeom prst="rect">
                          <a:avLst/>
                        </a:prstGeom>
                        <a:solidFill>
                          <a:srgbClr val="FFFFFF"/>
                        </a:solidFill>
                        <a:ln w="9525">
                          <a:solidFill>
                            <a:srgbClr val="000000"/>
                          </a:solidFill>
                          <a:miter lim="800000"/>
                          <a:headEnd/>
                          <a:tailEnd/>
                        </a:ln>
                      </wps:spPr>
                      <wps:txbx>
                        <w:txbxContent>
                          <w:p w14:paraId="73E0339E" w14:textId="01D5C79C" w:rsidR="00AD10B1" w:rsidRPr="00DA0937" w:rsidRDefault="00AD10B1" w:rsidP="00AD10B1">
                            <w:pPr>
                              <w:jc w:val="center"/>
                              <w:rPr>
                                <w:rFonts w:ascii="Times New Roman" w:hAnsi="Times New Roman" w:cs="Times New Roman"/>
                                <w:sz w:val="24"/>
                                <w:szCs w:val="24"/>
                              </w:rPr>
                            </w:pPr>
                            <w:r>
                              <w:rPr>
                                <w:rFonts w:ascii="Times New Roman" w:hAnsi="Times New Roman" w:cs="Times New Roman"/>
                                <w:sz w:val="24"/>
                                <w:szCs w:val="24"/>
                              </w:rPr>
                              <w:t>Downloaded Java version 8u351 (version 8) for Windows x64.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3AEA8" id="_x0000_s1029" type="#_x0000_t202" style="position:absolute;margin-left:-17.6pt;margin-top:569.7pt;width:118.3pt;height:71.2pt;z-index:25168077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">
                <v:textbox>
                  <w:txbxContent>
                    <w:p w14:paraId="73E0339E" w14:textId="01D5C79C" w:rsidR="00AD10B1" w:rsidRPr="00DA0937" w:rsidRDefault="00AD10B1" w:rsidP="00AD10B1">
                      <w:pPr>
                        <w:jc w:val="center"/>
                        <w:rPr>
                          <w:rFonts w:ascii="Times New Roman" w:hAnsi="Times New Roman" w:cs="Times New Roman"/>
                          <w:sz w:val="24"/>
                          <w:szCs w:val="24"/>
                        </w:rPr>
                      </w:pPr>
                      <w:r>
                        <w:rPr>
                          <w:rFonts w:ascii="Times New Roman" w:hAnsi="Times New Roman" w:cs="Times New Roman"/>
                          <w:sz w:val="24"/>
                          <w:szCs w:val="24"/>
                        </w:rPr>
                        <w:t>Downloaded Java version 8u351 (version 8) for Windows x64.</w:t>
                      </w:r>
                    </w:p>
                  </w:txbxContent>
                </v:textbox>
                <w10:wrap type="square" anchorx="margin"/>
              </v:shape>
            </w:pict>
          </mc:Fallback>
        </mc:AlternateContent>
      </w:r>
      <w:r w:rsidR="003B1AF5" w:rsidRPr="00875F86">
        <w:rPr>
          <w:rFonts w:ascii="Times New Roman" w:hAnsi="Times New Roman" w:cs="Times New Roman"/>
          <w:b/>
          <w:bCs/>
          <w:noProof/>
          <w:sz w:val="28"/>
          <w:szCs w:val="28"/>
        </w:rPr>
        <mc:AlternateContent>
          <mc:Choice Requires="wps">
            <w:drawing>
              <wp:anchor distT="45720" distB="45720" distL="114300" distR="114300" simplePos="0" relativeHeight="251678722" behindDoc="0" locked="0" layoutInCell="1" allowOverlap="1" wp14:anchorId="6CF6CCAA" wp14:editId="40B13B51">
                <wp:simplePos x="0" y="0"/>
                <wp:positionH relativeFrom="margin">
                  <wp:posOffset>4039069</wp:posOffset>
                </wp:positionH>
                <wp:positionV relativeFrom="paragraph">
                  <wp:posOffset>3752850</wp:posOffset>
                </wp:positionV>
                <wp:extent cx="2043430" cy="880110"/>
                <wp:effectExtent l="0" t="0" r="13970" b="152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3430" cy="880110"/>
                        </a:xfrm>
                        <a:prstGeom prst="rect">
                          <a:avLst/>
                        </a:prstGeom>
                        <a:solidFill>
                          <a:srgbClr val="FFFFFF"/>
                        </a:solidFill>
                        <a:ln w="9525">
                          <a:solidFill>
                            <a:srgbClr val="000000"/>
                          </a:solidFill>
                          <a:miter lim="800000"/>
                          <a:headEnd/>
                          <a:tailEnd/>
                        </a:ln>
                      </wps:spPr>
                      <wps:txbx>
                        <w:txbxContent>
                          <w:p w14:paraId="7A73CE92" w14:textId="70FE8F2F" w:rsidR="003B1AF5" w:rsidRPr="00DA0937" w:rsidRDefault="003B1AF5" w:rsidP="003B1AF5">
                            <w:pPr>
                              <w:jc w:val="center"/>
                              <w:rPr>
                                <w:rFonts w:ascii="Times New Roman" w:hAnsi="Times New Roman" w:cs="Times New Roman"/>
                                <w:sz w:val="24"/>
                                <w:szCs w:val="24"/>
                              </w:rPr>
                            </w:pPr>
                            <w:r>
                              <w:rPr>
                                <w:rFonts w:ascii="Times New Roman" w:hAnsi="Times New Roman" w:cs="Times New Roman"/>
                                <w:sz w:val="24"/>
                                <w:szCs w:val="24"/>
                              </w:rPr>
                              <w:t xml:space="preserve">Java is required. Follow the Java Web Start link. It will lead to the </w:t>
                            </w:r>
                            <w:r w:rsidR="00AD10B1">
                              <w:rPr>
                                <w:rFonts w:ascii="Times New Roman" w:hAnsi="Times New Roman" w:cs="Times New Roman"/>
                                <w:sz w:val="24"/>
                                <w:szCs w:val="24"/>
                              </w:rPr>
                              <w:t>Java Runtime Environment Download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6CCAA" id="_x0000_s1030" type="#_x0000_t202" style="position:absolute;margin-left:318.05pt;margin-top:295.5pt;width:160.9pt;height:69.3pt;z-index:25167872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">
                <v:textbox>
                  <w:txbxContent>
                    <w:p w14:paraId="7A73CE92" w14:textId="70FE8F2F" w:rsidR="003B1AF5" w:rsidRPr="00DA0937" w:rsidRDefault="003B1AF5" w:rsidP="003B1AF5">
                      <w:pPr>
                        <w:jc w:val="center"/>
                        <w:rPr>
                          <w:rFonts w:ascii="Times New Roman" w:hAnsi="Times New Roman" w:cs="Times New Roman"/>
                          <w:sz w:val="24"/>
                          <w:szCs w:val="24"/>
                        </w:rPr>
                      </w:pPr>
                      <w:r>
                        <w:rPr>
                          <w:rFonts w:ascii="Times New Roman" w:hAnsi="Times New Roman" w:cs="Times New Roman"/>
                          <w:sz w:val="24"/>
                          <w:szCs w:val="24"/>
                        </w:rPr>
                        <w:t xml:space="preserve">Java is required. Follow the Java Web Start link. It will lead to the </w:t>
                      </w:r>
                      <w:r w:rsidR="00AD10B1">
                        <w:rPr>
                          <w:rFonts w:ascii="Times New Roman" w:hAnsi="Times New Roman" w:cs="Times New Roman"/>
                          <w:sz w:val="24"/>
                          <w:szCs w:val="24"/>
                        </w:rPr>
                        <w:t>Java Runtime Environment Download page.</w:t>
                      </w:r>
                    </w:p>
                  </w:txbxContent>
                </v:textbox>
                <w10:wrap type="square" anchorx="margin"/>
              </v:shape>
            </w:pict>
          </mc:Fallback>
        </mc:AlternateContent>
      </w:r>
      <w:r w:rsidR="003B1AF5">
        <w:rPr>
          <w:rFonts w:ascii="Times New Roman" w:hAnsi="Times New Roman" w:cs="Times New Roman"/>
          <w:b/>
          <w:bCs/>
          <w:noProof/>
          <w:sz w:val="28"/>
          <w:szCs w:val="28"/>
        </w:rPr>
        <w:drawing>
          <wp:anchor distT="0" distB="0" distL="114300" distR="114300" simplePos="0" relativeHeight="251664386" behindDoc="0" locked="0" layoutInCell="1" allowOverlap="1" wp14:anchorId="245D8647" wp14:editId="3D9439A2">
            <wp:simplePos x="0" y="0"/>
            <wp:positionH relativeFrom="column">
              <wp:posOffset>-294640</wp:posOffset>
            </wp:positionH>
            <wp:positionV relativeFrom="paragraph">
              <wp:posOffset>2130425</wp:posOffset>
            </wp:positionV>
            <wp:extent cx="4629150" cy="2527935"/>
            <wp:effectExtent l="0" t="0" r="0"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9150" cy="2527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0946" w:rsidRPr="00875F86">
        <w:rPr>
          <w:rFonts w:ascii="Times New Roman" w:hAnsi="Times New Roman" w:cs="Times New Roman"/>
          <w:b/>
          <w:bCs/>
          <w:noProof/>
          <w:sz w:val="28"/>
          <w:szCs w:val="28"/>
        </w:rPr>
        <mc:AlternateContent>
          <mc:Choice Requires="wps">
            <w:drawing>
              <wp:anchor distT="45720" distB="45720" distL="114300" distR="114300" simplePos="0" relativeHeight="251676674" behindDoc="0" locked="0" layoutInCell="1" allowOverlap="1" wp14:anchorId="4495609C" wp14:editId="6D745FBB">
                <wp:simplePos x="0" y="0"/>
                <wp:positionH relativeFrom="margin">
                  <wp:posOffset>1916264</wp:posOffset>
                </wp:positionH>
                <wp:positionV relativeFrom="paragraph">
                  <wp:posOffset>1166992</wp:posOffset>
                </wp:positionV>
                <wp:extent cx="2043430" cy="713740"/>
                <wp:effectExtent l="0" t="0" r="13970" b="1016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3430" cy="713740"/>
                        </a:xfrm>
                        <a:prstGeom prst="rect">
                          <a:avLst/>
                        </a:prstGeom>
                        <a:solidFill>
                          <a:srgbClr val="FFFFFF"/>
                        </a:solidFill>
                        <a:ln w="9525">
                          <a:solidFill>
                            <a:srgbClr val="000000"/>
                          </a:solidFill>
                          <a:miter lim="800000"/>
                          <a:headEnd/>
                          <a:tailEnd/>
                        </a:ln>
                      </wps:spPr>
                      <wps:txbx>
                        <w:txbxContent>
                          <w:p w14:paraId="0B5AA27C" w14:textId="6FAC1267" w:rsidR="00F90946" w:rsidRPr="00DA0937" w:rsidRDefault="00F90946" w:rsidP="00F90946">
                            <w:pPr>
                              <w:jc w:val="center"/>
                              <w:rPr>
                                <w:rFonts w:ascii="Times New Roman" w:hAnsi="Times New Roman" w:cs="Times New Roman"/>
                                <w:sz w:val="24"/>
                                <w:szCs w:val="24"/>
                              </w:rPr>
                            </w:pPr>
                            <w:r>
                              <w:rPr>
                                <w:rFonts w:ascii="Times New Roman" w:hAnsi="Times New Roman" w:cs="Times New Roman"/>
                                <w:sz w:val="24"/>
                                <w:szCs w:val="24"/>
                              </w:rPr>
                              <w:t xml:space="preserve">Download and </w:t>
                            </w:r>
                            <w:r w:rsidR="003B1AF5">
                              <w:rPr>
                                <w:rFonts w:ascii="Times New Roman" w:hAnsi="Times New Roman" w:cs="Times New Roman"/>
                                <w:sz w:val="24"/>
                                <w:szCs w:val="24"/>
                              </w:rPr>
                              <w:t>run</w:t>
                            </w:r>
                            <w:r>
                              <w:rPr>
                                <w:rFonts w:ascii="Times New Roman" w:hAnsi="Times New Roman" w:cs="Times New Roman"/>
                                <w:sz w:val="24"/>
                                <w:szCs w:val="24"/>
                              </w:rPr>
                              <w:t xml:space="preserve"> the Device Manager</w:t>
                            </w:r>
                            <w:r w:rsidR="003B1AF5">
                              <w:rPr>
                                <w:rFonts w:ascii="Times New Roman" w:hAnsi="Times New Roman" w:cs="Times New Roman"/>
                                <w:sz w:val="24"/>
                                <w:szCs w:val="24"/>
                              </w:rPr>
                              <w:t xml:space="preserve"> launcher. This downloads the ASDM.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5609C" id="_x0000_s1031" type="#_x0000_t202" style="position:absolute;margin-left:150.9pt;margin-top:91.9pt;width:160.9pt;height:56.2pt;z-index:25167667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">
                <v:textbox>
                  <w:txbxContent>
                    <w:p w14:paraId="0B5AA27C" w14:textId="6FAC1267" w:rsidR="00F90946" w:rsidRPr="00DA0937" w:rsidRDefault="00F90946" w:rsidP="00F90946">
                      <w:pPr>
                        <w:jc w:val="center"/>
                        <w:rPr>
                          <w:rFonts w:ascii="Times New Roman" w:hAnsi="Times New Roman" w:cs="Times New Roman"/>
                          <w:sz w:val="24"/>
                          <w:szCs w:val="24"/>
                        </w:rPr>
                      </w:pPr>
                      <w:r>
                        <w:rPr>
                          <w:rFonts w:ascii="Times New Roman" w:hAnsi="Times New Roman" w:cs="Times New Roman"/>
                          <w:sz w:val="24"/>
                          <w:szCs w:val="24"/>
                        </w:rPr>
                        <w:t xml:space="preserve">Download and </w:t>
                      </w:r>
                      <w:r w:rsidR="003B1AF5">
                        <w:rPr>
                          <w:rFonts w:ascii="Times New Roman" w:hAnsi="Times New Roman" w:cs="Times New Roman"/>
                          <w:sz w:val="24"/>
                          <w:szCs w:val="24"/>
                        </w:rPr>
                        <w:t>run</w:t>
                      </w:r>
                      <w:r>
                        <w:rPr>
                          <w:rFonts w:ascii="Times New Roman" w:hAnsi="Times New Roman" w:cs="Times New Roman"/>
                          <w:sz w:val="24"/>
                          <w:szCs w:val="24"/>
                        </w:rPr>
                        <w:t xml:space="preserve"> the Device Manager</w:t>
                      </w:r>
                      <w:r w:rsidR="003B1AF5">
                        <w:rPr>
                          <w:rFonts w:ascii="Times New Roman" w:hAnsi="Times New Roman" w:cs="Times New Roman"/>
                          <w:sz w:val="24"/>
                          <w:szCs w:val="24"/>
                        </w:rPr>
                        <w:t xml:space="preserve"> launcher. This downloads the ASDM.</w:t>
                      </w:r>
                    </w:p>
                  </w:txbxContent>
                </v:textbox>
                <w10:wrap type="square" anchorx="margin"/>
              </v:shape>
            </w:pict>
          </mc:Fallback>
        </mc:AlternateContent>
      </w:r>
      <w:r w:rsidR="00F90946">
        <w:rPr>
          <w:rFonts w:ascii="Times New Roman" w:hAnsi="Times New Roman" w:cs="Times New Roman"/>
          <w:b/>
          <w:bCs/>
          <w:noProof/>
          <w:sz w:val="28"/>
          <w:szCs w:val="28"/>
        </w:rPr>
        <w:drawing>
          <wp:anchor distT="0" distB="0" distL="114300" distR="114300" simplePos="0" relativeHeight="251663362" behindDoc="0" locked="0" layoutInCell="1" allowOverlap="1" wp14:anchorId="1F1BE381" wp14:editId="5B7F42AB">
            <wp:simplePos x="0" y="0"/>
            <wp:positionH relativeFrom="column">
              <wp:posOffset>64576</wp:posOffset>
            </wp:positionH>
            <wp:positionV relativeFrom="paragraph">
              <wp:posOffset>0</wp:posOffset>
            </wp:positionV>
            <wp:extent cx="5939790" cy="1169035"/>
            <wp:effectExtent l="0" t="0" r="381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1169035"/>
                    </a:xfrm>
                    <a:prstGeom prst="rect">
                      <a:avLst/>
                    </a:prstGeom>
                    <a:noFill/>
                    <a:ln>
                      <a:noFill/>
                    </a:ln>
                  </pic:spPr>
                </pic:pic>
              </a:graphicData>
            </a:graphic>
          </wp:anchor>
        </w:drawing>
      </w:r>
      <w:r w:rsidR="00986950">
        <w:rPr>
          <w:rFonts w:ascii="Times New Roman" w:hAnsi="Times New Roman" w:cs="Times New Roman"/>
          <w:b/>
          <w:bCs/>
          <w:noProof/>
          <w:sz w:val="28"/>
          <w:szCs w:val="28"/>
        </w:rPr>
        <w:drawing>
          <wp:anchor distT="0" distB="0" distL="114300" distR="114300" simplePos="0" relativeHeight="251674626" behindDoc="0" locked="0" layoutInCell="1" allowOverlap="1" wp14:anchorId="6E7E36C9" wp14:editId="4BC4422A">
            <wp:simplePos x="0" y="0"/>
            <wp:positionH relativeFrom="column">
              <wp:posOffset>63610</wp:posOffset>
            </wp:positionH>
            <wp:positionV relativeFrom="paragraph">
              <wp:posOffset>4812500</wp:posOffset>
            </wp:positionV>
            <wp:extent cx="5931535" cy="335534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1535" cy="3355340"/>
                    </a:xfrm>
                    <a:prstGeom prst="rect">
                      <a:avLst/>
                    </a:prstGeom>
                    <a:noFill/>
                    <a:ln>
                      <a:noFill/>
                    </a:ln>
                  </pic:spPr>
                </pic:pic>
              </a:graphicData>
            </a:graphic>
          </wp:anchor>
        </w:drawing>
      </w:r>
      <w:r w:rsidR="007D4353">
        <w:rPr>
          <w:rFonts w:ascii="Times New Roman" w:hAnsi="Times New Roman" w:cs="Times New Roman"/>
          <w:b/>
          <w:bCs/>
          <w:sz w:val="28"/>
          <w:szCs w:val="28"/>
        </w:rPr>
        <w:br w:type="page"/>
      </w:r>
    </w:p>
    <w:p w14:paraId="1C6F2351" w14:textId="75C98EEE" w:rsidR="007D4353" w:rsidRDefault="00AD10B1" w:rsidP="003A1425">
      <w:pPr>
        <w:rPr>
          <w:rFonts w:ascii="Times New Roman" w:hAnsi="Times New Roman" w:cs="Times New Roman"/>
          <w:b/>
          <w:bCs/>
          <w:sz w:val="28"/>
          <w:szCs w:val="28"/>
        </w:rPr>
      </w:pPr>
      <w:r w:rsidRPr="00875F86">
        <w:rPr>
          <w:rFonts w:ascii="Times New Roman" w:hAnsi="Times New Roman" w:cs="Times New Roman"/>
          <w:b/>
          <w:bCs/>
          <w:noProof/>
          <w:sz w:val="28"/>
          <w:szCs w:val="28"/>
        </w:rPr>
        <w:lastRenderedPageBreak/>
        <mc:AlternateContent>
          <mc:Choice Requires="wps">
            <w:drawing>
              <wp:anchor distT="45720" distB="45720" distL="114300" distR="114300" simplePos="0" relativeHeight="251684866" behindDoc="0" locked="0" layoutInCell="1" allowOverlap="1" wp14:anchorId="5765D582" wp14:editId="43829E31">
                <wp:simplePos x="0" y="0"/>
                <wp:positionH relativeFrom="margin">
                  <wp:posOffset>-477078</wp:posOffset>
                </wp:positionH>
                <wp:positionV relativeFrom="paragraph">
                  <wp:posOffset>7203855</wp:posOffset>
                </wp:positionV>
                <wp:extent cx="2385060" cy="675640"/>
                <wp:effectExtent l="0" t="0" r="15240" b="1016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060" cy="675640"/>
                        </a:xfrm>
                        <a:prstGeom prst="rect">
                          <a:avLst/>
                        </a:prstGeom>
                        <a:solidFill>
                          <a:srgbClr val="FFFFFF"/>
                        </a:solidFill>
                        <a:ln w="9525">
                          <a:solidFill>
                            <a:srgbClr val="000000"/>
                          </a:solidFill>
                          <a:miter lim="800000"/>
                          <a:headEnd/>
                          <a:tailEnd/>
                        </a:ln>
                      </wps:spPr>
                      <wps:txbx>
                        <w:txbxContent>
                          <w:p w14:paraId="0392D108" w14:textId="7A8E0E51" w:rsidR="00AD10B1" w:rsidRPr="00DA0937" w:rsidRDefault="00AD10B1" w:rsidP="00AD10B1">
                            <w:pPr>
                              <w:jc w:val="center"/>
                              <w:rPr>
                                <w:rFonts w:ascii="Times New Roman" w:hAnsi="Times New Roman" w:cs="Times New Roman"/>
                                <w:sz w:val="24"/>
                                <w:szCs w:val="24"/>
                              </w:rPr>
                            </w:pPr>
                            <w:r>
                              <w:rPr>
                                <w:rFonts w:ascii="Times New Roman" w:hAnsi="Times New Roman" w:cs="Times New Roman"/>
                                <w:sz w:val="24"/>
                                <w:szCs w:val="24"/>
                              </w:rPr>
                              <w:t xml:space="preserve">Open the ASDM-IDM launcher via the </w:t>
                            </w:r>
                            <w:r w:rsidR="003B00EA">
                              <w:rPr>
                                <w:rFonts w:ascii="Times New Roman" w:hAnsi="Times New Roman" w:cs="Times New Roman"/>
                                <w:sz w:val="24"/>
                                <w:szCs w:val="24"/>
                              </w:rPr>
                              <w:t>executable Jar file. It will ask for the device 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5D582" id="_x0000_s1032" type="#_x0000_t202" style="position:absolute;margin-left:-37.55pt;margin-top:567.25pt;width:187.8pt;height:53.2pt;z-index:25168486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">
                <v:textbox>
                  <w:txbxContent>
                    <w:p w14:paraId="0392D108" w14:textId="7A8E0E51" w:rsidR="00AD10B1" w:rsidRPr="00DA0937" w:rsidRDefault="00AD10B1" w:rsidP="00AD10B1">
                      <w:pPr>
                        <w:jc w:val="center"/>
                        <w:rPr>
                          <w:rFonts w:ascii="Times New Roman" w:hAnsi="Times New Roman" w:cs="Times New Roman"/>
                          <w:sz w:val="24"/>
                          <w:szCs w:val="24"/>
                        </w:rPr>
                      </w:pPr>
                      <w:r>
                        <w:rPr>
                          <w:rFonts w:ascii="Times New Roman" w:hAnsi="Times New Roman" w:cs="Times New Roman"/>
                          <w:sz w:val="24"/>
                          <w:szCs w:val="24"/>
                        </w:rPr>
                        <w:t xml:space="preserve">Open the ASDM-IDM launcher via the </w:t>
                      </w:r>
                      <w:r w:rsidR="003B00EA">
                        <w:rPr>
                          <w:rFonts w:ascii="Times New Roman" w:hAnsi="Times New Roman" w:cs="Times New Roman"/>
                          <w:sz w:val="24"/>
                          <w:szCs w:val="24"/>
                        </w:rPr>
                        <w:t>executable Jar file. It will ask for the device IP.</w:t>
                      </w:r>
                    </w:p>
                  </w:txbxContent>
                </v:textbox>
                <w10:wrap type="square" anchorx="margin"/>
              </v:shape>
            </w:pict>
          </mc:Fallback>
        </mc:AlternateContent>
      </w:r>
      <w:r w:rsidRPr="00875F86">
        <w:rPr>
          <w:rFonts w:ascii="Times New Roman" w:hAnsi="Times New Roman" w:cs="Times New Roman"/>
          <w:b/>
          <w:bCs/>
          <w:noProof/>
          <w:sz w:val="28"/>
          <w:szCs w:val="28"/>
        </w:rPr>
        <mc:AlternateContent>
          <mc:Choice Requires="wps">
            <w:drawing>
              <wp:anchor distT="45720" distB="45720" distL="114300" distR="114300" simplePos="0" relativeHeight="251682818" behindDoc="0" locked="0" layoutInCell="1" allowOverlap="1" wp14:anchorId="3D27A8B4" wp14:editId="1E9CE1E5">
                <wp:simplePos x="0" y="0"/>
                <wp:positionH relativeFrom="margin">
                  <wp:posOffset>1717371</wp:posOffset>
                </wp:positionH>
                <wp:positionV relativeFrom="paragraph">
                  <wp:posOffset>3251200</wp:posOffset>
                </wp:positionV>
                <wp:extent cx="2043430" cy="492760"/>
                <wp:effectExtent l="0" t="0" r="13970" b="2159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3430" cy="492760"/>
                        </a:xfrm>
                        <a:prstGeom prst="rect">
                          <a:avLst/>
                        </a:prstGeom>
                        <a:solidFill>
                          <a:srgbClr val="FFFFFF"/>
                        </a:solidFill>
                        <a:ln w="9525">
                          <a:solidFill>
                            <a:srgbClr val="000000"/>
                          </a:solidFill>
                          <a:miter lim="800000"/>
                          <a:headEnd/>
                          <a:tailEnd/>
                        </a:ln>
                      </wps:spPr>
                      <wps:txbx>
                        <w:txbxContent>
                          <w:p w14:paraId="60F4BEE3" w14:textId="142938C5" w:rsidR="00AD10B1" w:rsidRPr="00DA0937" w:rsidRDefault="00AD10B1" w:rsidP="00AD10B1">
                            <w:pPr>
                              <w:jc w:val="center"/>
                              <w:rPr>
                                <w:rFonts w:ascii="Times New Roman" w:hAnsi="Times New Roman" w:cs="Times New Roman"/>
                                <w:sz w:val="24"/>
                                <w:szCs w:val="24"/>
                              </w:rPr>
                            </w:pPr>
                            <w:r>
                              <w:rPr>
                                <w:rFonts w:ascii="Times New Roman" w:hAnsi="Times New Roman" w:cs="Times New Roman"/>
                                <w:sz w:val="24"/>
                                <w:szCs w:val="24"/>
                              </w:rPr>
                              <w:t>Java successfully downloaded.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7A8B4" id="_x0000_s1033" type="#_x0000_t202" style="position:absolute;margin-left:135.25pt;margin-top:256pt;width:160.9pt;height:38.8pt;z-index:25168281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">
                <v:textbox>
                  <w:txbxContent>
                    <w:p w14:paraId="60F4BEE3" w14:textId="142938C5" w:rsidR="00AD10B1" w:rsidRPr="00DA0937" w:rsidRDefault="00AD10B1" w:rsidP="00AD10B1">
                      <w:pPr>
                        <w:jc w:val="center"/>
                        <w:rPr>
                          <w:rFonts w:ascii="Times New Roman" w:hAnsi="Times New Roman" w:cs="Times New Roman"/>
                          <w:sz w:val="24"/>
                          <w:szCs w:val="24"/>
                        </w:rPr>
                      </w:pPr>
                      <w:r>
                        <w:rPr>
                          <w:rFonts w:ascii="Times New Roman" w:hAnsi="Times New Roman" w:cs="Times New Roman"/>
                          <w:sz w:val="24"/>
                          <w:szCs w:val="24"/>
                        </w:rPr>
                        <w:t>Java successfully downloaded.</w:t>
                      </w:r>
                    </w:p>
                  </w:txbxContent>
                </v:textbox>
                <w10:wrap type="square" anchorx="margin"/>
              </v:shape>
            </w:pict>
          </mc:Fallback>
        </mc:AlternateContent>
      </w:r>
      <w:r w:rsidR="00576AD9">
        <w:rPr>
          <w:rFonts w:ascii="Times New Roman" w:hAnsi="Times New Roman" w:cs="Times New Roman"/>
          <w:b/>
          <w:bCs/>
          <w:noProof/>
          <w:sz w:val="28"/>
          <w:szCs w:val="28"/>
        </w:rPr>
        <w:drawing>
          <wp:anchor distT="0" distB="0" distL="114300" distR="114300" simplePos="0" relativeHeight="251666434" behindDoc="0" locked="0" layoutInCell="1" allowOverlap="1" wp14:anchorId="49E512BC" wp14:editId="1A75567F">
            <wp:simplePos x="0" y="0"/>
            <wp:positionH relativeFrom="column">
              <wp:posOffset>-111567</wp:posOffset>
            </wp:positionH>
            <wp:positionV relativeFrom="paragraph">
              <wp:posOffset>4402703</wp:posOffset>
            </wp:positionV>
            <wp:extent cx="5939790" cy="3474720"/>
            <wp:effectExtent l="0" t="0" r="381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3474720"/>
                    </a:xfrm>
                    <a:prstGeom prst="rect">
                      <a:avLst/>
                    </a:prstGeom>
                    <a:noFill/>
                    <a:ln>
                      <a:noFill/>
                    </a:ln>
                  </pic:spPr>
                </pic:pic>
              </a:graphicData>
            </a:graphic>
          </wp:anchor>
        </w:drawing>
      </w:r>
      <w:r w:rsidR="0049308B">
        <w:rPr>
          <w:rFonts w:ascii="Times New Roman" w:hAnsi="Times New Roman" w:cs="Times New Roman"/>
          <w:b/>
          <w:bCs/>
          <w:noProof/>
          <w:sz w:val="28"/>
          <w:szCs w:val="28"/>
        </w:rPr>
        <w:drawing>
          <wp:anchor distT="0" distB="0" distL="114300" distR="114300" simplePos="0" relativeHeight="251665410" behindDoc="0" locked="0" layoutInCell="1" allowOverlap="1" wp14:anchorId="652F7EA7" wp14:editId="082B2377">
            <wp:simplePos x="0" y="0"/>
            <wp:positionH relativeFrom="column">
              <wp:posOffset>-294198</wp:posOffset>
            </wp:positionH>
            <wp:positionV relativeFrom="paragraph">
              <wp:posOffset>-414</wp:posOffset>
            </wp:positionV>
            <wp:extent cx="5939790" cy="3251835"/>
            <wp:effectExtent l="0" t="0" r="3810" b="57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3251835"/>
                    </a:xfrm>
                    <a:prstGeom prst="rect">
                      <a:avLst/>
                    </a:prstGeom>
                    <a:noFill/>
                    <a:ln>
                      <a:noFill/>
                    </a:ln>
                  </pic:spPr>
                </pic:pic>
              </a:graphicData>
            </a:graphic>
          </wp:anchor>
        </w:drawing>
      </w:r>
    </w:p>
    <w:p w14:paraId="514F6327" w14:textId="0E3712BC" w:rsidR="00DD1C56" w:rsidRDefault="003B00EA" w:rsidP="003A1425">
      <w:pPr>
        <w:rPr>
          <w:rFonts w:ascii="Times New Roman" w:hAnsi="Times New Roman" w:cs="Times New Roman"/>
          <w:b/>
          <w:bCs/>
          <w:sz w:val="28"/>
          <w:szCs w:val="28"/>
        </w:rPr>
      </w:pPr>
      <w:r w:rsidRPr="00875F86">
        <w:rPr>
          <w:rFonts w:ascii="Times New Roman" w:hAnsi="Times New Roman" w:cs="Times New Roman"/>
          <w:b/>
          <w:bCs/>
          <w:noProof/>
          <w:sz w:val="28"/>
          <w:szCs w:val="28"/>
        </w:rPr>
        <w:lastRenderedPageBreak/>
        <mc:AlternateContent>
          <mc:Choice Requires="wps">
            <w:drawing>
              <wp:anchor distT="45720" distB="45720" distL="114300" distR="114300" simplePos="0" relativeHeight="251686914" behindDoc="0" locked="0" layoutInCell="1" allowOverlap="1" wp14:anchorId="71715D38" wp14:editId="5C018F6A">
                <wp:simplePos x="0" y="0"/>
                <wp:positionH relativeFrom="margin">
                  <wp:posOffset>1590233</wp:posOffset>
                </wp:positionH>
                <wp:positionV relativeFrom="paragraph">
                  <wp:posOffset>5303464</wp:posOffset>
                </wp:positionV>
                <wp:extent cx="2750820" cy="1924050"/>
                <wp:effectExtent l="0" t="0" r="1143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0820" cy="1924050"/>
                        </a:xfrm>
                        <a:prstGeom prst="rect">
                          <a:avLst/>
                        </a:prstGeom>
                        <a:solidFill>
                          <a:srgbClr val="FFFFFF"/>
                        </a:solidFill>
                        <a:ln w="9525">
                          <a:solidFill>
                            <a:srgbClr val="000000"/>
                          </a:solidFill>
                          <a:miter lim="800000"/>
                          <a:headEnd/>
                          <a:tailEnd/>
                        </a:ln>
                      </wps:spPr>
                      <wps:txbx>
                        <w:txbxContent>
                          <w:p w14:paraId="0C89D1FC" w14:textId="703D8A78" w:rsidR="003B00EA" w:rsidRDefault="003B00EA" w:rsidP="003B00EA">
                            <w:pPr>
                              <w:jc w:val="center"/>
                              <w:rPr>
                                <w:rFonts w:ascii="Times New Roman" w:hAnsi="Times New Roman" w:cs="Times New Roman"/>
                                <w:sz w:val="24"/>
                                <w:szCs w:val="24"/>
                              </w:rPr>
                            </w:pPr>
                            <w:r>
                              <w:rPr>
                                <w:rFonts w:ascii="Times New Roman" w:hAnsi="Times New Roman" w:cs="Times New Roman"/>
                                <w:sz w:val="24"/>
                                <w:szCs w:val="24"/>
                              </w:rPr>
                              <w:t>After entering the default device IP of 192.168.1.1, a template of the ASDM is shown.</w:t>
                            </w:r>
                          </w:p>
                          <w:p w14:paraId="03F6035A" w14:textId="791A7A66" w:rsidR="003B00EA" w:rsidRDefault="003B00EA" w:rsidP="003B00EA">
                            <w:pPr>
                              <w:jc w:val="center"/>
                              <w:rPr>
                                <w:rFonts w:ascii="Times New Roman" w:hAnsi="Times New Roman" w:cs="Times New Roman"/>
                                <w:sz w:val="24"/>
                                <w:szCs w:val="24"/>
                              </w:rPr>
                            </w:pPr>
                            <w:r>
                              <w:rPr>
                                <w:rFonts w:ascii="Times New Roman" w:hAnsi="Times New Roman" w:cs="Times New Roman"/>
                                <w:sz w:val="24"/>
                                <w:szCs w:val="24"/>
                              </w:rPr>
                              <w:t xml:space="preserve">There are </w:t>
                            </w:r>
                            <w:r w:rsidR="002A5CE1">
                              <w:rPr>
                                <w:rFonts w:ascii="Times New Roman" w:hAnsi="Times New Roman" w:cs="Times New Roman"/>
                                <w:sz w:val="24"/>
                                <w:szCs w:val="24"/>
                              </w:rPr>
                              <w:t>issues with loading and displaying the current configuration, where the status bar only loads to 17%. Future configuration cannot be done.</w:t>
                            </w:r>
                          </w:p>
                          <w:p w14:paraId="07D69AF6" w14:textId="130B6695" w:rsidR="002A5CE1" w:rsidRPr="002A5CE1" w:rsidRDefault="002A5CE1" w:rsidP="003B00EA">
                            <w:pPr>
                              <w:jc w:val="center"/>
                              <w:rPr>
                                <w:rFonts w:ascii="Times New Roman" w:hAnsi="Times New Roman" w:cs="Times New Roman"/>
                                <w:sz w:val="24"/>
                                <w:szCs w:val="24"/>
                              </w:rPr>
                            </w:pPr>
                            <w:r>
                              <w:rPr>
                                <w:rFonts w:ascii="Times New Roman" w:hAnsi="Times New Roman" w:cs="Times New Roman"/>
                                <w:sz w:val="24"/>
                                <w:szCs w:val="24"/>
                              </w:rPr>
                              <w:t xml:space="preserve">See </w:t>
                            </w:r>
                            <w:r>
                              <w:rPr>
                                <w:rFonts w:ascii="Times New Roman" w:hAnsi="Times New Roman" w:cs="Times New Roman"/>
                                <w:i/>
                                <w:iCs/>
                                <w:sz w:val="24"/>
                                <w:szCs w:val="24"/>
                              </w:rPr>
                              <w:t>Problems</w:t>
                            </w:r>
                            <w:r>
                              <w:rPr>
                                <w:rFonts w:ascii="Times New Roman" w:hAnsi="Times New Roman" w:cs="Times New Roman"/>
                                <w:sz w:val="24"/>
                                <w:szCs w:val="24"/>
                              </w:rPr>
                              <w:t xml:space="preserve"> section for more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15D38" id="_x0000_s1034" type="#_x0000_t202" style="position:absolute;margin-left:125.2pt;margin-top:417.6pt;width:216.6pt;height:151.5pt;z-index:25168691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">
                <v:textbox>
                  <w:txbxContent>
                    <w:p w14:paraId="0C89D1FC" w14:textId="703D8A78" w:rsidR="003B00EA" w:rsidRDefault="003B00EA" w:rsidP="003B00EA">
                      <w:pPr>
                        <w:jc w:val="center"/>
                        <w:rPr>
                          <w:rFonts w:ascii="Times New Roman" w:hAnsi="Times New Roman" w:cs="Times New Roman"/>
                          <w:sz w:val="24"/>
                          <w:szCs w:val="24"/>
                        </w:rPr>
                      </w:pPr>
                      <w:r>
                        <w:rPr>
                          <w:rFonts w:ascii="Times New Roman" w:hAnsi="Times New Roman" w:cs="Times New Roman"/>
                          <w:sz w:val="24"/>
                          <w:szCs w:val="24"/>
                        </w:rPr>
                        <w:t>After entering the default device IP of 192.168.1.1, a template of the ASDM is shown.</w:t>
                      </w:r>
                    </w:p>
                    <w:p w14:paraId="03F6035A" w14:textId="791A7A66" w:rsidR="003B00EA" w:rsidRDefault="003B00EA" w:rsidP="003B00EA">
                      <w:pPr>
                        <w:jc w:val="center"/>
                        <w:rPr>
                          <w:rFonts w:ascii="Times New Roman" w:hAnsi="Times New Roman" w:cs="Times New Roman"/>
                          <w:sz w:val="24"/>
                          <w:szCs w:val="24"/>
                        </w:rPr>
                      </w:pPr>
                      <w:r>
                        <w:rPr>
                          <w:rFonts w:ascii="Times New Roman" w:hAnsi="Times New Roman" w:cs="Times New Roman"/>
                          <w:sz w:val="24"/>
                          <w:szCs w:val="24"/>
                        </w:rPr>
                        <w:t xml:space="preserve">There are </w:t>
                      </w:r>
                      <w:r w:rsidR="002A5CE1">
                        <w:rPr>
                          <w:rFonts w:ascii="Times New Roman" w:hAnsi="Times New Roman" w:cs="Times New Roman"/>
                          <w:sz w:val="24"/>
                          <w:szCs w:val="24"/>
                        </w:rPr>
                        <w:t>issues with loading and displaying the current configuration, where the status bar only loads to 17%. Future configuration cannot be done.</w:t>
                      </w:r>
                    </w:p>
                    <w:p w14:paraId="07D69AF6" w14:textId="130B6695" w:rsidR="002A5CE1" w:rsidRPr="002A5CE1" w:rsidRDefault="002A5CE1" w:rsidP="003B00EA">
                      <w:pPr>
                        <w:jc w:val="center"/>
                        <w:rPr>
                          <w:rFonts w:ascii="Times New Roman" w:hAnsi="Times New Roman" w:cs="Times New Roman"/>
                          <w:sz w:val="24"/>
                          <w:szCs w:val="24"/>
                        </w:rPr>
                      </w:pPr>
                      <w:r>
                        <w:rPr>
                          <w:rFonts w:ascii="Times New Roman" w:hAnsi="Times New Roman" w:cs="Times New Roman"/>
                          <w:sz w:val="24"/>
                          <w:szCs w:val="24"/>
                        </w:rPr>
                        <w:t xml:space="preserve">See </w:t>
                      </w:r>
                      <w:r>
                        <w:rPr>
                          <w:rFonts w:ascii="Times New Roman" w:hAnsi="Times New Roman" w:cs="Times New Roman"/>
                          <w:i/>
                          <w:iCs/>
                          <w:sz w:val="24"/>
                          <w:szCs w:val="24"/>
                        </w:rPr>
                        <w:t>Problems</w:t>
                      </w:r>
                      <w:r>
                        <w:rPr>
                          <w:rFonts w:ascii="Times New Roman" w:hAnsi="Times New Roman" w:cs="Times New Roman"/>
                          <w:sz w:val="24"/>
                          <w:szCs w:val="24"/>
                        </w:rPr>
                        <w:t xml:space="preserve"> section for more details.</w:t>
                      </w:r>
                    </w:p>
                  </w:txbxContent>
                </v:textbox>
                <w10:wrap type="square" anchorx="margin"/>
              </v:shape>
            </w:pict>
          </mc:Fallback>
        </mc:AlternateContent>
      </w:r>
      <w:r w:rsidR="00576AD9">
        <w:rPr>
          <w:rFonts w:ascii="Times New Roman" w:hAnsi="Times New Roman" w:cs="Times New Roman"/>
          <w:b/>
          <w:bCs/>
          <w:noProof/>
          <w:sz w:val="28"/>
          <w:szCs w:val="28"/>
        </w:rPr>
        <w:drawing>
          <wp:anchor distT="0" distB="0" distL="114300" distR="114300" simplePos="0" relativeHeight="251667458" behindDoc="0" locked="0" layoutInCell="1" allowOverlap="1" wp14:anchorId="5A0156DC" wp14:editId="65E6F8A2">
            <wp:simplePos x="0" y="0"/>
            <wp:positionH relativeFrom="column">
              <wp:posOffset>-95664</wp:posOffset>
            </wp:positionH>
            <wp:positionV relativeFrom="paragraph">
              <wp:posOffset>166591</wp:posOffset>
            </wp:positionV>
            <wp:extent cx="6151245" cy="4850130"/>
            <wp:effectExtent l="0" t="0" r="1905" b="762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51245" cy="485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4353">
        <w:rPr>
          <w:rFonts w:ascii="Times New Roman" w:hAnsi="Times New Roman" w:cs="Times New Roman"/>
          <w:b/>
          <w:bCs/>
          <w:sz w:val="28"/>
          <w:szCs w:val="28"/>
        </w:rPr>
        <w:br w:type="page"/>
      </w:r>
    </w:p>
    <w:p w14:paraId="15CFC4CF" w14:textId="1605218B" w:rsidR="001203E6" w:rsidRDefault="001203E6" w:rsidP="001203E6">
      <w:pPr>
        <w:tabs>
          <w:tab w:val="left" w:pos="2770"/>
        </w:tabs>
        <w:jc w:val="center"/>
        <w:rPr>
          <w:rFonts w:ascii="Times New Roman" w:hAnsi="Times New Roman" w:cs="Times New Roman"/>
          <w:b/>
          <w:bCs/>
          <w:sz w:val="28"/>
          <w:szCs w:val="28"/>
        </w:rPr>
      </w:pPr>
      <w:r w:rsidRPr="0005655A">
        <w:rPr>
          <w:rFonts w:ascii="Times New Roman" w:hAnsi="Times New Roman" w:cs="Times New Roman"/>
          <w:b/>
          <w:bCs/>
          <w:sz w:val="28"/>
          <w:szCs w:val="28"/>
        </w:rPr>
        <w:lastRenderedPageBreak/>
        <w:t>Problems</w:t>
      </w:r>
    </w:p>
    <w:p w14:paraId="1827FE55" w14:textId="07630657" w:rsidR="009D2AC0" w:rsidRDefault="001203E6" w:rsidP="00F6672F">
      <w:pPr>
        <w:tabs>
          <w:tab w:val="left" w:pos="2770"/>
        </w:tabs>
        <w:rPr>
          <w:rFonts w:ascii="Times New Roman" w:hAnsi="Times New Roman" w:cs="Times New Roman"/>
          <w:sz w:val="25"/>
          <w:szCs w:val="25"/>
        </w:rPr>
      </w:pPr>
      <w:r>
        <w:rPr>
          <w:rFonts w:ascii="Times New Roman" w:hAnsi="Times New Roman" w:cs="Times New Roman"/>
          <w:sz w:val="25"/>
          <w:szCs w:val="25"/>
        </w:rPr>
        <w:t xml:space="preserve">          </w:t>
      </w:r>
      <w:r w:rsidR="00412F05">
        <w:rPr>
          <w:rFonts w:ascii="Times New Roman" w:hAnsi="Times New Roman" w:cs="Times New Roman"/>
          <w:sz w:val="25"/>
          <w:szCs w:val="25"/>
        </w:rPr>
        <w:t>As the lab was incomplete</w:t>
      </w:r>
      <w:r w:rsidR="00DC2CA1">
        <w:rPr>
          <w:rFonts w:ascii="Times New Roman" w:hAnsi="Times New Roman" w:cs="Times New Roman"/>
          <w:sz w:val="25"/>
          <w:szCs w:val="25"/>
        </w:rPr>
        <w:t xml:space="preserve">, all recorded </w:t>
      </w:r>
      <w:r w:rsidR="003C2DD4">
        <w:rPr>
          <w:rFonts w:ascii="Times New Roman" w:hAnsi="Times New Roman" w:cs="Times New Roman"/>
          <w:sz w:val="25"/>
          <w:szCs w:val="25"/>
        </w:rPr>
        <w:t>troubleshooting efforts</w:t>
      </w:r>
      <w:r w:rsidR="00DC2CA1">
        <w:rPr>
          <w:rFonts w:ascii="Times New Roman" w:hAnsi="Times New Roman" w:cs="Times New Roman"/>
          <w:sz w:val="25"/>
          <w:szCs w:val="25"/>
        </w:rPr>
        <w:t xml:space="preserve"> are recorded</w:t>
      </w:r>
      <w:r w:rsidR="003C2DD4">
        <w:rPr>
          <w:rFonts w:ascii="Times New Roman" w:hAnsi="Times New Roman" w:cs="Times New Roman"/>
          <w:sz w:val="25"/>
          <w:szCs w:val="25"/>
        </w:rPr>
        <w:t xml:space="preserve"> here. </w:t>
      </w:r>
    </w:p>
    <w:p w14:paraId="2A68767D" w14:textId="71AF784A" w:rsidR="004C60B6" w:rsidRDefault="004C60B6" w:rsidP="00F6672F">
      <w:pPr>
        <w:tabs>
          <w:tab w:val="left" w:pos="2770"/>
        </w:tabs>
        <w:rPr>
          <w:rFonts w:ascii="Times New Roman" w:hAnsi="Times New Roman" w:cs="Times New Roman"/>
          <w:sz w:val="25"/>
          <w:szCs w:val="25"/>
        </w:rPr>
      </w:pPr>
      <w:r>
        <w:rPr>
          <w:rFonts w:ascii="Times New Roman" w:hAnsi="Times New Roman" w:cs="Times New Roman"/>
          <w:sz w:val="25"/>
          <w:szCs w:val="25"/>
        </w:rPr>
        <w:t xml:space="preserve">          First, </w:t>
      </w:r>
      <w:r w:rsidR="00CD583C">
        <w:rPr>
          <w:rFonts w:ascii="Times New Roman" w:hAnsi="Times New Roman" w:cs="Times New Roman"/>
          <w:sz w:val="25"/>
          <w:szCs w:val="25"/>
        </w:rPr>
        <w:t xml:space="preserve">upon seeing </w:t>
      </w:r>
      <w:r w:rsidR="004730C9">
        <w:rPr>
          <w:rFonts w:ascii="Times New Roman" w:hAnsi="Times New Roman" w:cs="Times New Roman"/>
          <w:sz w:val="25"/>
          <w:szCs w:val="25"/>
        </w:rPr>
        <w:t xml:space="preserve">that the </w:t>
      </w:r>
      <w:r w:rsidR="00D01954">
        <w:rPr>
          <w:rFonts w:ascii="Times New Roman" w:hAnsi="Times New Roman" w:cs="Times New Roman"/>
          <w:sz w:val="25"/>
          <w:szCs w:val="25"/>
        </w:rPr>
        <w:t xml:space="preserve">ASDM-IDM launcher </w:t>
      </w:r>
      <w:r w:rsidR="004730C9">
        <w:rPr>
          <w:rFonts w:ascii="Times New Roman" w:hAnsi="Times New Roman" w:cs="Times New Roman"/>
          <w:sz w:val="25"/>
          <w:szCs w:val="25"/>
        </w:rPr>
        <w:t>desktop icon</w:t>
      </w:r>
      <w:r w:rsidR="00CA26B6">
        <w:rPr>
          <w:rFonts w:ascii="Times New Roman" w:hAnsi="Times New Roman" w:cs="Times New Roman"/>
          <w:sz w:val="25"/>
          <w:szCs w:val="25"/>
        </w:rPr>
        <w:t xml:space="preserve"> has appeared after </w:t>
      </w:r>
      <w:r w:rsidR="00D01954">
        <w:rPr>
          <w:rFonts w:ascii="Times New Roman" w:hAnsi="Times New Roman" w:cs="Times New Roman"/>
          <w:sz w:val="25"/>
          <w:szCs w:val="25"/>
        </w:rPr>
        <w:t>running the</w:t>
      </w:r>
      <w:r w:rsidR="00CA26B6">
        <w:rPr>
          <w:rFonts w:ascii="Times New Roman" w:hAnsi="Times New Roman" w:cs="Times New Roman"/>
          <w:sz w:val="25"/>
          <w:szCs w:val="25"/>
        </w:rPr>
        <w:t xml:space="preserve"> </w:t>
      </w:r>
      <w:r w:rsidR="00D01954">
        <w:rPr>
          <w:rFonts w:ascii="Times New Roman" w:hAnsi="Times New Roman" w:cs="Times New Roman"/>
          <w:sz w:val="25"/>
          <w:szCs w:val="25"/>
        </w:rPr>
        <w:t>execution file</w:t>
      </w:r>
      <w:r w:rsidR="00CA26B6">
        <w:rPr>
          <w:rFonts w:ascii="Times New Roman" w:hAnsi="Times New Roman" w:cs="Times New Roman"/>
          <w:sz w:val="25"/>
          <w:szCs w:val="25"/>
        </w:rPr>
        <w:t>, it was to our surprise the shortcut does not work. It simply did not open anything. We learned that this was a common issue, and the s</w:t>
      </w:r>
      <w:r w:rsidR="006444EF">
        <w:rPr>
          <w:rFonts w:ascii="Times New Roman" w:hAnsi="Times New Roman" w:cs="Times New Roman"/>
          <w:sz w:val="25"/>
          <w:szCs w:val="25"/>
        </w:rPr>
        <w:t xml:space="preserve">hortcut’s </w:t>
      </w:r>
      <w:r w:rsidR="009D4ACE">
        <w:rPr>
          <w:rFonts w:ascii="Times New Roman" w:hAnsi="Times New Roman" w:cs="Times New Roman"/>
          <w:sz w:val="25"/>
          <w:szCs w:val="25"/>
        </w:rPr>
        <w:t>file path was inherently incorrect</w:t>
      </w:r>
      <w:r w:rsidR="00395B8D">
        <w:rPr>
          <w:rFonts w:ascii="Times New Roman" w:hAnsi="Times New Roman" w:cs="Times New Roman"/>
          <w:sz w:val="25"/>
          <w:szCs w:val="25"/>
        </w:rPr>
        <w:t>, and not</w:t>
      </w:r>
      <w:r w:rsidR="009D4ACE">
        <w:rPr>
          <w:rFonts w:ascii="Times New Roman" w:hAnsi="Times New Roman" w:cs="Times New Roman"/>
          <w:sz w:val="25"/>
          <w:szCs w:val="25"/>
        </w:rPr>
        <w:t xml:space="preserve"> the file that it should have been directed to. </w:t>
      </w:r>
      <w:r w:rsidR="00D93285">
        <w:rPr>
          <w:rFonts w:ascii="Times New Roman" w:hAnsi="Times New Roman" w:cs="Times New Roman"/>
          <w:sz w:val="25"/>
          <w:szCs w:val="25"/>
        </w:rPr>
        <w:t xml:space="preserve">Using online guides, </w:t>
      </w:r>
      <w:r w:rsidR="00306FC5">
        <w:rPr>
          <w:rFonts w:ascii="Times New Roman" w:hAnsi="Times New Roman" w:cs="Times New Roman"/>
          <w:sz w:val="25"/>
          <w:szCs w:val="25"/>
        </w:rPr>
        <w:t>such as the YouTube video</w:t>
      </w:r>
      <w:r w:rsidR="007F4DE9">
        <w:rPr>
          <w:rFonts w:ascii="Times New Roman" w:hAnsi="Times New Roman" w:cs="Times New Roman"/>
          <w:sz w:val="25"/>
          <w:szCs w:val="25"/>
        </w:rPr>
        <w:t xml:space="preserve"> </w:t>
      </w:r>
      <w:hyperlink r:id="rId23" w:history="1">
        <w:r w:rsidR="001B79CC" w:rsidRPr="003A41A3">
          <w:rPr>
            <w:rStyle w:val="Hyperlink"/>
            <w:rFonts w:ascii="Times New Roman" w:hAnsi="Times New Roman" w:cs="Times New Roman"/>
            <w:sz w:val="25"/>
            <w:szCs w:val="25"/>
          </w:rPr>
          <w:t>https://www.youtube.com/watch?v=yzfgpcnrUbI&amp;ab_channel=EfrenPlaza</w:t>
        </w:r>
      </w:hyperlink>
      <w:r w:rsidR="00306FC5">
        <w:rPr>
          <w:rFonts w:ascii="Times New Roman" w:hAnsi="Times New Roman" w:cs="Times New Roman"/>
          <w:sz w:val="25"/>
          <w:szCs w:val="25"/>
        </w:rPr>
        <w:t xml:space="preserve">, </w:t>
      </w:r>
      <w:r w:rsidR="00CF3AA2">
        <w:rPr>
          <w:rFonts w:ascii="Times New Roman" w:hAnsi="Times New Roman" w:cs="Times New Roman"/>
          <w:sz w:val="25"/>
          <w:szCs w:val="25"/>
        </w:rPr>
        <w:t xml:space="preserve">the shortcut properly opened the ASDM initial screen. This is the </w:t>
      </w:r>
      <w:r w:rsidR="00C53912">
        <w:rPr>
          <w:rFonts w:ascii="Times New Roman" w:hAnsi="Times New Roman" w:cs="Times New Roman"/>
          <w:sz w:val="25"/>
          <w:szCs w:val="25"/>
        </w:rPr>
        <w:t>same screen that the</w:t>
      </w:r>
      <w:r w:rsidR="00531305">
        <w:rPr>
          <w:rFonts w:ascii="Times New Roman" w:hAnsi="Times New Roman" w:cs="Times New Roman"/>
          <w:sz w:val="25"/>
          <w:szCs w:val="25"/>
        </w:rPr>
        <w:t xml:space="preserve"> executable</w:t>
      </w:r>
      <w:r w:rsidR="00C53912">
        <w:rPr>
          <w:rFonts w:ascii="Times New Roman" w:hAnsi="Times New Roman" w:cs="Times New Roman"/>
          <w:sz w:val="25"/>
          <w:szCs w:val="25"/>
        </w:rPr>
        <w:t xml:space="preserve"> .jar file would </w:t>
      </w:r>
      <w:r w:rsidR="001B79CC">
        <w:rPr>
          <w:rFonts w:ascii="Times New Roman" w:hAnsi="Times New Roman" w:cs="Times New Roman"/>
          <w:sz w:val="25"/>
          <w:szCs w:val="25"/>
        </w:rPr>
        <w:t>open to as well.</w:t>
      </w:r>
    </w:p>
    <w:p w14:paraId="6F222676" w14:textId="32A209C4" w:rsidR="00A121CF" w:rsidRDefault="00C53912" w:rsidP="00F6672F">
      <w:pPr>
        <w:tabs>
          <w:tab w:val="left" w:pos="2770"/>
        </w:tabs>
        <w:rPr>
          <w:rFonts w:ascii="Times New Roman" w:hAnsi="Times New Roman" w:cs="Times New Roman"/>
          <w:sz w:val="25"/>
          <w:szCs w:val="25"/>
        </w:rPr>
      </w:pPr>
      <w:r>
        <w:rPr>
          <w:rFonts w:ascii="Times New Roman" w:hAnsi="Times New Roman" w:cs="Times New Roman"/>
          <w:sz w:val="25"/>
          <w:szCs w:val="25"/>
        </w:rPr>
        <w:t xml:space="preserve">          </w:t>
      </w:r>
      <w:r w:rsidR="00DD1B22">
        <w:rPr>
          <w:rFonts w:ascii="Times New Roman" w:hAnsi="Times New Roman" w:cs="Times New Roman"/>
          <w:sz w:val="25"/>
          <w:szCs w:val="25"/>
        </w:rPr>
        <w:t xml:space="preserve">The error that followed the desktop icon </w:t>
      </w:r>
      <w:r w:rsidR="0090030E">
        <w:rPr>
          <w:rFonts w:ascii="Times New Roman" w:hAnsi="Times New Roman" w:cs="Times New Roman"/>
          <w:sz w:val="25"/>
          <w:szCs w:val="25"/>
        </w:rPr>
        <w:t xml:space="preserve">method was that after entering the management IP address, it would not load </w:t>
      </w:r>
      <w:r w:rsidR="00A121CF">
        <w:rPr>
          <w:rFonts w:ascii="Times New Roman" w:hAnsi="Times New Roman" w:cs="Times New Roman"/>
          <w:sz w:val="25"/>
          <w:szCs w:val="25"/>
        </w:rPr>
        <w:t>the ASDM. The initial screen</w:t>
      </w:r>
      <w:r w:rsidR="00127641">
        <w:rPr>
          <w:rFonts w:ascii="Times New Roman" w:hAnsi="Times New Roman" w:cs="Times New Roman"/>
          <w:sz w:val="25"/>
          <w:szCs w:val="25"/>
        </w:rPr>
        <w:t>, called the IDM launcher,</w:t>
      </w:r>
      <w:r w:rsidR="00A121CF">
        <w:rPr>
          <w:rFonts w:ascii="Times New Roman" w:hAnsi="Times New Roman" w:cs="Times New Roman"/>
          <w:sz w:val="25"/>
          <w:szCs w:val="25"/>
        </w:rPr>
        <w:t xml:space="preserve"> would disappear and nothing would follow. This issue </w:t>
      </w:r>
      <w:r w:rsidR="00E308BF">
        <w:rPr>
          <w:rFonts w:ascii="Times New Roman" w:hAnsi="Times New Roman" w:cs="Times New Roman"/>
          <w:sz w:val="25"/>
          <w:szCs w:val="25"/>
        </w:rPr>
        <w:t>indicates that file</w:t>
      </w:r>
      <w:r w:rsidR="00B73783">
        <w:rPr>
          <w:rFonts w:ascii="Times New Roman" w:hAnsi="Times New Roman" w:cs="Times New Roman"/>
          <w:sz w:val="25"/>
          <w:szCs w:val="25"/>
        </w:rPr>
        <w:t xml:space="preserve"> redirection was still an error</w:t>
      </w:r>
      <w:r w:rsidR="00A13563">
        <w:rPr>
          <w:rFonts w:ascii="Times New Roman" w:hAnsi="Times New Roman" w:cs="Times New Roman"/>
          <w:sz w:val="25"/>
          <w:szCs w:val="25"/>
        </w:rPr>
        <w:t xml:space="preserve"> and not fully fixed</w:t>
      </w:r>
      <w:r w:rsidR="00E308BF">
        <w:rPr>
          <w:rFonts w:ascii="Times New Roman" w:hAnsi="Times New Roman" w:cs="Times New Roman"/>
          <w:sz w:val="25"/>
          <w:szCs w:val="25"/>
        </w:rPr>
        <w:t>.</w:t>
      </w:r>
    </w:p>
    <w:p w14:paraId="54691941" w14:textId="01BD26CE" w:rsidR="00A121CF" w:rsidRDefault="005A19ED" w:rsidP="00F6672F">
      <w:pPr>
        <w:tabs>
          <w:tab w:val="left" w:pos="2770"/>
        </w:tabs>
        <w:rPr>
          <w:rFonts w:ascii="Times New Roman" w:hAnsi="Times New Roman" w:cs="Times New Roman"/>
          <w:sz w:val="25"/>
          <w:szCs w:val="25"/>
        </w:rPr>
      </w:pPr>
      <w:r w:rsidRPr="00875F86">
        <w:rPr>
          <w:rFonts w:ascii="Times New Roman" w:hAnsi="Times New Roman" w:cs="Times New Roman"/>
          <w:b/>
          <w:bCs/>
          <w:noProof/>
          <w:sz w:val="28"/>
          <w:szCs w:val="28"/>
        </w:rPr>
        <mc:AlternateContent>
          <mc:Choice Requires="wps">
            <w:drawing>
              <wp:anchor distT="45720" distB="45720" distL="114300" distR="114300" simplePos="0" relativeHeight="251691010" behindDoc="0" locked="0" layoutInCell="1" allowOverlap="1" wp14:anchorId="775656B7" wp14:editId="5116B505">
                <wp:simplePos x="0" y="0"/>
                <wp:positionH relativeFrom="margin">
                  <wp:posOffset>-114300</wp:posOffset>
                </wp:positionH>
                <wp:positionV relativeFrom="paragraph">
                  <wp:posOffset>3079750</wp:posOffset>
                </wp:positionV>
                <wp:extent cx="2190750" cy="876300"/>
                <wp:effectExtent l="0" t="0" r="1905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876300"/>
                        </a:xfrm>
                        <a:prstGeom prst="rect">
                          <a:avLst/>
                        </a:prstGeom>
                        <a:solidFill>
                          <a:srgbClr val="FFFFFF"/>
                        </a:solidFill>
                        <a:ln w="9525">
                          <a:solidFill>
                            <a:srgbClr val="000000"/>
                          </a:solidFill>
                          <a:miter lim="800000"/>
                          <a:headEnd/>
                          <a:tailEnd/>
                        </a:ln>
                      </wps:spPr>
                      <wps:txbx>
                        <w:txbxContent>
                          <w:p w14:paraId="4F5BA640" w14:textId="560224D3" w:rsidR="0099412F" w:rsidRPr="00DA0937" w:rsidRDefault="0099412F" w:rsidP="0099412F">
                            <w:pPr>
                              <w:jc w:val="center"/>
                              <w:rPr>
                                <w:rFonts w:ascii="Times New Roman" w:hAnsi="Times New Roman" w:cs="Times New Roman"/>
                                <w:sz w:val="24"/>
                                <w:szCs w:val="24"/>
                              </w:rPr>
                            </w:pPr>
                            <w:r>
                              <w:rPr>
                                <w:rFonts w:ascii="Times New Roman" w:hAnsi="Times New Roman" w:cs="Times New Roman"/>
                                <w:sz w:val="24"/>
                                <w:szCs w:val="24"/>
                              </w:rPr>
                              <w:t xml:space="preserve">Status of </w:t>
                            </w:r>
                            <w:r w:rsidR="005A19ED">
                              <w:rPr>
                                <w:rFonts w:ascii="Times New Roman" w:hAnsi="Times New Roman" w:cs="Times New Roman"/>
                                <w:sz w:val="24"/>
                                <w:szCs w:val="24"/>
                              </w:rPr>
                              <w:t>loading and displaying current configuration is stuck at 17%. Further configurations cannot be 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656B7" id="_x0000_s1035" type="#_x0000_t202" style="position:absolute;margin-left:-9pt;margin-top:242.5pt;width:172.5pt;height:69pt;z-index:25169101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">
                <v:textbox>
                  <w:txbxContent>
                    <w:p w14:paraId="4F5BA640" w14:textId="560224D3" w:rsidR="0099412F" w:rsidRPr="00DA0937" w:rsidRDefault="0099412F" w:rsidP="0099412F">
                      <w:pPr>
                        <w:jc w:val="center"/>
                        <w:rPr>
                          <w:rFonts w:ascii="Times New Roman" w:hAnsi="Times New Roman" w:cs="Times New Roman"/>
                          <w:sz w:val="24"/>
                          <w:szCs w:val="24"/>
                        </w:rPr>
                      </w:pPr>
                      <w:r>
                        <w:rPr>
                          <w:rFonts w:ascii="Times New Roman" w:hAnsi="Times New Roman" w:cs="Times New Roman"/>
                          <w:sz w:val="24"/>
                          <w:szCs w:val="24"/>
                        </w:rPr>
                        <w:t xml:space="preserve">Status of </w:t>
                      </w:r>
                      <w:r w:rsidR="005A19ED">
                        <w:rPr>
                          <w:rFonts w:ascii="Times New Roman" w:hAnsi="Times New Roman" w:cs="Times New Roman"/>
                          <w:sz w:val="24"/>
                          <w:szCs w:val="24"/>
                        </w:rPr>
                        <w:t>loading and displaying current configuration is stuck at 17%. Further configurations cannot be done.</w:t>
                      </w:r>
                    </w:p>
                  </w:txbxContent>
                </v:textbox>
                <w10:wrap type="square" anchorx="margin"/>
              </v:shape>
            </w:pict>
          </mc:Fallback>
        </mc:AlternateContent>
      </w:r>
      <w:r w:rsidR="0099412F">
        <w:rPr>
          <w:rFonts w:ascii="Times New Roman" w:hAnsi="Times New Roman" w:cs="Times New Roman"/>
          <w:b/>
          <w:bCs/>
          <w:noProof/>
          <w:sz w:val="28"/>
          <w:szCs w:val="28"/>
        </w:rPr>
        <w:drawing>
          <wp:anchor distT="0" distB="0" distL="114300" distR="114300" simplePos="0" relativeHeight="251688962" behindDoc="0" locked="0" layoutInCell="1" allowOverlap="1" wp14:anchorId="07DE4936" wp14:editId="19435578">
            <wp:simplePos x="0" y="0"/>
            <wp:positionH relativeFrom="column">
              <wp:posOffset>2123440</wp:posOffset>
            </wp:positionH>
            <wp:positionV relativeFrom="paragraph">
              <wp:posOffset>2014220</wp:posOffset>
            </wp:positionV>
            <wp:extent cx="3952875" cy="1941830"/>
            <wp:effectExtent l="0" t="0" r="9525" b="127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52875" cy="1941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21CF">
        <w:rPr>
          <w:rFonts w:ascii="Times New Roman" w:hAnsi="Times New Roman" w:cs="Times New Roman"/>
          <w:sz w:val="25"/>
          <w:szCs w:val="25"/>
        </w:rPr>
        <w:t xml:space="preserve">          The other method of attempting to access the ASDM was to </w:t>
      </w:r>
      <w:r w:rsidR="00A11F48">
        <w:rPr>
          <w:rFonts w:ascii="Times New Roman" w:hAnsi="Times New Roman" w:cs="Times New Roman"/>
          <w:sz w:val="25"/>
          <w:szCs w:val="25"/>
        </w:rPr>
        <w:t>open the .jar file from Program Files directly. Entering the management IP</w:t>
      </w:r>
      <w:r w:rsidR="00284CEF">
        <w:rPr>
          <w:rFonts w:ascii="Times New Roman" w:hAnsi="Times New Roman" w:cs="Times New Roman"/>
          <w:sz w:val="25"/>
          <w:szCs w:val="25"/>
        </w:rPr>
        <w:t xml:space="preserve">, we were successful in entering the ASDM launcher. </w:t>
      </w:r>
      <w:r w:rsidR="00A13563">
        <w:rPr>
          <w:rFonts w:ascii="Times New Roman" w:hAnsi="Times New Roman" w:cs="Times New Roman"/>
          <w:sz w:val="25"/>
          <w:szCs w:val="25"/>
        </w:rPr>
        <w:t>However, i</w:t>
      </w:r>
      <w:r w:rsidR="00284CEF">
        <w:rPr>
          <w:rFonts w:ascii="Times New Roman" w:hAnsi="Times New Roman" w:cs="Times New Roman"/>
          <w:sz w:val="25"/>
          <w:szCs w:val="25"/>
        </w:rPr>
        <w:t xml:space="preserve">t appears like a blank template. </w:t>
      </w:r>
      <w:r w:rsidR="00EE2A3F">
        <w:rPr>
          <w:rFonts w:ascii="Times New Roman" w:hAnsi="Times New Roman" w:cs="Times New Roman"/>
          <w:sz w:val="25"/>
          <w:szCs w:val="25"/>
        </w:rPr>
        <w:t xml:space="preserve">As it attempts to the load the configuration from the firewall, the loading bar would get stuck at 17%. After researching possible causes, </w:t>
      </w:r>
      <w:r w:rsidR="005123DF">
        <w:rPr>
          <w:rFonts w:ascii="Times New Roman" w:hAnsi="Times New Roman" w:cs="Times New Roman"/>
          <w:sz w:val="25"/>
          <w:szCs w:val="25"/>
        </w:rPr>
        <w:t xml:space="preserve">we learned there were many potential points of error. The first being an incorrect version of Java. </w:t>
      </w:r>
      <w:r w:rsidR="0042492D">
        <w:rPr>
          <w:rFonts w:ascii="Times New Roman" w:hAnsi="Times New Roman" w:cs="Times New Roman"/>
          <w:sz w:val="25"/>
          <w:szCs w:val="25"/>
        </w:rPr>
        <w:t>For our corresponding</w:t>
      </w:r>
      <w:r w:rsidR="005123DF">
        <w:rPr>
          <w:rFonts w:ascii="Times New Roman" w:hAnsi="Times New Roman" w:cs="Times New Roman"/>
          <w:sz w:val="25"/>
          <w:szCs w:val="25"/>
        </w:rPr>
        <w:t xml:space="preserve"> ASDM version of </w:t>
      </w:r>
      <w:r w:rsidR="003C44A6">
        <w:rPr>
          <w:rFonts w:ascii="Times New Roman" w:hAnsi="Times New Roman" w:cs="Times New Roman"/>
          <w:sz w:val="25"/>
          <w:szCs w:val="25"/>
        </w:rPr>
        <w:t>7.12(2)</w:t>
      </w:r>
      <w:r w:rsidR="00687322">
        <w:rPr>
          <w:rFonts w:ascii="Times New Roman" w:hAnsi="Times New Roman" w:cs="Times New Roman"/>
          <w:sz w:val="25"/>
          <w:szCs w:val="25"/>
        </w:rPr>
        <w:t xml:space="preserve">, </w:t>
      </w:r>
      <w:r w:rsidR="00E65747">
        <w:rPr>
          <w:rFonts w:ascii="Times New Roman" w:hAnsi="Times New Roman" w:cs="Times New Roman"/>
          <w:sz w:val="25"/>
          <w:szCs w:val="25"/>
        </w:rPr>
        <w:t>one forum found it successful to change the Java runtime environment version t</w:t>
      </w:r>
      <w:r w:rsidR="009E18AE">
        <w:rPr>
          <w:rFonts w:ascii="Times New Roman" w:hAnsi="Times New Roman" w:cs="Times New Roman"/>
          <w:sz w:val="25"/>
          <w:szCs w:val="25"/>
        </w:rPr>
        <w:t xml:space="preserve">o 7 rather than </w:t>
      </w:r>
      <w:r w:rsidR="00677806">
        <w:rPr>
          <w:rFonts w:ascii="Times New Roman" w:hAnsi="Times New Roman" w:cs="Times New Roman"/>
          <w:sz w:val="25"/>
          <w:szCs w:val="25"/>
        </w:rPr>
        <w:t xml:space="preserve">the newest one of </w:t>
      </w:r>
      <w:r w:rsidR="009E18AE">
        <w:rPr>
          <w:rFonts w:ascii="Times New Roman" w:hAnsi="Times New Roman" w:cs="Times New Roman"/>
          <w:sz w:val="25"/>
          <w:szCs w:val="25"/>
        </w:rPr>
        <w:t>8</w:t>
      </w:r>
      <w:r w:rsidR="00020FEB">
        <w:rPr>
          <w:rFonts w:ascii="Times New Roman" w:hAnsi="Times New Roman" w:cs="Times New Roman"/>
          <w:sz w:val="25"/>
          <w:szCs w:val="25"/>
        </w:rPr>
        <w:t xml:space="preserve">. After </w:t>
      </w:r>
      <w:r w:rsidR="00757223">
        <w:rPr>
          <w:rFonts w:ascii="Times New Roman" w:hAnsi="Times New Roman" w:cs="Times New Roman"/>
          <w:sz w:val="25"/>
          <w:szCs w:val="25"/>
        </w:rPr>
        <w:t>implementing</w:t>
      </w:r>
      <w:r w:rsidR="00020FEB">
        <w:rPr>
          <w:rFonts w:ascii="Times New Roman" w:hAnsi="Times New Roman" w:cs="Times New Roman"/>
          <w:sz w:val="25"/>
          <w:szCs w:val="25"/>
        </w:rPr>
        <w:t xml:space="preserve"> </w:t>
      </w:r>
      <w:r w:rsidR="00757223">
        <w:rPr>
          <w:rFonts w:ascii="Times New Roman" w:hAnsi="Times New Roman" w:cs="Times New Roman"/>
          <w:sz w:val="25"/>
          <w:szCs w:val="25"/>
        </w:rPr>
        <w:t>a different</w:t>
      </w:r>
      <w:r w:rsidR="00020FEB">
        <w:rPr>
          <w:rFonts w:ascii="Times New Roman" w:hAnsi="Times New Roman" w:cs="Times New Roman"/>
          <w:sz w:val="25"/>
          <w:szCs w:val="25"/>
        </w:rPr>
        <w:t xml:space="preserve"> Java version and reloading</w:t>
      </w:r>
      <w:r w:rsidR="00C120F0">
        <w:rPr>
          <w:rFonts w:ascii="Times New Roman" w:hAnsi="Times New Roman" w:cs="Times New Roman"/>
          <w:sz w:val="25"/>
          <w:szCs w:val="25"/>
        </w:rPr>
        <w:t xml:space="preserve"> the</w:t>
      </w:r>
      <w:r w:rsidR="006E03C2">
        <w:rPr>
          <w:rFonts w:ascii="Times New Roman" w:hAnsi="Times New Roman" w:cs="Times New Roman"/>
          <w:sz w:val="25"/>
          <w:szCs w:val="25"/>
        </w:rPr>
        <w:t xml:space="preserve"> firewall</w:t>
      </w:r>
      <w:r w:rsidR="00C120F0">
        <w:rPr>
          <w:rFonts w:ascii="Times New Roman" w:hAnsi="Times New Roman" w:cs="Times New Roman"/>
          <w:sz w:val="25"/>
          <w:szCs w:val="25"/>
        </w:rPr>
        <w:t>, there was no change</w:t>
      </w:r>
      <w:r w:rsidR="00EA2DB3">
        <w:rPr>
          <w:rFonts w:ascii="Times New Roman" w:hAnsi="Times New Roman" w:cs="Times New Roman"/>
          <w:sz w:val="25"/>
          <w:szCs w:val="25"/>
        </w:rPr>
        <w:t xml:space="preserve"> detected</w:t>
      </w:r>
      <w:r w:rsidR="00C120F0">
        <w:rPr>
          <w:rFonts w:ascii="Times New Roman" w:hAnsi="Times New Roman" w:cs="Times New Roman"/>
          <w:sz w:val="25"/>
          <w:szCs w:val="25"/>
        </w:rPr>
        <w:t xml:space="preserve">. </w:t>
      </w:r>
    </w:p>
    <w:p w14:paraId="5464FE99" w14:textId="3A900161" w:rsidR="0099412F" w:rsidRDefault="0099412F">
      <w:pPr>
        <w:rPr>
          <w:rFonts w:ascii="Times New Roman" w:hAnsi="Times New Roman" w:cs="Times New Roman"/>
          <w:sz w:val="25"/>
          <w:szCs w:val="25"/>
        </w:rPr>
      </w:pPr>
      <w:r>
        <w:rPr>
          <w:rFonts w:ascii="Times New Roman" w:hAnsi="Times New Roman" w:cs="Times New Roman"/>
          <w:sz w:val="25"/>
          <w:szCs w:val="25"/>
        </w:rPr>
        <w:br w:type="page"/>
      </w:r>
    </w:p>
    <w:p w14:paraId="2C3242DD" w14:textId="33111E49" w:rsidR="00C120F0" w:rsidRDefault="00EA2F73" w:rsidP="00F6672F">
      <w:pPr>
        <w:tabs>
          <w:tab w:val="left" w:pos="2770"/>
        </w:tabs>
        <w:rPr>
          <w:rFonts w:ascii="Times New Roman" w:hAnsi="Times New Roman" w:cs="Times New Roman"/>
          <w:sz w:val="25"/>
          <w:szCs w:val="25"/>
        </w:rPr>
      </w:pPr>
      <w:r w:rsidRPr="00875F86">
        <w:rPr>
          <w:rFonts w:ascii="Times New Roman" w:hAnsi="Times New Roman" w:cs="Times New Roman"/>
          <w:b/>
          <w:bCs/>
          <w:noProof/>
          <w:sz w:val="28"/>
          <w:szCs w:val="28"/>
        </w:rPr>
        <w:lastRenderedPageBreak/>
        <mc:AlternateContent>
          <mc:Choice Requires="wps">
            <w:drawing>
              <wp:anchor distT="45720" distB="45720" distL="114300" distR="114300" simplePos="0" relativeHeight="251697154" behindDoc="0" locked="0" layoutInCell="1" allowOverlap="1" wp14:anchorId="3B1A6D6A" wp14:editId="05BCEA2E">
                <wp:simplePos x="0" y="0"/>
                <wp:positionH relativeFrom="margin">
                  <wp:posOffset>4800600</wp:posOffset>
                </wp:positionH>
                <wp:positionV relativeFrom="paragraph">
                  <wp:posOffset>1431290</wp:posOffset>
                </wp:positionV>
                <wp:extent cx="2043430" cy="1276350"/>
                <wp:effectExtent l="0" t="0" r="13970" b="1905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3430" cy="1276350"/>
                        </a:xfrm>
                        <a:prstGeom prst="rect">
                          <a:avLst/>
                        </a:prstGeom>
                        <a:solidFill>
                          <a:srgbClr val="FFFFFF"/>
                        </a:solidFill>
                        <a:ln w="9525">
                          <a:solidFill>
                            <a:srgbClr val="000000"/>
                          </a:solidFill>
                          <a:miter lim="800000"/>
                          <a:headEnd/>
                          <a:tailEnd/>
                        </a:ln>
                      </wps:spPr>
                      <wps:txbx>
                        <w:txbxContent>
                          <w:p w14:paraId="2C4E6A50" w14:textId="57574DDD" w:rsidR="006A700E" w:rsidRPr="00DA0937" w:rsidRDefault="006A700E" w:rsidP="006A700E">
                            <w:pPr>
                              <w:jc w:val="center"/>
                              <w:rPr>
                                <w:rFonts w:ascii="Times New Roman" w:hAnsi="Times New Roman" w:cs="Times New Roman"/>
                                <w:sz w:val="24"/>
                                <w:szCs w:val="24"/>
                              </w:rPr>
                            </w:pPr>
                            <w:r>
                              <w:rPr>
                                <w:rFonts w:ascii="Times New Roman" w:hAnsi="Times New Roman" w:cs="Times New Roman"/>
                                <w:sz w:val="24"/>
                                <w:szCs w:val="24"/>
                              </w:rPr>
                              <w:t>ASDM-IDM Java Console reporting TLS issue. Says, “the server selected protocol version TLS1.0 is not accepted by client preferences of 1.2 and 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A6D6A" id="_x0000_s1036" type="#_x0000_t202" style="position:absolute;margin-left:378pt;margin-top:112.7pt;width:160.9pt;height:100.5pt;z-index:25169715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">
                <v:textbox>
                  <w:txbxContent>
                    <w:p w14:paraId="2C4E6A50" w14:textId="57574DDD" w:rsidR="006A700E" w:rsidRPr="00DA0937" w:rsidRDefault="006A700E" w:rsidP="006A700E">
                      <w:pPr>
                        <w:jc w:val="center"/>
                        <w:rPr>
                          <w:rFonts w:ascii="Times New Roman" w:hAnsi="Times New Roman" w:cs="Times New Roman"/>
                          <w:sz w:val="24"/>
                          <w:szCs w:val="24"/>
                        </w:rPr>
                      </w:pPr>
                      <w:r>
                        <w:rPr>
                          <w:rFonts w:ascii="Times New Roman" w:hAnsi="Times New Roman" w:cs="Times New Roman"/>
                          <w:sz w:val="24"/>
                          <w:szCs w:val="24"/>
                        </w:rPr>
                        <w:t>ASDM-IDM Java Console reporting TLS issue. Says, “the server selected protocol version TLS1.0 is not accepted by client preferences of 1.2 and 1.3.”</w:t>
                      </w:r>
                    </w:p>
                  </w:txbxContent>
                </v:textbox>
                <w10:wrap type="square" anchorx="margin"/>
              </v:shape>
            </w:pict>
          </mc:Fallback>
        </mc:AlternateContent>
      </w:r>
      <w:r>
        <w:rPr>
          <w:rFonts w:ascii="Times New Roman" w:hAnsi="Times New Roman" w:cs="Times New Roman"/>
          <w:noProof/>
          <w:sz w:val="25"/>
          <w:szCs w:val="25"/>
        </w:rPr>
        <w:drawing>
          <wp:anchor distT="0" distB="0" distL="114300" distR="114300" simplePos="0" relativeHeight="251695106" behindDoc="0" locked="0" layoutInCell="1" allowOverlap="1" wp14:anchorId="4DF8C0CC" wp14:editId="2F29454C">
            <wp:simplePos x="0" y="0"/>
            <wp:positionH relativeFrom="column">
              <wp:posOffset>-914178</wp:posOffset>
            </wp:positionH>
            <wp:positionV relativeFrom="paragraph">
              <wp:posOffset>1414528</wp:posOffset>
            </wp:positionV>
            <wp:extent cx="8537932" cy="1811547"/>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537932" cy="18115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5EE2" w:rsidRPr="00875F86">
        <w:rPr>
          <w:rFonts w:ascii="Times New Roman" w:hAnsi="Times New Roman" w:cs="Times New Roman"/>
          <w:b/>
          <w:bCs/>
          <w:noProof/>
          <w:sz w:val="28"/>
          <w:szCs w:val="28"/>
        </w:rPr>
        <mc:AlternateContent>
          <mc:Choice Requires="wps">
            <w:drawing>
              <wp:anchor distT="45720" distB="45720" distL="114300" distR="114300" simplePos="0" relativeHeight="251694082" behindDoc="0" locked="0" layoutInCell="1" allowOverlap="1" wp14:anchorId="4ADA48FB" wp14:editId="0DF383D1">
                <wp:simplePos x="0" y="0"/>
                <wp:positionH relativeFrom="margin">
                  <wp:posOffset>4373245</wp:posOffset>
                </wp:positionH>
                <wp:positionV relativeFrom="paragraph">
                  <wp:posOffset>4589145</wp:posOffset>
                </wp:positionV>
                <wp:extent cx="2043430" cy="1655445"/>
                <wp:effectExtent l="0" t="0" r="13970" b="2095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3430" cy="1655445"/>
                        </a:xfrm>
                        <a:prstGeom prst="rect">
                          <a:avLst/>
                        </a:prstGeom>
                        <a:solidFill>
                          <a:srgbClr val="FFFFFF"/>
                        </a:solidFill>
                        <a:ln w="9525">
                          <a:solidFill>
                            <a:srgbClr val="000000"/>
                          </a:solidFill>
                          <a:miter lim="800000"/>
                          <a:headEnd/>
                          <a:tailEnd/>
                        </a:ln>
                      </wps:spPr>
                      <wps:txbx>
                        <w:txbxContent>
                          <w:p w14:paraId="10D0C204" w14:textId="528EE6FE" w:rsidR="006A700E" w:rsidRDefault="008657FD" w:rsidP="008657FD">
                            <w:pPr>
                              <w:jc w:val="center"/>
                              <w:rPr>
                                <w:rFonts w:ascii="Times New Roman" w:hAnsi="Times New Roman" w:cs="Times New Roman"/>
                                <w:sz w:val="24"/>
                                <w:szCs w:val="24"/>
                              </w:rPr>
                            </w:pPr>
                            <w:r>
                              <w:rPr>
                                <w:rFonts w:ascii="Times New Roman" w:hAnsi="Times New Roman" w:cs="Times New Roman"/>
                                <w:sz w:val="24"/>
                                <w:szCs w:val="24"/>
                              </w:rPr>
                              <w:t>Manipulating TLS versions in the java.security folder with Notepad++. Re</w:t>
                            </w:r>
                            <w:r w:rsidR="00443F5C">
                              <w:rPr>
                                <w:rFonts w:ascii="Times New Roman" w:hAnsi="Times New Roman" w:cs="Times New Roman"/>
                                <w:sz w:val="24"/>
                                <w:szCs w:val="24"/>
                              </w:rPr>
                              <w:t>placed</w:t>
                            </w:r>
                            <w:r>
                              <w:rPr>
                                <w:rFonts w:ascii="Times New Roman" w:hAnsi="Times New Roman" w:cs="Times New Roman"/>
                                <w:sz w:val="24"/>
                                <w:szCs w:val="24"/>
                              </w:rPr>
                              <w:t xml:space="preserve"> TLS v1.2 with </w:t>
                            </w:r>
                            <w:r w:rsidR="00C775A1">
                              <w:rPr>
                                <w:rFonts w:ascii="Times New Roman" w:hAnsi="Times New Roman" w:cs="Times New Roman"/>
                                <w:sz w:val="24"/>
                                <w:szCs w:val="24"/>
                              </w:rPr>
                              <w:t>v</w:t>
                            </w:r>
                            <w:r>
                              <w:rPr>
                                <w:rFonts w:ascii="Times New Roman" w:hAnsi="Times New Roman" w:cs="Times New Roman"/>
                                <w:sz w:val="24"/>
                                <w:szCs w:val="24"/>
                              </w:rPr>
                              <w:t>1.0</w:t>
                            </w:r>
                            <w:r w:rsidR="009B4675">
                              <w:rPr>
                                <w:rFonts w:ascii="Times New Roman" w:hAnsi="Times New Roman" w:cs="Times New Roman"/>
                                <w:sz w:val="24"/>
                                <w:szCs w:val="24"/>
                              </w:rPr>
                              <w:t>.</w:t>
                            </w:r>
                          </w:p>
                          <w:p w14:paraId="36666DF8" w14:textId="3FA0A46D" w:rsidR="008657FD" w:rsidRPr="00DA0937" w:rsidRDefault="0033130D" w:rsidP="008657FD">
                            <w:pPr>
                              <w:jc w:val="center"/>
                              <w:rPr>
                                <w:rFonts w:ascii="Times New Roman" w:hAnsi="Times New Roman" w:cs="Times New Roman"/>
                                <w:sz w:val="24"/>
                                <w:szCs w:val="24"/>
                              </w:rPr>
                            </w:pPr>
                            <w:r>
                              <w:rPr>
                                <w:rFonts w:ascii="Times New Roman" w:hAnsi="Times New Roman" w:cs="Times New Roman"/>
                                <w:sz w:val="24"/>
                                <w:szCs w:val="24"/>
                              </w:rPr>
                              <w:t xml:space="preserve"> </w:t>
                            </w:r>
                            <w:r w:rsidR="00125EE2">
                              <w:rPr>
                                <w:rFonts w:ascii="Times New Roman" w:hAnsi="Times New Roman" w:cs="Times New Roman"/>
                                <w:sz w:val="24"/>
                                <w:szCs w:val="24"/>
                              </w:rPr>
                              <w:t xml:space="preserve">Protocol </w:t>
                            </w:r>
                            <w:r w:rsidR="006A700E">
                              <w:rPr>
                                <w:rFonts w:ascii="Times New Roman" w:hAnsi="Times New Roman" w:cs="Times New Roman"/>
                                <w:sz w:val="24"/>
                                <w:szCs w:val="24"/>
                              </w:rPr>
                              <w:t>incompatibility error (unsupported protocol) shown below.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DA48FB" id="_x0000_s1037" type="#_x0000_t202" style="position:absolute;margin-left:344.35pt;margin-top:361.35pt;width:160.9pt;height:130.35pt;z-index:25169408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">
                <v:textbox>
                  <w:txbxContent>
                    <w:p w14:paraId="10D0C204" w14:textId="528EE6FE" w:rsidR="006A700E" w:rsidRDefault="008657FD" w:rsidP="008657FD">
                      <w:pPr>
                        <w:jc w:val="center"/>
                        <w:rPr>
                          <w:rFonts w:ascii="Times New Roman" w:hAnsi="Times New Roman" w:cs="Times New Roman"/>
                          <w:sz w:val="24"/>
                          <w:szCs w:val="24"/>
                        </w:rPr>
                      </w:pPr>
                      <w:r>
                        <w:rPr>
                          <w:rFonts w:ascii="Times New Roman" w:hAnsi="Times New Roman" w:cs="Times New Roman"/>
                          <w:sz w:val="24"/>
                          <w:szCs w:val="24"/>
                        </w:rPr>
                        <w:t>Manipulating TLS versions in the java.security folder with Notepad++. Re</w:t>
                      </w:r>
                      <w:r w:rsidR="00443F5C">
                        <w:rPr>
                          <w:rFonts w:ascii="Times New Roman" w:hAnsi="Times New Roman" w:cs="Times New Roman"/>
                          <w:sz w:val="24"/>
                          <w:szCs w:val="24"/>
                        </w:rPr>
                        <w:t>placed</w:t>
                      </w:r>
                      <w:r>
                        <w:rPr>
                          <w:rFonts w:ascii="Times New Roman" w:hAnsi="Times New Roman" w:cs="Times New Roman"/>
                          <w:sz w:val="24"/>
                          <w:szCs w:val="24"/>
                        </w:rPr>
                        <w:t xml:space="preserve"> TLS v1.2 with </w:t>
                      </w:r>
                      <w:r w:rsidR="00C775A1">
                        <w:rPr>
                          <w:rFonts w:ascii="Times New Roman" w:hAnsi="Times New Roman" w:cs="Times New Roman"/>
                          <w:sz w:val="24"/>
                          <w:szCs w:val="24"/>
                        </w:rPr>
                        <w:t>v</w:t>
                      </w:r>
                      <w:r>
                        <w:rPr>
                          <w:rFonts w:ascii="Times New Roman" w:hAnsi="Times New Roman" w:cs="Times New Roman"/>
                          <w:sz w:val="24"/>
                          <w:szCs w:val="24"/>
                        </w:rPr>
                        <w:t>1.0</w:t>
                      </w:r>
                      <w:r w:rsidR="009B4675">
                        <w:rPr>
                          <w:rFonts w:ascii="Times New Roman" w:hAnsi="Times New Roman" w:cs="Times New Roman"/>
                          <w:sz w:val="24"/>
                          <w:szCs w:val="24"/>
                        </w:rPr>
                        <w:t>.</w:t>
                      </w:r>
                    </w:p>
                    <w:p w14:paraId="36666DF8" w14:textId="3FA0A46D" w:rsidR="008657FD" w:rsidRPr="00DA0937" w:rsidRDefault="0033130D" w:rsidP="008657FD">
                      <w:pPr>
                        <w:jc w:val="center"/>
                        <w:rPr>
                          <w:rFonts w:ascii="Times New Roman" w:hAnsi="Times New Roman" w:cs="Times New Roman"/>
                          <w:sz w:val="24"/>
                          <w:szCs w:val="24"/>
                        </w:rPr>
                      </w:pPr>
                      <w:r>
                        <w:rPr>
                          <w:rFonts w:ascii="Times New Roman" w:hAnsi="Times New Roman" w:cs="Times New Roman"/>
                          <w:sz w:val="24"/>
                          <w:szCs w:val="24"/>
                        </w:rPr>
                        <w:t xml:space="preserve"> </w:t>
                      </w:r>
                      <w:r w:rsidR="00125EE2">
                        <w:rPr>
                          <w:rFonts w:ascii="Times New Roman" w:hAnsi="Times New Roman" w:cs="Times New Roman"/>
                          <w:sz w:val="24"/>
                          <w:szCs w:val="24"/>
                        </w:rPr>
                        <w:t xml:space="preserve">Protocol </w:t>
                      </w:r>
                      <w:r w:rsidR="006A700E">
                        <w:rPr>
                          <w:rFonts w:ascii="Times New Roman" w:hAnsi="Times New Roman" w:cs="Times New Roman"/>
                          <w:sz w:val="24"/>
                          <w:szCs w:val="24"/>
                        </w:rPr>
                        <w:t>incompatibility error (unsupported protocol) shown below.</w:t>
                      </w:r>
                    </w:p>
                  </w:txbxContent>
                </v:textbox>
                <w10:wrap type="square" anchorx="margin"/>
              </v:shape>
            </w:pict>
          </mc:Fallback>
        </mc:AlternateContent>
      </w:r>
      <w:r w:rsidR="00125EE2">
        <w:rPr>
          <w:rFonts w:ascii="Times New Roman" w:hAnsi="Times New Roman" w:cs="Times New Roman"/>
          <w:noProof/>
          <w:sz w:val="25"/>
          <w:szCs w:val="25"/>
        </w:rPr>
        <w:drawing>
          <wp:anchor distT="0" distB="0" distL="114300" distR="114300" simplePos="0" relativeHeight="251657215" behindDoc="0" locked="0" layoutInCell="1" allowOverlap="1" wp14:anchorId="5D4ACDD5" wp14:editId="5214A59E">
            <wp:simplePos x="0" y="0"/>
            <wp:positionH relativeFrom="column">
              <wp:posOffset>3562500</wp:posOffset>
            </wp:positionH>
            <wp:positionV relativeFrom="paragraph">
              <wp:posOffset>6245525</wp:posOffset>
            </wp:positionV>
            <wp:extent cx="3291630" cy="1914548"/>
            <wp:effectExtent l="0" t="0" r="4445"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0452" t="8198" r="11454" b="6270"/>
                    <a:stretch/>
                  </pic:blipFill>
                  <pic:spPr bwMode="auto">
                    <a:xfrm>
                      <a:off x="0" y="0"/>
                      <a:ext cx="3302704" cy="192098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130D">
        <w:rPr>
          <w:rFonts w:ascii="Times New Roman" w:hAnsi="Times New Roman" w:cs="Times New Roman"/>
          <w:b/>
          <w:bCs/>
          <w:noProof/>
          <w:sz w:val="28"/>
          <w:szCs w:val="28"/>
        </w:rPr>
        <w:drawing>
          <wp:anchor distT="0" distB="0" distL="114300" distR="114300" simplePos="0" relativeHeight="251698178" behindDoc="0" locked="0" layoutInCell="1" allowOverlap="1" wp14:anchorId="2C63A4FA" wp14:editId="6765514D">
            <wp:simplePos x="0" y="0"/>
            <wp:positionH relativeFrom="column">
              <wp:posOffset>-707402</wp:posOffset>
            </wp:positionH>
            <wp:positionV relativeFrom="paragraph">
              <wp:posOffset>3112458</wp:posOffset>
            </wp:positionV>
            <wp:extent cx="5080635" cy="5055235"/>
            <wp:effectExtent l="0" t="0" r="571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7">
                      <a:extLst>
                        <a:ext uri="{28A0092B-C50C-407E-A947-70E740481C1C}">
                          <a14:useLocalDpi xmlns:a14="http://schemas.microsoft.com/office/drawing/2010/main" val="0"/>
                        </a:ext>
                      </a:extLst>
                    </a:blip>
                    <a:srcRect l="12013" t="7365" r="30100" b="15506"/>
                    <a:stretch/>
                  </pic:blipFill>
                  <pic:spPr bwMode="auto">
                    <a:xfrm>
                      <a:off x="0" y="0"/>
                      <a:ext cx="5080635" cy="50552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120F0">
        <w:rPr>
          <w:rFonts w:ascii="Times New Roman" w:hAnsi="Times New Roman" w:cs="Times New Roman"/>
          <w:sz w:val="25"/>
          <w:szCs w:val="25"/>
        </w:rPr>
        <w:t xml:space="preserve">          Another attempt was to </w:t>
      </w:r>
      <w:r w:rsidR="001C50CE">
        <w:rPr>
          <w:rFonts w:ascii="Times New Roman" w:hAnsi="Times New Roman" w:cs="Times New Roman"/>
          <w:sz w:val="25"/>
          <w:szCs w:val="25"/>
        </w:rPr>
        <w:t xml:space="preserve">change the Java security file to change the TLS versions. </w:t>
      </w:r>
      <w:r w:rsidR="00127641">
        <w:rPr>
          <w:rFonts w:ascii="Times New Roman" w:hAnsi="Times New Roman" w:cs="Times New Roman"/>
          <w:sz w:val="25"/>
          <w:szCs w:val="25"/>
        </w:rPr>
        <w:t>Because, according to the Cisco ASDM-IDM</w:t>
      </w:r>
      <w:r w:rsidR="00134AC9">
        <w:rPr>
          <w:rFonts w:ascii="Times New Roman" w:hAnsi="Times New Roman" w:cs="Times New Roman"/>
          <w:sz w:val="25"/>
          <w:szCs w:val="25"/>
        </w:rPr>
        <w:t xml:space="preserve"> Java Console, TLS version 1.</w:t>
      </w:r>
      <w:r w:rsidR="00443F5C">
        <w:rPr>
          <w:rFonts w:ascii="Times New Roman" w:hAnsi="Times New Roman" w:cs="Times New Roman"/>
          <w:sz w:val="25"/>
          <w:szCs w:val="25"/>
        </w:rPr>
        <w:t>0</w:t>
      </w:r>
      <w:r w:rsidR="00134AC9">
        <w:rPr>
          <w:rFonts w:ascii="Times New Roman" w:hAnsi="Times New Roman" w:cs="Times New Roman"/>
          <w:sz w:val="25"/>
          <w:szCs w:val="25"/>
        </w:rPr>
        <w:t xml:space="preserve"> was not compatible with the client preference of TLS 1.</w:t>
      </w:r>
      <w:r w:rsidR="008657FD">
        <w:rPr>
          <w:rFonts w:ascii="Times New Roman" w:hAnsi="Times New Roman" w:cs="Times New Roman"/>
          <w:sz w:val="25"/>
          <w:szCs w:val="25"/>
        </w:rPr>
        <w:t>2</w:t>
      </w:r>
      <w:r w:rsidR="00134AC9">
        <w:rPr>
          <w:rFonts w:ascii="Times New Roman" w:hAnsi="Times New Roman" w:cs="Times New Roman"/>
          <w:sz w:val="25"/>
          <w:szCs w:val="25"/>
        </w:rPr>
        <w:t xml:space="preserve"> and 1.3. Entering the </w:t>
      </w:r>
      <w:r w:rsidR="00134AC9" w:rsidRPr="00134AC9">
        <w:rPr>
          <w:rFonts w:ascii="Times New Roman" w:hAnsi="Times New Roman" w:cs="Times New Roman"/>
          <w:i/>
          <w:iCs/>
          <w:sz w:val="25"/>
          <w:szCs w:val="25"/>
        </w:rPr>
        <w:t>java.security</w:t>
      </w:r>
      <w:r w:rsidR="00134AC9">
        <w:rPr>
          <w:rFonts w:ascii="Times New Roman" w:hAnsi="Times New Roman" w:cs="Times New Roman"/>
          <w:sz w:val="25"/>
          <w:szCs w:val="25"/>
        </w:rPr>
        <w:t xml:space="preserve"> file under the downloaded </w:t>
      </w:r>
      <w:r w:rsidR="00686F9A">
        <w:rPr>
          <w:rFonts w:ascii="Times New Roman" w:hAnsi="Times New Roman" w:cs="Times New Roman"/>
          <w:i/>
          <w:iCs/>
          <w:sz w:val="25"/>
          <w:szCs w:val="25"/>
        </w:rPr>
        <w:t>java lib</w:t>
      </w:r>
      <w:r w:rsidR="00134AC9">
        <w:rPr>
          <w:rFonts w:ascii="Times New Roman" w:hAnsi="Times New Roman" w:cs="Times New Roman"/>
          <w:sz w:val="25"/>
          <w:szCs w:val="25"/>
        </w:rPr>
        <w:t xml:space="preserve"> folder, we used Notepad++ to change the</w:t>
      </w:r>
      <w:r w:rsidR="00824DCB">
        <w:rPr>
          <w:rFonts w:ascii="Times New Roman" w:hAnsi="Times New Roman" w:cs="Times New Roman"/>
          <w:sz w:val="25"/>
          <w:szCs w:val="25"/>
        </w:rPr>
        <w:t xml:space="preserve"> </w:t>
      </w:r>
      <w:r>
        <w:rPr>
          <w:rFonts w:ascii="Times New Roman" w:hAnsi="Times New Roman" w:cs="Times New Roman"/>
          <w:sz w:val="25"/>
          <w:szCs w:val="25"/>
        </w:rPr>
        <w:t>client preference to 1.0</w:t>
      </w:r>
      <w:r w:rsidR="00BA6BC6">
        <w:rPr>
          <w:rFonts w:ascii="Times New Roman" w:hAnsi="Times New Roman" w:cs="Times New Roman"/>
          <w:sz w:val="25"/>
          <w:szCs w:val="25"/>
        </w:rPr>
        <w:t xml:space="preserve">, </w:t>
      </w:r>
      <w:r w:rsidR="00037412">
        <w:rPr>
          <w:rFonts w:ascii="Times New Roman" w:hAnsi="Times New Roman" w:cs="Times New Roman"/>
          <w:sz w:val="25"/>
          <w:szCs w:val="25"/>
        </w:rPr>
        <w:t>and thus adding</w:t>
      </w:r>
      <w:r w:rsidR="00824DCB">
        <w:rPr>
          <w:rFonts w:ascii="Times New Roman" w:hAnsi="Times New Roman" w:cs="Times New Roman"/>
          <w:sz w:val="25"/>
          <w:szCs w:val="25"/>
        </w:rPr>
        <w:t xml:space="preserve"> TLS version 1.</w:t>
      </w:r>
      <w:r w:rsidR="00F5398E">
        <w:rPr>
          <w:rFonts w:ascii="Times New Roman" w:hAnsi="Times New Roman" w:cs="Times New Roman"/>
          <w:sz w:val="25"/>
          <w:szCs w:val="25"/>
        </w:rPr>
        <w:t>0</w:t>
      </w:r>
      <w:r w:rsidR="005F5E26">
        <w:rPr>
          <w:rFonts w:ascii="Times New Roman" w:hAnsi="Times New Roman" w:cs="Times New Roman"/>
          <w:sz w:val="25"/>
          <w:szCs w:val="25"/>
        </w:rPr>
        <w:t xml:space="preserve"> manually</w:t>
      </w:r>
      <w:r>
        <w:rPr>
          <w:rFonts w:ascii="Times New Roman" w:hAnsi="Times New Roman" w:cs="Times New Roman"/>
          <w:sz w:val="25"/>
          <w:szCs w:val="25"/>
        </w:rPr>
        <w:t xml:space="preserve"> to the file</w:t>
      </w:r>
      <w:r w:rsidR="005F5E26">
        <w:rPr>
          <w:rFonts w:ascii="Times New Roman" w:hAnsi="Times New Roman" w:cs="Times New Roman"/>
          <w:sz w:val="25"/>
          <w:szCs w:val="25"/>
        </w:rPr>
        <w:t>, deleting version 1.</w:t>
      </w:r>
      <w:r w:rsidR="00F5398E">
        <w:rPr>
          <w:rFonts w:ascii="Times New Roman" w:hAnsi="Times New Roman" w:cs="Times New Roman"/>
          <w:sz w:val="25"/>
          <w:szCs w:val="25"/>
        </w:rPr>
        <w:t>2</w:t>
      </w:r>
      <w:r w:rsidR="005D1811">
        <w:rPr>
          <w:rFonts w:ascii="Times New Roman" w:hAnsi="Times New Roman" w:cs="Times New Roman"/>
          <w:sz w:val="25"/>
          <w:szCs w:val="25"/>
        </w:rPr>
        <w:t xml:space="preserve">. </w:t>
      </w:r>
      <w:r w:rsidR="009B4675">
        <w:rPr>
          <w:rFonts w:ascii="Times New Roman" w:hAnsi="Times New Roman" w:cs="Times New Roman"/>
          <w:sz w:val="25"/>
          <w:szCs w:val="25"/>
        </w:rPr>
        <w:t>This makes the client preference 1.0</w:t>
      </w:r>
      <w:r>
        <w:rPr>
          <w:rFonts w:ascii="Times New Roman" w:hAnsi="Times New Roman" w:cs="Times New Roman"/>
          <w:sz w:val="25"/>
          <w:szCs w:val="25"/>
        </w:rPr>
        <w:t xml:space="preserve">. </w:t>
      </w:r>
      <w:r w:rsidR="006E03C2">
        <w:rPr>
          <w:rFonts w:ascii="Times New Roman" w:hAnsi="Times New Roman" w:cs="Times New Roman"/>
          <w:sz w:val="25"/>
          <w:szCs w:val="25"/>
        </w:rPr>
        <w:t>After reloading the firewall to retest</w:t>
      </w:r>
      <w:r w:rsidR="00EA2DB3">
        <w:rPr>
          <w:rFonts w:ascii="Times New Roman" w:hAnsi="Times New Roman" w:cs="Times New Roman"/>
          <w:sz w:val="25"/>
          <w:szCs w:val="25"/>
        </w:rPr>
        <w:t xml:space="preserve"> the scenario, there was no change detected.</w:t>
      </w:r>
    </w:p>
    <w:p w14:paraId="07B51107" w14:textId="113EA9E0" w:rsidR="00C75813" w:rsidRDefault="00C75813" w:rsidP="00F6672F">
      <w:pPr>
        <w:tabs>
          <w:tab w:val="left" w:pos="2770"/>
        </w:tabs>
        <w:rPr>
          <w:rFonts w:ascii="Times New Roman" w:hAnsi="Times New Roman" w:cs="Times New Roman"/>
          <w:sz w:val="25"/>
          <w:szCs w:val="25"/>
        </w:rPr>
      </w:pPr>
      <w:r>
        <w:rPr>
          <w:rFonts w:ascii="Times New Roman" w:hAnsi="Times New Roman" w:cs="Times New Roman"/>
          <w:sz w:val="25"/>
          <w:szCs w:val="25"/>
        </w:rPr>
        <w:lastRenderedPageBreak/>
        <w:t xml:space="preserve">          </w:t>
      </w:r>
      <w:r w:rsidR="00995AF9">
        <w:rPr>
          <w:rFonts w:ascii="Times New Roman" w:hAnsi="Times New Roman" w:cs="Times New Roman"/>
          <w:sz w:val="25"/>
          <w:szCs w:val="25"/>
        </w:rPr>
        <w:t xml:space="preserve">There was also an issue in deleting the ASDM to reinstall all of its contents. When I attempted to delete ASDM, removing all the files relating to its contents within the folder, it did not let me run the executable download file again. It would say that </w:t>
      </w:r>
      <w:r w:rsidR="004F1934">
        <w:rPr>
          <w:rFonts w:ascii="Times New Roman" w:hAnsi="Times New Roman" w:cs="Times New Roman"/>
          <w:sz w:val="25"/>
          <w:szCs w:val="25"/>
        </w:rPr>
        <w:t xml:space="preserve">it has already been downloaded. Under </w:t>
      </w:r>
      <w:r w:rsidR="004F1934">
        <w:rPr>
          <w:rFonts w:ascii="Times New Roman" w:hAnsi="Times New Roman" w:cs="Times New Roman"/>
          <w:i/>
          <w:iCs/>
          <w:sz w:val="25"/>
          <w:szCs w:val="25"/>
        </w:rPr>
        <w:t>Uninstall Or Remove Programs</w:t>
      </w:r>
      <w:r w:rsidR="004F1934">
        <w:rPr>
          <w:rFonts w:ascii="Times New Roman" w:hAnsi="Times New Roman" w:cs="Times New Roman"/>
          <w:sz w:val="25"/>
          <w:szCs w:val="25"/>
        </w:rPr>
        <w:t xml:space="preserve"> in Windows,</w:t>
      </w:r>
      <w:r w:rsidR="009171E5">
        <w:rPr>
          <w:rFonts w:ascii="Times New Roman" w:hAnsi="Times New Roman" w:cs="Times New Roman"/>
          <w:sz w:val="25"/>
          <w:szCs w:val="25"/>
        </w:rPr>
        <w:t xml:space="preserve"> the application says it still exists, despite having none of the contents of the file that it downloaded remain. This official method of deleting the program resolved this issue. However, redownloading</w:t>
      </w:r>
      <w:r w:rsidR="004444AD">
        <w:rPr>
          <w:rFonts w:ascii="Times New Roman" w:hAnsi="Times New Roman" w:cs="Times New Roman"/>
          <w:sz w:val="25"/>
          <w:szCs w:val="25"/>
        </w:rPr>
        <w:t xml:space="preserve"> and restarting</w:t>
      </w:r>
      <w:r w:rsidR="009171E5">
        <w:rPr>
          <w:rFonts w:ascii="Times New Roman" w:hAnsi="Times New Roman" w:cs="Times New Roman"/>
          <w:sz w:val="25"/>
          <w:szCs w:val="25"/>
        </w:rPr>
        <w:t xml:space="preserve"> its contents did not change the 17% error.</w:t>
      </w:r>
    </w:p>
    <w:p w14:paraId="5C5BFC55" w14:textId="366C709C" w:rsidR="009171E5" w:rsidRDefault="009171E5" w:rsidP="00F6672F">
      <w:pPr>
        <w:tabs>
          <w:tab w:val="left" w:pos="2770"/>
        </w:tabs>
        <w:rPr>
          <w:rFonts w:ascii="Times New Roman" w:hAnsi="Times New Roman" w:cs="Times New Roman"/>
          <w:sz w:val="25"/>
          <w:szCs w:val="25"/>
        </w:rPr>
      </w:pPr>
      <w:r>
        <w:rPr>
          <w:rFonts w:ascii="Times New Roman" w:hAnsi="Times New Roman" w:cs="Times New Roman"/>
          <w:sz w:val="25"/>
          <w:szCs w:val="25"/>
        </w:rPr>
        <w:t xml:space="preserve">          To review, the desktop shortcut method led to nothing being opened</w:t>
      </w:r>
      <w:r w:rsidR="008B72FC">
        <w:rPr>
          <w:rFonts w:ascii="Times New Roman" w:hAnsi="Times New Roman" w:cs="Times New Roman"/>
          <w:sz w:val="25"/>
          <w:szCs w:val="25"/>
        </w:rPr>
        <w:t xml:space="preserve">. </w:t>
      </w:r>
      <w:r>
        <w:rPr>
          <w:rFonts w:ascii="Times New Roman" w:hAnsi="Times New Roman" w:cs="Times New Roman"/>
          <w:sz w:val="25"/>
          <w:szCs w:val="25"/>
        </w:rPr>
        <w:t xml:space="preserve">In the .jar file, </w:t>
      </w:r>
      <w:r w:rsidR="00B73330">
        <w:rPr>
          <w:rFonts w:ascii="Times New Roman" w:hAnsi="Times New Roman" w:cs="Times New Roman"/>
          <w:sz w:val="25"/>
          <w:szCs w:val="25"/>
        </w:rPr>
        <w:t xml:space="preserve">where the ASDM-IDM launcher </w:t>
      </w:r>
      <w:r w:rsidR="00B73330" w:rsidRPr="00E57E41">
        <w:rPr>
          <w:rFonts w:ascii="Times New Roman" w:hAnsi="Times New Roman" w:cs="Times New Roman"/>
          <w:i/>
          <w:iCs/>
          <w:sz w:val="25"/>
          <w:szCs w:val="25"/>
        </w:rPr>
        <w:t>could</w:t>
      </w:r>
      <w:r w:rsidR="00B73330">
        <w:rPr>
          <w:rFonts w:ascii="Times New Roman" w:hAnsi="Times New Roman" w:cs="Times New Roman"/>
          <w:sz w:val="25"/>
          <w:szCs w:val="25"/>
        </w:rPr>
        <w:t xml:space="preserve"> be opened</w:t>
      </w:r>
      <w:r w:rsidR="00C841CA">
        <w:rPr>
          <w:rFonts w:ascii="Times New Roman" w:hAnsi="Times New Roman" w:cs="Times New Roman"/>
          <w:sz w:val="25"/>
          <w:szCs w:val="25"/>
        </w:rPr>
        <w:t>,</w:t>
      </w:r>
      <w:r w:rsidR="00B73330">
        <w:rPr>
          <w:rFonts w:ascii="Times New Roman" w:hAnsi="Times New Roman" w:cs="Times New Roman"/>
          <w:sz w:val="25"/>
          <w:szCs w:val="25"/>
        </w:rPr>
        <w:t xml:space="preserve"> </w:t>
      </w:r>
      <w:r w:rsidR="008B72FC">
        <w:rPr>
          <w:rFonts w:ascii="Times New Roman" w:hAnsi="Times New Roman" w:cs="Times New Roman"/>
          <w:sz w:val="25"/>
          <w:szCs w:val="25"/>
        </w:rPr>
        <w:t xml:space="preserve">the status of “loading the current configuration” was stuck at 17%. No changes in Java, </w:t>
      </w:r>
      <w:r w:rsidR="00B56D2D">
        <w:rPr>
          <w:rFonts w:ascii="Times New Roman" w:hAnsi="Times New Roman" w:cs="Times New Roman"/>
          <w:sz w:val="25"/>
          <w:szCs w:val="25"/>
        </w:rPr>
        <w:t xml:space="preserve">TLS, </w:t>
      </w:r>
      <w:r w:rsidR="00342FAD">
        <w:rPr>
          <w:rFonts w:ascii="Times New Roman" w:hAnsi="Times New Roman" w:cs="Times New Roman"/>
          <w:sz w:val="25"/>
          <w:szCs w:val="25"/>
        </w:rPr>
        <w:t>or rebooting made a difference.</w:t>
      </w:r>
    </w:p>
    <w:p w14:paraId="6486BCBA" w14:textId="14C1B33B" w:rsidR="00342FAD" w:rsidRDefault="00342FAD" w:rsidP="00F6672F">
      <w:pPr>
        <w:tabs>
          <w:tab w:val="left" w:pos="2770"/>
        </w:tabs>
        <w:rPr>
          <w:rFonts w:ascii="Times New Roman" w:hAnsi="Times New Roman" w:cs="Times New Roman"/>
          <w:sz w:val="25"/>
          <w:szCs w:val="25"/>
        </w:rPr>
      </w:pPr>
      <w:r>
        <w:rPr>
          <w:rFonts w:ascii="Times New Roman" w:hAnsi="Times New Roman" w:cs="Times New Roman"/>
          <w:sz w:val="25"/>
          <w:szCs w:val="25"/>
        </w:rPr>
        <w:t xml:space="preserve">          The only </w:t>
      </w:r>
      <w:r w:rsidR="0065113B">
        <w:rPr>
          <w:rFonts w:ascii="Times New Roman" w:hAnsi="Times New Roman" w:cs="Times New Roman"/>
          <w:sz w:val="25"/>
          <w:szCs w:val="25"/>
        </w:rPr>
        <w:t xml:space="preserve">proper </w:t>
      </w:r>
      <w:r w:rsidR="008E6325">
        <w:rPr>
          <w:rFonts w:ascii="Times New Roman" w:hAnsi="Times New Roman" w:cs="Times New Roman"/>
          <w:sz w:val="25"/>
          <w:szCs w:val="25"/>
        </w:rPr>
        <w:t xml:space="preserve">SOHO-configured </w:t>
      </w:r>
      <w:r w:rsidR="00CE3B8D">
        <w:rPr>
          <w:rFonts w:ascii="Times New Roman" w:hAnsi="Times New Roman" w:cs="Times New Roman"/>
          <w:sz w:val="25"/>
          <w:szCs w:val="25"/>
        </w:rPr>
        <w:t>5505 ASA</w:t>
      </w:r>
      <w:r w:rsidR="008E6325">
        <w:rPr>
          <w:rFonts w:ascii="Times New Roman" w:hAnsi="Times New Roman" w:cs="Times New Roman"/>
          <w:sz w:val="25"/>
          <w:szCs w:val="25"/>
        </w:rPr>
        <w:t xml:space="preserve"> at the lab was</w:t>
      </w:r>
      <w:r w:rsidR="00254DEB">
        <w:rPr>
          <w:rFonts w:ascii="Times New Roman" w:hAnsi="Times New Roman" w:cs="Times New Roman"/>
          <w:sz w:val="25"/>
          <w:szCs w:val="25"/>
        </w:rPr>
        <w:t xml:space="preserve"> </w:t>
      </w:r>
      <w:r w:rsidR="00DD636D">
        <w:rPr>
          <w:rFonts w:ascii="Times New Roman" w:hAnsi="Times New Roman" w:cs="Times New Roman"/>
          <w:sz w:val="25"/>
          <w:szCs w:val="25"/>
        </w:rPr>
        <w:t>done by a group</w:t>
      </w:r>
      <w:r w:rsidR="00254DEB">
        <w:rPr>
          <w:rFonts w:ascii="Times New Roman" w:hAnsi="Times New Roman" w:cs="Times New Roman"/>
          <w:sz w:val="25"/>
          <w:szCs w:val="25"/>
        </w:rPr>
        <w:t xml:space="preserve"> </w:t>
      </w:r>
      <w:r w:rsidR="00E57E41">
        <w:rPr>
          <w:rFonts w:ascii="Times New Roman" w:hAnsi="Times New Roman" w:cs="Times New Roman"/>
          <w:sz w:val="25"/>
          <w:szCs w:val="25"/>
        </w:rPr>
        <w:t>where</w:t>
      </w:r>
      <w:r w:rsidR="00DD636D">
        <w:rPr>
          <w:rFonts w:ascii="Times New Roman" w:hAnsi="Times New Roman" w:cs="Times New Roman"/>
          <w:sz w:val="25"/>
          <w:szCs w:val="25"/>
        </w:rPr>
        <w:t xml:space="preserve"> they had </w:t>
      </w:r>
      <w:r w:rsidR="00254DEB">
        <w:rPr>
          <w:rFonts w:ascii="Times New Roman" w:hAnsi="Times New Roman" w:cs="Times New Roman"/>
          <w:sz w:val="25"/>
          <w:szCs w:val="25"/>
        </w:rPr>
        <w:t>a</w:t>
      </w:r>
      <w:r w:rsidR="00183F4F">
        <w:rPr>
          <w:rFonts w:ascii="Times New Roman" w:hAnsi="Times New Roman" w:cs="Times New Roman"/>
          <w:sz w:val="25"/>
          <w:szCs w:val="25"/>
        </w:rPr>
        <w:t xml:space="preserve"> newer</w:t>
      </w:r>
      <w:r w:rsidR="00254DEB">
        <w:rPr>
          <w:rFonts w:ascii="Times New Roman" w:hAnsi="Times New Roman" w:cs="Times New Roman"/>
          <w:sz w:val="25"/>
          <w:szCs w:val="25"/>
        </w:rPr>
        <w:t xml:space="preserve"> </w:t>
      </w:r>
      <w:r w:rsidR="00607731">
        <w:rPr>
          <w:rFonts w:ascii="Times New Roman" w:hAnsi="Times New Roman" w:cs="Times New Roman"/>
          <w:sz w:val="25"/>
          <w:szCs w:val="25"/>
        </w:rPr>
        <w:t xml:space="preserve">ASA </w:t>
      </w:r>
      <w:r w:rsidR="00254DEB">
        <w:rPr>
          <w:rFonts w:ascii="Times New Roman" w:hAnsi="Times New Roman" w:cs="Times New Roman"/>
          <w:sz w:val="25"/>
          <w:szCs w:val="25"/>
        </w:rPr>
        <w:t>version</w:t>
      </w:r>
      <w:r w:rsidR="005E3572">
        <w:rPr>
          <w:rFonts w:ascii="Times New Roman" w:hAnsi="Times New Roman" w:cs="Times New Roman"/>
          <w:sz w:val="25"/>
          <w:szCs w:val="25"/>
        </w:rPr>
        <w:t xml:space="preserve"> on their </w:t>
      </w:r>
      <w:r w:rsidR="00CE3B8D">
        <w:rPr>
          <w:rFonts w:ascii="Times New Roman" w:hAnsi="Times New Roman" w:cs="Times New Roman"/>
          <w:sz w:val="25"/>
          <w:szCs w:val="25"/>
        </w:rPr>
        <w:t>firewall</w:t>
      </w:r>
      <w:r w:rsidR="00254DEB">
        <w:rPr>
          <w:rFonts w:ascii="Times New Roman" w:hAnsi="Times New Roman" w:cs="Times New Roman"/>
          <w:sz w:val="25"/>
          <w:szCs w:val="25"/>
        </w:rPr>
        <w:t xml:space="preserve">. We hypothesized that the older </w:t>
      </w:r>
      <w:r w:rsidR="008B4392">
        <w:rPr>
          <w:rFonts w:ascii="Times New Roman" w:hAnsi="Times New Roman" w:cs="Times New Roman"/>
          <w:sz w:val="25"/>
          <w:szCs w:val="25"/>
        </w:rPr>
        <w:t xml:space="preserve">firewall was </w:t>
      </w:r>
      <w:r w:rsidR="00C5227B">
        <w:rPr>
          <w:rFonts w:ascii="Times New Roman" w:hAnsi="Times New Roman" w:cs="Times New Roman"/>
          <w:sz w:val="25"/>
          <w:szCs w:val="25"/>
        </w:rPr>
        <w:t xml:space="preserve">not </w:t>
      </w:r>
      <w:r w:rsidR="008B4392">
        <w:rPr>
          <w:rFonts w:ascii="Times New Roman" w:hAnsi="Times New Roman" w:cs="Times New Roman"/>
          <w:sz w:val="25"/>
          <w:szCs w:val="25"/>
        </w:rPr>
        <w:t xml:space="preserve">compatible with the ASDM version 7.12(2). </w:t>
      </w:r>
      <w:r w:rsidR="005E3572">
        <w:rPr>
          <w:rFonts w:ascii="Times New Roman" w:hAnsi="Times New Roman" w:cs="Times New Roman"/>
          <w:sz w:val="25"/>
          <w:szCs w:val="25"/>
        </w:rPr>
        <w:t xml:space="preserve">We searched up and </w:t>
      </w:r>
      <w:r w:rsidR="00C5227B">
        <w:rPr>
          <w:rFonts w:ascii="Times New Roman" w:hAnsi="Times New Roman" w:cs="Times New Roman"/>
          <w:sz w:val="25"/>
          <w:szCs w:val="25"/>
        </w:rPr>
        <w:t xml:space="preserve">learned that they do not provide </w:t>
      </w:r>
      <w:r w:rsidR="005E3572">
        <w:rPr>
          <w:rFonts w:ascii="Times New Roman" w:hAnsi="Times New Roman" w:cs="Times New Roman"/>
          <w:sz w:val="25"/>
          <w:szCs w:val="25"/>
        </w:rPr>
        <w:t xml:space="preserve">older versions of </w:t>
      </w:r>
      <w:r w:rsidR="003E6530">
        <w:rPr>
          <w:rFonts w:ascii="Times New Roman" w:hAnsi="Times New Roman" w:cs="Times New Roman"/>
          <w:sz w:val="25"/>
          <w:szCs w:val="25"/>
        </w:rPr>
        <w:t>ASDM</w:t>
      </w:r>
      <w:r w:rsidR="005E3572">
        <w:rPr>
          <w:rFonts w:ascii="Times New Roman" w:hAnsi="Times New Roman" w:cs="Times New Roman"/>
          <w:sz w:val="25"/>
          <w:szCs w:val="25"/>
        </w:rPr>
        <w:t xml:space="preserve"> launchers</w:t>
      </w:r>
      <w:r w:rsidR="003E6530">
        <w:rPr>
          <w:rFonts w:ascii="Times New Roman" w:hAnsi="Times New Roman" w:cs="Times New Roman"/>
          <w:sz w:val="25"/>
          <w:szCs w:val="25"/>
        </w:rPr>
        <w:t xml:space="preserve"> </w:t>
      </w:r>
      <w:r w:rsidR="005E3572">
        <w:rPr>
          <w:rFonts w:ascii="Times New Roman" w:hAnsi="Times New Roman" w:cs="Times New Roman"/>
          <w:sz w:val="25"/>
          <w:szCs w:val="25"/>
        </w:rPr>
        <w:t>online.</w:t>
      </w:r>
      <w:r w:rsidR="003E6530">
        <w:rPr>
          <w:rFonts w:ascii="Times New Roman" w:hAnsi="Times New Roman" w:cs="Times New Roman"/>
          <w:sz w:val="25"/>
          <w:szCs w:val="25"/>
        </w:rPr>
        <w:t xml:space="preserve"> This seems contradictory as we cannot access the </w:t>
      </w:r>
      <w:r w:rsidR="000F619E">
        <w:rPr>
          <w:rFonts w:ascii="Times New Roman" w:hAnsi="Times New Roman" w:cs="Times New Roman"/>
          <w:sz w:val="25"/>
          <w:szCs w:val="25"/>
        </w:rPr>
        <w:t xml:space="preserve">older versions (our versions) </w:t>
      </w:r>
      <w:r w:rsidR="003E7710">
        <w:rPr>
          <w:rFonts w:ascii="Times New Roman" w:hAnsi="Times New Roman" w:cs="Times New Roman"/>
          <w:sz w:val="25"/>
          <w:szCs w:val="25"/>
        </w:rPr>
        <w:t xml:space="preserve">to update them </w:t>
      </w:r>
      <w:r w:rsidR="00FC3FDF">
        <w:rPr>
          <w:rFonts w:ascii="Times New Roman" w:hAnsi="Times New Roman" w:cs="Times New Roman"/>
          <w:sz w:val="25"/>
          <w:szCs w:val="25"/>
        </w:rPr>
        <w:t>to the newest level</w:t>
      </w:r>
      <w:r w:rsidR="0002523F">
        <w:rPr>
          <w:rFonts w:ascii="Times New Roman" w:hAnsi="Times New Roman" w:cs="Times New Roman"/>
          <w:sz w:val="25"/>
          <w:szCs w:val="25"/>
        </w:rPr>
        <w:t xml:space="preserve"> without accessing the ASDM in the first place.</w:t>
      </w:r>
    </w:p>
    <w:p w14:paraId="07E6E519" w14:textId="68141D5D" w:rsidR="00E14B2D" w:rsidRPr="004F1934" w:rsidRDefault="00E14B2D" w:rsidP="00F6672F">
      <w:pPr>
        <w:tabs>
          <w:tab w:val="left" w:pos="2770"/>
        </w:tabs>
        <w:rPr>
          <w:rFonts w:ascii="Times New Roman" w:hAnsi="Times New Roman" w:cs="Times New Roman"/>
          <w:sz w:val="25"/>
          <w:szCs w:val="25"/>
        </w:rPr>
      </w:pPr>
      <w:r>
        <w:rPr>
          <w:rFonts w:ascii="Times New Roman" w:hAnsi="Times New Roman" w:cs="Times New Roman"/>
          <w:sz w:val="25"/>
          <w:szCs w:val="25"/>
        </w:rPr>
        <w:t xml:space="preserve">          </w:t>
      </w:r>
      <w:r w:rsidR="00E30E0D">
        <w:rPr>
          <w:rFonts w:ascii="Times New Roman" w:hAnsi="Times New Roman" w:cs="Times New Roman"/>
          <w:sz w:val="25"/>
          <w:szCs w:val="25"/>
        </w:rPr>
        <w:t>For future suggestion, w</w:t>
      </w:r>
      <w:r>
        <w:rPr>
          <w:rFonts w:ascii="Times New Roman" w:hAnsi="Times New Roman" w:cs="Times New Roman"/>
          <w:sz w:val="25"/>
          <w:szCs w:val="25"/>
        </w:rPr>
        <w:t>e will attempt the same pro</w:t>
      </w:r>
      <w:r w:rsidR="005A076E">
        <w:rPr>
          <w:rFonts w:ascii="Times New Roman" w:hAnsi="Times New Roman" w:cs="Times New Roman"/>
          <w:sz w:val="25"/>
          <w:szCs w:val="25"/>
        </w:rPr>
        <w:t xml:space="preserve">cedure </w:t>
      </w:r>
      <w:r w:rsidR="009800F4">
        <w:rPr>
          <w:rFonts w:ascii="Times New Roman" w:hAnsi="Times New Roman" w:cs="Times New Roman"/>
          <w:sz w:val="25"/>
          <w:szCs w:val="25"/>
        </w:rPr>
        <w:t xml:space="preserve">done </w:t>
      </w:r>
      <w:r w:rsidR="005A076E">
        <w:rPr>
          <w:rFonts w:ascii="Times New Roman" w:hAnsi="Times New Roman" w:cs="Times New Roman"/>
          <w:sz w:val="25"/>
          <w:szCs w:val="25"/>
        </w:rPr>
        <w:t>here on th</w:t>
      </w:r>
      <w:r w:rsidR="009A1927">
        <w:rPr>
          <w:rFonts w:ascii="Times New Roman" w:hAnsi="Times New Roman" w:cs="Times New Roman"/>
          <w:sz w:val="25"/>
          <w:szCs w:val="25"/>
        </w:rPr>
        <w:t>is</w:t>
      </w:r>
      <w:r w:rsidR="005A076E">
        <w:rPr>
          <w:rFonts w:ascii="Times New Roman" w:hAnsi="Times New Roman" w:cs="Times New Roman"/>
          <w:sz w:val="25"/>
          <w:szCs w:val="25"/>
        </w:rPr>
        <w:t xml:space="preserve"> </w:t>
      </w:r>
      <w:r w:rsidR="00FA7B9D">
        <w:rPr>
          <w:rFonts w:ascii="Times New Roman" w:hAnsi="Times New Roman" w:cs="Times New Roman"/>
          <w:sz w:val="25"/>
          <w:szCs w:val="25"/>
        </w:rPr>
        <w:t>firewall and configure it in the same way</w:t>
      </w:r>
      <w:r w:rsidR="00E650CB">
        <w:rPr>
          <w:rFonts w:ascii="Times New Roman" w:hAnsi="Times New Roman" w:cs="Times New Roman"/>
          <w:sz w:val="25"/>
          <w:szCs w:val="25"/>
        </w:rPr>
        <w:t xml:space="preserve"> </w:t>
      </w:r>
      <w:r w:rsidR="00FA7B9D">
        <w:rPr>
          <w:rFonts w:ascii="Times New Roman" w:hAnsi="Times New Roman" w:cs="Times New Roman"/>
          <w:sz w:val="25"/>
          <w:szCs w:val="25"/>
        </w:rPr>
        <w:t xml:space="preserve">for </w:t>
      </w:r>
      <w:r w:rsidR="00E650CB">
        <w:rPr>
          <w:rFonts w:ascii="Times New Roman" w:hAnsi="Times New Roman" w:cs="Times New Roman"/>
          <w:sz w:val="25"/>
          <w:szCs w:val="25"/>
        </w:rPr>
        <w:t>the newer ASA version</w:t>
      </w:r>
      <w:r w:rsidR="009A1927">
        <w:rPr>
          <w:rFonts w:ascii="Times New Roman" w:hAnsi="Times New Roman" w:cs="Times New Roman"/>
          <w:sz w:val="25"/>
          <w:szCs w:val="25"/>
        </w:rPr>
        <w:t xml:space="preserve"> firewall</w:t>
      </w:r>
      <w:r w:rsidR="00E650CB">
        <w:rPr>
          <w:rFonts w:ascii="Times New Roman" w:hAnsi="Times New Roman" w:cs="Times New Roman"/>
          <w:sz w:val="25"/>
          <w:szCs w:val="25"/>
        </w:rPr>
        <w:t xml:space="preserve">. </w:t>
      </w:r>
      <w:r w:rsidR="00135A7B">
        <w:rPr>
          <w:rFonts w:ascii="Times New Roman" w:hAnsi="Times New Roman" w:cs="Times New Roman"/>
          <w:sz w:val="25"/>
          <w:szCs w:val="25"/>
        </w:rPr>
        <w:t xml:space="preserve">If it succeeds, </w:t>
      </w:r>
      <w:r w:rsidR="007B48CE">
        <w:rPr>
          <w:rFonts w:ascii="Times New Roman" w:hAnsi="Times New Roman" w:cs="Times New Roman"/>
          <w:sz w:val="25"/>
          <w:szCs w:val="25"/>
        </w:rPr>
        <w:t>then it will indicate to us that it is a</w:t>
      </w:r>
      <w:r w:rsidR="00FA7B9D">
        <w:rPr>
          <w:rFonts w:ascii="Times New Roman" w:hAnsi="Times New Roman" w:cs="Times New Roman"/>
          <w:sz w:val="25"/>
          <w:szCs w:val="25"/>
        </w:rPr>
        <w:t>n</w:t>
      </w:r>
      <w:r w:rsidR="00135A7B">
        <w:rPr>
          <w:rFonts w:ascii="Times New Roman" w:hAnsi="Times New Roman" w:cs="Times New Roman"/>
          <w:sz w:val="25"/>
          <w:szCs w:val="25"/>
        </w:rPr>
        <w:t xml:space="preserve"> </w:t>
      </w:r>
      <w:r w:rsidR="00135A7B" w:rsidRPr="00FA7B9D">
        <w:rPr>
          <w:rFonts w:ascii="Times New Roman" w:hAnsi="Times New Roman" w:cs="Times New Roman"/>
          <w:i/>
          <w:iCs/>
          <w:sz w:val="25"/>
          <w:szCs w:val="25"/>
        </w:rPr>
        <w:t>ASA version to ASDM launcher</w:t>
      </w:r>
      <w:r w:rsidR="00135A7B">
        <w:rPr>
          <w:rFonts w:ascii="Times New Roman" w:hAnsi="Times New Roman" w:cs="Times New Roman"/>
          <w:sz w:val="25"/>
          <w:szCs w:val="25"/>
        </w:rPr>
        <w:t xml:space="preserve"> incompatibility issue.</w:t>
      </w:r>
    </w:p>
    <w:p w14:paraId="546CF210" w14:textId="13A97F9F" w:rsidR="001203E6" w:rsidRDefault="001203E6" w:rsidP="001203E6">
      <w:pPr>
        <w:tabs>
          <w:tab w:val="left" w:pos="2770"/>
        </w:tabs>
        <w:jc w:val="center"/>
        <w:rPr>
          <w:rFonts w:ascii="Times New Roman" w:hAnsi="Times New Roman" w:cs="Times New Roman"/>
          <w:b/>
          <w:bCs/>
          <w:sz w:val="28"/>
          <w:szCs w:val="28"/>
        </w:rPr>
      </w:pPr>
      <w:r w:rsidRPr="0005655A">
        <w:rPr>
          <w:rFonts w:ascii="Times New Roman" w:hAnsi="Times New Roman" w:cs="Times New Roman"/>
          <w:b/>
          <w:bCs/>
          <w:sz w:val="28"/>
          <w:szCs w:val="28"/>
        </w:rPr>
        <w:t>Conclusion</w:t>
      </w:r>
    </w:p>
    <w:p w14:paraId="112D06BD" w14:textId="6F89950B" w:rsidR="003515FF" w:rsidRDefault="00C70917" w:rsidP="00222702">
      <w:pPr>
        <w:tabs>
          <w:tab w:val="left" w:pos="2770"/>
        </w:tabs>
        <w:rPr>
          <w:rFonts w:ascii="Times New Roman" w:hAnsi="Times New Roman" w:cs="Times New Roman"/>
          <w:sz w:val="25"/>
          <w:szCs w:val="25"/>
        </w:rPr>
      </w:pPr>
      <w:r>
        <w:rPr>
          <w:rFonts w:ascii="Times New Roman" w:hAnsi="Times New Roman" w:cs="Times New Roman"/>
          <w:sz w:val="25"/>
          <w:szCs w:val="25"/>
        </w:rPr>
        <w:t xml:space="preserve">          </w:t>
      </w:r>
      <w:r w:rsidR="009F3055">
        <w:rPr>
          <w:rFonts w:ascii="Times New Roman" w:hAnsi="Times New Roman" w:cs="Times New Roman"/>
          <w:sz w:val="25"/>
          <w:szCs w:val="25"/>
        </w:rPr>
        <w:t xml:space="preserve">This was the first lab where </w:t>
      </w:r>
      <w:r w:rsidR="008A45D2">
        <w:rPr>
          <w:rFonts w:ascii="Times New Roman" w:hAnsi="Times New Roman" w:cs="Times New Roman"/>
          <w:sz w:val="25"/>
          <w:szCs w:val="25"/>
        </w:rPr>
        <w:t>we were unable to obtain the objective. Rather, there were many errors</w:t>
      </w:r>
      <w:r w:rsidR="006646BD">
        <w:rPr>
          <w:rFonts w:ascii="Times New Roman" w:hAnsi="Times New Roman" w:cs="Times New Roman"/>
          <w:sz w:val="25"/>
          <w:szCs w:val="25"/>
        </w:rPr>
        <w:t xml:space="preserve"> </w:t>
      </w:r>
      <w:r w:rsidR="00415BA3">
        <w:rPr>
          <w:rFonts w:ascii="Times New Roman" w:hAnsi="Times New Roman" w:cs="Times New Roman"/>
          <w:sz w:val="25"/>
          <w:szCs w:val="25"/>
        </w:rPr>
        <w:t xml:space="preserve">and troubleshooting which </w:t>
      </w:r>
      <w:r w:rsidR="006132B1">
        <w:rPr>
          <w:rFonts w:ascii="Times New Roman" w:hAnsi="Times New Roman" w:cs="Times New Roman"/>
          <w:sz w:val="25"/>
          <w:szCs w:val="25"/>
        </w:rPr>
        <w:t xml:space="preserve">became the main challenge in understanding the functionalities of the lab. </w:t>
      </w:r>
      <w:r w:rsidR="003F5322">
        <w:rPr>
          <w:rFonts w:ascii="Times New Roman" w:hAnsi="Times New Roman" w:cs="Times New Roman"/>
          <w:sz w:val="25"/>
          <w:szCs w:val="25"/>
        </w:rPr>
        <w:t xml:space="preserve">Ranging from learning about TLS, to Java runtime environments, </w:t>
      </w:r>
      <w:r w:rsidR="009D66FE">
        <w:rPr>
          <w:rFonts w:ascii="Times New Roman" w:hAnsi="Times New Roman" w:cs="Times New Roman"/>
          <w:sz w:val="25"/>
          <w:szCs w:val="25"/>
        </w:rPr>
        <w:t xml:space="preserve">to the ASDM launcher versions, </w:t>
      </w:r>
      <w:r w:rsidR="00412F05">
        <w:rPr>
          <w:rFonts w:ascii="Times New Roman" w:hAnsi="Times New Roman" w:cs="Times New Roman"/>
          <w:sz w:val="25"/>
          <w:szCs w:val="25"/>
        </w:rPr>
        <w:t xml:space="preserve">there are still many elements and solutions to try </w:t>
      </w:r>
      <w:r w:rsidR="0052445C">
        <w:rPr>
          <w:rFonts w:ascii="Times New Roman" w:hAnsi="Times New Roman" w:cs="Times New Roman"/>
          <w:sz w:val="25"/>
          <w:szCs w:val="25"/>
        </w:rPr>
        <w:t xml:space="preserve">to get closer to </w:t>
      </w:r>
      <w:r w:rsidR="00412F05">
        <w:rPr>
          <w:rFonts w:ascii="Times New Roman" w:hAnsi="Times New Roman" w:cs="Times New Roman"/>
          <w:sz w:val="25"/>
          <w:szCs w:val="25"/>
        </w:rPr>
        <w:t>solv</w:t>
      </w:r>
      <w:r w:rsidR="0052445C">
        <w:rPr>
          <w:rFonts w:ascii="Times New Roman" w:hAnsi="Times New Roman" w:cs="Times New Roman"/>
          <w:sz w:val="25"/>
          <w:szCs w:val="25"/>
        </w:rPr>
        <w:t>ing</w:t>
      </w:r>
      <w:r w:rsidR="00412F05">
        <w:rPr>
          <w:rFonts w:ascii="Times New Roman" w:hAnsi="Times New Roman" w:cs="Times New Roman"/>
          <w:sz w:val="25"/>
          <w:szCs w:val="25"/>
        </w:rPr>
        <w:t xml:space="preserve"> this problem. </w:t>
      </w:r>
    </w:p>
    <w:p w14:paraId="145B9DCD" w14:textId="3B24BA8D" w:rsidR="003515FF" w:rsidRDefault="003515FF" w:rsidP="00222702">
      <w:pPr>
        <w:tabs>
          <w:tab w:val="left" w:pos="2770"/>
        </w:tabs>
        <w:rPr>
          <w:rFonts w:ascii="Times New Roman" w:hAnsi="Times New Roman" w:cs="Times New Roman"/>
          <w:sz w:val="25"/>
          <w:szCs w:val="25"/>
        </w:rPr>
      </w:pPr>
      <w:r>
        <w:rPr>
          <w:rFonts w:ascii="Times New Roman" w:hAnsi="Times New Roman" w:cs="Times New Roman"/>
          <w:sz w:val="25"/>
          <w:szCs w:val="25"/>
        </w:rPr>
        <w:t xml:space="preserve"> </w:t>
      </w:r>
    </w:p>
    <w:p w14:paraId="2CBB655E" w14:textId="0605D762" w:rsidR="003515FF" w:rsidRPr="00222702" w:rsidRDefault="003515FF" w:rsidP="00222702">
      <w:pPr>
        <w:tabs>
          <w:tab w:val="left" w:pos="2770"/>
        </w:tabs>
        <w:rPr>
          <w:rFonts w:ascii="Times New Roman" w:hAnsi="Times New Roman" w:cs="Times New Roman"/>
          <w:sz w:val="25"/>
          <w:szCs w:val="25"/>
        </w:rPr>
      </w:pPr>
      <w:r>
        <w:rPr>
          <w:rFonts w:ascii="Times New Roman" w:hAnsi="Times New Roman" w:cs="Times New Roman"/>
          <w:sz w:val="25"/>
          <w:szCs w:val="25"/>
        </w:rPr>
        <w:t xml:space="preserve">  </w:t>
      </w:r>
    </w:p>
    <w:sectPr w:rsidR="003515FF" w:rsidRPr="00222702" w:rsidSect="00751F7A">
      <w:headerReference w:type="default" r:id="rId28"/>
      <w:footerReference w:type="default" r:id="rId29"/>
      <w:pgSz w:w="12240" w:h="15840"/>
      <w:pgMar w:top="1440" w:right="1440" w:bottom="1440" w:left="1440" w:header="144" w:footer="720" w:gutter="0"/>
      <w:pgBorders w:display="firstPage" w:offsetFrom="page">
        <w:top w:val="double" w:sz="4" w:space="24" w:color="833C0B" w:themeColor="accent2" w:themeShade="80"/>
        <w:left w:val="double" w:sz="4" w:space="24" w:color="833C0B" w:themeColor="accent2" w:themeShade="80"/>
        <w:bottom w:val="double" w:sz="4" w:space="24" w:color="833C0B" w:themeColor="accent2" w:themeShade="80"/>
        <w:right w:val="double" w:sz="4" w:space="24" w:color="833C0B" w:themeColor="accent2" w:themeShade="8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0925C" w14:textId="77777777" w:rsidR="002C564E" w:rsidRDefault="002C564E" w:rsidP="00006179">
      <w:pPr>
        <w:spacing w:after="0" w:line="240" w:lineRule="auto"/>
      </w:pPr>
      <w:r>
        <w:separator/>
      </w:r>
    </w:p>
  </w:endnote>
  <w:endnote w:type="continuationSeparator" w:id="0">
    <w:p w14:paraId="55ED673F" w14:textId="77777777" w:rsidR="002C564E" w:rsidRDefault="002C564E" w:rsidP="00006179">
      <w:pPr>
        <w:spacing w:after="0" w:line="240" w:lineRule="auto"/>
      </w:pPr>
      <w:r>
        <w:continuationSeparator/>
      </w:r>
    </w:p>
  </w:endnote>
  <w:endnote w:type="continuationNotice" w:id="1">
    <w:p w14:paraId="5774C951" w14:textId="77777777" w:rsidR="002C564E" w:rsidRDefault="002C56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540AC" w14:textId="4DCC21AC" w:rsidR="032F7D98" w:rsidRPr="00751F7A" w:rsidRDefault="032F7D98" w:rsidP="032F7D98">
    <w:pPr>
      <w:pStyle w:val="Footer"/>
      <w:jc w:val="center"/>
      <w:rPr>
        <w:rFonts w:ascii="Times New Roman" w:hAnsi="Times New Roman" w:cs="Times New Roman"/>
        <w:sz w:val="24"/>
        <w:szCs w:val="24"/>
      </w:rPr>
    </w:pPr>
    <w:r w:rsidRPr="00751F7A">
      <w:rPr>
        <w:rFonts w:ascii="Times New Roman" w:eastAsia="Times New Roman" w:hAnsi="Times New Roman" w:cs="Times New Roman"/>
        <w:sz w:val="24"/>
        <w:szCs w:val="24"/>
      </w:rPr>
      <w:fldChar w:fldCharType="begin"/>
    </w:r>
    <w:r w:rsidRPr="00751F7A">
      <w:rPr>
        <w:rFonts w:ascii="Times New Roman" w:hAnsi="Times New Roman" w:cs="Times New Roman"/>
        <w:sz w:val="24"/>
        <w:szCs w:val="24"/>
      </w:rPr>
      <w:instrText>PAGE</w:instrText>
    </w:r>
    <w:r w:rsidRPr="00751F7A">
      <w:rPr>
        <w:rFonts w:ascii="Times New Roman" w:hAnsi="Times New Roman" w:cs="Times New Roman"/>
        <w:sz w:val="24"/>
        <w:szCs w:val="24"/>
      </w:rPr>
      <w:fldChar w:fldCharType="separate"/>
    </w:r>
    <w:r w:rsidR="00751F7A" w:rsidRPr="00751F7A">
      <w:rPr>
        <w:rFonts w:ascii="Times New Roman" w:hAnsi="Times New Roman" w:cs="Times New Roman"/>
        <w:noProof/>
        <w:sz w:val="24"/>
        <w:szCs w:val="24"/>
      </w:rPr>
      <w:t>2</w:t>
    </w:r>
    <w:r w:rsidRPr="00751F7A">
      <w:rPr>
        <w:rFonts w:ascii="Times New Roman" w:eastAsia="Times New Roman" w:hAnsi="Times New Roman" w:cs="Times New Roman"/>
        <w:sz w:val="24"/>
        <w:szCs w:val="24"/>
      </w:rPr>
      <w:fldChar w:fldCharType="end"/>
    </w:r>
  </w:p>
  <w:p w14:paraId="4ED663F4" w14:textId="3D9BF25C" w:rsidR="002943BA" w:rsidRDefault="002943BA" w:rsidP="002943BA">
    <w:pPr>
      <w:pStyle w:val="Footer"/>
      <w:tabs>
        <w:tab w:val="clear" w:pos="4680"/>
        <w:tab w:val="clear" w:pos="9360"/>
        <w:tab w:val="left" w:pos="3755"/>
      </w:tabs>
    </w:pPr>
  </w:p>
  <w:p w14:paraId="22AD95CE" w14:textId="77777777" w:rsidR="0000688A" w:rsidRDefault="0000688A" w:rsidP="002943BA">
    <w:pPr>
      <w:pStyle w:val="Footer"/>
      <w:tabs>
        <w:tab w:val="clear" w:pos="4680"/>
        <w:tab w:val="clear" w:pos="9360"/>
        <w:tab w:val="left" w:pos="37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C3B7B" w14:textId="77777777" w:rsidR="002C564E" w:rsidRDefault="002C564E" w:rsidP="00006179">
      <w:pPr>
        <w:spacing w:after="0" w:line="240" w:lineRule="auto"/>
      </w:pPr>
      <w:r>
        <w:separator/>
      </w:r>
    </w:p>
  </w:footnote>
  <w:footnote w:type="continuationSeparator" w:id="0">
    <w:p w14:paraId="1542B554" w14:textId="77777777" w:rsidR="002C564E" w:rsidRDefault="002C564E" w:rsidP="00006179">
      <w:pPr>
        <w:spacing w:after="0" w:line="240" w:lineRule="auto"/>
      </w:pPr>
      <w:r>
        <w:continuationSeparator/>
      </w:r>
    </w:p>
  </w:footnote>
  <w:footnote w:type="continuationNotice" w:id="1">
    <w:p w14:paraId="3036A413" w14:textId="77777777" w:rsidR="002C564E" w:rsidRDefault="002C56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9AD1D" w14:textId="2EA0300F" w:rsidR="00006179" w:rsidRDefault="00006179" w:rsidP="0000617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94266"/>
    <w:multiLevelType w:val="hybridMultilevel"/>
    <w:tmpl w:val="C7D83C0C"/>
    <w:lvl w:ilvl="0" w:tplc="B4501278">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9C623D"/>
    <w:multiLevelType w:val="hybridMultilevel"/>
    <w:tmpl w:val="1ABC0A4A"/>
    <w:lvl w:ilvl="0" w:tplc="04090001">
      <w:start w:val="1"/>
      <w:numFmt w:val="bullet"/>
      <w:lvlText w:val=""/>
      <w:lvlJc w:val="left"/>
      <w:pPr>
        <w:ind w:left="1035" w:hanging="360"/>
      </w:pPr>
      <w:rPr>
        <w:rFonts w:ascii="Symbol" w:hAnsi="Symbol" w:hint="default"/>
      </w:rPr>
    </w:lvl>
    <w:lvl w:ilvl="1" w:tplc="04090003">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2" w15:restartNumberingAfterBreak="0">
    <w:nsid w:val="447B53FD"/>
    <w:multiLevelType w:val="hybridMultilevel"/>
    <w:tmpl w:val="64DCE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C245EC"/>
    <w:multiLevelType w:val="hybridMultilevel"/>
    <w:tmpl w:val="D9DA3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CB1129"/>
    <w:multiLevelType w:val="hybridMultilevel"/>
    <w:tmpl w:val="D9DA3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5F016A"/>
    <w:multiLevelType w:val="hybridMultilevel"/>
    <w:tmpl w:val="D9DA3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E27BA5"/>
    <w:multiLevelType w:val="hybridMultilevel"/>
    <w:tmpl w:val="9730A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F87570"/>
    <w:multiLevelType w:val="hybridMultilevel"/>
    <w:tmpl w:val="D9DA3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6142043">
    <w:abstractNumId w:val="1"/>
  </w:num>
  <w:num w:numId="2" w16cid:durableId="1045058037">
    <w:abstractNumId w:val="6"/>
  </w:num>
  <w:num w:numId="3" w16cid:durableId="297147630">
    <w:abstractNumId w:val="5"/>
  </w:num>
  <w:num w:numId="4" w16cid:durableId="1720662097">
    <w:abstractNumId w:val="3"/>
  </w:num>
  <w:num w:numId="5" w16cid:durableId="301347986">
    <w:abstractNumId w:val="2"/>
  </w:num>
  <w:num w:numId="6" w16cid:durableId="1050880024">
    <w:abstractNumId w:val="4"/>
  </w:num>
  <w:num w:numId="7" w16cid:durableId="822739471">
    <w:abstractNumId w:val="7"/>
  </w:num>
  <w:num w:numId="8" w16cid:durableId="1205404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E85"/>
    <w:rsid w:val="00002534"/>
    <w:rsid w:val="00002B60"/>
    <w:rsid w:val="00003172"/>
    <w:rsid w:val="0000357A"/>
    <w:rsid w:val="000039EA"/>
    <w:rsid w:val="000050E9"/>
    <w:rsid w:val="00006179"/>
    <w:rsid w:val="00006208"/>
    <w:rsid w:val="0000688A"/>
    <w:rsid w:val="00006A21"/>
    <w:rsid w:val="00006FD4"/>
    <w:rsid w:val="0000718C"/>
    <w:rsid w:val="00011118"/>
    <w:rsid w:val="000118B0"/>
    <w:rsid w:val="000129E4"/>
    <w:rsid w:val="00013118"/>
    <w:rsid w:val="00013BA2"/>
    <w:rsid w:val="00014E52"/>
    <w:rsid w:val="00015389"/>
    <w:rsid w:val="000172B4"/>
    <w:rsid w:val="00017A7D"/>
    <w:rsid w:val="00017E34"/>
    <w:rsid w:val="00020E47"/>
    <w:rsid w:val="00020FEB"/>
    <w:rsid w:val="00022359"/>
    <w:rsid w:val="00022CB4"/>
    <w:rsid w:val="0002312D"/>
    <w:rsid w:val="0002485D"/>
    <w:rsid w:val="00024FA6"/>
    <w:rsid w:val="000251C9"/>
    <w:rsid w:val="0002523F"/>
    <w:rsid w:val="00025E6B"/>
    <w:rsid w:val="000264C3"/>
    <w:rsid w:val="000265DD"/>
    <w:rsid w:val="00027236"/>
    <w:rsid w:val="00027822"/>
    <w:rsid w:val="00031050"/>
    <w:rsid w:val="00032130"/>
    <w:rsid w:val="0003220B"/>
    <w:rsid w:val="00032C9E"/>
    <w:rsid w:val="0003333B"/>
    <w:rsid w:val="000333D1"/>
    <w:rsid w:val="00033548"/>
    <w:rsid w:val="0003417E"/>
    <w:rsid w:val="00036970"/>
    <w:rsid w:val="00037412"/>
    <w:rsid w:val="00037F9B"/>
    <w:rsid w:val="000434C6"/>
    <w:rsid w:val="000436E6"/>
    <w:rsid w:val="00044309"/>
    <w:rsid w:val="000449CC"/>
    <w:rsid w:val="00044D71"/>
    <w:rsid w:val="00045193"/>
    <w:rsid w:val="00046542"/>
    <w:rsid w:val="00050555"/>
    <w:rsid w:val="000511C3"/>
    <w:rsid w:val="00051E34"/>
    <w:rsid w:val="00052B68"/>
    <w:rsid w:val="000542CD"/>
    <w:rsid w:val="00054A39"/>
    <w:rsid w:val="0005564B"/>
    <w:rsid w:val="0005655A"/>
    <w:rsid w:val="0006034E"/>
    <w:rsid w:val="00060EE3"/>
    <w:rsid w:val="00061463"/>
    <w:rsid w:val="00062398"/>
    <w:rsid w:val="00062AC2"/>
    <w:rsid w:val="00063B17"/>
    <w:rsid w:val="00064F08"/>
    <w:rsid w:val="00064F67"/>
    <w:rsid w:val="00066E67"/>
    <w:rsid w:val="0007001F"/>
    <w:rsid w:val="00070567"/>
    <w:rsid w:val="000715B5"/>
    <w:rsid w:val="00071E7B"/>
    <w:rsid w:val="0007217D"/>
    <w:rsid w:val="0007247D"/>
    <w:rsid w:val="00072B5A"/>
    <w:rsid w:val="00074B07"/>
    <w:rsid w:val="00074BE4"/>
    <w:rsid w:val="00074FD4"/>
    <w:rsid w:val="000752F4"/>
    <w:rsid w:val="0007562C"/>
    <w:rsid w:val="0007600F"/>
    <w:rsid w:val="0007666E"/>
    <w:rsid w:val="0008011C"/>
    <w:rsid w:val="00080A5A"/>
    <w:rsid w:val="000817AB"/>
    <w:rsid w:val="00081F0A"/>
    <w:rsid w:val="00082374"/>
    <w:rsid w:val="00083DBB"/>
    <w:rsid w:val="0008495E"/>
    <w:rsid w:val="00085AFD"/>
    <w:rsid w:val="00086A1D"/>
    <w:rsid w:val="00086EB5"/>
    <w:rsid w:val="000874EA"/>
    <w:rsid w:val="00087F5A"/>
    <w:rsid w:val="00090101"/>
    <w:rsid w:val="00090930"/>
    <w:rsid w:val="000941D2"/>
    <w:rsid w:val="00094D1D"/>
    <w:rsid w:val="00094DC8"/>
    <w:rsid w:val="00094F25"/>
    <w:rsid w:val="00096E71"/>
    <w:rsid w:val="00097078"/>
    <w:rsid w:val="00097279"/>
    <w:rsid w:val="0009751F"/>
    <w:rsid w:val="000A0CFB"/>
    <w:rsid w:val="000A2453"/>
    <w:rsid w:val="000A34B2"/>
    <w:rsid w:val="000A3AAC"/>
    <w:rsid w:val="000A3FCC"/>
    <w:rsid w:val="000A4002"/>
    <w:rsid w:val="000A484F"/>
    <w:rsid w:val="000A56D5"/>
    <w:rsid w:val="000A5D4B"/>
    <w:rsid w:val="000A61B1"/>
    <w:rsid w:val="000A6252"/>
    <w:rsid w:val="000A6352"/>
    <w:rsid w:val="000A6950"/>
    <w:rsid w:val="000A6B3F"/>
    <w:rsid w:val="000A6CB4"/>
    <w:rsid w:val="000B02DB"/>
    <w:rsid w:val="000B0D12"/>
    <w:rsid w:val="000B0F1C"/>
    <w:rsid w:val="000B108D"/>
    <w:rsid w:val="000B15DB"/>
    <w:rsid w:val="000B16AF"/>
    <w:rsid w:val="000B1B17"/>
    <w:rsid w:val="000B1DF2"/>
    <w:rsid w:val="000B1F81"/>
    <w:rsid w:val="000B2095"/>
    <w:rsid w:val="000B3C69"/>
    <w:rsid w:val="000B3FAA"/>
    <w:rsid w:val="000B3FF9"/>
    <w:rsid w:val="000B4075"/>
    <w:rsid w:val="000B6134"/>
    <w:rsid w:val="000B6184"/>
    <w:rsid w:val="000B6195"/>
    <w:rsid w:val="000B6244"/>
    <w:rsid w:val="000B6271"/>
    <w:rsid w:val="000B6F6D"/>
    <w:rsid w:val="000B7711"/>
    <w:rsid w:val="000C025D"/>
    <w:rsid w:val="000C0C9F"/>
    <w:rsid w:val="000C0D21"/>
    <w:rsid w:val="000C35E6"/>
    <w:rsid w:val="000C399F"/>
    <w:rsid w:val="000C3B2F"/>
    <w:rsid w:val="000C4257"/>
    <w:rsid w:val="000C5731"/>
    <w:rsid w:val="000C6DC8"/>
    <w:rsid w:val="000D1C6D"/>
    <w:rsid w:val="000D2C4F"/>
    <w:rsid w:val="000D31FC"/>
    <w:rsid w:val="000D4977"/>
    <w:rsid w:val="000D7845"/>
    <w:rsid w:val="000E130A"/>
    <w:rsid w:val="000E230F"/>
    <w:rsid w:val="000E2EB3"/>
    <w:rsid w:val="000E2F72"/>
    <w:rsid w:val="000E3EC0"/>
    <w:rsid w:val="000E41B3"/>
    <w:rsid w:val="000E42D6"/>
    <w:rsid w:val="000E51D1"/>
    <w:rsid w:val="000E533C"/>
    <w:rsid w:val="000E6064"/>
    <w:rsid w:val="000E6D70"/>
    <w:rsid w:val="000E73F9"/>
    <w:rsid w:val="000F05EE"/>
    <w:rsid w:val="000F1A61"/>
    <w:rsid w:val="000F1D60"/>
    <w:rsid w:val="000F2629"/>
    <w:rsid w:val="000F2759"/>
    <w:rsid w:val="000F619E"/>
    <w:rsid w:val="000F621E"/>
    <w:rsid w:val="000F6427"/>
    <w:rsid w:val="000F6B78"/>
    <w:rsid w:val="000F6D71"/>
    <w:rsid w:val="000F753E"/>
    <w:rsid w:val="000F75BA"/>
    <w:rsid w:val="0010068A"/>
    <w:rsid w:val="0010074D"/>
    <w:rsid w:val="00101FEA"/>
    <w:rsid w:val="001031B6"/>
    <w:rsid w:val="00103C32"/>
    <w:rsid w:val="001055D3"/>
    <w:rsid w:val="00106C49"/>
    <w:rsid w:val="00106F38"/>
    <w:rsid w:val="0010701E"/>
    <w:rsid w:val="00107595"/>
    <w:rsid w:val="00107CFC"/>
    <w:rsid w:val="00110120"/>
    <w:rsid w:val="00111963"/>
    <w:rsid w:val="001123A6"/>
    <w:rsid w:val="00113BBC"/>
    <w:rsid w:val="00113EB5"/>
    <w:rsid w:val="001142A4"/>
    <w:rsid w:val="00114F29"/>
    <w:rsid w:val="001150CF"/>
    <w:rsid w:val="00116434"/>
    <w:rsid w:val="00117067"/>
    <w:rsid w:val="001203E6"/>
    <w:rsid w:val="00121CC8"/>
    <w:rsid w:val="00122552"/>
    <w:rsid w:val="001231C0"/>
    <w:rsid w:val="00124E11"/>
    <w:rsid w:val="00125EE2"/>
    <w:rsid w:val="001262D7"/>
    <w:rsid w:val="00126311"/>
    <w:rsid w:val="0012672F"/>
    <w:rsid w:val="00126E42"/>
    <w:rsid w:val="001274CD"/>
    <w:rsid w:val="00127641"/>
    <w:rsid w:val="00127D1F"/>
    <w:rsid w:val="00130B87"/>
    <w:rsid w:val="00130D6E"/>
    <w:rsid w:val="001311D6"/>
    <w:rsid w:val="00131870"/>
    <w:rsid w:val="0013203E"/>
    <w:rsid w:val="00132C68"/>
    <w:rsid w:val="001333D6"/>
    <w:rsid w:val="00133AC3"/>
    <w:rsid w:val="00134275"/>
    <w:rsid w:val="00134AC9"/>
    <w:rsid w:val="00134AFF"/>
    <w:rsid w:val="00134F7B"/>
    <w:rsid w:val="00135A7B"/>
    <w:rsid w:val="00136F9B"/>
    <w:rsid w:val="00141091"/>
    <w:rsid w:val="00141CF3"/>
    <w:rsid w:val="001424CB"/>
    <w:rsid w:val="00142773"/>
    <w:rsid w:val="00143560"/>
    <w:rsid w:val="0014487A"/>
    <w:rsid w:val="00145018"/>
    <w:rsid w:val="00145509"/>
    <w:rsid w:val="00145A09"/>
    <w:rsid w:val="00146677"/>
    <w:rsid w:val="00146881"/>
    <w:rsid w:val="00146E21"/>
    <w:rsid w:val="0014722A"/>
    <w:rsid w:val="00147FAB"/>
    <w:rsid w:val="00150233"/>
    <w:rsid w:val="001502E9"/>
    <w:rsid w:val="001514CB"/>
    <w:rsid w:val="00152694"/>
    <w:rsid w:val="00152F1E"/>
    <w:rsid w:val="00153994"/>
    <w:rsid w:val="00153D07"/>
    <w:rsid w:val="00154A97"/>
    <w:rsid w:val="00154AB0"/>
    <w:rsid w:val="00155227"/>
    <w:rsid w:val="00155F2A"/>
    <w:rsid w:val="0015650A"/>
    <w:rsid w:val="0015670C"/>
    <w:rsid w:val="00157127"/>
    <w:rsid w:val="001574C4"/>
    <w:rsid w:val="00160F98"/>
    <w:rsid w:val="0016326A"/>
    <w:rsid w:val="001646ED"/>
    <w:rsid w:val="00164985"/>
    <w:rsid w:val="00164C7F"/>
    <w:rsid w:val="00165F5E"/>
    <w:rsid w:val="00165FE0"/>
    <w:rsid w:val="00166CE6"/>
    <w:rsid w:val="00166E06"/>
    <w:rsid w:val="00167208"/>
    <w:rsid w:val="00170742"/>
    <w:rsid w:val="00172755"/>
    <w:rsid w:val="0017285B"/>
    <w:rsid w:val="00173086"/>
    <w:rsid w:val="0017322D"/>
    <w:rsid w:val="0017333D"/>
    <w:rsid w:val="00175DDE"/>
    <w:rsid w:val="001775BB"/>
    <w:rsid w:val="001821CB"/>
    <w:rsid w:val="00182EF3"/>
    <w:rsid w:val="001830B3"/>
    <w:rsid w:val="00183714"/>
    <w:rsid w:val="00183E18"/>
    <w:rsid w:val="00183F4F"/>
    <w:rsid w:val="00184103"/>
    <w:rsid w:val="00184B1B"/>
    <w:rsid w:val="001863F0"/>
    <w:rsid w:val="00187C5B"/>
    <w:rsid w:val="00190D15"/>
    <w:rsid w:val="001915BD"/>
    <w:rsid w:val="001928C6"/>
    <w:rsid w:val="00192EC8"/>
    <w:rsid w:val="001931C4"/>
    <w:rsid w:val="00193644"/>
    <w:rsid w:val="00193DAE"/>
    <w:rsid w:val="001947A6"/>
    <w:rsid w:val="00195C9A"/>
    <w:rsid w:val="00196094"/>
    <w:rsid w:val="0019635A"/>
    <w:rsid w:val="00196723"/>
    <w:rsid w:val="00196D9E"/>
    <w:rsid w:val="00197955"/>
    <w:rsid w:val="001A028D"/>
    <w:rsid w:val="001A0387"/>
    <w:rsid w:val="001A08E0"/>
    <w:rsid w:val="001A09D2"/>
    <w:rsid w:val="001A0D3D"/>
    <w:rsid w:val="001A260C"/>
    <w:rsid w:val="001A3894"/>
    <w:rsid w:val="001A3A68"/>
    <w:rsid w:val="001A3C3C"/>
    <w:rsid w:val="001A4A71"/>
    <w:rsid w:val="001A5A09"/>
    <w:rsid w:val="001A752D"/>
    <w:rsid w:val="001B1717"/>
    <w:rsid w:val="001B3440"/>
    <w:rsid w:val="001B37F8"/>
    <w:rsid w:val="001B4250"/>
    <w:rsid w:val="001B45A1"/>
    <w:rsid w:val="001B4608"/>
    <w:rsid w:val="001B52E9"/>
    <w:rsid w:val="001B5CC2"/>
    <w:rsid w:val="001B74AA"/>
    <w:rsid w:val="001B79CC"/>
    <w:rsid w:val="001C0930"/>
    <w:rsid w:val="001C181E"/>
    <w:rsid w:val="001C251A"/>
    <w:rsid w:val="001C50CE"/>
    <w:rsid w:val="001C5C58"/>
    <w:rsid w:val="001C62A9"/>
    <w:rsid w:val="001C62B6"/>
    <w:rsid w:val="001C65D2"/>
    <w:rsid w:val="001C65D7"/>
    <w:rsid w:val="001D1190"/>
    <w:rsid w:val="001D30C7"/>
    <w:rsid w:val="001D42F9"/>
    <w:rsid w:val="001D449E"/>
    <w:rsid w:val="001D4D65"/>
    <w:rsid w:val="001D5027"/>
    <w:rsid w:val="001D5164"/>
    <w:rsid w:val="001D5F94"/>
    <w:rsid w:val="001D6E5F"/>
    <w:rsid w:val="001D7E64"/>
    <w:rsid w:val="001E0736"/>
    <w:rsid w:val="001E1A5E"/>
    <w:rsid w:val="001E23C3"/>
    <w:rsid w:val="001E2792"/>
    <w:rsid w:val="001E3148"/>
    <w:rsid w:val="001E3332"/>
    <w:rsid w:val="001E4A02"/>
    <w:rsid w:val="001E5262"/>
    <w:rsid w:val="001E56BD"/>
    <w:rsid w:val="001E6AEB"/>
    <w:rsid w:val="001E70C0"/>
    <w:rsid w:val="001F01CF"/>
    <w:rsid w:val="001F0A2E"/>
    <w:rsid w:val="001F0D73"/>
    <w:rsid w:val="001F14FC"/>
    <w:rsid w:val="001F1741"/>
    <w:rsid w:val="001F3A63"/>
    <w:rsid w:val="001F4269"/>
    <w:rsid w:val="001F4728"/>
    <w:rsid w:val="001F667B"/>
    <w:rsid w:val="0020041B"/>
    <w:rsid w:val="00202C9A"/>
    <w:rsid w:val="00203474"/>
    <w:rsid w:val="00203B3F"/>
    <w:rsid w:val="00203D76"/>
    <w:rsid w:val="0020421B"/>
    <w:rsid w:val="0020461F"/>
    <w:rsid w:val="00205958"/>
    <w:rsid w:val="00205EC5"/>
    <w:rsid w:val="0020693A"/>
    <w:rsid w:val="0020726E"/>
    <w:rsid w:val="0020730A"/>
    <w:rsid w:val="00207C8A"/>
    <w:rsid w:val="0021021B"/>
    <w:rsid w:val="0021099C"/>
    <w:rsid w:val="00210AF6"/>
    <w:rsid w:val="002112BB"/>
    <w:rsid w:val="00211E56"/>
    <w:rsid w:val="00212398"/>
    <w:rsid w:val="00213342"/>
    <w:rsid w:val="00214136"/>
    <w:rsid w:val="00214CE6"/>
    <w:rsid w:val="00215020"/>
    <w:rsid w:val="00215192"/>
    <w:rsid w:val="00215437"/>
    <w:rsid w:val="0021690C"/>
    <w:rsid w:val="002172A8"/>
    <w:rsid w:val="00217E17"/>
    <w:rsid w:val="002213B4"/>
    <w:rsid w:val="002220C7"/>
    <w:rsid w:val="00222702"/>
    <w:rsid w:val="00223A65"/>
    <w:rsid w:val="00223BBA"/>
    <w:rsid w:val="0022434C"/>
    <w:rsid w:val="002249BB"/>
    <w:rsid w:val="0022602C"/>
    <w:rsid w:val="00226248"/>
    <w:rsid w:val="00227469"/>
    <w:rsid w:val="00227A45"/>
    <w:rsid w:val="00227CC5"/>
    <w:rsid w:val="00232251"/>
    <w:rsid w:val="0023298B"/>
    <w:rsid w:val="00232C93"/>
    <w:rsid w:val="00234E8A"/>
    <w:rsid w:val="002370F4"/>
    <w:rsid w:val="00240486"/>
    <w:rsid w:val="002411F9"/>
    <w:rsid w:val="00241283"/>
    <w:rsid w:val="00241AC7"/>
    <w:rsid w:val="00242AD5"/>
    <w:rsid w:val="00242DF8"/>
    <w:rsid w:val="002438E7"/>
    <w:rsid w:val="00246CB8"/>
    <w:rsid w:val="00250E91"/>
    <w:rsid w:val="0025281A"/>
    <w:rsid w:val="00252B70"/>
    <w:rsid w:val="0025463F"/>
    <w:rsid w:val="00254701"/>
    <w:rsid w:val="00254DEB"/>
    <w:rsid w:val="00255CFC"/>
    <w:rsid w:val="00256079"/>
    <w:rsid w:val="00256371"/>
    <w:rsid w:val="00256BB7"/>
    <w:rsid w:val="00257F83"/>
    <w:rsid w:val="002603EF"/>
    <w:rsid w:val="00260E3A"/>
    <w:rsid w:val="00261A3F"/>
    <w:rsid w:val="00262CBC"/>
    <w:rsid w:val="002633FD"/>
    <w:rsid w:val="00263D88"/>
    <w:rsid w:val="0026425A"/>
    <w:rsid w:val="00264FFF"/>
    <w:rsid w:val="00266353"/>
    <w:rsid w:val="00266EA1"/>
    <w:rsid w:val="002677F3"/>
    <w:rsid w:val="00267909"/>
    <w:rsid w:val="002701C7"/>
    <w:rsid w:val="002716E8"/>
    <w:rsid w:val="00271ACC"/>
    <w:rsid w:val="002724F6"/>
    <w:rsid w:val="0027256E"/>
    <w:rsid w:val="00272964"/>
    <w:rsid w:val="00272AE5"/>
    <w:rsid w:val="0027333B"/>
    <w:rsid w:val="00274B6F"/>
    <w:rsid w:val="00274E1C"/>
    <w:rsid w:val="00275678"/>
    <w:rsid w:val="00277C55"/>
    <w:rsid w:val="00277CC8"/>
    <w:rsid w:val="00280302"/>
    <w:rsid w:val="00281BCB"/>
    <w:rsid w:val="002833CA"/>
    <w:rsid w:val="002833E3"/>
    <w:rsid w:val="00284695"/>
    <w:rsid w:val="00284CEF"/>
    <w:rsid w:val="002860D7"/>
    <w:rsid w:val="00286293"/>
    <w:rsid w:val="0028648E"/>
    <w:rsid w:val="002872F2"/>
    <w:rsid w:val="002873DE"/>
    <w:rsid w:val="0029016F"/>
    <w:rsid w:val="00290362"/>
    <w:rsid w:val="00290E12"/>
    <w:rsid w:val="00290E58"/>
    <w:rsid w:val="002914DC"/>
    <w:rsid w:val="00291E9A"/>
    <w:rsid w:val="00291EE7"/>
    <w:rsid w:val="00292321"/>
    <w:rsid w:val="002927F3"/>
    <w:rsid w:val="00292D5C"/>
    <w:rsid w:val="002932A6"/>
    <w:rsid w:val="00293983"/>
    <w:rsid w:val="002941B6"/>
    <w:rsid w:val="002943BA"/>
    <w:rsid w:val="0029455F"/>
    <w:rsid w:val="00294983"/>
    <w:rsid w:val="00294F28"/>
    <w:rsid w:val="0029569E"/>
    <w:rsid w:val="002A023D"/>
    <w:rsid w:val="002A16C1"/>
    <w:rsid w:val="002A2B4A"/>
    <w:rsid w:val="002A44D2"/>
    <w:rsid w:val="002A5CE1"/>
    <w:rsid w:val="002A6D95"/>
    <w:rsid w:val="002A6DEE"/>
    <w:rsid w:val="002A6E33"/>
    <w:rsid w:val="002A7470"/>
    <w:rsid w:val="002B0D40"/>
    <w:rsid w:val="002B165D"/>
    <w:rsid w:val="002B183E"/>
    <w:rsid w:val="002B1CBD"/>
    <w:rsid w:val="002B2AA4"/>
    <w:rsid w:val="002B3F58"/>
    <w:rsid w:val="002B5FCE"/>
    <w:rsid w:val="002B60D8"/>
    <w:rsid w:val="002B6133"/>
    <w:rsid w:val="002B6809"/>
    <w:rsid w:val="002B7EEB"/>
    <w:rsid w:val="002C047F"/>
    <w:rsid w:val="002C12D5"/>
    <w:rsid w:val="002C42F0"/>
    <w:rsid w:val="002C564E"/>
    <w:rsid w:val="002C56A6"/>
    <w:rsid w:val="002C5DF3"/>
    <w:rsid w:val="002C6292"/>
    <w:rsid w:val="002C76CF"/>
    <w:rsid w:val="002C78D4"/>
    <w:rsid w:val="002D074D"/>
    <w:rsid w:val="002D09AC"/>
    <w:rsid w:val="002D0AC0"/>
    <w:rsid w:val="002D0ADB"/>
    <w:rsid w:val="002D21A0"/>
    <w:rsid w:val="002D23EE"/>
    <w:rsid w:val="002D316C"/>
    <w:rsid w:val="002D4E2D"/>
    <w:rsid w:val="002D5AD0"/>
    <w:rsid w:val="002D60B3"/>
    <w:rsid w:val="002D65B1"/>
    <w:rsid w:val="002D7D8B"/>
    <w:rsid w:val="002E00EC"/>
    <w:rsid w:val="002E1231"/>
    <w:rsid w:val="002E1893"/>
    <w:rsid w:val="002E39E9"/>
    <w:rsid w:val="002E4DA9"/>
    <w:rsid w:val="002E5EAE"/>
    <w:rsid w:val="002E6947"/>
    <w:rsid w:val="002E6A0E"/>
    <w:rsid w:val="002F2CA2"/>
    <w:rsid w:val="002F3646"/>
    <w:rsid w:val="002F36EC"/>
    <w:rsid w:val="002F3889"/>
    <w:rsid w:val="002F3A13"/>
    <w:rsid w:val="002F3E15"/>
    <w:rsid w:val="002F3FFC"/>
    <w:rsid w:val="002F4BC8"/>
    <w:rsid w:val="002F5066"/>
    <w:rsid w:val="002F62F8"/>
    <w:rsid w:val="002F755F"/>
    <w:rsid w:val="0030028E"/>
    <w:rsid w:val="00301670"/>
    <w:rsid w:val="00305502"/>
    <w:rsid w:val="003057B9"/>
    <w:rsid w:val="00306FC5"/>
    <w:rsid w:val="0030735F"/>
    <w:rsid w:val="003079BC"/>
    <w:rsid w:val="00307F9D"/>
    <w:rsid w:val="003101C5"/>
    <w:rsid w:val="0031037E"/>
    <w:rsid w:val="00311BEB"/>
    <w:rsid w:val="00311E12"/>
    <w:rsid w:val="00314122"/>
    <w:rsid w:val="00315FAD"/>
    <w:rsid w:val="003166E4"/>
    <w:rsid w:val="00317427"/>
    <w:rsid w:val="00317552"/>
    <w:rsid w:val="00317E92"/>
    <w:rsid w:val="00317F26"/>
    <w:rsid w:val="00320D85"/>
    <w:rsid w:val="00320E4F"/>
    <w:rsid w:val="00321929"/>
    <w:rsid w:val="00322BA5"/>
    <w:rsid w:val="00323700"/>
    <w:rsid w:val="003239EF"/>
    <w:rsid w:val="00323EB8"/>
    <w:rsid w:val="00327C10"/>
    <w:rsid w:val="0033076F"/>
    <w:rsid w:val="0033130D"/>
    <w:rsid w:val="0033233D"/>
    <w:rsid w:val="00332CE5"/>
    <w:rsid w:val="003345E4"/>
    <w:rsid w:val="00334A95"/>
    <w:rsid w:val="00335059"/>
    <w:rsid w:val="00335ADA"/>
    <w:rsid w:val="003361E2"/>
    <w:rsid w:val="00340486"/>
    <w:rsid w:val="00340A2F"/>
    <w:rsid w:val="00340EE9"/>
    <w:rsid w:val="00341552"/>
    <w:rsid w:val="003420CF"/>
    <w:rsid w:val="00342BA7"/>
    <w:rsid w:val="00342C66"/>
    <w:rsid w:val="00342FAD"/>
    <w:rsid w:val="00344A2D"/>
    <w:rsid w:val="00345002"/>
    <w:rsid w:val="00346F51"/>
    <w:rsid w:val="0034719B"/>
    <w:rsid w:val="00350646"/>
    <w:rsid w:val="00350CDB"/>
    <w:rsid w:val="003515FF"/>
    <w:rsid w:val="00351F2F"/>
    <w:rsid w:val="00354B22"/>
    <w:rsid w:val="00355C94"/>
    <w:rsid w:val="00356800"/>
    <w:rsid w:val="00357C6C"/>
    <w:rsid w:val="00357CF0"/>
    <w:rsid w:val="00360E7F"/>
    <w:rsid w:val="003616D9"/>
    <w:rsid w:val="0036297C"/>
    <w:rsid w:val="003629CD"/>
    <w:rsid w:val="00363E08"/>
    <w:rsid w:val="00364B7C"/>
    <w:rsid w:val="00365ABF"/>
    <w:rsid w:val="00365E28"/>
    <w:rsid w:val="0036622C"/>
    <w:rsid w:val="0036783B"/>
    <w:rsid w:val="00367E6B"/>
    <w:rsid w:val="0037059E"/>
    <w:rsid w:val="0037219B"/>
    <w:rsid w:val="003721BB"/>
    <w:rsid w:val="00373261"/>
    <w:rsid w:val="003739D3"/>
    <w:rsid w:val="00374026"/>
    <w:rsid w:val="00374449"/>
    <w:rsid w:val="00375518"/>
    <w:rsid w:val="00377569"/>
    <w:rsid w:val="00377CE3"/>
    <w:rsid w:val="00380FB3"/>
    <w:rsid w:val="00382E8D"/>
    <w:rsid w:val="00383CA3"/>
    <w:rsid w:val="00383D44"/>
    <w:rsid w:val="00386006"/>
    <w:rsid w:val="00386F7A"/>
    <w:rsid w:val="00391CAF"/>
    <w:rsid w:val="003928CD"/>
    <w:rsid w:val="003932F9"/>
    <w:rsid w:val="0039332C"/>
    <w:rsid w:val="00393D59"/>
    <w:rsid w:val="00395B8D"/>
    <w:rsid w:val="00396215"/>
    <w:rsid w:val="003967C9"/>
    <w:rsid w:val="00397D00"/>
    <w:rsid w:val="003A06A3"/>
    <w:rsid w:val="003A12E7"/>
    <w:rsid w:val="003A1425"/>
    <w:rsid w:val="003A14A1"/>
    <w:rsid w:val="003A2C15"/>
    <w:rsid w:val="003A2E82"/>
    <w:rsid w:val="003A388E"/>
    <w:rsid w:val="003A3B7D"/>
    <w:rsid w:val="003A5A29"/>
    <w:rsid w:val="003A5D2A"/>
    <w:rsid w:val="003A5EE5"/>
    <w:rsid w:val="003A6FA7"/>
    <w:rsid w:val="003A7FDC"/>
    <w:rsid w:val="003B0046"/>
    <w:rsid w:val="003B00EA"/>
    <w:rsid w:val="003B10B0"/>
    <w:rsid w:val="003B1AF5"/>
    <w:rsid w:val="003B273D"/>
    <w:rsid w:val="003B3241"/>
    <w:rsid w:val="003B401B"/>
    <w:rsid w:val="003B40E7"/>
    <w:rsid w:val="003B4316"/>
    <w:rsid w:val="003B6A1D"/>
    <w:rsid w:val="003B6A22"/>
    <w:rsid w:val="003B795C"/>
    <w:rsid w:val="003C0791"/>
    <w:rsid w:val="003C0D92"/>
    <w:rsid w:val="003C193F"/>
    <w:rsid w:val="003C225E"/>
    <w:rsid w:val="003C22AC"/>
    <w:rsid w:val="003C2473"/>
    <w:rsid w:val="003C2583"/>
    <w:rsid w:val="003C2DD4"/>
    <w:rsid w:val="003C34F0"/>
    <w:rsid w:val="003C3597"/>
    <w:rsid w:val="003C44A6"/>
    <w:rsid w:val="003C4708"/>
    <w:rsid w:val="003C51DE"/>
    <w:rsid w:val="003C544A"/>
    <w:rsid w:val="003C575D"/>
    <w:rsid w:val="003C5A62"/>
    <w:rsid w:val="003C7F47"/>
    <w:rsid w:val="003D073F"/>
    <w:rsid w:val="003D2BAC"/>
    <w:rsid w:val="003D3537"/>
    <w:rsid w:val="003D3ED2"/>
    <w:rsid w:val="003D43A1"/>
    <w:rsid w:val="003D454E"/>
    <w:rsid w:val="003D73FA"/>
    <w:rsid w:val="003E126F"/>
    <w:rsid w:val="003E263A"/>
    <w:rsid w:val="003E2FDA"/>
    <w:rsid w:val="003E3A28"/>
    <w:rsid w:val="003E6530"/>
    <w:rsid w:val="003E70B1"/>
    <w:rsid w:val="003E7710"/>
    <w:rsid w:val="003E7B45"/>
    <w:rsid w:val="003F003F"/>
    <w:rsid w:val="003F17CD"/>
    <w:rsid w:val="003F1ABC"/>
    <w:rsid w:val="003F2057"/>
    <w:rsid w:val="003F27FC"/>
    <w:rsid w:val="003F336D"/>
    <w:rsid w:val="003F354B"/>
    <w:rsid w:val="003F419C"/>
    <w:rsid w:val="003F41AF"/>
    <w:rsid w:val="003F4E53"/>
    <w:rsid w:val="003F4EBD"/>
    <w:rsid w:val="003F5322"/>
    <w:rsid w:val="003F5423"/>
    <w:rsid w:val="003F5524"/>
    <w:rsid w:val="003F69E2"/>
    <w:rsid w:val="003F7B35"/>
    <w:rsid w:val="003F7BFF"/>
    <w:rsid w:val="00401025"/>
    <w:rsid w:val="00401322"/>
    <w:rsid w:val="00401582"/>
    <w:rsid w:val="004015DB"/>
    <w:rsid w:val="00401BAC"/>
    <w:rsid w:val="004020F9"/>
    <w:rsid w:val="00402672"/>
    <w:rsid w:val="004027B6"/>
    <w:rsid w:val="0040486E"/>
    <w:rsid w:val="00405950"/>
    <w:rsid w:val="00405B64"/>
    <w:rsid w:val="0040659A"/>
    <w:rsid w:val="00407068"/>
    <w:rsid w:val="0040789A"/>
    <w:rsid w:val="004102D6"/>
    <w:rsid w:val="00410B19"/>
    <w:rsid w:val="00412F05"/>
    <w:rsid w:val="0041445C"/>
    <w:rsid w:val="00414E17"/>
    <w:rsid w:val="004155B6"/>
    <w:rsid w:val="00415A6C"/>
    <w:rsid w:val="00415BA3"/>
    <w:rsid w:val="0041725C"/>
    <w:rsid w:val="00417A50"/>
    <w:rsid w:val="00417E51"/>
    <w:rsid w:val="00422126"/>
    <w:rsid w:val="0042348D"/>
    <w:rsid w:val="00423DD0"/>
    <w:rsid w:val="00423F18"/>
    <w:rsid w:val="004241E0"/>
    <w:rsid w:val="004242DD"/>
    <w:rsid w:val="0042492D"/>
    <w:rsid w:val="00425644"/>
    <w:rsid w:val="00425A71"/>
    <w:rsid w:val="00426E70"/>
    <w:rsid w:val="004272E8"/>
    <w:rsid w:val="0042755B"/>
    <w:rsid w:val="00427BBF"/>
    <w:rsid w:val="00427D1D"/>
    <w:rsid w:val="0043041E"/>
    <w:rsid w:val="004317CA"/>
    <w:rsid w:val="00432093"/>
    <w:rsid w:val="00432896"/>
    <w:rsid w:val="00432FFC"/>
    <w:rsid w:val="00433F3F"/>
    <w:rsid w:val="00433F4E"/>
    <w:rsid w:val="0043616D"/>
    <w:rsid w:val="004364EF"/>
    <w:rsid w:val="004366CC"/>
    <w:rsid w:val="00437851"/>
    <w:rsid w:val="00437A61"/>
    <w:rsid w:val="00440732"/>
    <w:rsid w:val="00440E01"/>
    <w:rsid w:val="00440E7A"/>
    <w:rsid w:val="004412F2"/>
    <w:rsid w:val="004414EB"/>
    <w:rsid w:val="00442A29"/>
    <w:rsid w:val="00443F5C"/>
    <w:rsid w:val="004444AD"/>
    <w:rsid w:val="004448F7"/>
    <w:rsid w:val="00444B5C"/>
    <w:rsid w:val="0044679C"/>
    <w:rsid w:val="0044790B"/>
    <w:rsid w:val="00447C3F"/>
    <w:rsid w:val="00447DBA"/>
    <w:rsid w:val="004511A3"/>
    <w:rsid w:val="0045162F"/>
    <w:rsid w:val="00452711"/>
    <w:rsid w:val="004528CA"/>
    <w:rsid w:val="00452BF5"/>
    <w:rsid w:val="00452D96"/>
    <w:rsid w:val="0045325F"/>
    <w:rsid w:val="00454490"/>
    <w:rsid w:val="004545E6"/>
    <w:rsid w:val="0045468E"/>
    <w:rsid w:val="004548D2"/>
    <w:rsid w:val="004549EA"/>
    <w:rsid w:val="00454FDB"/>
    <w:rsid w:val="00457012"/>
    <w:rsid w:val="004571F9"/>
    <w:rsid w:val="004579C7"/>
    <w:rsid w:val="00460C19"/>
    <w:rsid w:val="00460D0C"/>
    <w:rsid w:val="00461523"/>
    <w:rsid w:val="00462293"/>
    <w:rsid w:val="00462868"/>
    <w:rsid w:val="00462ABF"/>
    <w:rsid w:val="004646CD"/>
    <w:rsid w:val="00464C9E"/>
    <w:rsid w:val="00465EEC"/>
    <w:rsid w:val="00466A6B"/>
    <w:rsid w:val="004706D8"/>
    <w:rsid w:val="00471BE9"/>
    <w:rsid w:val="00472D87"/>
    <w:rsid w:val="004730C9"/>
    <w:rsid w:val="00473D10"/>
    <w:rsid w:val="00474197"/>
    <w:rsid w:val="00475714"/>
    <w:rsid w:val="00475EB9"/>
    <w:rsid w:val="004760E2"/>
    <w:rsid w:val="00476384"/>
    <w:rsid w:val="004767A3"/>
    <w:rsid w:val="0047695F"/>
    <w:rsid w:val="00476C46"/>
    <w:rsid w:val="00477F8F"/>
    <w:rsid w:val="00480D40"/>
    <w:rsid w:val="004812F6"/>
    <w:rsid w:val="004812FE"/>
    <w:rsid w:val="00482D78"/>
    <w:rsid w:val="00484176"/>
    <w:rsid w:val="00484316"/>
    <w:rsid w:val="004844F5"/>
    <w:rsid w:val="00484A60"/>
    <w:rsid w:val="00484EF2"/>
    <w:rsid w:val="004867D4"/>
    <w:rsid w:val="00486B70"/>
    <w:rsid w:val="00486F05"/>
    <w:rsid w:val="0048713A"/>
    <w:rsid w:val="004910F9"/>
    <w:rsid w:val="00491636"/>
    <w:rsid w:val="0049215F"/>
    <w:rsid w:val="00492675"/>
    <w:rsid w:val="0049308B"/>
    <w:rsid w:val="0049493E"/>
    <w:rsid w:val="00496193"/>
    <w:rsid w:val="00496FFC"/>
    <w:rsid w:val="004A07C9"/>
    <w:rsid w:val="004A1A9C"/>
    <w:rsid w:val="004A24C2"/>
    <w:rsid w:val="004A33E1"/>
    <w:rsid w:val="004A42AC"/>
    <w:rsid w:val="004A42FA"/>
    <w:rsid w:val="004A433A"/>
    <w:rsid w:val="004A4613"/>
    <w:rsid w:val="004A5040"/>
    <w:rsid w:val="004B0A8E"/>
    <w:rsid w:val="004B0F9A"/>
    <w:rsid w:val="004B2439"/>
    <w:rsid w:val="004B250A"/>
    <w:rsid w:val="004B2ACD"/>
    <w:rsid w:val="004B379E"/>
    <w:rsid w:val="004B3C16"/>
    <w:rsid w:val="004B4AA8"/>
    <w:rsid w:val="004B62FA"/>
    <w:rsid w:val="004B7696"/>
    <w:rsid w:val="004B7AE8"/>
    <w:rsid w:val="004C0819"/>
    <w:rsid w:val="004C0D96"/>
    <w:rsid w:val="004C1D97"/>
    <w:rsid w:val="004C2214"/>
    <w:rsid w:val="004C3A3F"/>
    <w:rsid w:val="004C3A59"/>
    <w:rsid w:val="004C4752"/>
    <w:rsid w:val="004C4F22"/>
    <w:rsid w:val="004C5138"/>
    <w:rsid w:val="004C5462"/>
    <w:rsid w:val="004C5959"/>
    <w:rsid w:val="004C5A99"/>
    <w:rsid w:val="004C60B6"/>
    <w:rsid w:val="004C72C9"/>
    <w:rsid w:val="004C7673"/>
    <w:rsid w:val="004D039F"/>
    <w:rsid w:val="004D091D"/>
    <w:rsid w:val="004D1847"/>
    <w:rsid w:val="004D38EA"/>
    <w:rsid w:val="004D62B1"/>
    <w:rsid w:val="004D725E"/>
    <w:rsid w:val="004D754F"/>
    <w:rsid w:val="004D7776"/>
    <w:rsid w:val="004E0FAC"/>
    <w:rsid w:val="004E1A22"/>
    <w:rsid w:val="004E2892"/>
    <w:rsid w:val="004E2BB5"/>
    <w:rsid w:val="004E2D7D"/>
    <w:rsid w:val="004E3716"/>
    <w:rsid w:val="004E489F"/>
    <w:rsid w:val="004E4CBB"/>
    <w:rsid w:val="004E657A"/>
    <w:rsid w:val="004E673B"/>
    <w:rsid w:val="004E682E"/>
    <w:rsid w:val="004E68AD"/>
    <w:rsid w:val="004E6CBB"/>
    <w:rsid w:val="004E71FB"/>
    <w:rsid w:val="004E795C"/>
    <w:rsid w:val="004F0300"/>
    <w:rsid w:val="004F040A"/>
    <w:rsid w:val="004F1934"/>
    <w:rsid w:val="004F26E7"/>
    <w:rsid w:val="004F3DDD"/>
    <w:rsid w:val="004F41A6"/>
    <w:rsid w:val="004F4A60"/>
    <w:rsid w:val="004F6907"/>
    <w:rsid w:val="004F75AF"/>
    <w:rsid w:val="004F77AC"/>
    <w:rsid w:val="004F7A10"/>
    <w:rsid w:val="004F7B79"/>
    <w:rsid w:val="004F7D36"/>
    <w:rsid w:val="00500518"/>
    <w:rsid w:val="00500599"/>
    <w:rsid w:val="005006F9"/>
    <w:rsid w:val="00500802"/>
    <w:rsid w:val="00501392"/>
    <w:rsid w:val="00501D4B"/>
    <w:rsid w:val="0050306D"/>
    <w:rsid w:val="00503B33"/>
    <w:rsid w:val="005046E3"/>
    <w:rsid w:val="00504B37"/>
    <w:rsid w:val="0050692F"/>
    <w:rsid w:val="00507206"/>
    <w:rsid w:val="00507AFD"/>
    <w:rsid w:val="00511003"/>
    <w:rsid w:val="005123DF"/>
    <w:rsid w:val="00512F29"/>
    <w:rsid w:val="00513974"/>
    <w:rsid w:val="005144C4"/>
    <w:rsid w:val="00514631"/>
    <w:rsid w:val="0051474F"/>
    <w:rsid w:val="00514D62"/>
    <w:rsid w:val="005154BC"/>
    <w:rsid w:val="00516A73"/>
    <w:rsid w:val="00517293"/>
    <w:rsid w:val="0051737F"/>
    <w:rsid w:val="00517AC7"/>
    <w:rsid w:val="0052021E"/>
    <w:rsid w:val="005216B3"/>
    <w:rsid w:val="00521777"/>
    <w:rsid w:val="00521FEF"/>
    <w:rsid w:val="0052339A"/>
    <w:rsid w:val="005233E2"/>
    <w:rsid w:val="005237C0"/>
    <w:rsid w:val="00523912"/>
    <w:rsid w:val="00523EA0"/>
    <w:rsid w:val="0052445C"/>
    <w:rsid w:val="00524A56"/>
    <w:rsid w:val="00525EB9"/>
    <w:rsid w:val="00526C87"/>
    <w:rsid w:val="00527172"/>
    <w:rsid w:val="005303E9"/>
    <w:rsid w:val="005307F7"/>
    <w:rsid w:val="00530A5A"/>
    <w:rsid w:val="00530CA5"/>
    <w:rsid w:val="005312C1"/>
    <w:rsid w:val="00531305"/>
    <w:rsid w:val="00531466"/>
    <w:rsid w:val="00531BF4"/>
    <w:rsid w:val="00531DDF"/>
    <w:rsid w:val="0053232F"/>
    <w:rsid w:val="0053352C"/>
    <w:rsid w:val="00540E16"/>
    <w:rsid w:val="00541EE7"/>
    <w:rsid w:val="0054246D"/>
    <w:rsid w:val="00543554"/>
    <w:rsid w:val="00544269"/>
    <w:rsid w:val="00544A6A"/>
    <w:rsid w:val="00544CCE"/>
    <w:rsid w:val="005450F1"/>
    <w:rsid w:val="00545708"/>
    <w:rsid w:val="00546252"/>
    <w:rsid w:val="00546FB6"/>
    <w:rsid w:val="005470DA"/>
    <w:rsid w:val="00547777"/>
    <w:rsid w:val="00547B2B"/>
    <w:rsid w:val="00550790"/>
    <w:rsid w:val="00550A8A"/>
    <w:rsid w:val="005512DC"/>
    <w:rsid w:val="005512F7"/>
    <w:rsid w:val="005541AC"/>
    <w:rsid w:val="00555414"/>
    <w:rsid w:val="00555771"/>
    <w:rsid w:val="005567AC"/>
    <w:rsid w:val="005573B5"/>
    <w:rsid w:val="00557420"/>
    <w:rsid w:val="005626CF"/>
    <w:rsid w:val="00564448"/>
    <w:rsid w:val="00565639"/>
    <w:rsid w:val="00566667"/>
    <w:rsid w:val="00567FA2"/>
    <w:rsid w:val="0057010C"/>
    <w:rsid w:val="00570975"/>
    <w:rsid w:val="00571509"/>
    <w:rsid w:val="0057346B"/>
    <w:rsid w:val="005738F7"/>
    <w:rsid w:val="005747F5"/>
    <w:rsid w:val="00574DE8"/>
    <w:rsid w:val="00574E4E"/>
    <w:rsid w:val="00576817"/>
    <w:rsid w:val="00576AD9"/>
    <w:rsid w:val="00576AE2"/>
    <w:rsid w:val="00577188"/>
    <w:rsid w:val="00577856"/>
    <w:rsid w:val="00580309"/>
    <w:rsid w:val="00580842"/>
    <w:rsid w:val="00581BC7"/>
    <w:rsid w:val="005829DD"/>
    <w:rsid w:val="00582D27"/>
    <w:rsid w:val="00584688"/>
    <w:rsid w:val="0058762B"/>
    <w:rsid w:val="00591A43"/>
    <w:rsid w:val="00591BB1"/>
    <w:rsid w:val="0059225D"/>
    <w:rsid w:val="005942E7"/>
    <w:rsid w:val="0059471A"/>
    <w:rsid w:val="00594B3E"/>
    <w:rsid w:val="0059508A"/>
    <w:rsid w:val="0059607E"/>
    <w:rsid w:val="00597049"/>
    <w:rsid w:val="005978CE"/>
    <w:rsid w:val="005A05BC"/>
    <w:rsid w:val="005A076E"/>
    <w:rsid w:val="005A19ED"/>
    <w:rsid w:val="005A2414"/>
    <w:rsid w:val="005A504F"/>
    <w:rsid w:val="005A6019"/>
    <w:rsid w:val="005A6388"/>
    <w:rsid w:val="005A647E"/>
    <w:rsid w:val="005A66E0"/>
    <w:rsid w:val="005B0170"/>
    <w:rsid w:val="005B242C"/>
    <w:rsid w:val="005B371A"/>
    <w:rsid w:val="005B3C31"/>
    <w:rsid w:val="005B61A8"/>
    <w:rsid w:val="005B64AB"/>
    <w:rsid w:val="005B6F40"/>
    <w:rsid w:val="005B76A0"/>
    <w:rsid w:val="005C11EE"/>
    <w:rsid w:val="005C14FA"/>
    <w:rsid w:val="005C1B27"/>
    <w:rsid w:val="005C1C0C"/>
    <w:rsid w:val="005C25C7"/>
    <w:rsid w:val="005C335C"/>
    <w:rsid w:val="005C3E41"/>
    <w:rsid w:val="005C4671"/>
    <w:rsid w:val="005C49EF"/>
    <w:rsid w:val="005C599C"/>
    <w:rsid w:val="005C60A8"/>
    <w:rsid w:val="005C72CE"/>
    <w:rsid w:val="005D1811"/>
    <w:rsid w:val="005D2A6D"/>
    <w:rsid w:val="005D4FA0"/>
    <w:rsid w:val="005D5694"/>
    <w:rsid w:val="005D6C9F"/>
    <w:rsid w:val="005D6F03"/>
    <w:rsid w:val="005D768B"/>
    <w:rsid w:val="005E0667"/>
    <w:rsid w:val="005E16C7"/>
    <w:rsid w:val="005E1734"/>
    <w:rsid w:val="005E24E7"/>
    <w:rsid w:val="005E2A6D"/>
    <w:rsid w:val="005E34FA"/>
    <w:rsid w:val="005E3572"/>
    <w:rsid w:val="005E38A8"/>
    <w:rsid w:val="005E3C16"/>
    <w:rsid w:val="005E3D95"/>
    <w:rsid w:val="005E60D5"/>
    <w:rsid w:val="005F0597"/>
    <w:rsid w:val="005F08B1"/>
    <w:rsid w:val="005F1D99"/>
    <w:rsid w:val="005F240B"/>
    <w:rsid w:val="005F3264"/>
    <w:rsid w:val="005F3F8C"/>
    <w:rsid w:val="005F4F42"/>
    <w:rsid w:val="005F5E26"/>
    <w:rsid w:val="005F5FD5"/>
    <w:rsid w:val="005F7163"/>
    <w:rsid w:val="005F72B7"/>
    <w:rsid w:val="00600B9F"/>
    <w:rsid w:val="00601086"/>
    <w:rsid w:val="00601649"/>
    <w:rsid w:val="0060168E"/>
    <w:rsid w:val="00603322"/>
    <w:rsid w:val="00603885"/>
    <w:rsid w:val="006056DF"/>
    <w:rsid w:val="006059D3"/>
    <w:rsid w:val="0060682D"/>
    <w:rsid w:val="00607731"/>
    <w:rsid w:val="00607B6C"/>
    <w:rsid w:val="006103FC"/>
    <w:rsid w:val="00610604"/>
    <w:rsid w:val="00610B2B"/>
    <w:rsid w:val="00610CD0"/>
    <w:rsid w:val="00611262"/>
    <w:rsid w:val="006120A4"/>
    <w:rsid w:val="006132B1"/>
    <w:rsid w:val="00620799"/>
    <w:rsid w:val="006207B9"/>
    <w:rsid w:val="00620C4E"/>
    <w:rsid w:val="00622D07"/>
    <w:rsid w:val="0062417A"/>
    <w:rsid w:val="006246F1"/>
    <w:rsid w:val="00626533"/>
    <w:rsid w:val="006275FF"/>
    <w:rsid w:val="0063129D"/>
    <w:rsid w:val="00631482"/>
    <w:rsid w:val="00631B8B"/>
    <w:rsid w:val="00631DA7"/>
    <w:rsid w:val="00633A57"/>
    <w:rsid w:val="0063487F"/>
    <w:rsid w:val="00634E76"/>
    <w:rsid w:val="00634FB8"/>
    <w:rsid w:val="0063623B"/>
    <w:rsid w:val="0064097E"/>
    <w:rsid w:val="00642547"/>
    <w:rsid w:val="006425AD"/>
    <w:rsid w:val="006428B3"/>
    <w:rsid w:val="00642A1A"/>
    <w:rsid w:val="0064344F"/>
    <w:rsid w:val="006442CA"/>
    <w:rsid w:val="00644490"/>
    <w:rsid w:val="006444EF"/>
    <w:rsid w:val="00644B39"/>
    <w:rsid w:val="00645524"/>
    <w:rsid w:val="006457A5"/>
    <w:rsid w:val="00646A29"/>
    <w:rsid w:val="0065113B"/>
    <w:rsid w:val="00652682"/>
    <w:rsid w:val="00652B8E"/>
    <w:rsid w:val="00653507"/>
    <w:rsid w:val="00654335"/>
    <w:rsid w:val="006545EB"/>
    <w:rsid w:val="0065464C"/>
    <w:rsid w:val="00654C72"/>
    <w:rsid w:val="00656603"/>
    <w:rsid w:val="00661014"/>
    <w:rsid w:val="0066197A"/>
    <w:rsid w:val="00661F4B"/>
    <w:rsid w:val="00663035"/>
    <w:rsid w:val="006636F0"/>
    <w:rsid w:val="00663718"/>
    <w:rsid w:val="006646BD"/>
    <w:rsid w:val="006671C3"/>
    <w:rsid w:val="00667E7D"/>
    <w:rsid w:val="00670BC4"/>
    <w:rsid w:val="00672961"/>
    <w:rsid w:val="00674FBD"/>
    <w:rsid w:val="006759AD"/>
    <w:rsid w:val="00675ED5"/>
    <w:rsid w:val="00676C97"/>
    <w:rsid w:val="00676F39"/>
    <w:rsid w:val="00677806"/>
    <w:rsid w:val="00680593"/>
    <w:rsid w:val="006807D7"/>
    <w:rsid w:val="00680B8B"/>
    <w:rsid w:val="00681649"/>
    <w:rsid w:val="00681977"/>
    <w:rsid w:val="00681CC7"/>
    <w:rsid w:val="0068322C"/>
    <w:rsid w:val="00684CC8"/>
    <w:rsid w:val="00685E1C"/>
    <w:rsid w:val="00686F9A"/>
    <w:rsid w:val="00687322"/>
    <w:rsid w:val="006876E1"/>
    <w:rsid w:val="006905B9"/>
    <w:rsid w:val="006919CD"/>
    <w:rsid w:val="00691C04"/>
    <w:rsid w:val="0069209E"/>
    <w:rsid w:val="00692460"/>
    <w:rsid w:val="00692EB6"/>
    <w:rsid w:val="00694DAF"/>
    <w:rsid w:val="00696288"/>
    <w:rsid w:val="006970CD"/>
    <w:rsid w:val="006973A9"/>
    <w:rsid w:val="00697D46"/>
    <w:rsid w:val="006A04EC"/>
    <w:rsid w:val="006A0805"/>
    <w:rsid w:val="006A14C4"/>
    <w:rsid w:val="006A16A1"/>
    <w:rsid w:val="006A1841"/>
    <w:rsid w:val="006A1B45"/>
    <w:rsid w:val="006A2716"/>
    <w:rsid w:val="006A2A97"/>
    <w:rsid w:val="006A3393"/>
    <w:rsid w:val="006A383C"/>
    <w:rsid w:val="006A46DC"/>
    <w:rsid w:val="006A5385"/>
    <w:rsid w:val="006A700E"/>
    <w:rsid w:val="006A7AC5"/>
    <w:rsid w:val="006B129F"/>
    <w:rsid w:val="006B18C8"/>
    <w:rsid w:val="006B541B"/>
    <w:rsid w:val="006B7D19"/>
    <w:rsid w:val="006C1625"/>
    <w:rsid w:val="006C164F"/>
    <w:rsid w:val="006C19AC"/>
    <w:rsid w:val="006C1D62"/>
    <w:rsid w:val="006C220B"/>
    <w:rsid w:val="006C32A0"/>
    <w:rsid w:val="006C38A3"/>
    <w:rsid w:val="006C4A25"/>
    <w:rsid w:val="006C4B7E"/>
    <w:rsid w:val="006C5AD7"/>
    <w:rsid w:val="006C5E3B"/>
    <w:rsid w:val="006C5E61"/>
    <w:rsid w:val="006C6AF0"/>
    <w:rsid w:val="006D1E2F"/>
    <w:rsid w:val="006D31D0"/>
    <w:rsid w:val="006D34C9"/>
    <w:rsid w:val="006D3875"/>
    <w:rsid w:val="006D46AA"/>
    <w:rsid w:val="006D4F03"/>
    <w:rsid w:val="006D6267"/>
    <w:rsid w:val="006D6765"/>
    <w:rsid w:val="006D7464"/>
    <w:rsid w:val="006E03C2"/>
    <w:rsid w:val="006E0BE5"/>
    <w:rsid w:val="006E2CB9"/>
    <w:rsid w:val="006E4BDB"/>
    <w:rsid w:val="006E4F27"/>
    <w:rsid w:val="006E50A1"/>
    <w:rsid w:val="006E59E1"/>
    <w:rsid w:val="006E7D6F"/>
    <w:rsid w:val="006F0197"/>
    <w:rsid w:val="006F0BD8"/>
    <w:rsid w:val="006F111D"/>
    <w:rsid w:val="006F1444"/>
    <w:rsid w:val="006F33B6"/>
    <w:rsid w:val="006F3572"/>
    <w:rsid w:val="006F5222"/>
    <w:rsid w:val="006F54A1"/>
    <w:rsid w:val="006F5F2B"/>
    <w:rsid w:val="006F64DE"/>
    <w:rsid w:val="006F6ADA"/>
    <w:rsid w:val="006F79CE"/>
    <w:rsid w:val="0070133E"/>
    <w:rsid w:val="00701643"/>
    <w:rsid w:val="00701AB1"/>
    <w:rsid w:val="00701C8C"/>
    <w:rsid w:val="007032B7"/>
    <w:rsid w:val="00703C72"/>
    <w:rsid w:val="00704AF6"/>
    <w:rsid w:val="00705DB3"/>
    <w:rsid w:val="00706676"/>
    <w:rsid w:val="0070672D"/>
    <w:rsid w:val="00706E55"/>
    <w:rsid w:val="00707565"/>
    <w:rsid w:val="0071026E"/>
    <w:rsid w:val="007109ED"/>
    <w:rsid w:val="007115AC"/>
    <w:rsid w:val="00714147"/>
    <w:rsid w:val="00714223"/>
    <w:rsid w:val="00714B73"/>
    <w:rsid w:val="00714EF9"/>
    <w:rsid w:val="007150AB"/>
    <w:rsid w:val="007150D1"/>
    <w:rsid w:val="007162D1"/>
    <w:rsid w:val="0071631C"/>
    <w:rsid w:val="007169B8"/>
    <w:rsid w:val="00717C2F"/>
    <w:rsid w:val="00721574"/>
    <w:rsid w:val="007215A2"/>
    <w:rsid w:val="0072196C"/>
    <w:rsid w:val="00722A00"/>
    <w:rsid w:val="0072374F"/>
    <w:rsid w:val="0072391D"/>
    <w:rsid w:val="00723E73"/>
    <w:rsid w:val="007249BB"/>
    <w:rsid w:val="007257F6"/>
    <w:rsid w:val="00726CE8"/>
    <w:rsid w:val="0072732B"/>
    <w:rsid w:val="007275F1"/>
    <w:rsid w:val="007276E5"/>
    <w:rsid w:val="007277E6"/>
    <w:rsid w:val="007278AA"/>
    <w:rsid w:val="0073123A"/>
    <w:rsid w:val="0073146A"/>
    <w:rsid w:val="00732D75"/>
    <w:rsid w:val="00732E4E"/>
    <w:rsid w:val="00732E61"/>
    <w:rsid w:val="00734A96"/>
    <w:rsid w:val="00734F54"/>
    <w:rsid w:val="00736C9E"/>
    <w:rsid w:val="0073716F"/>
    <w:rsid w:val="00737850"/>
    <w:rsid w:val="00737E21"/>
    <w:rsid w:val="007434EF"/>
    <w:rsid w:val="00743566"/>
    <w:rsid w:val="007450D1"/>
    <w:rsid w:val="00745370"/>
    <w:rsid w:val="00745CEC"/>
    <w:rsid w:val="0074666A"/>
    <w:rsid w:val="00746B5F"/>
    <w:rsid w:val="007475B9"/>
    <w:rsid w:val="00750041"/>
    <w:rsid w:val="00750885"/>
    <w:rsid w:val="00751F7A"/>
    <w:rsid w:val="00752520"/>
    <w:rsid w:val="00753425"/>
    <w:rsid w:val="0075537D"/>
    <w:rsid w:val="007553D4"/>
    <w:rsid w:val="00755681"/>
    <w:rsid w:val="00756A4B"/>
    <w:rsid w:val="00757223"/>
    <w:rsid w:val="007618F5"/>
    <w:rsid w:val="007619A0"/>
    <w:rsid w:val="0076377F"/>
    <w:rsid w:val="00763830"/>
    <w:rsid w:val="00763CBB"/>
    <w:rsid w:val="00766007"/>
    <w:rsid w:val="0076682F"/>
    <w:rsid w:val="00766C9F"/>
    <w:rsid w:val="00766CAF"/>
    <w:rsid w:val="007704D8"/>
    <w:rsid w:val="007717A8"/>
    <w:rsid w:val="00771B10"/>
    <w:rsid w:val="007720DF"/>
    <w:rsid w:val="00772314"/>
    <w:rsid w:val="00772599"/>
    <w:rsid w:val="00774E6B"/>
    <w:rsid w:val="0077581A"/>
    <w:rsid w:val="00775A71"/>
    <w:rsid w:val="00776005"/>
    <w:rsid w:val="007760F7"/>
    <w:rsid w:val="007800DE"/>
    <w:rsid w:val="00780334"/>
    <w:rsid w:val="007812F8"/>
    <w:rsid w:val="00781BE6"/>
    <w:rsid w:val="00783117"/>
    <w:rsid w:val="0078331F"/>
    <w:rsid w:val="00784B3B"/>
    <w:rsid w:val="00785723"/>
    <w:rsid w:val="00785B48"/>
    <w:rsid w:val="00785D2C"/>
    <w:rsid w:val="007862A0"/>
    <w:rsid w:val="00786B39"/>
    <w:rsid w:val="00790353"/>
    <w:rsid w:val="0079214B"/>
    <w:rsid w:val="007922DE"/>
    <w:rsid w:val="007938F9"/>
    <w:rsid w:val="007940CC"/>
    <w:rsid w:val="00794AB4"/>
    <w:rsid w:val="00794D7D"/>
    <w:rsid w:val="00796023"/>
    <w:rsid w:val="007972AA"/>
    <w:rsid w:val="007A1865"/>
    <w:rsid w:val="007A1934"/>
    <w:rsid w:val="007A24D6"/>
    <w:rsid w:val="007A3177"/>
    <w:rsid w:val="007A3E2D"/>
    <w:rsid w:val="007A3EAE"/>
    <w:rsid w:val="007A40C9"/>
    <w:rsid w:val="007A4E35"/>
    <w:rsid w:val="007A5543"/>
    <w:rsid w:val="007A75F5"/>
    <w:rsid w:val="007A7656"/>
    <w:rsid w:val="007A7AF9"/>
    <w:rsid w:val="007B00D0"/>
    <w:rsid w:val="007B0203"/>
    <w:rsid w:val="007B0FFB"/>
    <w:rsid w:val="007B16F1"/>
    <w:rsid w:val="007B1ADF"/>
    <w:rsid w:val="007B1F2E"/>
    <w:rsid w:val="007B22B6"/>
    <w:rsid w:val="007B3475"/>
    <w:rsid w:val="007B43DC"/>
    <w:rsid w:val="007B48CE"/>
    <w:rsid w:val="007B4A4C"/>
    <w:rsid w:val="007B5738"/>
    <w:rsid w:val="007B623F"/>
    <w:rsid w:val="007B6A15"/>
    <w:rsid w:val="007B6B87"/>
    <w:rsid w:val="007B6CF8"/>
    <w:rsid w:val="007B75CB"/>
    <w:rsid w:val="007C2D1D"/>
    <w:rsid w:val="007C3803"/>
    <w:rsid w:val="007C3974"/>
    <w:rsid w:val="007C44C0"/>
    <w:rsid w:val="007C5765"/>
    <w:rsid w:val="007C636B"/>
    <w:rsid w:val="007C6D1F"/>
    <w:rsid w:val="007C79F0"/>
    <w:rsid w:val="007D23FD"/>
    <w:rsid w:val="007D273C"/>
    <w:rsid w:val="007D34AD"/>
    <w:rsid w:val="007D3D0B"/>
    <w:rsid w:val="007D432D"/>
    <w:rsid w:val="007D4353"/>
    <w:rsid w:val="007D4AFE"/>
    <w:rsid w:val="007D590B"/>
    <w:rsid w:val="007D5FC8"/>
    <w:rsid w:val="007D61CE"/>
    <w:rsid w:val="007D646F"/>
    <w:rsid w:val="007D66E1"/>
    <w:rsid w:val="007D7282"/>
    <w:rsid w:val="007E0704"/>
    <w:rsid w:val="007E080E"/>
    <w:rsid w:val="007E1566"/>
    <w:rsid w:val="007E33B9"/>
    <w:rsid w:val="007E35A7"/>
    <w:rsid w:val="007E47F5"/>
    <w:rsid w:val="007E4D49"/>
    <w:rsid w:val="007E5981"/>
    <w:rsid w:val="007E65B8"/>
    <w:rsid w:val="007E6B39"/>
    <w:rsid w:val="007F0308"/>
    <w:rsid w:val="007F3B52"/>
    <w:rsid w:val="007F3D76"/>
    <w:rsid w:val="007F4112"/>
    <w:rsid w:val="007F4DE9"/>
    <w:rsid w:val="007F5ED5"/>
    <w:rsid w:val="007F63AC"/>
    <w:rsid w:val="007F6A57"/>
    <w:rsid w:val="008008D3"/>
    <w:rsid w:val="0080130B"/>
    <w:rsid w:val="00801515"/>
    <w:rsid w:val="00802928"/>
    <w:rsid w:val="008041F0"/>
    <w:rsid w:val="00805E16"/>
    <w:rsid w:val="00806EC2"/>
    <w:rsid w:val="00807744"/>
    <w:rsid w:val="00813B74"/>
    <w:rsid w:val="0081461D"/>
    <w:rsid w:val="00814D9B"/>
    <w:rsid w:val="00815E9E"/>
    <w:rsid w:val="008167E5"/>
    <w:rsid w:val="008169E7"/>
    <w:rsid w:val="00817AC1"/>
    <w:rsid w:val="008202AA"/>
    <w:rsid w:val="00820DF3"/>
    <w:rsid w:val="0082119E"/>
    <w:rsid w:val="00821C2C"/>
    <w:rsid w:val="00821F0C"/>
    <w:rsid w:val="00822DB3"/>
    <w:rsid w:val="00822F02"/>
    <w:rsid w:val="00823B62"/>
    <w:rsid w:val="00824DCB"/>
    <w:rsid w:val="008254CA"/>
    <w:rsid w:val="00826C3D"/>
    <w:rsid w:val="00827961"/>
    <w:rsid w:val="00832157"/>
    <w:rsid w:val="0083255C"/>
    <w:rsid w:val="008329E9"/>
    <w:rsid w:val="008330B2"/>
    <w:rsid w:val="0083465E"/>
    <w:rsid w:val="00835199"/>
    <w:rsid w:val="00835BAB"/>
    <w:rsid w:val="0083655E"/>
    <w:rsid w:val="0083727E"/>
    <w:rsid w:val="0083730D"/>
    <w:rsid w:val="00837D42"/>
    <w:rsid w:val="008400E0"/>
    <w:rsid w:val="0084105B"/>
    <w:rsid w:val="008417ED"/>
    <w:rsid w:val="00841A18"/>
    <w:rsid w:val="008425B8"/>
    <w:rsid w:val="00842789"/>
    <w:rsid w:val="0084313B"/>
    <w:rsid w:val="00843C06"/>
    <w:rsid w:val="00845295"/>
    <w:rsid w:val="00845CCF"/>
    <w:rsid w:val="00846D05"/>
    <w:rsid w:val="0085023E"/>
    <w:rsid w:val="0085048A"/>
    <w:rsid w:val="00852619"/>
    <w:rsid w:val="00854383"/>
    <w:rsid w:val="00855380"/>
    <w:rsid w:val="00856289"/>
    <w:rsid w:val="00856584"/>
    <w:rsid w:val="00856645"/>
    <w:rsid w:val="0085760F"/>
    <w:rsid w:val="00860DF9"/>
    <w:rsid w:val="00861F11"/>
    <w:rsid w:val="00862094"/>
    <w:rsid w:val="00862B3B"/>
    <w:rsid w:val="008631DF"/>
    <w:rsid w:val="00864682"/>
    <w:rsid w:val="00864AEF"/>
    <w:rsid w:val="00864BA5"/>
    <w:rsid w:val="008657FD"/>
    <w:rsid w:val="00866BBC"/>
    <w:rsid w:val="00867B56"/>
    <w:rsid w:val="00867DE7"/>
    <w:rsid w:val="00867F0C"/>
    <w:rsid w:val="008704FC"/>
    <w:rsid w:val="008706EE"/>
    <w:rsid w:val="00870E54"/>
    <w:rsid w:val="00870F3C"/>
    <w:rsid w:val="008726A3"/>
    <w:rsid w:val="00873428"/>
    <w:rsid w:val="008734E5"/>
    <w:rsid w:val="00874661"/>
    <w:rsid w:val="008749D6"/>
    <w:rsid w:val="00875ECC"/>
    <w:rsid w:val="00876C84"/>
    <w:rsid w:val="00877687"/>
    <w:rsid w:val="0088081F"/>
    <w:rsid w:val="00882D3F"/>
    <w:rsid w:val="008834AD"/>
    <w:rsid w:val="00886B38"/>
    <w:rsid w:val="00887585"/>
    <w:rsid w:val="00887ADD"/>
    <w:rsid w:val="00887C00"/>
    <w:rsid w:val="00890AF9"/>
    <w:rsid w:val="008910B2"/>
    <w:rsid w:val="00892F2A"/>
    <w:rsid w:val="0089424C"/>
    <w:rsid w:val="00894A0F"/>
    <w:rsid w:val="0089515E"/>
    <w:rsid w:val="00895501"/>
    <w:rsid w:val="00895949"/>
    <w:rsid w:val="008968D3"/>
    <w:rsid w:val="008975A9"/>
    <w:rsid w:val="00897AC4"/>
    <w:rsid w:val="008A013C"/>
    <w:rsid w:val="008A0929"/>
    <w:rsid w:val="008A263F"/>
    <w:rsid w:val="008A295B"/>
    <w:rsid w:val="008A3922"/>
    <w:rsid w:val="008A4205"/>
    <w:rsid w:val="008A45D2"/>
    <w:rsid w:val="008A602F"/>
    <w:rsid w:val="008A692D"/>
    <w:rsid w:val="008A7711"/>
    <w:rsid w:val="008B0B02"/>
    <w:rsid w:val="008B1818"/>
    <w:rsid w:val="008B1C9D"/>
    <w:rsid w:val="008B37B4"/>
    <w:rsid w:val="008B4392"/>
    <w:rsid w:val="008B4E60"/>
    <w:rsid w:val="008B6798"/>
    <w:rsid w:val="008B72FC"/>
    <w:rsid w:val="008B7400"/>
    <w:rsid w:val="008B769A"/>
    <w:rsid w:val="008C03B2"/>
    <w:rsid w:val="008C049B"/>
    <w:rsid w:val="008C1ACE"/>
    <w:rsid w:val="008C32A1"/>
    <w:rsid w:val="008C46E1"/>
    <w:rsid w:val="008C516F"/>
    <w:rsid w:val="008C6BA1"/>
    <w:rsid w:val="008C78D9"/>
    <w:rsid w:val="008C7E4B"/>
    <w:rsid w:val="008D1DE2"/>
    <w:rsid w:val="008D21E8"/>
    <w:rsid w:val="008D288B"/>
    <w:rsid w:val="008D4923"/>
    <w:rsid w:val="008D4E44"/>
    <w:rsid w:val="008D6462"/>
    <w:rsid w:val="008D7A38"/>
    <w:rsid w:val="008E03C8"/>
    <w:rsid w:val="008E0ADA"/>
    <w:rsid w:val="008E126D"/>
    <w:rsid w:val="008E2391"/>
    <w:rsid w:val="008E3173"/>
    <w:rsid w:val="008E3D00"/>
    <w:rsid w:val="008E41EA"/>
    <w:rsid w:val="008E5698"/>
    <w:rsid w:val="008E6325"/>
    <w:rsid w:val="008E6E39"/>
    <w:rsid w:val="008E7298"/>
    <w:rsid w:val="008F0E98"/>
    <w:rsid w:val="008F1846"/>
    <w:rsid w:val="008F2035"/>
    <w:rsid w:val="008F3E1F"/>
    <w:rsid w:val="008F4C3A"/>
    <w:rsid w:val="008F4E52"/>
    <w:rsid w:val="008F52AE"/>
    <w:rsid w:val="008F583F"/>
    <w:rsid w:val="008F5FB3"/>
    <w:rsid w:val="008F61DD"/>
    <w:rsid w:val="008F7BF8"/>
    <w:rsid w:val="008F7FF3"/>
    <w:rsid w:val="00900309"/>
    <w:rsid w:val="0090030E"/>
    <w:rsid w:val="00901922"/>
    <w:rsid w:val="0090228D"/>
    <w:rsid w:val="00903922"/>
    <w:rsid w:val="0090404B"/>
    <w:rsid w:val="00904C77"/>
    <w:rsid w:val="00906073"/>
    <w:rsid w:val="00906E7F"/>
    <w:rsid w:val="00906F14"/>
    <w:rsid w:val="0090796E"/>
    <w:rsid w:val="00907FE2"/>
    <w:rsid w:val="009102B4"/>
    <w:rsid w:val="00911DCA"/>
    <w:rsid w:val="0091692B"/>
    <w:rsid w:val="009171E5"/>
    <w:rsid w:val="00920A2C"/>
    <w:rsid w:val="00921F55"/>
    <w:rsid w:val="00922183"/>
    <w:rsid w:val="00922614"/>
    <w:rsid w:val="009227B8"/>
    <w:rsid w:val="009228F2"/>
    <w:rsid w:val="0092315D"/>
    <w:rsid w:val="00923778"/>
    <w:rsid w:val="00924557"/>
    <w:rsid w:val="0092685F"/>
    <w:rsid w:val="00926EBC"/>
    <w:rsid w:val="009275B0"/>
    <w:rsid w:val="00931EEE"/>
    <w:rsid w:val="00932054"/>
    <w:rsid w:val="00932252"/>
    <w:rsid w:val="00932A5E"/>
    <w:rsid w:val="0093555E"/>
    <w:rsid w:val="00935F8B"/>
    <w:rsid w:val="00936A42"/>
    <w:rsid w:val="00936A90"/>
    <w:rsid w:val="00936AE4"/>
    <w:rsid w:val="00937960"/>
    <w:rsid w:val="00940C7C"/>
    <w:rsid w:val="00941241"/>
    <w:rsid w:val="00943577"/>
    <w:rsid w:val="00945047"/>
    <w:rsid w:val="0094651A"/>
    <w:rsid w:val="0094741E"/>
    <w:rsid w:val="00950CD9"/>
    <w:rsid w:val="00951CE0"/>
    <w:rsid w:val="00952BF3"/>
    <w:rsid w:val="009531E9"/>
    <w:rsid w:val="00953B82"/>
    <w:rsid w:val="00953BD4"/>
    <w:rsid w:val="00953D59"/>
    <w:rsid w:val="0095472F"/>
    <w:rsid w:val="00954BEB"/>
    <w:rsid w:val="00954BF1"/>
    <w:rsid w:val="009553DA"/>
    <w:rsid w:val="00957306"/>
    <w:rsid w:val="00961EB7"/>
    <w:rsid w:val="009620B1"/>
    <w:rsid w:val="00962965"/>
    <w:rsid w:val="0096564F"/>
    <w:rsid w:val="00965A5E"/>
    <w:rsid w:val="00967727"/>
    <w:rsid w:val="00967EB8"/>
    <w:rsid w:val="00970B95"/>
    <w:rsid w:val="00970BFD"/>
    <w:rsid w:val="00971C73"/>
    <w:rsid w:val="0097247F"/>
    <w:rsid w:val="009729CA"/>
    <w:rsid w:val="00973105"/>
    <w:rsid w:val="00973515"/>
    <w:rsid w:val="00973A46"/>
    <w:rsid w:val="009755D1"/>
    <w:rsid w:val="00977024"/>
    <w:rsid w:val="009771F7"/>
    <w:rsid w:val="0097760A"/>
    <w:rsid w:val="009800F4"/>
    <w:rsid w:val="0098040C"/>
    <w:rsid w:val="00980616"/>
    <w:rsid w:val="009806BC"/>
    <w:rsid w:val="009812AD"/>
    <w:rsid w:val="009813EF"/>
    <w:rsid w:val="00981524"/>
    <w:rsid w:val="00981F7D"/>
    <w:rsid w:val="00982543"/>
    <w:rsid w:val="00983145"/>
    <w:rsid w:val="00985A3B"/>
    <w:rsid w:val="00986950"/>
    <w:rsid w:val="0098728A"/>
    <w:rsid w:val="00987ABF"/>
    <w:rsid w:val="00987FD1"/>
    <w:rsid w:val="00990068"/>
    <w:rsid w:val="00990153"/>
    <w:rsid w:val="00990639"/>
    <w:rsid w:val="00990B9C"/>
    <w:rsid w:val="00991F51"/>
    <w:rsid w:val="00992503"/>
    <w:rsid w:val="00992FBA"/>
    <w:rsid w:val="0099412F"/>
    <w:rsid w:val="00995AF9"/>
    <w:rsid w:val="00997C9E"/>
    <w:rsid w:val="00997EC9"/>
    <w:rsid w:val="009A0327"/>
    <w:rsid w:val="009A0E4E"/>
    <w:rsid w:val="009A18C9"/>
    <w:rsid w:val="009A1927"/>
    <w:rsid w:val="009A216C"/>
    <w:rsid w:val="009A29B8"/>
    <w:rsid w:val="009A2D83"/>
    <w:rsid w:val="009A2FFD"/>
    <w:rsid w:val="009A32C9"/>
    <w:rsid w:val="009A7E39"/>
    <w:rsid w:val="009B18A3"/>
    <w:rsid w:val="009B2C69"/>
    <w:rsid w:val="009B2DA8"/>
    <w:rsid w:val="009B2E40"/>
    <w:rsid w:val="009B3D67"/>
    <w:rsid w:val="009B461B"/>
    <w:rsid w:val="009B4675"/>
    <w:rsid w:val="009B52F7"/>
    <w:rsid w:val="009B5723"/>
    <w:rsid w:val="009B7EB4"/>
    <w:rsid w:val="009C2A4D"/>
    <w:rsid w:val="009C2D44"/>
    <w:rsid w:val="009C3670"/>
    <w:rsid w:val="009C3CAB"/>
    <w:rsid w:val="009C46A4"/>
    <w:rsid w:val="009C537F"/>
    <w:rsid w:val="009C5C61"/>
    <w:rsid w:val="009C5EC5"/>
    <w:rsid w:val="009C6FE2"/>
    <w:rsid w:val="009C70D6"/>
    <w:rsid w:val="009D06DC"/>
    <w:rsid w:val="009D0705"/>
    <w:rsid w:val="009D0E42"/>
    <w:rsid w:val="009D17B2"/>
    <w:rsid w:val="009D24F1"/>
    <w:rsid w:val="009D2805"/>
    <w:rsid w:val="009D2AC0"/>
    <w:rsid w:val="009D3242"/>
    <w:rsid w:val="009D4153"/>
    <w:rsid w:val="009D4ACE"/>
    <w:rsid w:val="009D5D75"/>
    <w:rsid w:val="009D66FE"/>
    <w:rsid w:val="009D7AE2"/>
    <w:rsid w:val="009E0555"/>
    <w:rsid w:val="009E18AE"/>
    <w:rsid w:val="009E1ADE"/>
    <w:rsid w:val="009E336A"/>
    <w:rsid w:val="009E3BA0"/>
    <w:rsid w:val="009E3CB8"/>
    <w:rsid w:val="009E4486"/>
    <w:rsid w:val="009E6DDB"/>
    <w:rsid w:val="009E7729"/>
    <w:rsid w:val="009F067A"/>
    <w:rsid w:val="009F1B41"/>
    <w:rsid w:val="009F2031"/>
    <w:rsid w:val="009F2465"/>
    <w:rsid w:val="009F3055"/>
    <w:rsid w:val="009F3C10"/>
    <w:rsid w:val="009F4020"/>
    <w:rsid w:val="009F413C"/>
    <w:rsid w:val="009F4EB9"/>
    <w:rsid w:val="009F6F04"/>
    <w:rsid w:val="009F70C6"/>
    <w:rsid w:val="009F74C4"/>
    <w:rsid w:val="00A012F5"/>
    <w:rsid w:val="00A01D8C"/>
    <w:rsid w:val="00A02BA7"/>
    <w:rsid w:val="00A038AC"/>
    <w:rsid w:val="00A0572D"/>
    <w:rsid w:val="00A07601"/>
    <w:rsid w:val="00A10DE2"/>
    <w:rsid w:val="00A11F48"/>
    <w:rsid w:val="00A12069"/>
    <w:rsid w:val="00A121CF"/>
    <w:rsid w:val="00A13563"/>
    <w:rsid w:val="00A13A65"/>
    <w:rsid w:val="00A13D2F"/>
    <w:rsid w:val="00A157A6"/>
    <w:rsid w:val="00A15BE1"/>
    <w:rsid w:val="00A15D09"/>
    <w:rsid w:val="00A16332"/>
    <w:rsid w:val="00A1650E"/>
    <w:rsid w:val="00A1654E"/>
    <w:rsid w:val="00A16A91"/>
    <w:rsid w:val="00A16AA4"/>
    <w:rsid w:val="00A20910"/>
    <w:rsid w:val="00A20FB0"/>
    <w:rsid w:val="00A213F3"/>
    <w:rsid w:val="00A218A0"/>
    <w:rsid w:val="00A24070"/>
    <w:rsid w:val="00A26793"/>
    <w:rsid w:val="00A26CF5"/>
    <w:rsid w:val="00A27706"/>
    <w:rsid w:val="00A316C7"/>
    <w:rsid w:val="00A316D8"/>
    <w:rsid w:val="00A31EE2"/>
    <w:rsid w:val="00A332EE"/>
    <w:rsid w:val="00A333F8"/>
    <w:rsid w:val="00A33CEA"/>
    <w:rsid w:val="00A34063"/>
    <w:rsid w:val="00A34738"/>
    <w:rsid w:val="00A347B5"/>
    <w:rsid w:val="00A36246"/>
    <w:rsid w:val="00A3746F"/>
    <w:rsid w:val="00A408D8"/>
    <w:rsid w:val="00A4233D"/>
    <w:rsid w:val="00A42CA3"/>
    <w:rsid w:val="00A42CA9"/>
    <w:rsid w:val="00A46B19"/>
    <w:rsid w:val="00A46CAF"/>
    <w:rsid w:val="00A476EB"/>
    <w:rsid w:val="00A47797"/>
    <w:rsid w:val="00A5052F"/>
    <w:rsid w:val="00A515EA"/>
    <w:rsid w:val="00A52BE6"/>
    <w:rsid w:val="00A52DFF"/>
    <w:rsid w:val="00A5342A"/>
    <w:rsid w:val="00A535FF"/>
    <w:rsid w:val="00A53834"/>
    <w:rsid w:val="00A5485B"/>
    <w:rsid w:val="00A54DAC"/>
    <w:rsid w:val="00A608F3"/>
    <w:rsid w:val="00A60D05"/>
    <w:rsid w:val="00A610F3"/>
    <w:rsid w:val="00A61812"/>
    <w:rsid w:val="00A6260F"/>
    <w:rsid w:val="00A62F3E"/>
    <w:rsid w:val="00A62F7B"/>
    <w:rsid w:val="00A64B9A"/>
    <w:rsid w:val="00A6677F"/>
    <w:rsid w:val="00A67647"/>
    <w:rsid w:val="00A6783C"/>
    <w:rsid w:val="00A67E3D"/>
    <w:rsid w:val="00A71E14"/>
    <w:rsid w:val="00A7258C"/>
    <w:rsid w:val="00A73C2F"/>
    <w:rsid w:val="00A73D98"/>
    <w:rsid w:val="00A73F42"/>
    <w:rsid w:val="00A74495"/>
    <w:rsid w:val="00A75E0C"/>
    <w:rsid w:val="00A76198"/>
    <w:rsid w:val="00A7647E"/>
    <w:rsid w:val="00A76757"/>
    <w:rsid w:val="00A77586"/>
    <w:rsid w:val="00A7783F"/>
    <w:rsid w:val="00A77A37"/>
    <w:rsid w:val="00A77D6E"/>
    <w:rsid w:val="00A80702"/>
    <w:rsid w:val="00A80902"/>
    <w:rsid w:val="00A817E9"/>
    <w:rsid w:val="00A82DF1"/>
    <w:rsid w:val="00A82E4D"/>
    <w:rsid w:val="00A836BA"/>
    <w:rsid w:val="00A84430"/>
    <w:rsid w:val="00A84B08"/>
    <w:rsid w:val="00A859A8"/>
    <w:rsid w:val="00A85F90"/>
    <w:rsid w:val="00A868A2"/>
    <w:rsid w:val="00A87AD4"/>
    <w:rsid w:val="00A87BC9"/>
    <w:rsid w:val="00A9017D"/>
    <w:rsid w:val="00A90BEC"/>
    <w:rsid w:val="00A91CDD"/>
    <w:rsid w:val="00A91DC6"/>
    <w:rsid w:val="00A93F1E"/>
    <w:rsid w:val="00A953F8"/>
    <w:rsid w:val="00A962B9"/>
    <w:rsid w:val="00A971BB"/>
    <w:rsid w:val="00AA09F5"/>
    <w:rsid w:val="00AA1B4E"/>
    <w:rsid w:val="00AA3D5F"/>
    <w:rsid w:val="00AA421C"/>
    <w:rsid w:val="00AA44B8"/>
    <w:rsid w:val="00AA4C34"/>
    <w:rsid w:val="00AA655A"/>
    <w:rsid w:val="00AA6D29"/>
    <w:rsid w:val="00AA70DF"/>
    <w:rsid w:val="00AA752D"/>
    <w:rsid w:val="00AA768F"/>
    <w:rsid w:val="00AA7D27"/>
    <w:rsid w:val="00AB0326"/>
    <w:rsid w:val="00AB13A7"/>
    <w:rsid w:val="00AB4141"/>
    <w:rsid w:val="00AB49D9"/>
    <w:rsid w:val="00AB4BB7"/>
    <w:rsid w:val="00AB656E"/>
    <w:rsid w:val="00AB78A5"/>
    <w:rsid w:val="00AB79A3"/>
    <w:rsid w:val="00AB7F06"/>
    <w:rsid w:val="00AC1D06"/>
    <w:rsid w:val="00AC21E6"/>
    <w:rsid w:val="00AC22B5"/>
    <w:rsid w:val="00AC2F5C"/>
    <w:rsid w:val="00AC5E0D"/>
    <w:rsid w:val="00AC617E"/>
    <w:rsid w:val="00AC7346"/>
    <w:rsid w:val="00AC739E"/>
    <w:rsid w:val="00AD0887"/>
    <w:rsid w:val="00AD10B1"/>
    <w:rsid w:val="00AD1696"/>
    <w:rsid w:val="00AD1A20"/>
    <w:rsid w:val="00AD1B52"/>
    <w:rsid w:val="00AD205C"/>
    <w:rsid w:val="00AD32CB"/>
    <w:rsid w:val="00AD3532"/>
    <w:rsid w:val="00AD563A"/>
    <w:rsid w:val="00AD5691"/>
    <w:rsid w:val="00AD5ADC"/>
    <w:rsid w:val="00AD601A"/>
    <w:rsid w:val="00AD6D4E"/>
    <w:rsid w:val="00AD7919"/>
    <w:rsid w:val="00AD7A3A"/>
    <w:rsid w:val="00AE01C5"/>
    <w:rsid w:val="00AE088C"/>
    <w:rsid w:val="00AE1ABE"/>
    <w:rsid w:val="00AE1FEC"/>
    <w:rsid w:val="00AE212C"/>
    <w:rsid w:val="00AE250E"/>
    <w:rsid w:val="00AE3AD1"/>
    <w:rsid w:val="00AE3C78"/>
    <w:rsid w:val="00AE4A5D"/>
    <w:rsid w:val="00AE5AFC"/>
    <w:rsid w:val="00AE6EF6"/>
    <w:rsid w:val="00AE7BB3"/>
    <w:rsid w:val="00AE7C1B"/>
    <w:rsid w:val="00AF10C2"/>
    <w:rsid w:val="00AF1AB8"/>
    <w:rsid w:val="00AF2B20"/>
    <w:rsid w:val="00AF31F7"/>
    <w:rsid w:val="00AF4C06"/>
    <w:rsid w:val="00AF6029"/>
    <w:rsid w:val="00AF620A"/>
    <w:rsid w:val="00AF7BD8"/>
    <w:rsid w:val="00B007B5"/>
    <w:rsid w:val="00B00A48"/>
    <w:rsid w:val="00B01C8C"/>
    <w:rsid w:val="00B0260B"/>
    <w:rsid w:val="00B03B7B"/>
    <w:rsid w:val="00B05F77"/>
    <w:rsid w:val="00B0647C"/>
    <w:rsid w:val="00B07949"/>
    <w:rsid w:val="00B07E30"/>
    <w:rsid w:val="00B10205"/>
    <w:rsid w:val="00B10978"/>
    <w:rsid w:val="00B10F4C"/>
    <w:rsid w:val="00B11116"/>
    <w:rsid w:val="00B12D30"/>
    <w:rsid w:val="00B13060"/>
    <w:rsid w:val="00B14C92"/>
    <w:rsid w:val="00B14E62"/>
    <w:rsid w:val="00B15170"/>
    <w:rsid w:val="00B15AB2"/>
    <w:rsid w:val="00B15C9C"/>
    <w:rsid w:val="00B1747C"/>
    <w:rsid w:val="00B17B53"/>
    <w:rsid w:val="00B17E36"/>
    <w:rsid w:val="00B2253F"/>
    <w:rsid w:val="00B22A7D"/>
    <w:rsid w:val="00B230F9"/>
    <w:rsid w:val="00B23362"/>
    <w:rsid w:val="00B23529"/>
    <w:rsid w:val="00B23619"/>
    <w:rsid w:val="00B23868"/>
    <w:rsid w:val="00B2480C"/>
    <w:rsid w:val="00B27194"/>
    <w:rsid w:val="00B27671"/>
    <w:rsid w:val="00B27F8C"/>
    <w:rsid w:val="00B314CC"/>
    <w:rsid w:val="00B32137"/>
    <w:rsid w:val="00B33ECB"/>
    <w:rsid w:val="00B33EEE"/>
    <w:rsid w:val="00B34B0C"/>
    <w:rsid w:val="00B34F0C"/>
    <w:rsid w:val="00B35561"/>
    <w:rsid w:val="00B36337"/>
    <w:rsid w:val="00B36405"/>
    <w:rsid w:val="00B37953"/>
    <w:rsid w:val="00B40649"/>
    <w:rsid w:val="00B40AD7"/>
    <w:rsid w:val="00B425F5"/>
    <w:rsid w:val="00B428CB"/>
    <w:rsid w:val="00B43A00"/>
    <w:rsid w:val="00B45EF7"/>
    <w:rsid w:val="00B465B0"/>
    <w:rsid w:val="00B46922"/>
    <w:rsid w:val="00B47689"/>
    <w:rsid w:val="00B47C92"/>
    <w:rsid w:val="00B50BD0"/>
    <w:rsid w:val="00B51741"/>
    <w:rsid w:val="00B534A4"/>
    <w:rsid w:val="00B534D3"/>
    <w:rsid w:val="00B5366C"/>
    <w:rsid w:val="00B563C6"/>
    <w:rsid w:val="00B5662A"/>
    <w:rsid w:val="00B56D2D"/>
    <w:rsid w:val="00B57458"/>
    <w:rsid w:val="00B574D3"/>
    <w:rsid w:val="00B60834"/>
    <w:rsid w:val="00B61861"/>
    <w:rsid w:val="00B6202B"/>
    <w:rsid w:val="00B63868"/>
    <w:rsid w:val="00B640C3"/>
    <w:rsid w:val="00B6489B"/>
    <w:rsid w:val="00B65871"/>
    <w:rsid w:val="00B65D93"/>
    <w:rsid w:val="00B70B6C"/>
    <w:rsid w:val="00B70D13"/>
    <w:rsid w:val="00B70F43"/>
    <w:rsid w:val="00B71B63"/>
    <w:rsid w:val="00B71D9B"/>
    <w:rsid w:val="00B7265F"/>
    <w:rsid w:val="00B727AE"/>
    <w:rsid w:val="00B73330"/>
    <w:rsid w:val="00B73783"/>
    <w:rsid w:val="00B7450E"/>
    <w:rsid w:val="00B75661"/>
    <w:rsid w:val="00B76F39"/>
    <w:rsid w:val="00B77235"/>
    <w:rsid w:val="00B80C6F"/>
    <w:rsid w:val="00B824EA"/>
    <w:rsid w:val="00B82BC3"/>
    <w:rsid w:val="00B83824"/>
    <w:rsid w:val="00B83840"/>
    <w:rsid w:val="00B83FE0"/>
    <w:rsid w:val="00B84B06"/>
    <w:rsid w:val="00B84E75"/>
    <w:rsid w:val="00B8519F"/>
    <w:rsid w:val="00B864F7"/>
    <w:rsid w:val="00B867AC"/>
    <w:rsid w:val="00B87D3D"/>
    <w:rsid w:val="00B87E16"/>
    <w:rsid w:val="00B87F26"/>
    <w:rsid w:val="00B911BD"/>
    <w:rsid w:val="00B9295E"/>
    <w:rsid w:val="00B93A4E"/>
    <w:rsid w:val="00B9409A"/>
    <w:rsid w:val="00B945E2"/>
    <w:rsid w:val="00B95972"/>
    <w:rsid w:val="00B978D9"/>
    <w:rsid w:val="00BA059E"/>
    <w:rsid w:val="00BA10A0"/>
    <w:rsid w:val="00BA185A"/>
    <w:rsid w:val="00BA1FDA"/>
    <w:rsid w:val="00BA32A0"/>
    <w:rsid w:val="00BA424C"/>
    <w:rsid w:val="00BA4E1D"/>
    <w:rsid w:val="00BA4FB0"/>
    <w:rsid w:val="00BA504A"/>
    <w:rsid w:val="00BA5EB0"/>
    <w:rsid w:val="00BA6BC6"/>
    <w:rsid w:val="00BA76CB"/>
    <w:rsid w:val="00BB0A9C"/>
    <w:rsid w:val="00BB0B19"/>
    <w:rsid w:val="00BB0E48"/>
    <w:rsid w:val="00BB0E85"/>
    <w:rsid w:val="00BB1C98"/>
    <w:rsid w:val="00BB231B"/>
    <w:rsid w:val="00BB27A9"/>
    <w:rsid w:val="00BB2CD3"/>
    <w:rsid w:val="00BB33F6"/>
    <w:rsid w:val="00BB50D8"/>
    <w:rsid w:val="00BB57A6"/>
    <w:rsid w:val="00BB5AC9"/>
    <w:rsid w:val="00BB5EFC"/>
    <w:rsid w:val="00BB69AE"/>
    <w:rsid w:val="00BB6C7C"/>
    <w:rsid w:val="00BB71C6"/>
    <w:rsid w:val="00BB7D25"/>
    <w:rsid w:val="00BC0705"/>
    <w:rsid w:val="00BC1AE1"/>
    <w:rsid w:val="00BC2D76"/>
    <w:rsid w:val="00BC2E56"/>
    <w:rsid w:val="00BC3843"/>
    <w:rsid w:val="00BC4A9C"/>
    <w:rsid w:val="00BC5527"/>
    <w:rsid w:val="00BC56BD"/>
    <w:rsid w:val="00BC5744"/>
    <w:rsid w:val="00BC5BB3"/>
    <w:rsid w:val="00BD0A5E"/>
    <w:rsid w:val="00BD22C7"/>
    <w:rsid w:val="00BD322C"/>
    <w:rsid w:val="00BD39BA"/>
    <w:rsid w:val="00BD3D71"/>
    <w:rsid w:val="00BD5701"/>
    <w:rsid w:val="00BD61F0"/>
    <w:rsid w:val="00BD646D"/>
    <w:rsid w:val="00BD6AAD"/>
    <w:rsid w:val="00BD7A8E"/>
    <w:rsid w:val="00BD7C13"/>
    <w:rsid w:val="00BE0511"/>
    <w:rsid w:val="00BE0D8D"/>
    <w:rsid w:val="00BE1C91"/>
    <w:rsid w:val="00BE4771"/>
    <w:rsid w:val="00BE640E"/>
    <w:rsid w:val="00BE6504"/>
    <w:rsid w:val="00BE6D54"/>
    <w:rsid w:val="00BF035E"/>
    <w:rsid w:val="00BF0567"/>
    <w:rsid w:val="00BF05AE"/>
    <w:rsid w:val="00BF0C16"/>
    <w:rsid w:val="00BF1363"/>
    <w:rsid w:val="00BF18B1"/>
    <w:rsid w:val="00BF34DA"/>
    <w:rsid w:val="00BF369B"/>
    <w:rsid w:val="00BF48BD"/>
    <w:rsid w:val="00BF555B"/>
    <w:rsid w:val="00BF7086"/>
    <w:rsid w:val="00BF74F3"/>
    <w:rsid w:val="00BF7C50"/>
    <w:rsid w:val="00C00498"/>
    <w:rsid w:val="00C0261D"/>
    <w:rsid w:val="00C02AF4"/>
    <w:rsid w:val="00C047CC"/>
    <w:rsid w:val="00C04B89"/>
    <w:rsid w:val="00C05068"/>
    <w:rsid w:val="00C0543D"/>
    <w:rsid w:val="00C05B8C"/>
    <w:rsid w:val="00C10685"/>
    <w:rsid w:val="00C10FCF"/>
    <w:rsid w:val="00C118F5"/>
    <w:rsid w:val="00C11EF9"/>
    <w:rsid w:val="00C11FEC"/>
    <w:rsid w:val="00C120F0"/>
    <w:rsid w:val="00C1356F"/>
    <w:rsid w:val="00C13ED7"/>
    <w:rsid w:val="00C14270"/>
    <w:rsid w:val="00C145BD"/>
    <w:rsid w:val="00C15EF8"/>
    <w:rsid w:val="00C16526"/>
    <w:rsid w:val="00C17F5A"/>
    <w:rsid w:val="00C2241F"/>
    <w:rsid w:val="00C22D54"/>
    <w:rsid w:val="00C232B7"/>
    <w:rsid w:val="00C23F3B"/>
    <w:rsid w:val="00C2469A"/>
    <w:rsid w:val="00C25183"/>
    <w:rsid w:val="00C25593"/>
    <w:rsid w:val="00C2567D"/>
    <w:rsid w:val="00C25857"/>
    <w:rsid w:val="00C259F5"/>
    <w:rsid w:val="00C271C9"/>
    <w:rsid w:val="00C30DB5"/>
    <w:rsid w:val="00C30F3D"/>
    <w:rsid w:val="00C31493"/>
    <w:rsid w:val="00C31A6C"/>
    <w:rsid w:val="00C31EA5"/>
    <w:rsid w:val="00C32D4C"/>
    <w:rsid w:val="00C32F44"/>
    <w:rsid w:val="00C333F8"/>
    <w:rsid w:val="00C33500"/>
    <w:rsid w:val="00C34254"/>
    <w:rsid w:val="00C34F4D"/>
    <w:rsid w:val="00C35064"/>
    <w:rsid w:val="00C35AB7"/>
    <w:rsid w:val="00C3668B"/>
    <w:rsid w:val="00C36B19"/>
    <w:rsid w:val="00C407B1"/>
    <w:rsid w:val="00C41BCA"/>
    <w:rsid w:val="00C4218A"/>
    <w:rsid w:val="00C4222F"/>
    <w:rsid w:val="00C422C0"/>
    <w:rsid w:val="00C43A78"/>
    <w:rsid w:val="00C43F6F"/>
    <w:rsid w:val="00C45611"/>
    <w:rsid w:val="00C464A0"/>
    <w:rsid w:val="00C467C8"/>
    <w:rsid w:val="00C5227B"/>
    <w:rsid w:val="00C530B8"/>
    <w:rsid w:val="00C53211"/>
    <w:rsid w:val="00C537DA"/>
    <w:rsid w:val="00C53912"/>
    <w:rsid w:val="00C5452B"/>
    <w:rsid w:val="00C548AD"/>
    <w:rsid w:val="00C549D7"/>
    <w:rsid w:val="00C55B2E"/>
    <w:rsid w:val="00C6117B"/>
    <w:rsid w:val="00C6126E"/>
    <w:rsid w:val="00C61CD9"/>
    <w:rsid w:val="00C6410B"/>
    <w:rsid w:val="00C65524"/>
    <w:rsid w:val="00C659C3"/>
    <w:rsid w:val="00C65F2B"/>
    <w:rsid w:val="00C65FD5"/>
    <w:rsid w:val="00C66175"/>
    <w:rsid w:val="00C668C9"/>
    <w:rsid w:val="00C669A6"/>
    <w:rsid w:val="00C66DEC"/>
    <w:rsid w:val="00C671A3"/>
    <w:rsid w:val="00C672D9"/>
    <w:rsid w:val="00C70917"/>
    <w:rsid w:val="00C70BCE"/>
    <w:rsid w:val="00C71904"/>
    <w:rsid w:val="00C742DF"/>
    <w:rsid w:val="00C74384"/>
    <w:rsid w:val="00C743C7"/>
    <w:rsid w:val="00C7545E"/>
    <w:rsid w:val="00C75813"/>
    <w:rsid w:val="00C75884"/>
    <w:rsid w:val="00C773E8"/>
    <w:rsid w:val="00C775A1"/>
    <w:rsid w:val="00C80799"/>
    <w:rsid w:val="00C81589"/>
    <w:rsid w:val="00C819E5"/>
    <w:rsid w:val="00C828D1"/>
    <w:rsid w:val="00C828F9"/>
    <w:rsid w:val="00C830E8"/>
    <w:rsid w:val="00C83124"/>
    <w:rsid w:val="00C83F4A"/>
    <w:rsid w:val="00C840F7"/>
    <w:rsid w:val="00C841CA"/>
    <w:rsid w:val="00C844BA"/>
    <w:rsid w:val="00C84DB9"/>
    <w:rsid w:val="00C855CE"/>
    <w:rsid w:val="00C85EB0"/>
    <w:rsid w:val="00C8613A"/>
    <w:rsid w:val="00C86233"/>
    <w:rsid w:val="00C86AB5"/>
    <w:rsid w:val="00C92A10"/>
    <w:rsid w:val="00C930D5"/>
    <w:rsid w:val="00C934CE"/>
    <w:rsid w:val="00C947B0"/>
    <w:rsid w:val="00C951CF"/>
    <w:rsid w:val="00C95508"/>
    <w:rsid w:val="00C96671"/>
    <w:rsid w:val="00C97084"/>
    <w:rsid w:val="00C97B4B"/>
    <w:rsid w:val="00C97FF0"/>
    <w:rsid w:val="00CA15A7"/>
    <w:rsid w:val="00CA26B6"/>
    <w:rsid w:val="00CA306C"/>
    <w:rsid w:val="00CA567A"/>
    <w:rsid w:val="00CA57E7"/>
    <w:rsid w:val="00CA5882"/>
    <w:rsid w:val="00CA5923"/>
    <w:rsid w:val="00CA5C9C"/>
    <w:rsid w:val="00CA6668"/>
    <w:rsid w:val="00CA7A2B"/>
    <w:rsid w:val="00CB0EAE"/>
    <w:rsid w:val="00CB29BE"/>
    <w:rsid w:val="00CB35FB"/>
    <w:rsid w:val="00CB3D37"/>
    <w:rsid w:val="00CB4409"/>
    <w:rsid w:val="00CB5931"/>
    <w:rsid w:val="00CB5F43"/>
    <w:rsid w:val="00CC025C"/>
    <w:rsid w:val="00CC1604"/>
    <w:rsid w:val="00CC18B8"/>
    <w:rsid w:val="00CC284B"/>
    <w:rsid w:val="00CC3665"/>
    <w:rsid w:val="00CC3E45"/>
    <w:rsid w:val="00CC446C"/>
    <w:rsid w:val="00CC4E1E"/>
    <w:rsid w:val="00CC5895"/>
    <w:rsid w:val="00CC6EDA"/>
    <w:rsid w:val="00CC73B5"/>
    <w:rsid w:val="00CD0182"/>
    <w:rsid w:val="00CD027F"/>
    <w:rsid w:val="00CD19C2"/>
    <w:rsid w:val="00CD295B"/>
    <w:rsid w:val="00CD2E65"/>
    <w:rsid w:val="00CD30F4"/>
    <w:rsid w:val="00CD38FC"/>
    <w:rsid w:val="00CD3A53"/>
    <w:rsid w:val="00CD47EA"/>
    <w:rsid w:val="00CD493B"/>
    <w:rsid w:val="00CD53E9"/>
    <w:rsid w:val="00CD55D1"/>
    <w:rsid w:val="00CD583C"/>
    <w:rsid w:val="00CD64F8"/>
    <w:rsid w:val="00CD6F21"/>
    <w:rsid w:val="00CD7DA4"/>
    <w:rsid w:val="00CE0CE6"/>
    <w:rsid w:val="00CE16D7"/>
    <w:rsid w:val="00CE2C60"/>
    <w:rsid w:val="00CE2FD9"/>
    <w:rsid w:val="00CE39C8"/>
    <w:rsid w:val="00CE3B8D"/>
    <w:rsid w:val="00CE3C87"/>
    <w:rsid w:val="00CE4679"/>
    <w:rsid w:val="00CE5518"/>
    <w:rsid w:val="00CE66B7"/>
    <w:rsid w:val="00CE7303"/>
    <w:rsid w:val="00CF0690"/>
    <w:rsid w:val="00CF070F"/>
    <w:rsid w:val="00CF1451"/>
    <w:rsid w:val="00CF1FC1"/>
    <w:rsid w:val="00CF3AA2"/>
    <w:rsid w:val="00CF3C91"/>
    <w:rsid w:val="00CF59FD"/>
    <w:rsid w:val="00CF60C9"/>
    <w:rsid w:val="00CF6E1F"/>
    <w:rsid w:val="00CF7D0A"/>
    <w:rsid w:val="00CF7D6E"/>
    <w:rsid w:val="00D00051"/>
    <w:rsid w:val="00D007BC"/>
    <w:rsid w:val="00D014C3"/>
    <w:rsid w:val="00D01954"/>
    <w:rsid w:val="00D01D00"/>
    <w:rsid w:val="00D01EB6"/>
    <w:rsid w:val="00D02EB0"/>
    <w:rsid w:val="00D03BC4"/>
    <w:rsid w:val="00D0480A"/>
    <w:rsid w:val="00D05E22"/>
    <w:rsid w:val="00D0679E"/>
    <w:rsid w:val="00D075DE"/>
    <w:rsid w:val="00D119B0"/>
    <w:rsid w:val="00D11EB7"/>
    <w:rsid w:val="00D121EC"/>
    <w:rsid w:val="00D14AFD"/>
    <w:rsid w:val="00D15217"/>
    <w:rsid w:val="00D17513"/>
    <w:rsid w:val="00D17BA2"/>
    <w:rsid w:val="00D20216"/>
    <w:rsid w:val="00D2064A"/>
    <w:rsid w:val="00D20A90"/>
    <w:rsid w:val="00D229CD"/>
    <w:rsid w:val="00D229CF"/>
    <w:rsid w:val="00D23231"/>
    <w:rsid w:val="00D2368E"/>
    <w:rsid w:val="00D24071"/>
    <w:rsid w:val="00D24D19"/>
    <w:rsid w:val="00D25087"/>
    <w:rsid w:val="00D250F1"/>
    <w:rsid w:val="00D26360"/>
    <w:rsid w:val="00D26F32"/>
    <w:rsid w:val="00D279F9"/>
    <w:rsid w:val="00D31817"/>
    <w:rsid w:val="00D318F2"/>
    <w:rsid w:val="00D333C1"/>
    <w:rsid w:val="00D33C7B"/>
    <w:rsid w:val="00D347D5"/>
    <w:rsid w:val="00D35386"/>
    <w:rsid w:val="00D358FF"/>
    <w:rsid w:val="00D366DF"/>
    <w:rsid w:val="00D36A53"/>
    <w:rsid w:val="00D37013"/>
    <w:rsid w:val="00D408BC"/>
    <w:rsid w:val="00D40ECC"/>
    <w:rsid w:val="00D41852"/>
    <w:rsid w:val="00D419B0"/>
    <w:rsid w:val="00D41AA2"/>
    <w:rsid w:val="00D41B9A"/>
    <w:rsid w:val="00D4209C"/>
    <w:rsid w:val="00D42554"/>
    <w:rsid w:val="00D429DF"/>
    <w:rsid w:val="00D42D95"/>
    <w:rsid w:val="00D430AB"/>
    <w:rsid w:val="00D43C12"/>
    <w:rsid w:val="00D44180"/>
    <w:rsid w:val="00D44EAB"/>
    <w:rsid w:val="00D454E1"/>
    <w:rsid w:val="00D4590A"/>
    <w:rsid w:val="00D45970"/>
    <w:rsid w:val="00D46207"/>
    <w:rsid w:val="00D50323"/>
    <w:rsid w:val="00D50447"/>
    <w:rsid w:val="00D519AB"/>
    <w:rsid w:val="00D52177"/>
    <w:rsid w:val="00D53050"/>
    <w:rsid w:val="00D54083"/>
    <w:rsid w:val="00D5435C"/>
    <w:rsid w:val="00D54C56"/>
    <w:rsid w:val="00D54C66"/>
    <w:rsid w:val="00D55012"/>
    <w:rsid w:val="00D5568E"/>
    <w:rsid w:val="00D573AA"/>
    <w:rsid w:val="00D576AF"/>
    <w:rsid w:val="00D57B93"/>
    <w:rsid w:val="00D60D35"/>
    <w:rsid w:val="00D60E85"/>
    <w:rsid w:val="00D61ABF"/>
    <w:rsid w:val="00D6263D"/>
    <w:rsid w:val="00D63FD1"/>
    <w:rsid w:val="00D644C5"/>
    <w:rsid w:val="00D647E1"/>
    <w:rsid w:val="00D659EA"/>
    <w:rsid w:val="00D700EE"/>
    <w:rsid w:val="00D7014B"/>
    <w:rsid w:val="00D71592"/>
    <w:rsid w:val="00D7285A"/>
    <w:rsid w:val="00D740CE"/>
    <w:rsid w:val="00D74895"/>
    <w:rsid w:val="00D77783"/>
    <w:rsid w:val="00D80E8A"/>
    <w:rsid w:val="00D8169C"/>
    <w:rsid w:val="00D82FB8"/>
    <w:rsid w:val="00D83F6E"/>
    <w:rsid w:val="00D85090"/>
    <w:rsid w:val="00D85102"/>
    <w:rsid w:val="00D8512B"/>
    <w:rsid w:val="00D86853"/>
    <w:rsid w:val="00D87E03"/>
    <w:rsid w:val="00D9085F"/>
    <w:rsid w:val="00D90AB5"/>
    <w:rsid w:val="00D91096"/>
    <w:rsid w:val="00D917B0"/>
    <w:rsid w:val="00D92E30"/>
    <w:rsid w:val="00D93285"/>
    <w:rsid w:val="00D9414F"/>
    <w:rsid w:val="00D94333"/>
    <w:rsid w:val="00D94AA6"/>
    <w:rsid w:val="00D95580"/>
    <w:rsid w:val="00D9600C"/>
    <w:rsid w:val="00D97245"/>
    <w:rsid w:val="00DA1166"/>
    <w:rsid w:val="00DA13D9"/>
    <w:rsid w:val="00DA1FD2"/>
    <w:rsid w:val="00DA26D8"/>
    <w:rsid w:val="00DA2F65"/>
    <w:rsid w:val="00DA3A1C"/>
    <w:rsid w:val="00DA3C7D"/>
    <w:rsid w:val="00DA4094"/>
    <w:rsid w:val="00DA6412"/>
    <w:rsid w:val="00DA7441"/>
    <w:rsid w:val="00DA7DCC"/>
    <w:rsid w:val="00DB062A"/>
    <w:rsid w:val="00DB2462"/>
    <w:rsid w:val="00DB2ED1"/>
    <w:rsid w:val="00DB3933"/>
    <w:rsid w:val="00DB47A0"/>
    <w:rsid w:val="00DB65A1"/>
    <w:rsid w:val="00DB6C01"/>
    <w:rsid w:val="00DC1073"/>
    <w:rsid w:val="00DC169B"/>
    <w:rsid w:val="00DC2CA1"/>
    <w:rsid w:val="00DC2D39"/>
    <w:rsid w:val="00DC2FC5"/>
    <w:rsid w:val="00DC3F10"/>
    <w:rsid w:val="00DC4C4D"/>
    <w:rsid w:val="00DC6DCA"/>
    <w:rsid w:val="00DC6EAC"/>
    <w:rsid w:val="00DC7794"/>
    <w:rsid w:val="00DC7851"/>
    <w:rsid w:val="00DD0EDD"/>
    <w:rsid w:val="00DD1B22"/>
    <w:rsid w:val="00DD1C56"/>
    <w:rsid w:val="00DD1D83"/>
    <w:rsid w:val="00DD431A"/>
    <w:rsid w:val="00DD4BF4"/>
    <w:rsid w:val="00DD51EA"/>
    <w:rsid w:val="00DD5AB9"/>
    <w:rsid w:val="00DD636D"/>
    <w:rsid w:val="00DD6ABD"/>
    <w:rsid w:val="00DD6FFC"/>
    <w:rsid w:val="00DD775C"/>
    <w:rsid w:val="00DE1C0E"/>
    <w:rsid w:val="00DE23A8"/>
    <w:rsid w:val="00DE2B0A"/>
    <w:rsid w:val="00DE2BEA"/>
    <w:rsid w:val="00DE3AA1"/>
    <w:rsid w:val="00DE58F8"/>
    <w:rsid w:val="00DE5A8D"/>
    <w:rsid w:val="00DE5EEB"/>
    <w:rsid w:val="00DE62E0"/>
    <w:rsid w:val="00DE673C"/>
    <w:rsid w:val="00DE682F"/>
    <w:rsid w:val="00DF00D3"/>
    <w:rsid w:val="00DF0F49"/>
    <w:rsid w:val="00DF1546"/>
    <w:rsid w:val="00DF26AC"/>
    <w:rsid w:val="00DF2DB8"/>
    <w:rsid w:val="00DF2DED"/>
    <w:rsid w:val="00DF3387"/>
    <w:rsid w:val="00DF3394"/>
    <w:rsid w:val="00DF41B8"/>
    <w:rsid w:val="00DF43E2"/>
    <w:rsid w:val="00DF458A"/>
    <w:rsid w:val="00DF492D"/>
    <w:rsid w:val="00DF5351"/>
    <w:rsid w:val="00DF5BDB"/>
    <w:rsid w:val="00DF6660"/>
    <w:rsid w:val="00DF6E5E"/>
    <w:rsid w:val="00DF75CD"/>
    <w:rsid w:val="00E005E1"/>
    <w:rsid w:val="00E015A3"/>
    <w:rsid w:val="00E01E35"/>
    <w:rsid w:val="00E02F9A"/>
    <w:rsid w:val="00E03A6C"/>
    <w:rsid w:val="00E03B0E"/>
    <w:rsid w:val="00E04664"/>
    <w:rsid w:val="00E0513A"/>
    <w:rsid w:val="00E063ED"/>
    <w:rsid w:val="00E100A5"/>
    <w:rsid w:val="00E116A0"/>
    <w:rsid w:val="00E11C88"/>
    <w:rsid w:val="00E12301"/>
    <w:rsid w:val="00E129CC"/>
    <w:rsid w:val="00E12A87"/>
    <w:rsid w:val="00E12CFF"/>
    <w:rsid w:val="00E12DF1"/>
    <w:rsid w:val="00E13418"/>
    <w:rsid w:val="00E13BA6"/>
    <w:rsid w:val="00E13DD1"/>
    <w:rsid w:val="00E1433D"/>
    <w:rsid w:val="00E14B2D"/>
    <w:rsid w:val="00E15D80"/>
    <w:rsid w:val="00E166C5"/>
    <w:rsid w:val="00E16BA5"/>
    <w:rsid w:val="00E16EF8"/>
    <w:rsid w:val="00E17509"/>
    <w:rsid w:val="00E20BB7"/>
    <w:rsid w:val="00E20F41"/>
    <w:rsid w:val="00E21534"/>
    <w:rsid w:val="00E21688"/>
    <w:rsid w:val="00E227A4"/>
    <w:rsid w:val="00E23329"/>
    <w:rsid w:val="00E24764"/>
    <w:rsid w:val="00E26560"/>
    <w:rsid w:val="00E265A5"/>
    <w:rsid w:val="00E27A77"/>
    <w:rsid w:val="00E308BF"/>
    <w:rsid w:val="00E30E0D"/>
    <w:rsid w:val="00E30FFB"/>
    <w:rsid w:val="00E3115A"/>
    <w:rsid w:val="00E318E4"/>
    <w:rsid w:val="00E31EEF"/>
    <w:rsid w:val="00E32A49"/>
    <w:rsid w:val="00E3333B"/>
    <w:rsid w:val="00E33DE0"/>
    <w:rsid w:val="00E33F3A"/>
    <w:rsid w:val="00E34615"/>
    <w:rsid w:val="00E3468A"/>
    <w:rsid w:val="00E34DFE"/>
    <w:rsid w:val="00E35D87"/>
    <w:rsid w:val="00E37B93"/>
    <w:rsid w:val="00E40909"/>
    <w:rsid w:val="00E417D6"/>
    <w:rsid w:val="00E4181E"/>
    <w:rsid w:val="00E419A3"/>
    <w:rsid w:val="00E419D9"/>
    <w:rsid w:val="00E41A1E"/>
    <w:rsid w:val="00E4322F"/>
    <w:rsid w:val="00E43349"/>
    <w:rsid w:val="00E43D4F"/>
    <w:rsid w:val="00E45232"/>
    <w:rsid w:val="00E45E3D"/>
    <w:rsid w:val="00E46439"/>
    <w:rsid w:val="00E46CBD"/>
    <w:rsid w:val="00E47F1E"/>
    <w:rsid w:val="00E50053"/>
    <w:rsid w:val="00E50BFB"/>
    <w:rsid w:val="00E51D03"/>
    <w:rsid w:val="00E5220F"/>
    <w:rsid w:val="00E527DA"/>
    <w:rsid w:val="00E53221"/>
    <w:rsid w:val="00E53585"/>
    <w:rsid w:val="00E539CC"/>
    <w:rsid w:val="00E53BD4"/>
    <w:rsid w:val="00E54BF6"/>
    <w:rsid w:val="00E57E41"/>
    <w:rsid w:val="00E57E81"/>
    <w:rsid w:val="00E60422"/>
    <w:rsid w:val="00E61224"/>
    <w:rsid w:val="00E61618"/>
    <w:rsid w:val="00E61BCA"/>
    <w:rsid w:val="00E61D2F"/>
    <w:rsid w:val="00E620E3"/>
    <w:rsid w:val="00E6217C"/>
    <w:rsid w:val="00E62869"/>
    <w:rsid w:val="00E650CB"/>
    <w:rsid w:val="00E65747"/>
    <w:rsid w:val="00E65A52"/>
    <w:rsid w:val="00E67221"/>
    <w:rsid w:val="00E7009D"/>
    <w:rsid w:val="00E716C3"/>
    <w:rsid w:val="00E725B5"/>
    <w:rsid w:val="00E74E74"/>
    <w:rsid w:val="00E756AA"/>
    <w:rsid w:val="00E757D0"/>
    <w:rsid w:val="00E77FFD"/>
    <w:rsid w:val="00E803F1"/>
    <w:rsid w:val="00E816F0"/>
    <w:rsid w:val="00E8228E"/>
    <w:rsid w:val="00E82B73"/>
    <w:rsid w:val="00E83466"/>
    <w:rsid w:val="00E837FA"/>
    <w:rsid w:val="00E84A0C"/>
    <w:rsid w:val="00E85B87"/>
    <w:rsid w:val="00E876CE"/>
    <w:rsid w:val="00E914E7"/>
    <w:rsid w:val="00E9434B"/>
    <w:rsid w:val="00E94C5C"/>
    <w:rsid w:val="00E96801"/>
    <w:rsid w:val="00EA1345"/>
    <w:rsid w:val="00EA24EC"/>
    <w:rsid w:val="00EA2DB3"/>
    <w:rsid w:val="00EA2F73"/>
    <w:rsid w:val="00EA36B8"/>
    <w:rsid w:val="00EA509E"/>
    <w:rsid w:val="00EA5CED"/>
    <w:rsid w:val="00EA69C5"/>
    <w:rsid w:val="00EA7256"/>
    <w:rsid w:val="00EA72B9"/>
    <w:rsid w:val="00EA7406"/>
    <w:rsid w:val="00EA7E5C"/>
    <w:rsid w:val="00EB0E4C"/>
    <w:rsid w:val="00EB0E96"/>
    <w:rsid w:val="00EB185D"/>
    <w:rsid w:val="00EB1B97"/>
    <w:rsid w:val="00EB1F9A"/>
    <w:rsid w:val="00EB4256"/>
    <w:rsid w:val="00EB6C05"/>
    <w:rsid w:val="00EB71BC"/>
    <w:rsid w:val="00EB760B"/>
    <w:rsid w:val="00EC0DC9"/>
    <w:rsid w:val="00EC2830"/>
    <w:rsid w:val="00EC31D4"/>
    <w:rsid w:val="00EC32CC"/>
    <w:rsid w:val="00EC3F77"/>
    <w:rsid w:val="00EC4EBC"/>
    <w:rsid w:val="00EC5162"/>
    <w:rsid w:val="00EC5284"/>
    <w:rsid w:val="00EC6F62"/>
    <w:rsid w:val="00EC7A62"/>
    <w:rsid w:val="00EC7B51"/>
    <w:rsid w:val="00ED1E17"/>
    <w:rsid w:val="00ED2E78"/>
    <w:rsid w:val="00ED4D51"/>
    <w:rsid w:val="00ED612B"/>
    <w:rsid w:val="00ED66B5"/>
    <w:rsid w:val="00ED6BDC"/>
    <w:rsid w:val="00ED76C7"/>
    <w:rsid w:val="00ED79F6"/>
    <w:rsid w:val="00EE0A36"/>
    <w:rsid w:val="00EE2A3F"/>
    <w:rsid w:val="00EE2FAD"/>
    <w:rsid w:val="00EE3980"/>
    <w:rsid w:val="00EE3B4F"/>
    <w:rsid w:val="00EE52F6"/>
    <w:rsid w:val="00EE7B1B"/>
    <w:rsid w:val="00EF0028"/>
    <w:rsid w:val="00EF013F"/>
    <w:rsid w:val="00EF121F"/>
    <w:rsid w:val="00EF133B"/>
    <w:rsid w:val="00EF1FDF"/>
    <w:rsid w:val="00EF2985"/>
    <w:rsid w:val="00EF3152"/>
    <w:rsid w:val="00EF38F7"/>
    <w:rsid w:val="00EF40A7"/>
    <w:rsid w:val="00EF594B"/>
    <w:rsid w:val="00EF59C7"/>
    <w:rsid w:val="00EF60EE"/>
    <w:rsid w:val="00EF66F5"/>
    <w:rsid w:val="00EF6803"/>
    <w:rsid w:val="00EF6A21"/>
    <w:rsid w:val="00EF731C"/>
    <w:rsid w:val="00F01E28"/>
    <w:rsid w:val="00F01E65"/>
    <w:rsid w:val="00F0388D"/>
    <w:rsid w:val="00F03C2E"/>
    <w:rsid w:val="00F03FE1"/>
    <w:rsid w:val="00F04427"/>
    <w:rsid w:val="00F0484F"/>
    <w:rsid w:val="00F04D11"/>
    <w:rsid w:val="00F0770A"/>
    <w:rsid w:val="00F103CE"/>
    <w:rsid w:val="00F11275"/>
    <w:rsid w:val="00F14CB3"/>
    <w:rsid w:val="00F15196"/>
    <w:rsid w:val="00F152B7"/>
    <w:rsid w:val="00F16362"/>
    <w:rsid w:val="00F17BAE"/>
    <w:rsid w:val="00F17E81"/>
    <w:rsid w:val="00F21701"/>
    <w:rsid w:val="00F226B6"/>
    <w:rsid w:val="00F22EB9"/>
    <w:rsid w:val="00F23EC2"/>
    <w:rsid w:val="00F24020"/>
    <w:rsid w:val="00F249E3"/>
    <w:rsid w:val="00F24D14"/>
    <w:rsid w:val="00F24E1A"/>
    <w:rsid w:val="00F26AFD"/>
    <w:rsid w:val="00F26DF5"/>
    <w:rsid w:val="00F26F88"/>
    <w:rsid w:val="00F27559"/>
    <w:rsid w:val="00F300CA"/>
    <w:rsid w:val="00F30420"/>
    <w:rsid w:val="00F328E7"/>
    <w:rsid w:val="00F32A7A"/>
    <w:rsid w:val="00F33700"/>
    <w:rsid w:val="00F34314"/>
    <w:rsid w:val="00F34BBF"/>
    <w:rsid w:val="00F34E39"/>
    <w:rsid w:val="00F40023"/>
    <w:rsid w:val="00F416A3"/>
    <w:rsid w:val="00F4280F"/>
    <w:rsid w:val="00F42D52"/>
    <w:rsid w:val="00F44189"/>
    <w:rsid w:val="00F44953"/>
    <w:rsid w:val="00F46A2A"/>
    <w:rsid w:val="00F5040E"/>
    <w:rsid w:val="00F5083C"/>
    <w:rsid w:val="00F5137C"/>
    <w:rsid w:val="00F53201"/>
    <w:rsid w:val="00F5398E"/>
    <w:rsid w:val="00F55557"/>
    <w:rsid w:val="00F55FB9"/>
    <w:rsid w:val="00F56F48"/>
    <w:rsid w:val="00F57042"/>
    <w:rsid w:val="00F57866"/>
    <w:rsid w:val="00F57F50"/>
    <w:rsid w:val="00F607A0"/>
    <w:rsid w:val="00F6081B"/>
    <w:rsid w:val="00F616EA"/>
    <w:rsid w:val="00F618A9"/>
    <w:rsid w:val="00F61A50"/>
    <w:rsid w:val="00F63B54"/>
    <w:rsid w:val="00F65E0E"/>
    <w:rsid w:val="00F6667B"/>
    <w:rsid w:val="00F6672F"/>
    <w:rsid w:val="00F672C7"/>
    <w:rsid w:val="00F67BD4"/>
    <w:rsid w:val="00F67CD1"/>
    <w:rsid w:val="00F706DC"/>
    <w:rsid w:val="00F715B8"/>
    <w:rsid w:val="00F71D33"/>
    <w:rsid w:val="00F72738"/>
    <w:rsid w:val="00F744FC"/>
    <w:rsid w:val="00F75226"/>
    <w:rsid w:val="00F767CD"/>
    <w:rsid w:val="00F76E41"/>
    <w:rsid w:val="00F7777F"/>
    <w:rsid w:val="00F80F78"/>
    <w:rsid w:val="00F830CF"/>
    <w:rsid w:val="00F832EE"/>
    <w:rsid w:val="00F834F0"/>
    <w:rsid w:val="00F83D34"/>
    <w:rsid w:val="00F845A2"/>
    <w:rsid w:val="00F84DF6"/>
    <w:rsid w:val="00F85180"/>
    <w:rsid w:val="00F87921"/>
    <w:rsid w:val="00F87C56"/>
    <w:rsid w:val="00F902D1"/>
    <w:rsid w:val="00F9047E"/>
    <w:rsid w:val="00F90946"/>
    <w:rsid w:val="00F91382"/>
    <w:rsid w:val="00F92671"/>
    <w:rsid w:val="00F94513"/>
    <w:rsid w:val="00F94563"/>
    <w:rsid w:val="00F95EDB"/>
    <w:rsid w:val="00F96105"/>
    <w:rsid w:val="00F96AD4"/>
    <w:rsid w:val="00F97EB4"/>
    <w:rsid w:val="00F97F58"/>
    <w:rsid w:val="00FA17DC"/>
    <w:rsid w:val="00FA1A2F"/>
    <w:rsid w:val="00FA1D9D"/>
    <w:rsid w:val="00FA1ECE"/>
    <w:rsid w:val="00FA29FD"/>
    <w:rsid w:val="00FA2B2B"/>
    <w:rsid w:val="00FA2D98"/>
    <w:rsid w:val="00FA318B"/>
    <w:rsid w:val="00FA4272"/>
    <w:rsid w:val="00FA4906"/>
    <w:rsid w:val="00FA4FF2"/>
    <w:rsid w:val="00FA60DA"/>
    <w:rsid w:val="00FA761C"/>
    <w:rsid w:val="00FA7B9D"/>
    <w:rsid w:val="00FB073F"/>
    <w:rsid w:val="00FB08FF"/>
    <w:rsid w:val="00FB0FF7"/>
    <w:rsid w:val="00FB27D7"/>
    <w:rsid w:val="00FB2A2D"/>
    <w:rsid w:val="00FB41CA"/>
    <w:rsid w:val="00FB6294"/>
    <w:rsid w:val="00FB6335"/>
    <w:rsid w:val="00FB6659"/>
    <w:rsid w:val="00FB69DE"/>
    <w:rsid w:val="00FB6B7C"/>
    <w:rsid w:val="00FB76C0"/>
    <w:rsid w:val="00FC0A23"/>
    <w:rsid w:val="00FC1128"/>
    <w:rsid w:val="00FC15A1"/>
    <w:rsid w:val="00FC25B7"/>
    <w:rsid w:val="00FC2F8A"/>
    <w:rsid w:val="00FC3107"/>
    <w:rsid w:val="00FC37B5"/>
    <w:rsid w:val="00FC38C8"/>
    <w:rsid w:val="00FC3FDF"/>
    <w:rsid w:val="00FC6096"/>
    <w:rsid w:val="00FC6D83"/>
    <w:rsid w:val="00FC7523"/>
    <w:rsid w:val="00FC76E7"/>
    <w:rsid w:val="00FD03A4"/>
    <w:rsid w:val="00FD0E76"/>
    <w:rsid w:val="00FD1687"/>
    <w:rsid w:val="00FD2440"/>
    <w:rsid w:val="00FD2AA6"/>
    <w:rsid w:val="00FD30E5"/>
    <w:rsid w:val="00FD4593"/>
    <w:rsid w:val="00FD49E7"/>
    <w:rsid w:val="00FE05EA"/>
    <w:rsid w:val="00FE1F1E"/>
    <w:rsid w:val="00FE25B7"/>
    <w:rsid w:val="00FE3C1C"/>
    <w:rsid w:val="00FE45E5"/>
    <w:rsid w:val="00FE4B5A"/>
    <w:rsid w:val="00FE4D4C"/>
    <w:rsid w:val="00FE5261"/>
    <w:rsid w:val="00FE5471"/>
    <w:rsid w:val="00FE5EF0"/>
    <w:rsid w:val="00FE67C1"/>
    <w:rsid w:val="00FE6D3F"/>
    <w:rsid w:val="00FE6E66"/>
    <w:rsid w:val="00FF0A75"/>
    <w:rsid w:val="00FF0D24"/>
    <w:rsid w:val="00FF0F9E"/>
    <w:rsid w:val="00FF16AD"/>
    <w:rsid w:val="00FF1FC7"/>
    <w:rsid w:val="00FF255A"/>
    <w:rsid w:val="00FF3E3B"/>
    <w:rsid w:val="00FF528C"/>
    <w:rsid w:val="00FF5957"/>
    <w:rsid w:val="00FF7123"/>
    <w:rsid w:val="00FF725E"/>
    <w:rsid w:val="032F7D98"/>
    <w:rsid w:val="18ACE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BF7804"/>
  <w15:chartTrackingRefBased/>
  <w15:docId w15:val="{6A51D9E6-F524-4546-B5E2-1021D6A51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196"/>
  </w:style>
  <w:style w:type="paragraph" w:styleId="Heading1">
    <w:name w:val="heading 1"/>
    <w:basedOn w:val="Normal"/>
    <w:next w:val="Normal"/>
    <w:link w:val="Heading1Char"/>
    <w:uiPriority w:val="9"/>
    <w:qFormat/>
    <w:rsid w:val="00F1519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F1519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F1519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F1519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F1519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F1519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F1519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F1519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F1519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19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F1519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F1519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F1519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F1519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F1519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F1519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F1519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F1519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F15196"/>
    <w:pPr>
      <w:spacing w:line="240" w:lineRule="auto"/>
    </w:pPr>
    <w:rPr>
      <w:b/>
      <w:bCs/>
      <w:smallCaps/>
      <w:color w:val="595959" w:themeColor="text1" w:themeTint="A6"/>
    </w:rPr>
  </w:style>
  <w:style w:type="paragraph" w:styleId="Title">
    <w:name w:val="Title"/>
    <w:basedOn w:val="Normal"/>
    <w:next w:val="Normal"/>
    <w:link w:val="TitleChar"/>
    <w:uiPriority w:val="10"/>
    <w:qFormat/>
    <w:rsid w:val="00F1519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F1519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F1519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F15196"/>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F15196"/>
    <w:rPr>
      <w:b/>
      <w:bCs/>
    </w:rPr>
  </w:style>
  <w:style w:type="character" w:styleId="Emphasis">
    <w:name w:val="Emphasis"/>
    <w:basedOn w:val="DefaultParagraphFont"/>
    <w:uiPriority w:val="20"/>
    <w:qFormat/>
    <w:rsid w:val="00F15196"/>
    <w:rPr>
      <w:i/>
      <w:iCs/>
    </w:rPr>
  </w:style>
  <w:style w:type="paragraph" w:styleId="NoSpacing">
    <w:name w:val="No Spacing"/>
    <w:uiPriority w:val="1"/>
    <w:qFormat/>
    <w:rsid w:val="00F15196"/>
    <w:pPr>
      <w:spacing w:after="0" w:line="240" w:lineRule="auto"/>
    </w:pPr>
  </w:style>
  <w:style w:type="paragraph" w:styleId="Quote">
    <w:name w:val="Quote"/>
    <w:basedOn w:val="Normal"/>
    <w:next w:val="Normal"/>
    <w:link w:val="QuoteChar"/>
    <w:uiPriority w:val="29"/>
    <w:qFormat/>
    <w:rsid w:val="00F1519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F1519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F1519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F15196"/>
    <w:rPr>
      <w:color w:val="404040" w:themeColor="text1" w:themeTint="BF"/>
      <w:sz w:val="32"/>
      <w:szCs w:val="32"/>
    </w:rPr>
  </w:style>
  <w:style w:type="character" w:styleId="SubtleEmphasis">
    <w:name w:val="Subtle Emphasis"/>
    <w:basedOn w:val="DefaultParagraphFont"/>
    <w:uiPriority w:val="19"/>
    <w:qFormat/>
    <w:rsid w:val="00F15196"/>
    <w:rPr>
      <w:i/>
      <w:iCs/>
      <w:color w:val="595959" w:themeColor="text1" w:themeTint="A6"/>
    </w:rPr>
  </w:style>
  <w:style w:type="character" w:styleId="IntenseEmphasis">
    <w:name w:val="Intense Emphasis"/>
    <w:basedOn w:val="DefaultParagraphFont"/>
    <w:uiPriority w:val="21"/>
    <w:qFormat/>
    <w:rsid w:val="00F15196"/>
    <w:rPr>
      <w:b/>
      <w:bCs/>
      <w:i/>
      <w:iCs/>
    </w:rPr>
  </w:style>
  <w:style w:type="character" w:styleId="SubtleReference">
    <w:name w:val="Subtle Reference"/>
    <w:basedOn w:val="DefaultParagraphFont"/>
    <w:uiPriority w:val="31"/>
    <w:qFormat/>
    <w:rsid w:val="00F1519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15196"/>
    <w:rPr>
      <w:b/>
      <w:bCs/>
      <w:caps w:val="0"/>
      <w:smallCaps/>
      <w:color w:val="auto"/>
      <w:spacing w:val="3"/>
      <w:u w:val="single"/>
    </w:rPr>
  </w:style>
  <w:style w:type="character" w:styleId="BookTitle">
    <w:name w:val="Book Title"/>
    <w:basedOn w:val="DefaultParagraphFont"/>
    <w:uiPriority w:val="33"/>
    <w:qFormat/>
    <w:rsid w:val="00F15196"/>
    <w:rPr>
      <w:b/>
      <w:bCs/>
      <w:smallCaps/>
      <w:spacing w:val="7"/>
    </w:rPr>
  </w:style>
  <w:style w:type="paragraph" w:styleId="TOCHeading">
    <w:name w:val="TOC Heading"/>
    <w:basedOn w:val="Heading1"/>
    <w:next w:val="Normal"/>
    <w:uiPriority w:val="39"/>
    <w:semiHidden/>
    <w:unhideWhenUsed/>
    <w:qFormat/>
    <w:rsid w:val="00F15196"/>
    <w:pPr>
      <w:outlineLvl w:val="9"/>
    </w:pPr>
  </w:style>
  <w:style w:type="paragraph" w:styleId="Header">
    <w:name w:val="header"/>
    <w:basedOn w:val="Normal"/>
    <w:link w:val="HeaderChar"/>
    <w:uiPriority w:val="99"/>
    <w:unhideWhenUsed/>
    <w:rsid w:val="00006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179"/>
  </w:style>
  <w:style w:type="paragraph" w:styleId="Footer">
    <w:name w:val="footer"/>
    <w:basedOn w:val="Normal"/>
    <w:link w:val="FooterChar"/>
    <w:uiPriority w:val="99"/>
    <w:unhideWhenUsed/>
    <w:rsid w:val="00006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179"/>
  </w:style>
  <w:style w:type="character" w:customStyle="1" w:styleId="kwd">
    <w:name w:val="kwd"/>
    <w:basedOn w:val="DefaultParagraphFont"/>
    <w:rsid w:val="001203E6"/>
  </w:style>
  <w:style w:type="character" w:customStyle="1" w:styleId="var">
    <w:name w:val="var"/>
    <w:basedOn w:val="DefaultParagraphFont"/>
    <w:rsid w:val="001203E6"/>
  </w:style>
  <w:style w:type="character" w:customStyle="1" w:styleId="synph">
    <w:name w:val="synph"/>
    <w:basedOn w:val="DefaultParagraphFont"/>
    <w:rsid w:val="001203E6"/>
  </w:style>
  <w:style w:type="paragraph" w:styleId="NormalWeb">
    <w:name w:val="Normal (Web)"/>
    <w:basedOn w:val="Normal"/>
    <w:uiPriority w:val="99"/>
    <w:unhideWhenUsed/>
    <w:rsid w:val="005F08B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17F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0F3D"/>
    <w:pPr>
      <w:ind w:left="720"/>
      <w:contextualSpacing/>
    </w:pPr>
  </w:style>
  <w:style w:type="character" w:styleId="Hyperlink">
    <w:name w:val="Hyperlink"/>
    <w:basedOn w:val="DefaultParagraphFont"/>
    <w:uiPriority w:val="99"/>
    <w:unhideWhenUsed/>
    <w:rsid w:val="00A77586"/>
    <w:rPr>
      <w:color w:val="0563C1" w:themeColor="hyperlink"/>
      <w:u w:val="single"/>
    </w:rPr>
  </w:style>
  <w:style w:type="character" w:styleId="UnresolvedMention">
    <w:name w:val="Unresolved Mention"/>
    <w:basedOn w:val="DefaultParagraphFont"/>
    <w:uiPriority w:val="99"/>
    <w:semiHidden/>
    <w:unhideWhenUsed/>
    <w:rsid w:val="00A775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4197">
      <w:bodyDiv w:val="1"/>
      <w:marLeft w:val="0"/>
      <w:marRight w:val="0"/>
      <w:marTop w:val="0"/>
      <w:marBottom w:val="0"/>
      <w:divBdr>
        <w:top w:val="none" w:sz="0" w:space="0" w:color="auto"/>
        <w:left w:val="none" w:sz="0" w:space="0" w:color="auto"/>
        <w:bottom w:val="none" w:sz="0" w:space="0" w:color="auto"/>
        <w:right w:val="none" w:sz="0" w:space="0" w:color="auto"/>
      </w:divBdr>
    </w:div>
    <w:div w:id="68890987">
      <w:bodyDiv w:val="1"/>
      <w:marLeft w:val="0"/>
      <w:marRight w:val="0"/>
      <w:marTop w:val="0"/>
      <w:marBottom w:val="0"/>
      <w:divBdr>
        <w:top w:val="none" w:sz="0" w:space="0" w:color="auto"/>
        <w:left w:val="none" w:sz="0" w:space="0" w:color="auto"/>
        <w:bottom w:val="none" w:sz="0" w:space="0" w:color="auto"/>
        <w:right w:val="none" w:sz="0" w:space="0" w:color="auto"/>
      </w:divBdr>
    </w:div>
    <w:div w:id="94180381">
      <w:bodyDiv w:val="1"/>
      <w:marLeft w:val="0"/>
      <w:marRight w:val="0"/>
      <w:marTop w:val="0"/>
      <w:marBottom w:val="0"/>
      <w:divBdr>
        <w:top w:val="none" w:sz="0" w:space="0" w:color="auto"/>
        <w:left w:val="none" w:sz="0" w:space="0" w:color="auto"/>
        <w:bottom w:val="none" w:sz="0" w:space="0" w:color="auto"/>
        <w:right w:val="none" w:sz="0" w:space="0" w:color="auto"/>
      </w:divBdr>
    </w:div>
    <w:div w:id="126433264">
      <w:bodyDiv w:val="1"/>
      <w:marLeft w:val="0"/>
      <w:marRight w:val="0"/>
      <w:marTop w:val="0"/>
      <w:marBottom w:val="0"/>
      <w:divBdr>
        <w:top w:val="none" w:sz="0" w:space="0" w:color="auto"/>
        <w:left w:val="none" w:sz="0" w:space="0" w:color="auto"/>
        <w:bottom w:val="none" w:sz="0" w:space="0" w:color="auto"/>
        <w:right w:val="none" w:sz="0" w:space="0" w:color="auto"/>
      </w:divBdr>
    </w:div>
    <w:div w:id="188614616">
      <w:bodyDiv w:val="1"/>
      <w:marLeft w:val="0"/>
      <w:marRight w:val="0"/>
      <w:marTop w:val="0"/>
      <w:marBottom w:val="0"/>
      <w:divBdr>
        <w:top w:val="none" w:sz="0" w:space="0" w:color="auto"/>
        <w:left w:val="none" w:sz="0" w:space="0" w:color="auto"/>
        <w:bottom w:val="none" w:sz="0" w:space="0" w:color="auto"/>
        <w:right w:val="none" w:sz="0" w:space="0" w:color="auto"/>
      </w:divBdr>
    </w:div>
    <w:div w:id="235021254">
      <w:bodyDiv w:val="1"/>
      <w:marLeft w:val="0"/>
      <w:marRight w:val="0"/>
      <w:marTop w:val="0"/>
      <w:marBottom w:val="0"/>
      <w:divBdr>
        <w:top w:val="none" w:sz="0" w:space="0" w:color="auto"/>
        <w:left w:val="none" w:sz="0" w:space="0" w:color="auto"/>
        <w:bottom w:val="none" w:sz="0" w:space="0" w:color="auto"/>
        <w:right w:val="none" w:sz="0" w:space="0" w:color="auto"/>
      </w:divBdr>
    </w:div>
    <w:div w:id="241336149">
      <w:bodyDiv w:val="1"/>
      <w:marLeft w:val="0"/>
      <w:marRight w:val="0"/>
      <w:marTop w:val="0"/>
      <w:marBottom w:val="0"/>
      <w:divBdr>
        <w:top w:val="none" w:sz="0" w:space="0" w:color="auto"/>
        <w:left w:val="none" w:sz="0" w:space="0" w:color="auto"/>
        <w:bottom w:val="none" w:sz="0" w:space="0" w:color="auto"/>
        <w:right w:val="none" w:sz="0" w:space="0" w:color="auto"/>
      </w:divBdr>
    </w:div>
    <w:div w:id="245773262">
      <w:bodyDiv w:val="1"/>
      <w:marLeft w:val="0"/>
      <w:marRight w:val="0"/>
      <w:marTop w:val="0"/>
      <w:marBottom w:val="0"/>
      <w:divBdr>
        <w:top w:val="none" w:sz="0" w:space="0" w:color="auto"/>
        <w:left w:val="none" w:sz="0" w:space="0" w:color="auto"/>
        <w:bottom w:val="none" w:sz="0" w:space="0" w:color="auto"/>
        <w:right w:val="none" w:sz="0" w:space="0" w:color="auto"/>
      </w:divBdr>
    </w:div>
    <w:div w:id="313490156">
      <w:bodyDiv w:val="1"/>
      <w:marLeft w:val="0"/>
      <w:marRight w:val="0"/>
      <w:marTop w:val="0"/>
      <w:marBottom w:val="0"/>
      <w:divBdr>
        <w:top w:val="none" w:sz="0" w:space="0" w:color="auto"/>
        <w:left w:val="none" w:sz="0" w:space="0" w:color="auto"/>
        <w:bottom w:val="none" w:sz="0" w:space="0" w:color="auto"/>
        <w:right w:val="none" w:sz="0" w:space="0" w:color="auto"/>
      </w:divBdr>
    </w:div>
    <w:div w:id="325480083">
      <w:bodyDiv w:val="1"/>
      <w:marLeft w:val="0"/>
      <w:marRight w:val="0"/>
      <w:marTop w:val="0"/>
      <w:marBottom w:val="0"/>
      <w:divBdr>
        <w:top w:val="none" w:sz="0" w:space="0" w:color="auto"/>
        <w:left w:val="none" w:sz="0" w:space="0" w:color="auto"/>
        <w:bottom w:val="none" w:sz="0" w:space="0" w:color="auto"/>
        <w:right w:val="none" w:sz="0" w:space="0" w:color="auto"/>
      </w:divBdr>
    </w:div>
    <w:div w:id="329911033">
      <w:bodyDiv w:val="1"/>
      <w:marLeft w:val="0"/>
      <w:marRight w:val="0"/>
      <w:marTop w:val="0"/>
      <w:marBottom w:val="0"/>
      <w:divBdr>
        <w:top w:val="none" w:sz="0" w:space="0" w:color="auto"/>
        <w:left w:val="none" w:sz="0" w:space="0" w:color="auto"/>
        <w:bottom w:val="none" w:sz="0" w:space="0" w:color="auto"/>
        <w:right w:val="none" w:sz="0" w:space="0" w:color="auto"/>
      </w:divBdr>
    </w:div>
    <w:div w:id="361856837">
      <w:bodyDiv w:val="1"/>
      <w:marLeft w:val="0"/>
      <w:marRight w:val="0"/>
      <w:marTop w:val="0"/>
      <w:marBottom w:val="0"/>
      <w:divBdr>
        <w:top w:val="none" w:sz="0" w:space="0" w:color="auto"/>
        <w:left w:val="none" w:sz="0" w:space="0" w:color="auto"/>
        <w:bottom w:val="none" w:sz="0" w:space="0" w:color="auto"/>
        <w:right w:val="none" w:sz="0" w:space="0" w:color="auto"/>
      </w:divBdr>
    </w:div>
    <w:div w:id="374812104">
      <w:bodyDiv w:val="1"/>
      <w:marLeft w:val="0"/>
      <w:marRight w:val="0"/>
      <w:marTop w:val="0"/>
      <w:marBottom w:val="0"/>
      <w:divBdr>
        <w:top w:val="none" w:sz="0" w:space="0" w:color="auto"/>
        <w:left w:val="none" w:sz="0" w:space="0" w:color="auto"/>
        <w:bottom w:val="none" w:sz="0" w:space="0" w:color="auto"/>
        <w:right w:val="none" w:sz="0" w:space="0" w:color="auto"/>
      </w:divBdr>
      <w:divsChild>
        <w:div w:id="2059737287">
          <w:marLeft w:val="0"/>
          <w:marRight w:val="0"/>
          <w:marTop w:val="0"/>
          <w:marBottom w:val="0"/>
          <w:divBdr>
            <w:top w:val="none" w:sz="0" w:space="0" w:color="auto"/>
            <w:left w:val="none" w:sz="0" w:space="0" w:color="auto"/>
            <w:bottom w:val="none" w:sz="0" w:space="0" w:color="auto"/>
            <w:right w:val="none" w:sz="0" w:space="0" w:color="auto"/>
          </w:divBdr>
        </w:div>
      </w:divsChild>
    </w:div>
    <w:div w:id="385491885">
      <w:bodyDiv w:val="1"/>
      <w:marLeft w:val="0"/>
      <w:marRight w:val="0"/>
      <w:marTop w:val="0"/>
      <w:marBottom w:val="0"/>
      <w:divBdr>
        <w:top w:val="none" w:sz="0" w:space="0" w:color="auto"/>
        <w:left w:val="none" w:sz="0" w:space="0" w:color="auto"/>
        <w:bottom w:val="none" w:sz="0" w:space="0" w:color="auto"/>
        <w:right w:val="none" w:sz="0" w:space="0" w:color="auto"/>
      </w:divBdr>
    </w:div>
    <w:div w:id="459688683">
      <w:bodyDiv w:val="1"/>
      <w:marLeft w:val="0"/>
      <w:marRight w:val="0"/>
      <w:marTop w:val="0"/>
      <w:marBottom w:val="0"/>
      <w:divBdr>
        <w:top w:val="none" w:sz="0" w:space="0" w:color="auto"/>
        <w:left w:val="none" w:sz="0" w:space="0" w:color="auto"/>
        <w:bottom w:val="none" w:sz="0" w:space="0" w:color="auto"/>
        <w:right w:val="none" w:sz="0" w:space="0" w:color="auto"/>
      </w:divBdr>
    </w:div>
    <w:div w:id="464087493">
      <w:bodyDiv w:val="1"/>
      <w:marLeft w:val="0"/>
      <w:marRight w:val="0"/>
      <w:marTop w:val="0"/>
      <w:marBottom w:val="0"/>
      <w:divBdr>
        <w:top w:val="none" w:sz="0" w:space="0" w:color="auto"/>
        <w:left w:val="none" w:sz="0" w:space="0" w:color="auto"/>
        <w:bottom w:val="none" w:sz="0" w:space="0" w:color="auto"/>
        <w:right w:val="none" w:sz="0" w:space="0" w:color="auto"/>
      </w:divBdr>
    </w:div>
    <w:div w:id="467672651">
      <w:bodyDiv w:val="1"/>
      <w:marLeft w:val="0"/>
      <w:marRight w:val="0"/>
      <w:marTop w:val="0"/>
      <w:marBottom w:val="0"/>
      <w:divBdr>
        <w:top w:val="none" w:sz="0" w:space="0" w:color="auto"/>
        <w:left w:val="none" w:sz="0" w:space="0" w:color="auto"/>
        <w:bottom w:val="none" w:sz="0" w:space="0" w:color="auto"/>
        <w:right w:val="none" w:sz="0" w:space="0" w:color="auto"/>
      </w:divBdr>
    </w:div>
    <w:div w:id="503513737">
      <w:bodyDiv w:val="1"/>
      <w:marLeft w:val="0"/>
      <w:marRight w:val="0"/>
      <w:marTop w:val="0"/>
      <w:marBottom w:val="0"/>
      <w:divBdr>
        <w:top w:val="none" w:sz="0" w:space="0" w:color="auto"/>
        <w:left w:val="none" w:sz="0" w:space="0" w:color="auto"/>
        <w:bottom w:val="none" w:sz="0" w:space="0" w:color="auto"/>
        <w:right w:val="none" w:sz="0" w:space="0" w:color="auto"/>
      </w:divBdr>
    </w:div>
    <w:div w:id="520323069">
      <w:bodyDiv w:val="1"/>
      <w:marLeft w:val="0"/>
      <w:marRight w:val="0"/>
      <w:marTop w:val="0"/>
      <w:marBottom w:val="0"/>
      <w:divBdr>
        <w:top w:val="none" w:sz="0" w:space="0" w:color="auto"/>
        <w:left w:val="none" w:sz="0" w:space="0" w:color="auto"/>
        <w:bottom w:val="none" w:sz="0" w:space="0" w:color="auto"/>
        <w:right w:val="none" w:sz="0" w:space="0" w:color="auto"/>
      </w:divBdr>
    </w:div>
    <w:div w:id="529104377">
      <w:bodyDiv w:val="1"/>
      <w:marLeft w:val="0"/>
      <w:marRight w:val="0"/>
      <w:marTop w:val="0"/>
      <w:marBottom w:val="0"/>
      <w:divBdr>
        <w:top w:val="none" w:sz="0" w:space="0" w:color="auto"/>
        <w:left w:val="none" w:sz="0" w:space="0" w:color="auto"/>
        <w:bottom w:val="none" w:sz="0" w:space="0" w:color="auto"/>
        <w:right w:val="none" w:sz="0" w:space="0" w:color="auto"/>
      </w:divBdr>
    </w:div>
    <w:div w:id="529613039">
      <w:bodyDiv w:val="1"/>
      <w:marLeft w:val="0"/>
      <w:marRight w:val="0"/>
      <w:marTop w:val="0"/>
      <w:marBottom w:val="0"/>
      <w:divBdr>
        <w:top w:val="none" w:sz="0" w:space="0" w:color="auto"/>
        <w:left w:val="none" w:sz="0" w:space="0" w:color="auto"/>
        <w:bottom w:val="none" w:sz="0" w:space="0" w:color="auto"/>
        <w:right w:val="none" w:sz="0" w:space="0" w:color="auto"/>
      </w:divBdr>
    </w:div>
    <w:div w:id="541987843">
      <w:bodyDiv w:val="1"/>
      <w:marLeft w:val="0"/>
      <w:marRight w:val="0"/>
      <w:marTop w:val="0"/>
      <w:marBottom w:val="0"/>
      <w:divBdr>
        <w:top w:val="none" w:sz="0" w:space="0" w:color="auto"/>
        <w:left w:val="none" w:sz="0" w:space="0" w:color="auto"/>
        <w:bottom w:val="none" w:sz="0" w:space="0" w:color="auto"/>
        <w:right w:val="none" w:sz="0" w:space="0" w:color="auto"/>
      </w:divBdr>
    </w:div>
    <w:div w:id="597368997">
      <w:bodyDiv w:val="1"/>
      <w:marLeft w:val="0"/>
      <w:marRight w:val="0"/>
      <w:marTop w:val="0"/>
      <w:marBottom w:val="0"/>
      <w:divBdr>
        <w:top w:val="none" w:sz="0" w:space="0" w:color="auto"/>
        <w:left w:val="none" w:sz="0" w:space="0" w:color="auto"/>
        <w:bottom w:val="none" w:sz="0" w:space="0" w:color="auto"/>
        <w:right w:val="none" w:sz="0" w:space="0" w:color="auto"/>
      </w:divBdr>
    </w:div>
    <w:div w:id="599341528">
      <w:bodyDiv w:val="1"/>
      <w:marLeft w:val="0"/>
      <w:marRight w:val="0"/>
      <w:marTop w:val="0"/>
      <w:marBottom w:val="0"/>
      <w:divBdr>
        <w:top w:val="none" w:sz="0" w:space="0" w:color="auto"/>
        <w:left w:val="none" w:sz="0" w:space="0" w:color="auto"/>
        <w:bottom w:val="none" w:sz="0" w:space="0" w:color="auto"/>
        <w:right w:val="none" w:sz="0" w:space="0" w:color="auto"/>
      </w:divBdr>
    </w:div>
    <w:div w:id="600838931">
      <w:bodyDiv w:val="1"/>
      <w:marLeft w:val="0"/>
      <w:marRight w:val="0"/>
      <w:marTop w:val="0"/>
      <w:marBottom w:val="0"/>
      <w:divBdr>
        <w:top w:val="none" w:sz="0" w:space="0" w:color="auto"/>
        <w:left w:val="none" w:sz="0" w:space="0" w:color="auto"/>
        <w:bottom w:val="none" w:sz="0" w:space="0" w:color="auto"/>
        <w:right w:val="none" w:sz="0" w:space="0" w:color="auto"/>
      </w:divBdr>
    </w:div>
    <w:div w:id="619917045">
      <w:bodyDiv w:val="1"/>
      <w:marLeft w:val="0"/>
      <w:marRight w:val="0"/>
      <w:marTop w:val="0"/>
      <w:marBottom w:val="0"/>
      <w:divBdr>
        <w:top w:val="none" w:sz="0" w:space="0" w:color="auto"/>
        <w:left w:val="none" w:sz="0" w:space="0" w:color="auto"/>
        <w:bottom w:val="none" w:sz="0" w:space="0" w:color="auto"/>
        <w:right w:val="none" w:sz="0" w:space="0" w:color="auto"/>
      </w:divBdr>
    </w:div>
    <w:div w:id="664625860">
      <w:bodyDiv w:val="1"/>
      <w:marLeft w:val="0"/>
      <w:marRight w:val="0"/>
      <w:marTop w:val="0"/>
      <w:marBottom w:val="0"/>
      <w:divBdr>
        <w:top w:val="none" w:sz="0" w:space="0" w:color="auto"/>
        <w:left w:val="none" w:sz="0" w:space="0" w:color="auto"/>
        <w:bottom w:val="none" w:sz="0" w:space="0" w:color="auto"/>
        <w:right w:val="none" w:sz="0" w:space="0" w:color="auto"/>
      </w:divBdr>
    </w:div>
    <w:div w:id="670254859">
      <w:bodyDiv w:val="1"/>
      <w:marLeft w:val="0"/>
      <w:marRight w:val="0"/>
      <w:marTop w:val="0"/>
      <w:marBottom w:val="0"/>
      <w:divBdr>
        <w:top w:val="none" w:sz="0" w:space="0" w:color="auto"/>
        <w:left w:val="none" w:sz="0" w:space="0" w:color="auto"/>
        <w:bottom w:val="none" w:sz="0" w:space="0" w:color="auto"/>
        <w:right w:val="none" w:sz="0" w:space="0" w:color="auto"/>
      </w:divBdr>
    </w:div>
    <w:div w:id="671487382">
      <w:bodyDiv w:val="1"/>
      <w:marLeft w:val="0"/>
      <w:marRight w:val="0"/>
      <w:marTop w:val="0"/>
      <w:marBottom w:val="0"/>
      <w:divBdr>
        <w:top w:val="none" w:sz="0" w:space="0" w:color="auto"/>
        <w:left w:val="none" w:sz="0" w:space="0" w:color="auto"/>
        <w:bottom w:val="none" w:sz="0" w:space="0" w:color="auto"/>
        <w:right w:val="none" w:sz="0" w:space="0" w:color="auto"/>
      </w:divBdr>
    </w:div>
    <w:div w:id="681275870">
      <w:bodyDiv w:val="1"/>
      <w:marLeft w:val="0"/>
      <w:marRight w:val="0"/>
      <w:marTop w:val="0"/>
      <w:marBottom w:val="0"/>
      <w:divBdr>
        <w:top w:val="none" w:sz="0" w:space="0" w:color="auto"/>
        <w:left w:val="none" w:sz="0" w:space="0" w:color="auto"/>
        <w:bottom w:val="none" w:sz="0" w:space="0" w:color="auto"/>
        <w:right w:val="none" w:sz="0" w:space="0" w:color="auto"/>
      </w:divBdr>
    </w:div>
    <w:div w:id="689643844">
      <w:bodyDiv w:val="1"/>
      <w:marLeft w:val="0"/>
      <w:marRight w:val="0"/>
      <w:marTop w:val="0"/>
      <w:marBottom w:val="0"/>
      <w:divBdr>
        <w:top w:val="none" w:sz="0" w:space="0" w:color="auto"/>
        <w:left w:val="none" w:sz="0" w:space="0" w:color="auto"/>
        <w:bottom w:val="none" w:sz="0" w:space="0" w:color="auto"/>
        <w:right w:val="none" w:sz="0" w:space="0" w:color="auto"/>
      </w:divBdr>
    </w:div>
    <w:div w:id="721759049">
      <w:bodyDiv w:val="1"/>
      <w:marLeft w:val="0"/>
      <w:marRight w:val="0"/>
      <w:marTop w:val="0"/>
      <w:marBottom w:val="0"/>
      <w:divBdr>
        <w:top w:val="none" w:sz="0" w:space="0" w:color="auto"/>
        <w:left w:val="none" w:sz="0" w:space="0" w:color="auto"/>
        <w:bottom w:val="none" w:sz="0" w:space="0" w:color="auto"/>
        <w:right w:val="none" w:sz="0" w:space="0" w:color="auto"/>
      </w:divBdr>
    </w:div>
    <w:div w:id="779029738">
      <w:bodyDiv w:val="1"/>
      <w:marLeft w:val="0"/>
      <w:marRight w:val="0"/>
      <w:marTop w:val="0"/>
      <w:marBottom w:val="0"/>
      <w:divBdr>
        <w:top w:val="none" w:sz="0" w:space="0" w:color="auto"/>
        <w:left w:val="none" w:sz="0" w:space="0" w:color="auto"/>
        <w:bottom w:val="none" w:sz="0" w:space="0" w:color="auto"/>
        <w:right w:val="none" w:sz="0" w:space="0" w:color="auto"/>
      </w:divBdr>
    </w:div>
    <w:div w:id="823426045">
      <w:bodyDiv w:val="1"/>
      <w:marLeft w:val="0"/>
      <w:marRight w:val="0"/>
      <w:marTop w:val="0"/>
      <w:marBottom w:val="0"/>
      <w:divBdr>
        <w:top w:val="none" w:sz="0" w:space="0" w:color="auto"/>
        <w:left w:val="none" w:sz="0" w:space="0" w:color="auto"/>
        <w:bottom w:val="none" w:sz="0" w:space="0" w:color="auto"/>
        <w:right w:val="none" w:sz="0" w:space="0" w:color="auto"/>
      </w:divBdr>
    </w:div>
    <w:div w:id="824735389">
      <w:bodyDiv w:val="1"/>
      <w:marLeft w:val="0"/>
      <w:marRight w:val="0"/>
      <w:marTop w:val="0"/>
      <w:marBottom w:val="0"/>
      <w:divBdr>
        <w:top w:val="none" w:sz="0" w:space="0" w:color="auto"/>
        <w:left w:val="none" w:sz="0" w:space="0" w:color="auto"/>
        <w:bottom w:val="none" w:sz="0" w:space="0" w:color="auto"/>
        <w:right w:val="none" w:sz="0" w:space="0" w:color="auto"/>
      </w:divBdr>
    </w:div>
    <w:div w:id="843592198">
      <w:bodyDiv w:val="1"/>
      <w:marLeft w:val="0"/>
      <w:marRight w:val="0"/>
      <w:marTop w:val="0"/>
      <w:marBottom w:val="0"/>
      <w:divBdr>
        <w:top w:val="none" w:sz="0" w:space="0" w:color="auto"/>
        <w:left w:val="none" w:sz="0" w:space="0" w:color="auto"/>
        <w:bottom w:val="none" w:sz="0" w:space="0" w:color="auto"/>
        <w:right w:val="none" w:sz="0" w:space="0" w:color="auto"/>
      </w:divBdr>
    </w:div>
    <w:div w:id="868835061">
      <w:bodyDiv w:val="1"/>
      <w:marLeft w:val="0"/>
      <w:marRight w:val="0"/>
      <w:marTop w:val="0"/>
      <w:marBottom w:val="0"/>
      <w:divBdr>
        <w:top w:val="none" w:sz="0" w:space="0" w:color="auto"/>
        <w:left w:val="none" w:sz="0" w:space="0" w:color="auto"/>
        <w:bottom w:val="none" w:sz="0" w:space="0" w:color="auto"/>
        <w:right w:val="none" w:sz="0" w:space="0" w:color="auto"/>
      </w:divBdr>
    </w:div>
    <w:div w:id="875198548">
      <w:bodyDiv w:val="1"/>
      <w:marLeft w:val="0"/>
      <w:marRight w:val="0"/>
      <w:marTop w:val="0"/>
      <w:marBottom w:val="0"/>
      <w:divBdr>
        <w:top w:val="none" w:sz="0" w:space="0" w:color="auto"/>
        <w:left w:val="none" w:sz="0" w:space="0" w:color="auto"/>
        <w:bottom w:val="none" w:sz="0" w:space="0" w:color="auto"/>
        <w:right w:val="none" w:sz="0" w:space="0" w:color="auto"/>
      </w:divBdr>
    </w:div>
    <w:div w:id="875627271">
      <w:bodyDiv w:val="1"/>
      <w:marLeft w:val="0"/>
      <w:marRight w:val="0"/>
      <w:marTop w:val="0"/>
      <w:marBottom w:val="0"/>
      <w:divBdr>
        <w:top w:val="none" w:sz="0" w:space="0" w:color="auto"/>
        <w:left w:val="none" w:sz="0" w:space="0" w:color="auto"/>
        <w:bottom w:val="none" w:sz="0" w:space="0" w:color="auto"/>
        <w:right w:val="none" w:sz="0" w:space="0" w:color="auto"/>
      </w:divBdr>
      <w:divsChild>
        <w:div w:id="1641501289">
          <w:marLeft w:val="0"/>
          <w:marRight w:val="0"/>
          <w:marTop w:val="0"/>
          <w:marBottom w:val="0"/>
          <w:divBdr>
            <w:top w:val="none" w:sz="0" w:space="0" w:color="auto"/>
            <w:left w:val="none" w:sz="0" w:space="0" w:color="auto"/>
            <w:bottom w:val="none" w:sz="0" w:space="0" w:color="auto"/>
            <w:right w:val="none" w:sz="0" w:space="0" w:color="auto"/>
          </w:divBdr>
        </w:div>
      </w:divsChild>
    </w:div>
    <w:div w:id="885794145">
      <w:bodyDiv w:val="1"/>
      <w:marLeft w:val="0"/>
      <w:marRight w:val="0"/>
      <w:marTop w:val="0"/>
      <w:marBottom w:val="0"/>
      <w:divBdr>
        <w:top w:val="none" w:sz="0" w:space="0" w:color="auto"/>
        <w:left w:val="none" w:sz="0" w:space="0" w:color="auto"/>
        <w:bottom w:val="none" w:sz="0" w:space="0" w:color="auto"/>
        <w:right w:val="none" w:sz="0" w:space="0" w:color="auto"/>
      </w:divBdr>
    </w:div>
    <w:div w:id="890993622">
      <w:bodyDiv w:val="1"/>
      <w:marLeft w:val="0"/>
      <w:marRight w:val="0"/>
      <w:marTop w:val="0"/>
      <w:marBottom w:val="0"/>
      <w:divBdr>
        <w:top w:val="none" w:sz="0" w:space="0" w:color="auto"/>
        <w:left w:val="none" w:sz="0" w:space="0" w:color="auto"/>
        <w:bottom w:val="none" w:sz="0" w:space="0" w:color="auto"/>
        <w:right w:val="none" w:sz="0" w:space="0" w:color="auto"/>
      </w:divBdr>
    </w:div>
    <w:div w:id="906384143">
      <w:bodyDiv w:val="1"/>
      <w:marLeft w:val="0"/>
      <w:marRight w:val="0"/>
      <w:marTop w:val="0"/>
      <w:marBottom w:val="0"/>
      <w:divBdr>
        <w:top w:val="none" w:sz="0" w:space="0" w:color="auto"/>
        <w:left w:val="none" w:sz="0" w:space="0" w:color="auto"/>
        <w:bottom w:val="none" w:sz="0" w:space="0" w:color="auto"/>
        <w:right w:val="none" w:sz="0" w:space="0" w:color="auto"/>
      </w:divBdr>
    </w:div>
    <w:div w:id="920019235">
      <w:bodyDiv w:val="1"/>
      <w:marLeft w:val="0"/>
      <w:marRight w:val="0"/>
      <w:marTop w:val="0"/>
      <w:marBottom w:val="0"/>
      <w:divBdr>
        <w:top w:val="none" w:sz="0" w:space="0" w:color="auto"/>
        <w:left w:val="none" w:sz="0" w:space="0" w:color="auto"/>
        <w:bottom w:val="none" w:sz="0" w:space="0" w:color="auto"/>
        <w:right w:val="none" w:sz="0" w:space="0" w:color="auto"/>
      </w:divBdr>
    </w:div>
    <w:div w:id="948395412">
      <w:bodyDiv w:val="1"/>
      <w:marLeft w:val="0"/>
      <w:marRight w:val="0"/>
      <w:marTop w:val="0"/>
      <w:marBottom w:val="0"/>
      <w:divBdr>
        <w:top w:val="none" w:sz="0" w:space="0" w:color="auto"/>
        <w:left w:val="none" w:sz="0" w:space="0" w:color="auto"/>
        <w:bottom w:val="none" w:sz="0" w:space="0" w:color="auto"/>
        <w:right w:val="none" w:sz="0" w:space="0" w:color="auto"/>
      </w:divBdr>
    </w:div>
    <w:div w:id="971640563">
      <w:bodyDiv w:val="1"/>
      <w:marLeft w:val="0"/>
      <w:marRight w:val="0"/>
      <w:marTop w:val="0"/>
      <w:marBottom w:val="0"/>
      <w:divBdr>
        <w:top w:val="none" w:sz="0" w:space="0" w:color="auto"/>
        <w:left w:val="none" w:sz="0" w:space="0" w:color="auto"/>
        <w:bottom w:val="none" w:sz="0" w:space="0" w:color="auto"/>
        <w:right w:val="none" w:sz="0" w:space="0" w:color="auto"/>
      </w:divBdr>
    </w:div>
    <w:div w:id="1007102574">
      <w:bodyDiv w:val="1"/>
      <w:marLeft w:val="0"/>
      <w:marRight w:val="0"/>
      <w:marTop w:val="0"/>
      <w:marBottom w:val="0"/>
      <w:divBdr>
        <w:top w:val="none" w:sz="0" w:space="0" w:color="auto"/>
        <w:left w:val="none" w:sz="0" w:space="0" w:color="auto"/>
        <w:bottom w:val="none" w:sz="0" w:space="0" w:color="auto"/>
        <w:right w:val="none" w:sz="0" w:space="0" w:color="auto"/>
      </w:divBdr>
    </w:div>
    <w:div w:id="1012147118">
      <w:bodyDiv w:val="1"/>
      <w:marLeft w:val="0"/>
      <w:marRight w:val="0"/>
      <w:marTop w:val="0"/>
      <w:marBottom w:val="0"/>
      <w:divBdr>
        <w:top w:val="none" w:sz="0" w:space="0" w:color="auto"/>
        <w:left w:val="none" w:sz="0" w:space="0" w:color="auto"/>
        <w:bottom w:val="none" w:sz="0" w:space="0" w:color="auto"/>
        <w:right w:val="none" w:sz="0" w:space="0" w:color="auto"/>
      </w:divBdr>
    </w:div>
    <w:div w:id="1061632730">
      <w:bodyDiv w:val="1"/>
      <w:marLeft w:val="0"/>
      <w:marRight w:val="0"/>
      <w:marTop w:val="0"/>
      <w:marBottom w:val="0"/>
      <w:divBdr>
        <w:top w:val="none" w:sz="0" w:space="0" w:color="auto"/>
        <w:left w:val="none" w:sz="0" w:space="0" w:color="auto"/>
        <w:bottom w:val="none" w:sz="0" w:space="0" w:color="auto"/>
        <w:right w:val="none" w:sz="0" w:space="0" w:color="auto"/>
      </w:divBdr>
    </w:div>
    <w:div w:id="1083769080">
      <w:bodyDiv w:val="1"/>
      <w:marLeft w:val="0"/>
      <w:marRight w:val="0"/>
      <w:marTop w:val="0"/>
      <w:marBottom w:val="0"/>
      <w:divBdr>
        <w:top w:val="none" w:sz="0" w:space="0" w:color="auto"/>
        <w:left w:val="none" w:sz="0" w:space="0" w:color="auto"/>
        <w:bottom w:val="none" w:sz="0" w:space="0" w:color="auto"/>
        <w:right w:val="none" w:sz="0" w:space="0" w:color="auto"/>
      </w:divBdr>
    </w:div>
    <w:div w:id="1140420872">
      <w:bodyDiv w:val="1"/>
      <w:marLeft w:val="0"/>
      <w:marRight w:val="0"/>
      <w:marTop w:val="0"/>
      <w:marBottom w:val="0"/>
      <w:divBdr>
        <w:top w:val="none" w:sz="0" w:space="0" w:color="auto"/>
        <w:left w:val="none" w:sz="0" w:space="0" w:color="auto"/>
        <w:bottom w:val="none" w:sz="0" w:space="0" w:color="auto"/>
        <w:right w:val="none" w:sz="0" w:space="0" w:color="auto"/>
      </w:divBdr>
    </w:div>
    <w:div w:id="1198620077">
      <w:bodyDiv w:val="1"/>
      <w:marLeft w:val="0"/>
      <w:marRight w:val="0"/>
      <w:marTop w:val="0"/>
      <w:marBottom w:val="0"/>
      <w:divBdr>
        <w:top w:val="none" w:sz="0" w:space="0" w:color="auto"/>
        <w:left w:val="none" w:sz="0" w:space="0" w:color="auto"/>
        <w:bottom w:val="none" w:sz="0" w:space="0" w:color="auto"/>
        <w:right w:val="none" w:sz="0" w:space="0" w:color="auto"/>
      </w:divBdr>
    </w:div>
    <w:div w:id="1223830493">
      <w:bodyDiv w:val="1"/>
      <w:marLeft w:val="0"/>
      <w:marRight w:val="0"/>
      <w:marTop w:val="0"/>
      <w:marBottom w:val="0"/>
      <w:divBdr>
        <w:top w:val="none" w:sz="0" w:space="0" w:color="auto"/>
        <w:left w:val="none" w:sz="0" w:space="0" w:color="auto"/>
        <w:bottom w:val="none" w:sz="0" w:space="0" w:color="auto"/>
        <w:right w:val="none" w:sz="0" w:space="0" w:color="auto"/>
      </w:divBdr>
    </w:div>
    <w:div w:id="1234853206">
      <w:bodyDiv w:val="1"/>
      <w:marLeft w:val="0"/>
      <w:marRight w:val="0"/>
      <w:marTop w:val="0"/>
      <w:marBottom w:val="0"/>
      <w:divBdr>
        <w:top w:val="none" w:sz="0" w:space="0" w:color="auto"/>
        <w:left w:val="none" w:sz="0" w:space="0" w:color="auto"/>
        <w:bottom w:val="none" w:sz="0" w:space="0" w:color="auto"/>
        <w:right w:val="none" w:sz="0" w:space="0" w:color="auto"/>
      </w:divBdr>
    </w:div>
    <w:div w:id="1255045243">
      <w:bodyDiv w:val="1"/>
      <w:marLeft w:val="0"/>
      <w:marRight w:val="0"/>
      <w:marTop w:val="0"/>
      <w:marBottom w:val="0"/>
      <w:divBdr>
        <w:top w:val="none" w:sz="0" w:space="0" w:color="auto"/>
        <w:left w:val="none" w:sz="0" w:space="0" w:color="auto"/>
        <w:bottom w:val="none" w:sz="0" w:space="0" w:color="auto"/>
        <w:right w:val="none" w:sz="0" w:space="0" w:color="auto"/>
      </w:divBdr>
    </w:div>
    <w:div w:id="1281957176">
      <w:bodyDiv w:val="1"/>
      <w:marLeft w:val="0"/>
      <w:marRight w:val="0"/>
      <w:marTop w:val="0"/>
      <w:marBottom w:val="0"/>
      <w:divBdr>
        <w:top w:val="none" w:sz="0" w:space="0" w:color="auto"/>
        <w:left w:val="none" w:sz="0" w:space="0" w:color="auto"/>
        <w:bottom w:val="none" w:sz="0" w:space="0" w:color="auto"/>
        <w:right w:val="none" w:sz="0" w:space="0" w:color="auto"/>
      </w:divBdr>
    </w:div>
    <w:div w:id="1327199137">
      <w:bodyDiv w:val="1"/>
      <w:marLeft w:val="0"/>
      <w:marRight w:val="0"/>
      <w:marTop w:val="0"/>
      <w:marBottom w:val="0"/>
      <w:divBdr>
        <w:top w:val="none" w:sz="0" w:space="0" w:color="auto"/>
        <w:left w:val="none" w:sz="0" w:space="0" w:color="auto"/>
        <w:bottom w:val="none" w:sz="0" w:space="0" w:color="auto"/>
        <w:right w:val="none" w:sz="0" w:space="0" w:color="auto"/>
      </w:divBdr>
    </w:div>
    <w:div w:id="1428426003">
      <w:bodyDiv w:val="1"/>
      <w:marLeft w:val="0"/>
      <w:marRight w:val="0"/>
      <w:marTop w:val="0"/>
      <w:marBottom w:val="0"/>
      <w:divBdr>
        <w:top w:val="none" w:sz="0" w:space="0" w:color="auto"/>
        <w:left w:val="none" w:sz="0" w:space="0" w:color="auto"/>
        <w:bottom w:val="none" w:sz="0" w:space="0" w:color="auto"/>
        <w:right w:val="none" w:sz="0" w:space="0" w:color="auto"/>
      </w:divBdr>
    </w:div>
    <w:div w:id="1454595339">
      <w:bodyDiv w:val="1"/>
      <w:marLeft w:val="0"/>
      <w:marRight w:val="0"/>
      <w:marTop w:val="0"/>
      <w:marBottom w:val="0"/>
      <w:divBdr>
        <w:top w:val="none" w:sz="0" w:space="0" w:color="auto"/>
        <w:left w:val="none" w:sz="0" w:space="0" w:color="auto"/>
        <w:bottom w:val="none" w:sz="0" w:space="0" w:color="auto"/>
        <w:right w:val="none" w:sz="0" w:space="0" w:color="auto"/>
      </w:divBdr>
    </w:div>
    <w:div w:id="1463617805">
      <w:bodyDiv w:val="1"/>
      <w:marLeft w:val="0"/>
      <w:marRight w:val="0"/>
      <w:marTop w:val="0"/>
      <w:marBottom w:val="0"/>
      <w:divBdr>
        <w:top w:val="none" w:sz="0" w:space="0" w:color="auto"/>
        <w:left w:val="none" w:sz="0" w:space="0" w:color="auto"/>
        <w:bottom w:val="none" w:sz="0" w:space="0" w:color="auto"/>
        <w:right w:val="none" w:sz="0" w:space="0" w:color="auto"/>
      </w:divBdr>
    </w:div>
    <w:div w:id="1515924533">
      <w:bodyDiv w:val="1"/>
      <w:marLeft w:val="0"/>
      <w:marRight w:val="0"/>
      <w:marTop w:val="0"/>
      <w:marBottom w:val="0"/>
      <w:divBdr>
        <w:top w:val="none" w:sz="0" w:space="0" w:color="auto"/>
        <w:left w:val="none" w:sz="0" w:space="0" w:color="auto"/>
        <w:bottom w:val="none" w:sz="0" w:space="0" w:color="auto"/>
        <w:right w:val="none" w:sz="0" w:space="0" w:color="auto"/>
      </w:divBdr>
    </w:div>
    <w:div w:id="1545558143">
      <w:bodyDiv w:val="1"/>
      <w:marLeft w:val="0"/>
      <w:marRight w:val="0"/>
      <w:marTop w:val="0"/>
      <w:marBottom w:val="0"/>
      <w:divBdr>
        <w:top w:val="none" w:sz="0" w:space="0" w:color="auto"/>
        <w:left w:val="none" w:sz="0" w:space="0" w:color="auto"/>
        <w:bottom w:val="none" w:sz="0" w:space="0" w:color="auto"/>
        <w:right w:val="none" w:sz="0" w:space="0" w:color="auto"/>
      </w:divBdr>
    </w:div>
    <w:div w:id="1569341803">
      <w:bodyDiv w:val="1"/>
      <w:marLeft w:val="0"/>
      <w:marRight w:val="0"/>
      <w:marTop w:val="0"/>
      <w:marBottom w:val="0"/>
      <w:divBdr>
        <w:top w:val="none" w:sz="0" w:space="0" w:color="auto"/>
        <w:left w:val="none" w:sz="0" w:space="0" w:color="auto"/>
        <w:bottom w:val="none" w:sz="0" w:space="0" w:color="auto"/>
        <w:right w:val="none" w:sz="0" w:space="0" w:color="auto"/>
      </w:divBdr>
    </w:div>
    <w:div w:id="1603950954">
      <w:bodyDiv w:val="1"/>
      <w:marLeft w:val="0"/>
      <w:marRight w:val="0"/>
      <w:marTop w:val="0"/>
      <w:marBottom w:val="0"/>
      <w:divBdr>
        <w:top w:val="none" w:sz="0" w:space="0" w:color="auto"/>
        <w:left w:val="none" w:sz="0" w:space="0" w:color="auto"/>
        <w:bottom w:val="none" w:sz="0" w:space="0" w:color="auto"/>
        <w:right w:val="none" w:sz="0" w:space="0" w:color="auto"/>
      </w:divBdr>
    </w:div>
    <w:div w:id="1672678605">
      <w:bodyDiv w:val="1"/>
      <w:marLeft w:val="0"/>
      <w:marRight w:val="0"/>
      <w:marTop w:val="0"/>
      <w:marBottom w:val="0"/>
      <w:divBdr>
        <w:top w:val="none" w:sz="0" w:space="0" w:color="auto"/>
        <w:left w:val="none" w:sz="0" w:space="0" w:color="auto"/>
        <w:bottom w:val="none" w:sz="0" w:space="0" w:color="auto"/>
        <w:right w:val="none" w:sz="0" w:space="0" w:color="auto"/>
      </w:divBdr>
    </w:div>
    <w:div w:id="1837575591">
      <w:bodyDiv w:val="1"/>
      <w:marLeft w:val="0"/>
      <w:marRight w:val="0"/>
      <w:marTop w:val="0"/>
      <w:marBottom w:val="0"/>
      <w:divBdr>
        <w:top w:val="none" w:sz="0" w:space="0" w:color="auto"/>
        <w:left w:val="none" w:sz="0" w:space="0" w:color="auto"/>
        <w:bottom w:val="none" w:sz="0" w:space="0" w:color="auto"/>
        <w:right w:val="none" w:sz="0" w:space="0" w:color="auto"/>
      </w:divBdr>
    </w:div>
    <w:div w:id="2008315532">
      <w:bodyDiv w:val="1"/>
      <w:marLeft w:val="0"/>
      <w:marRight w:val="0"/>
      <w:marTop w:val="0"/>
      <w:marBottom w:val="0"/>
      <w:divBdr>
        <w:top w:val="none" w:sz="0" w:space="0" w:color="auto"/>
        <w:left w:val="none" w:sz="0" w:space="0" w:color="auto"/>
        <w:bottom w:val="none" w:sz="0" w:space="0" w:color="auto"/>
        <w:right w:val="none" w:sz="0" w:space="0" w:color="auto"/>
      </w:divBdr>
    </w:div>
    <w:div w:id="2040857839">
      <w:bodyDiv w:val="1"/>
      <w:marLeft w:val="0"/>
      <w:marRight w:val="0"/>
      <w:marTop w:val="0"/>
      <w:marBottom w:val="0"/>
      <w:divBdr>
        <w:top w:val="none" w:sz="0" w:space="0" w:color="auto"/>
        <w:left w:val="none" w:sz="0" w:space="0" w:color="auto"/>
        <w:bottom w:val="none" w:sz="0" w:space="0" w:color="auto"/>
        <w:right w:val="none" w:sz="0" w:space="0" w:color="auto"/>
      </w:divBdr>
    </w:div>
    <w:div w:id="2107577357">
      <w:bodyDiv w:val="1"/>
      <w:marLeft w:val="0"/>
      <w:marRight w:val="0"/>
      <w:marTop w:val="0"/>
      <w:marBottom w:val="0"/>
      <w:divBdr>
        <w:top w:val="none" w:sz="0" w:space="0" w:color="auto"/>
        <w:left w:val="none" w:sz="0" w:space="0" w:color="auto"/>
        <w:bottom w:val="none" w:sz="0" w:space="0" w:color="auto"/>
        <w:right w:val="none" w:sz="0" w:space="0" w:color="auto"/>
      </w:divBdr>
    </w:div>
    <w:div w:id="213643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www.cisco.com/c/en/us/support/security/asa-5505-adaptive-security-appliance/model.html" TargetMode="Externa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youtube.com/watch?v=yzfgpcnrUbI&amp;ab_channel=EfrenPlaza"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6BE7354ACBDE42BC9EE3C6847AE68F" ma:contentTypeVersion="12" ma:contentTypeDescription="Create a new document." ma:contentTypeScope="" ma:versionID="41f72130372b8f8e7abdb6da620120f5">
  <xsd:schema xmlns:xsd="http://www.w3.org/2001/XMLSchema" xmlns:xs="http://www.w3.org/2001/XMLSchema" xmlns:p="http://schemas.microsoft.com/office/2006/metadata/properties" xmlns:ns3="2f67492d-d4d6-44e9-bc4d-5f86195e4d9b" xmlns:ns4="53b39967-c2c1-41de-ba9c-28ce36e6ce7f" targetNamespace="http://schemas.microsoft.com/office/2006/metadata/properties" ma:root="true" ma:fieldsID="4ef21e8c4c3974b4d17d1ddf84ca14df" ns3:_="" ns4:_="">
    <xsd:import namespace="2f67492d-d4d6-44e9-bc4d-5f86195e4d9b"/>
    <xsd:import namespace="53b39967-c2c1-41de-ba9c-28ce36e6ce7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67492d-d4d6-44e9-bc4d-5f86195e4d9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b39967-c2c1-41de-ba9c-28ce36e6ce7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E89879-D3C7-4365-9633-C4EBC2314A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67492d-d4d6-44e9-bc4d-5f86195e4d9b"/>
    <ds:schemaRef ds:uri="53b39967-c2c1-41de-ba9c-28ce36e6ce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DC1558-5064-4BFC-9624-AA0463987EAC}">
  <ds:schemaRefs>
    <ds:schemaRef ds:uri="http://schemas.microsoft.com/sharepoint/v3/contenttype/forms"/>
  </ds:schemaRefs>
</ds:datastoreItem>
</file>

<file path=customXml/itemProps3.xml><?xml version="1.0" encoding="utf-8"?>
<ds:datastoreItem xmlns:ds="http://schemas.openxmlformats.org/officeDocument/2006/customXml" ds:itemID="{2AB9FE4A-9379-4432-8FD0-4331BC2A27B1}">
  <ds:schemaRefs>
    <ds:schemaRef ds:uri="http://schemas.openxmlformats.org/officeDocument/2006/bibliography"/>
  </ds:schemaRefs>
</ds:datastoreItem>
</file>

<file path=customXml/itemProps4.xml><?xml version="1.0" encoding="utf-8"?>
<ds:datastoreItem xmlns:ds="http://schemas.openxmlformats.org/officeDocument/2006/customXml" ds:itemID="{A952AD5A-F22D-4239-B01B-188DBCC9E9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11</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9643</CharactersWithSpaces>
  <SharedDoc>false</SharedDoc>
  <HLinks>
    <vt:vector size="12" baseType="variant">
      <vt:variant>
        <vt:i4>1703968</vt:i4>
      </vt:variant>
      <vt:variant>
        <vt:i4>3</vt:i4>
      </vt:variant>
      <vt:variant>
        <vt:i4>0</vt:i4>
      </vt:variant>
      <vt:variant>
        <vt:i4>5</vt:i4>
      </vt:variant>
      <vt:variant>
        <vt:lpwstr>https://www.youtube.com/watch?v=yzfgpcnrUbI&amp;ab_channel=EfrenPlaza</vt:lpwstr>
      </vt:variant>
      <vt:variant>
        <vt:lpwstr/>
      </vt:variant>
      <vt:variant>
        <vt:i4>6881320</vt:i4>
      </vt:variant>
      <vt:variant>
        <vt:i4>0</vt:i4>
      </vt:variant>
      <vt:variant>
        <vt:i4>0</vt:i4>
      </vt:variant>
      <vt:variant>
        <vt:i4>5</vt:i4>
      </vt:variant>
      <vt:variant>
        <vt:lpwstr>https://www.cisco.com/c/en/us/support/security/asa-5505-adaptive-security-appliance/model.html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Jason K (Student)</dc:creator>
  <cp:keywords/>
  <dc:description/>
  <cp:lastModifiedBy>Liu, Jason K (Student)</cp:lastModifiedBy>
  <cp:revision>233</cp:revision>
  <dcterms:created xsi:type="dcterms:W3CDTF">2023-01-17T20:24:00Z</dcterms:created>
  <dcterms:modified xsi:type="dcterms:W3CDTF">2023-01-25T09:22:00Z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0x0101006B6BE7354ACBDE42BC9EE3C6847AE68F</vt:lpwstr>
  </property>
  <property fmtid="{D5CDD505-2E9C-101B-9397-08002B2CF9AE}" pid="3" name="Order">
    <vt:r8>143900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