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02AAD6" w14:textId="1312E563" w:rsidR="00BB0E85" w:rsidRDefault="00BB0E85">
      <w:bookmarkStart w:id="0" w:name="_Hlk104240764"/>
      <w:bookmarkEnd w:id="0"/>
    </w:p>
    <w:p w14:paraId="62489F1B" w14:textId="4BCBA5EF" w:rsidR="00F15196" w:rsidRPr="00F15196" w:rsidRDefault="00F15196" w:rsidP="00F15196"/>
    <w:p w14:paraId="52154F06" w14:textId="045D3E36" w:rsidR="00F15196" w:rsidRDefault="00F15196" w:rsidP="00C8613A">
      <w:pPr>
        <w:tabs>
          <w:tab w:val="left" w:pos="2770"/>
        </w:tabs>
      </w:pPr>
    </w:p>
    <w:p w14:paraId="08285BBD" w14:textId="0F540508" w:rsidR="00895501" w:rsidRDefault="00895501" w:rsidP="00C8613A">
      <w:pPr>
        <w:tabs>
          <w:tab w:val="left" w:pos="2770"/>
        </w:tabs>
      </w:pPr>
    </w:p>
    <w:p w14:paraId="2551AD32" w14:textId="2169DF26" w:rsidR="00895501" w:rsidRDefault="00895501" w:rsidP="00C8613A">
      <w:pPr>
        <w:tabs>
          <w:tab w:val="left" w:pos="2770"/>
        </w:tabs>
      </w:pPr>
    </w:p>
    <w:p w14:paraId="4E2CE989" w14:textId="1128523F" w:rsidR="00F15196" w:rsidRDefault="00F15196" w:rsidP="00F15196">
      <w:pPr>
        <w:tabs>
          <w:tab w:val="left" w:pos="2770"/>
        </w:tabs>
        <w:jc w:val="center"/>
      </w:pPr>
    </w:p>
    <w:p w14:paraId="52E7F7CD" w14:textId="0790FA4F" w:rsidR="005C3E41" w:rsidRDefault="005C3E41" w:rsidP="00F15196">
      <w:pPr>
        <w:tabs>
          <w:tab w:val="left" w:pos="2770"/>
        </w:tabs>
        <w:jc w:val="center"/>
      </w:pPr>
    </w:p>
    <w:p w14:paraId="1BBAF829" w14:textId="642A1156" w:rsidR="004E0FAC" w:rsidRPr="00116434" w:rsidRDefault="002B60D8" w:rsidP="00B11116">
      <w:pPr>
        <w:tabs>
          <w:tab w:val="left" w:pos="2770"/>
        </w:tabs>
        <w:jc w:val="center"/>
        <w:rPr>
          <w:rFonts w:ascii="Times New Roman" w:hAnsi="Times New Roman" w:cs="Times New Roman"/>
          <w:sz w:val="96"/>
          <w:szCs w:val="96"/>
        </w:rPr>
      </w:pPr>
      <w:r w:rsidRPr="00116434">
        <w:rPr>
          <w:noProof/>
          <w:sz w:val="20"/>
          <w:szCs w:val="20"/>
        </w:rPr>
        <mc:AlternateContent>
          <mc:Choice Requires="wps">
            <w:drawing>
              <wp:anchor distT="0" distB="0" distL="114300" distR="114300" simplePos="0" relativeHeight="251658245" behindDoc="0" locked="0" layoutInCell="1" allowOverlap="1" wp14:anchorId="6FE166BF" wp14:editId="40928593">
                <wp:simplePos x="0" y="0"/>
                <wp:positionH relativeFrom="column">
                  <wp:posOffset>510913</wp:posOffset>
                </wp:positionH>
                <wp:positionV relativeFrom="paragraph">
                  <wp:posOffset>799540</wp:posOffset>
                </wp:positionV>
                <wp:extent cx="5061679"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0616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ED14E" id="Straight Connector 9"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62.95pt" to="438.8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" strokecolor="black [3200]" strokeweight="1pt">
                <v:stroke joinstyle="miter"/>
              </v:line>
            </w:pict>
          </mc:Fallback>
        </mc:AlternateContent>
      </w:r>
      <w:r w:rsidRPr="00116434">
        <w:rPr>
          <w:noProof/>
          <w:sz w:val="20"/>
          <w:szCs w:val="20"/>
        </w:rPr>
        <mc:AlternateContent>
          <mc:Choice Requires="wps">
            <w:drawing>
              <wp:anchor distT="0" distB="0" distL="114300" distR="114300" simplePos="0" relativeHeight="251658244" behindDoc="0" locked="0" layoutInCell="1" allowOverlap="1" wp14:anchorId="7722FCF2" wp14:editId="2FAD45FB">
                <wp:simplePos x="0" y="0"/>
                <wp:positionH relativeFrom="column">
                  <wp:posOffset>524479</wp:posOffset>
                </wp:positionH>
                <wp:positionV relativeFrom="paragraph">
                  <wp:posOffset>3560</wp:posOffset>
                </wp:positionV>
                <wp:extent cx="506167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0616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F9628" id="Straight Connector 8"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pt,.3pt" to="439.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" strokecolor="black [3200]" strokeweight="1pt">
                <v:stroke joinstyle="miter"/>
              </v:line>
            </w:pict>
          </mc:Fallback>
        </mc:AlternateContent>
      </w:r>
      <w:r w:rsidR="00230CB5">
        <w:rPr>
          <w:rFonts w:ascii="Times New Roman" w:hAnsi="Times New Roman" w:cs="Times New Roman"/>
          <w:sz w:val="96"/>
          <w:szCs w:val="96"/>
        </w:rPr>
        <w:t>Factory Reset</w:t>
      </w:r>
    </w:p>
    <w:p w14:paraId="76B9263C" w14:textId="546C37CA" w:rsidR="00C81589" w:rsidRPr="007D273C" w:rsidRDefault="00116434" w:rsidP="00C81589">
      <w:pPr>
        <w:tabs>
          <w:tab w:val="left" w:pos="2770"/>
        </w:tabs>
        <w:jc w:val="center"/>
        <w:rPr>
          <w:rFonts w:ascii="Times New Roman" w:hAnsi="Times New Roman" w:cs="Times New Roman"/>
          <w:i/>
          <w:iCs/>
          <w:sz w:val="48"/>
          <w:szCs w:val="48"/>
        </w:rPr>
      </w:pPr>
      <w:r>
        <w:rPr>
          <w:rFonts w:ascii="Times New Roman" w:hAnsi="Times New Roman" w:cs="Times New Roman"/>
          <w:i/>
          <w:iCs/>
          <w:sz w:val="48"/>
          <w:szCs w:val="48"/>
        </w:rPr>
        <w:t>Palo Alto –</w:t>
      </w:r>
      <w:r w:rsidR="00230CB5">
        <w:rPr>
          <w:rFonts w:ascii="Times New Roman" w:hAnsi="Times New Roman" w:cs="Times New Roman"/>
          <w:i/>
          <w:iCs/>
          <w:sz w:val="48"/>
          <w:szCs w:val="48"/>
        </w:rPr>
        <w:t xml:space="preserve"> Password Recovery</w:t>
      </w:r>
    </w:p>
    <w:p w14:paraId="4FAD48EF" w14:textId="77777777" w:rsidR="00B45EF7" w:rsidRDefault="00B45EF7" w:rsidP="00B87D3D">
      <w:pPr>
        <w:tabs>
          <w:tab w:val="left" w:pos="2770"/>
        </w:tabs>
        <w:jc w:val="center"/>
        <w:rPr>
          <w:rFonts w:ascii="Times New Roman" w:hAnsi="Times New Roman" w:cs="Times New Roman"/>
          <w:sz w:val="48"/>
          <w:szCs w:val="48"/>
        </w:rPr>
      </w:pPr>
    </w:p>
    <w:p w14:paraId="6A848158" w14:textId="2DAA0070" w:rsidR="00B87D3D" w:rsidRDefault="000F6D71" w:rsidP="00B87D3D">
      <w:pPr>
        <w:tabs>
          <w:tab w:val="left" w:pos="2770"/>
        </w:tabs>
        <w:jc w:val="center"/>
        <w:rPr>
          <w:rFonts w:ascii="Times New Roman" w:hAnsi="Times New Roman" w:cs="Times New Roman"/>
          <w:sz w:val="48"/>
          <w:szCs w:val="48"/>
        </w:rPr>
      </w:pPr>
      <w:r>
        <w:rPr>
          <w:rFonts w:ascii="Times New Roman" w:hAnsi="Times New Roman" w:cs="Times New Roman"/>
          <w:sz w:val="48"/>
          <w:szCs w:val="48"/>
        </w:rPr>
        <w:t>Adv Cisco Cybersecurity – Lab 1</w:t>
      </w:r>
    </w:p>
    <w:p w14:paraId="3EE82264" w14:textId="67A7290F" w:rsidR="00462ABF" w:rsidRDefault="00F5083C" w:rsidP="00F32A7A">
      <w:pPr>
        <w:tabs>
          <w:tab w:val="left" w:pos="2770"/>
        </w:tabs>
        <w:jc w:val="center"/>
        <w:rPr>
          <w:rFonts w:ascii="Times New Roman" w:hAnsi="Times New Roman" w:cs="Times New Roman"/>
          <w:sz w:val="44"/>
          <w:szCs w:val="44"/>
        </w:rPr>
      </w:pPr>
      <w:r>
        <w:rPr>
          <w:rFonts w:ascii="Times New Roman" w:hAnsi="Times New Roman" w:cs="Times New Roman"/>
          <w:sz w:val="44"/>
          <w:szCs w:val="44"/>
        </w:rPr>
        <w:t>Jason Liu</w:t>
      </w:r>
    </w:p>
    <w:p w14:paraId="3F29B445" w14:textId="4CC54D70" w:rsidR="00F32A7A" w:rsidRDefault="00F32A7A" w:rsidP="00F32A7A">
      <w:pPr>
        <w:tabs>
          <w:tab w:val="left" w:pos="2770"/>
        </w:tabs>
        <w:jc w:val="center"/>
        <w:rPr>
          <w:rFonts w:ascii="Times New Roman" w:hAnsi="Times New Roman" w:cs="Times New Roman"/>
          <w:sz w:val="44"/>
          <w:szCs w:val="44"/>
        </w:rPr>
      </w:pPr>
    </w:p>
    <w:p w14:paraId="68C2827B" w14:textId="680806D7" w:rsidR="0022434C" w:rsidRDefault="0022434C" w:rsidP="00F32A7A">
      <w:pPr>
        <w:tabs>
          <w:tab w:val="left" w:pos="2770"/>
        </w:tabs>
        <w:jc w:val="center"/>
        <w:rPr>
          <w:rFonts w:ascii="Times New Roman" w:hAnsi="Times New Roman" w:cs="Times New Roman"/>
          <w:sz w:val="44"/>
          <w:szCs w:val="44"/>
        </w:rPr>
      </w:pPr>
    </w:p>
    <w:p w14:paraId="6268C65E" w14:textId="39F97773" w:rsidR="005C3E41" w:rsidRDefault="005C3E41" w:rsidP="00F32A7A">
      <w:pPr>
        <w:tabs>
          <w:tab w:val="left" w:pos="2770"/>
        </w:tabs>
        <w:jc w:val="center"/>
        <w:rPr>
          <w:rFonts w:ascii="Times New Roman" w:hAnsi="Times New Roman" w:cs="Times New Roman"/>
          <w:sz w:val="44"/>
          <w:szCs w:val="44"/>
        </w:rPr>
      </w:pPr>
    </w:p>
    <w:p w14:paraId="7744EFF0" w14:textId="54AF045C" w:rsidR="00895501" w:rsidRDefault="00895501" w:rsidP="00C81589">
      <w:pPr>
        <w:tabs>
          <w:tab w:val="left" w:pos="2770"/>
        </w:tabs>
        <w:rPr>
          <w:rFonts w:ascii="Times New Roman" w:hAnsi="Times New Roman" w:cs="Times New Roman"/>
          <w:sz w:val="44"/>
          <w:szCs w:val="44"/>
        </w:rPr>
      </w:pPr>
    </w:p>
    <w:p w14:paraId="1083E3C9" w14:textId="1B91976D" w:rsidR="00F32A7A" w:rsidRDefault="00F32A7A" w:rsidP="00F32A7A">
      <w:pPr>
        <w:tabs>
          <w:tab w:val="left" w:pos="2770"/>
        </w:tabs>
        <w:jc w:val="center"/>
        <w:rPr>
          <w:rFonts w:ascii="Times New Roman" w:hAnsi="Times New Roman" w:cs="Times New Roman"/>
          <w:sz w:val="44"/>
          <w:szCs w:val="44"/>
        </w:rPr>
      </w:pPr>
    </w:p>
    <w:p w14:paraId="08DE94BA" w14:textId="5293ED80" w:rsidR="00F32A7A" w:rsidRDefault="007276E5" w:rsidP="00F32A7A">
      <w:pPr>
        <w:tabs>
          <w:tab w:val="left" w:pos="2770"/>
        </w:tabs>
        <w:jc w:val="center"/>
        <w:rPr>
          <w:rFonts w:ascii="Times New Roman" w:hAnsi="Times New Roman" w:cs="Times New Roman"/>
          <w:sz w:val="32"/>
          <w:szCs w:val="32"/>
        </w:rPr>
      </w:pPr>
      <w:r>
        <w:rPr>
          <w:rFonts w:ascii="Times New Roman" w:hAnsi="Times New Roman" w:cs="Times New Roman"/>
          <w:sz w:val="32"/>
          <w:szCs w:val="32"/>
        </w:rPr>
        <w:t>C</w:t>
      </w:r>
      <w:r w:rsidR="000F6D71">
        <w:rPr>
          <w:rFonts w:ascii="Times New Roman" w:hAnsi="Times New Roman" w:cs="Times New Roman"/>
          <w:sz w:val="32"/>
          <w:szCs w:val="32"/>
        </w:rPr>
        <w:t>ybersecurity</w:t>
      </w:r>
      <w:r>
        <w:rPr>
          <w:rFonts w:ascii="Times New Roman" w:hAnsi="Times New Roman" w:cs="Times New Roman"/>
          <w:sz w:val="32"/>
          <w:szCs w:val="32"/>
        </w:rPr>
        <w:t xml:space="preserve"> – Mr. Mason</w:t>
      </w:r>
      <w:r w:rsidR="00582D27">
        <w:rPr>
          <w:rFonts w:ascii="Times New Roman" w:hAnsi="Times New Roman" w:cs="Times New Roman"/>
          <w:sz w:val="32"/>
          <w:szCs w:val="32"/>
        </w:rPr>
        <w:t xml:space="preserve"> &amp;</w:t>
      </w:r>
      <w:r>
        <w:rPr>
          <w:rFonts w:ascii="Times New Roman" w:hAnsi="Times New Roman" w:cs="Times New Roman"/>
          <w:sz w:val="32"/>
          <w:szCs w:val="32"/>
        </w:rPr>
        <w:t xml:space="preserve"> Mr. Hansen</w:t>
      </w:r>
    </w:p>
    <w:p w14:paraId="4534A4D1" w14:textId="193573CF" w:rsidR="00476384" w:rsidRPr="007276E5" w:rsidRDefault="00D2064A" w:rsidP="00F32A7A">
      <w:pPr>
        <w:tabs>
          <w:tab w:val="left" w:pos="2770"/>
        </w:tabs>
        <w:jc w:val="center"/>
        <w:rPr>
          <w:rFonts w:ascii="Times New Roman" w:hAnsi="Times New Roman" w:cs="Times New Roman"/>
          <w:sz w:val="32"/>
          <w:szCs w:val="32"/>
        </w:rPr>
      </w:pPr>
      <w:r>
        <w:rPr>
          <w:noProof/>
        </w:rPr>
        <w:drawing>
          <wp:anchor distT="0" distB="0" distL="114300" distR="114300" simplePos="0" relativeHeight="251658243" behindDoc="0" locked="0" layoutInCell="1" allowOverlap="1" wp14:anchorId="0C6A7D3B" wp14:editId="1290B27A">
            <wp:simplePos x="0" y="0"/>
            <wp:positionH relativeFrom="margin">
              <wp:align>center</wp:align>
            </wp:positionH>
            <wp:positionV relativeFrom="paragraph">
              <wp:posOffset>345607</wp:posOffset>
            </wp:positionV>
            <wp:extent cx="1668481" cy="529652"/>
            <wp:effectExtent l="0" t="0" r="8255" b="3810"/>
            <wp:wrapNone/>
            <wp:docPr id="3" name="Picture 3" descr="Download Wedding Flourish Png - Flourish Design Png PNG Image with No  Background - PNGk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Wedding Flourish Png - Flourish Design Png PNG Image with No  Background - PNGkey.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1668481" cy="529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384">
        <w:rPr>
          <w:rFonts w:ascii="Times New Roman" w:hAnsi="Times New Roman" w:cs="Times New Roman"/>
          <w:sz w:val="32"/>
          <w:szCs w:val="32"/>
        </w:rPr>
        <w:t xml:space="preserve">Period </w:t>
      </w:r>
      <w:r w:rsidR="000F6D71">
        <w:rPr>
          <w:rFonts w:ascii="Times New Roman" w:hAnsi="Times New Roman" w:cs="Times New Roman"/>
          <w:sz w:val="32"/>
          <w:szCs w:val="32"/>
        </w:rPr>
        <w:t>5</w:t>
      </w:r>
    </w:p>
    <w:p w14:paraId="78D49A63" w14:textId="6F09486B" w:rsidR="00F32A7A" w:rsidRDefault="00F5083C">
      <w:pPr>
        <w:rPr>
          <w:rFonts w:ascii="Times New Roman" w:hAnsi="Times New Roman" w:cs="Times New Roman"/>
          <w:sz w:val="44"/>
          <w:szCs w:val="44"/>
        </w:rPr>
      </w:pPr>
      <w:r>
        <w:rPr>
          <w:rFonts w:ascii="Times New Roman" w:hAnsi="Times New Roman" w:cs="Times New Roman"/>
          <w:sz w:val="44"/>
          <w:szCs w:val="44"/>
        </w:rPr>
        <w:br w:type="page"/>
      </w:r>
    </w:p>
    <w:p w14:paraId="403FFE2A" w14:textId="3D94DB4D" w:rsidR="001203E6" w:rsidRPr="0005655A" w:rsidRDefault="001203E6" w:rsidP="001203E6">
      <w:pPr>
        <w:tabs>
          <w:tab w:val="left" w:pos="2770"/>
        </w:tabs>
        <w:jc w:val="center"/>
        <w:rPr>
          <w:rFonts w:ascii="Times New Roman" w:hAnsi="Times New Roman" w:cs="Times New Roman"/>
          <w:i/>
          <w:iCs/>
          <w:sz w:val="28"/>
          <w:szCs w:val="28"/>
          <w:u w:val="single"/>
        </w:rPr>
      </w:pPr>
      <w:r w:rsidRPr="0005655A">
        <w:rPr>
          <w:rFonts w:ascii="Times New Roman" w:hAnsi="Times New Roman" w:cs="Times New Roman"/>
          <w:i/>
          <w:iCs/>
          <w:sz w:val="28"/>
          <w:szCs w:val="28"/>
          <w:u w:val="single"/>
        </w:rPr>
        <w:lastRenderedPageBreak/>
        <w:t xml:space="preserve">Lab </w:t>
      </w:r>
      <w:r w:rsidR="000F05EE">
        <w:rPr>
          <w:rFonts w:ascii="Times New Roman" w:hAnsi="Times New Roman" w:cs="Times New Roman"/>
          <w:i/>
          <w:iCs/>
          <w:sz w:val="28"/>
          <w:szCs w:val="28"/>
          <w:u w:val="single"/>
        </w:rPr>
        <w:t>1</w:t>
      </w:r>
      <w:r w:rsidRPr="0005655A">
        <w:rPr>
          <w:rFonts w:ascii="Times New Roman" w:hAnsi="Times New Roman" w:cs="Times New Roman"/>
          <w:i/>
          <w:iCs/>
          <w:sz w:val="28"/>
          <w:szCs w:val="28"/>
          <w:u w:val="single"/>
        </w:rPr>
        <w:t xml:space="preserve">: </w:t>
      </w:r>
      <w:r w:rsidR="000F05EE">
        <w:rPr>
          <w:rFonts w:ascii="Times New Roman" w:hAnsi="Times New Roman" w:cs="Times New Roman"/>
          <w:i/>
          <w:iCs/>
          <w:sz w:val="28"/>
          <w:szCs w:val="28"/>
          <w:u w:val="single"/>
        </w:rPr>
        <w:t>PA 220 - Factory Reset</w:t>
      </w:r>
    </w:p>
    <w:p w14:paraId="72067AC1" w14:textId="77777777" w:rsidR="001203E6" w:rsidRPr="0005655A"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Purpose</w:t>
      </w:r>
    </w:p>
    <w:p w14:paraId="7DA034B9" w14:textId="2BD07506" w:rsidR="001203E6" w:rsidRPr="008A0704" w:rsidRDefault="001203E6" w:rsidP="001203E6">
      <w:pPr>
        <w:tabs>
          <w:tab w:val="left" w:pos="2770"/>
        </w:tabs>
        <w:rPr>
          <w:rFonts w:ascii="Times New Roman" w:hAnsi="Times New Roman" w:cs="Times New Roman"/>
          <w:sz w:val="24"/>
          <w:szCs w:val="24"/>
        </w:rPr>
      </w:pPr>
      <w:r>
        <w:rPr>
          <w:rFonts w:ascii="Times New Roman" w:hAnsi="Times New Roman" w:cs="Times New Roman"/>
          <w:sz w:val="24"/>
          <w:szCs w:val="24"/>
        </w:rPr>
        <w:ptab w:relativeTo="margin" w:alignment="left" w:leader="none"/>
      </w:r>
      <w:r>
        <w:rPr>
          <w:rFonts w:ascii="Times New Roman" w:hAnsi="Times New Roman" w:cs="Times New Roman"/>
          <w:sz w:val="24"/>
          <w:szCs w:val="24"/>
        </w:rPr>
        <w:t xml:space="preserve">          </w:t>
      </w:r>
      <w:r w:rsidRPr="00F2198F">
        <w:rPr>
          <w:rFonts w:ascii="Times New Roman" w:hAnsi="Times New Roman" w:cs="Times New Roman"/>
          <w:sz w:val="25"/>
          <w:szCs w:val="25"/>
        </w:rPr>
        <w:t xml:space="preserve">The objective of the lab was to </w:t>
      </w:r>
      <w:r w:rsidR="00E86E7A">
        <w:rPr>
          <w:rFonts w:ascii="Times New Roman" w:hAnsi="Times New Roman" w:cs="Times New Roman"/>
          <w:sz w:val="25"/>
          <w:szCs w:val="25"/>
        </w:rPr>
        <w:t>understand and configure a factory reset</w:t>
      </w:r>
      <w:r w:rsidR="00230CB5">
        <w:rPr>
          <w:rFonts w:ascii="Times New Roman" w:hAnsi="Times New Roman" w:cs="Times New Roman"/>
          <w:sz w:val="25"/>
          <w:szCs w:val="25"/>
        </w:rPr>
        <w:t xml:space="preserve"> on Palo Alto’s PA 220 firewall to configure our own password for use.</w:t>
      </w:r>
      <w:r w:rsidR="000B15DB">
        <w:rPr>
          <w:rFonts w:ascii="Times New Roman" w:hAnsi="Times New Roman" w:cs="Times New Roman"/>
          <w:sz w:val="25"/>
          <w:szCs w:val="25"/>
        </w:rPr>
        <w:t xml:space="preserve"> </w:t>
      </w:r>
    </w:p>
    <w:p w14:paraId="06138BBB" w14:textId="77777777" w:rsidR="001203E6" w:rsidRPr="008A0704" w:rsidRDefault="001203E6" w:rsidP="001203E6">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t>Background Information</w:t>
      </w:r>
    </w:p>
    <w:p w14:paraId="18703032" w14:textId="60380B02" w:rsidR="004B0A82" w:rsidRDefault="004B0A82" w:rsidP="007257F6">
      <w:pPr>
        <w:tabs>
          <w:tab w:val="left" w:pos="2770"/>
        </w:tabs>
        <w:rPr>
          <w:rFonts w:ascii="Times New Roman" w:hAnsi="Times New Roman" w:cs="Times New Roman"/>
          <w:sz w:val="24"/>
          <w:szCs w:val="24"/>
        </w:rPr>
      </w:pPr>
      <w:r>
        <w:rPr>
          <w:rFonts w:ascii="Times New Roman" w:hAnsi="Times New Roman" w:cs="Times New Roman"/>
          <w:sz w:val="24"/>
          <w:szCs w:val="24"/>
        </w:rPr>
        <w:t xml:space="preserve">          Firewalls are a security device that monitors and controls traffic that passes through it. Configurations are done to create policies that define the actions of when and what the firewall can do. Palo Alto is a company that creates a brand of firewall</w:t>
      </w:r>
      <w:r w:rsidR="00C00114">
        <w:rPr>
          <w:rFonts w:ascii="Times New Roman" w:hAnsi="Times New Roman" w:cs="Times New Roman"/>
          <w:sz w:val="24"/>
          <w:szCs w:val="24"/>
        </w:rPr>
        <w:t>s</w:t>
      </w:r>
      <w:r>
        <w:rPr>
          <w:rFonts w:ascii="Times New Roman" w:hAnsi="Times New Roman" w:cs="Times New Roman"/>
          <w:sz w:val="24"/>
          <w:szCs w:val="24"/>
        </w:rPr>
        <w:t>. They have their own infrastructure and security t</w:t>
      </w:r>
      <w:r w:rsidR="00C00114">
        <w:rPr>
          <w:rFonts w:ascii="Times New Roman" w:hAnsi="Times New Roman" w:cs="Times New Roman"/>
          <w:sz w:val="24"/>
          <w:szCs w:val="24"/>
        </w:rPr>
        <w:t>ools that are considered industry-level.</w:t>
      </w:r>
      <w:r w:rsidR="008C212B">
        <w:rPr>
          <w:rFonts w:ascii="Times New Roman" w:hAnsi="Times New Roman" w:cs="Times New Roman"/>
          <w:sz w:val="24"/>
          <w:szCs w:val="24"/>
        </w:rPr>
        <w:t xml:space="preserve"> Certain unique features are </w:t>
      </w:r>
      <w:r w:rsidR="003517D7">
        <w:rPr>
          <w:rFonts w:ascii="Times New Roman" w:hAnsi="Times New Roman" w:cs="Times New Roman"/>
          <w:sz w:val="24"/>
          <w:szCs w:val="24"/>
        </w:rPr>
        <w:t xml:space="preserve">real-time content scanning, </w:t>
      </w:r>
      <w:r w:rsidR="00E57F8F">
        <w:rPr>
          <w:rFonts w:ascii="Times New Roman" w:hAnsi="Times New Roman" w:cs="Times New Roman"/>
          <w:sz w:val="24"/>
          <w:szCs w:val="24"/>
        </w:rPr>
        <w:t>inspection of SSL encrypt</w:t>
      </w:r>
      <w:r w:rsidR="00F43C59">
        <w:rPr>
          <w:rFonts w:ascii="Times New Roman" w:hAnsi="Times New Roman" w:cs="Times New Roman"/>
          <w:sz w:val="24"/>
          <w:szCs w:val="24"/>
        </w:rPr>
        <w:t>ed traffic, and classifying traffic</w:t>
      </w:r>
      <w:r w:rsidR="006F44E7">
        <w:rPr>
          <w:rFonts w:ascii="Times New Roman" w:hAnsi="Times New Roman" w:cs="Times New Roman"/>
          <w:sz w:val="24"/>
          <w:szCs w:val="24"/>
        </w:rPr>
        <w:t xml:space="preserve"> based on identification categories, not just protocol data.</w:t>
      </w:r>
    </w:p>
    <w:p w14:paraId="10FE7F49" w14:textId="10E2C939" w:rsidR="00CF60C9" w:rsidRDefault="0003417E" w:rsidP="007257F6">
      <w:pPr>
        <w:tabs>
          <w:tab w:val="left" w:pos="2770"/>
        </w:tabs>
        <w:rPr>
          <w:rFonts w:ascii="Times New Roman" w:hAnsi="Times New Roman" w:cs="Times New Roman"/>
          <w:b/>
          <w:bCs/>
          <w:sz w:val="28"/>
          <w:szCs w:val="28"/>
        </w:rPr>
      </w:pPr>
      <w:r>
        <w:rPr>
          <w:rFonts w:ascii="Times New Roman" w:hAnsi="Times New Roman" w:cs="Times New Roman"/>
          <w:sz w:val="24"/>
          <w:szCs w:val="24"/>
        </w:rPr>
        <w:t xml:space="preserve">          </w:t>
      </w:r>
      <w:r w:rsidR="00E86E7A">
        <w:rPr>
          <w:rFonts w:ascii="Times New Roman" w:hAnsi="Times New Roman" w:cs="Times New Roman"/>
          <w:sz w:val="25"/>
          <w:szCs w:val="25"/>
        </w:rPr>
        <w:t xml:space="preserve">Palo Alto firewalls are configured with a password. Given that an unknown previous password was on the device, it’s important to be able to recover the device’s functions even without the password. This is done through a </w:t>
      </w:r>
      <w:r w:rsidR="00E86E7A" w:rsidRPr="00E86E7A">
        <w:rPr>
          <w:rFonts w:ascii="Times New Roman" w:hAnsi="Times New Roman" w:cs="Times New Roman"/>
          <w:i/>
          <w:iCs/>
          <w:sz w:val="25"/>
          <w:szCs w:val="25"/>
        </w:rPr>
        <w:t>factory reset</w:t>
      </w:r>
      <w:r w:rsidR="00E86E7A">
        <w:rPr>
          <w:rFonts w:ascii="Times New Roman" w:hAnsi="Times New Roman" w:cs="Times New Roman"/>
          <w:sz w:val="25"/>
          <w:szCs w:val="25"/>
        </w:rPr>
        <w:t>.</w:t>
      </w:r>
      <w:r w:rsidR="00277CC8">
        <w:rPr>
          <w:rFonts w:ascii="Times New Roman" w:hAnsi="Times New Roman" w:cs="Times New Roman"/>
          <w:sz w:val="25"/>
          <w:szCs w:val="25"/>
        </w:rPr>
        <w:t xml:space="preserve"> </w:t>
      </w:r>
      <w:r w:rsidR="00E86E7A">
        <w:rPr>
          <w:rFonts w:ascii="Times New Roman" w:hAnsi="Times New Roman" w:cs="Times New Roman"/>
          <w:sz w:val="25"/>
          <w:szCs w:val="25"/>
        </w:rPr>
        <w:t xml:space="preserve">A factory reset </w:t>
      </w:r>
      <w:r w:rsidR="00230CB5">
        <w:rPr>
          <w:rFonts w:ascii="Times New Roman" w:hAnsi="Times New Roman" w:cs="Times New Roman"/>
          <w:sz w:val="25"/>
          <w:szCs w:val="25"/>
        </w:rPr>
        <w:t>delete</w:t>
      </w:r>
      <w:r w:rsidR="00DF6F62">
        <w:rPr>
          <w:rFonts w:ascii="Times New Roman" w:hAnsi="Times New Roman" w:cs="Times New Roman"/>
          <w:sz w:val="25"/>
          <w:szCs w:val="25"/>
        </w:rPr>
        <w:t>s</w:t>
      </w:r>
      <w:r w:rsidR="00230CB5">
        <w:rPr>
          <w:rFonts w:ascii="Times New Roman" w:hAnsi="Times New Roman" w:cs="Times New Roman"/>
          <w:sz w:val="25"/>
          <w:szCs w:val="25"/>
        </w:rPr>
        <w:t xml:space="preserve"> all previous configuration and </w:t>
      </w:r>
      <w:r w:rsidR="00DF6F62">
        <w:rPr>
          <w:rFonts w:ascii="Times New Roman" w:hAnsi="Times New Roman" w:cs="Times New Roman"/>
          <w:sz w:val="25"/>
          <w:szCs w:val="25"/>
        </w:rPr>
        <w:t>resets all</w:t>
      </w:r>
      <w:r w:rsidR="00230CB5">
        <w:rPr>
          <w:rFonts w:ascii="Times New Roman" w:hAnsi="Times New Roman" w:cs="Times New Roman"/>
          <w:sz w:val="25"/>
          <w:szCs w:val="25"/>
        </w:rPr>
        <w:t xml:space="preserve"> </w:t>
      </w:r>
      <w:r w:rsidR="00DF6F62">
        <w:rPr>
          <w:rFonts w:ascii="Times New Roman" w:hAnsi="Times New Roman" w:cs="Times New Roman"/>
          <w:sz w:val="25"/>
          <w:szCs w:val="25"/>
        </w:rPr>
        <w:t>security credentials to</w:t>
      </w:r>
      <w:r w:rsidR="004B0A82">
        <w:rPr>
          <w:rFonts w:ascii="Times New Roman" w:hAnsi="Times New Roman" w:cs="Times New Roman"/>
          <w:sz w:val="25"/>
          <w:szCs w:val="25"/>
        </w:rPr>
        <w:t xml:space="preserve"> the default username and password. The </w:t>
      </w:r>
      <w:r w:rsidR="00C00114">
        <w:rPr>
          <w:rFonts w:ascii="Times New Roman" w:hAnsi="Times New Roman" w:cs="Times New Roman"/>
          <w:sz w:val="25"/>
          <w:szCs w:val="25"/>
        </w:rPr>
        <w:t xml:space="preserve">default credential is “admin” for all fields. After a factory reset, the firewall prompts a new password. </w:t>
      </w:r>
    </w:p>
    <w:p w14:paraId="1B52D59E" w14:textId="6DB9EE79" w:rsidR="001203E6" w:rsidRPr="008A0704" w:rsidRDefault="001203E6" w:rsidP="001203E6">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t>Lab Summary</w:t>
      </w:r>
    </w:p>
    <w:p w14:paraId="6272B4D8" w14:textId="5F382A8C" w:rsidR="005E0667" w:rsidRPr="00384EA9" w:rsidRDefault="001203E6" w:rsidP="00230CB5">
      <w:pPr>
        <w:tabs>
          <w:tab w:val="left" w:pos="2770"/>
        </w:tabs>
        <w:rPr>
          <w:rFonts w:ascii="Times New Roman" w:hAnsi="Times New Roman" w:cs="Times New Roman"/>
          <w:sz w:val="25"/>
          <w:szCs w:val="25"/>
        </w:rPr>
      </w:pPr>
      <w:r w:rsidRPr="008A0704">
        <w:rPr>
          <w:rFonts w:ascii="Times New Roman" w:hAnsi="Times New Roman" w:cs="Times New Roman"/>
          <w:sz w:val="24"/>
          <w:szCs w:val="24"/>
        </w:rPr>
        <w:t xml:space="preserve">          </w:t>
      </w:r>
      <w:r w:rsidR="008C212B">
        <w:rPr>
          <w:rFonts w:ascii="Times New Roman" w:hAnsi="Times New Roman" w:cs="Times New Roman"/>
          <w:sz w:val="25"/>
          <w:szCs w:val="25"/>
        </w:rPr>
        <w:t>The process is straightforward.</w:t>
      </w:r>
      <w:r w:rsidR="00230CB5">
        <w:rPr>
          <w:rFonts w:ascii="Times New Roman" w:hAnsi="Times New Roman" w:cs="Times New Roman"/>
          <w:sz w:val="25"/>
          <w:szCs w:val="25"/>
        </w:rPr>
        <w:t xml:space="preserve"> By rebooting the firewall </w:t>
      </w:r>
      <w:r w:rsidR="0007282D">
        <w:rPr>
          <w:rFonts w:ascii="Times New Roman" w:hAnsi="Times New Roman" w:cs="Times New Roman"/>
          <w:sz w:val="25"/>
          <w:szCs w:val="25"/>
        </w:rPr>
        <w:t>through a power reboot, such as disconnecting power</w:t>
      </w:r>
      <w:r w:rsidR="00A22FD4">
        <w:rPr>
          <w:rFonts w:ascii="Times New Roman" w:hAnsi="Times New Roman" w:cs="Times New Roman"/>
          <w:sz w:val="25"/>
          <w:szCs w:val="25"/>
        </w:rPr>
        <w:t xml:space="preserve">, there opens a short window of time to enter the </w:t>
      </w:r>
      <w:r w:rsidR="00A22FD4">
        <w:rPr>
          <w:rFonts w:ascii="Times New Roman" w:hAnsi="Times New Roman" w:cs="Times New Roman"/>
          <w:i/>
          <w:iCs/>
          <w:sz w:val="25"/>
          <w:szCs w:val="25"/>
        </w:rPr>
        <w:t>maintenance mode</w:t>
      </w:r>
      <w:r w:rsidR="00702F55">
        <w:rPr>
          <w:rFonts w:ascii="Times New Roman" w:hAnsi="Times New Roman" w:cs="Times New Roman"/>
          <w:sz w:val="25"/>
          <w:szCs w:val="25"/>
        </w:rPr>
        <w:t xml:space="preserve"> upon its initial restart. </w:t>
      </w:r>
      <w:r w:rsidR="00D148EC">
        <w:rPr>
          <w:rFonts w:ascii="Times New Roman" w:hAnsi="Times New Roman" w:cs="Times New Roman"/>
          <w:sz w:val="25"/>
          <w:szCs w:val="25"/>
        </w:rPr>
        <w:t xml:space="preserve">Consoling into the </w:t>
      </w:r>
      <w:r w:rsidR="0012474A">
        <w:rPr>
          <w:rFonts w:ascii="Times New Roman" w:hAnsi="Times New Roman" w:cs="Times New Roman"/>
          <w:sz w:val="25"/>
          <w:szCs w:val="25"/>
        </w:rPr>
        <w:t xml:space="preserve">firewall and using </w:t>
      </w:r>
      <w:r w:rsidR="00702F55">
        <w:rPr>
          <w:rFonts w:ascii="Times New Roman" w:hAnsi="Times New Roman" w:cs="Times New Roman"/>
          <w:sz w:val="25"/>
          <w:szCs w:val="25"/>
        </w:rPr>
        <w:t xml:space="preserve">a </w:t>
      </w:r>
      <w:r w:rsidR="00D677B5">
        <w:rPr>
          <w:rFonts w:ascii="Times New Roman" w:hAnsi="Times New Roman" w:cs="Times New Roman"/>
          <w:sz w:val="25"/>
          <w:szCs w:val="25"/>
        </w:rPr>
        <w:t xml:space="preserve">software like </w:t>
      </w:r>
      <w:r w:rsidR="0012474A">
        <w:rPr>
          <w:rFonts w:ascii="Times New Roman" w:hAnsi="Times New Roman" w:cs="Times New Roman"/>
          <w:sz w:val="25"/>
          <w:szCs w:val="25"/>
        </w:rPr>
        <w:t xml:space="preserve">PuTTY, a client can access the CLI of the firewall. On reboot, there is </w:t>
      </w:r>
      <w:r w:rsidR="00685749">
        <w:rPr>
          <w:rFonts w:ascii="Times New Roman" w:hAnsi="Times New Roman" w:cs="Times New Roman"/>
          <w:sz w:val="25"/>
          <w:szCs w:val="25"/>
        </w:rPr>
        <w:t xml:space="preserve">a </w:t>
      </w:r>
      <w:r w:rsidR="00384EA9">
        <w:rPr>
          <w:rFonts w:ascii="Times New Roman" w:hAnsi="Times New Roman" w:cs="Times New Roman"/>
          <w:sz w:val="25"/>
          <w:szCs w:val="25"/>
        </w:rPr>
        <w:t>five second</w:t>
      </w:r>
      <w:r w:rsidR="00685749">
        <w:rPr>
          <w:rFonts w:ascii="Times New Roman" w:hAnsi="Times New Roman" w:cs="Times New Roman"/>
          <w:sz w:val="25"/>
          <w:szCs w:val="25"/>
        </w:rPr>
        <w:t xml:space="preserve"> window</w:t>
      </w:r>
      <w:r w:rsidR="00384EA9">
        <w:rPr>
          <w:rFonts w:ascii="Times New Roman" w:hAnsi="Times New Roman" w:cs="Times New Roman"/>
          <w:sz w:val="25"/>
          <w:szCs w:val="25"/>
        </w:rPr>
        <w:t xml:space="preserve"> to press the </w:t>
      </w:r>
      <w:r w:rsidR="00384EA9">
        <w:rPr>
          <w:rFonts w:ascii="Times New Roman" w:hAnsi="Times New Roman" w:cs="Times New Roman"/>
          <w:i/>
          <w:iCs/>
          <w:sz w:val="25"/>
          <w:szCs w:val="25"/>
        </w:rPr>
        <w:t>m</w:t>
      </w:r>
      <w:r w:rsidR="00384EA9">
        <w:rPr>
          <w:rFonts w:ascii="Times New Roman" w:hAnsi="Times New Roman" w:cs="Times New Roman"/>
          <w:sz w:val="25"/>
          <w:szCs w:val="25"/>
        </w:rPr>
        <w:t xml:space="preserve"> key and then entering </w:t>
      </w:r>
      <w:r w:rsidR="00384EA9">
        <w:rPr>
          <w:rFonts w:ascii="Times New Roman" w:hAnsi="Times New Roman" w:cs="Times New Roman"/>
          <w:i/>
          <w:iCs/>
          <w:sz w:val="25"/>
          <w:szCs w:val="25"/>
        </w:rPr>
        <w:t>“</w:t>
      </w:r>
      <w:proofErr w:type="spellStart"/>
      <w:r w:rsidR="00384EA9">
        <w:rPr>
          <w:rFonts w:ascii="Times New Roman" w:hAnsi="Times New Roman" w:cs="Times New Roman"/>
          <w:i/>
          <w:iCs/>
          <w:sz w:val="25"/>
          <w:szCs w:val="25"/>
        </w:rPr>
        <w:t>maint</w:t>
      </w:r>
      <w:proofErr w:type="spellEnd"/>
      <w:r w:rsidR="00384EA9">
        <w:rPr>
          <w:rFonts w:ascii="Times New Roman" w:hAnsi="Times New Roman" w:cs="Times New Roman"/>
          <w:i/>
          <w:iCs/>
          <w:sz w:val="25"/>
          <w:szCs w:val="25"/>
        </w:rPr>
        <w:t>”</w:t>
      </w:r>
      <w:r w:rsidR="00384EA9">
        <w:rPr>
          <w:rFonts w:ascii="Times New Roman" w:hAnsi="Times New Roman" w:cs="Times New Roman"/>
          <w:sz w:val="25"/>
          <w:szCs w:val="25"/>
        </w:rPr>
        <w:t xml:space="preserve"> </w:t>
      </w:r>
      <w:r w:rsidR="00F86001">
        <w:rPr>
          <w:rFonts w:ascii="Times New Roman" w:hAnsi="Times New Roman" w:cs="Times New Roman"/>
          <w:sz w:val="25"/>
          <w:szCs w:val="25"/>
        </w:rPr>
        <w:t xml:space="preserve">into a prompted field </w:t>
      </w:r>
      <w:r w:rsidR="00384EA9">
        <w:rPr>
          <w:rFonts w:ascii="Times New Roman" w:hAnsi="Times New Roman" w:cs="Times New Roman"/>
          <w:sz w:val="25"/>
          <w:szCs w:val="25"/>
        </w:rPr>
        <w:t>to</w:t>
      </w:r>
      <w:r w:rsidR="00685749">
        <w:rPr>
          <w:rFonts w:ascii="Times New Roman" w:hAnsi="Times New Roman" w:cs="Times New Roman"/>
          <w:sz w:val="25"/>
          <w:szCs w:val="25"/>
        </w:rPr>
        <w:t xml:space="preserve"> enter the maintenance mode. </w:t>
      </w:r>
      <w:r w:rsidR="00F86001">
        <w:rPr>
          <w:rFonts w:ascii="Times New Roman" w:hAnsi="Times New Roman" w:cs="Times New Roman"/>
          <w:sz w:val="25"/>
          <w:szCs w:val="25"/>
        </w:rPr>
        <w:t>There are multiple options from here, but “</w:t>
      </w:r>
      <w:r w:rsidR="00F86001" w:rsidRPr="00F86001">
        <w:rPr>
          <w:rFonts w:ascii="Times New Roman" w:hAnsi="Times New Roman" w:cs="Times New Roman"/>
          <w:i/>
          <w:iCs/>
          <w:sz w:val="25"/>
          <w:szCs w:val="25"/>
        </w:rPr>
        <w:t>factory reset</w:t>
      </w:r>
      <w:r w:rsidR="00F86001">
        <w:rPr>
          <w:rFonts w:ascii="Times New Roman" w:hAnsi="Times New Roman" w:cs="Times New Roman"/>
          <w:sz w:val="25"/>
          <w:szCs w:val="25"/>
        </w:rPr>
        <w:t>” is one of them. Wait for the reset</w:t>
      </w:r>
      <w:r w:rsidR="001F431C">
        <w:rPr>
          <w:rFonts w:ascii="Times New Roman" w:hAnsi="Times New Roman" w:cs="Times New Roman"/>
          <w:sz w:val="25"/>
          <w:szCs w:val="25"/>
        </w:rPr>
        <w:t xml:space="preserve"> status to declare success, </w:t>
      </w:r>
      <w:r w:rsidR="009718CB">
        <w:rPr>
          <w:rFonts w:ascii="Times New Roman" w:hAnsi="Times New Roman" w:cs="Times New Roman"/>
          <w:sz w:val="25"/>
          <w:szCs w:val="25"/>
        </w:rPr>
        <w:t>and the CLI will prompt a new password of your choice upon the next de</w:t>
      </w:r>
      <w:r w:rsidR="0063050A">
        <w:rPr>
          <w:rFonts w:ascii="Times New Roman" w:hAnsi="Times New Roman" w:cs="Times New Roman"/>
          <w:sz w:val="25"/>
          <w:szCs w:val="25"/>
        </w:rPr>
        <w:t>ployment. The old username</w:t>
      </w:r>
      <w:r w:rsidR="0099055C">
        <w:rPr>
          <w:rFonts w:ascii="Times New Roman" w:hAnsi="Times New Roman" w:cs="Times New Roman"/>
          <w:sz w:val="25"/>
          <w:szCs w:val="25"/>
        </w:rPr>
        <w:t>,</w:t>
      </w:r>
      <w:r w:rsidR="0063050A">
        <w:rPr>
          <w:rFonts w:ascii="Times New Roman" w:hAnsi="Times New Roman" w:cs="Times New Roman"/>
          <w:sz w:val="25"/>
          <w:szCs w:val="25"/>
        </w:rPr>
        <w:t xml:space="preserve"> </w:t>
      </w:r>
      <w:r w:rsidR="0099055C">
        <w:rPr>
          <w:rFonts w:ascii="Times New Roman" w:hAnsi="Times New Roman" w:cs="Times New Roman"/>
          <w:sz w:val="25"/>
          <w:szCs w:val="25"/>
        </w:rPr>
        <w:t>“a</w:t>
      </w:r>
      <w:r w:rsidR="0063050A">
        <w:rPr>
          <w:rFonts w:ascii="Times New Roman" w:hAnsi="Times New Roman" w:cs="Times New Roman"/>
          <w:sz w:val="25"/>
          <w:szCs w:val="25"/>
        </w:rPr>
        <w:t>dmin</w:t>
      </w:r>
      <w:r w:rsidR="0099055C">
        <w:rPr>
          <w:rFonts w:ascii="Times New Roman" w:hAnsi="Times New Roman" w:cs="Times New Roman"/>
          <w:sz w:val="25"/>
          <w:szCs w:val="25"/>
        </w:rPr>
        <w:t>,”</w:t>
      </w:r>
      <w:r w:rsidR="0063050A">
        <w:rPr>
          <w:rFonts w:ascii="Times New Roman" w:hAnsi="Times New Roman" w:cs="Times New Roman"/>
          <w:sz w:val="25"/>
          <w:szCs w:val="25"/>
        </w:rPr>
        <w:t xml:space="preserve"> will stay constant, but </w:t>
      </w:r>
      <w:r w:rsidR="0099055C">
        <w:rPr>
          <w:rFonts w:ascii="Times New Roman" w:hAnsi="Times New Roman" w:cs="Times New Roman"/>
          <w:sz w:val="25"/>
          <w:szCs w:val="25"/>
        </w:rPr>
        <w:t>users have the option to change it later.</w:t>
      </w:r>
      <w:r w:rsidR="00850F61">
        <w:rPr>
          <w:rFonts w:ascii="Times New Roman" w:hAnsi="Times New Roman" w:cs="Times New Roman"/>
          <w:sz w:val="25"/>
          <w:szCs w:val="25"/>
        </w:rPr>
        <w:t xml:space="preserve"> Test the password by accessing </w:t>
      </w:r>
      <w:r w:rsidR="00204667">
        <w:rPr>
          <w:rFonts w:ascii="Times New Roman" w:hAnsi="Times New Roman" w:cs="Times New Roman"/>
          <w:sz w:val="25"/>
          <w:szCs w:val="25"/>
        </w:rPr>
        <w:t>the firewall again.</w:t>
      </w:r>
      <w:r w:rsidR="005E3527">
        <w:rPr>
          <w:rFonts w:ascii="Times New Roman" w:hAnsi="Times New Roman" w:cs="Times New Roman"/>
          <w:sz w:val="25"/>
          <w:szCs w:val="25"/>
        </w:rPr>
        <w:t xml:space="preserve"> The firewall will prompt the new credentials.</w:t>
      </w:r>
    </w:p>
    <w:p w14:paraId="0BDC6F97" w14:textId="4CA9EBBB" w:rsidR="005B7A27" w:rsidRPr="00CE16D7" w:rsidRDefault="005B7A27" w:rsidP="005B7A27">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t xml:space="preserve">Lab </w:t>
      </w:r>
      <w:r>
        <w:rPr>
          <w:rFonts w:ascii="Times New Roman" w:hAnsi="Times New Roman" w:cs="Times New Roman"/>
          <w:b/>
          <w:bCs/>
          <w:sz w:val="28"/>
          <w:szCs w:val="28"/>
        </w:rPr>
        <w:t>Commands</w:t>
      </w:r>
    </w:p>
    <w:p w14:paraId="22B1BE43" w14:textId="64F41A35" w:rsidR="005B7A27" w:rsidRDefault="005B7A27" w:rsidP="005B7A27">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sz w:val="25"/>
          <w:szCs w:val="25"/>
        </w:rPr>
        <w:t>On the firewall, there were not traditional CLI commands, as it was a series of menus, and later a graphical interface. However, there are a few that deal with the console interface in future labs.</w:t>
      </w:r>
    </w:p>
    <w:p w14:paraId="78C9A878" w14:textId="17DCD1FB" w:rsidR="0013203E" w:rsidRPr="00F44189" w:rsidRDefault="0013203E" w:rsidP="007257F6">
      <w:pPr>
        <w:tabs>
          <w:tab w:val="left" w:pos="2770"/>
        </w:tabs>
        <w:rPr>
          <w:rFonts w:ascii="Times New Roman" w:hAnsi="Times New Roman" w:cs="Times New Roman"/>
          <w:sz w:val="25"/>
          <w:szCs w:val="25"/>
        </w:rPr>
      </w:pPr>
    </w:p>
    <w:p w14:paraId="7D6BB2F2" w14:textId="16B06778" w:rsidR="00230CB5" w:rsidRDefault="00230CB5">
      <w:pPr>
        <w:rPr>
          <w:rFonts w:ascii="Times New Roman" w:hAnsi="Times New Roman" w:cs="Times New Roman"/>
          <w:b/>
          <w:bCs/>
          <w:sz w:val="28"/>
          <w:szCs w:val="28"/>
        </w:rPr>
      </w:pPr>
    </w:p>
    <w:p w14:paraId="01817C27" w14:textId="611A77F7" w:rsidR="00202C9A" w:rsidRDefault="00875F86">
      <w:pP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62341" behindDoc="0" locked="0" layoutInCell="1" allowOverlap="1" wp14:anchorId="4EED357A" wp14:editId="74824144">
                <wp:simplePos x="0" y="0"/>
                <wp:positionH relativeFrom="margin">
                  <wp:align>right</wp:align>
                </wp:positionH>
                <wp:positionV relativeFrom="paragraph">
                  <wp:posOffset>2583587</wp:posOffset>
                </wp:positionV>
                <wp:extent cx="2360930" cy="33401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4010"/>
                        </a:xfrm>
                        <a:prstGeom prst="rect">
                          <a:avLst/>
                        </a:prstGeom>
                        <a:solidFill>
                          <a:srgbClr val="FFFFFF"/>
                        </a:solidFill>
                        <a:ln w="9525">
                          <a:solidFill>
                            <a:srgbClr val="000000"/>
                          </a:solidFill>
                          <a:miter lim="800000"/>
                          <a:headEnd/>
                          <a:tailEnd/>
                        </a:ln>
                      </wps:spPr>
                      <wps:txbx>
                        <w:txbxContent>
                          <w:p w14:paraId="1DEE7CDF" w14:textId="7A8EE679" w:rsidR="00875F86" w:rsidRPr="00875F86" w:rsidRDefault="00875F86" w:rsidP="00875F86">
                            <w:pPr>
                              <w:jc w:val="center"/>
                              <w:rPr>
                                <w:rFonts w:ascii="Times New Roman" w:hAnsi="Times New Roman" w:cs="Times New Roman"/>
                                <w:sz w:val="24"/>
                                <w:szCs w:val="24"/>
                              </w:rPr>
                            </w:pPr>
                            <w:r w:rsidRPr="00875F86">
                              <w:rPr>
                                <w:rFonts w:ascii="Times New Roman" w:hAnsi="Times New Roman" w:cs="Times New Roman"/>
                                <w:sz w:val="24"/>
                                <w:szCs w:val="24"/>
                              </w:rPr>
                              <w:t>Consoling into the Firewall.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EED357A" id="_x0000_t202" coordsize="21600,21600" o:spt="202" path="m,l,21600r21600,l21600,xe">
                <v:stroke joinstyle="miter"/>
                <v:path gradientshapeok="t" o:connecttype="rect"/>
              </v:shapetype>
              <v:shape id="Text Box 2" o:spid="_x0000_s1026" type="#_x0000_t202" style="position:absolute;margin-left:134.7pt;margin-top:203.45pt;width:185.9pt;height:26.3pt;z-index:251662341;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">
                <v:textbox>
                  <w:txbxContent>
                    <w:p w14:paraId="1DEE7CDF" w14:textId="7A8EE679" w:rsidR="00875F86" w:rsidRPr="00875F86" w:rsidRDefault="00875F86" w:rsidP="00875F86">
                      <w:pPr>
                        <w:jc w:val="center"/>
                        <w:rPr>
                          <w:rFonts w:ascii="Times New Roman" w:hAnsi="Times New Roman" w:cs="Times New Roman"/>
                          <w:sz w:val="24"/>
                          <w:szCs w:val="24"/>
                        </w:rPr>
                      </w:pPr>
                      <w:r w:rsidRPr="00875F86">
                        <w:rPr>
                          <w:rFonts w:ascii="Times New Roman" w:hAnsi="Times New Roman" w:cs="Times New Roman"/>
                          <w:sz w:val="24"/>
                          <w:szCs w:val="24"/>
                        </w:rPr>
                        <w:t>Consoling into the Firewall.</w:t>
                      </w:r>
                    </w:p>
                  </w:txbxContent>
                </v:textbox>
                <w10:wrap type="square" anchorx="margin"/>
              </v:shape>
            </w:pict>
          </mc:Fallback>
        </mc:AlternateContent>
      </w:r>
      <w:r>
        <w:rPr>
          <w:b/>
          <w:bCs/>
          <w:noProof/>
          <w:sz w:val="28"/>
          <w:szCs w:val="28"/>
        </w:rPr>
        <w:drawing>
          <wp:anchor distT="0" distB="0" distL="114300" distR="114300" simplePos="0" relativeHeight="251660293" behindDoc="0" locked="0" layoutInCell="1" allowOverlap="1" wp14:anchorId="7E0BC96A" wp14:editId="5D0ACB76">
            <wp:simplePos x="0" y="0"/>
            <wp:positionH relativeFrom="margin">
              <wp:align>center</wp:align>
            </wp:positionH>
            <wp:positionV relativeFrom="paragraph">
              <wp:posOffset>784501</wp:posOffset>
            </wp:positionV>
            <wp:extent cx="3641725" cy="2003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725" cy="2003425"/>
                    </a:xfrm>
                    <a:prstGeom prst="rect">
                      <a:avLst/>
                    </a:prstGeom>
                    <a:noFill/>
                    <a:ln>
                      <a:noFill/>
                    </a:ln>
                  </pic:spPr>
                </pic:pic>
              </a:graphicData>
            </a:graphic>
          </wp:anchor>
        </w:drawing>
      </w:r>
      <w:r w:rsidR="00263633">
        <w:rPr>
          <w:noProof/>
        </w:rPr>
        <w:drawing>
          <wp:anchor distT="0" distB="0" distL="114300" distR="114300" simplePos="0" relativeHeight="251659269" behindDoc="0" locked="0" layoutInCell="1" allowOverlap="1" wp14:anchorId="5852A621" wp14:editId="5D50BA21">
            <wp:simplePos x="0" y="0"/>
            <wp:positionH relativeFrom="column">
              <wp:posOffset>938530</wp:posOffset>
            </wp:positionH>
            <wp:positionV relativeFrom="paragraph">
              <wp:posOffset>0</wp:posOffset>
            </wp:positionV>
            <wp:extent cx="4072890" cy="76263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2890" cy="762635"/>
                    </a:xfrm>
                    <a:prstGeom prst="rect">
                      <a:avLst/>
                    </a:prstGeom>
                  </pic:spPr>
                </pic:pic>
              </a:graphicData>
            </a:graphic>
          </wp:anchor>
        </w:drawing>
      </w:r>
    </w:p>
    <w:p w14:paraId="3FA89D76" w14:textId="60FC17A8" w:rsidR="004A5040" w:rsidRDefault="00C30157" w:rsidP="00CE16D7">
      <w:pPr>
        <w:tabs>
          <w:tab w:val="left" w:pos="2770"/>
        </w:tabs>
        <w:jc w:val="center"/>
        <w:rPr>
          <w:rFonts w:ascii="Times New Roman" w:hAnsi="Times New Roman" w:cs="Times New Roman"/>
          <w:b/>
          <w:bCs/>
          <w:sz w:val="28"/>
          <w:szCs w:val="28"/>
        </w:rPr>
      </w:pPr>
      <w:r w:rsidRPr="00875F86">
        <w:rPr>
          <w:rFonts w:ascii="Times New Roman" w:hAnsi="Times New Roman" w:cs="Times New Roman"/>
          <w:b/>
          <w:bCs/>
          <w:noProof/>
          <w:sz w:val="28"/>
          <w:szCs w:val="28"/>
        </w:rPr>
        <mc:AlternateContent>
          <mc:Choice Requires="wps">
            <w:drawing>
              <wp:anchor distT="45720" distB="45720" distL="114300" distR="114300" simplePos="0" relativeHeight="251665413" behindDoc="0" locked="0" layoutInCell="1" allowOverlap="1" wp14:anchorId="61E9FFE4" wp14:editId="42A51542">
                <wp:simplePos x="0" y="0"/>
                <wp:positionH relativeFrom="margin">
                  <wp:align>center</wp:align>
                </wp:positionH>
                <wp:positionV relativeFrom="paragraph">
                  <wp:posOffset>2426335</wp:posOffset>
                </wp:positionV>
                <wp:extent cx="2360930" cy="334010"/>
                <wp:effectExtent l="0" t="0" r="22860"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4010"/>
                        </a:xfrm>
                        <a:prstGeom prst="rect">
                          <a:avLst/>
                        </a:prstGeom>
                        <a:solidFill>
                          <a:srgbClr val="FFFFFF"/>
                        </a:solidFill>
                        <a:ln w="9525">
                          <a:solidFill>
                            <a:srgbClr val="000000"/>
                          </a:solidFill>
                          <a:miter lim="800000"/>
                          <a:headEnd/>
                          <a:tailEnd/>
                        </a:ln>
                      </wps:spPr>
                      <wps:txbx>
                        <w:txbxContent>
                          <w:p w14:paraId="4F925701" w14:textId="34259E96" w:rsidR="00C30157" w:rsidRPr="00875F86" w:rsidRDefault="00C30157" w:rsidP="00C30157">
                            <w:pPr>
                              <w:jc w:val="center"/>
                              <w:rPr>
                                <w:rFonts w:ascii="Times New Roman" w:hAnsi="Times New Roman" w:cs="Times New Roman"/>
                                <w:sz w:val="24"/>
                                <w:szCs w:val="24"/>
                              </w:rPr>
                            </w:pPr>
                            <w:r>
                              <w:rPr>
                                <w:rFonts w:ascii="Times New Roman" w:hAnsi="Times New Roman" w:cs="Times New Roman"/>
                                <w:sz w:val="24"/>
                                <w:szCs w:val="24"/>
                              </w:rPr>
                              <w:t>Console port</w:t>
                            </w:r>
                            <w:r w:rsidR="0011438F">
                              <w:rPr>
                                <w:rFonts w:ascii="Times New Roman" w:hAnsi="Times New Roman" w:cs="Times New Roman"/>
                                <w:sz w:val="24"/>
                                <w:szCs w:val="24"/>
                              </w:rPr>
                              <w:t xml:space="preserve"> above was used.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E9FFE4" id="_x0000_s1027" type="#_x0000_t202" style="position:absolute;left:0;text-align:left;margin-left:0;margin-top:191.05pt;width:185.9pt;height:26.3pt;z-index:251665413;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">
                <v:textbox>
                  <w:txbxContent>
                    <w:p w14:paraId="4F925701" w14:textId="34259E96" w:rsidR="00C30157" w:rsidRPr="00875F86" w:rsidRDefault="00C30157" w:rsidP="00C30157">
                      <w:pPr>
                        <w:jc w:val="center"/>
                        <w:rPr>
                          <w:rFonts w:ascii="Times New Roman" w:hAnsi="Times New Roman" w:cs="Times New Roman"/>
                          <w:sz w:val="24"/>
                          <w:szCs w:val="24"/>
                        </w:rPr>
                      </w:pPr>
                      <w:r>
                        <w:rPr>
                          <w:rFonts w:ascii="Times New Roman" w:hAnsi="Times New Roman" w:cs="Times New Roman"/>
                          <w:sz w:val="24"/>
                          <w:szCs w:val="24"/>
                        </w:rPr>
                        <w:t>Console port</w:t>
                      </w:r>
                      <w:r w:rsidR="0011438F">
                        <w:rPr>
                          <w:rFonts w:ascii="Times New Roman" w:hAnsi="Times New Roman" w:cs="Times New Roman"/>
                          <w:sz w:val="24"/>
                          <w:szCs w:val="24"/>
                        </w:rPr>
                        <w:t xml:space="preserve"> above was used.</w:t>
                      </w:r>
                    </w:p>
                  </w:txbxContent>
                </v:textbox>
                <w10:wrap type="square" anchorx="margin"/>
              </v:shape>
            </w:pict>
          </mc:Fallback>
        </mc:AlternateContent>
      </w:r>
      <w:r w:rsidR="00275CFB">
        <w:rPr>
          <w:noProof/>
        </w:rPr>
        <w:drawing>
          <wp:anchor distT="0" distB="0" distL="114300" distR="114300" simplePos="0" relativeHeight="251663365" behindDoc="0" locked="0" layoutInCell="1" allowOverlap="1" wp14:anchorId="4662632A" wp14:editId="480424E4">
            <wp:simplePos x="0" y="0"/>
            <wp:positionH relativeFrom="margin">
              <wp:align>right</wp:align>
            </wp:positionH>
            <wp:positionV relativeFrom="paragraph">
              <wp:posOffset>186055</wp:posOffset>
            </wp:positionV>
            <wp:extent cx="5943600" cy="2139315"/>
            <wp:effectExtent l="0" t="0" r="0" b="0"/>
            <wp:wrapTopAndBottom/>
            <wp:docPr id="4" name="Picture 4" descr="Palo Alto Networks Enterprise Firewall PA-220 | PaloGuar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lo Alto Networks Enterprise Firewall PA-220 | PaloGuard.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anchor>
        </w:drawing>
      </w:r>
    </w:p>
    <w:p w14:paraId="198789BC" w14:textId="52A00C13" w:rsidR="004A5040" w:rsidRDefault="004A5040">
      <w:pPr>
        <w:rPr>
          <w:rFonts w:ascii="Times New Roman" w:hAnsi="Times New Roman" w:cs="Times New Roman"/>
          <w:b/>
          <w:bCs/>
          <w:sz w:val="28"/>
          <w:szCs w:val="28"/>
        </w:rPr>
      </w:pPr>
      <w:r>
        <w:rPr>
          <w:rFonts w:ascii="Times New Roman" w:hAnsi="Times New Roman" w:cs="Times New Roman"/>
          <w:b/>
          <w:bCs/>
          <w:sz w:val="28"/>
          <w:szCs w:val="28"/>
        </w:rPr>
        <w:br w:type="page"/>
      </w:r>
    </w:p>
    <w:p w14:paraId="65D68AD3" w14:textId="7E6478CE" w:rsidR="00BE0D8D" w:rsidRDefault="0059232A" w:rsidP="00BE0D8D">
      <w:pPr>
        <w:tabs>
          <w:tab w:val="left" w:pos="2770"/>
        </w:tabs>
        <w:jc w:val="cente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69509" behindDoc="0" locked="0" layoutInCell="1" allowOverlap="1" wp14:anchorId="69773445" wp14:editId="6C53A63E">
                <wp:simplePos x="0" y="0"/>
                <wp:positionH relativeFrom="margin">
                  <wp:align>right</wp:align>
                </wp:positionH>
                <wp:positionV relativeFrom="paragraph">
                  <wp:posOffset>3743325</wp:posOffset>
                </wp:positionV>
                <wp:extent cx="2735580" cy="648335"/>
                <wp:effectExtent l="0" t="0" r="2667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648335"/>
                        </a:xfrm>
                        <a:prstGeom prst="rect">
                          <a:avLst/>
                        </a:prstGeom>
                        <a:solidFill>
                          <a:srgbClr val="FFFFFF"/>
                        </a:solidFill>
                        <a:ln w="9525">
                          <a:solidFill>
                            <a:srgbClr val="000000"/>
                          </a:solidFill>
                          <a:miter lim="800000"/>
                          <a:headEnd/>
                          <a:tailEnd/>
                        </a:ln>
                      </wps:spPr>
                      <wps:txbx>
                        <w:txbxContent>
                          <w:p w14:paraId="6F4611F7" w14:textId="426B0A17" w:rsidR="0059232A" w:rsidRPr="00A77E94" w:rsidRDefault="00A77E94" w:rsidP="0059232A">
                            <w:pPr>
                              <w:jc w:val="center"/>
                              <w:rPr>
                                <w:rFonts w:ascii="Times New Roman" w:hAnsi="Times New Roman" w:cs="Times New Roman"/>
                                <w:sz w:val="24"/>
                                <w:szCs w:val="24"/>
                              </w:rPr>
                            </w:pPr>
                            <w:r>
                              <w:rPr>
                                <w:rFonts w:ascii="Times New Roman" w:hAnsi="Times New Roman" w:cs="Times New Roman"/>
                                <w:sz w:val="24"/>
                                <w:szCs w:val="24"/>
                              </w:rPr>
                              <w:t>Upon initial startup, enter “</w:t>
                            </w:r>
                            <w:proofErr w:type="spellStart"/>
                            <w:r>
                              <w:rPr>
                                <w:rFonts w:ascii="Times New Roman" w:hAnsi="Times New Roman" w:cs="Times New Roman"/>
                                <w:i/>
                                <w:iCs/>
                                <w:sz w:val="24"/>
                                <w:szCs w:val="24"/>
                              </w:rPr>
                              <w:t>maint</w:t>
                            </w:r>
                            <w:proofErr w:type="spellEnd"/>
                            <w:r>
                              <w:rPr>
                                <w:rFonts w:ascii="Times New Roman" w:hAnsi="Times New Roman" w:cs="Times New Roman"/>
                                <w:sz w:val="24"/>
                                <w:szCs w:val="24"/>
                              </w:rPr>
                              <w:t xml:space="preserve">” </w:t>
                            </w:r>
                            <w:r w:rsidR="00510695">
                              <w:rPr>
                                <w:rFonts w:ascii="Times New Roman" w:hAnsi="Times New Roman" w:cs="Times New Roman"/>
                                <w:sz w:val="24"/>
                                <w:szCs w:val="24"/>
                              </w:rPr>
                              <w:t xml:space="preserve">within 5 seconds of prompt </w:t>
                            </w:r>
                            <w:r>
                              <w:rPr>
                                <w:rFonts w:ascii="Times New Roman" w:hAnsi="Times New Roman" w:cs="Times New Roman"/>
                                <w:sz w:val="24"/>
                                <w:szCs w:val="24"/>
                              </w:rPr>
                              <w:t>to boot in maintenance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73445" id="_x0000_s1028" type="#_x0000_t202" style="position:absolute;left:0;text-align:left;margin-left:164.2pt;margin-top:294.75pt;width:215.4pt;height:51.05pt;z-index:25166950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">
                <v:textbox>
                  <w:txbxContent>
                    <w:p w14:paraId="6F4611F7" w14:textId="426B0A17" w:rsidR="0059232A" w:rsidRPr="00A77E94" w:rsidRDefault="00A77E94" w:rsidP="0059232A">
                      <w:pPr>
                        <w:jc w:val="center"/>
                        <w:rPr>
                          <w:rFonts w:ascii="Times New Roman" w:hAnsi="Times New Roman" w:cs="Times New Roman"/>
                          <w:sz w:val="24"/>
                          <w:szCs w:val="24"/>
                        </w:rPr>
                      </w:pPr>
                      <w:r>
                        <w:rPr>
                          <w:rFonts w:ascii="Times New Roman" w:hAnsi="Times New Roman" w:cs="Times New Roman"/>
                          <w:sz w:val="24"/>
                          <w:szCs w:val="24"/>
                        </w:rPr>
                        <w:t>Upon initial startup, enter “</w:t>
                      </w:r>
                      <w:proofErr w:type="spellStart"/>
                      <w:r>
                        <w:rPr>
                          <w:rFonts w:ascii="Times New Roman" w:hAnsi="Times New Roman" w:cs="Times New Roman"/>
                          <w:i/>
                          <w:iCs/>
                          <w:sz w:val="24"/>
                          <w:szCs w:val="24"/>
                        </w:rPr>
                        <w:t>maint</w:t>
                      </w:r>
                      <w:proofErr w:type="spellEnd"/>
                      <w:r>
                        <w:rPr>
                          <w:rFonts w:ascii="Times New Roman" w:hAnsi="Times New Roman" w:cs="Times New Roman"/>
                          <w:sz w:val="24"/>
                          <w:szCs w:val="24"/>
                        </w:rPr>
                        <w:t xml:space="preserve">” </w:t>
                      </w:r>
                      <w:r w:rsidR="00510695">
                        <w:rPr>
                          <w:rFonts w:ascii="Times New Roman" w:hAnsi="Times New Roman" w:cs="Times New Roman"/>
                          <w:sz w:val="24"/>
                          <w:szCs w:val="24"/>
                        </w:rPr>
                        <w:t xml:space="preserve">within 5 seconds of prompt </w:t>
                      </w:r>
                      <w:r>
                        <w:rPr>
                          <w:rFonts w:ascii="Times New Roman" w:hAnsi="Times New Roman" w:cs="Times New Roman"/>
                          <w:sz w:val="24"/>
                          <w:szCs w:val="24"/>
                        </w:rPr>
                        <w:t>to boot in maintenance mode.</w:t>
                      </w:r>
                    </w:p>
                  </w:txbxContent>
                </v:textbox>
                <w10:wrap type="square" anchorx="margin"/>
              </v:shape>
            </w:pict>
          </mc:Fallback>
        </mc:AlternateContent>
      </w:r>
      <w:r w:rsidR="005A5D70">
        <w:rPr>
          <w:rFonts w:ascii="Times New Roman" w:hAnsi="Times New Roman" w:cs="Times New Roman"/>
          <w:b/>
          <w:bCs/>
          <w:noProof/>
          <w:sz w:val="28"/>
          <w:szCs w:val="28"/>
        </w:rPr>
        <w:drawing>
          <wp:anchor distT="0" distB="0" distL="114300" distR="114300" simplePos="0" relativeHeight="251666437" behindDoc="0" locked="0" layoutInCell="1" allowOverlap="1" wp14:anchorId="0FE5A24F" wp14:editId="69C8C650">
            <wp:simplePos x="0" y="0"/>
            <wp:positionH relativeFrom="margin">
              <wp:align>left</wp:align>
            </wp:positionH>
            <wp:positionV relativeFrom="paragraph">
              <wp:posOffset>323850</wp:posOffset>
            </wp:positionV>
            <wp:extent cx="5116195" cy="4067175"/>
            <wp:effectExtent l="0" t="0" r="825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619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6A22">
        <w:rPr>
          <w:rFonts w:ascii="Times New Roman" w:hAnsi="Times New Roman" w:cs="Times New Roman"/>
          <w:b/>
          <w:bCs/>
          <w:sz w:val="28"/>
          <w:szCs w:val="28"/>
        </w:rPr>
        <w:t>Procedure</w:t>
      </w:r>
    </w:p>
    <w:p w14:paraId="59E17BDB" w14:textId="246FC7EE" w:rsidR="007E65B8" w:rsidRDefault="00510695">
      <w:pPr>
        <w:rPr>
          <w:rFonts w:ascii="Times New Roman" w:hAnsi="Times New Roman" w:cs="Times New Roman"/>
          <w:b/>
          <w:bCs/>
          <w:sz w:val="28"/>
          <w:szCs w:val="28"/>
        </w:rPr>
      </w:pPr>
      <w:r w:rsidRPr="00875F86">
        <w:rPr>
          <w:rFonts w:ascii="Times New Roman" w:hAnsi="Times New Roman" w:cs="Times New Roman"/>
          <w:b/>
          <w:bCs/>
          <w:noProof/>
          <w:sz w:val="28"/>
          <w:szCs w:val="28"/>
        </w:rPr>
        <mc:AlternateContent>
          <mc:Choice Requires="wps">
            <w:drawing>
              <wp:anchor distT="45720" distB="45720" distL="114300" distR="114300" simplePos="0" relativeHeight="251671557" behindDoc="0" locked="0" layoutInCell="1" allowOverlap="1" wp14:anchorId="12E29094" wp14:editId="3BADCE6C">
                <wp:simplePos x="0" y="0"/>
                <wp:positionH relativeFrom="margin">
                  <wp:align>left</wp:align>
                </wp:positionH>
                <wp:positionV relativeFrom="paragraph">
                  <wp:posOffset>6857086</wp:posOffset>
                </wp:positionV>
                <wp:extent cx="2720975" cy="334010"/>
                <wp:effectExtent l="0" t="0" r="22225"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254" cy="334010"/>
                        </a:xfrm>
                        <a:prstGeom prst="rect">
                          <a:avLst/>
                        </a:prstGeom>
                        <a:solidFill>
                          <a:srgbClr val="FFFFFF"/>
                        </a:solidFill>
                        <a:ln w="9525">
                          <a:solidFill>
                            <a:srgbClr val="000000"/>
                          </a:solidFill>
                          <a:miter lim="800000"/>
                          <a:headEnd/>
                          <a:tailEnd/>
                        </a:ln>
                      </wps:spPr>
                      <wps:txbx>
                        <w:txbxContent>
                          <w:p w14:paraId="68BFE21C" w14:textId="57CEF1D4" w:rsidR="00510695" w:rsidRPr="00875F86" w:rsidRDefault="00510695" w:rsidP="00510695">
                            <w:pPr>
                              <w:jc w:val="center"/>
                              <w:rPr>
                                <w:rFonts w:ascii="Times New Roman" w:hAnsi="Times New Roman" w:cs="Times New Roman"/>
                                <w:sz w:val="24"/>
                                <w:szCs w:val="24"/>
                              </w:rPr>
                            </w:pPr>
                            <w:r>
                              <w:rPr>
                                <w:rFonts w:ascii="Times New Roman" w:hAnsi="Times New Roman" w:cs="Times New Roman"/>
                                <w:sz w:val="24"/>
                                <w:szCs w:val="24"/>
                              </w:rPr>
                              <w:t>Successfully entered maintenance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29094" id="_x0000_s1029" type="#_x0000_t202" style="position:absolute;margin-left:0;margin-top:539.95pt;width:214.25pt;height:26.3pt;z-index:25167155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">
                <v:textbox>
                  <w:txbxContent>
                    <w:p w14:paraId="68BFE21C" w14:textId="57CEF1D4" w:rsidR="00510695" w:rsidRPr="00875F86" w:rsidRDefault="00510695" w:rsidP="00510695">
                      <w:pPr>
                        <w:jc w:val="center"/>
                        <w:rPr>
                          <w:rFonts w:ascii="Times New Roman" w:hAnsi="Times New Roman" w:cs="Times New Roman"/>
                          <w:sz w:val="24"/>
                          <w:szCs w:val="24"/>
                        </w:rPr>
                      </w:pPr>
                      <w:r>
                        <w:rPr>
                          <w:rFonts w:ascii="Times New Roman" w:hAnsi="Times New Roman" w:cs="Times New Roman"/>
                          <w:sz w:val="24"/>
                          <w:szCs w:val="24"/>
                        </w:rPr>
                        <w:t>Successfully entered maintenance mode.</w:t>
                      </w:r>
                    </w:p>
                  </w:txbxContent>
                </v:textbox>
                <w10:wrap type="square" anchorx="margin"/>
              </v:shape>
            </w:pict>
          </mc:Fallback>
        </mc:AlternateContent>
      </w:r>
      <w:r w:rsidR="0059232A">
        <w:rPr>
          <w:rFonts w:ascii="Times New Roman" w:hAnsi="Times New Roman" w:cs="Times New Roman"/>
          <w:b/>
          <w:bCs/>
          <w:noProof/>
          <w:sz w:val="28"/>
          <w:szCs w:val="28"/>
        </w:rPr>
        <w:drawing>
          <wp:anchor distT="0" distB="0" distL="114300" distR="114300" simplePos="0" relativeHeight="251667461" behindDoc="0" locked="0" layoutInCell="1" allowOverlap="1" wp14:anchorId="18B4729A" wp14:editId="4BED7248">
            <wp:simplePos x="0" y="0"/>
            <wp:positionH relativeFrom="margin">
              <wp:align>right</wp:align>
            </wp:positionH>
            <wp:positionV relativeFrom="paragraph">
              <wp:posOffset>4469130</wp:posOffset>
            </wp:positionV>
            <wp:extent cx="4248150" cy="27228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722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E4009" w14:textId="310DAF3F" w:rsidR="0000466F" w:rsidRDefault="00CE7D13">
      <w:pP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82821" behindDoc="0" locked="0" layoutInCell="1" allowOverlap="1" wp14:anchorId="5CAF45FD" wp14:editId="6D0A1AF3">
                <wp:simplePos x="0" y="0"/>
                <wp:positionH relativeFrom="margin">
                  <wp:align>right</wp:align>
                </wp:positionH>
                <wp:positionV relativeFrom="paragraph">
                  <wp:posOffset>3036049</wp:posOffset>
                </wp:positionV>
                <wp:extent cx="2824480" cy="490855"/>
                <wp:effectExtent l="0" t="0" r="13970" b="234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90855"/>
                        </a:xfrm>
                        <a:prstGeom prst="rect">
                          <a:avLst/>
                        </a:prstGeom>
                        <a:solidFill>
                          <a:srgbClr val="FFFFFF"/>
                        </a:solidFill>
                        <a:ln w="9525">
                          <a:solidFill>
                            <a:srgbClr val="000000"/>
                          </a:solidFill>
                          <a:miter lim="800000"/>
                          <a:headEnd/>
                          <a:tailEnd/>
                        </a:ln>
                      </wps:spPr>
                      <wps:txbx>
                        <w:txbxContent>
                          <w:p w14:paraId="06EA6685" w14:textId="5C4BD435" w:rsidR="00CE7D13" w:rsidRPr="00875F86" w:rsidRDefault="00CE7D13" w:rsidP="00CE7D13">
                            <w:pPr>
                              <w:jc w:val="center"/>
                              <w:rPr>
                                <w:rFonts w:ascii="Times New Roman" w:hAnsi="Times New Roman" w:cs="Times New Roman"/>
                                <w:sz w:val="24"/>
                                <w:szCs w:val="24"/>
                              </w:rPr>
                            </w:pPr>
                            <w:r>
                              <w:rPr>
                                <w:rFonts w:ascii="Times New Roman" w:hAnsi="Times New Roman" w:cs="Times New Roman"/>
                                <w:sz w:val="24"/>
                                <w:szCs w:val="24"/>
                              </w:rPr>
                              <w:t>Select Factory Reset in the maintenance mode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F45FD" id="_x0000_s1030" type="#_x0000_t202" style="position:absolute;margin-left:171.2pt;margin-top:239.05pt;width:222.4pt;height:38.65pt;z-index:25168282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">
                <v:textbox>
                  <w:txbxContent>
                    <w:p w14:paraId="06EA6685" w14:textId="5C4BD435" w:rsidR="00CE7D13" w:rsidRPr="00875F86" w:rsidRDefault="00CE7D13" w:rsidP="00CE7D13">
                      <w:pPr>
                        <w:jc w:val="center"/>
                        <w:rPr>
                          <w:rFonts w:ascii="Times New Roman" w:hAnsi="Times New Roman" w:cs="Times New Roman"/>
                          <w:sz w:val="24"/>
                          <w:szCs w:val="24"/>
                        </w:rPr>
                      </w:pPr>
                      <w:r>
                        <w:rPr>
                          <w:rFonts w:ascii="Times New Roman" w:hAnsi="Times New Roman" w:cs="Times New Roman"/>
                          <w:sz w:val="24"/>
                          <w:szCs w:val="24"/>
                        </w:rPr>
                        <w:t>Select Factory Reset in the maintenance mode menu.</w:t>
                      </w:r>
                    </w:p>
                  </w:txbxContent>
                </v:textbox>
                <w10:wrap type="square" anchorx="margin"/>
              </v:shape>
            </w:pict>
          </mc:Fallback>
        </mc:AlternateContent>
      </w:r>
      <w:r>
        <w:rPr>
          <w:rFonts w:ascii="Times New Roman" w:hAnsi="Times New Roman" w:cs="Times New Roman"/>
          <w:b/>
          <w:bCs/>
          <w:noProof/>
          <w:sz w:val="28"/>
          <w:szCs w:val="28"/>
        </w:rPr>
        <w:drawing>
          <wp:anchor distT="0" distB="0" distL="114300" distR="114300" simplePos="0" relativeHeight="251676677" behindDoc="0" locked="0" layoutInCell="1" allowOverlap="1" wp14:anchorId="08FDE7D3" wp14:editId="56A395A7">
            <wp:simplePos x="0" y="0"/>
            <wp:positionH relativeFrom="margin">
              <wp:align>right</wp:align>
            </wp:positionH>
            <wp:positionV relativeFrom="paragraph">
              <wp:posOffset>3926588</wp:posOffset>
            </wp:positionV>
            <wp:extent cx="4543425" cy="3515360"/>
            <wp:effectExtent l="0" t="0" r="9525"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3515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72581" behindDoc="0" locked="0" layoutInCell="1" allowOverlap="1" wp14:anchorId="122C7965" wp14:editId="6ADDE14C">
            <wp:simplePos x="0" y="0"/>
            <wp:positionH relativeFrom="margin">
              <wp:align>left</wp:align>
            </wp:positionH>
            <wp:positionV relativeFrom="paragraph">
              <wp:posOffset>575</wp:posOffset>
            </wp:positionV>
            <wp:extent cx="4366260" cy="33985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6260"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27023" w14:textId="785E2432" w:rsidR="0000466F" w:rsidRDefault="00C10085" w:rsidP="001203E6">
      <w:pPr>
        <w:tabs>
          <w:tab w:val="left" w:pos="2770"/>
        </w:tabs>
        <w:jc w:val="center"/>
        <w:rPr>
          <w:rFonts w:ascii="Times New Roman" w:hAnsi="Times New Roman" w:cs="Times New Roman"/>
          <w:b/>
          <w:bCs/>
          <w:sz w:val="28"/>
          <w:szCs w:val="28"/>
        </w:rPr>
      </w:pPr>
      <w:r w:rsidRPr="00875F86">
        <w:rPr>
          <w:rFonts w:ascii="Times New Roman" w:hAnsi="Times New Roman" w:cs="Times New Roman"/>
          <w:b/>
          <w:bCs/>
          <w:noProof/>
          <w:sz w:val="28"/>
          <w:szCs w:val="28"/>
        </w:rPr>
        <mc:AlternateContent>
          <mc:Choice Requires="wps">
            <w:drawing>
              <wp:anchor distT="45720" distB="45720" distL="114300" distR="114300" simplePos="0" relativeHeight="251684869" behindDoc="0" locked="0" layoutInCell="1" allowOverlap="1" wp14:anchorId="4E9F921B" wp14:editId="605A0386">
                <wp:simplePos x="0" y="0"/>
                <wp:positionH relativeFrom="margin">
                  <wp:align>left</wp:align>
                </wp:positionH>
                <wp:positionV relativeFrom="paragraph">
                  <wp:posOffset>3411855</wp:posOffset>
                </wp:positionV>
                <wp:extent cx="4416425" cy="326390"/>
                <wp:effectExtent l="0" t="0" r="22225"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725" cy="326390"/>
                        </a:xfrm>
                        <a:prstGeom prst="rect">
                          <a:avLst/>
                        </a:prstGeom>
                        <a:solidFill>
                          <a:srgbClr val="FFFFFF"/>
                        </a:solidFill>
                        <a:ln w="9525">
                          <a:solidFill>
                            <a:srgbClr val="000000"/>
                          </a:solidFill>
                          <a:miter lim="800000"/>
                          <a:headEnd/>
                          <a:tailEnd/>
                        </a:ln>
                      </wps:spPr>
                      <wps:txbx>
                        <w:txbxContent>
                          <w:p w14:paraId="273B4A69" w14:textId="76EE460C" w:rsidR="00C10085" w:rsidRPr="00875F86" w:rsidRDefault="00C10085" w:rsidP="00C10085">
                            <w:pPr>
                              <w:jc w:val="center"/>
                              <w:rPr>
                                <w:rFonts w:ascii="Times New Roman" w:hAnsi="Times New Roman" w:cs="Times New Roman"/>
                                <w:sz w:val="24"/>
                                <w:szCs w:val="24"/>
                              </w:rPr>
                            </w:pPr>
                            <w:r>
                              <w:rPr>
                                <w:rFonts w:ascii="Times New Roman" w:hAnsi="Times New Roman" w:cs="Times New Roman"/>
                                <w:sz w:val="24"/>
                                <w:szCs w:val="24"/>
                              </w:rPr>
                              <w:t xml:space="preserve">Factory </w:t>
                            </w:r>
                            <w:r w:rsidR="00150D36">
                              <w:rPr>
                                <w:rFonts w:ascii="Times New Roman" w:hAnsi="Times New Roman" w:cs="Times New Roman"/>
                                <w:sz w:val="24"/>
                                <w:szCs w:val="24"/>
                              </w:rPr>
                              <w:t>r</w:t>
                            </w:r>
                            <w:r>
                              <w:rPr>
                                <w:rFonts w:ascii="Times New Roman" w:hAnsi="Times New Roman" w:cs="Times New Roman"/>
                                <w:sz w:val="24"/>
                                <w:szCs w:val="24"/>
                              </w:rPr>
                              <w:t>eset co</w:t>
                            </w:r>
                            <w:r w:rsidR="0087382E">
                              <w:rPr>
                                <w:rFonts w:ascii="Times New Roman" w:hAnsi="Times New Roman" w:cs="Times New Roman"/>
                                <w:sz w:val="24"/>
                                <w:szCs w:val="24"/>
                              </w:rPr>
                              <w:t>nfirmation. Continue by selecting “Factory 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F921B" id="_x0000_s1031" type="#_x0000_t202" style="position:absolute;left:0;text-align:left;margin-left:0;margin-top:268.65pt;width:347.75pt;height:25.7pt;z-index:2516848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">
                <v:textbox>
                  <w:txbxContent>
                    <w:p w14:paraId="273B4A69" w14:textId="76EE460C" w:rsidR="00C10085" w:rsidRPr="00875F86" w:rsidRDefault="00C10085" w:rsidP="00C10085">
                      <w:pPr>
                        <w:jc w:val="center"/>
                        <w:rPr>
                          <w:rFonts w:ascii="Times New Roman" w:hAnsi="Times New Roman" w:cs="Times New Roman"/>
                          <w:sz w:val="24"/>
                          <w:szCs w:val="24"/>
                        </w:rPr>
                      </w:pPr>
                      <w:r>
                        <w:rPr>
                          <w:rFonts w:ascii="Times New Roman" w:hAnsi="Times New Roman" w:cs="Times New Roman"/>
                          <w:sz w:val="24"/>
                          <w:szCs w:val="24"/>
                        </w:rPr>
                        <w:t xml:space="preserve">Factory </w:t>
                      </w:r>
                      <w:r w:rsidR="00150D36">
                        <w:rPr>
                          <w:rFonts w:ascii="Times New Roman" w:hAnsi="Times New Roman" w:cs="Times New Roman"/>
                          <w:sz w:val="24"/>
                          <w:szCs w:val="24"/>
                        </w:rPr>
                        <w:t>r</w:t>
                      </w:r>
                      <w:r>
                        <w:rPr>
                          <w:rFonts w:ascii="Times New Roman" w:hAnsi="Times New Roman" w:cs="Times New Roman"/>
                          <w:sz w:val="24"/>
                          <w:szCs w:val="24"/>
                        </w:rPr>
                        <w:t>eset co</w:t>
                      </w:r>
                      <w:r w:rsidR="0087382E">
                        <w:rPr>
                          <w:rFonts w:ascii="Times New Roman" w:hAnsi="Times New Roman" w:cs="Times New Roman"/>
                          <w:sz w:val="24"/>
                          <w:szCs w:val="24"/>
                        </w:rPr>
                        <w:t>nfirmation. Continue by selecting “Factory Reset.”</w:t>
                      </w:r>
                    </w:p>
                  </w:txbxContent>
                </v:textbox>
                <w10:wrap type="square" anchorx="margin"/>
              </v:shape>
            </w:pict>
          </mc:Fallback>
        </mc:AlternateContent>
      </w:r>
    </w:p>
    <w:p w14:paraId="6B4CA8A2" w14:textId="56487B79" w:rsidR="0000466F" w:rsidRDefault="00CE7D13">
      <w:pP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78725" behindDoc="0" locked="0" layoutInCell="1" allowOverlap="1" wp14:anchorId="0BA33FDD" wp14:editId="1E72A406">
                <wp:simplePos x="0" y="0"/>
                <wp:positionH relativeFrom="margin">
                  <wp:posOffset>-513559</wp:posOffset>
                </wp:positionH>
                <wp:positionV relativeFrom="paragraph">
                  <wp:posOffset>5422265</wp:posOffset>
                </wp:positionV>
                <wp:extent cx="2360930" cy="497840"/>
                <wp:effectExtent l="0" t="0" r="22860" b="165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7840"/>
                        </a:xfrm>
                        <a:prstGeom prst="rect">
                          <a:avLst/>
                        </a:prstGeom>
                        <a:solidFill>
                          <a:srgbClr val="FFFFFF"/>
                        </a:solidFill>
                        <a:ln w="9525">
                          <a:solidFill>
                            <a:srgbClr val="000000"/>
                          </a:solidFill>
                          <a:miter lim="800000"/>
                          <a:headEnd/>
                          <a:tailEnd/>
                        </a:ln>
                      </wps:spPr>
                      <wps:txbx>
                        <w:txbxContent>
                          <w:p w14:paraId="30EBEDDB" w14:textId="25075FCD" w:rsidR="0000466F" w:rsidRPr="00875F86" w:rsidRDefault="0000466F" w:rsidP="0000466F">
                            <w:pPr>
                              <w:jc w:val="center"/>
                              <w:rPr>
                                <w:rFonts w:ascii="Times New Roman" w:hAnsi="Times New Roman" w:cs="Times New Roman"/>
                                <w:sz w:val="24"/>
                                <w:szCs w:val="24"/>
                              </w:rPr>
                            </w:pPr>
                            <w:r>
                              <w:rPr>
                                <w:rFonts w:ascii="Times New Roman" w:hAnsi="Times New Roman" w:cs="Times New Roman"/>
                                <w:sz w:val="24"/>
                                <w:szCs w:val="24"/>
                              </w:rPr>
                              <w:t>Factory Reset Status Bar and Success 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A33FDD" id="_x0000_s1032" type="#_x0000_t202" style="position:absolute;margin-left:-40.45pt;margin-top:426.95pt;width:185.9pt;height:39.2pt;z-index:251678725;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">
                <v:textbox>
                  <w:txbxContent>
                    <w:p w14:paraId="30EBEDDB" w14:textId="25075FCD" w:rsidR="0000466F" w:rsidRPr="00875F86" w:rsidRDefault="0000466F" w:rsidP="0000466F">
                      <w:pPr>
                        <w:jc w:val="center"/>
                        <w:rPr>
                          <w:rFonts w:ascii="Times New Roman" w:hAnsi="Times New Roman" w:cs="Times New Roman"/>
                          <w:sz w:val="24"/>
                          <w:szCs w:val="24"/>
                        </w:rPr>
                      </w:pPr>
                      <w:r>
                        <w:rPr>
                          <w:rFonts w:ascii="Times New Roman" w:hAnsi="Times New Roman" w:cs="Times New Roman"/>
                          <w:sz w:val="24"/>
                          <w:szCs w:val="24"/>
                        </w:rPr>
                        <w:t>Factory Reset Status Bar and Success Screen.</w:t>
                      </w:r>
                    </w:p>
                  </w:txbxContent>
                </v:textbox>
                <w10:wrap type="square" anchorx="margin"/>
              </v:shape>
            </w:pict>
          </mc:Fallback>
        </mc:AlternateContent>
      </w:r>
      <w:r w:rsidRPr="00875F86">
        <w:rPr>
          <w:rFonts w:ascii="Times New Roman" w:hAnsi="Times New Roman" w:cs="Times New Roman"/>
          <w:b/>
          <w:bCs/>
          <w:noProof/>
          <w:sz w:val="28"/>
          <w:szCs w:val="28"/>
        </w:rPr>
        <mc:AlternateContent>
          <mc:Choice Requires="wps">
            <w:drawing>
              <wp:anchor distT="45720" distB="45720" distL="114300" distR="114300" simplePos="0" relativeHeight="251680773" behindDoc="0" locked="0" layoutInCell="1" allowOverlap="1" wp14:anchorId="4EA5D653" wp14:editId="6675A238">
                <wp:simplePos x="0" y="0"/>
                <wp:positionH relativeFrom="margin">
                  <wp:posOffset>4231867</wp:posOffset>
                </wp:positionH>
                <wp:positionV relativeFrom="paragraph">
                  <wp:posOffset>5977771</wp:posOffset>
                </wp:positionV>
                <wp:extent cx="2360930" cy="669290"/>
                <wp:effectExtent l="0" t="0" r="22860"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9290"/>
                        </a:xfrm>
                        <a:prstGeom prst="rect">
                          <a:avLst/>
                        </a:prstGeom>
                        <a:solidFill>
                          <a:srgbClr val="FFFFFF"/>
                        </a:solidFill>
                        <a:ln w="9525">
                          <a:solidFill>
                            <a:srgbClr val="000000"/>
                          </a:solidFill>
                          <a:miter lim="800000"/>
                          <a:headEnd/>
                          <a:tailEnd/>
                        </a:ln>
                      </wps:spPr>
                      <wps:txbx>
                        <w:txbxContent>
                          <w:p w14:paraId="6A4912A9" w14:textId="25C4090E" w:rsidR="0000466F" w:rsidRPr="00875F86" w:rsidRDefault="0000466F" w:rsidP="0000466F">
                            <w:pPr>
                              <w:jc w:val="center"/>
                              <w:rPr>
                                <w:rFonts w:ascii="Times New Roman" w:hAnsi="Times New Roman" w:cs="Times New Roman"/>
                                <w:sz w:val="24"/>
                                <w:szCs w:val="24"/>
                              </w:rPr>
                            </w:pPr>
                            <w:r>
                              <w:rPr>
                                <w:rFonts w:ascii="Times New Roman" w:hAnsi="Times New Roman" w:cs="Times New Roman"/>
                                <w:sz w:val="24"/>
                                <w:szCs w:val="24"/>
                              </w:rPr>
                              <w:t xml:space="preserve">Setting new Login and Password after </w:t>
                            </w:r>
                            <w:r w:rsidR="00CE7D13">
                              <w:rPr>
                                <w:rFonts w:ascii="Times New Roman" w:hAnsi="Times New Roman" w:cs="Times New Roman"/>
                                <w:sz w:val="24"/>
                                <w:szCs w:val="24"/>
                              </w:rPr>
                              <w:t>signing with old credentials “admin.”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A5D653" id="_x0000_s1033" type="#_x0000_t202" style="position:absolute;margin-left:333.2pt;margin-top:470.7pt;width:185.9pt;height:52.7pt;z-index:251680773;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">
                <v:textbox>
                  <w:txbxContent>
                    <w:p w14:paraId="6A4912A9" w14:textId="25C4090E" w:rsidR="0000466F" w:rsidRPr="00875F86" w:rsidRDefault="0000466F" w:rsidP="0000466F">
                      <w:pPr>
                        <w:jc w:val="center"/>
                        <w:rPr>
                          <w:rFonts w:ascii="Times New Roman" w:hAnsi="Times New Roman" w:cs="Times New Roman"/>
                          <w:sz w:val="24"/>
                          <w:szCs w:val="24"/>
                        </w:rPr>
                      </w:pPr>
                      <w:r>
                        <w:rPr>
                          <w:rFonts w:ascii="Times New Roman" w:hAnsi="Times New Roman" w:cs="Times New Roman"/>
                          <w:sz w:val="24"/>
                          <w:szCs w:val="24"/>
                        </w:rPr>
                        <w:t xml:space="preserve">Setting new Login and Password after </w:t>
                      </w:r>
                      <w:r w:rsidR="00CE7D13">
                        <w:rPr>
                          <w:rFonts w:ascii="Times New Roman" w:hAnsi="Times New Roman" w:cs="Times New Roman"/>
                          <w:sz w:val="24"/>
                          <w:szCs w:val="24"/>
                        </w:rPr>
                        <w:t>signing with old credentials “admin.”</w:t>
                      </w:r>
                    </w:p>
                  </w:txbxContent>
                </v:textbox>
                <w10:wrap type="square" anchorx="margin"/>
              </v:shape>
            </w:pict>
          </mc:Fallback>
        </mc:AlternateContent>
      </w:r>
      <w:r w:rsidR="0000466F">
        <w:rPr>
          <w:rFonts w:ascii="Times New Roman" w:hAnsi="Times New Roman" w:cs="Times New Roman"/>
          <w:b/>
          <w:bCs/>
          <w:noProof/>
          <w:sz w:val="28"/>
          <w:szCs w:val="28"/>
        </w:rPr>
        <w:drawing>
          <wp:anchor distT="0" distB="0" distL="114300" distR="114300" simplePos="0" relativeHeight="251674629" behindDoc="0" locked="0" layoutInCell="1" allowOverlap="1" wp14:anchorId="26C2AE8F" wp14:editId="49FA36F4">
            <wp:simplePos x="0" y="0"/>
            <wp:positionH relativeFrom="margin">
              <wp:align>center</wp:align>
            </wp:positionH>
            <wp:positionV relativeFrom="paragraph">
              <wp:posOffset>5976512</wp:posOffset>
            </wp:positionV>
            <wp:extent cx="7225030" cy="21736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25030"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66F">
        <w:rPr>
          <w:rFonts w:ascii="Times New Roman" w:hAnsi="Times New Roman" w:cs="Times New Roman"/>
          <w:b/>
          <w:bCs/>
          <w:noProof/>
          <w:sz w:val="28"/>
          <w:szCs w:val="28"/>
        </w:rPr>
        <w:drawing>
          <wp:anchor distT="0" distB="0" distL="114300" distR="114300" simplePos="0" relativeHeight="251673605" behindDoc="0" locked="0" layoutInCell="1" allowOverlap="1" wp14:anchorId="7EC3E4C3" wp14:editId="0DAA39FD">
            <wp:simplePos x="0" y="0"/>
            <wp:positionH relativeFrom="margin">
              <wp:align>right</wp:align>
            </wp:positionH>
            <wp:positionV relativeFrom="paragraph">
              <wp:posOffset>287</wp:posOffset>
            </wp:positionV>
            <wp:extent cx="5934710" cy="4615180"/>
            <wp:effectExtent l="0" t="0" r="889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4615180"/>
                    </a:xfrm>
                    <a:prstGeom prst="rect">
                      <a:avLst/>
                    </a:prstGeom>
                    <a:noFill/>
                    <a:ln>
                      <a:noFill/>
                    </a:ln>
                  </pic:spPr>
                </pic:pic>
              </a:graphicData>
            </a:graphic>
          </wp:anchor>
        </w:drawing>
      </w:r>
      <w:r w:rsidR="0000466F">
        <w:rPr>
          <w:rFonts w:ascii="Times New Roman" w:hAnsi="Times New Roman" w:cs="Times New Roman"/>
          <w:b/>
          <w:bCs/>
          <w:noProof/>
          <w:sz w:val="28"/>
          <w:szCs w:val="28"/>
        </w:rPr>
        <w:drawing>
          <wp:anchor distT="0" distB="0" distL="114300" distR="114300" simplePos="0" relativeHeight="251675653" behindDoc="0" locked="0" layoutInCell="1" allowOverlap="1" wp14:anchorId="1EC5BE10" wp14:editId="1DC21785">
            <wp:simplePos x="0" y="0"/>
            <wp:positionH relativeFrom="margin">
              <wp:posOffset>-512553</wp:posOffset>
            </wp:positionH>
            <wp:positionV relativeFrom="paragraph">
              <wp:posOffset>2357348</wp:posOffset>
            </wp:positionV>
            <wp:extent cx="4603115" cy="356743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115" cy="356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66F">
        <w:rPr>
          <w:rFonts w:ascii="Times New Roman" w:hAnsi="Times New Roman" w:cs="Times New Roman"/>
          <w:b/>
          <w:bCs/>
          <w:sz w:val="28"/>
          <w:szCs w:val="28"/>
        </w:rPr>
        <w:br w:type="page"/>
      </w:r>
    </w:p>
    <w:p w14:paraId="15CFC4CF" w14:textId="20F3B19C"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lastRenderedPageBreak/>
        <w:t>Problems</w:t>
      </w:r>
    </w:p>
    <w:p w14:paraId="1827FE55" w14:textId="751F00B2" w:rsidR="009D2AC0" w:rsidRPr="00B3675D" w:rsidRDefault="001203E6" w:rsidP="004660AD">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373A56">
        <w:rPr>
          <w:rFonts w:ascii="Times New Roman" w:hAnsi="Times New Roman" w:cs="Times New Roman"/>
          <w:sz w:val="25"/>
          <w:szCs w:val="25"/>
        </w:rPr>
        <w:t xml:space="preserve">Even if it was straightforward, there were still issues. Mainly, the input delay </w:t>
      </w:r>
      <w:r w:rsidR="004B2B1E">
        <w:rPr>
          <w:rFonts w:ascii="Times New Roman" w:hAnsi="Times New Roman" w:cs="Times New Roman"/>
          <w:sz w:val="25"/>
          <w:szCs w:val="25"/>
        </w:rPr>
        <w:t xml:space="preserve">for entering the maintenance mode. There was a loading window where the PuTTY wouldn’t </w:t>
      </w:r>
      <w:r w:rsidR="00FC2FF2">
        <w:rPr>
          <w:rFonts w:ascii="Times New Roman" w:hAnsi="Times New Roman" w:cs="Times New Roman"/>
          <w:sz w:val="25"/>
          <w:szCs w:val="25"/>
        </w:rPr>
        <w:t xml:space="preserve">update fast enough with the actual firewall while the 5 second window was still counting. We </w:t>
      </w:r>
      <w:r w:rsidR="00B3675D">
        <w:rPr>
          <w:rFonts w:ascii="Times New Roman" w:hAnsi="Times New Roman" w:cs="Times New Roman"/>
          <w:sz w:val="25"/>
          <w:szCs w:val="25"/>
        </w:rPr>
        <w:t>tried</w:t>
      </w:r>
      <w:r w:rsidR="00FC2FF2">
        <w:rPr>
          <w:rFonts w:ascii="Times New Roman" w:hAnsi="Times New Roman" w:cs="Times New Roman"/>
          <w:sz w:val="25"/>
          <w:szCs w:val="25"/>
        </w:rPr>
        <w:t xml:space="preserve"> multiple attempts</w:t>
      </w:r>
      <w:r w:rsidR="00B3675D">
        <w:rPr>
          <w:rFonts w:ascii="Times New Roman" w:hAnsi="Times New Roman" w:cs="Times New Roman"/>
          <w:sz w:val="25"/>
          <w:szCs w:val="25"/>
        </w:rPr>
        <w:t>, but we eventually solved the problem by preemptively typing “</w:t>
      </w:r>
      <w:proofErr w:type="spellStart"/>
      <w:r w:rsidR="00B3675D">
        <w:rPr>
          <w:rFonts w:ascii="Times New Roman" w:hAnsi="Times New Roman" w:cs="Times New Roman"/>
          <w:i/>
          <w:iCs/>
          <w:sz w:val="25"/>
          <w:szCs w:val="25"/>
        </w:rPr>
        <w:t>maint</w:t>
      </w:r>
      <w:proofErr w:type="spellEnd"/>
      <w:proofErr w:type="gramStart"/>
      <w:r w:rsidR="00B3675D">
        <w:rPr>
          <w:rFonts w:ascii="Times New Roman" w:hAnsi="Times New Roman" w:cs="Times New Roman"/>
          <w:sz w:val="25"/>
          <w:szCs w:val="25"/>
        </w:rPr>
        <w:t>”</w:t>
      </w:r>
      <w:proofErr w:type="gramEnd"/>
      <w:r w:rsidR="002E1808">
        <w:rPr>
          <w:rFonts w:ascii="Times New Roman" w:hAnsi="Times New Roman" w:cs="Times New Roman"/>
          <w:sz w:val="25"/>
          <w:szCs w:val="25"/>
        </w:rPr>
        <w:t xml:space="preserve"> so it registered </w:t>
      </w:r>
      <w:r w:rsidR="00C92B04">
        <w:rPr>
          <w:rFonts w:ascii="Times New Roman" w:hAnsi="Times New Roman" w:cs="Times New Roman"/>
          <w:sz w:val="25"/>
          <w:szCs w:val="25"/>
        </w:rPr>
        <w:t xml:space="preserve">into the router </w:t>
      </w:r>
      <w:r w:rsidR="002E1808">
        <w:rPr>
          <w:rFonts w:ascii="Times New Roman" w:hAnsi="Times New Roman" w:cs="Times New Roman"/>
          <w:sz w:val="25"/>
          <w:szCs w:val="25"/>
        </w:rPr>
        <w:t xml:space="preserve">despite not </w:t>
      </w:r>
      <w:r w:rsidR="00C92B04">
        <w:rPr>
          <w:rFonts w:ascii="Times New Roman" w:hAnsi="Times New Roman" w:cs="Times New Roman"/>
          <w:sz w:val="25"/>
          <w:szCs w:val="25"/>
        </w:rPr>
        <w:t xml:space="preserve">fully </w:t>
      </w:r>
      <w:r w:rsidR="002E1808">
        <w:rPr>
          <w:rFonts w:ascii="Times New Roman" w:hAnsi="Times New Roman" w:cs="Times New Roman"/>
          <w:sz w:val="25"/>
          <w:szCs w:val="25"/>
        </w:rPr>
        <w:t>loading the lines on the CLI</w:t>
      </w:r>
      <w:r w:rsidR="00C92B04">
        <w:rPr>
          <w:rFonts w:ascii="Times New Roman" w:hAnsi="Times New Roman" w:cs="Times New Roman"/>
          <w:sz w:val="25"/>
          <w:szCs w:val="25"/>
        </w:rPr>
        <w:t>. Otherwise, smaller issues</w:t>
      </w:r>
      <w:r w:rsidR="00E868A9">
        <w:rPr>
          <w:rFonts w:ascii="Times New Roman" w:hAnsi="Times New Roman" w:cs="Times New Roman"/>
          <w:sz w:val="25"/>
          <w:szCs w:val="25"/>
        </w:rPr>
        <w:t xml:space="preserve"> consisted of</w:t>
      </w:r>
      <w:r w:rsidR="00C92B04">
        <w:rPr>
          <w:rFonts w:ascii="Times New Roman" w:hAnsi="Times New Roman" w:cs="Times New Roman"/>
          <w:sz w:val="25"/>
          <w:szCs w:val="25"/>
        </w:rPr>
        <w:t xml:space="preserve"> mistyping our passwords on the password reset</w:t>
      </w:r>
      <w:r w:rsidR="00E868A9">
        <w:rPr>
          <w:rFonts w:ascii="Times New Roman" w:hAnsi="Times New Roman" w:cs="Times New Roman"/>
          <w:sz w:val="25"/>
          <w:szCs w:val="25"/>
        </w:rPr>
        <w:t xml:space="preserve"> prompt,</w:t>
      </w:r>
      <w:r w:rsidR="00C92B04">
        <w:rPr>
          <w:rFonts w:ascii="Times New Roman" w:hAnsi="Times New Roman" w:cs="Times New Roman"/>
          <w:sz w:val="25"/>
          <w:szCs w:val="25"/>
        </w:rPr>
        <w:t xml:space="preserve"> leading to us </w:t>
      </w:r>
      <w:r w:rsidR="009110A2">
        <w:rPr>
          <w:rFonts w:ascii="Times New Roman" w:hAnsi="Times New Roman" w:cs="Times New Roman"/>
          <w:sz w:val="25"/>
          <w:szCs w:val="25"/>
        </w:rPr>
        <w:t xml:space="preserve">to have to </w:t>
      </w:r>
      <w:r w:rsidR="00C92B04">
        <w:rPr>
          <w:rFonts w:ascii="Times New Roman" w:hAnsi="Times New Roman" w:cs="Times New Roman"/>
          <w:sz w:val="25"/>
          <w:szCs w:val="25"/>
        </w:rPr>
        <w:t xml:space="preserve">completely </w:t>
      </w:r>
      <w:r w:rsidR="00E868A9">
        <w:rPr>
          <w:rFonts w:ascii="Times New Roman" w:hAnsi="Times New Roman" w:cs="Times New Roman"/>
          <w:sz w:val="25"/>
          <w:szCs w:val="25"/>
        </w:rPr>
        <w:t>restart.</w:t>
      </w:r>
    </w:p>
    <w:p w14:paraId="546CF210" w14:textId="32AF73DD"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Conclusion</w:t>
      </w:r>
    </w:p>
    <w:p w14:paraId="112D06BD" w14:textId="486383D1" w:rsidR="003515FF" w:rsidRDefault="00C70917" w:rsidP="00222702">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150D36">
        <w:rPr>
          <w:rFonts w:ascii="Times New Roman" w:hAnsi="Times New Roman" w:cs="Times New Roman"/>
          <w:sz w:val="25"/>
          <w:szCs w:val="25"/>
        </w:rPr>
        <w:t>As in introduction to the Cybersecurity curriculum, it is an easy transition to getting to know our firewalls.</w:t>
      </w:r>
      <w:r w:rsidR="00B23688">
        <w:rPr>
          <w:rFonts w:ascii="Times New Roman" w:hAnsi="Times New Roman" w:cs="Times New Roman"/>
          <w:sz w:val="25"/>
          <w:szCs w:val="25"/>
        </w:rPr>
        <w:t xml:space="preserve"> The simple process was not hard to follow, and the steps are self-explanatory.</w:t>
      </w:r>
      <w:r w:rsidR="004C72F4">
        <w:rPr>
          <w:rFonts w:ascii="Times New Roman" w:hAnsi="Times New Roman" w:cs="Times New Roman"/>
          <w:sz w:val="25"/>
          <w:szCs w:val="25"/>
        </w:rPr>
        <w:t xml:space="preserve"> The practical use of factory resetting a firewall can also become applicable in real life, </w:t>
      </w:r>
      <w:r w:rsidR="00367F3E">
        <w:rPr>
          <w:rFonts w:ascii="Times New Roman" w:hAnsi="Times New Roman" w:cs="Times New Roman"/>
          <w:sz w:val="25"/>
          <w:szCs w:val="25"/>
        </w:rPr>
        <w:t>such as buying supplies from previous owners. This has happened before for other devices like routers and access points.</w:t>
      </w:r>
      <w:r w:rsidR="009A104A">
        <w:rPr>
          <w:rFonts w:ascii="Times New Roman" w:hAnsi="Times New Roman" w:cs="Times New Roman"/>
          <w:sz w:val="25"/>
          <w:szCs w:val="25"/>
        </w:rPr>
        <w:t xml:space="preserve"> </w:t>
      </w:r>
      <w:r w:rsidR="008B2B37">
        <w:rPr>
          <w:rFonts w:ascii="Times New Roman" w:hAnsi="Times New Roman" w:cs="Times New Roman"/>
          <w:sz w:val="25"/>
          <w:szCs w:val="25"/>
        </w:rPr>
        <w:t>In conclusion, this lab</w:t>
      </w:r>
      <w:r w:rsidR="009A104A">
        <w:rPr>
          <w:rFonts w:ascii="Times New Roman" w:hAnsi="Times New Roman" w:cs="Times New Roman"/>
          <w:sz w:val="25"/>
          <w:szCs w:val="25"/>
        </w:rPr>
        <w:t xml:space="preserve"> was informative and important to understand.</w:t>
      </w:r>
    </w:p>
    <w:p w14:paraId="145B9DCD" w14:textId="6DBC3B0F" w:rsidR="003515FF" w:rsidRDefault="003515FF" w:rsidP="00222702">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p>
    <w:p w14:paraId="2CBB655E" w14:textId="617F4CDD" w:rsidR="003515FF" w:rsidRPr="00222702" w:rsidRDefault="003515FF" w:rsidP="00222702">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p>
    <w:sectPr w:rsidR="003515FF" w:rsidRPr="00222702" w:rsidSect="00751F7A">
      <w:headerReference w:type="default" r:id="rId22"/>
      <w:footerReference w:type="default" r:id="rId23"/>
      <w:pgSz w:w="12240" w:h="15840"/>
      <w:pgMar w:top="1440" w:right="1440" w:bottom="1440" w:left="1440" w:header="144" w:footer="720" w:gutter="0"/>
      <w:pgBorders w:display="firstPage" w:offsetFrom="page">
        <w:top w:val="double" w:sz="4" w:space="24" w:color="833C0B" w:themeColor="accent2" w:themeShade="80"/>
        <w:left w:val="double" w:sz="4" w:space="24" w:color="833C0B" w:themeColor="accent2" w:themeShade="80"/>
        <w:bottom w:val="double" w:sz="4" w:space="24" w:color="833C0B" w:themeColor="accent2" w:themeShade="80"/>
        <w:right w:val="double" w:sz="4" w:space="24" w:color="833C0B" w:themeColor="accent2"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CCF3" w14:textId="77777777" w:rsidR="00AE682B" w:rsidRDefault="00AE682B" w:rsidP="00006179">
      <w:pPr>
        <w:spacing w:after="0" w:line="240" w:lineRule="auto"/>
      </w:pPr>
      <w:r>
        <w:separator/>
      </w:r>
    </w:p>
  </w:endnote>
  <w:endnote w:type="continuationSeparator" w:id="0">
    <w:p w14:paraId="659D920C" w14:textId="77777777" w:rsidR="00AE682B" w:rsidRDefault="00AE682B" w:rsidP="00006179">
      <w:pPr>
        <w:spacing w:after="0" w:line="240" w:lineRule="auto"/>
      </w:pPr>
      <w:r>
        <w:continuationSeparator/>
      </w:r>
    </w:p>
  </w:endnote>
  <w:endnote w:type="continuationNotice" w:id="1">
    <w:p w14:paraId="2B357C0A" w14:textId="77777777" w:rsidR="00AE682B" w:rsidRDefault="00AE6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40AC" w14:textId="4DCC21AC" w:rsidR="032F7D98" w:rsidRPr="00751F7A" w:rsidRDefault="032F7D98" w:rsidP="032F7D98">
    <w:pPr>
      <w:pStyle w:val="Footer"/>
      <w:jc w:val="center"/>
      <w:rPr>
        <w:rFonts w:ascii="Times New Roman" w:hAnsi="Times New Roman" w:cs="Times New Roman"/>
        <w:sz w:val="24"/>
        <w:szCs w:val="24"/>
      </w:rPr>
    </w:pPr>
    <w:r w:rsidRPr="00751F7A">
      <w:rPr>
        <w:rFonts w:ascii="Times New Roman" w:eastAsia="Times New Roman" w:hAnsi="Times New Roman" w:cs="Times New Roman"/>
        <w:sz w:val="24"/>
        <w:szCs w:val="24"/>
      </w:rPr>
      <w:fldChar w:fldCharType="begin"/>
    </w:r>
    <w:r w:rsidRPr="00751F7A">
      <w:rPr>
        <w:rFonts w:ascii="Times New Roman" w:hAnsi="Times New Roman" w:cs="Times New Roman"/>
        <w:sz w:val="24"/>
        <w:szCs w:val="24"/>
      </w:rPr>
      <w:instrText>PAGE</w:instrText>
    </w:r>
    <w:r w:rsidRPr="00751F7A">
      <w:rPr>
        <w:rFonts w:ascii="Times New Roman" w:hAnsi="Times New Roman" w:cs="Times New Roman"/>
        <w:sz w:val="24"/>
        <w:szCs w:val="24"/>
      </w:rPr>
      <w:fldChar w:fldCharType="separate"/>
    </w:r>
    <w:r w:rsidR="00751F7A" w:rsidRPr="00751F7A">
      <w:rPr>
        <w:rFonts w:ascii="Times New Roman" w:hAnsi="Times New Roman" w:cs="Times New Roman"/>
        <w:noProof/>
        <w:sz w:val="24"/>
        <w:szCs w:val="24"/>
      </w:rPr>
      <w:t>2</w:t>
    </w:r>
    <w:r w:rsidRPr="00751F7A">
      <w:rPr>
        <w:rFonts w:ascii="Times New Roman" w:eastAsia="Times New Roman" w:hAnsi="Times New Roman" w:cs="Times New Roman"/>
        <w:sz w:val="24"/>
        <w:szCs w:val="24"/>
      </w:rPr>
      <w:fldChar w:fldCharType="end"/>
    </w:r>
  </w:p>
  <w:p w14:paraId="4ED663F4" w14:textId="3D9BF25C" w:rsidR="002943BA" w:rsidRDefault="002943BA" w:rsidP="002943BA">
    <w:pPr>
      <w:pStyle w:val="Footer"/>
      <w:tabs>
        <w:tab w:val="clear" w:pos="4680"/>
        <w:tab w:val="clear" w:pos="9360"/>
        <w:tab w:val="left" w:pos="3755"/>
      </w:tabs>
    </w:pPr>
  </w:p>
  <w:p w14:paraId="22AD95CE" w14:textId="77777777" w:rsidR="0000688A" w:rsidRDefault="0000688A" w:rsidP="002943BA">
    <w:pPr>
      <w:pStyle w:val="Footer"/>
      <w:tabs>
        <w:tab w:val="clear" w:pos="4680"/>
        <w:tab w:val="clear" w:pos="9360"/>
        <w:tab w:val="left" w:pos="37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DE19" w14:textId="77777777" w:rsidR="00AE682B" w:rsidRDefault="00AE682B" w:rsidP="00006179">
      <w:pPr>
        <w:spacing w:after="0" w:line="240" w:lineRule="auto"/>
      </w:pPr>
      <w:r>
        <w:separator/>
      </w:r>
    </w:p>
  </w:footnote>
  <w:footnote w:type="continuationSeparator" w:id="0">
    <w:p w14:paraId="522901F7" w14:textId="77777777" w:rsidR="00AE682B" w:rsidRDefault="00AE682B" w:rsidP="00006179">
      <w:pPr>
        <w:spacing w:after="0" w:line="240" w:lineRule="auto"/>
      </w:pPr>
      <w:r>
        <w:continuationSeparator/>
      </w:r>
    </w:p>
  </w:footnote>
  <w:footnote w:type="continuationNotice" w:id="1">
    <w:p w14:paraId="6D555E2B" w14:textId="77777777" w:rsidR="00AE682B" w:rsidRDefault="00AE68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AD1D" w14:textId="2EA0300F" w:rsidR="00006179" w:rsidRDefault="00006179" w:rsidP="0000617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4266"/>
    <w:multiLevelType w:val="hybridMultilevel"/>
    <w:tmpl w:val="C7D83C0C"/>
    <w:lvl w:ilvl="0" w:tplc="B450127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9C623D"/>
    <w:multiLevelType w:val="hybridMultilevel"/>
    <w:tmpl w:val="1ABC0A4A"/>
    <w:lvl w:ilvl="0" w:tplc="04090001">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447B53FD"/>
    <w:multiLevelType w:val="hybridMultilevel"/>
    <w:tmpl w:val="64DC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245EC"/>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B1129"/>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F016A"/>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27BA5"/>
    <w:multiLevelType w:val="hybridMultilevel"/>
    <w:tmpl w:val="9730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87570"/>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234838">
    <w:abstractNumId w:val="1"/>
  </w:num>
  <w:num w:numId="2" w16cid:durableId="1002243170">
    <w:abstractNumId w:val="6"/>
  </w:num>
  <w:num w:numId="3" w16cid:durableId="1439829703">
    <w:abstractNumId w:val="5"/>
  </w:num>
  <w:num w:numId="4" w16cid:durableId="1740706191">
    <w:abstractNumId w:val="3"/>
  </w:num>
  <w:num w:numId="5" w16cid:durableId="1184518486">
    <w:abstractNumId w:val="2"/>
  </w:num>
  <w:num w:numId="6" w16cid:durableId="213323102">
    <w:abstractNumId w:val="4"/>
  </w:num>
  <w:num w:numId="7" w16cid:durableId="91166048">
    <w:abstractNumId w:val="7"/>
  </w:num>
  <w:num w:numId="8" w16cid:durableId="183383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85"/>
    <w:rsid w:val="00002B60"/>
    <w:rsid w:val="00003172"/>
    <w:rsid w:val="0000357A"/>
    <w:rsid w:val="000039EA"/>
    <w:rsid w:val="0000466F"/>
    <w:rsid w:val="000050E9"/>
    <w:rsid w:val="00006179"/>
    <w:rsid w:val="00006208"/>
    <w:rsid w:val="0000688A"/>
    <w:rsid w:val="00006A21"/>
    <w:rsid w:val="00006FD4"/>
    <w:rsid w:val="0000718C"/>
    <w:rsid w:val="00011118"/>
    <w:rsid w:val="000118B0"/>
    <w:rsid w:val="000129E4"/>
    <w:rsid w:val="00013118"/>
    <w:rsid w:val="00013BA2"/>
    <w:rsid w:val="00014E52"/>
    <w:rsid w:val="00015389"/>
    <w:rsid w:val="000172B4"/>
    <w:rsid w:val="00017A7D"/>
    <w:rsid w:val="000205B7"/>
    <w:rsid w:val="00020E47"/>
    <w:rsid w:val="00022359"/>
    <w:rsid w:val="00022CB4"/>
    <w:rsid w:val="0002312D"/>
    <w:rsid w:val="0002485D"/>
    <w:rsid w:val="00025E6B"/>
    <w:rsid w:val="000264C3"/>
    <w:rsid w:val="000265DD"/>
    <w:rsid w:val="00027236"/>
    <w:rsid w:val="00027822"/>
    <w:rsid w:val="00031050"/>
    <w:rsid w:val="0003220B"/>
    <w:rsid w:val="00032C9E"/>
    <w:rsid w:val="000333D1"/>
    <w:rsid w:val="00033548"/>
    <w:rsid w:val="0003417E"/>
    <w:rsid w:val="00036970"/>
    <w:rsid w:val="00037F9B"/>
    <w:rsid w:val="000434C6"/>
    <w:rsid w:val="000436E6"/>
    <w:rsid w:val="00044309"/>
    <w:rsid w:val="000449CC"/>
    <w:rsid w:val="00044D71"/>
    <w:rsid w:val="00045193"/>
    <w:rsid w:val="00046542"/>
    <w:rsid w:val="00051E34"/>
    <w:rsid w:val="0005564B"/>
    <w:rsid w:val="0005655A"/>
    <w:rsid w:val="0006034E"/>
    <w:rsid w:val="00060EE3"/>
    <w:rsid w:val="00061463"/>
    <w:rsid w:val="00062398"/>
    <w:rsid w:val="00062AC2"/>
    <w:rsid w:val="00063B17"/>
    <w:rsid w:val="00064F08"/>
    <w:rsid w:val="00066E67"/>
    <w:rsid w:val="00070567"/>
    <w:rsid w:val="000715B5"/>
    <w:rsid w:val="00071E7B"/>
    <w:rsid w:val="0007247D"/>
    <w:rsid w:val="0007282D"/>
    <w:rsid w:val="00072B5A"/>
    <w:rsid w:val="00074B07"/>
    <w:rsid w:val="00074FD4"/>
    <w:rsid w:val="000752F4"/>
    <w:rsid w:val="0007562C"/>
    <w:rsid w:val="0007600F"/>
    <w:rsid w:val="0007666E"/>
    <w:rsid w:val="0008011C"/>
    <w:rsid w:val="00080A5A"/>
    <w:rsid w:val="000817AB"/>
    <w:rsid w:val="00082374"/>
    <w:rsid w:val="00083DBB"/>
    <w:rsid w:val="0008495E"/>
    <w:rsid w:val="00085AFD"/>
    <w:rsid w:val="00086A1D"/>
    <w:rsid w:val="00086EB5"/>
    <w:rsid w:val="000874EA"/>
    <w:rsid w:val="00087F5A"/>
    <w:rsid w:val="00090101"/>
    <w:rsid w:val="00090930"/>
    <w:rsid w:val="000941D2"/>
    <w:rsid w:val="00094D1D"/>
    <w:rsid w:val="00094DC8"/>
    <w:rsid w:val="00094F25"/>
    <w:rsid w:val="00096E71"/>
    <w:rsid w:val="00097078"/>
    <w:rsid w:val="00097279"/>
    <w:rsid w:val="0009751F"/>
    <w:rsid w:val="000A0CFB"/>
    <w:rsid w:val="000A2453"/>
    <w:rsid w:val="000A34B2"/>
    <w:rsid w:val="000A3AAC"/>
    <w:rsid w:val="000A3FCC"/>
    <w:rsid w:val="000A4002"/>
    <w:rsid w:val="000A484F"/>
    <w:rsid w:val="000A56D5"/>
    <w:rsid w:val="000A5D4B"/>
    <w:rsid w:val="000A61B1"/>
    <w:rsid w:val="000A6352"/>
    <w:rsid w:val="000A6950"/>
    <w:rsid w:val="000A6B3F"/>
    <w:rsid w:val="000A6CB4"/>
    <w:rsid w:val="000B02DB"/>
    <w:rsid w:val="000B0D12"/>
    <w:rsid w:val="000B0F1C"/>
    <w:rsid w:val="000B108D"/>
    <w:rsid w:val="000B15DB"/>
    <w:rsid w:val="000B16AF"/>
    <w:rsid w:val="000B1B17"/>
    <w:rsid w:val="000B1DF2"/>
    <w:rsid w:val="000B1F81"/>
    <w:rsid w:val="000B2095"/>
    <w:rsid w:val="000B3C69"/>
    <w:rsid w:val="000B3FAA"/>
    <w:rsid w:val="000B3FF9"/>
    <w:rsid w:val="000B4075"/>
    <w:rsid w:val="000B6134"/>
    <w:rsid w:val="000B6244"/>
    <w:rsid w:val="000B6271"/>
    <w:rsid w:val="000B6F6D"/>
    <w:rsid w:val="000B7711"/>
    <w:rsid w:val="000C025D"/>
    <w:rsid w:val="000C0C9F"/>
    <w:rsid w:val="000C0D21"/>
    <w:rsid w:val="000C399F"/>
    <w:rsid w:val="000C3B2F"/>
    <w:rsid w:val="000C4257"/>
    <w:rsid w:val="000C5731"/>
    <w:rsid w:val="000C6DC8"/>
    <w:rsid w:val="000D1C6D"/>
    <w:rsid w:val="000D2C4F"/>
    <w:rsid w:val="000D31FC"/>
    <w:rsid w:val="000D4977"/>
    <w:rsid w:val="000D7845"/>
    <w:rsid w:val="000E230F"/>
    <w:rsid w:val="000E2EB3"/>
    <w:rsid w:val="000E2F72"/>
    <w:rsid w:val="000E3EC0"/>
    <w:rsid w:val="000E41B3"/>
    <w:rsid w:val="000E42D6"/>
    <w:rsid w:val="000E51D1"/>
    <w:rsid w:val="000E533C"/>
    <w:rsid w:val="000E6064"/>
    <w:rsid w:val="000E73F9"/>
    <w:rsid w:val="000F05EE"/>
    <w:rsid w:val="000F2629"/>
    <w:rsid w:val="000F2759"/>
    <w:rsid w:val="000F621E"/>
    <w:rsid w:val="000F6427"/>
    <w:rsid w:val="000F6B78"/>
    <w:rsid w:val="000F6D71"/>
    <w:rsid w:val="000F75BA"/>
    <w:rsid w:val="0010074D"/>
    <w:rsid w:val="00101FEA"/>
    <w:rsid w:val="00103C32"/>
    <w:rsid w:val="001055D3"/>
    <w:rsid w:val="00106C49"/>
    <w:rsid w:val="00106F38"/>
    <w:rsid w:val="0010701E"/>
    <w:rsid w:val="00111963"/>
    <w:rsid w:val="001123A6"/>
    <w:rsid w:val="00113BBC"/>
    <w:rsid w:val="00113EB5"/>
    <w:rsid w:val="001142A4"/>
    <w:rsid w:val="0011438F"/>
    <w:rsid w:val="00114F29"/>
    <w:rsid w:val="00116434"/>
    <w:rsid w:val="00117067"/>
    <w:rsid w:val="001203E6"/>
    <w:rsid w:val="00121CC8"/>
    <w:rsid w:val="00122552"/>
    <w:rsid w:val="001231C0"/>
    <w:rsid w:val="0012474A"/>
    <w:rsid w:val="00124E11"/>
    <w:rsid w:val="001262D7"/>
    <w:rsid w:val="00126311"/>
    <w:rsid w:val="0012672F"/>
    <w:rsid w:val="00126E42"/>
    <w:rsid w:val="001274CD"/>
    <w:rsid w:val="00127D1F"/>
    <w:rsid w:val="00130B87"/>
    <w:rsid w:val="00131870"/>
    <w:rsid w:val="0013203E"/>
    <w:rsid w:val="00132C68"/>
    <w:rsid w:val="001333D6"/>
    <w:rsid w:val="00133AC3"/>
    <w:rsid w:val="00134275"/>
    <w:rsid w:val="00134AFF"/>
    <w:rsid w:val="00136F9B"/>
    <w:rsid w:val="001424CB"/>
    <w:rsid w:val="00142773"/>
    <w:rsid w:val="00143560"/>
    <w:rsid w:val="0014487A"/>
    <w:rsid w:val="00145018"/>
    <w:rsid w:val="00145509"/>
    <w:rsid w:val="00145A09"/>
    <w:rsid w:val="00146677"/>
    <w:rsid w:val="00146881"/>
    <w:rsid w:val="00146E21"/>
    <w:rsid w:val="00147FAB"/>
    <w:rsid w:val="001502E9"/>
    <w:rsid w:val="00150D36"/>
    <w:rsid w:val="00152694"/>
    <w:rsid w:val="00152F1E"/>
    <w:rsid w:val="00153994"/>
    <w:rsid w:val="00153D07"/>
    <w:rsid w:val="00155227"/>
    <w:rsid w:val="00155F2A"/>
    <w:rsid w:val="0015650A"/>
    <w:rsid w:val="0015670C"/>
    <w:rsid w:val="00157127"/>
    <w:rsid w:val="001574C4"/>
    <w:rsid w:val="0016326A"/>
    <w:rsid w:val="001646ED"/>
    <w:rsid w:val="00164985"/>
    <w:rsid w:val="00164C7F"/>
    <w:rsid w:val="00165FE0"/>
    <w:rsid w:val="00166CE6"/>
    <w:rsid w:val="00166E06"/>
    <w:rsid w:val="00170742"/>
    <w:rsid w:val="00172755"/>
    <w:rsid w:val="0017285B"/>
    <w:rsid w:val="00173086"/>
    <w:rsid w:val="0017322D"/>
    <w:rsid w:val="0017333D"/>
    <w:rsid w:val="00175DDE"/>
    <w:rsid w:val="001775BB"/>
    <w:rsid w:val="001821CB"/>
    <w:rsid w:val="00182EF3"/>
    <w:rsid w:val="001830B3"/>
    <w:rsid w:val="00183E18"/>
    <w:rsid w:val="00184B1B"/>
    <w:rsid w:val="001863F0"/>
    <w:rsid w:val="00187C5B"/>
    <w:rsid w:val="00190D15"/>
    <w:rsid w:val="001915BD"/>
    <w:rsid w:val="00192EC8"/>
    <w:rsid w:val="001931C4"/>
    <w:rsid w:val="00193644"/>
    <w:rsid w:val="00196094"/>
    <w:rsid w:val="0019635A"/>
    <w:rsid w:val="00196723"/>
    <w:rsid w:val="001A028D"/>
    <w:rsid w:val="001A0387"/>
    <w:rsid w:val="001A09D2"/>
    <w:rsid w:val="001A0D3D"/>
    <w:rsid w:val="001A260C"/>
    <w:rsid w:val="001A3894"/>
    <w:rsid w:val="001A3A68"/>
    <w:rsid w:val="001A3C3C"/>
    <w:rsid w:val="001A5A09"/>
    <w:rsid w:val="001A752D"/>
    <w:rsid w:val="001B1717"/>
    <w:rsid w:val="001B3440"/>
    <w:rsid w:val="001B37F8"/>
    <w:rsid w:val="001B4250"/>
    <w:rsid w:val="001B45A1"/>
    <w:rsid w:val="001B4608"/>
    <w:rsid w:val="001B52E9"/>
    <w:rsid w:val="001B74AA"/>
    <w:rsid w:val="001C0930"/>
    <w:rsid w:val="001C251A"/>
    <w:rsid w:val="001C5C58"/>
    <w:rsid w:val="001C62B6"/>
    <w:rsid w:val="001C65D2"/>
    <w:rsid w:val="001C65D7"/>
    <w:rsid w:val="001D1190"/>
    <w:rsid w:val="001D30C7"/>
    <w:rsid w:val="001D449E"/>
    <w:rsid w:val="001D4D65"/>
    <w:rsid w:val="001D5027"/>
    <w:rsid w:val="001D5164"/>
    <w:rsid w:val="001D7E64"/>
    <w:rsid w:val="001E0736"/>
    <w:rsid w:val="001E1A5E"/>
    <w:rsid w:val="001E23C3"/>
    <w:rsid w:val="001E2792"/>
    <w:rsid w:val="001E3148"/>
    <w:rsid w:val="001E3332"/>
    <w:rsid w:val="001E4A02"/>
    <w:rsid w:val="001E5262"/>
    <w:rsid w:val="001E56BD"/>
    <w:rsid w:val="001E6AEB"/>
    <w:rsid w:val="001E70C0"/>
    <w:rsid w:val="001F01CF"/>
    <w:rsid w:val="001F0A2E"/>
    <w:rsid w:val="001F0D73"/>
    <w:rsid w:val="001F14FC"/>
    <w:rsid w:val="001F27CE"/>
    <w:rsid w:val="001F3A63"/>
    <w:rsid w:val="001F4269"/>
    <w:rsid w:val="001F431C"/>
    <w:rsid w:val="001F667B"/>
    <w:rsid w:val="0020041B"/>
    <w:rsid w:val="00202C9A"/>
    <w:rsid w:val="00203474"/>
    <w:rsid w:val="00203B3F"/>
    <w:rsid w:val="00203D76"/>
    <w:rsid w:val="0020421B"/>
    <w:rsid w:val="0020461F"/>
    <w:rsid w:val="00204667"/>
    <w:rsid w:val="00205958"/>
    <w:rsid w:val="00205EC5"/>
    <w:rsid w:val="0020693A"/>
    <w:rsid w:val="0020730A"/>
    <w:rsid w:val="00207C8A"/>
    <w:rsid w:val="0021021B"/>
    <w:rsid w:val="00210AF6"/>
    <w:rsid w:val="002112BB"/>
    <w:rsid w:val="00212398"/>
    <w:rsid w:val="00213342"/>
    <w:rsid w:val="00214136"/>
    <w:rsid w:val="00214CE6"/>
    <w:rsid w:val="00215020"/>
    <w:rsid w:val="00215192"/>
    <w:rsid w:val="00215437"/>
    <w:rsid w:val="0021690C"/>
    <w:rsid w:val="00217E17"/>
    <w:rsid w:val="002213B4"/>
    <w:rsid w:val="002220C7"/>
    <w:rsid w:val="00222702"/>
    <w:rsid w:val="00223A65"/>
    <w:rsid w:val="0022434C"/>
    <w:rsid w:val="002249BB"/>
    <w:rsid w:val="0022602C"/>
    <w:rsid w:val="00226248"/>
    <w:rsid w:val="00227469"/>
    <w:rsid w:val="00227CC5"/>
    <w:rsid w:val="00230CB5"/>
    <w:rsid w:val="0023298B"/>
    <w:rsid w:val="00232C93"/>
    <w:rsid w:val="00234E8A"/>
    <w:rsid w:val="002370F4"/>
    <w:rsid w:val="00240486"/>
    <w:rsid w:val="002411F9"/>
    <w:rsid w:val="00241283"/>
    <w:rsid w:val="00241AC7"/>
    <w:rsid w:val="00242AD5"/>
    <w:rsid w:val="00242DF8"/>
    <w:rsid w:val="002438E7"/>
    <w:rsid w:val="00246CB8"/>
    <w:rsid w:val="00250E91"/>
    <w:rsid w:val="0025281A"/>
    <w:rsid w:val="0025463F"/>
    <w:rsid w:val="00254701"/>
    <w:rsid w:val="00256079"/>
    <w:rsid w:val="00256371"/>
    <w:rsid w:val="00257F83"/>
    <w:rsid w:val="002603EF"/>
    <w:rsid w:val="00260E3A"/>
    <w:rsid w:val="00261A3F"/>
    <w:rsid w:val="00262CBC"/>
    <w:rsid w:val="002633FD"/>
    <w:rsid w:val="00263633"/>
    <w:rsid w:val="00263D88"/>
    <w:rsid w:val="0026425A"/>
    <w:rsid w:val="00264FFF"/>
    <w:rsid w:val="00266353"/>
    <w:rsid w:val="00266EA1"/>
    <w:rsid w:val="002677F3"/>
    <w:rsid w:val="00267909"/>
    <w:rsid w:val="002701C7"/>
    <w:rsid w:val="002716E8"/>
    <w:rsid w:val="00271ACC"/>
    <w:rsid w:val="002724F6"/>
    <w:rsid w:val="0027256E"/>
    <w:rsid w:val="00272964"/>
    <w:rsid w:val="00272AE5"/>
    <w:rsid w:val="0027333B"/>
    <w:rsid w:val="00274B6F"/>
    <w:rsid w:val="00274E1C"/>
    <w:rsid w:val="00275678"/>
    <w:rsid w:val="00275CFB"/>
    <w:rsid w:val="00277C55"/>
    <w:rsid w:val="00277CC8"/>
    <w:rsid w:val="00280302"/>
    <w:rsid w:val="00281BCB"/>
    <w:rsid w:val="002833CA"/>
    <w:rsid w:val="002833E3"/>
    <w:rsid w:val="00284695"/>
    <w:rsid w:val="00286293"/>
    <w:rsid w:val="0028648E"/>
    <w:rsid w:val="002872F2"/>
    <w:rsid w:val="002873DE"/>
    <w:rsid w:val="00290362"/>
    <w:rsid w:val="00290E12"/>
    <w:rsid w:val="00290E58"/>
    <w:rsid w:val="002914DC"/>
    <w:rsid w:val="00291E9A"/>
    <w:rsid w:val="00292D5C"/>
    <w:rsid w:val="002932A6"/>
    <w:rsid w:val="00293983"/>
    <w:rsid w:val="002941B6"/>
    <w:rsid w:val="002943BA"/>
    <w:rsid w:val="0029455F"/>
    <w:rsid w:val="00294983"/>
    <w:rsid w:val="00294F28"/>
    <w:rsid w:val="0029569E"/>
    <w:rsid w:val="002A023D"/>
    <w:rsid w:val="002A16C1"/>
    <w:rsid w:val="002A2B4A"/>
    <w:rsid w:val="002A44D2"/>
    <w:rsid w:val="002A6D95"/>
    <w:rsid w:val="002A6DEE"/>
    <w:rsid w:val="002A6E33"/>
    <w:rsid w:val="002B0D40"/>
    <w:rsid w:val="002B183E"/>
    <w:rsid w:val="002B1CBD"/>
    <w:rsid w:val="002B2AA4"/>
    <w:rsid w:val="002B3F58"/>
    <w:rsid w:val="002B5FCE"/>
    <w:rsid w:val="002B60D8"/>
    <w:rsid w:val="002B6133"/>
    <w:rsid w:val="002B6809"/>
    <w:rsid w:val="002B7EEB"/>
    <w:rsid w:val="002C047F"/>
    <w:rsid w:val="002C12D5"/>
    <w:rsid w:val="002C42F0"/>
    <w:rsid w:val="002C56A6"/>
    <w:rsid w:val="002C5DF3"/>
    <w:rsid w:val="002C6292"/>
    <w:rsid w:val="002C76CF"/>
    <w:rsid w:val="002C78D4"/>
    <w:rsid w:val="002D074D"/>
    <w:rsid w:val="002D09AC"/>
    <w:rsid w:val="002D0AC0"/>
    <w:rsid w:val="002D0ADB"/>
    <w:rsid w:val="002D23EE"/>
    <w:rsid w:val="002D316C"/>
    <w:rsid w:val="002D4E2D"/>
    <w:rsid w:val="002D5AD0"/>
    <w:rsid w:val="002D60B3"/>
    <w:rsid w:val="002D65B1"/>
    <w:rsid w:val="002D7D8B"/>
    <w:rsid w:val="002E00EC"/>
    <w:rsid w:val="002E1231"/>
    <w:rsid w:val="002E1808"/>
    <w:rsid w:val="002E1893"/>
    <w:rsid w:val="002E4DA9"/>
    <w:rsid w:val="002E5EAE"/>
    <w:rsid w:val="002E6A0E"/>
    <w:rsid w:val="002F22E9"/>
    <w:rsid w:val="002F2CA2"/>
    <w:rsid w:val="002F3646"/>
    <w:rsid w:val="002F36EC"/>
    <w:rsid w:val="002F3889"/>
    <w:rsid w:val="002F3A13"/>
    <w:rsid w:val="002F3E15"/>
    <w:rsid w:val="002F3FFC"/>
    <w:rsid w:val="002F4BC8"/>
    <w:rsid w:val="002F62F8"/>
    <w:rsid w:val="002F755F"/>
    <w:rsid w:val="0030028E"/>
    <w:rsid w:val="00301670"/>
    <w:rsid w:val="00305502"/>
    <w:rsid w:val="003057B9"/>
    <w:rsid w:val="0030735F"/>
    <w:rsid w:val="003079BC"/>
    <w:rsid w:val="00307F9D"/>
    <w:rsid w:val="0031037E"/>
    <w:rsid w:val="00311E12"/>
    <w:rsid w:val="00314122"/>
    <w:rsid w:val="00315FAD"/>
    <w:rsid w:val="003166E4"/>
    <w:rsid w:val="00317427"/>
    <w:rsid w:val="00317552"/>
    <w:rsid w:val="00317E92"/>
    <w:rsid w:val="00317F26"/>
    <w:rsid w:val="00320D85"/>
    <w:rsid w:val="00320E4F"/>
    <w:rsid w:val="00321929"/>
    <w:rsid w:val="00322BA5"/>
    <w:rsid w:val="00323700"/>
    <w:rsid w:val="003239EF"/>
    <w:rsid w:val="00323EB8"/>
    <w:rsid w:val="0032648F"/>
    <w:rsid w:val="00327C10"/>
    <w:rsid w:val="0033076F"/>
    <w:rsid w:val="003345E4"/>
    <w:rsid w:val="00334A95"/>
    <w:rsid w:val="00335059"/>
    <w:rsid w:val="00335ADA"/>
    <w:rsid w:val="003361E2"/>
    <w:rsid w:val="00340486"/>
    <w:rsid w:val="00340A2F"/>
    <w:rsid w:val="00340EE9"/>
    <w:rsid w:val="00341552"/>
    <w:rsid w:val="003420CF"/>
    <w:rsid w:val="00342BA7"/>
    <w:rsid w:val="00342C66"/>
    <w:rsid w:val="00344A2D"/>
    <w:rsid w:val="00345002"/>
    <w:rsid w:val="0034719B"/>
    <w:rsid w:val="00350646"/>
    <w:rsid w:val="00350CDB"/>
    <w:rsid w:val="003515FF"/>
    <w:rsid w:val="003517D7"/>
    <w:rsid w:val="00356800"/>
    <w:rsid w:val="00357C6C"/>
    <w:rsid w:val="00360E7F"/>
    <w:rsid w:val="003616D9"/>
    <w:rsid w:val="0036297C"/>
    <w:rsid w:val="003629CD"/>
    <w:rsid w:val="00364B7C"/>
    <w:rsid w:val="00365ABF"/>
    <w:rsid w:val="00365E28"/>
    <w:rsid w:val="0036622C"/>
    <w:rsid w:val="0036783B"/>
    <w:rsid w:val="00367E6B"/>
    <w:rsid w:val="00367F3E"/>
    <w:rsid w:val="0037059E"/>
    <w:rsid w:val="003721BB"/>
    <w:rsid w:val="00373261"/>
    <w:rsid w:val="003739D3"/>
    <w:rsid w:val="00373A56"/>
    <w:rsid w:val="00374026"/>
    <w:rsid w:val="00374449"/>
    <w:rsid w:val="00375518"/>
    <w:rsid w:val="00377569"/>
    <w:rsid w:val="00382E8D"/>
    <w:rsid w:val="00383CA3"/>
    <w:rsid w:val="00383D44"/>
    <w:rsid w:val="00384EA9"/>
    <w:rsid w:val="00386006"/>
    <w:rsid w:val="00386F7A"/>
    <w:rsid w:val="00391CAF"/>
    <w:rsid w:val="003928CD"/>
    <w:rsid w:val="003932F9"/>
    <w:rsid w:val="0039332C"/>
    <w:rsid w:val="00393D59"/>
    <w:rsid w:val="00396215"/>
    <w:rsid w:val="003967C9"/>
    <w:rsid w:val="003A12E7"/>
    <w:rsid w:val="003A2C15"/>
    <w:rsid w:val="003A2E82"/>
    <w:rsid w:val="003A388E"/>
    <w:rsid w:val="003A3B7D"/>
    <w:rsid w:val="003A5EE5"/>
    <w:rsid w:val="003A6FA7"/>
    <w:rsid w:val="003A7FDC"/>
    <w:rsid w:val="003B10B0"/>
    <w:rsid w:val="003B273D"/>
    <w:rsid w:val="003B3241"/>
    <w:rsid w:val="003B401B"/>
    <w:rsid w:val="003B40E7"/>
    <w:rsid w:val="003B4316"/>
    <w:rsid w:val="003B6A1D"/>
    <w:rsid w:val="003B6A22"/>
    <w:rsid w:val="003B795C"/>
    <w:rsid w:val="003C0791"/>
    <w:rsid w:val="003C0D92"/>
    <w:rsid w:val="003C193F"/>
    <w:rsid w:val="003C225E"/>
    <w:rsid w:val="003C2473"/>
    <w:rsid w:val="003C2583"/>
    <w:rsid w:val="003C34F0"/>
    <w:rsid w:val="003C3597"/>
    <w:rsid w:val="003C4708"/>
    <w:rsid w:val="003C51DE"/>
    <w:rsid w:val="003C544A"/>
    <w:rsid w:val="003C575D"/>
    <w:rsid w:val="003C5A62"/>
    <w:rsid w:val="003D073F"/>
    <w:rsid w:val="003D2BAC"/>
    <w:rsid w:val="003D3537"/>
    <w:rsid w:val="003D3ED2"/>
    <w:rsid w:val="003D454E"/>
    <w:rsid w:val="003D73FA"/>
    <w:rsid w:val="003E126F"/>
    <w:rsid w:val="003E263A"/>
    <w:rsid w:val="003E2FDA"/>
    <w:rsid w:val="003E3A28"/>
    <w:rsid w:val="003E70B1"/>
    <w:rsid w:val="003E7B45"/>
    <w:rsid w:val="003F003F"/>
    <w:rsid w:val="003F17CD"/>
    <w:rsid w:val="003F1ABC"/>
    <w:rsid w:val="003F2057"/>
    <w:rsid w:val="003F27FC"/>
    <w:rsid w:val="003F354B"/>
    <w:rsid w:val="003F419C"/>
    <w:rsid w:val="003F41AF"/>
    <w:rsid w:val="003F4E53"/>
    <w:rsid w:val="003F5423"/>
    <w:rsid w:val="003F5524"/>
    <w:rsid w:val="003F69E2"/>
    <w:rsid w:val="003F7B35"/>
    <w:rsid w:val="003F7BFF"/>
    <w:rsid w:val="00401025"/>
    <w:rsid w:val="00401322"/>
    <w:rsid w:val="00401582"/>
    <w:rsid w:val="00401BAC"/>
    <w:rsid w:val="004020F9"/>
    <w:rsid w:val="00402672"/>
    <w:rsid w:val="004027B6"/>
    <w:rsid w:val="0040486E"/>
    <w:rsid w:val="00405950"/>
    <w:rsid w:val="00405B64"/>
    <w:rsid w:val="0040659A"/>
    <w:rsid w:val="0040789A"/>
    <w:rsid w:val="004102D6"/>
    <w:rsid w:val="0041445C"/>
    <w:rsid w:val="00415A6C"/>
    <w:rsid w:val="00417E51"/>
    <w:rsid w:val="00422126"/>
    <w:rsid w:val="0042348D"/>
    <w:rsid w:val="00423DD0"/>
    <w:rsid w:val="00423F18"/>
    <w:rsid w:val="004241E0"/>
    <w:rsid w:val="004242DD"/>
    <w:rsid w:val="00425644"/>
    <w:rsid w:val="00426E70"/>
    <w:rsid w:val="004272E8"/>
    <w:rsid w:val="0042755B"/>
    <w:rsid w:val="00427BBF"/>
    <w:rsid w:val="00427D1D"/>
    <w:rsid w:val="0043041E"/>
    <w:rsid w:val="004317CA"/>
    <w:rsid w:val="00432093"/>
    <w:rsid w:val="00432FFC"/>
    <w:rsid w:val="00433F3F"/>
    <w:rsid w:val="0043616D"/>
    <w:rsid w:val="004364EF"/>
    <w:rsid w:val="004366CC"/>
    <w:rsid w:val="00437851"/>
    <w:rsid w:val="00440E01"/>
    <w:rsid w:val="00440E7A"/>
    <w:rsid w:val="004412F2"/>
    <w:rsid w:val="004414EB"/>
    <w:rsid w:val="00442A29"/>
    <w:rsid w:val="004448F7"/>
    <w:rsid w:val="00444B5C"/>
    <w:rsid w:val="0044790B"/>
    <w:rsid w:val="00447C3F"/>
    <w:rsid w:val="00447DBA"/>
    <w:rsid w:val="004511A3"/>
    <w:rsid w:val="0045162F"/>
    <w:rsid w:val="004528CA"/>
    <w:rsid w:val="00452BF5"/>
    <w:rsid w:val="00452D96"/>
    <w:rsid w:val="00454490"/>
    <w:rsid w:val="004545E6"/>
    <w:rsid w:val="0045468E"/>
    <w:rsid w:val="004548D2"/>
    <w:rsid w:val="004549EA"/>
    <w:rsid w:val="00457012"/>
    <w:rsid w:val="004571F9"/>
    <w:rsid w:val="004579C7"/>
    <w:rsid w:val="00460C19"/>
    <w:rsid w:val="00460D0C"/>
    <w:rsid w:val="00461523"/>
    <w:rsid w:val="00462293"/>
    <w:rsid w:val="00462868"/>
    <w:rsid w:val="00462ABF"/>
    <w:rsid w:val="00464C9E"/>
    <w:rsid w:val="00465EEC"/>
    <w:rsid w:val="004660AD"/>
    <w:rsid w:val="00466A6B"/>
    <w:rsid w:val="004706D8"/>
    <w:rsid w:val="00471BE9"/>
    <w:rsid w:val="00472D87"/>
    <w:rsid w:val="00473D10"/>
    <w:rsid w:val="00475714"/>
    <w:rsid w:val="00475EB9"/>
    <w:rsid w:val="004760E2"/>
    <w:rsid w:val="00476384"/>
    <w:rsid w:val="004767A3"/>
    <w:rsid w:val="0047695F"/>
    <w:rsid w:val="00476C46"/>
    <w:rsid w:val="00477F8F"/>
    <w:rsid w:val="00480D40"/>
    <w:rsid w:val="004812F6"/>
    <w:rsid w:val="004812FE"/>
    <w:rsid w:val="00482D78"/>
    <w:rsid w:val="00484176"/>
    <w:rsid w:val="00484316"/>
    <w:rsid w:val="004844F5"/>
    <w:rsid w:val="004867D4"/>
    <w:rsid w:val="00486B70"/>
    <w:rsid w:val="00486F05"/>
    <w:rsid w:val="0048713A"/>
    <w:rsid w:val="004910F9"/>
    <w:rsid w:val="00491636"/>
    <w:rsid w:val="00492675"/>
    <w:rsid w:val="0049493E"/>
    <w:rsid w:val="00496193"/>
    <w:rsid w:val="00496FFC"/>
    <w:rsid w:val="004A07C9"/>
    <w:rsid w:val="004A1A9C"/>
    <w:rsid w:val="004A24C2"/>
    <w:rsid w:val="004A33E1"/>
    <w:rsid w:val="004A42AC"/>
    <w:rsid w:val="004A42FA"/>
    <w:rsid w:val="004A5040"/>
    <w:rsid w:val="004B0A82"/>
    <w:rsid w:val="004B0A8E"/>
    <w:rsid w:val="004B0F9A"/>
    <w:rsid w:val="004B2439"/>
    <w:rsid w:val="004B250A"/>
    <w:rsid w:val="004B2ACD"/>
    <w:rsid w:val="004B2B1E"/>
    <w:rsid w:val="004B379E"/>
    <w:rsid w:val="004B3C16"/>
    <w:rsid w:val="004B4AA8"/>
    <w:rsid w:val="004B7696"/>
    <w:rsid w:val="004B7AE8"/>
    <w:rsid w:val="004C0819"/>
    <w:rsid w:val="004C0D96"/>
    <w:rsid w:val="004C1D97"/>
    <w:rsid w:val="004C2214"/>
    <w:rsid w:val="004C3A3F"/>
    <w:rsid w:val="004C3A59"/>
    <w:rsid w:val="004C4752"/>
    <w:rsid w:val="004C4F22"/>
    <w:rsid w:val="004C5138"/>
    <w:rsid w:val="004C5462"/>
    <w:rsid w:val="004C5959"/>
    <w:rsid w:val="004C5A99"/>
    <w:rsid w:val="004C72C9"/>
    <w:rsid w:val="004C72F4"/>
    <w:rsid w:val="004C7673"/>
    <w:rsid w:val="004D039F"/>
    <w:rsid w:val="004D091D"/>
    <w:rsid w:val="004D1847"/>
    <w:rsid w:val="004D38EA"/>
    <w:rsid w:val="004D62B1"/>
    <w:rsid w:val="004D725E"/>
    <w:rsid w:val="004D754F"/>
    <w:rsid w:val="004D7776"/>
    <w:rsid w:val="004E0FAC"/>
    <w:rsid w:val="004E1A22"/>
    <w:rsid w:val="004E2892"/>
    <w:rsid w:val="004E2BB5"/>
    <w:rsid w:val="004E2D7D"/>
    <w:rsid w:val="004E489F"/>
    <w:rsid w:val="004E4CBB"/>
    <w:rsid w:val="004E657A"/>
    <w:rsid w:val="004E673B"/>
    <w:rsid w:val="004E682E"/>
    <w:rsid w:val="004E68AD"/>
    <w:rsid w:val="004E6CBB"/>
    <w:rsid w:val="004E71FB"/>
    <w:rsid w:val="004E795C"/>
    <w:rsid w:val="004F0300"/>
    <w:rsid w:val="004F040A"/>
    <w:rsid w:val="004F26E7"/>
    <w:rsid w:val="004F3DDD"/>
    <w:rsid w:val="004F41A6"/>
    <w:rsid w:val="004F4A60"/>
    <w:rsid w:val="004F6907"/>
    <w:rsid w:val="004F77AC"/>
    <w:rsid w:val="004F7A10"/>
    <w:rsid w:val="004F7B79"/>
    <w:rsid w:val="004F7D36"/>
    <w:rsid w:val="00500518"/>
    <w:rsid w:val="00500599"/>
    <w:rsid w:val="005006F9"/>
    <w:rsid w:val="00500802"/>
    <w:rsid w:val="00501D4B"/>
    <w:rsid w:val="00503B33"/>
    <w:rsid w:val="005046E3"/>
    <w:rsid w:val="00504B37"/>
    <w:rsid w:val="0050692F"/>
    <w:rsid w:val="00507206"/>
    <w:rsid w:val="00507AFD"/>
    <w:rsid w:val="00510695"/>
    <w:rsid w:val="00511003"/>
    <w:rsid w:val="00512F29"/>
    <w:rsid w:val="00513974"/>
    <w:rsid w:val="005144C4"/>
    <w:rsid w:val="00514631"/>
    <w:rsid w:val="0051474F"/>
    <w:rsid w:val="00514D62"/>
    <w:rsid w:val="005154BC"/>
    <w:rsid w:val="00516A73"/>
    <w:rsid w:val="00517293"/>
    <w:rsid w:val="0051737F"/>
    <w:rsid w:val="00517AC7"/>
    <w:rsid w:val="005214B9"/>
    <w:rsid w:val="005216B3"/>
    <w:rsid w:val="00521777"/>
    <w:rsid w:val="00521FEF"/>
    <w:rsid w:val="0052339A"/>
    <w:rsid w:val="005237C0"/>
    <w:rsid w:val="00523912"/>
    <w:rsid w:val="00523EA0"/>
    <w:rsid w:val="00524A56"/>
    <w:rsid w:val="00525EB9"/>
    <w:rsid w:val="00526C87"/>
    <w:rsid w:val="005303E9"/>
    <w:rsid w:val="00530CA5"/>
    <w:rsid w:val="00531466"/>
    <w:rsid w:val="00531BF4"/>
    <w:rsid w:val="00531DDF"/>
    <w:rsid w:val="0053232F"/>
    <w:rsid w:val="0053352C"/>
    <w:rsid w:val="00540E16"/>
    <w:rsid w:val="00541EE7"/>
    <w:rsid w:val="0054246D"/>
    <w:rsid w:val="00543554"/>
    <w:rsid w:val="00544269"/>
    <w:rsid w:val="00544A6A"/>
    <w:rsid w:val="00544CCE"/>
    <w:rsid w:val="005450F1"/>
    <w:rsid w:val="00545708"/>
    <w:rsid w:val="00546FB6"/>
    <w:rsid w:val="005470DA"/>
    <w:rsid w:val="00547777"/>
    <w:rsid w:val="00550790"/>
    <w:rsid w:val="005512F7"/>
    <w:rsid w:val="00555414"/>
    <w:rsid w:val="00555771"/>
    <w:rsid w:val="005567AC"/>
    <w:rsid w:val="005573B5"/>
    <w:rsid w:val="00557420"/>
    <w:rsid w:val="00564448"/>
    <w:rsid w:val="00566667"/>
    <w:rsid w:val="00567FA2"/>
    <w:rsid w:val="0057010C"/>
    <w:rsid w:val="00570975"/>
    <w:rsid w:val="00571509"/>
    <w:rsid w:val="0057346B"/>
    <w:rsid w:val="005738F7"/>
    <w:rsid w:val="005747F5"/>
    <w:rsid w:val="00574DE8"/>
    <w:rsid w:val="00574E4E"/>
    <w:rsid w:val="00576817"/>
    <w:rsid w:val="00576AE2"/>
    <w:rsid w:val="00577188"/>
    <w:rsid w:val="00577856"/>
    <w:rsid w:val="00580842"/>
    <w:rsid w:val="00581BC7"/>
    <w:rsid w:val="00582D27"/>
    <w:rsid w:val="00584688"/>
    <w:rsid w:val="0058762B"/>
    <w:rsid w:val="00591A43"/>
    <w:rsid w:val="00591BB1"/>
    <w:rsid w:val="0059232A"/>
    <w:rsid w:val="005942E7"/>
    <w:rsid w:val="0059471A"/>
    <w:rsid w:val="00594B3E"/>
    <w:rsid w:val="0059508A"/>
    <w:rsid w:val="0059607E"/>
    <w:rsid w:val="00597049"/>
    <w:rsid w:val="005978CE"/>
    <w:rsid w:val="005A05BC"/>
    <w:rsid w:val="005A2414"/>
    <w:rsid w:val="005A504F"/>
    <w:rsid w:val="005A5D70"/>
    <w:rsid w:val="005A6019"/>
    <w:rsid w:val="005A6388"/>
    <w:rsid w:val="005A647E"/>
    <w:rsid w:val="005A66E0"/>
    <w:rsid w:val="005B0170"/>
    <w:rsid w:val="005B242C"/>
    <w:rsid w:val="005B371A"/>
    <w:rsid w:val="005B3C31"/>
    <w:rsid w:val="005B61A8"/>
    <w:rsid w:val="005B64AB"/>
    <w:rsid w:val="005B6F40"/>
    <w:rsid w:val="005B76A0"/>
    <w:rsid w:val="005B7A27"/>
    <w:rsid w:val="005C11EE"/>
    <w:rsid w:val="005C14FA"/>
    <w:rsid w:val="005C1B27"/>
    <w:rsid w:val="005C1C0C"/>
    <w:rsid w:val="005C25C7"/>
    <w:rsid w:val="005C335C"/>
    <w:rsid w:val="005C3E41"/>
    <w:rsid w:val="005C4671"/>
    <w:rsid w:val="005C49EF"/>
    <w:rsid w:val="005C599C"/>
    <w:rsid w:val="005C60A8"/>
    <w:rsid w:val="005C72CE"/>
    <w:rsid w:val="005D5694"/>
    <w:rsid w:val="005D6C9F"/>
    <w:rsid w:val="005D6F03"/>
    <w:rsid w:val="005D768B"/>
    <w:rsid w:val="005E0667"/>
    <w:rsid w:val="005E16C7"/>
    <w:rsid w:val="005E1734"/>
    <w:rsid w:val="005E2A6D"/>
    <w:rsid w:val="005E34FA"/>
    <w:rsid w:val="005E3527"/>
    <w:rsid w:val="005E38A8"/>
    <w:rsid w:val="005E3C16"/>
    <w:rsid w:val="005E3D95"/>
    <w:rsid w:val="005E60D5"/>
    <w:rsid w:val="005F0597"/>
    <w:rsid w:val="005F08B1"/>
    <w:rsid w:val="005F1D99"/>
    <w:rsid w:val="005F240B"/>
    <w:rsid w:val="005F3264"/>
    <w:rsid w:val="005F3F8C"/>
    <w:rsid w:val="005F4F42"/>
    <w:rsid w:val="005F5FD5"/>
    <w:rsid w:val="005F7163"/>
    <w:rsid w:val="005F72B7"/>
    <w:rsid w:val="00600B9F"/>
    <w:rsid w:val="00601086"/>
    <w:rsid w:val="00601649"/>
    <w:rsid w:val="0060168E"/>
    <w:rsid w:val="00603322"/>
    <w:rsid w:val="006059D3"/>
    <w:rsid w:val="0060682D"/>
    <w:rsid w:val="00607B6C"/>
    <w:rsid w:val="00610604"/>
    <w:rsid w:val="00610B2B"/>
    <w:rsid w:val="00610CD0"/>
    <w:rsid w:val="00611262"/>
    <w:rsid w:val="006120A4"/>
    <w:rsid w:val="00620799"/>
    <w:rsid w:val="006207B9"/>
    <w:rsid w:val="00620C4E"/>
    <w:rsid w:val="00622D07"/>
    <w:rsid w:val="006246F1"/>
    <w:rsid w:val="00626533"/>
    <w:rsid w:val="006275FF"/>
    <w:rsid w:val="0063050A"/>
    <w:rsid w:val="0063129D"/>
    <w:rsid w:val="00631482"/>
    <w:rsid w:val="00631B8B"/>
    <w:rsid w:val="00633A57"/>
    <w:rsid w:val="00634E76"/>
    <w:rsid w:val="0063623B"/>
    <w:rsid w:val="0064097E"/>
    <w:rsid w:val="00642547"/>
    <w:rsid w:val="006425AD"/>
    <w:rsid w:val="006428B3"/>
    <w:rsid w:val="00642A1A"/>
    <w:rsid w:val="0064344F"/>
    <w:rsid w:val="006442CA"/>
    <w:rsid w:val="00644490"/>
    <w:rsid w:val="00644B39"/>
    <w:rsid w:val="006457A5"/>
    <w:rsid w:val="00646A29"/>
    <w:rsid w:val="00652B8E"/>
    <w:rsid w:val="00653507"/>
    <w:rsid w:val="00654335"/>
    <w:rsid w:val="0065464C"/>
    <w:rsid w:val="00654C72"/>
    <w:rsid w:val="00656603"/>
    <w:rsid w:val="00661014"/>
    <w:rsid w:val="0066197A"/>
    <w:rsid w:val="00661F4B"/>
    <w:rsid w:val="00663035"/>
    <w:rsid w:val="006636F0"/>
    <w:rsid w:val="00663718"/>
    <w:rsid w:val="006671C3"/>
    <w:rsid w:val="00667E7D"/>
    <w:rsid w:val="00672961"/>
    <w:rsid w:val="00674FBD"/>
    <w:rsid w:val="006759AD"/>
    <w:rsid w:val="00676C97"/>
    <w:rsid w:val="00676F39"/>
    <w:rsid w:val="00680593"/>
    <w:rsid w:val="006807D7"/>
    <w:rsid w:val="00681649"/>
    <w:rsid w:val="00681977"/>
    <w:rsid w:val="00681CC7"/>
    <w:rsid w:val="0068322C"/>
    <w:rsid w:val="00684CC8"/>
    <w:rsid w:val="00685749"/>
    <w:rsid w:val="00685E1C"/>
    <w:rsid w:val="006919CD"/>
    <w:rsid w:val="00691C04"/>
    <w:rsid w:val="0069209E"/>
    <w:rsid w:val="00692EB6"/>
    <w:rsid w:val="00694DAF"/>
    <w:rsid w:val="00696288"/>
    <w:rsid w:val="006970CD"/>
    <w:rsid w:val="006973A9"/>
    <w:rsid w:val="00697D46"/>
    <w:rsid w:val="006A04EC"/>
    <w:rsid w:val="006A0805"/>
    <w:rsid w:val="006A14C4"/>
    <w:rsid w:val="006A16A1"/>
    <w:rsid w:val="006A1B45"/>
    <w:rsid w:val="006A2716"/>
    <w:rsid w:val="006A2A97"/>
    <w:rsid w:val="006A3393"/>
    <w:rsid w:val="006A383C"/>
    <w:rsid w:val="006A46DC"/>
    <w:rsid w:val="006A5385"/>
    <w:rsid w:val="006A7AC5"/>
    <w:rsid w:val="006B18C8"/>
    <w:rsid w:val="006C1625"/>
    <w:rsid w:val="006C164F"/>
    <w:rsid w:val="006C19AC"/>
    <w:rsid w:val="006C1D62"/>
    <w:rsid w:val="006C220B"/>
    <w:rsid w:val="006C32A0"/>
    <w:rsid w:val="006C38A3"/>
    <w:rsid w:val="006C4A25"/>
    <w:rsid w:val="006C5AD7"/>
    <w:rsid w:val="006C5E3B"/>
    <w:rsid w:val="006C5E61"/>
    <w:rsid w:val="006D1E2F"/>
    <w:rsid w:val="006D31D0"/>
    <w:rsid w:val="006D34C9"/>
    <w:rsid w:val="006D3875"/>
    <w:rsid w:val="006D4F03"/>
    <w:rsid w:val="006D6267"/>
    <w:rsid w:val="006D6765"/>
    <w:rsid w:val="006D7464"/>
    <w:rsid w:val="006E0BE5"/>
    <w:rsid w:val="006E2CB9"/>
    <w:rsid w:val="006E4BDB"/>
    <w:rsid w:val="006E7D6F"/>
    <w:rsid w:val="006F0197"/>
    <w:rsid w:val="006F0BD8"/>
    <w:rsid w:val="006F111D"/>
    <w:rsid w:val="006F1444"/>
    <w:rsid w:val="006F33B6"/>
    <w:rsid w:val="006F3572"/>
    <w:rsid w:val="006F44E7"/>
    <w:rsid w:val="006F5222"/>
    <w:rsid w:val="006F54A1"/>
    <w:rsid w:val="006F5F2B"/>
    <w:rsid w:val="006F64DE"/>
    <w:rsid w:val="006F6ADA"/>
    <w:rsid w:val="006F79CE"/>
    <w:rsid w:val="0070133E"/>
    <w:rsid w:val="00701643"/>
    <w:rsid w:val="00701AB1"/>
    <w:rsid w:val="00701C8C"/>
    <w:rsid w:val="00702F55"/>
    <w:rsid w:val="007032B7"/>
    <w:rsid w:val="00704AF6"/>
    <w:rsid w:val="00705DB3"/>
    <w:rsid w:val="00706676"/>
    <w:rsid w:val="0070672D"/>
    <w:rsid w:val="00706E55"/>
    <w:rsid w:val="00707565"/>
    <w:rsid w:val="0071026E"/>
    <w:rsid w:val="007109ED"/>
    <w:rsid w:val="007115AC"/>
    <w:rsid w:val="00714223"/>
    <w:rsid w:val="00714B73"/>
    <w:rsid w:val="00714EF9"/>
    <w:rsid w:val="007150AB"/>
    <w:rsid w:val="007162D1"/>
    <w:rsid w:val="0071631C"/>
    <w:rsid w:val="007169B8"/>
    <w:rsid w:val="00717C2F"/>
    <w:rsid w:val="00721574"/>
    <w:rsid w:val="007215A2"/>
    <w:rsid w:val="0072196C"/>
    <w:rsid w:val="00722A00"/>
    <w:rsid w:val="0072374F"/>
    <w:rsid w:val="0072391D"/>
    <w:rsid w:val="00723E73"/>
    <w:rsid w:val="007257F6"/>
    <w:rsid w:val="00726CE8"/>
    <w:rsid w:val="0072732B"/>
    <w:rsid w:val="007275F1"/>
    <w:rsid w:val="007276E5"/>
    <w:rsid w:val="007278AA"/>
    <w:rsid w:val="0073123A"/>
    <w:rsid w:val="0073146A"/>
    <w:rsid w:val="00732D75"/>
    <w:rsid w:val="00732E4E"/>
    <w:rsid w:val="00732E61"/>
    <w:rsid w:val="00734A96"/>
    <w:rsid w:val="00734F54"/>
    <w:rsid w:val="00736C9E"/>
    <w:rsid w:val="0073716F"/>
    <w:rsid w:val="00737850"/>
    <w:rsid w:val="00737E21"/>
    <w:rsid w:val="007434EF"/>
    <w:rsid w:val="00743566"/>
    <w:rsid w:val="007450D1"/>
    <w:rsid w:val="00745370"/>
    <w:rsid w:val="0074666A"/>
    <w:rsid w:val="00746B5F"/>
    <w:rsid w:val="007475B9"/>
    <w:rsid w:val="00750041"/>
    <w:rsid w:val="00751F7A"/>
    <w:rsid w:val="00752520"/>
    <w:rsid w:val="0075537D"/>
    <w:rsid w:val="007553D4"/>
    <w:rsid w:val="00755681"/>
    <w:rsid w:val="007619A0"/>
    <w:rsid w:val="0076377F"/>
    <w:rsid w:val="00763830"/>
    <w:rsid w:val="00763CBB"/>
    <w:rsid w:val="0076682F"/>
    <w:rsid w:val="00766C9F"/>
    <w:rsid w:val="00766CAF"/>
    <w:rsid w:val="007704D8"/>
    <w:rsid w:val="00772314"/>
    <w:rsid w:val="00774E6B"/>
    <w:rsid w:val="0077581A"/>
    <w:rsid w:val="00775A71"/>
    <w:rsid w:val="00776005"/>
    <w:rsid w:val="007800DE"/>
    <w:rsid w:val="00780334"/>
    <w:rsid w:val="007812F8"/>
    <w:rsid w:val="00781BE6"/>
    <w:rsid w:val="00783117"/>
    <w:rsid w:val="0078331F"/>
    <w:rsid w:val="00784B3B"/>
    <w:rsid w:val="00785723"/>
    <w:rsid w:val="00785B48"/>
    <w:rsid w:val="00785D2C"/>
    <w:rsid w:val="007862A0"/>
    <w:rsid w:val="00786B39"/>
    <w:rsid w:val="0079214B"/>
    <w:rsid w:val="007922DE"/>
    <w:rsid w:val="007938F9"/>
    <w:rsid w:val="007940CC"/>
    <w:rsid w:val="00794AB4"/>
    <w:rsid w:val="00796023"/>
    <w:rsid w:val="007A1865"/>
    <w:rsid w:val="007A1934"/>
    <w:rsid w:val="007A24D6"/>
    <w:rsid w:val="007A3E2D"/>
    <w:rsid w:val="007A3EAE"/>
    <w:rsid w:val="007A40C9"/>
    <w:rsid w:val="007A4E35"/>
    <w:rsid w:val="007A75F5"/>
    <w:rsid w:val="007A7656"/>
    <w:rsid w:val="007A7AF9"/>
    <w:rsid w:val="007B00D0"/>
    <w:rsid w:val="007B0203"/>
    <w:rsid w:val="007B0FFB"/>
    <w:rsid w:val="007B16F1"/>
    <w:rsid w:val="007B1ADF"/>
    <w:rsid w:val="007B1F2E"/>
    <w:rsid w:val="007B4A4C"/>
    <w:rsid w:val="007B5738"/>
    <w:rsid w:val="007B623F"/>
    <w:rsid w:val="007B6A15"/>
    <w:rsid w:val="007B6B87"/>
    <w:rsid w:val="007B6CF8"/>
    <w:rsid w:val="007B75CB"/>
    <w:rsid w:val="007C3803"/>
    <w:rsid w:val="007C3974"/>
    <w:rsid w:val="007C44C0"/>
    <w:rsid w:val="007C5765"/>
    <w:rsid w:val="007C636B"/>
    <w:rsid w:val="007C6D1F"/>
    <w:rsid w:val="007D273C"/>
    <w:rsid w:val="007D34AD"/>
    <w:rsid w:val="007D432D"/>
    <w:rsid w:val="007D4AFE"/>
    <w:rsid w:val="007D590B"/>
    <w:rsid w:val="007D5FC8"/>
    <w:rsid w:val="007D61CE"/>
    <w:rsid w:val="007D646F"/>
    <w:rsid w:val="007D66E1"/>
    <w:rsid w:val="007D7282"/>
    <w:rsid w:val="007E080E"/>
    <w:rsid w:val="007E1566"/>
    <w:rsid w:val="007E33B9"/>
    <w:rsid w:val="007E47F5"/>
    <w:rsid w:val="007E4D49"/>
    <w:rsid w:val="007E5981"/>
    <w:rsid w:val="007E65B8"/>
    <w:rsid w:val="007E6B39"/>
    <w:rsid w:val="007F0308"/>
    <w:rsid w:val="007F3B52"/>
    <w:rsid w:val="007F3D76"/>
    <w:rsid w:val="007F4112"/>
    <w:rsid w:val="007F5ED5"/>
    <w:rsid w:val="007F63AC"/>
    <w:rsid w:val="007F6A57"/>
    <w:rsid w:val="008008D3"/>
    <w:rsid w:val="00801515"/>
    <w:rsid w:val="00802928"/>
    <w:rsid w:val="00805E16"/>
    <w:rsid w:val="00806EC2"/>
    <w:rsid w:val="00807744"/>
    <w:rsid w:val="00813B74"/>
    <w:rsid w:val="00814D9B"/>
    <w:rsid w:val="00815E9E"/>
    <w:rsid w:val="008167E5"/>
    <w:rsid w:val="008169E7"/>
    <w:rsid w:val="00817AC1"/>
    <w:rsid w:val="008202AA"/>
    <w:rsid w:val="00820DF3"/>
    <w:rsid w:val="0082119E"/>
    <w:rsid w:val="00821F0C"/>
    <w:rsid w:val="00822DB3"/>
    <w:rsid w:val="00822F02"/>
    <w:rsid w:val="00823B62"/>
    <w:rsid w:val="00826C3D"/>
    <w:rsid w:val="00827961"/>
    <w:rsid w:val="00832157"/>
    <w:rsid w:val="0083255C"/>
    <w:rsid w:val="008329E9"/>
    <w:rsid w:val="008330B2"/>
    <w:rsid w:val="0083465E"/>
    <w:rsid w:val="00835199"/>
    <w:rsid w:val="00835BAB"/>
    <w:rsid w:val="0083655E"/>
    <w:rsid w:val="0083727E"/>
    <w:rsid w:val="0083730D"/>
    <w:rsid w:val="00837D42"/>
    <w:rsid w:val="00841A18"/>
    <w:rsid w:val="008425B8"/>
    <w:rsid w:val="00842789"/>
    <w:rsid w:val="0084313B"/>
    <w:rsid w:val="00843C06"/>
    <w:rsid w:val="00845295"/>
    <w:rsid w:val="00845CCF"/>
    <w:rsid w:val="00846D05"/>
    <w:rsid w:val="0085023E"/>
    <w:rsid w:val="0085048A"/>
    <w:rsid w:val="00850F61"/>
    <w:rsid w:val="00852619"/>
    <w:rsid w:val="00854383"/>
    <w:rsid w:val="00855380"/>
    <w:rsid w:val="00856289"/>
    <w:rsid w:val="00856584"/>
    <w:rsid w:val="00856645"/>
    <w:rsid w:val="0085760F"/>
    <w:rsid w:val="00860DF9"/>
    <w:rsid w:val="00861F11"/>
    <w:rsid w:val="00862094"/>
    <w:rsid w:val="008631DF"/>
    <w:rsid w:val="00864682"/>
    <w:rsid w:val="00864AEF"/>
    <w:rsid w:val="00866BBC"/>
    <w:rsid w:val="00867DE7"/>
    <w:rsid w:val="00867F0C"/>
    <w:rsid w:val="008704FC"/>
    <w:rsid w:val="008706EE"/>
    <w:rsid w:val="00870E54"/>
    <w:rsid w:val="00870F3C"/>
    <w:rsid w:val="008726A3"/>
    <w:rsid w:val="00873428"/>
    <w:rsid w:val="008734E5"/>
    <w:rsid w:val="0087382E"/>
    <w:rsid w:val="00874661"/>
    <w:rsid w:val="008749D6"/>
    <w:rsid w:val="00875F86"/>
    <w:rsid w:val="00876C84"/>
    <w:rsid w:val="00877687"/>
    <w:rsid w:val="0088081F"/>
    <w:rsid w:val="00882D3F"/>
    <w:rsid w:val="00883814"/>
    <w:rsid w:val="00886B38"/>
    <w:rsid w:val="00887ADD"/>
    <w:rsid w:val="00887C00"/>
    <w:rsid w:val="008910B2"/>
    <w:rsid w:val="00892F2A"/>
    <w:rsid w:val="0089424C"/>
    <w:rsid w:val="00894A0F"/>
    <w:rsid w:val="0089515E"/>
    <w:rsid w:val="00895501"/>
    <w:rsid w:val="00895949"/>
    <w:rsid w:val="008968D3"/>
    <w:rsid w:val="008975A9"/>
    <w:rsid w:val="00897AC4"/>
    <w:rsid w:val="008A013C"/>
    <w:rsid w:val="008A0929"/>
    <w:rsid w:val="008A263F"/>
    <w:rsid w:val="008A295B"/>
    <w:rsid w:val="008A3922"/>
    <w:rsid w:val="008A4205"/>
    <w:rsid w:val="008A692D"/>
    <w:rsid w:val="008A7711"/>
    <w:rsid w:val="008B0B02"/>
    <w:rsid w:val="008B1818"/>
    <w:rsid w:val="008B1C9D"/>
    <w:rsid w:val="008B2B37"/>
    <w:rsid w:val="008B3270"/>
    <w:rsid w:val="008B37B4"/>
    <w:rsid w:val="008B4E60"/>
    <w:rsid w:val="008B6798"/>
    <w:rsid w:val="008B769A"/>
    <w:rsid w:val="008C03B2"/>
    <w:rsid w:val="008C049B"/>
    <w:rsid w:val="008C1ACE"/>
    <w:rsid w:val="008C212B"/>
    <w:rsid w:val="008C32A1"/>
    <w:rsid w:val="008C46E1"/>
    <w:rsid w:val="008C516F"/>
    <w:rsid w:val="008C6BA1"/>
    <w:rsid w:val="008C78D9"/>
    <w:rsid w:val="008C7E4B"/>
    <w:rsid w:val="008D1DE2"/>
    <w:rsid w:val="008D21E8"/>
    <w:rsid w:val="008D288B"/>
    <w:rsid w:val="008D4923"/>
    <w:rsid w:val="008D4E44"/>
    <w:rsid w:val="008D6462"/>
    <w:rsid w:val="008E03C8"/>
    <w:rsid w:val="008E0ADA"/>
    <w:rsid w:val="008E2391"/>
    <w:rsid w:val="008E3173"/>
    <w:rsid w:val="008E41EA"/>
    <w:rsid w:val="008E5698"/>
    <w:rsid w:val="008E7298"/>
    <w:rsid w:val="008F0E98"/>
    <w:rsid w:val="008F1846"/>
    <w:rsid w:val="008F2035"/>
    <w:rsid w:val="008F4C3A"/>
    <w:rsid w:val="008F4E52"/>
    <w:rsid w:val="008F52AE"/>
    <w:rsid w:val="008F583F"/>
    <w:rsid w:val="008F5FB3"/>
    <w:rsid w:val="008F6F42"/>
    <w:rsid w:val="008F7FF3"/>
    <w:rsid w:val="00900309"/>
    <w:rsid w:val="00901922"/>
    <w:rsid w:val="0090228D"/>
    <w:rsid w:val="00903922"/>
    <w:rsid w:val="0090404B"/>
    <w:rsid w:val="00904C77"/>
    <w:rsid w:val="00906073"/>
    <w:rsid w:val="00906E7F"/>
    <w:rsid w:val="00906F14"/>
    <w:rsid w:val="0090796E"/>
    <w:rsid w:val="00907FE2"/>
    <w:rsid w:val="009110A2"/>
    <w:rsid w:val="00911DCA"/>
    <w:rsid w:val="0091692B"/>
    <w:rsid w:val="00920A2C"/>
    <w:rsid w:val="00921F55"/>
    <w:rsid w:val="009227B8"/>
    <w:rsid w:val="009228F2"/>
    <w:rsid w:val="0092315D"/>
    <w:rsid w:val="00923778"/>
    <w:rsid w:val="00924557"/>
    <w:rsid w:val="0092685F"/>
    <w:rsid w:val="00932054"/>
    <w:rsid w:val="00932252"/>
    <w:rsid w:val="00932A5E"/>
    <w:rsid w:val="0093555E"/>
    <w:rsid w:val="00935F8B"/>
    <w:rsid w:val="00936A42"/>
    <w:rsid w:val="00936AE4"/>
    <w:rsid w:val="00937960"/>
    <w:rsid w:val="00940C7C"/>
    <w:rsid w:val="00941241"/>
    <w:rsid w:val="00943577"/>
    <w:rsid w:val="00945047"/>
    <w:rsid w:val="0094651A"/>
    <w:rsid w:val="0094741E"/>
    <w:rsid w:val="00950CD9"/>
    <w:rsid w:val="00951CE0"/>
    <w:rsid w:val="00952BF3"/>
    <w:rsid w:val="009531E9"/>
    <w:rsid w:val="00953B82"/>
    <w:rsid w:val="00953BD4"/>
    <w:rsid w:val="00953D59"/>
    <w:rsid w:val="0095472F"/>
    <w:rsid w:val="00954BEB"/>
    <w:rsid w:val="009553DA"/>
    <w:rsid w:val="00961EB7"/>
    <w:rsid w:val="00962965"/>
    <w:rsid w:val="0096564F"/>
    <w:rsid w:val="00965A5E"/>
    <w:rsid w:val="00967727"/>
    <w:rsid w:val="00970B95"/>
    <w:rsid w:val="009718CB"/>
    <w:rsid w:val="00971C73"/>
    <w:rsid w:val="0097247F"/>
    <w:rsid w:val="00973105"/>
    <w:rsid w:val="00973515"/>
    <w:rsid w:val="00973A46"/>
    <w:rsid w:val="009755D1"/>
    <w:rsid w:val="00977024"/>
    <w:rsid w:val="009771F7"/>
    <w:rsid w:val="0097760A"/>
    <w:rsid w:val="0098040C"/>
    <w:rsid w:val="00980616"/>
    <w:rsid w:val="009806BC"/>
    <w:rsid w:val="009812AD"/>
    <w:rsid w:val="009813EF"/>
    <w:rsid w:val="00981524"/>
    <w:rsid w:val="00981F7D"/>
    <w:rsid w:val="00982543"/>
    <w:rsid w:val="00983145"/>
    <w:rsid w:val="00985A3B"/>
    <w:rsid w:val="0098728A"/>
    <w:rsid w:val="00987ABF"/>
    <w:rsid w:val="00987FD1"/>
    <w:rsid w:val="00990068"/>
    <w:rsid w:val="00990153"/>
    <w:rsid w:val="0099055C"/>
    <w:rsid w:val="00990639"/>
    <w:rsid w:val="00991F51"/>
    <w:rsid w:val="00992503"/>
    <w:rsid w:val="00992FBA"/>
    <w:rsid w:val="00997EC9"/>
    <w:rsid w:val="009A0327"/>
    <w:rsid w:val="009A0E4E"/>
    <w:rsid w:val="009A104A"/>
    <w:rsid w:val="009A18C9"/>
    <w:rsid w:val="009A216C"/>
    <w:rsid w:val="009A29B8"/>
    <w:rsid w:val="009A2D83"/>
    <w:rsid w:val="009A2FFD"/>
    <w:rsid w:val="009A7E39"/>
    <w:rsid w:val="009B2C69"/>
    <w:rsid w:val="009B2DA8"/>
    <w:rsid w:val="009B2E40"/>
    <w:rsid w:val="009B461B"/>
    <w:rsid w:val="009B52F7"/>
    <w:rsid w:val="009B5723"/>
    <w:rsid w:val="009B7EB4"/>
    <w:rsid w:val="009C2A4D"/>
    <w:rsid w:val="009C2D44"/>
    <w:rsid w:val="009C3CAB"/>
    <w:rsid w:val="009C46A4"/>
    <w:rsid w:val="009C537F"/>
    <w:rsid w:val="009C5C61"/>
    <w:rsid w:val="009C5EC5"/>
    <w:rsid w:val="009C70D6"/>
    <w:rsid w:val="009D06DC"/>
    <w:rsid w:val="009D0705"/>
    <w:rsid w:val="009D24F1"/>
    <w:rsid w:val="009D2805"/>
    <w:rsid w:val="009D2AC0"/>
    <w:rsid w:val="009D3242"/>
    <w:rsid w:val="009D5D75"/>
    <w:rsid w:val="009D7AE2"/>
    <w:rsid w:val="009E1ADE"/>
    <w:rsid w:val="009E336A"/>
    <w:rsid w:val="009E3BA0"/>
    <w:rsid w:val="009E3CB8"/>
    <w:rsid w:val="009E4486"/>
    <w:rsid w:val="009E6DDB"/>
    <w:rsid w:val="009E7729"/>
    <w:rsid w:val="009E7EB3"/>
    <w:rsid w:val="009F1B41"/>
    <w:rsid w:val="009F2031"/>
    <w:rsid w:val="009F2465"/>
    <w:rsid w:val="009F3C10"/>
    <w:rsid w:val="009F413C"/>
    <w:rsid w:val="009F6F04"/>
    <w:rsid w:val="009F70C6"/>
    <w:rsid w:val="009F74C4"/>
    <w:rsid w:val="00A012F5"/>
    <w:rsid w:val="00A01D8C"/>
    <w:rsid w:val="00A02BA7"/>
    <w:rsid w:val="00A038AC"/>
    <w:rsid w:val="00A0572D"/>
    <w:rsid w:val="00A07601"/>
    <w:rsid w:val="00A10DE2"/>
    <w:rsid w:val="00A12069"/>
    <w:rsid w:val="00A126A3"/>
    <w:rsid w:val="00A1370D"/>
    <w:rsid w:val="00A13A65"/>
    <w:rsid w:val="00A13D2F"/>
    <w:rsid w:val="00A157A6"/>
    <w:rsid w:val="00A15BE1"/>
    <w:rsid w:val="00A15D09"/>
    <w:rsid w:val="00A16332"/>
    <w:rsid w:val="00A1650E"/>
    <w:rsid w:val="00A1654E"/>
    <w:rsid w:val="00A16A91"/>
    <w:rsid w:val="00A16AA4"/>
    <w:rsid w:val="00A20910"/>
    <w:rsid w:val="00A213F3"/>
    <w:rsid w:val="00A218A0"/>
    <w:rsid w:val="00A22FD4"/>
    <w:rsid w:val="00A24070"/>
    <w:rsid w:val="00A26793"/>
    <w:rsid w:val="00A26CF5"/>
    <w:rsid w:val="00A30896"/>
    <w:rsid w:val="00A316C7"/>
    <w:rsid w:val="00A316D8"/>
    <w:rsid w:val="00A31EE2"/>
    <w:rsid w:val="00A332EE"/>
    <w:rsid w:val="00A33CEA"/>
    <w:rsid w:val="00A34063"/>
    <w:rsid w:val="00A34738"/>
    <w:rsid w:val="00A347B5"/>
    <w:rsid w:val="00A36246"/>
    <w:rsid w:val="00A3746F"/>
    <w:rsid w:val="00A408D8"/>
    <w:rsid w:val="00A4233D"/>
    <w:rsid w:val="00A42CA3"/>
    <w:rsid w:val="00A42CA9"/>
    <w:rsid w:val="00A46B19"/>
    <w:rsid w:val="00A46CAF"/>
    <w:rsid w:val="00A476EB"/>
    <w:rsid w:val="00A47797"/>
    <w:rsid w:val="00A5052F"/>
    <w:rsid w:val="00A52BE6"/>
    <w:rsid w:val="00A5342A"/>
    <w:rsid w:val="00A535FF"/>
    <w:rsid w:val="00A53834"/>
    <w:rsid w:val="00A5485B"/>
    <w:rsid w:val="00A54DAC"/>
    <w:rsid w:val="00A608F3"/>
    <w:rsid w:val="00A60D05"/>
    <w:rsid w:val="00A610F3"/>
    <w:rsid w:val="00A61812"/>
    <w:rsid w:val="00A6260F"/>
    <w:rsid w:val="00A62F3E"/>
    <w:rsid w:val="00A62F7B"/>
    <w:rsid w:val="00A64B9A"/>
    <w:rsid w:val="00A6677F"/>
    <w:rsid w:val="00A67647"/>
    <w:rsid w:val="00A6783C"/>
    <w:rsid w:val="00A67E3D"/>
    <w:rsid w:val="00A71E14"/>
    <w:rsid w:val="00A7258C"/>
    <w:rsid w:val="00A73C2F"/>
    <w:rsid w:val="00A73D98"/>
    <w:rsid w:val="00A73F42"/>
    <w:rsid w:val="00A75E0C"/>
    <w:rsid w:val="00A76198"/>
    <w:rsid w:val="00A7647E"/>
    <w:rsid w:val="00A7783F"/>
    <w:rsid w:val="00A77A37"/>
    <w:rsid w:val="00A77D6E"/>
    <w:rsid w:val="00A77E94"/>
    <w:rsid w:val="00A80902"/>
    <w:rsid w:val="00A817E9"/>
    <w:rsid w:val="00A82DF1"/>
    <w:rsid w:val="00A82E4D"/>
    <w:rsid w:val="00A836BA"/>
    <w:rsid w:val="00A84430"/>
    <w:rsid w:val="00A84B08"/>
    <w:rsid w:val="00A859A8"/>
    <w:rsid w:val="00A85F90"/>
    <w:rsid w:val="00A868A2"/>
    <w:rsid w:val="00A87AD4"/>
    <w:rsid w:val="00A9017D"/>
    <w:rsid w:val="00A90BEC"/>
    <w:rsid w:val="00A91CDD"/>
    <w:rsid w:val="00A91DC6"/>
    <w:rsid w:val="00A93F1E"/>
    <w:rsid w:val="00A953F8"/>
    <w:rsid w:val="00A962B9"/>
    <w:rsid w:val="00A971BB"/>
    <w:rsid w:val="00AA09F5"/>
    <w:rsid w:val="00AA1B4E"/>
    <w:rsid w:val="00AA3D5F"/>
    <w:rsid w:val="00AA421C"/>
    <w:rsid w:val="00AA44B8"/>
    <w:rsid w:val="00AA4C34"/>
    <w:rsid w:val="00AA655A"/>
    <w:rsid w:val="00AA6D29"/>
    <w:rsid w:val="00AA70DF"/>
    <w:rsid w:val="00AA752D"/>
    <w:rsid w:val="00AA768F"/>
    <w:rsid w:val="00AA7D27"/>
    <w:rsid w:val="00AB0326"/>
    <w:rsid w:val="00AB13A7"/>
    <w:rsid w:val="00AB4141"/>
    <w:rsid w:val="00AB49D9"/>
    <w:rsid w:val="00AB4BB7"/>
    <w:rsid w:val="00AB656E"/>
    <w:rsid w:val="00AB78A5"/>
    <w:rsid w:val="00AB79A3"/>
    <w:rsid w:val="00AB7F06"/>
    <w:rsid w:val="00AC21E6"/>
    <w:rsid w:val="00AC22B5"/>
    <w:rsid w:val="00AC2F5C"/>
    <w:rsid w:val="00AC5E0D"/>
    <w:rsid w:val="00AC617E"/>
    <w:rsid w:val="00AC7346"/>
    <w:rsid w:val="00AC739E"/>
    <w:rsid w:val="00AD1A20"/>
    <w:rsid w:val="00AD1B52"/>
    <w:rsid w:val="00AD32CB"/>
    <w:rsid w:val="00AD3532"/>
    <w:rsid w:val="00AD563A"/>
    <w:rsid w:val="00AD5691"/>
    <w:rsid w:val="00AD601A"/>
    <w:rsid w:val="00AD6D4E"/>
    <w:rsid w:val="00AD7919"/>
    <w:rsid w:val="00AD7A3A"/>
    <w:rsid w:val="00AE088C"/>
    <w:rsid w:val="00AE1046"/>
    <w:rsid w:val="00AE1ABE"/>
    <w:rsid w:val="00AE1FEC"/>
    <w:rsid w:val="00AE212C"/>
    <w:rsid w:val="00AE250E"/>
    <w:rsid w:val="00AE3AD1"/>
    <w:rsid w:val="00AE3C78"/>
    <w:rsid w:val="00AE4A5D"/>
    <w:rsid w:val="00AE5AFC"/>
    <w:rsid w:val="00AE682B"/>
    <w:rsid w:val="00AE6EF6"/>
    <w:rsid w:val="00AE7BB3"/>
    <w:rsid w:val="00AE7C1B"/>
    <w:rsid w:val="00AF10C2"/>
    <w:rsid w:val="00AF1AB8"/>
    <w:rsid w:val="00AF2B20"/>
    <w:rsid w:val="00AF31F7"/>
    <w:rsid w:val="00AF4C06"/>
    <w:rsid w:val="00AF6029"/>
    <w:rsid w:val="00AF620A"/>
    <w:rsid w:val="00AF7BD8"/>
    <w:rsid w:val="00B007B5"/>
    <w:rsid w:val="00B00A48"/>
    <w:rsid w:val="00B0260B"/>
    <w:rsid w:val="00B03B7B"/>
    <w:rsid w:val="00B05F77"/>
    <w:rsid w:val="00B07949"/>
    <w:rsid w:val="00B07E30"/>
    <w:rsid w:val="00B10978"/>
    <w:rsid w:val="00B10F4C"/>
    <w:rsid w:val="00B11116"/>
    <w:rsid w:val="00B12D30"/>
    <w:rsid w:val="00B13060"/>
    <w:rsid w:val="00B14E62"/>
    <w:rsid w:val="00B15170"/>
    <w:rsid w:val="00B15AB2"/>
    <w:rsid w:val="00B15C9C"/>
    <w:rsid w:val="00B17B53"/>
    <w:rsid w:val="00B17E36"/>
    <w:rsid w:val="00B22A7D"/>
    <w:rsid w:val="00B230F9"/>
    <w:rsid w:val="00B23362"/>
    <w:rsid w:val="00B23529"/>
    <w:rsid w:val="00B23619"/>
    <w:rsid w:val="00B23688"/>
    <w:rsid w:val="00B23868"/>
    <w:rsid w:val="00B2480C"/>
    <w:rsid w:val="00B27194"/>
    <w:rsid w:val="00B27671"/>
    <w:rsid w:val="00B27F8C"/>
    <w:rsid w:val="00B314CC"/>
    <w:rsid w:val="00B32137"/>
    <w:rsid w:val="00B33ECB"/>
    <w:rsid w:val="00B33EEE"/>
    <w:rsid w:val="00B34B0C"/>
    <w:rsid w:val="00B34F0C"/>
    <w:rsid w:val="00B35561"/>
    <w:rsid w:val="00B36337"/>
    <w:rsid w:val="00B3675D"/>
    <w:rsid w:val="00B37953"/>
    <w:rsid w:val="00B40649"/>
    <w:rsid w:val="00B40AD7"/>
    <w:rsid w:val="00B425F5"/>
    <w:rsid w:val="00B428CB"/>
    <w:rsid w:val="00B45EF7"/>
    <w:rsid w:val="00B46922"/>
    <w:rsid w:val="00B47689"/>
    <w:rsid w:val="00B47C92"/>
    <w:rsid w:val="00B50BD0"/>
    <w:rsid w:val="00B51741"/>
    <w:rsid w:val="00B534D3"/>
    <w:rsid w:val="00B5662A"/>
    <w:rsid w:val="00B57458"/>
    <w:rsid w:val="00B574D3"/>
    <w:rsid w:val="00B6202B"/>
    <w:rsid w:val="00B63868"/>
    <w:rsid w:val="00B640C3"/>
    <w:rsid w:val="00B6489B"/>
    <w:rsid w:val="00B65871"/>
    <w:rsid w:val="00B65D93"/>
    <w:rsid w:val="00B70B6C"/>
    <w:rsid w:val="00B70D13"/>
    <w:rsid w:val="00B70F43"/>
    <w:rsid w:val="00B71B63"/>
    <w:rsid w:val="00B71D9B"/>
    <w:rsid w:val="00B7265F"/>
    <w:rsid w:val="00B727AE"/>
    <w:rsid w:val="00B75661"/>
    <w:rsid w:val="00B76F39"/>
    <w:rsid w:val="00B77235"/>
    <w:rsid w:val="00B80C6F"/>
    <w:rsid w:val="00B824EA"/>
    <w:rsid w:val="00B82BC3"/>
    <w:rsid w:val="00B83824"/>
    <w:rsid w:val="00B83840"/>
    <w:rsid w:val="00B83FE0"/>
    <w:rsid w:val="00B84B06"/>
    <w:rsid w:val="00B84E75"/>
    <w:rsid w:val="00B8519F"/>
    <w:rsid w:val="00B864F7"/>
    <w:rsid w:val="00B867AC"/>
    <w:rsid w:val="00B87D3D"/>
    <w:rsid w:val="00B87E16"/>
    <w:rsid w:val="00B87F26"/>
    <w:rsid w:val="00B911BD"/>
    <w:rsid w:val="00B9295E"/>
    <w:rsid w:val="00B93A4E"/>
    <w:rsid w:val="00B9409A"/>
    <w:rsid w:val="00B945E2"/>
    <w:rsid w:val="00B95972"/>
    <w:rsid w:val="00B978D9"/>
    <w:rsid w:val="00BA059E"/>
    <w:rsid w:val="00BA10A0"/>
    <w:rsid w:val="00BA185A"/>
    <w:rsid w:val="00BA1FDA"/>
    <w:rsid w:val="00BA32A0"/>
    <w:rsid w:val="00BA424C"/>
    <w:rsid w:val="00BA4E1D"/>
    <w:rsid w:val="00BA5EB0"/>
    <w:rsid w:val="00BA76CB"/>
    <w:rsid w:val="00BB0A9C"/>
    <w:rsid w:val="00BB0B19"/>
    <w:rsid w:val="00BB0E48"/>
    <w:rsid w:val="00BB0E85"/>
    <w:rsid w:val="00BB231B"/>
    <w:rsid w:val="00BB27A9"/>
    <w:rsid w:val="00BB2CD3"/>
    <w:rsid w:val="00BB33F6"/>
    <w:rsid w:val="00BB50D8"/>
    <w:rsid w:val="00BB57A6"/>
    <w:rsid w:val="00BB5EFC"/>
    <w:rsid w:val="00BB6C7C"/>
    <w:rsid w:val="00BB71C6"/>
    <w:rsid w:val="00BB7D25"/>
    <w:rsid w:val="00BC0705"/>
    <w:rsid w:val="00BC2D76"/>
    <w:rsid w:val="00BC2E56"/>
    <w:rsid w:val="00BC3843"/>
    <w:rsid w:val="00BC4A9C"/>
    <w:rsid w:val="00BC5527"/>
    <w:rsid w:val="00BC56BD"/>
    <w:rsid w:val="00BC5744"/>
    <w:rsid w:val="00BD0A5E"/>
    <w:rsid w:val="00BD322C"/>
    <w:rsid w:val="00BD39BA"/>
    <w:rsid w:val="00BD3D71"/>
    <w:rsid w:val="00BD5701"/>
    <w:rsid w:val="00BD61F0"/>
    <w:rsid w:val="00BD646D"/>
    <w:rsid w:val="00BD6AAD"/>
    <w:rsid w:val="00BD7A8E"/>
    <w:rsid w:val="00BD7C13"/>
    <w:rsid w:val="00BE0511"/>
    <w:rsid w:val="00BE0D8D"/>
    <w:rsid w:val="00BE1C91"/>
    <w:rsid w:val="00BE4771"/>
    <w:rsid w:val="00BE640E"/>
    <w:rsid w:val="00BE6504"/>
    <w:rsid w:val="00BE6D54"/>
    <w:rsid w:val="00BF0567"/>
    <w:rsid w:val="00BF05AE"/>
    <w:rsid w:val="00BF0C16"/>
    <w:rsid w:val="00BF1363"/>
    <w:rsid w:val="00BF18B1"/>
    <w:rsid w:val="00BF34DA"/>
    <w:rsid w:val="00BF369B"/>
    <w:rsid w:val="00BF555B"/>
    <w:rsid w:val="00BF7086"/>
    <w:rsid w:val="00BF74F3"/>
    <w:rsid w:val="00BF7C50"/>
    <w:rsid w:val="00C00114"/>
    <w:rsid w:val="00C00498"/>
    <w:rsid w:val="00C0261D"/>
    <w:rsid w:val="00C02AF4"/>
    <w:rsid w:val="00C047CC"/>
    <w:rsid w:val="00C04B89"/>
    <w:rsid w:val="00C05068"/>
    <w:rsid w:val="00C0543D"/>
    <w:rsid w:val="00C05B8C"/>
    <w:rsid w:val="00C10085"/>
    <w:rsid w:val="00C10685"/>
    <w:rsid w:val="00C10FCF"/>
    <w:rsid w:val="00C118F5"/>
    <w:rsid w:val="00C11EF9"/>
    <w:rsid w:val="00C11FEC"/>
    <w:rsid w:val="00C1356F"/>
    <w:rsid w:val="00C13ED7"/>
    <w:rsid w:val="00C14270"/>
    <w:rsid w:val="00C145BD"/>
    <w:rsid w:val="00C16526"/>
    <w:rsid w:val="00C17F5A"/>
    <w:rsid w:val="00C2241F"/>
    <w:rsid w:val="00C22D54"/>
    <w:rsid w:val="00C232B7"/>
    <w:rsid w:val="00C23F3B"/>
    <w:rsid w:val="00C2469A"/>
    <w:rsid w:val="00C25183"/>
    <w:rsid w:val="00C25593"/>
    <w:rsid w:val="00C2567D"/>
    <w:rsid w:val="00C271C9"/>
    <w:rsid w:val="00C30157"/>
    <w:rsid w:val="00C30F3D"/>
    <w:rsid w:val="00C31A6C"/>
    <w:rsid w:val="00C31EA5"/>
    <w:rsid w:val="00C32D4C"/>
    <w:rsid w:val="00C32F44"/>
    <w:rsid w:val="00C333F8"/>
    <w:rsid w:val="00C33500"/>
    <w:rsid w:val="00C34254"/>
    <w:rsid w:val="00C34F4D"/>
    <w:rsid w:val="00C35064"/>
    <w:rsid w:val="00C36B19"/>
    <w:rsid w:val="00C407B1"/>
    <w:rsid w:val="00C41BCA"/>
    <w:rsid w:val="00C4218A"/>
    <w:rsid w:val="00C4222F"/>
    <w:rsid w:val="00C422C0"/>
    <w:rsid w:val="00C43F6F"/>
    <w:rsid w:val="00C467C8"/>
    <w:rsid w:val="00C530B8"/>
    <w:rsid w:val="00C53211"/>
    <w:rsid w:val="00C5452B"/>
    <w:rsid w:val="00C548AD"/>
    <w:rsid w:val="00C549D7"/>
    <w:rsid w:val="00C55B2E"/>
    <w:rsid w:val="00C6126E"/>
    <w:rsid w:val="00C61CD9"/>
    <w:rsid w:val="00C6410B"/>
    <w:rsid w:val="00C65524"/>
    <w:rsid w:val="00C659C3"/>
    <w:rsid w:val="00C65F2B"/>
    <w:rsid w:val="00C65FD5"/>
    <w:rsid w:val="00C66175"/>
    <w:rsid w:val="00C668C9"/>
    <w:rsid w:val="00C669A6"/>
    <w:rsid w:val="00C66DEC"/>
    <w:rsid w:val="00C671A3"/>
    <w:rsid w:val="00C672D9"/>
    <w:rsid w:val="00C70917"/>
    <w:rsid w:val="00C70BCE"/>
    <w:rsid w:val="00C742DF"/>
    <w:rsid w:val="00C74384"/>
    <w:rsid w:val="00C743C7"/>
    <w:rsid w:val="00C7545E"/>
    <w:rsid w:val="00C75884"/>
    <w:rsid w:val="00C773E8"/>
    <w:rsid w:val="00C80799"/>
    <w:rsid w:val="00C81589"/>
    <w:rsid w:val="00C819E5"/>
    <w:rsid w:val="00C828D1"/>
    <w:rsid w:val="00C828F9"/>
    <w:rsid w:val="00C830E8"/>
    <w:rsid w:val="00C83124"/>
    <w:rsid w:val="00C83F4A"/>
    <w:rsid w:val="00C840F7"/>
    <w:rsid w:val="00C844BA"/>
    <w:rsid w:val="00C84DB9"/>
    <w:rsid w:val="00C85EB0"/>
    <w:rsid w:val="00C8613A"/>
    <w:rsid w:val="00C86233"/>
    <w:rsid w:val="00C86AB5"/>
    <w:rsid w:val="00C92A10"/>
    <w:rsid w:val="00C92B04"/>
    <w:rsid w:val="00C930D5"/>
    <w:rsid w:val="00C934CE"/>
    <w:rsid w:val="00C947B0"/>
    <w:rsid w:val="00C951CF"/>
    <w:rsid w:val="00C95508"/>
    <w:rsid w:val="00C96671"/>
    <w:rsid w:val="00C97084"/>
    <w:rsid w:val="00C97B4B"/>
    <w:rsid w:val="00C97FF0"/>
    <w:rsid w:val="00CA15A7"/>
    <w:rsid w:val="00CA306C"/>
    <w:rsid w:val="00CA57E7"/>
    <w:rsid w:val="00CA5923"/>
    <w:rsid w:val="00CA5C9C"/>
    <w:rsid w:val="00CA6668"/>
    <w:rsid w:val="00CB0EAE"/>
    <w:rsid w:val="00CB29BE"/>
    <w:rsid w:val="00CB35FB"/>
    <w:rsid w:val="00CB3D37"/>
    <w:rsid w:val="00CB4409"/>
    <w:rsid w:val="00CB5931"/>
    <w:rsid w:val="00CB5F43"/>
    <w:rsid w:val="00CC025C"/>
    <w:rsid w:val="00CC1604"/>
    <w:rsid w:val="00CC18B8"/>
    <w:rsid w:val="00CC284B"/>
    <w:rsid w:val="00CC3665"/>
    <w:rsid w:val="00CC3E45"/>
    <w:rsid w:val="00CC446C"/>
    <w:rsid w:val="00CC4E1E"/>
    <w:rsid w:val="00CC5895"/>
    <w:rsid w:val="00CC6EDA"/>
    <w:rsid w:val="00CC73B5"/>
    <w:rsid w:val="00CD027F"/>
    <w:rsid w:val="00CD19C2"/>
    <w:rsid w:val="00CD295B"/>
    <w:rsid w:val="00CD2E65"/>
    <w:rsid w:val="00CD30F4"/>
    <w:rsid w:val="00CD38FC"/>
    <w:rsid w:val="00CD3A53"/>
    <w:rsid w:val="00CD47EA"/>
    <w:rsid w:val="00CD53E9"/>
    <w:rsid w:val="00CD55D1"/>
    <w:rsid w:val="00CD5D55"/>
    <w:rsid w:val="00CD64F8"/>
    <w:rsid w:val="00CD6F21"/>
    <w:rsid w:val="00CD7DA4"/>
    <w:rsid w:val="00CE16D7"/>
    <w:rsid w:val="00CE2C60"/>
    <w:rsid w:val="00CE2FD9"/>
    <w:rsid w:val="00CE39C8"/>
    <w:rsid w:val="00CE3C87"/>
    <w:rsid w:val="00CE4679"/>
    <w:rsid w:val="00CE5518"/>
    <w:rsid w:val="00CE66B7"/>
    <w:rsid w:val="00CE7D13"/>
    <w:rsid w:val="00CF0690"/>
    <w:rsid w:val="00CF3C91"/>
    <w:rsid w:val="00CF59FD"/>
    <w:rsid w:val="00CF60C9"/>
    <w:rsid w:val="00CF6E1F"/>
    <w:rsid w:val="00CF7D6E"/>
    <w:rsid w:val="00D00051"/>
    <w:rsid w:val="00D007BC"/>
    <w:rsid w:val="00D014C3"/>
    <w:rsid w:val="00D01D00"/>
    <w:rsid w:val="00D01EB6"/>
    <w:rsid w:val="00D02EB0"/>
    <w:rsid w:val="00D03BC4"/>
    <w:rsid w:val="00D0480A"/>
    <w:rsid w:val="00D05E22"/>
    <w:rsid w:val="00D0679E"/>
    <w:rsid w:val="00D075DE"/>
    <w:rsid w:val="00D119B0"/>
    <w:rsid w:val="00D11EB7"/>
    <w:rsid w:val="00D148EC"/>
    <w:rsid w:val="00D14AFD"/>
    <w:rsid w:val="00D15217"/>
    <w:rsid w:val="00D17513"/>
    <w:rsid w:val="00D20216"/>
    <w:rsid w:val="00D2064A"/>
    <w:rsid w:val="00D20A90"/>
    <w:rsid w:val="00D229CF"/>
    <w:rsid w:val="00D2368E"/>
    <w:rsid w:val="00D24071"/>
    <w:rsid w:val="00D24D19"/>
    <w:rsid w:val="00D25087"/>
    <w:rsid w:val="00D250F1"/>
    <w:rsid w:val="00D26360"/>
    <w:rsid w:val="00D26F32"/>
    <w:rsid w:val="00D279F9"/>
    <w:rsid w:val="00D333C1"/>
    <w:rsid w:val="00D33C7B"/>
    <w:rsid w:val="00D347D5"/>
    <w:rsid w:val="00D35386"/>
    <w:rsid w:val="00D36A53"/>
    <w:rsid w:val="00D37013"/>
    <w:rsid w:val="00D408BC"/>
    <w:rsid w:val="00D40ECC"/>
    <w:rsid w:val="00D41852"/>
    <w:rsid w:val="00D419B0"/>
    <w:rsid w:val="00D41AA2"/>
    <w:rsid w:val="00D41B9A"/>
    <w:rsid w:val="00D4209C"/>
    <w:rsid w:val="00D42554"/>
    <w:rsid w:val="00D429DF"/>
    <w:rsid w:val="00D42D95"/>
    <w:rsid w:val="00D430AB"/>
    <w:rsid w:val="00D44180"/>
    <w:rsid w:val="00D44EAB"/>
    <w:rsid w:val="00D454E1"/>
    <w:rsid w:val="00D45970"/>
    <w:rsid w:val="00D46207"/>
    <w:rsid w:val="00D50323"/>
    <w:rsid w:val="00D519AB"/>
    <w:rsid w:val="00D52177"/>
    <w:rsid w:val="00D53050"/>
    <w:rsid w:val="00D54083"/>
    <w:rsid w:val="00D5435C"/>
    <w:rsid w:val="00D54C56"/>
    <w:rsid w:val="00D54C66"/>
    <w:rsid w:val="00D55012"/>
    <w:rsid w:val="00D5568E"/>
    <w:rsid w:val="00D573AA"/>
    <w:rsid w:val="00D576AF"/>
    <w:rsid w:val="00D57B93"/>
    <w:rsid w:val="00D60D35"/>
    <w:rsid w:val="00D60E85"/>
    <w:rsid w:val="00D61ABF"/>
    <w:rsid w:val="00D6263D"/>
    <w:rsid w:val="00D63FD1"/>
    <w:rsid w:val="00D647E1"/>
    <w:rsid w:val="00D677B5"/>
    <w:rsid w:val="00D700EE"/>
    <w:rsid w:val="00D71592"/>
    <w:rsid w:val="00D7285A"/>
    <w:rsid w:val="00D740CE"/>
    <w:rsid w:val="00D74895"/>
    <w:rsid w:val="00D77783"/>
    <w:rsid w:val="00D80E8A"/>
    <w:rsid w:val="00D8169C"/>
    <w:rsid w:val="00D82FB8"/>
    <w:rsid w:val="00D83F6E"/>
    <w:rsid w:val="00D85090"/>
    <w:rsid w:val="00D85102"/>
    <w:rsid w:val="00D8512B"/>
    <w:rsid w:val="00D86853"/>
    <w:rsid w:val="00D87E03"/>
    <w:rsid w:val="00D9085F"/>
    <w:rsid w:val="00D90AB5"/>
    <w:rsid w:val="00D91096"/>
    <w:rsid w:val="00D917B0"/>
    <w:rsid w:val="00D9414F"/>
    <w:rsid w:val="00D94333"/>
    <w:rsid w:val="00D94AA6"/>
    <w:rsid w:val="00D95580"/>
    <w:rsid w:val="00D9600C"/>
    <w:rsid w:val="00DA1166"/>
    <w:rsid w:val="00DA13D9"/>
    <w:rsid w:val="00DA1FD2"/>
    <w:rsid w:val="00DA26D8"/>
    <w:rsid w:val="00DA2F65"/>
    <w:rsid w:val="00DA3C7D"/>
    <w:rsid w:val="00DA4094"/>
    <w:rsid w:val="00DA6412"/>
    <w:rsid w:val="00DA7DCC"/>
    <w:rsid w:val="00DB062A"/>
    <w:rsid w:val="00DB2462"/>
    <w:rsid w:val="00DB2ED1"/>
    <w:rsid w:val="00DB3933"/>
    <w:rsid w:val="00DB47A0"/>
    <w:rsid w:val="00DB65A1"/>
    <w:rsid w:val="00DB6C01"/>
    <w:rsid w:val="00DC1073"/>
    <w:rsid w:val="00DC169B"/>
    <w:rsid w:val="00DC2D39"/>
    <w:rsid w:val="00DC3F10"/>
    <w:rsid w:val="00DC4C4D"/>
    <w:rsid w:val="00DC6DCA"/>
    <w:rsid w:val="00DC6EAC"/>
    <w:rsid w:val="00DC7794"/>
    <w:rsid w:val="00DC7851"/>
    <w:rsid w:val="00DD0EDD"/>
    <w:rsid w:val="00DD1D83"/>
    <w:rsid w:val="00DD431A"/>
    <w:rsid w:val="00DD4BF4"/>
    <w:rsid w:val="00DD51EA"/>
    <w:rsid w:val="00DD6ABD"/>
    <w:rsid w:val="00DD6FFC"/>
    <w:rsid w:val="00DD775C"/>
    <w:rsid w:val="00DE1C0E"/>
    <w:rsid w:val="00DE23A8"/>
    <w:rsid w:val="00DE2B0A"/>
    <w:rsid w:val="00DE2BEA"/>
    <w:rsid w:val="00DE3AA1"/>
    <w:rsid w:val="00DE58F8"/>
    <w:rsid w:val="00DE5EEB"/>
    <w:rsid w:val="00DE62E0"/>
    <w:rsid w:val="00DE673C"/>
    <w:rsid w:val="00DE682F"/>
    <w:rsid w:val="00DF00D3"/>
    <w:rsid w:val="00DF0F49"/>
    <w:rsid w:val="00DF1546"/>
    <w:rsid w:val="00DF2DB8"/>
    <w:rsid w:val="00DF2DED"/>
    <w:rsid w:val="00DF3387"/>
    <w:rsid w:val="00DF3394"/>
    <w:rsid w:val="00DF41B8"/>
    <w:rsid w:val="00DF43E2"/>
    <w:rsid w:val="00DF458A"/>
    <w:rsid w:val="00DF5351"/>
    <w:rsid w:val="00DF5BDB"/>
    <w:rsid w:val="00DF6660"/>
    <w:rsid w:val="00DF6E5E"/>
    <w:rsid w:val="00DF6F62"/>
    <w:rsid w:val="00DF75CD"/>
    <w:rsid w:val="00E005E1"/>
    <w:rsid w:val="00E015A3"/>
    <w:rsid w:val="00E01E35"/>
    <w:rsid w:val="00E02F9A"/>
    <w:rsid w:val="00E03A6C"/>
    <w:rsid w:val="00E03B0E"/>
    <w:rsid w:val="00E04664"/>
    <w:rsid w:val="00E0513A"/>
    <w:rsid w:val="00E063ED"/>
    <w:rsid w:val="00E100A5"/>
    <w:rsid w:val="00E116A0"/>
    <w:rsid w:val="00E11C88"/>
    <w:rsid w:val="00E129CC"/>
    <w:rsid w:val="00E12A87"/>
    <w:rsid w:val="00E12CFF"/>
    <w:rsid w:val="00E12DF1"/>
    <w:rsid w:val="00E13BA6"/>
    <w:rsid w:val="00E1433D"/>
    <w:rsid w:val="00E15D80"/>
    <w:rsid w:val="00E166C5"/>
    <w:rsid w:val="00E16BA5"/>
    <w:rsid w:val="00E16EF8"/>
    <w:rsid w:val="00E17509"/>
    <w:rsid w:val="00E20BB7"/>
    <w:rsid w:val="00E20F41"/>
    <w:rsid w:val="00E21534"/>
    <w:rsid w:val="00E21688"/>
    <w:rsid w:val="00E227A4"/>
    <w:rsid w:val="00E24764"/>
    <w:rsid w:val="00E26560"/>
    <w:rsid w:val="00E265A5"/>
    <w:rsid w:val="00E27A77"/>
    <w:rsid w:val="00E3115A"/>
    <w:rsid w:val="00E318E4"/>
    <w:rsid w:val="00E32A49"/>
    <w:rsid w:val="00E3333B"/>
    <w:rsid w:val="00E34615"/>
    <w:rsid w:val="00E3468A"/>
    <w:rsid w:val="00E34DFE"/>
    <w:rsid w:val="00E35D87"/>
    <w:rsid w:val="00E37B93"/>
    <w:rsid w:val="00E40909"/>
    <w:rsid w:val="00E417D6"/>
    <w:rsid w:val="00E4181E"/>
    <w:rsid w:val="00E419A3"/>
    <w:rsid w:val="00E419D9"/>
    <w:rsid w:val="00E4322F"/>
    <w:rsid w:val="00E43349"/>
    <w:rsid w:val="00E43D4F"/>
    <w:rsid w:val="00E45232"/>
    <w:rsid w:val="00E45E3D"/>
    <w:rsid w:val="00E46439"/>
    <w:rsid w:val="00E46CBD"/>
    <w:rsid w:val="00E47F1E"/>
    <w:rsid w:val="00E50053"/>
    <w:rsid w:val="00E50BFB"/>
    <w:rsid w:val="00E51D03"/>
    <w:rsid w:val="00E5220F"/>
    <w:rsid w:val="00E527DA"/>
    <w:rsid w:val="00E53221"/>
    <w:rsid w:val="00E53BD4"/>
    <w:rsid w:val="00E54BF6"/>
    <w:rsid w:val="00E57E81"/>
    <w:rsid w:val="00E57F8F"/>
    <w:rsid w:val="00E60422"/>
    <w:rsid w:val="00E61224"/>
    <w:rsid w:val="00E61618"/>
    <w:rsid w:val="00E61BCA"/>
    <w:rsid w:val="00E61D2F"/>
    <w:rsid w:val="00E620E3"/>
    <w:rsid w:val="00E6217C"/>
    <w:rsid w:val="00E62869"/>
    <w:rsid w:val="00E65A52"/>
    <w:rsid w:val="00E67221"/>
    <w:rsid w:val="00E7009D"/>
    <w:rsid w:val="00E757D0"/>
    <w:rsid w:val="00E77FFD"/>
    <w:rsid w:val="00E803F1"/>
    <w:rsid w:val="00E82B73"/>
    <w:rsid w:val="00E83466"/>
    <w:rsid w:val="00E837FA"/>
    <w:rsid w:val="00E84A0C"/>
    <w:rsid w:val="00E85B87"/>
    <w:rsid w:val="00E868A9"/>
    <w:rsid w:val="00E86E7A"/>
    <w:rsid w:val="00E914E7"/>
    <w:rsid w:val="00E9434B"/>
    <w:rsid w:val="00E94C5C"/>
    <w:rsid w:val="00EA1345"/>
    <w:rsid w:val="00EA24EC"/>
    <w:rsid w:val="00EA36B8"/>
    <w:rsid w:val="00EA509E"/>
    <w:rsid w:val="00EA5CED"/>
    <w:rsid w:val="00EA69C5"/>
    <w:rsid w:val="00EA7256"/>
    <w:rsid w:val="00EA72B9"/>
    <w:rsid w:val="00EA7406"/>
    <w:rsid w:val="00EA7E5C"/>
    <w:rsid w:val="00EB0E4C"/>
    <w:rsid w:val="00EB0E96"/>
    <w:rsid w:val="00EB185D"/>
    <w:rsid w:val="00EB1B97"/>
    <w:rsid w:val="00EB1F9A"/>
    <w:rsid w:val="00EB4256"/>
    <w:rsid w:val="00EB6C05"/>
    <w:rsid w:val="00EB71BC"/>
    <w:rsid w:val="00EB760B"/>
    <w:rsid w:val="00EC2830"/>
    <w:rsid w:val="00EC31D4"/>
    <w:rsid w:val="00EC32CC"/>
    <w:rsid w:val="00EC3F77"/>
    <w:rsid w:val="00EC4EBC"/>
    <w:rsid w:val="00EC5162"/>
    <w:rsid w:val="00EC5284"/>
    <w:rsid w:val="00EC6F62"/>
    <w:rsid w:val="00EC7A62"/>
    <w:rsid w:val="00EC7B51"/>
    <w:rsid w:val="00ED1E17"/>
    <w:rsid w:val="00ED4D51"/>
    <w:rsid w:val="00ED612B"/>
    <w:rsid w:val="00ED66B5"/>
    <w:rsid w:val="00ED6BDC"/>
    <w:rsid w:val="00ED76C7"/>
    <w:rsid w:val="00ED79F6"/>
    <w:rsid w:val="00EE0A36"/>
    <w:rsid w:val="00EE3980"/>
    <w:rsid w:val="00EE52F6"/>
    <w:rsid w:val="00EE7B1B"/>
    <w:rsid w:val="00EF0028"/>
    <w:rsid w:val="00EF013F"/>
    <w:rsid w:val="00EF121F"/>
    <w:rsid w:val="00EF133B"/>
    <w:rsid w:val="00EF1FDF"/>
    <w:rsid w:val="00EF2985"/>
    <w:rsid w:val="00EF3152"/>
    <w:rsid w:val="00EF38F7"/>
    <w:rsid w:val="00EF40A7"/>
    <w:rsid w:val="00EF594B"/>
    <w:rsid w:val="00EF59C7"/>
    <w:rsid w:val="00EF60EE"/>
    <w:rsid w:val="00EF66F5"/>
    <w:rsid w:val="00EF6803"/>
    <w:rsid w:val="00EF6A21"/>
    <w:rsid w:val="00EF731C"/>
    <w:rsid w:val="00F01E28"/>
    <w:rsid w:val="00F01E65"/>
    <w:rsid w:val="00F0388D"/>
    <w:rsid w:val="00F03FE1"/>
    <w:rsid w:val="00F04427"/>
    <w:rsid w:val="00F0484F"/>
    <w:rsid w:val="00F04D11"/>
    <w:rsid w:val="00F0770A"/>
    <w:rsid w:val="00F103CE"/>
    <w:rsid w:val="00F11275"/>
    <w:rsid w:val="00F14CB3"/>
    <w:rsid w:val="00F15196"/>
    <w:rsid w:val="00F16362"/>
    <w:rsid w:val="00F17E81"/>
    <w:rsid w:val="00F21701"/>
    <w:rsid w:val="00F226B6"/>
    <w:rsid w:val="00F22EB9"/>
    <w:rsid w:val="00F23EC2"/>
    <w:rsid w:val="00F24020"/>
    <w:rsid w:val="00F249E3"/>
    <w:rsid w:val="00F24D14"/>
    <w:rsid w:val="00F24E1A"/>
    <w:rsid w:val="00F26AFD"/>
    <w:rsid w:val="00F26DF5"/>
    <w:rsid w:val="00F26F88"/>
    <w:rsid w:val="00F27559"/>
    <w:rsid w:val="00F300CA"/>
    <w:rsid w:val="00F30420"/>
    <w:rsid w:val="00F328E7"/>
    <w:rsid w:val="00F32A7A"/>
    <w:rsid w:val="00F33700"/>
    <w:rsid w:val="00F34314"/>
    <w:rsid w:val="00F34BBF"/>
    <w:rsid w:val="00F40023"/>
    <w:rsid w:val="00F416A3"/>
    <w:rsid w:val="00F42D52"/>
    <w:rsid w:val="00F43C59"/>
    <w:rsid w:val="00F44189"/>
    <w:rsid w:val="00F44953"/>
    <w:rsid w:val="00F5040E"/>
    <w:rsid w:val="00F5083C"/>
    <w:rsid w:val="00F5137C"/>
    <w:rsid w:val="00F54F8F"/>
    <w:rsid w:val="00F55557"/>
    <w:rsid w:val="00F56F48"/>
    <w:rsid w:val="00F57042"/>
    <w:rsid w:val="00F57F50"/>
    <w:rsid w:val="00F607A0"/>
    <w:rsid w:val="00F6081B"/>
    <w:rsid w:val="00F618A9"/>
    <w:rsid w:val="00F61A50"/>
    <w:rsid w:val="00F63B54"/>
    <w:rsid w:val="00F65E0E"/>
    <w:rsid w:val="00F6667B"/>
    <w:rsid w:val="00F6672F"/>
    <w:rsid w:val="00F672C7"/>
    <w:rsid w:val="00F67CD1"/>
    <w:rsid w:val="00F706DC"/>
    <w:rsid w:val="00F715B8"/>
    <w:rsid w:val="00F71D33"/>
    <w:rsid w:val="00F72738"/>
    <w:rsid w:val="00F744FC"/>
    <w:rsid w:val="00F75226"/>
    <w:rsid w:val="00F767CD"/>
    <w:rsid w:val="00F7777F"/>
    <w:rsid w:val="00F80F78"/>
    <w:rsid w:val="00F830CF"/>
    <w:rsid w:val="00F832EE"/>
    <w:rsid w:val="00F834F0"/>
    <w:rsid w:val="00F83D34"/>
    <w:rsid w:val="00F845A2"/>
    <w:rsid w:val="00F84DF6"/>
    <w:rsid w:val="00F86001"/>
    <w:rsid w:val="00F87C56"/>
    <w:rsid w:val="00F902D1"/>
    <w:rsid w:val="00F9047E"/>
    <w:rsid w:val="00F91382"/>
    <w:rsid w:val="00F92671"/>
    <w:rsid w:val="00F94563"/>
    <w:rsid w:val="00F96AD4"/>
    <w:rsid w:val="00F97EB4"/>
    <w:rsid w:val="00FA17DC"/>
    <w:rsid w:val="00FA1A2F"/>
    <w:rsid w:val="00FA1D9D"/>
    <w:rsid w:val="00FA1ECE"/>
    <w:rsid w:val="00FA29FD"/>
    <w:rsid w:val="00FA2B2B"/>
    <w:rsid w:val="00FA2D98"/>
    <w:rsid w:val="00FA318B"/>
    <w:rsid w:val="00FA40B3"/>
    <w:rsid w:val="00FA4272"/>
    <w:rsid w:val="00FA4906"/>
    <w:rsid w:val="00FA4FF2"/>
    <w:rsid w:val="00FA761C"/>
    <w:rsid w:val="00FB073F"/>
    <w:rsid w:val="00FB08FF"/>
    <w:rsid w:val="00FB0FF7"/>
    <w:rsid w:val="00FB27D7"/>
    <w:rsid w:val="00FB2A2D"/>
    <w:rsid w:val="00FB41CA"/>
    <w:rsid w:val="00FB6335"/>
    <w:rsid w:val="00FB6659"/>
    <w:rsid w:val="00FB69DE"/>
    <w:rsid w:val="00FB6B7C"/>
    <w:rsid w:val="00FB76C0"/>
    <w:rsid w:val="00FC0A23"/>
    <w:rsid w:val="00FC1128"/>
    <w:rsid w:val="00FC15A1"/>
    <w:rsid w:val="00FC25B7"/>
    <w:rsid w:val="00FC2F8A"/>
    <w:rsid w:val="00FC2FF2"/>
    <w:rsid w:val="00FC3107"/>
    <w:rsid w:val="00FC37B5"/>
    <w:rsid w:val="00FC38C8"/>
    <w:rsid w:val="00FC6D83"/>
    <w:rsid w:val="00FC7523"/>
    <w:rsid w:val="00FD03A4"/>
    <w:rsid w:val="00FD0E76"/>
    <w:rsid w:val="00FD1687"/>
    <w:rsid w:val="00FD2440"/>
    <w:rsid w:val="00FD2AA6"/>
    <w:rsid w:val="00FD30E5"/>
    <w:rsid w:val="00FD4593"/>
    <w:rsid w:val="00FE05EA"/>
    <w:rsid w:val="00FE1F1E"/>
    <w:rsid w:val="00FE25B7"/>
    <w:rsid w:val="00FE45E5"/>
    <w:rsid w:val="00FE4B5A"/>
    <w:rsid w:val="00FE4D4C"/>
    <w:rsid w:val="00FE5261"/>
    <w:rsid w:val="00FE5471"/>
    <w:rsid w:val="00FE67C1"/>
    <w:rsid w:val="00FE6D3F"/>
    <w:rsid w:val="00FE6E66"/>
    <w:rsid w:val="00FF0A75"/>
    <w:rsid w:val="00FF0D24"/>
    <w:rsid w:val="00FF0F9E"/>
    <w:rsid w:val="00FF16AD"/>
    <w:rsid w:val="00FF1FC7"/>
    <w:rsid w:val="00FF3E3B"/>
    <w:rsid w:val="00FF528C"/>
    <w:rsid w:val="00FF5957"/>
    <w:rsid w:val="00FF7123"/>
    <w:rsid w:val="00FF725E"/>
    <w:rsid w:val="032F7D98"/>
    <w:rsid w:val="18ACE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F7804"/>
  <w15:chartTrackingRefBased/>
  <w15:docId w15:val="{6A51D9E6-F524-4546-B5E2-1021D6A5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96"/>
  </w:style>
  <w:style w:type="paragraph" w:styleId="Heading1">
    <w:name w:val="heading 1"/>
    <w:basedOn w:val="Normal"/>
    <w:next w:val="Normal"/>
    <w:link w:val="Heading1Char"/>
    <w:uiPriority w:val="9"/>
    <w:qFormat/>
    <w:rsid w:val="00F1519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1519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1519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1519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1519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1519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1519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1519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1519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19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1519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1519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1519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1519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1519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1519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1519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1519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15196"/>
    <w:pPr>
      <w:spacing w:line="240" w:lineRule="auto"/>
    </w:pPr>
    <w:rPr>
      <w:b/>
      <w:bCs/>
      <w:smallCaps/>
      <w:color w:val="595959" w:themeColor="text1" w:themeTint="A6"/>
    </w:rPr>
  </w:style>
  <w:style w:type="paragraph" w:styleId="Title">
    <w:name w:val="Title"/>
    <w:basedOn w:val="Normal"/>
    <w:next w:val="Normal"/>
    <w:link w:val="TitleChar"/>
    <w:uiPriority w:val="10"/>
    <w:qFormat/>
    <w:rsid w:val="00F1519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1519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1519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1519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15196"/>
    <w:rPr>
      <w:b/>
      <w:bCs/>
    </w:rPr>
  </w:style>
  <w:style w:type="character" w:styleId="Emphasis">
    <w:name w:val="Emphasis"/>
    <w:basedOn w:val="DefaultParagraphFont"/>
    <w:uiPriority w:val="20"/>
    <w:qFormat/>
    <w:rsid w:val="00F15196"/>
    <w:rPr>
      <w:i/>
      <w:iCs/>
    </w:rPr>
  </w:style>
  <w:style w:type="paragraph" w:styleId="NoSpacing">
    <w:name w:val="No Spacing"/>
    <w:uiPriority w:val="1"/>
    <w:qFormat/>
    <w:rsid w:val="00F15196"/>
    <w:pPr>
      <w:spacing w:after="0" w:line="240" w:lineRule="auto"/>
    </w:pPr>
  </w:style>
  <w:style w:type="paragraph" w:styleId="Quote">
    <w:name w:val="Quote"/>
    <w:basedOn w:val="Normal"/>
    <w:next w:val="Normal"/>
    <w:link w:val="QuoteChar"/>
    <w:uiPriority w:val="29"/>
    <w:qFormat/>
    <w:rsid w:val="00F1519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1519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1519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15196"/>
    <w:rPr>
      <w:color w:val="404040" w:themeColor="text1" w:themeTint="BF"/>
      <w:sz w:val="32"/>
      <w:szCs w:val="32"/>
    </w:rPr>
  </w:style>
  <w:style w:type="character" w:styleId="SubtleEmphasis">
    <w:name w:val="Subtle Emphasis"/>
    <w:basedOn w:val="DefaultParagraphFont"/>
    <w:uiPriority w:val="19"/>
    <w:qFormat/>
    <w:rsid w:val="00F15196"/>
    <w:rPr>
      <w:i/>
      <w:iCs/>
      <w:color w:val="595959" w:themeColor="text1" w:themeTint="A6"/>
    </w:rPr>
  </w:style>
  <w:style w:type="character" w:styleId="IntenseEmphasis">
    <w:name w:val="Intense Emphasis"/>
    <w:basedOn w:val="DefaultParagraphFont"/>
    <w:uiPriority w:val="21"/>
    <w:qFormat/>
    <w:rsid w:val="00F15196"/>
    <w:rPr>
      <w:b/>
      <w:bCs/>
      <w:i/>
      <w:iCs/>
    </w:rPr>
  </w:style>
  <w:style w:type="character" w:styleId="SubtleReference">
    <w:name w:val="Subtle Reference"/>
    <w:basedOn w:val="DefaultParagraphFont"/>
    <w:uiPriority w:val="31"/>
    <w:qFormat/>
    <w:rsid w:val="00F151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5196"/>
    <w:rPr>
      <w:b/>
      <w:bCs/>
      <w:caps w:val="0"/>
      <w:smallCaps/>
      <w:color w:val="auto"/>
      <w:spacing w:val="3"/>
      <w:u w:val="single"/>
    </w:rPr>
  </w:style>
  <w:style w:type="character" w:styleId="BookTitle">
    <w:name w:val="Book Title"/>
    <w:basedOn w:val="DefaultParagraphFont"/>
    <w:uiPriority w:val="33"/>
    <w:qFormat/>
    <w:rsid w:val="00F15196"/>
    <w:rPr>
      <w:b/>
      <w:bCs/>
      <w:smallCaps/>
      <w:spacing w:val="7"/>
    </w:rPr>
  </w:style>
  <w:style w:type="paragraph" w:styleId="TOCHeading">
    <w:name w:val="TOC Heading"/>
    <w:basedOn w:val="Heading1"/>
    <w:next w:val="Normal"/>
    <w:uiPriority w:val="39"/>
    <w:semiHidden/>
    <w:unhideWhenUsed/>
    <w:qFormat/>
    <w:rsid w:val="00F15196"/>
    <w:pPr>
      <w:outlineLvl w:val="9"/>
    </w:pPr>
  </w:style>
  <w:style w:type="paragraph" w:styleId="Header">
    <w:name w:val="header"/>
    <w:basedOn w:val="Normal"/>
    <w:link w:val="HeaderChar"/>
    <w:uiPriority w:val="99"/>
    <w:unhideWhenUsed/>
    <w:rsid w:val="0000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179"/>
  </w:style>
  <w:style w:type="paragraph" w:styleId="Footer">
    <w:name w:val="footer"/>
    <w:basedOn w:val="Normal"/>
    <w:link w:val="FooterChar"/>
    <w:uiPriority w:val="99"/>
    <w:unhideWhenUsed/>
    <w:rsid w:val="0000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179"/>
  </w:style>
  <w:style w:type="character" w:customStyle="1" w:styleId="kwd">
    <w:name w:val="kwd"/>
    <w:basedOn w:val="DefaultParagraphFont"/>
    <w:rsid w:val="001203E6"/>
  </w:style>
  <w:style w:type="character" w:customStyle="1" w:styleId="var">
    <w:name w:val="var"/>
    <w:basedOn w:val="DefaultParagraphFont"/>
    <w:rsid w:val="001203E6"/>
  </w:style>
  <w:style w:type="character" w:customStyle="1" w:styleId="synph">
    <w:name w:val="synph"/>
    <w:basedOn w:val="DefaultParagraphFont"/>
    <w:rsid w:val="001203E6"/>
  </w:style>
  <w:style w:type="paragraph" w:styleId="NormalWeb">
    <w:name w:val="Normal (Web)"/>
    <w:basedOn w:val="Normal"/>
    <w:uiPriority w:val="99"/>
    <w:unhideWhenUsed/>
    <w:rsid w:val="005F08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197">
      <w:bodyDiv w:val="1"/>
      <w:marLeft w:val="0"/>
      <w:marRight w:val="0"/>
      <w:marTop w:val="0"/>
      <w:marBottom w:val="0"/>
      <w:divBdr>
        <w:top w:val="none" w:sz="0" w:space="0" w:color="auto"/>
        <w:left w:val="none" w:sz="0" w:space="0" w:color="auto"/>
        <w:bottom w:val="none" w:sz="0" w:space="0" w:color="auto"/>
        <w:right w:val="none" w:sz="0" w:space="0" w:color="auto"/>
      </w:divBdr>
    </w:div>
    <w:div w:id="68890987">
      <w:bodyDiv w:val="1"/>
      <w:marLeft w:val="0"/>
      <w:marRight w:val="0"/>
      <w:marTop w:val="0"/>
      <w:marBottom w:val="0"/>
      <w:divBdr>
        <w:top w:val="none" w:sz="0" w:space="0" w:color="auto"/>
        <w:left w:val="none" w:sz="0" w:space="0" w:color="auto"/>
        <w:bottom w:val="none" w:sz="0" w:space="0" w:color="auto"/>
        <w:right w:val="none" w:sz="0" w:space="0" w:color="auto"/>
      </w:divBdr>
    </w:div>
    <w:div w:id="94180381">
      <w:bodyDiv w:val="1"/>
      <w:marLeft w:val="0"/>
      <w:marRight w:val="0"/>
      <w:marTop w:val="0"/>
      <w:marBottom w:val="0"/>
      <w:divBdr>
        <w:top w:val="none" w:sz="0" w:space="0" w:color="auto"/>
        <w:left w:val="none" w:sz="0" w:space="0" w:color="auto"/>
        <w:bottom w:val="none" w:sz="0" w:space="0" w:color="auto"/>
        <w:right w:val="none" w:sz="0" w:space="0" w:color="auto"/>
      </w:divBdr>
    </w:div>
    <w:div w:id="126433264">
      <w:bodyDiv w:val="1"/>
      <w:marLeft w:val="0"/>
      <w:marRight w:val="0"/>
      <w:marTop w:val="0"/>
      <w:marBottom w:val="0"/>
      <w:divBdr>
        <w:top w:val="none" w:sz="0" w:space="0" w:color="auto"/>
        <w:left w:val="none" w:sz="0" w:space="0" w:color="auto"/>
        <w:bottom w:val="none" w:sz="0" w:space="0" w:color="auto"/>
        <w:right w:val="none" w:sz="0" w:space="0" w:color="auto"/>
      </w:divBdr>
    </w:div>
    <w:div w:id="188614616">
      <w:bodyDiv w:val="1"/>
      <w:marLeft w:val="0"/>
      <w:marRight w:val="0"/>
      <w:marTop w:val="0"/>
      <w:marBottom w:val="0"/>
      <w:divBdr>
        <w:top w:val="none" w:sz="0" w:space="0" w:color="auto"/>
        <w:left w:val="none" w:sz="0" w:space="0" w:color="auto"/>
        <w:bottom w:val="none" w:sz="0" w:space="0" w:color="auto"/>
        <w:right w:val="none" w:sz="0" w:space="0" w:color="auto"/>
      </w:divBdr>
    </w:div>
    <w:div w:id="235021254">
      <w:bodyDiv w:val="1"/>
      <w:marLeft w:val="0"/>
      <w:marRight w:val="0"/>
      <w:marTop w:val="0"/>
      <w:marBottom w:val="0"/>
      <w:divBdr>
        <w:top w:val="none" w:sz="0" w:space="0" w:color="auto"/>
        <w:left w:val="none" w:sz="0" w:space="0" w:color="auto"/>
        <w:bottom w:val="none" w:sz="0" w:space="0" w:color="auto"/>
        <w:right w:val="none" w:sz="0" w:space="0" w:color="auto"/>
      </w:divBdr>
    </w:div>
    <w:div w:id="241336149">
      <w:bodyDiv w:val="1"/>
      <w:marLeft w:val="0"/>
      <w:marRight w:val="0"/>
      <w:marTop w:val="0"/>
      <w:marBottom w:val="0"/>
      <w:divBdr>
        <w:top w:val="none" w:sz="0" w:space="0" w:color="auto"/>
        <w:left w:val="none" w:sz="0" w:space="0" w:color="auto"/>
        <w:bottom w:val="none" w:sz="0" w:space="0" w:color="auto"/>
        <w:right w:val="none" w:sz="0" w:space="0" w:color="auto"/>
      </w:divBdr>
    </w:div>
    <w:div w:id="245773262">
      <w:bodyDiv w:val="1"/>
      <w:marLeft w:val="0"/>
      <w:marRight w:val="0"/>
      <w:marTop w:val="0"/>
      <w:marBottom w:val="0"/>
      <w:divBdr>
        <w:top w:val="none" w:sz="0" w:space="0" w:color="auto"/>
        <w:left w:val="none" w:sz="0" w:space="0" w:color="auto"/>
        <w:bottom w:val="none" w:sz="0" w:space="0" w:color="auto"/>
        <w:right w:val="none" w:sz="0" w:space="0" w:color="auto"/>
      </w:divBdr>
    </w:div>
    <w:div w:id="313490156">
      <w:bodyDiv w:val="1"/>
      <w:marLeft w:val="0"/>
      <w:marRight w:val="0"/>
      <w:marTop w:val="0"/>
      <w:marBottom w:val="0"/>
      <w:divBdr>
        <w:top w:val="none" w:sz="0" w:space="0" w:color="auto"/>
        <w:left w:val="none" w:sz="0" w:space="0" w:color="auto"/>
        <w:bottom w:val="none" w:sz="0" w:space="0" w:color="auto"/>
        <w:right w:val="none" w:sz="0" w:space="0" w:color="auto"/>
      </w:divBdr>
    </w:div>
    <w:div w:id="325480083">
      <w:bodyDiv w:val="1"/>
      <w:marLeft w:val="0"/>
      <w:marRight w:val="0"/>
      <w:marTop w:val="0"/>
      <w:marBottom w:val="0"/>
      <w:divBdr>
        <w:top w:val="none" w:sz="0" w:space="0" w:color="auto"/>
        <w:left w:val="none" w:sz="0" w:space="0" w:color="auto"/>
        <w:bottom w:val="none" w:sz="0" w:space="0" w:color="auto"/>
        <w:right w:val="none" w:sz="0" w:space="0" w:color="auto"/>
      </w:divBdr>
    </w:div>
    <w:div w:id="329911033">
      <w:bodyDiv w:val="1"/>
      <w:marLeft w:val="0"/>
      <w:marRight w:val="0"/>
      <w:marTop w:val="0"/>
      <w:marBottom w:val="0"/>
      <w:divBdr>
        <w:top w:val="none" w:sz="0" w:space="0" w:color="auto"/>
        <w:left w:val="none" w:sz="0" w:space="0" w:color="auto"/>
        <w:bottom w:val="none" w:sz="0" w:space="0" w:color="auto"/>
        <w:right w:val="none" w:sz="0" w:space="0" w:color="auto"/>
      </w:divBdr>
    </w:div>
    <w:div w:id="361856837">
      <w:bodyDiv w:val="1"/>
      <w:marLeft w:val="0"/>
      <w:marRight w:val="0"/>
      <w:marTop w:val="0"/>
      <w:marBottom w:val="0"/>
      <w:divBdr>
        <w:top w:val="none" w:sz="0" w:space="0" w:color="auto"/>
        <w:left w:val="none" w:sz="0" w:space="0" w:color="auto"/>
        <w:bottom w:val="none" w:sz="0" w:space="0" w:color="auto"/>
        <w:right w:val="none" w:sz="0" w:space="0" w:color="auto"/>
      </w:divBdr>
    </w:div>
    <w:div w:id="374812104">
      <w:bodyDiv w:val="1"/>
      <w:marLeft w:val="0"/>
      <w:marRight w:val="0"/>
      <w:marTop w:val="0"/>
      <w:marBottom w:val="0"/>
      <w:divBdr>
        <w:top w:val="none" w:sz="0" w:space="0" w:color="auto"/>
        <w:left w:val="none" w:sz="0" w:space="0" w:color="auto"/>
        <w:bottom w:val="none" w:sz="0" w:space="0" w:color="auto"/>
        <w:right w:val="none" w:sz="0" w:space="0" w:color="auto"/>
      </w:divBdr>
      <w:divsChild>
        <w:div w:id="2059737287">
          <w:marLeft w:val="0"/>
          <w:marRight w:val="0"/>
          <w:marTop w:val="0"/>
          <w:marBottom w:val="0"/>
          <w:divBdr>
            <w:top w:val="none" w:sz="0" w:space="0" w:color="auto"/>
            <w:left w:val="none" w:sz="0" w:space="0" w:color="auto"/>
            <w:bottom w:val="none" w:sz="0" w:space="0" w:color="auto"/>
            <w:right w:val="none" w:sz="0" w:space="0" w:color="auto"/>
          </w:divBdr>
        </w:div>
      </w:divsChild>
    </w:div>
    <w:div w:id="385491885">
      <w:bodyDiv w:val="1"/>
      <w:marLeft w:val="0"/>
      <w:marRight w:val="0"/>
      <w:marTop w:val="0"/>
      <w:marBottom w:val="0"/>
      <w:divBdr>
        <w:top w:val="none" w:sz="0" w:space="0" w:color="auto"/>
        <w:left w:val="none" w:sz="0" w:space="0" w:color="auto"/>
        <w:bottom w:val="none" w:sz="0" w:space="0" w:color="auto"/>
        <w:right w:val="none" w:sz="0" w:space="0" w:color="auto"/>
      </w:divBdr>
    </w:div>
    <w:div w:id="459688683">
      <w:bodyDiv w:val="1"/>
      <w:marLeft w:val="0"/>
      <w:marRight w:val="0"/>
      <w:marTop w:val="0"/>
      <w:marBottom w:val="0"/>
      <w:divBdr>
        <w:top w:val="none" w:sz="0" w:space="0" w:color="auto"/>
        <w:left w:val="none" w:sz="0" w:space="0" w:color="auto"/>
        <w:bottom w:val="none" w:sz="0" w:space="0" w:color="auto"/>
        <w:right w:val="none" w:sz="0" w:space="0" w:color="auto"/>
      </w:divBdr>
    </w:div>
    <w:div w:id="464087493">
      <w:bodyDiv w:val="1"/>
      <w:marLeft w:val="0"/>
      <w:marRight w:val="0"/>
      <w:marTop w:val="0"/>
      <w:marBottom w:val="0"/>
      <w:divBdr>
        <w:top w:val="none" w:sz="0" w:space="0" w:color="auto"/>
        <w:left w:val="none" w:sz="0" w:space="0" w:color="auto"/>
        <w:bottom w:val="none" w:sz="0" w:space="0" w:color="auto"/>
        <w:right w:val="none" w:sz="0" w:space="0" w:color="auto"/>
      </w:divBdr>
    </w:div>
    <w:div w:id="467672651">
      <w:bodyDiv w:val="1"/>
      <w:marLeft w:val="0"/>
      <w:marRight w:val="0"/>
      <w:marTop w:val="0"/>
      <w:marBottom w:val="0"/>
      <w:divBdr>
        <w:top w:val="none" w:sz="0" w:space="0" w:color="auto"/>
        <w:left w:val="none" w:sz="0" w:space="0" w:color="auto"/>
        <w:bottom w:val="none" w:sz="0" w:space="0" w:color="auto"/>
        <w:right w:val="none" w:sz="0" w:space="0" w:color="auto"/>
      </w:divBdr>
    </w:div>
    <w:div w:id="503513737">
      <w:bodyDiv w:val="1"/>
      <w:marLeft w:val="0"/>
      <w:marRight w:val="0"/>
      <w:marTop w:val="0"/>
      <w:marBottom w:val="0"/>
      <w:divBdr>
        <w:top w:val="none" w:sz="0" w:space="0" w:color="auto"/>
        <w:left w:val="none" w:sz="0" w:space="0" w:color="auto"/>
        <w:bottom w:val="none" w:sz="0" w:space="0" w:color="auto"/>
        <w:right w:val="none" w:sz="0" w:space="0" w:color="auto"/>
      </w:divBdr>
    </w:div>
    <w:div w:id="520323069">
      <w:bodyDiv w:val="1"/>
      <w:marLeft w:val="0"/>
      <w:marRight w:val="0"/>
      <w:marTop w:val="0"/>
      <w:marBottom w:val="0"/>
      <w:divBdr>
        <w:top w:val="none" w:sz="0" w:space="0" w:color="auto"/>
        <w:left w:val="none" w:sz="0" w:space="0" w:color="auto"/>
        <w:bottom w:val="none" w:sz="0" w:space="0" w:color="auto"/>
        <w:right w:val="none" w:sz="0" w:space="0" w:color="auto"/>
      </w:divBdr>
    </w:div>
    <w:div w:id="529104377">
      <w:bodyDiv w:val="1"/>
      <w:marLeft w:val="0"/>
      <w:marRight w:val="0"/>
      <w:marTop w:val="0"/>
      <w:marBottom w:val="0"/>
      <w:divBdr>
        <w:top w:val="none" w:sz="0" w:space="0" w:color="auto"/>
        <w:left w:val="none" w:sz="0" w:space="0" w:color="auto"/>
        <w:bottom w:val="none" w:sz="0" w:space="0" w:color="auto"/>
        <w:right w:val="none" w:sz="0" w:space="0" w:color="auto"/>
      </w:divBdr>
    </w:div>
    <w:div w:id="529613039">
      <w:bodyDiv w:val="1"/>
      <w:marLeft w:val="0"/>
      <w:marRight w:val="0"/>
      <w:marTop w:val="0"/>
      <w:marBottom w:val="0"/>
      <w:divBdr>
        <w:top w:val="none" w:sz="0" w:space="0" w:color="auto"/>
        <w:left w:val="none" w:sz="0" w:space="0" w:color="auto"/>
        <w:bottom w:val="none" w:sz="0" w:space="0" w:color="auto"/>
        <w:right w:val="none" w:sz="0" w:space="0" w:color="auto"/>
      </w:divBdr>
    </w:div>
    <w:div w:id="541987843">
      <w:bodyDiv w:val="1"/>
      <w:marLeft w:val="0"/>
      <w:marRight w:val="0"/>
      <w:marTop w:val="0"/>
      <w:marBottom w:val="0"/>
      <w:divBdr>
        <w:top w:val="none" w:sz="0" w:space="0" w:color="auto"/>
        <w:left w:val="none" w:sz="0" w:space="0" w:color="auto"/>
        <w:bottom w:val="none" w:sz="0" w:space="0" w:color="auto"/>
        <w:right w:val="none" w:sz="0" w:space="0" w:color="auto"/>
      </w:divBdr>
    </w:div>
    <w:div w:id="597368997">
      <w:bodyDiv w:val="1"/>
      <w:marLeft w:val="0"/>
      <w:marRight w:val="0"/>
      <w:marTop w:val="0"/>
      <w:marBottom w:val="0"/>
      <w:divBdr>
        <w:top w:val="none" w:sz="0" w:space="0" w:color="auto"/>
        <w:left w:val="none" w:sz="0" w:space="0" w:color="auto"/>
        <w:bottom w:val="none" w:sz="0" w:space="0" w:color="auto"/>
        <w:right w:val="none" w:sz="0" w:space="0" w:color="auto"/>
      </w:divBdr>
    </w:div>
    <w:div w:id="599341528">
      <w:bodyDiv w:val="1"/>
      <w:marLeft w:val="0"/>
      <w:marRight w:val="0"/>
      <w:marTop w:val="0"/>
      <w:marBottom w:val="0"/>
      <w:divBdr>
        <w:top w:val="none" w:sz="0" w:space="0" w:color="auto"/>
        <w:left w:val="none" w:sz="0" w:space="0" w:color="auto"/>
        <w:bottom w:val="none" w:sz="0" w:space="0" w:color="auto"/>
        <w:right w:val="none" w:sz="0" w:space="0" w:color="auto"/>
      </w:divBdr>
    </w:div>
    <w:div w:id="600838931">
      <w:bodyDiv w:val="1"/>
      <w:marLeft w:val="0"/>
      <w:marRight w:val="0"/>
      <w:marTop w:val="0"/>
      <w:marBottom w:val="0"/>
      <w:divBdr>
        <w:top w:val="none" w:sz="0" w:space="0" w:color="auto"/>
        <w:left w:val="none" w:sz="0" w:space="0" w:color="auto"/>
        <w:bottom w:val="none" w:sz="0" w:space="0" w:color="auto"/>
        <w:right w:val="none" w:sz="0" w:space="0" w:color="auto"/>
      </w:divBdr>
    </w:div>
    <w:div w:id="619917045">
      <w:bodyDiv w:val="1"/>
      <w:marLeft w:val="0"/>
      <w:marRight w:val="0"/>
      <w:marTop w:val="0"/>
      <w:marBottom w:val="0"/>
      <w:divBdr>
        <w:top w:val="none" w:sz="0" w:space="0" w:color="auto"/>
        <w:left w:val="none" w:sz="0" w:space="0" w:color="auto"/>
        <w:bottom w:val="none" w:sz="0" w:space="0" w:color="auto"/>
        <w:right w:val="none" w:sz="0" w:space="0" w:color="auto"/>
      </w:divBdr>
    </w:div>
    <w:div w:id="664625860">
      <w:bodyDiv w:val="1"/>
      <w:marLeft w:val="0"/>
      <w:marRight w:val="0"/>
      <w:marTop w:val="0"/>
      <w:marBottom w:val="0"/>
      <w:divBdr>
        <w:top w:val="none" w:sz="0" w:space="0" w:color="auto"/>
        <w:left w:val="none" w:sz="0" w:space="0" w:color="auto"/>
        <w:bottom w:val="none" w:sz="0" w:space="0" w:color="auto"/>
        <w:right w:val="none" w:sz="0" w:space="0" w:color="auto"/>
      </w:divBdr>
    </w:div>
    <w:div w:id="670254859">
      <w:bodyDiv w:val="1"/>
      <w:marLeft w:val="0"/>
      <w:marRight w:val="0"/>
      <w:marTop w:val="0"/>
      <w:marBottom w:val="0"/>
      <w:divBdr>
        <w:top w:val="none" w:sz="0" w:space="0" w:color="auto"/>
        <w:left w:val="none" w:sz="0" w:space="0" w:color="auto"/>
        <w:bottom w:val="none" w:sz="0" w:space="0" w:color="auto"/>
        <w:right w:val="none" w:sz="0" w:space="0" w:color="auto"/>
      </w:divBdr>
    </w:div>
    <w:div w:id="671487382">
      <w:bodyDiv w:val="1"/>
      <w:marLeft w:val="0"/>
      <w:marRight w:val="0"/>
      <w:marTop w:val="0"/>
      <w:marBottom w:val="0"/>
      <w:divBdr>
        <w:top w:val="none" w:sz="0" w:space="0" w:color="auto"/>
        <w:left w:val="none" w:sz="0" w:space="0" w:color="auto"/>
        <w:bottom w:val="none" w:sz="0" w:space="0" w:color="auto"/>
        <w:right w:val="none" w:sz="0" w:space="0" w:color="auto"/>
      </w:divBdr>
    </w:div>
    <w:div w:id="681275870">
      <w:bodyDiv w:val="1"/>
      <w:marLeft w:val="0"/>
      <w:marRight w:val="0"/>
      <w:marTop w:val="0"/>
      <w:marBottom w:val="0"/>
      <w:divBdr>
        <w:top w:val="none" w:sz="0" w:space="0" w:color="auto"/>
        <w:left w:val="none" w:sz="0" w:space="0" w:color="auto"/>
        <w:bottom w:val="none" w:sz="0" w:space="0" w:color="auto"/>
        <w:right w:val="none" w:sz="0" w:space="0" w:color="auto"/>
      </w:divBdr>
    </w:div>
    <w:div w:id="689643844">
      <w:bodyDiv w:val="1"/>
      <w:marLeft w:val="0"/>
      <w:marRight w:val="0"/>
      <w:marTop w:val="0"/>
      <w:marBottom w:val="0"/>
      <w:divBdr>
        <w:top w:val="none" w:sz="0" w:space="0" w:color="auto"/>
        <w:left w:val="none" w:sz="0" w:space="0" w:color="auto"/>
        <w:bottom w:val="none" w:sz="0" w:space="0" w:color="auto"/>
        <w:right w:val="none" w:sz="0" w:space="0" w:color="auto"/>
      </w:divBdr>
    </w:div>
    <w:div w:id="721759049">
      <w:bodyDiv w:val="1"/>
      <w:marLeft w:val="0"/>
      <w:marRight w:val="0"/>
      <w:marTop w:val="0"/>
      <w:marBottom w:val="0"/>
      <w:divBdr>
        <w:top w:val="none" w:sz="0" w:space="0" w:color="auto"/>
        <w:left w:val="none" w:sz="0" w:space="0" w:color="auto"/>
        <w:bottom w:val="none" w:sz="0" w:space="0" w:color="auto"/>
        <w:right w:val="none" w:sz="0" w:space="0" w:color="auto"/>
      </w:divBdr>
    </w:div>
    <w:div w:id="779029738">
      <w:bodyDiv w:val="1"/>
      <w:marLeft w:val="0"/>
      <w:marRight w:val="0"/>
      <w:marTop w:val="0"/>
      <w:marBottom w:val="0"/>
      <w:divBdr>
        <w:top w:val="none" w:sz="0" w:space="0" w:color="auto"/>
        <w:left w:val="none" w:sz="0" w:space="0" w:color="auto"/>
        <w:bottom w:val="none" w:sz="0" w:space="0" w:color="auto"/>
        <w:right w:val="none" w:sz="0" w:space="0" w:color="auto"/>
      </w:divBdr>
    </w:div>
    <w:div w:id="823426045">
      <w:bodyDiv w:val="1"/>
      <w:marLeft w:val="0"/>
      <w:marRight w:val="0"/>
      <w:marTop w:val="0"/>
      <w:marBottom w:val="0"/>
      <w:divBdr>
        <w:top w:val="none" w:sz="0" w:space="0" w:color="auto"/>
        <w:left w:val="none" w:sz="0" w:space="0" w:color="auto"/>
        <w:bottom w:val="none" w:sz="0" w:space="0" w:color="auto"/>
        <w:right w:val="none" w:sz="0" w:space="0" w:color="auto"/>
      </w:divBdr>
    </w:div>
    <w:div w:id="824735389">
      <w:bodyDiv w:val="1"/>
      <w:marLeft w:val="0"/>
      <w:marRight w:val="0"/>
      <w:marTop w:val="0"/>
      <w:marBottom w:val="0"/>
      <w:divBdr>
        <w:top w:val="none" w:sz="0" w:space="0" w:color="auto"/>
        <w:left w:val="none" w:sz="0" w:space="0" w:color="auto"/>
        <w:bottom w:val="none" w:sz="0" w:space="0" w:color="auto"/>
        <w:right w:val="none" w:sz="0" w:space="0" w:color="auto"/>
      </w:divBdr>
    </w:div>
    <w:div w:id="843592198">
      <w:bodyDiv w:val="1"/>
      <w:marLeft w:val="0"/>
      <w:marRight w:val="0"/>
      <w:marTop w:val="0"/>
      <w:marBottom w:val="0"/>
      <w:divBdr>
        <w:top w:val="none" w:sz="0" w:space="0" w:color="auto"/>
        <w:left w:val="none" w:sz="0" w:space="0" w:color="auto"/>
        <w:bottom w:val="none" w:sz="0" w:space="0" w:color="auto"/>
        <w:right w:val="none" w:sz="0" w:space="0" w:color="auto"/>
      </w:divBdr>
    </w:div>
    <w:div w:id="868835061">
      <w:bodyDiv w:val="1"/>
      <w:marLeft w:val="0"/>
      <w:marRight w:val="0"/>
      <w:marTop w:val="0"/>
      <w:marBottom w:val="0"/>
      <w:divBdr>
        <w:top w:val="none" w:sz="0" w:space="0" w:color="auto"/>
        <w:left w:val="none" w:sz="0" w:space="0" w:color="auto"/>
        <w:bottom w:val="none" w:sz="0" w:space="0" w:color="auto"/>
        <w:right w:val="none" w:sz="0" w:space="0" w:color="auto"/>
      </w:divBdr>
    </w:div>
    <w:div w:id="875198548">
      <w:bodyDiv w:val="1"/>
      <w:marLeft w:val="0"/>
      <w:marRight w:val="0"/>
      <w:marTop w:val="0"/>
      <w:marBottom w:val="0"/>
      <w:divBdr>
        <w:top w:val="none" w:sz="0" w:space="0" w:color="auto"/>
        <w:left w:val="none" w:sz="0" w:space="0" w:color="auto"/>
        <w:bottom w:val="none" w:sz="0" w:space="0" w:color="auto"/>
        <w:right w:val="none" w:sz="0" w:space="0" w:color="auto"/>
      </w:divBdr>
    </w:div>
    <w:div w:id="875627271">
      <w:bodyDiv w:val="1"/>
      <w:marLeft w:val="0"/>
      <w:marRight w:val="0"/>
      <w:marTop w:val="0"/>
      <w:marBottom w:val="0"/>
      <w:divBdr>
        <w:top w:val="none" w:sz="0" w:space="0" w:color="auto"/>
        <w:left w:val="none" w:sz="0" w:space="0" w:color="auto"/>
        <w:bottom w:val="none" w:sz="0" w:space="0" w:color="auto"/>
        <w:right w:val="none" w:sz="0" w:space="0" w:color="auto"/>
      </w:divBdr>
      <w:divsChild>
        <w:div w:id="1641501289">
          <w:marLeft w:val="0"/>
          <w:marRight w:val="0"/>
          <w:marTop w:val="0"/>
          <w:marBottom w:val="0"/>
          <w:divBdr>
            <w:top w:val="none" w:sz="0" w:space="0" w:color="auto"/>
            <w:left w:val="none" w:sz="0" w:space="0" w:color="auto"/>
            <w:bottom w:val="none" w:sz="0" w:space="0" w:color="auto"/>
            <w:right w:val="none" w:sz="0" w:space="0" w:color="auto"/>
          </w:divBdr>
        </w:div>
      </w:divsChild>
    </w:div>
    <w:div w:id="885794145">
      <w:bodyDiv w:val="1"/>
      <w:marLeft w:val="0"/>
      <w:marRight w:val="0"/>
      <w:marTop w:val="0"/>
      <w:marBottom w:val="0"/>
      <w:divBdr>
        <w:top w:val="none" w:sz="0" w:space="0" w:color="auto"/>
        <w:left w:val="none" w:sz="0" w:space="0" w:color="auto"/>
        <w:bottom w:val="none" w:sz="0" w:space="0" w:color="auto"/>
        <w:right w:val="none" w:sz="0" w:space="0" w:color="auto"/>
      </w:divBdr>
    </w:div>
    <w:div w:id="890993622">
      <w:bodyDiv w:val="1"/>
      <w:marLeft w:val="0"/>
      <w:marRight w:val="0"/>
      <w:marTop w:val="0"/>
      <w:marBottom w:val="0"/>
      <w:divBdr>
        <w:top w:val="none" w:sz="0" w:space="0" w:color="auto"/>
        <w:left w:val="none" w:sz="0" w:space="0" w:color="auto"/>
        <w:bottom w:val="none" w:sz="0" w:space="0" w:color="auto"/>
        <w:right w:val="none" w:sz="0" w:space="0" w:color="auto"/>
      </w:divBdr>
    </w:div>
    <w:div w:id="906384143">
      <w:bodyDiv w:val="1"/>
      <w:marLeft w:val="0"/>
      <w:marRight w:val="0"/>
      <w:marTop w:val="0"/>
      <w:marBottom w:val="0"/>
      <w:divBdr>
        <w:top w:val="none" w:sz="0" w:space="0" w:color="auto"/>
        <w:left w:val="none" w:sz="0" w:space="0" w:color="auto"/>
        <w:bottom w:val="none" w:sz="0" w:space="0" w:color="auto"/>
        <w:right w:val="none" w:sz="0" w:space="0" w:color="auto"/>
      </w:divBdr>
    </w:div>
    <w:div w:id="920019235">
      <w:bodyDiv w:val="1"/>
      <w:marLeft w:val="0"/>
      <w:marRight w:val="0"/>
      <w:marTop w:val="0"/>
      <w:marBottom w:val="0"/>
      <w:divBdr>
        <w:top w:val="none" w:sz="0" w:space="0" w:color="auto"/>
        <w:left w:val="none" w:sz="0" w:space="0" w:color="auto"/>
        <w:bottom w:val="none" w:sz="0" w:space="0" w:color="auto"/>
        <w:right w:val="none" w:sz="0" w:space="0" w:color="auto"/>
      </w:divBdr>
    </w:div>
    <w:div w:id="948395412">
      <w:bodyDiv w:val="1"/>
      <w:marLeft w:val="0"/>
      <w:marRight w:val="0"/>
      <w:marTop w:val="0"/>
      <w:marBottom w:val="0"/>
      <w:divBdr>
        <w:top w:val="none" w:sz="0" w:space="0" w:color="auto"/>
        <w:left w:val="none" w:sz="0" w:space="0" w:color="auto"/>
        <w:bottom w:val="none" w:sz="0" w:space="0" w:color="auto"/>
        <w:right w:val="none" w:sz="0" w:space="0" w:color="auto"/>
      </w:divBdr>
    </w:div>
    <w:div w:id="1007102574">
      <w:bodyDiv w:val="1"/>
      <w:marLeft w:val="0"/>
      <w:marRight w:val="0"/>
      <w:marTop w:val="0"/>
      <w:marBottom w:val="0"/>
      <w:divBdr>
        <w:top w:val="none" w:sz="0" w:space="0" w:color="auto"/>
        <w:left w:val="none" w:sz="0" w:space="0" w:color="auto"/>
        <w:bottom w:val="none" w:sz="0" w:space="0" w:color="auto"/>
        <w:right w:val="none" w:sz="0" w:space="0" w:color="auto"/>
      </w:divBdr>
    </w:div>
    <w:div w:id="1012147118">
      <w:bodyDiv w:val="1"/>
      <w:marLeft w:val="0"/>
      <w:marRight w:val="0"/>
      <w:marTop w:val="0"/>
      <w:marBottom w:val="0"/>
      <w:divBdr>
        <w:top w:val="none" w:sz="0" w:space="0" w:color="auto"/>
        <w:left w:val="none" w:sz="0" w:space="0" w:color="auto"/>
        <w:bottom w:val="none" w:sz="0" w:space="0" w:color="auto"/>
        <w:right w:val="none" w:sz="0" w:space="0" w:color="auto"/>
      </w:divBdr>
    </w:div>
    <w:div w:id="1061632730">
      <w:bodyDiv w:val="1"/>
      <w:marLeft w:val="0"/>
      <w:marRight w:val="0"/>
      <w:marTop w:val="0"/>
      <w:marBottom w:val="0"/>
      <w:divBdr>
        <w:top w:val="none" w:sz="0" w:space="0" w:color="auto"/>
        <w:left w:val="none" w:sz="0" w:space="0" w:color="auto"/>
        <w:bottom w:val="none" w:sz="0" w:space="0" w:color="auto"/>
        <w:right w:val="none" w:sz="0" w:space="0" w:color="auto"/>
      </w:divBdr>
    </w:div>
    <w:div w:id="1083769080">
      <w:bodyDiv w:val="1"/>
      <w:marLeft w:val="0"/>
      <w:marRight w:val="0"/>
      <w:marTop w:val="0"/>
      <w:marBottom w:val="0"/>
      <w:divBdr>
        <w:top w:val="none" w:sz="0" w:space="0" w:color="auto"/>
        <w:left w:val="none" w:sz="0" w:space="0" w:color="auto"/>
        <w:bottom w:val="none" w:sz="0" w:space="0" w:color="auto"/>
        <w:right w:val="none" w:sz="0" w:space="0" w:color="auto"/>
      </w:divBdr>
    </w:div>
    <w:div w:id="1198620077">
      <w:bodyDiv w:val="1"/>
      <w:marLeft w:val="0"/>
      <w:marRight w:val="0"/>
      <w:marTop w:val="0"/>
      <w:marBottom w:val="0"/>
      <w:divBdr>
        <w:top w:val="none" w:sz="0" w:space="0" w:color="auto"/>
        <w:left w:val="none" w:sz="0" w:space="0" w:color="auto"/>
        <w:bottom w:val="none" w:sz="0" w:space="0" w:color="auto"/>
        <w:right w:val="none" w:sz="0" w:space="0" w:color="auto"/>
      </w:divBdr>
    </w:div>
    <w:div w:id="1223830493">
      <w:bodyDiv w:val="1"/>
      <w:marLeft w:val="0"/>
      <w:marRight w:val="0"/>
      <w:marTop w:val="0"/>
      <w:marBottom w:val="0"/>
      <w:divBdr>
        <w:top w:val="none" w:sz="0" w:space="0" w:color="auto"/>
        <w:left w:val="none" w:sz="0" w:space="0" w:color="auto"/>
        <w:bottom w:val="none" w:sz="0" w:space="0" w:color="auto"/>
        <w:right w:val="none" w:sz="0" w:space="0" w:color="auto"/>
      </w:divBdr>
    </w:div>
    <w:div w:id="1234853206">
      <w:bodyDiv w:val="1"/>
      <w:marLeft w:val="0"/>
      <w:marRight w:val="0"/>
      <w:marTop w:val="0"/>
      <w:marBottom w:val="0"/>
      <w:divBdr>
        <w:top w:val="none" w:sz="0" w:space="0" w:color="auto"/>
        <w:left w:val="none" w:sz="0" w:space="0" w:color="auto"/>
        <w:bottom w:val="none" w:sz="0" w:space="0" w:color="auto"/>
        <w:right w:val="none" w:sz="0" w:space="0" w:color="auto"/>
      </w:divBdr>
    </w:div>
    <w:div w:id="1255045243">
      <w:bodyDiv w:val="1"/>
      <w:marLeft w:val="0"/>
      <w:marRight w:val="0"/>
      <w:marTop w:val="0"/>
      <w:marBottom w:val="0"/>
      <w:divBdr>
        <w:top w:val="none" w:sz="0" w:space="0" w:color="auto"/>
        <w:left w:val="none" w:sz="0" w:space="0" w:color="auto"/>
        <w:bottom w:val="none" w:sz="0" w:space="0" w:color="auto"/>
        <w:right w:val="none" w:sz="0" w:space="0" w:color="auto"/>
      </w:divBdr>
    </w:div>
    <w:div w:id="1281957176">
      <w:bodyDiv w:val="1"/>
      <w:marLeft w:val="0"/>
      <w:marRight w:val="0"/>
      <w:marTop w:val="0"/>
      <w:marBottom w:val="0"/>
      <w:divBdr>
        <w:top w:val="none" w:sz="0" w:space="0" w:color="auto"/>
        <w:left w:val="none" w:sz="0" w:space="0" w:color="auto"/>
        <w:bottom w:val="none" w:sz="0" w:space="0" w:color="auto"/>
        <w:right w:val="none" w:sz="0" w:space="0" w:color="auto"/>
      </w:divBdr>
    </w:div>
    <w:div w:id="1327199137">
      <w:bodyDiv w:val="1"/>
      <w:marLeft w:val="0"/>
      <w:marRight w:val="0"/>
      <w:marTop w:val="0"/>
      <w:marBottom w:val="0"/>
      <w:divBdr>
        <w:top w:val="none" w:sz="0" w:space="0" w:color="auto"/>
        <w:left w:val="none" w:sz="0" w:space="0" w:color="auto"/>
        <w:bottom w:val="none" w:sz="0" w:space="0" w:color="auto"/>
        <w:right w:val="none" w:sz="0" w:space="0" w:color="auto"/>
      </w:divBdr>
    </w:div>
    <w:div w:id="1428426003">
      <w:bodyDiv w:val="1"/>
      <w:marLeft w:val="0"/>
      <w:marRight w:val="0"/>
      <w:marTop w:val="0"/>
      <w:marBottom w:val="0"/>
      <w:divBdr>
        <w:top w:val="none" w:sz="0" w:space="0" w:color="auto"/>
        <w:left w:val="none" w:sz="0" w:space="0" w:color="auto"/>
        <w:bottom w:val="none" w:sz="0" w:space="0" w:color="auto"/>
        <w:right w:val="none" w:sz="0" w:space="0" w:color="auto"/>
      </w:divBdr>
    </w:div>
    <w:div w:id="1454595339">
      <w:bodyDiv w:val="1"/>
      <w:marLeft w:val="0"/>
      <w:marRight w:val="0"/>
      <w:marTop w:val="0"/>
      <w:marBottom w:val="0"/>
      <w:divBdr>
        <w:top w:val="none" w:sz="0" w:space="0" w:color="auto"/>
        <w:left w:val="none" w:sz="0" w:space="0" w:color="auto"/>
        <w:bottom w:val="none" w:sz="0" w:space="0" w:color="auto"/>
        <w:right w:val="none" w:sz="0" w:space="0" w:color="auto"/>
      </w:divBdr>
    </w:div>
    <w:div w:id="1463617805">
      <w:bodyDiv w:val="1"/>
      <w:marLeft w:val="0"/>
      <w:marRight w:val="0"/>
      <w:marTop w:val="0"/>
      <w:marBottom w:val="0"/>
      <w:divBdr>
        <w:top w:val="none" w:sz="0" w:space="0" w:color="auto"/>
        <w:left w:val="none" w:sz="0" w:space="0" w:color="auto"/>
        <w:bottom w:val="none" w:sz="0" w:space="0" w:color="auto"/>
        <w:right w:val="none" w:sz="0" w:space="0" w:color="auto"/>
      </w:divBdr>
    </w:div>
    <w:div w:id="1515924533">
      <w:bodyDiv w:val="1"/>
      <w:marLeft w:val="0"/>
      <w:marRight w:val="0"/>
      <w:marTop w:val="0"/>
      <w:marBottom w:val="0"/>
      <w:divBdr>
        <w:top w:val="none" w:sz="0" w:space="0" w:color="auto"/>
        <w:left w:val="none" w:sz="0" w:space="0" w:color="auto"/>
        <w:bottom w:val="none" w:sz="0" w:space="0" w:color="auto"/>
        <w:right w:val="none" w:sz="0" w:space="0" w:color="auto"/>
      </w:divBdr>
    </w:div>
    <w:div w:id="1545558143">
      <w:bodyDiv w:val="1"/>
      <w:marLeft w:val="0"/>
      <w:marRight w:val="0"/>
      <w:marTop w:val="0"/>
      <w:marBottom w:val="0"/>
      <w:divBdr>
        <w:top w:val="none" w:sz="0" w:space="0" w:color="auto"/>
        <w:left w:val="none" w:sz="0" w:space="0" w:color="auto"/>
        <w:bottom w:val="none" w:sz="0" w:space="0" w:color="auto"/>
        <w:right w:val="none" w:sz="0" w:space="0" w:color="auto"/>
      </w:divBdr>
    </w:div>
    <w:div w:id="1569341803">
      <w:bodyDiv w:val="1"/>
      <w:marLeft w:val="0"/>
      <w:marRight w:val="0"/>
      <w:marTop w:val="0"/>
      <w:marBottom w:val="0"/>
      <w:divBdr>
        <w:top w:val="none" w:sz="0" w:space="0" w:color="auto"/>
        <w:left w:val="none" w:sz="0" w:space="0" w:color="auto"/>
        <w:bottom w:val="none" w:sz="0" w:space="0" w:color="auto"/>
        <w:right w:val="none" w:sz="0" w:space="0" w:color="auto"/>
      </w:divBdr>
    </w:div>
    <w:div w:id="1603950954">
      <w:bodyDiv w:val="1"/>
      <w:marLeft w:val="0"/>
      <w:marRight w:val="0"/>
      <w:marTop w:val="0"/>
      <w:marBottom w:val="0"/>
      <w:divBdr>
        <w:top w:val="none" w:sz="0" w:space="0" w:color="auto"/>
        <w:left w:val="none" w:sz="0" w:space="0" w:color="auto"/>
        <w:bottom w:val="none" w:sz="0" w:space="0" w:color="auto"/>
        <w:right w:val="none" w:sz="0" w:space="0" w:color="auto"/>
      </w:divBdr>
    </w:div>
    <w:div w:id="1672678605">
      <w:bodyDiv w:val="1"/>
      <w:marLeft w:val="0"/>
      <w:marRight w:val="0"/>
      <w:marTop w:val="0"/>
      <w:marBottom w:val="0"/>
      <w:divBdr>
        <w:top w:val="none" w:sz="0" w:space="0" w:color="auto"/>
        <w:left w:val="none" w:sz="0" w:space="0" w:color="auto"/>
        <w:bottom w:val="none" w:sz="0" w:space="0" w:color="auto"/>
        <w:right w:val="none" w:sz="0" w:space="0" w:color="auto"/>
      </w:divBdr>
    </w:div>
    <w:div w:id="1837575591">
      <w:bodyDiv w:val="1"/>
      <w:marLeft w:val="0"/>
      <w:marRight w:val="0"/>
      <w:marTop w:val="0"/>
      <w:marBottom w:val="0"/>
      <w:divBdr>
        <w:top w:val="none" w:sz="0" w:space="0" w:color="auto"/>
        <w:left w:val="none" w:sz="0" w:space="0" w:color="auto"/>
        <w:bottom w:val="none" w:sz="0" w:space="0" w:color="auto"/>
        <w:right w:val="none" w:sz="0" w:space="0" w:color="auto"/>
      </w:divBdr>
    </w:div>
    <w:div w:id="2008315532">
      <w:bodyDiv w:val="1"/>
      <w:marLeft w:val="0"/>
      <w:marRight w:val="0"/>
      <w:marTop w:val="0"/>
      <w:marBottom w:val="0"/>
      <w:divBdr>
        <w:top w:val="none" w:sz="0" w:space="0" w:color="auto"/>
        <w:left w:val="none" w:sz="0" w:space="0" w:color="auto"/>
        <w:bottom w:val="none" w:sz="0" w:space="0" w:color="auto"/>
        <w:right w:val="none" w:sz="0" w:space="0" w:color="auto"/>
      </w:divBdr>
    </w:div>
    <w:div w:id="2040857839">
      <w:bodyDiv w:val="1"/>
      <w:marLeft w:val="0"/>
      <w:marRight w:val="0"/>
      <w:marTop w:val="0"/>
      <w:marBottom w:val="0"/>
      <w:divBdr>
        <w:top w:val="none" w:sz="0" w:space="0" w:color="auto"/>
        <w:left w:val="none" w:sz="0" w:space="0" w:color="auto"/>
        <w:bottom w:val="none" w:sz="0" w:space="0" w:color="auto"/>
        <w:right w:val="none" w:sz="0" w:space="0" w:color="auto"/>
      </w:divBdr>
    </w:div>
    <w:div w:id="2107577357">
      <w:bodyDiv w:val="1"/>
      <w:marLeft w:val="0"/>
      <w:marRight w:val="0"/>
      <w:marTop w:val="0"/>
      <w:marBottom w:val="0"/>
      <w:divBdr>
        <w:top w:val="none" w:sz="0" w:space="0" w:color="auto"/>
        <w:left w:val="none" w:sz="0" w:space="0" w:color="auto"/>
        <w:bottom w:val="none" w:sz="0" w:space="0" w:color="auto"/>
        <w:right w:val="none" w:sz="0" w:space="0" w:color="auto"/>
      </w:divBdr>
    </w:div>
    <w:div w:id="21364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2" ma:contentTypeDescription="Create a new document." ma:contentTypeScope="" ma:versionID="41f72130372b8f8e7abdb6da620120f5">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4ef21e8c4c3974b4d17d1ddf84ca14df"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52AD5A-F22D-4239-B01B-188DBCC9E9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B9FE4A-9379-4432-8FD0-4331BC2A27B1}">
  <ds:schemaRefs>
    <ds:schemaRef ds:uri="http://schemas.openxmlformats.org/officeDocument/2006/bibliography"/>
  </ds:schemaRefs>
</ds:datastoreItem>
</file>

<file path=customXml/itemProps3.xml><?xml version="1.0" encoding="utf-8"?>
<ds:datastoreItem xmlns:ds="http://schemas.openxmlformats.org/officeDocument/2006/customXml" ds:itemID="{2BDC1558-5064-4BFC-9624-AA0463987EAC}">
  <ds:schemaRefs>
    <ds:schemaRef ds:uri="http://schemas.microsoft.com/sharepoint/v3/contenttype/forms"/>
  </ds:schemaRefs>
</ds:datastoreItem>
</file>

<file path=customXml/itemProps4.xml><?xml version="1.0" encoding="utf-8"?>
<ds:datastoreItem xmlns:ds="http://schemas.openxmlformats.org/officeDocument/2006/customXml" ds:itemID="{26E89879-D3C7-4365-9633-C4EBC2314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Jason K (Student)</dc:creator>
  <cp:keywords/>
  <dc:description/>
  <cp:lastModifiedBy>Liu, Jason K (Student)</cp:lastModifiedBy>
  <cp:revision>75</cp:revision>
  <dcterms:created xsi:type="dcterms:W3CDTF">2022-09-06T19:16:00Z</dcterms:created>
  <dcterms:modified xsi:type="dcterms:W3CDTF">2022-10-11T06:26:00Z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y fmtid="{D5CDD505-2E9C-101B-9397-08002B2CF9AE}" pid="3" name="Order">
    <vt:r8>143900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